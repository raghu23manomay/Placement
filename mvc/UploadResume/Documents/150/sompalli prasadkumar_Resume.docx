
<file path=[Content_Types].xml><?xml version="1.0" encoding="utf-8"?>
<Types xmlns="http://schemas.openxmlformats.org/package/2006/content-types">
  <Override PartName="/word/webextensions/taskpanes.xml" ContentType="application/vnd.ms-office.webextensiontaskpan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extensions/webextension2.xml" ContentType="application/vnd.ms-office.webextension+xml"/>
  <Override PartName="/word/webextensions/webextension1.xml" ContentType="application/vnd.ms-office.webextension+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11/relationships/webextensiontaskpanes" Target="word/webextensions/taskpanes.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3E03" w:rsidRDefault="00754176" w:rsidP="004E65AD">
      <w:pPr>
        <w:tabs>
          <w:tab w:val="left" w:pos="2700"/>
          <w:tab w:val="center" w:pos="4802"/>
        </w:tabs>
        <w:rPr>
          <w:b/>
          <w:color w:val="000000" w:themeColor="text1"/>
          <w:sz w:val="28"/>
          <w:szCs w:val="28"/>
          <w:lang w:val="de-DE"/>
        </w:rPr>
      </w:pPr>
      <w:bookmarkStart w:id="0" w:name="_GoBack"/>
      <w:bookmarkEnd w:id="0"/>
      <w:r>
        <w:rPr>
          <w:b/>
          <w:color w:val="000000" w:themeColor="text1"/>
          <w:sz w:val="28"/>
          <w:szCs w:val="28"/>
          <w:lang w:val="de-DE"/>
        </w:rPr>
        <w:t>S</w:t>
      </w:r>
      <w:r>
        <w:rPr>
          <w:b/>
          <w:color w:val="000000" w:themeColor="text1"/>
          <w:sz w:val="28"/>
          <w:szCs w:val="28"/>
          <w:lang w:val="de-DE"/>
        </w:rPr>
        <w:t xml:space="preserve">ompalli </w:t>
      </w:r>
      <w:r>
        <w:rPr>
          <w:b/>
          <w:color w:val="000000" w:themeColor="text1"/>
          <w:sz w:val="28"/>
          <w:szCs w:val="28"/>
          <w:lang w:val="de-DE"/>
        </w:rPr>
        <w:t>Prasadkumar</w:t>
      </w:r>
    </w:p>
    <w:p w:rsidR="004E65AD" w:rsidRDefault="00754176" w:rsidP="004E65AD">
      <w:pPr>
        <w:rPr>
          <w:b/>
          <w:color w:val="000000" w:themeColor="text1"/>
          <w:sz w:val="22"/>
          <w:szCs w:val="22"/>
          <w:lang w:val="de-DE"/>
        </w:rPr>
      </w:pPr>
      <w:r w:rsidRPr="00193A1F">
        <w:rPr>
          <w:b/>
          <w:color w:val="000000" w:themeColor="text1"/>
          <w:sz w:val="22"/>
          <w:szCs w:val="22"/>
          <w:u w:val="single"/>
        </w:rPr>
        <w:t>Mobile</w:t>
      </w:r>
      <w:r w:rsidRPr="007568EE">
        <w:rPr>
          <w:b/>
          <w:color w:val="000000" w:themeColor="text1"/>
          <w:sz w:val="22"/>
          <w:szCs w:val="22"/>
        </w:rPr>
        <w:t>:</w:t>
      </w:r>
      <w:r>
        <w:rPr>
          <w:b/>
          <w:color w:val="000000" w:themeColor="text1"/>
          <w:sz w:val="22"/>
          <w:szCs w:val="22"/>
          <w:lang w:val="de-DE"/>
        </w:rPr>
        <w:t>+91-9505773098</w:t>
      </w:r>
      <w:r w:rsidRPr="007568EE">
        <w:rPr>
          <w:b/>
          <w:color w:val="000000" w:themeColor="text1"/>
          <w:sz w:val="22"/>
          <w:szCs w:val="22"/>
          <w:lang w:val="de-DE"/>
        </w:rPr>
        <w:tab/>
      </w:r>
      <w:r w:rsidRPr="007568EE">
        <w:rPr>
          <w:b/>
          <w:color w:val="000000" w:themeColor="text1"/>
          <w:sz w:val="22"/>
          <w:szCs w:val="22"/>
          <w:lang w:val="de-DE"/>
        </w:rPr>
        <w:tab/>
      </w:r>
      <w:r w:rsidRPr="007568EE">
        <w:rPr>
          <w:b/>
          <w:color w:val="000000" w:themeColor="text1"/>
          <w:sz w:val="22"/>
          <w:szCs w:val="22"/>
          <w:lang w:val="de-DE"/>
        </w:rPr>
        <w:tab/>
      </w:r>
      <w:r w:rsidRPr="007568EE">
        <w:rPr>
          <w:b/>
          <w:color w:val="000000" w:themeColor="text1"/>
          <w:sz w:val="22"/>
          <w:szCs w:val="22"/>
          <w:lang w:val="de-DE"/>
        </w:rPr>
        <w:tab/>
      </w:r>
      <w:r w:rsidRPr="007568EE">
        <w:rPr>
          <w:b/>
          <w:color w:val="000000" w:themeColor="text1"/>
          <w:sz w:val="22"/>
          <w:szCs w:val="22"/>
          <w:lang w:val="de-DE"/>
        </w:rPr>
        <w:tab/>
      </w:r>
      <w:r w:rsidRPr="007568EE">
        <w:rPr>
          <w:b/>
          <w:color w:val="000000" w:themeColor="text1"/>
          <w:sz w:val="22"/>
          <w:szCs w:val="22"/>
          <w:lang w:val="de-DE"/>
        </w:rPr>
        <w:tab/>
      </w:r>
      <w:r w:rsidRPr="007568EE">
        <w:rPr>
          <w:b/>
          <w:color w:val="000000" w:themeColor="text1"/>
          <w:sz w:val="22"/>
          <w:szCs w:val="22"/>
          <w:lang w:val="de-DE"/>
        </w:rPr>
        <w:tab/>
      </w:r>
      <w:r w:rsidRPr="007568EE">
        <w:rPr>
          <w:b/>
          <w:color w:val="000000" w:themeColor="text1"/>
          <w:sz w:val="22"/>
          <w:szCs w:val="22"/>
          <w:lang w:val="de-DE"/>
        </w:rPr>
        <w:tab/>
      </w:r>
    </w:p>
    <w:p w:rsidR="00A9580E" w:rsidRDefault="00754176" w:rsidP="004E65AD">
      <w:pPr>
        <w:rPr>
          <w:b/>
          <w:sz w:val="22"/>
          <w:szCs w:val="22"/>
          <w:lang w:val="de-DE"/>
        </w:rPr>
      </w:pPr>
      <w:r w:rsidRPr="00193A1F">
        <w:rPr>
          <w:b/>
          <w:color w:val="000000" w:themeColor="text1"/>
          <w:sz w:val="22"/>
          <w:szCs w:val="22"/>
          <w:u w:val="single"/>
          <w:lang w:val="de-DE"/>
        </w:rPr>
        <w:t xml:space="preserve"> Email </w:t>
      </w:r>
      <w:r w:rsidRPr="00193A1F">
        <w:rPr>
          <w:b/>
          <w:color w:val="000000" w:themeColor="text1"/>
          <w:sz w:val="22"/>
          <w:szCs w:val="22"/>
          <w:u w:val="single"/>
          <w:lang w:val="de-DE"/>
        </w:rPr>
        <w:t>ID</w:t>
      </w:r>
      <w:r w:rsidRPr="007568EE">
        <w:rPr>
          <w:b/>
          <w:color w:val="000000" w:themeColor="text1"/>
          <w:sz w:val="22"/>
          <w:szCs w:val="22"/>
          <w:lang w:val="de-DE"/>
        </w:rPr>
        <w:t>:</w:t>
      </w:r>
      <w:r>
        <w:rPr>
          <w:b/>
          <w:sz w:val="22"/>
          <w:szCs w:val="22"/>
          <w:lang w:val="de-DE"/>
        </w:rPr>
        <w:t>prasadkumarpt1</w:t>
      </w:r>
      <w:r w:rsidRPr="007568EE">
        <w:rPr>
          <w:b/>
          <w:sz w:val="22"/>
          <w:szCs w:val="22"/>
          <w:lang w:val="de-DE"/>
        </w:rPr>
        <w:t>@gmail.com</w:t>
      </w:r>
    </w:p>
    <w:p w:rsidR="004E65AD" w:rsidRPr="007568EE" w:rsidRDefault="00754176" w:rsidP="004E65AD">
      <w:pPr>
        <w:rPr>
          <w:b/>
          <w:color w:val="000000" w:themeColor="text1"/>
          <w:sz w:val="22"/>
          <w:szCs w:val="22"/>
          <w:lang w:val="de-DE"/>
        </w:rPr>
      </w:pPr>
    </w:p>
    <w:p w:rsidR="007B060D" w:rsidRDefault="00754176" w:rsidP="00307F1C">
      <w:pPr>
        <w:pBdr>
          <w:bottom w:val="threeDEngrave" w:sz="18" w:space="0" w:color="auto"/>
        </w:pBdr>
        <w:shd w:val="clear" w:color="auto" w:fill="D9D9D9" w:themeFill="background1" w:themeFillShade="D9"/>
        <w:spacing w:after="240"/>
        <w:rPr>
          <w:b/>
          <w:color w:val="000000" w:themeColor="text1"/>
          <w:sz w:val="22"/>
          <w:szCs w:val="22"/>
        </w:rPr>
      </w:pPr>
    </w:p>
    <w:p w:rsidR="004E2AAC" w:rsidRPr="007568EE" w:rsidRDefault="00754176" w:rsidP="00307F1C">
      <w:pPr>
        <w:pBdr>
          <w:bottom w:val="threeDEngrave" w:sz="18" w:space="0" w:color="auto"/>
        </w:pBdr>
        <w:shd w:val="clear" w:color="auto" w:fill="D9D9D9" w:themeFill="background1" w:themeFillShade="D9"/>
        <w:spacing w:after="240"/>
        <w:rPr>
          <w:b/>
          <w:color w:val="000000" w:themeColor="text1"/>
          <w:sz w:val="22"/>
          <w:szCs w:val="22"/>
        </w:rPr>
      </w:pPr>
      <w:r>
        <w:rPr>
          <w:b/>
          <w:color w:val="000000" w:themeColor="text1"/>
          <w:sz w:val="22"/>
          <w:szCs w:val="22"/>
        </w:rPr>
        <w:t>Professional Summary</w:t>
      </w:r>
      <w:r w:rsidRPr="007568EE">
        <w:rPr>
          <w:b/>
          <w:color w:val="000000" w:themeColor="text1"/>
          <w:sz w:val="22"/>
          <w:szCs w:val="22"/>
        </w:rPr>
        <w:t>:</w:t>
      </w:r>
    </w:p>
    <w:p w:rsidR="00626B06" w:rsidRPr="00A54581" w:rsidRDefault="00754176" w:rsidP="00ED2EF7">
      <w:pPr>
        <w:numPr>
          <w:ilvl w:val="0"/>
          <w:numId w:val="5"/>
        </w:numPr>
        <w:suppressAutoHyphens/>
        <w:spacing w:line="276" w:lineRule="auto"/>
        <w:jc w:val="both"/>
        <w:rPr>
          <w:sz w:val="22"/>
          <w:szCs w:val="22"/>
        </w:rPr>
      </w:pPr>
      <w:r w:rsidRPr="00754176">
        <w:rPr>
          <w:sz w:val="22"/>
          <w:szCs w:val="22"/>
          <w:highlight w:val="yellow"/>
        </w:rPr>
        <w:t>Having 3.7</w:t>
      </w:r>
      <w:r w:rsidRPr="00754176">
        <w:rPr>
          <w:sz w:val="22"/>
          <w:szCs w:val="22"/>
          <w:highlight w:val="yellow"/>
        </w:rPr>
        <w:t xml:space="preserve"> years of IT</w:t>
      </w:r>
      <w:r w:rsidRPr="00754176">
        <w:rPr>
          <w:sz w:val="22"/>
          <w:szCs w:val="22"/>
          <w:highlight w:val="yellow"/>
        </w:rPr>
        <w:t xml:space="preserve"> experience in </w:t>
      </w:r>
      <w:r w:rsidRPr="00754176">
        <w:rPr>
          <w:b/>
          <w:sz w:val="22"/>
          <w:szCs w:val="22"/>
          <w:highlight w:val="yellow"/>
        </w:rPr>
        <w:t>Performance Testing</w:t>
      </w:r>
      <w:r w:rsidRPr="00754176">
        <w:rPr>
          <w:sz w:val="22"/>
          <w:szCs w:val="22"/>
          <w:highlight w:val="yellow"/>
        </w:rPr>
        <w:t xml:space="preserve"> using </w:t>
      </w:r>
      <w:r w:rsidRPr="00754176">
        <w:rPr>
          <w:b/>
          <w:sz w:val="22"/>
          <w:szCs w:val="22"/>
          <w:highlight w:val="yellow"/>
        </w:rPr>
        <w:t>Load runner</w:t>
      </w:r>
      <w:r w:rsidRPr="00754176">
        <w:rPr>
          <w:sz w:val="22"/>
          <w:szCs w:val="22"/>
          <w:highlight w:val="yellow"/>
        </w:rPr>
        <w:t>and</w:t>
      </w:r>
      <w:r w:rsidRPr="00754176">
        <w:rPr>
          <w:b/>
          <w:sz w:val="22"/>
          <w:szCs w:val="22"/>
          <w:highlight w:val="yellow"/>
        </w:rPr>
        <w:t>Apache JM</w:t>
      </w:r>
      <w:r w:rsidRPr="00754176">
        <w:rPr>
          <w:b/>
          <w:sz w:val="22"/>
          <w:szCs w:val="22"/>
          <w:highlight w:val="yellow"/>
        </w:rPr>
        <w:t>eter</w:t>
      </w:r>
      <w:r w:rsidRPr="00A54581">
        <w:rPr>
          <w:sz w:val="22"/>
          <w:szCs w:val="22"/>
        </w:rPr>
        <w:t>.</w:t>
      </w:r>
    </w:p>
    <w:p w:rsidR="00626B06" w:rsidRPr="00A54581" w:rsidRDefault="00754176" w:rsidP="00ED2EF7">
      <w:pPr>
        <w:numPr>
          <w:ilvl w:val="0"/>
          <w:numId w:val="5"/>
        </w:numPr>
        <w:suppressAutoHyphens/>
        <w:spacing w:line="276" w:lineRule="auto"/>
        <w:jc w:val="both"/>
        <w:rPr>
          <w:sz w:val="22"/>
          <w:szCs w:val="22"/>
        </w:rPr>
      </w:pPr>
      <w:r w:rsidRPr="00A54581">
        <w:rPr>
          <w:sz w:val="22"/>
          <w:szCs w:val="22"/>
        </w:rPr>
        <w:t xml:space="preserve">Experience in preparing </w:t>
      </w:r>
      <w:r w:rsidRPr="00A54581">
        <w:rPr>
          <w:bCs/>
          <w:sz w:val="22"/>
          <w:szCs w:val="22"/>
        </w:rPr>
        <w:t>Test scenarios</w:t>
      </w:r>
      <w:r w:rsidRPr="00A54581">
        <w:rPr>
          <w:sz w:val="22"/>
          <w:szCs w:val="22"/>
        </w:rPr>
        <w:t xml:space="preserve">, creating, </w:t>
      </w:r>
      <w:r w:rsidRPr="00A54581">
        <w:rPr>
          <w:bCs/>
          <w:sz w:val="22"/>
          <w:szCs w:val="22"/>
        </w:rPr>
        <w:t xml:space="preserve">enhancing </w:t>
      </w:r>
      <w:r w:rsidRPr="00A54581">
        <w:rPr>
          <w:sz w:val="22"/>
          <w:szCs w:val="22"/>
        </w:rPr>
        <w:t xml:space="preserve">and </w:t>
      </w:r>
      <w:r w:rsidRPr="00A54581">
        <w:rPr>
          <w:bCs/>
          <w:sz w:val="22"/>
          <w:szCs w:val="22"/>
        </w:rPr>
        <w:t>executing the scripts.</w:t>
      </w:r>
    </w:p>
    <w:p w:rsidR="00626B06" w:rsidRPr="00A54581" w:rsidRDefault="00754176" w:rsidP="00ED2EF7">
      <w:pPr>
        <w:numPr>
          <w:ilvl w:val="0"/>
          <w:numId w:val="5"/>
        </w:numPr>
        <w:spacing w:line="276" w:lineRule="auto"/>
        <w:rPr>
          <w:sz w:val="22"/>
          <w:szCs w:val="22"/>
        </w:rPr>
      </w:pPr>
      <w:r w:rsidRPr="00A54581">
        <w:rPr>
          <w:sz w:val="22"/>
          <w:szCs w:val="22"/>
        </w:rPr>
        <w:t xml:space="preserve">Involved in all the phases of </w:t>
      </w:r>
      <w:r w:rsidRPr="00A54581">
        <w:rPr>
          <w:b/>
          <w:sz w:val="22"/>
          <w:szCs w:val="22"/>
        </w:rPr>
        <w:t xml:space="preserve">Performance Testing Life Cycle </w:t>
      </w:r>
      <w:r w:rsidRPr="00A54581">
        <w:rPr>
          <w:b/>
          <w:sz w:val="22"/>
          <w:szCs w:val="22"/>
        </w:rPr>
        <w:t xml:space="preserve">activities </w:t>
      </w:r>
      <w:r w:rsidRPr="00A54581">
        <w:rPr>
          <w:sz w:val="22"/>
          <w:szCs w:val="22"/>
        </w:rPr>
        <w:t xml:space="preserve">at all the servers level. </w:t>
      </w:r>
    </w:p>
    <w:p w:rsidR="00626B06" w:rsidRPr="00A54581" w:rsidRDefault="00754176" w:rsidP="00ED2EF7">
      <w:pPr>
        <w:numPr>
          <w:ilvl w:val="0"/>
          <w:numId w:val="5"/>
        </w:numPr>
        <w:spacing w:line="276" w:lineRule="auto"/>
        <w:rPr>
          <w:b/>
          <w:sz w:val="22"/>
          <w:szCs w:val="22"/>
        </w:rPr>
      </w:pPr>
      <w:r w:rsidRPr="00A54581">
        <w:rPr>
          <w:sz w:val="22"/>
          <w:szCs w:val="22"/>
        </w:rPr>
        <w:t xml:space="preserve">Involved in </w:t>
      </w:r>
      <w:r w:rsidRPr="00A54581">
        <w:rPr>
          <w:b/>
          <w:sz w:val="22"/>
          <w:szCs w:val="22"/>
        </w:rPr>
        <w:t xml:space="preserve">Performance Requirements </w:t>
      </w:r>
      <w:r w:rsidRPr="00A54581">
        <w:rPr>
          <w:sz w:val="22"/>
          <w:szCs w:val="22"/>
        </w:rPr>
        <w:t>gathering andPrepare</w:t>
      </w:r>
      <w:r w:rsidRPr="00A54581">
        <w:rPr>
          <w:b/>
          <w:sz w:val="22"/>
          <w:szCs w:val="22"/>
        </w:rPr>
        <w:t xml:space="preserve"> Performance Test Plan.</w:t>
      </w:r>
    </w:p>
    <w:p w:rsidR="00626B06" w:rsidRPr="00A54581" w:rsidRDefault="00754176" w:rsidP="00ED2EF7">
      <w:pPr>
        <w:numPr>
          <w:ilvl w:val="0"/>
          <w:numId w:val="5"/>
        </w:numPr>
        <w:suppressAutoHyphens/>
        <w:spacing w:line="276" w:lineRule="auto"/>
        <w:jc w:val="both"/>
        <w:rPr>
          <w:sz w:val="22"/>
          <w:szCs w:val="22"/>
        </w:rPr>
      </w:pPr>
      <w:r w:rsidRPr="00A54581">
        <w:rPr>
          <w:sz w:val="22"/>
          <w:szCs w:val="22"/>
        </w:rPr>
        <w:t xml:space="preserve">Experience in Performance Testing like </w:t>
      </w:r>
      <w:r w:rsidRPr="00A54581">
        <w:rPr>
          <w:b/>
          <w:sz w:val="22"/>
          <w:szCs w:val="22"/>
        </w:rPr>
        <w:t>Baseline, Load</w:t>
      </w:r>
      <w:r w:rsidRPr="00A54581">
        <w:rPr>
          <w:sz w:val="22"/>
          <w:szCs w:val="22"/>
        </w:rPr>
        <w:t xml:space="preserve">, </w:t>
      </w:r>
      <w:r w:rsidRPr="00A54581">
        <w:rPr>
          <w:b/>
          <w:sz w:val="22"/>
          <w:szCs w:val="22"/>
        </w:rPr>
        <w:t>Stress</w:t>
      </w:r>
      <w:r w:rsidRPr="00A54581">
        <w:rPr>
          <w:sz w:val="22"/>
          <w:szCs w:val="22"/>
        </w:rPr>
        <w:t>&amp;</w:t>
      </w:r>
      <w:r w:rsidRPr="00A54581">
        <w:rPr>
          <w:b/>
          <w:sz w:val="22"/>
          <w:szCs w:val="22"/>
        </w:rPr>
        <w:t>Endurance testing</w:t>
      </w:r>
      <w:r w:rsidRPr="00A54581">
        <w:rPr>
          <w:sz w:val="22"/>
          <w:szCs w:val="22"/>
        </w:rPr>
        <w:t xml:space="preserve"> etc.,</w:t>
      </w:r>
    </w:p>
    <w:p w:rsidR="00626B06" w:rsidRPr="00A54581" w:rsidRDefault="00754176" w:rsidP="00ED2EF7">
      <w:pPr>
        <w:pStyle w:val="NoSpacing"/>
        <w:numPr>
          <w:ilvl w:val="0"/>
          <w:numId w:val="5"/>
        </w:numPr>
        <w:rPr>
          <w:rFonts w:ascii="Times New Roman" w:hAnsi="Times New Roman"/>
        </w:rPr>
      </w:pPr>
      <w:r w:rsidRPr="00A54581">
        <w:rPr>
          <w:rFonts w:ascii="Times New Roman" w:hAnsi="Times New Roman"/>
        </w:rPr>
        <w:t>Good experience on different protocols such as</w:t>
      </w:r>
      <w:r w:rsidRPr="00A54581">
        <w:rPr>
          <w:rFonts w:ascii="Times New Roman" w:hAnsi="Times New Roman"/>
          <w:b/>
        </w:rPr>
        <w:t>Web (HTTP/HTML)</w:t>
      </w:r>
      <w:r w:rsidRPr="00A54581">
        <w:rPr>
          <w:rFonts w:ascii="Times New Roman" w:hAnsi="Times New Roman"/>
        </w:rPr>
        <w:t>,</w:t>
      </w:r>
      <w:r w:rsidRPr="00A54581">
        <w:rPr>
          <w:rFonts w:ascii="Times New Roman" w:hAnsi="Times New Roman"/>
          <w:b/>
        </w:rPr>
        <w:t>Web services, Ajaxtrue client</w:t>
      </w:r>
      <w:r w:rsidRPr="00A54581">
        <w:rPr>
          <w:rFonts w:ascii="Times New Roman" w:hAnsi="Times New Roman"/>
        </w:rPr>
        <w:t xml:space="preserve"> and</w:t>
      </w:r>
      <w:r w:rsidRPr="00A54581">
        <w:rPr>
          <w:rFonts w:ascii="Times New Roman" w:hAnsi="Times New Roman"/>
          <w:b/>
        </w:rPr>
        <w:t xml:space="preserve"> SAP GUI.</w:t>
      </w:r>
    </w:p>
    <w:p w:rsidR="00626B06" w:rsidRPr="00A54581" w:rsidRDefault="00754176" w:rsidP="00ED2EF7">
      <w:pPr>
        <w:numPr>
          <w:ilvl w:val="0"/>
          <w:numId w:val="5"/>
        </w:numPr>
        <w:spacing w:line="276" w:lineRule="auto"/>
        <w:rPr>
          <w:sz w:val="22"/>
          <w:szCs w:val="22"/>
        </w:rPr>
      </w:pPr>
      <w:r w:rsidRPr="00A54581">
        <w:rPr>
          <w:sz w:val="22"/>
          <w:szCs w:val="22"/>
        </w:rPr>
        <w:t xml:space="preserve">Enhance the Performance Scripts using </w:t>
      </w:r>
      <w:r w:rsidRPr="00A54581">
        <w:rPr>
          <w:b/>
          <w:sz w:val="22"/>
          <w:szCs w:val="22"/>
        </w:rPr>
        <w:t>Correlation, Parameterization, Page verification</w:t>
      </w:r>
      <w:r>
        <w:rPr>
          <w:b/>
          <w:sz w:val="22"/>
          <w:szCs w:val="22"/>
        </w:rPr>
        <w:t>, Debugging</w:t>
      </w:r>
      <w:r w:rsidRPr="00A54581">
        <w:rPr>
          <w:b/>
          <w:sz w:val="22"/>
          <w:szCs w:val="22"/>
        </w:rPr>
        <w:t xml:space="preserve"> and Er</w:t>
      </w:r>
      <w:r w:rsidRPr="00A54581">
        <w:rPr>
          <w:b/>
          <w:sz w:val="22"/>
          <w:szCs w:val="22"/>
        </w:rPr>
        <w:t>ror Handling</w:t>
      </w:r>
      <w:r w:rsidRPr="00A54581">
        <w:rPr>
          <w:sz w:val="22"/>
          <w:szCs w:val="22"/>
        </w:rPr>
        <w:t xml:space="preserve"> on </w:t>
      </w:r>
      <w:r w:rsidRPr="00754176">
        <w:rPr>
          <w:b/>
          <w:sz w:val="22"/>
          <w:szCs w:val="22"/>
          <w:highlight w:val="yellow"/>
        </w:rPr>
        <w:t>Load runner</w:t>
      </w:r>
      <w:r w:rsidRPr="00754176">
        <w:rPr>
          <w:sz w:val="22"/>
          <w:szCs w:val="22"/>
          <w:highlight w:val="yellow"/>
        </w:rPr>
        <w:t>.</w:t>
      </w:r>
    </w:p>
    <w:p w:rsidR="00626B06" w:rsidRPr="00A54581" w:rsidRDefault="00754176" w:rsidP="00ED2EF7">
      <w:pPr>
        <w:pStyle w:val="NoSpacing"/>
        <w:numPr>
          <w:ilvl w:val="0"/>
          <w:numId w:val="5"/>
        </w:numPr>
        <w:spacing w:line="276" w:lineRule="auto"/>
        <w:jc w:val="both"/>
        <w:rPr>
          <w:rFonts w:ascii="Times New Roman" w:hAnsi="Times New Roman"/>
          <w:b/>
        </w:rPr>
      </w:pPr>
      <w:r w:rsidRPr="00A54581">
        <w:rPr>
          <w:rStyle w:val="normalchar"/>
          <w:rFonts w:ascii="Times New Roman" w:hAnsi="Times New Roman"/>
        </w:rPr>
        <w:t>Experience on</w:t>
      </w:r>
      <w:r w:rsidRPr="00A54581">
        <w:rPr>
          <w:rStyle w:val="normalchar"/>
          <w:rFonts w:ascii="Times New Roman" w:hAnsi="Times New Roman"/>
          <w:b/>
        </w:rPr>
        <w:t xml:space="preserve"> Fiddler </w:t>
      </w:r>
      <w:r w:rsidRPr="00A54581">
        <w:rPr>
          <w:rStyle w:val="normalchar"/>
          <w:rFonts w:ascii="Times New Roman" w:hAnsi="Times New Roman"/>
        </w:rPr>
        <w:t>traffic tool.</w:t>
      </w:r>
    </w:p>
    <w:p w:rsidR="00626B06" w:rsidRPr="00A54581" w:rsidRDefault="00754176" w:rsidP="00ED2EF7">
      <w:pPr>
        <w:numPr>
          <w:ilvl w:val="0"/>
          <w:numId w:val="5"/>
        </w:numPr>
        <w:suppressAutoHyphens/>
        <w:spacing w:line="276" w:lineRule="auto"/>
        <w:jc w:val="both"/>
        <w:rPr>
          <w:b/>
          <w:sz w:val="22"/>
          <w:szCs w:val="22"/>
        </w:rPr>
      </w:pPr>
      <w:r w:rsidRPr="00A54581">
        <w:rPr>
          <w:sz w:val="22"/>
          <w:szCs w:val="22"/>
        </w:rPr>
        <w:t xml:space="preserve">Expertise in Monitoring Window's, </w:t>
      </w:r>
      <w:r w:rsidRPr="00A54581">
        <w:rPr>
          <w:b/>
          <w:sz w:val="22"/>
          <w:szCs w:val="22"/>
        </w:rPr>
        <w:t>Client Side</w:t>
      </w:r>
      <w:r w:rsidRPr="00A54581">
        <w:rPr>
          <w:sz w:val="22"/>
          <w:szCs w:val="22"/>
        </w:rPr>
        <w:t xml:space="preserve"> and </w:t>
      </w:r>
      <w:r w:rsidRPr="00A54581">
        <w:rPr>
          <w:b/>
          <w:sz w:val="22"/>
          <w:szCs w:val="22"/>
        </w:rPr>
        <w:t>Sever Side Monitoring Resources</w:t>
      </w:r>
      <w:r w:rsidRPr="00A54581">
        <w:rPr>
          <w:sz w:val="22"/>
          <w:szCs w:val="22"/>
        </w:rPr>
        <w:t xml:space="preserve"> using </w:t>
      </w:r>
      <w:r w:rsidRPr="00A54581">
        <w:rPr>
          <w:b/>
          <w:sz w:val="22"/>
          <w:szCs w:val="22"/>
        </w:rPr>
        <w:t>Performance Center.</w:t>
      </w:r>
    </w:p>
    <w:p w:rsidR="00626B06" w:rsidRPr="00A54581" w:rsidRDefault="00754176" w:rsidP="00ED2EF7">
      <w:pPr>
        <w:numPr>
          <w:ilvl w:val="0"/>
          <w:numId w:val="5"/>
        </w:numPr>
        <w:suppressAutoHyphens/>
        <w:spacing w:line="276" w:lineRule="auto"/>
        <w:jc w:val="both"/>
        <w:rPr>
          <w:sz w:val="22"/>
          <w:szCs w:val="22"/>
        </w:rPr>
      </w:pPr>
      <w:r w:rsidRPr="00A54581">
        <w:rPr>
          <w:sz w:val="22"/>
          <w:szCs w:val="22"/>
        </w:rPr>
        <w:t xml:space="preserve">Experience in monitoring tools like, </w:t>
      </w:r>
      <w:r w:rsidRPr="00A54581">
        <w:rPr>
          <w:b/>
          <w:sz w:val="22"/>
          <w:szCs w:val="22"/>
        </w:rPr>
        <w:t>Site Scope, New relic, App Dynamic</w:t>
      </w:r>
      <w:r w:rsidRPr="00A54581">
        <w:rPr>
          <w:sz w:val="22"/>
          <w:szCs w:val="22"/>
        </w:rPr>
        <w:t xml:space="preserve"> and </w:t>
      </w:r>
      <w:r w:rsidRPr="00A54581">
        <w:rPr>
          <w:b/>
          <w:sz w:val="22"/>
          <w:szCs w:val="22"/>
        </w:rPr>
        <w:t>Perfmon</w:t>
      </w:r>
      <w:r w:rsidRPr="00A54581">
        <w:rPr>
          <w:b/>
          <w:sz w:val="22"/>
          <w:szCs w:val="22"/>
        </w:rPr>
        <w:t>.</w:t>
      </w:r>
    </w:p>
    <w:p w:rsidR="00626B06" w:rsidRPr="00A54581" w:rsidRDefault="00754176" w:rsidP="00ED2EF7">
      <w:pPr>
        <w:numPr>
          <w:ilvl w:val="0"/>
          <w:numId w:val="5"/>
        </w:numPr>
        <w:suppressAutoHyphens/>
        <w:spacing w:line="276" w:lineRule="auto"/>
        <w:jc w:val="both"/>
        <w:rPr>
          <w:sz w:val="22"/>
          <w:szCs w:val="22"/>
        </w:rPr>
      </w:pPr>
      <w:r w:rsidRPr="00A54581">
        <w:rPr>
          <w:sz w:val="22"/>
          <w:szCs w:val="22"/>
        </w:rPr>
        <w:t>Ability to drill down and identify Performance related bottlenecks.</w:t>
      </w:r>
    </w:p>
    <w:p w:rsidR="00626B06" w:rsidRPr="00A54581" w:rsidRDefault="00754176" w:rsidP="00ED2EF7">
      <w:pPr>
        <w:numPr>
          <w:ilvl w:val="0"/>
          <w:numId w:val="5"/>
        </w:numPr>
        <w:suppressAutoHyphens/>
        <w:spacing w:line="276" w:lineRule="auto"/>
        <w:jc w:val="both"/>
        <w:rPr>
          <w:sz w:val="22"/>
          <w:szCs w:val="22"/>
        </w:rPr>
      </w:pPr>
      <w:r w:rsidRPr="00A54581">
        <w:rPr>
          <w:sz w:val="22"/>
          <w:szCs w:val="22"/>
        </w:rPr>
        <w:t>Multitasking credentials with excellent planning, execution, monitoring and resource-balancing skills, as well as the ability to handle multiple tasks in high pressure environments and u</w:t>
      </w:r>
      <w:r w:rsidRPr="00A54581">
        <w:rPr>
          <w:sz w:val="22"/>
          <w:szCs w:val="22"/>
        </w:rPr>
        <w:t xml:space="preserve">nder tight deadlines. </w:t>
      </w:r>
    </w:p>
    <w:p w:rsidR="00626B06" w:rsidRPr="00A54581" w:rsidRDefault="00754176" w:rsidP="00ED2EF7">
      <w:pPr>
        <w:numPr>
          <w:ilvl w:val="0"/>
          <w:numId w:val="5"/>
        </w:numPr>
        <w:suppressAutoHyphens/>
        <w:spacing w:line="276" w:lineRule="auto"/>
        <w:jc w:val="both"/>
        <w:rPr>
          <w:sz w:val="22"/>
          <w:szCs w:val="22"/>
        </w:rPr>
      </w:pPr>
      <w:r w:rsidRPr="00A54581">
        <w:rPr>
          <w:sz w:val="22"/>
          <w:szCs w:val="22"/>
        </w:rPr>
        <w:t>Communicate regularly with Onshore Lead(s), providing accurate estimates, progress updates, raising performance issues and highlight project concerns.</w:t>
      </w:r>
    </w:p>
    <w:p w:rsidR="00F47356" w:rsidRPr="00A54581" w:rsidRDefault="00754176" w:rsidP="00F47356">
      <w:pPr>
        <w:pStyle w:val="ListParagraph"/>
        <w:spacing w:after="200"/>
        <w:ind w:left="648"/>
        <w:rPr>
          <w:rFonts w:eastAsia="Cambria"/>
          <w:color w:val="000000"/>
          <w:sz w:val="22"/>
          <w:szCs w:val="22"/>
          <w:u w:color="000000"/>
        </w:rPr>
      </w:pPr>
    </w:p>
    <w:p w:rsidR="00EA0CB3" w:rsidRPr="00A54581" w:rsidRDefault="00754176" w:rsidP="00307F1C">
      <w:pPr>
        <w:pBdr>
          <w:bottom w:val="threeDEngrave" w:sz="18" w:space="0" w:color="auto"/>
        </w:pBdr>
        <w:shd w:val="clear" w:color="auto" w:fill="D9D9D9" w:themeFill="background1" w:themeFillShade="D9"/>
        <w:spacing w:after="240"/>
        <w:rPr>
          <w:b/>
          <w:color w:val="000000" w:themeColor="text1"/>
          <w:sz w:val="22"/>
          <w:szCs w:val="22"/>
        </w:rPr>
      </w:pPr>
    </w:p>
    <w:p w:rsidR="00D51623" w:rsidRPr="00A54581" w:rsidRDefault="00754176" w:rsidP="00307F1C">
      <w:pPr>
        <w:pBdr>
          <w:bottom w:val="threeDEngrave" w:sz="18" w:space="0" w:color="auto"/>
        </w:pBdr>
        <w:shd w:val="clear" w:color="auto" w:fill="D9D9D9" w:themeFill="background1" w:themeFillShade="D9"/>
        <w:spacing w:after="240"/>
        <w:rPr>
          <w:b/>
          <w:color w:val="000000" w:themeColor="text1"/>
          <w:sz w:val="22"/>
          <w:szCs w:val="22"/>
        </w:rPr>
      </w:pPr>
      <w:r w:rsidRPr="00A54581">
        <w:rPr>
          <w:b/>
          <w:color w:val="000000" w:themeColor="text1"/>
          <w:sz w:val="22"/>
          <w:szCs w:val="22"/>
        </w:rPr>
        <w:t>Educational Qualification</w:t>
      </w:r>
      <w:r w:rsidRPr="00A54581">
        <w:rPr>
          <w:b/>
          <w:color w:val="000000" w:themeColor="text1"/>
          <w:sz w:val="22"/>
          <w:szCs w:val="22"/>
        </w:rPr>
        <w:t>:</w:t>
      </w:r>
    </w:p>
    <w:p w:rsidR="00EA0CB3" w:rsidRPr="00A54581" w:rsidRDefault="00754176" w:rsidP="00ED2EF7">
      <w:pPr>
        <w:pStyle w:val="Heading2"/>
        <w:numPr>
          <w:ilvl w:val="0"/>
          <w:numId w:val="6"/>
        </w:numPr>
        <w:suppressAutoHyphens/>
        <w:jc w:val="both"/>
        <w:rPr>
          <w:rFonts w:ascii="Times New Roman" w:hAnsi="Times New Roman" w:cs="Times New Roman"/>
          <w:i w:val="0"/>
          <w:iCs w:val="0"/>
          <w:sz w:val="22"/>
          <w:szCs w:val="22"/>
        </w:rPr>
      </w:pPr>
      <w:r w:rsidRPr="00A54581">
        <w:rPr>
          <w:rFonts w:ascii="Times New Roman" w:hAnsi="Times New Roman" w:cs="Times New Roman"/>
          <w:i w:val="0"/>
          <w:iCs w:val="0"/>
          <w:sz w:val="22"/>
          <w:szCs w:val="22"/>
        </w:rPr>
        <w:t xml:space="preserve">B.Sc. (Computers) </w:t>
      </w:r>
      <w:r w:rsidRPr="00A54581">
        <w:rPr>
          <w:rFonts w:ascii="Times New Roman" w:hAnsi="Times New Roman" w:cs="Times New Roman"/>
          <w:b w:val="0"/>
          <w:bCs w:val="0"/>
          <w:i w:val="0"/>
          <w:iCs w:val="0"/>
          <w:sz w:val="22"/>
          <w:szCs w:val="22"/>
        </w:rPr>
        <w:t xml:space="preserve">from </w:t>
      </w:r>
      <w:r w:rsidRPr="00A54581">
        <w:rPr>
          <w:rFonts w:ascii="Times New Roman" w:hAnsi="Times New Roman" w:cs="Times New Roman"/>
          <w:i w:val="0"/>
          <w:iCs w:val="0"/>
          <w:sz w:val="22"/>
          <w:szCs w:val="22"/>
        </w:rPr>
        <w:t>Sri Venkateswara</w:t>
      </w:r>
      <w:r w:rsidRPr="00A54581">
        <w:rPr>
          <w:rFonts w:ascii="Times New Roman" w:hAnsi="Times New Roman" w:cs="Times New Roman"/>
          <w:i w:val="0"/>
          <w:iCs w:val="0"/>
          <w:sz w:val="22"/>
          <w:szCs w:val="22"/>
        </w:rPr>
        <w:t xml:space="preserve"> University (SVU), Tirupathi</w:t>
      </w:r>
      <w:r w:rsidRPr="00A54581">
        <w:rPr>
          <w:rFonts w:ascii="Times New Roman" w:hAnsi="Times New Roman" w:cs="Times New Roman"/>
          <w:b w:val="0"/>
          <w:bCs w:val="0"/>
          <w:i w:val="0"/>
          <w:iCs w:val="0"/>
          <w:sz w:val="22"/>
          <w:szCs w:val="22"/>
        </w:rPr>
        <w:t xml:space="preserve"> in </w:t>
      </w:r>
      <w:r w:rsidRPr="00A54581">
        <w:rPr>
          <w:rFonts w:ascii="Times New Roman" w:hAnsi="Times New Roman" w:cs="Times New Roman"/>
          <w:i w:val="0"/>
          <w:iCs w:val="0"/>
          <w:sz w:val="22"/>
          <w:szCs w:val="22"/>
        </w:rPr>
        <w:t>2015</w:t>
      </w:r>
      <w:r w:rsidRPr="00A54581">
        <w:rPr>
          <w:rFonts w:ascii="Times New Roman" w:hAnsi="Times New Roman" w:cs="Times New Roman"/>
          <w:i w:val="0"/>
          <w:iCs w:val="0"/>
          <w:sz w:val="22"/>
          <w:szCs w:val="22"/>
        </w:rPr>
        <w:t>.</w:t>
      </w:r>
    </w:p>
    <w:p w:rsidR="00EA0CB3" w:rsidRPr="00A54581" w:rsidRDefault="00754176" w:rsidP="00307F1C">
      <w:pPr>
        <w:pBdr>
          <w:bottom w:val="threeDEngrave" w:sz="18" w:space="0" w:color="auto"/>
        </w:pBdr>
        <w:shd w:val="clear" w:color="auto" w:fill="D9D9D9" w:themeFill="background1" w:themeFillShade="D9"/>
        <w:spacing w:before="240" w:after="240"/>
        <w:rPr>
          <w:b/>
          <w:color w:val="000000" w:themeColor="text1"/>
          <w:sz w:val="22"/>
          <w:szCs w:val="22"/>
        </w:rPr>
      </w:pPr>
    </w:p>
    <w:p w:rsidR="00C95975" w:rsidRPr="00A54581" w:rsidRDefault="00754176" w:rsidP="00307F1C">
      <w:pPr>
        <w:pBdr>
          <w:bottom w:val="threeDEngrave" w:sz="18" w:space="0" w:color="auto"/>
        </w:pBdr>
        <w:shd w:val="clear" w:color="auto" w:fill="D9D9D9" w:themeFill="background1" w:themeFillShade="D9"/>
        <w:spacing w:before="240" w:after="240"/>
        <w:rPr>
          <w:b/>
          <w:color w:val="000000" w:themeColor="text1"/>
          <w:sz w:val="22"/>
          <w:szCs w:val="22"/>
        </w:rPr>
      </w:pPr>
      <w:r w:rsidRPr="00A54581">
        <w:rPr>
          <w:b/>
          <w:color w:val="000000" w:themeColor="text1"/>
          <w:sz w:val="22"/>
          <w:szCs w:val="22"/>
        </w:rPr>
        <w:t>Professional Experience</w:t>
      </w:r>
      <w:r w:rsidRPr="00A54581">
        <w:rPr>
          <w:b/>
          <w:color w:val="000000" w:themeColor="text1"/>
          <w:sz w:val="22"/>
          <w:szCs w:val="22"/>
        </w:rPr>
        <w:t>:</w:t>
      </w:r>
    </w:p>
    <w:p w:rsidR="00BD09D5" w:rsidRDefault="00754176" w:rsidP="00ED2EF7">
      <w:pPr>
        <w:pStyle w:val="ListParagraph1"/>
        <w:numPr>
          <w:ilvl w:val="0"/>
          <w:numId w:val="6"/>
        </w:numPr>
        <w:jc w:val="both"/>
        <w:rPr>
          <w:rFonts w:ascii="Times New Roman" w:hAnsi="Times New Roman"/>
        </w:rPr>
      </w:pPr>
      <w:r w:rsidRPr="00A54581">
        <w:rPr>
          <w:rFonts w:ascii="Times New Roman" w:hAnsi="Times New Roman"/>
        </w:rPr>
        <w:t>Working as</w:t>
      </w:r>
      <w:r>
        <w:rPr>
          <w:rFonts w:ascii="Times New Roman" w:hAnsi="Times New Roman"/>
        </w:rPr>
        <w:t xml:space="preserve"> a</w:t>
      </w:r>
      <w:r>
        <w:rPr>
          <w:rFonts w:ascii="Times New Roman" w:hAnsi="Times New Roman"/>
          <w:b/>
          <w:color w:val="000000" w:themeColor="text1"/>
        </w:rPr>
        <w:t>Software</w:t>
      </w:r>
      <w:r w:rsidRPr="00A54581">
        <w:rPr>
          <w:rFonts w:ascii="Times New Roman" w:hAnsi="Times New Roman"/>
          <w:b/>
          <w:color w:val="000000" w:themeColor="text1"/>
        </w:rPr>
        <w:t xml:space="preserve"> Test </w:t>
      </w:r>
      <w:r>
        <w:rPr>
          <w:rFonts w:ascii="Times New Roman" w:hAnsi="Times New Roman"/>
          <w:b/>
          <w:color w:val="000000" w:themeColor="text1"/>
        </w:rPr>
        <w:t>Engineer in</w:t>
      </w:r>
      <w:r>
        <w:rPr>
          <w:rFonts w:ascii="Times New Roman" w:hAnsi="Times New Roman"/>
          <w:b/>
        </w:rPr>
        <w:t>WIPRO</w:t>
      </w:r>
      <w:r w:rsidRPr="00A54581">
        <w:rPr>
          <w:rFonts w:ascii="Times New Roman" w:hAnsi="Times New Roman"/>
          <w:color w:val="222222"/>
        </w:rPr>
        <w:t>,</w:t>
      </w:r>
      <w:r w:rsidRPr="00A54581">
        <w:rPr>
          <w:rFonts w:ascii="Times New Roman" w:hAnsi="Times New Roman"/>
        </w:rPr>
        <w:t>from March</w:t>
      </w:r>
      <w:r>
        <w:rPr>
          <w:rFonts w:ascii="Times New Roman" w:hAnsi="Times New Roman"/>
        </w:rPr>
        <w:t xml:space="preserve"> 2015 to till date</w:t>
      </w:r>
      <w:r w:rsidRPr="00A54581">
        <w:rPr>
          <w:rFonts w:ascii="Times New Roman" w:hAnsi="Times New Roman"/>
        </w:rPr>
        <w:t>.</w:t>
      </w:r>
    </w:p>
    <w:p w:rsidR="00BD09D5" w:rsidRDefault="00754176" w:rsidP="00BD09D5">
      <w:pPr>
        <w:pStyle w:val="ListParagraph1"/>
        <w:jc w:val="both"/>
        <w:rPr>
          <w:rFonts w:ascii="Times New Roman" w:hAnsi="Times New Roman"/>
        </w:rPr>
      </w:pPr>
    </w:p>
    <w:p w:rsidR="00BD09D5" w:rsidRPr="00BD09D5" w:rsidRDefault="00754176" w:rsidP="00BD09D5">
      <w:pPr>
        <w:pStyle w:val="ListParagraph1"/>
        <w:jc w:val="both"/>
        <w:rPr>
          <w:rFonts w:ascii="Times New Roman" w:hAnsi="Times New Roman"/>
        </w:rPr>
      </w:pPr>
    </w:p>
    <w:p w:rsidR="00193A1F" w:rsidRPr="00A54581" w:rsidRDefault="00754176" w:rsidP="00193A1F">
      <w:pPr>
        <w:pStyle w:val="ListParagraph1"/>
        <w:jc w:val="both"/>
        <w:rPr>
          <w:rFonts w:ascii="Times New Roman" w:hAnsi="Times New Roman"/>
        </w:rPr>
      </w:pPr>
    </w:p>
    <w:p w:rsidR="00193A1F" w:rsidRPr="00A54581" w:rsidRDefault="00754176" w:rsidP="00307F1C">
      <w:pPr>
        <w:pBdr>
          <w:bottom w:val="threeDEngrave" w:sz="18" w:space="0" w:color="auto"/>
        </w:pBdr>
        <w:shd w:val="clear" w:color="auto" w:fill="D9D9D9" w:themeFill="background1" w:themeFillShade="D9"/>
        <w:rPr>
          <w:rFonts w:eastAsia="Calibri"/>
          <w:sz w:val="22"/>
          <w:szCs w:val="22"/>
        </w:rPr>
      </w:pPr>
    </w:p>
    <w:p w:rsidR="00193A1F" w:rsidRPr="00A54581" w:rsidRDefault="00754176" w:rsidP="00307F1C">
      <w:pPr>
        <w:pBdr>
          <w:bottom w:val="threeDEngrave" w:sz="18" w:space="0" w:color="auto"/>
        </w:pBdr>
        <w:shd w:val="clear" w:color="auto" w:fill="D9D9D9" w:themeFill="background1" w:themeFillShade="D9"/>
        <w:rPr>
          <w:b/>
          <w:color w:val="000000" w:themeColor="text1"/>
          <w:sz w:val="22"/>
          <w:szCs w:val="22"/>
        </w:rPr>
      </w:pPr>
    </w:p>
    <w:p w:rsidR="00C95975" w:rsidRPr="00A54581" w:rsidRDefault="00754176" w:rsidP="00307F1C">
      <w:pPr>
        <w:pBdr>
          <w:bottom w:val="threeDEngrave" w:sz="18" w:space="0" w:color="auto"/>
        </w:pBdr>
        <w:shd w:val="clear" w:color="auto" w:fill="D9D9D9" w:themeFill="background1" w:themeFillShade="D9"/>
        <w:rPr>
          <w:b/>
          <w:color w:val="000000" w:themeColor="text1"/>
          <w:sz w:val="22"/>
          <w:szCs w:val="22"/>
        </w:rPr>
      </w:pPr>
      <w:r w:rsidRPr="00A54581">
        <w:rPr>
          <w:b/>
          <w:color w:val="000000" w:themeColor="text1"/>
          <w:sz w:val="22"/>
          <w:szCs w:val="22"/>
        </w:rPr>
        <w:t xml:space="preserve">Technical </w:t>
      </w:r>
      <w:r w:rsidRPr="00A54581">
        <w:rPr>
          <w:b/>
          <w:color w:val="000000" w:themeColor="text1"/>
          <w:sz w:val="22"/>
          <w:szCs w:val="22"/>
        </w:rPr>
        <w:t>S</w:t>
      </w:r>
      <w:r w:rsidRPr="00A54581">
        <w:rPr>
          <w:b/>
          <w:color w:val="000000" w:themeColor="text1"/>
          <w:sz w:val="22"/>
          <w:szCs w:val="22"/>
        </w:rPr>
        <w:t>kills</w:t>
      </w:r>
      <w:r w:rsidRPr="00A54581">
        <w:rPr>
          <w:b/>
          <w:color w:val="000000" w:themeColor="text1"/>
          <w:sz w:val="22"/>
          <w:szCs w:val="22"/>
        </w:rPr>
        <w:t>:</w:t>
      </w:r>
    </w:p>
    <w:p w:rsidR="00C95975" w:rsidRPr="00A54581" w:rsidRDefault="00754176" w:rsidP="00C95975">
      <w:pPr>
        <w:rPr>
          <w:color w:val="000000" w:themeColor="text1"/>
          <w:sz w:val="22"/>
          <w:szCs w:val="22"/>
        </w:rPr>
      </w:pPr>
    </w:p>
    <w:tbl>
      <w:tblPr>
        <w:tblW w:w="8804" w:type="dxa"/>
        <w:tblInd w:w="468"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ook w:val="01E0"/>
      </w:tblPr>
      <w:tblGrid>
        <w:gridCol w:w="3486"/>
        <w:gridCol w:w="5318"/>
      </w:tblGrid>
      <w:tr w:rsidR="006168A0" w:rsidTr="005A03AC">
        <w:trPr>
          <w:trHeight w:val="415"/>
        </w:trPr>
        <w:tc>
          <w:tcPr>
            <w:tcW w:w="3486" w:type="dxa"/>
          </w:tcPr>
          <w:p w:rsidR="0006176B" w:rsidRPr="00A54581" w:rsidRDefault="00754176" w:rsidP="003C48BB">
            <w:pPr>
              <w:rPr>
                <w:b/>
                <w:color w:val="000000" w:themeColor="text1"/>
                <w:sz w:val="22"/>
                <w:szCs w:val="22"/>
              </w:rPr>
            </w:pPr>
          </w:p>
          <w:p w:rsidR="00C95975" w:rsidRPr="00A54581" w:rsidRDefault="00754176" w:rsidP="003C48BB">
            <w:pPr>
              <w:rPr>
                <w:b/>
                <w:color w:val="000000" w:themeColor="text1"/>
                <w:sz w:val="22"/>
                <w:szCs w:val="22"/>
              </w:rPr>
            </w:pPr>
            <w:r w:rsidRPr="00A54581">
              <w:rPr>
                <w:b/>
                <w:color w:val="000000" w:themeColor="text1"/>
                <w:sz w:val="22"/>
                <w:szCs w:val="22"/>
              </w:rPr>
              <w:t>Operating Systems</w:t>
            </w:r>
          </w:p>
        </w:tc>
        <w:tc>
          <w:tcPr>
            <w:tcW w:w="5318" w:type="dxa"/>
          </w:tcPr>
          <w:p w:rsidR="009769C9" w:rsidRPr="00A54581" w:rsidRDefault="00754176" w:rsidP="00307F1C">
            <w:pPr>
              <w:rPr>
                <w:color w:val="000000" w:themeColor="text1"/>
                <w:sz w:val="22"/>
                <w:szCs w:val="22"/>
              </w:rPr>
            </w:pPr>
          </w:p>
          <w:p w:rsidR="00C95975" w:rsidRPr="00A54581" w:rsidRDefault="00754176" w:rsidP="00307F1C">
            <w:pPr>
              <w:rPr>
                <w:bCs/>
                <w:color w:val="000000" w:themeColor="text1"/>
                <w:sz w:val="22"/>
                <w:szCs w:val="22"/>
              </w:rPr>
            </w:pPr>
            <w:r w:rsidRPr="00A54581">
              <w:rPr>
                <w:color w:val="000000" w:themeColor="text1"/>
                <w:sz w:val="22"/>
                <w:szCs w:val="22"/>
              </w:rPr>
              <w:t>Windows</w:t>
            </w:r>
            <w:r w:rsidRPr="00A54581">
              <w:rPr>
                <w:color w:val="000000" w:themeColor="text1"/>
                <w:sz w:val="22"/>
                <w:szCs w:val="22"/>
              </w:rPr>
              <w:t>, Linux</w:t>
            </w:r>
          </w:p>
        </w:tc>
      </w:tr>
      <w:tr w:rsidR="006168A0" w:rsidTr="005A03AC">
        <w:trPr>
          <w:trHeight w:val="398"/>
        </w:trPr>
        <w:tc>
          <w:tcPr>
            <w:tcW w:w="3486" w:type="dxa"/>
          </w:tcPr>
          <w:p w:rsidR="0006176B" w:rsidRPr="00A54581" w:rsidRDefault="00754176" w:rsidP="003C48BB">
            <w:pPr>
              <w:rPr>
                <w:b/>
                <w:bCs/>
                <w:color w:val="000000" w:themeColor="text1"/>
                <w:sz w:val="22"/>
                <w:szCs w:val="22"/>
                <w:lang w:val="en-GB"/>
              </w:rPr>
            </w:pPr>
          </w:p>
          <w:p w:rsidR="00C95975" w:rsidRPr="00A54581" w:rsidRDefault="00754176" w:rsidP="003C48BB">
            <w:pPr>
              <w:rPr>
                <w:b/>
                <w:bCs/>
                <w:color w:val="000000" w:themeColor="text1"/>
                <w:sz w:val="22"/>
                <w:szCs w:val="22"/>
                <w:lang w:val="en-GB"/>
              </w:rPr>
            </w:pPr>
            <w:r w:rsidRPr="00A54581">
              <w:rPr>
                <w:b/>
                <w:bCs/>
                <w:color w:val="000000" w:themeColor="text1"/>
                <w:sz w:val="22"/>
                <w:szCs w:val="22"/>
                <w:lang w:val="en-GB"/>
              </w:rPr>
              <w:t>Languages</w:t>
            </w:r>
          </w:p>
        </w:tc>
        <w:tc>
          <w:tcPr>
            <w:tcW w:w="5318" w:type="dxa"/>
          </w:tcPr>
          <w:p w:rsidR="009769C9" w:rsidRPr="00A54581" w:rsidRDefault="00754176" w:rsidP="00307F1C">
            <w:pPr>
              <w:rPr>
                <w:color w:val="000000" w:themeColor="text1"/>
                <w:sz w:val="22"/>
                <w:szCs w:val="22"/>
              </w:rPr>
            </w:pPr>
          </w:p>
          <w:p w:rsidR="00C95975" w:rsidRPr="00A54581" w:rsidRDefault="00754176" w:rsidP="00307F1C">
            <w:pPr>
              <w:rPr>
                <w:color w:val="000000" w:themeColor="text1"/>
                <w:sz w:val="22"/>
                <w:szCs w:val="22"/>
              </w:rPr>
            </w:pPr>
            <w:r w:rsidRPr="00A54581">
              <w:rPr>
                <w:color w:val="000000" w:themeColor="text1"/>
                <w:sz w:val="22"/>
                <w:szCs w:val="22"/>
              </w:rPr>
              <w:t>C, Core Java</w:t>
            </w:r>
          </w:p>
        </w:tc>
      </w:tr>
      <w:tr w:rsidR="006168A0" w:rsidTr="005A03AC">
        <w:trPr>
          <w:trHeight w:val="373"/>
        </w:trPr>
        <w:tc>
          <w:tcPr>
            <w:tcW w:w="3486" w:type="dxa"/>
          </w:tcPr>
          <w:p w:rsidR="00350C83" w:rsidRPr="00A54581" w:rsidRDefault="00754176" w:rsidP="00350C83">
            <w:pPr>
              <w:spacing w:before="240"/>
              <w:jc w:val="both"/>
              <w:rPr>
                <w:b/>
                <w:bCs/>
                <w:color w:val="000000" w:themeColor="text1"/>
                <w:sz w:val="22"/>
                <w:szCs w:val="22"/>
                <w:lang w:val="en-GB"/>
              </w:rPr>
            </w:pPr>
            <w:r w:rsidRPr="00A54581">
              <w:rPr>
                <w:b/>
                <w:bCs/>
                <w:color w:val="000000" w:themeColor="text1"/>
                <w:sz w:val="22"/>
                <w:szCs w:val="22"/>
                <w:lang w:val="en-GB"/>
              </w:rPr>
              <w:lastRenderedPageBreak/>
              <w:t>Database</w:t>
            </w:r>
          </w:p>
        </w:tc>
        <w:tc>
          <w:tcPr>
            <w:tcW w:w="5318" w:type="dxa"/>
          </w:tcPr>
          <w:p w:rsidR="009769C9" w:rsidRPr="00A54581" w:rsidRDefault="00754176" w:rsidP="00350C83">
            <w:pPr>
              <w:rPr>
                <w:color w:val="000000" w:themeColor="text1"/>
                <w:sz w:val="22"/>
                <w:szCs w:val="22"/>
              </w:rPr>
            </w:pPr>
          </w:p>
          <w:p w:rsidR="00350C83" w:rsidRPr="00A54581" w:rsidRDefault="00754176" w:rsidP="00350C83">
            <w:pPr>
              <w:rPr>
                <w:color w:val="000000" w:themeColor="text1"/>
                <w:sz w:val="22"/>
                <w:szCs w:val="22"/>
              </w:rPr>
            </w:pPr>
            <w:r w:rsidRPr="00A54581">
              <w:rPr>
                <w:color w:val="000000" w:themeColor="text1"/>
                <w:sz w:val="22"/>
                <w:szCs w:val="22"/>
              </w:rPr>
              <w:t>Oracle</w:t>
            </w:r>
          </w:p>
        </w:tc>
      </w:tr>
      <w:tr w:rsidR="006168A0" w:rsidTr="005A03AC">
        <w:trPr>
          <w:trHeight w:val="480"/>
        </w:trPr>
        <w:tc>
          <w:tcPr>
            <w:tcW w:w="3486" w:type="dxa"/>
          </w:tcPr>
          <w:p w:rsidR="00C95975" w:rsidRPr="00754176" w:rsidRDefault="00754176" w:rsidP="003C48BB">
            <w:pPr>
              <w:spacing w:before="240"/>
              <w:rPr>
                <w:b/>
                <w:bCs/>
                <w:color w:val="000000" w:themeColor="text1"/>
                <w:sz w:val="22"/>
                <w:szCs w:val="22"/>
                <w:highlight w:val="yellow"/>
                <w:lang w:val="en-GB"/>
              </w:rPr>
            </w:pPr>
            <w:r w:rsidRPr="00754176">
              <w:rPr>
                <w:b/>
                <w:bCs/>
                <w:color w:val="000000" w:themeColor="text1"/>
                <w:sz w:val="22"/>
                <w:szCs w:val="22"/>
                <w:highlight w:val="yellow"/>
                <w:lang w:val="en-GB"/>
              </w:rPr>
              <w:t>Testing Tools</w:t>
            </w:r>
          </w:p>
        </w:tc>
        <w:tc>
          <w:tcPr>
            <w:tcW w:w="5318" w:type="dxa"/>
          </w:tcPr>
          <w:p w:rsidR="009769C9" w:rsidRPr="00754176" w:rsidRDefault="00754176" w:rsidP="00350C83">
            <w:pPr>
              <w:rPr>
                <w:color w:val="000000" w:themeColor="text1"/>
                <w:sz w:val="22"/>
                <w:szCs w:val="22"/>
                <w:highlight w:val="yellow"/>
              </w:rPr>
            </w:pPr>
          </w:p>
          <w:p w:rsidR="00C95975" w:rsidRPr="00754176" w:rsidRDefault="00754176" w:rsidP="00350C83">
            <w:pPr>
              <w:rPr>
                <w:color w:val="000000" w:themeColor="text1"/>
                <w:sz w:val="22"/>
                <w:szCs w:val="22"/>
                <w:highlight w:val="yellow"/>
              </w:rPr>
            </w:pPr>
            <w:r w:rsidRPr="00754176">
              <w:rPr>
                <w:color w:val="000000" w:themeColor="text1"/>
                <w:sz w:val="22"/>
                <w:szCs w:val="22"/>
                <w:highlight w:val="yellow"/>
              </w:rPr>
              <w:t>Load Runn</w:t>
            </w:r>
            <w:r w:rsidRPr="00754176">
              <w:rPr>
                <w:color w:val="000000" w:themeColor="text1"/>
                <w:sz w:val="22"/>
                <w:szCs w:val="22"/>
                <w:highlight w:val="yellow"/>
              </w:rPr>
              <w:t>er and</w:t>
            </w:r>
            <w:r w:rsidRPr="00754176">
              <w:rPr>
                <w:color w:val="000000" w:themeColor="text1"/>
                <w:sz w:val="22"/>
                <w:szCs w:val="22"/>
                <w:highlight w:val="yellow"/>
              </w:rPr>
              <w:t>JMeter</w:t>
            </w:r>
          </w:p>
        </w:tc>
      </w:tr>
      <w:tr w:rsidR="006168A0" w:rsidTr="005A03AC">
        <w:trPr>
          <w:trHeight w:val="480"/>
        </w:trPr>
        <w:tc>
          <w:tcPr>
            <w:tcW w:w="3486" w:type="dxa"/>
          </w:tcPr>
          <w:p w:rsidR="007568EE" w:rsidRPr="00A54581" w:rsidRDefault="00754176" w:rsidP="003C48BB">
            <w:pPr>
              <w:spacing w:before="240"/>
              <w:rPr>
                <w:b/>
                <w:bCs/>
                <w:color w:val="000000" w:themeColor="text1"/>
                <w:sz w:val="22"/>
                <w:szCs w:val="22"/>
                <w:lang w:val="en-GB"/>
              </w:rPr>
            </w:pPr>
            <w:r w:rsidRPr="00A54581">
              <w:rPr>
                <w:b/>
                <w:bCs/>
                <w:color w:val="000000" w:themeColor="text1"/>
                <w:sz w:val="22"/>
                <w:szCs w:val="22"/>
                <w:lang w:val="en-GB"/>
              </w:rPr>
              <w:t>Monitoring Tools</w:t>
            </w:r>
          </w:p>
        </w:tc>
        <w:tc>
          <w:tcPr>
            <w:tcW w:w="5318" w:type="dxa"/>
          </w:tcPr>
          <w:p w:rsidR="009769C9" w:rsidRPr="00A54581" w:rsidRDefault="00754176" w:rsidP="00350C83">
            <w:pPr>
              <w:rPr>
                <w:sz w:val="22"/>
                <w:szCs w:val="22"/>
              </w:rPr>
            </w:pPr>
          </w:p>
          <w:p w:rsidR="007568EE" w:rsidRPr="00A54581" w:rsidRDefault="00754176" w:rsidP="00350C83">
            <w:pPr>
              <w:rPr>
                <w:color w:val="000000" w:themeColor="text1"/>
                <w:sz w:val="22"/>
                <w:szCs w:val="22"/>
              </w:rPr>
            </w:pPr>
            <w:r w:rsidRPr="00A54581">
              <w:rPr>
                <w:sz w:val="22"/>
                <w:szCs w:val="22"/>
              </w:rPr>
              <w:t>AppDynamics, New Relic</w:t>
            </w:r>
            <w:r w:rsidRPr="00A54581">
              <w:rPr>
                <w:sz w:val="22"/>
                <w:szCs w:val="22"/>
              </w:rPr>
              <w:t xml:space="preserve">, </w:t>
            </w:r>
            <w:r w:rsidRPr="00A54581">
              <w:rPr>
                <w:sz w:val="22"/>
                <w:szCs w:val="22"/>
              </w:rPr>
              <w:t>Site Scope</w:t>
            </w:r>
            <w:r w:rsidRPr="00A54581">
              <w:rPr>
                <w:sz w:val="22"/>
                <w:szCs w:val="22"/>
              </w:rPr>
              <w:t xml:space="preserve"> and Perfmon</w:t>
            </w:r>
          </w:p>
        </w:tc>
      </w:tr>
      <w:tr w:rsidR="006168A0" w:rsidTr="005A03AC">
        <w:trPr>
          <w:trHeight w:val="480"/>
        </w:trPr>
        <w:tc>
          <w:tcPr>
            <w:tcW w:w="3486" w:type="dxa"/>
          </w:tcPr>
          <w:p w:rsidR="007568EE" w:rsidRPr="00754176" w:rsidRDefault="00754176" w:rsidP="003C48BB">
            <w:pPr>
              <w:spacing w:before="240"/>
              <w:rPr>
                <w:b/>
                <w:bCs/>
                <w:color w:val="000000" w:themeColor="text1"/>
                <w:sz w:val="22"/>
                <w:szCs w:val="22"/>
                <w:highlight w:val="yellow"/>
                <w:lang w:val="en-GB"/>
              </w:rPr>
            </w:pPr>
            <w:r w:rsidRPr="00754176">
              <w:rPr>
                <w:b/>
                <w:bCs/>
                <w:color w:val="000000" w:themeColor="text1"/>
                <w:sz w:val="22"/>
                <w:szCs w:val="22"/>
                <w:highlight w:val="yellow"/>
                <w:lang w:val="en-GB"/>
              </w:rPr>
              <w:t>Protocols</w:t>
            </w:r>
          </w:p>
        </w:tc>
        <w:tc>
          <w:tcPr>
            <w:tcW w:w="5318" w:type="dxa"/>
          </w:tcPr>
          <w:p w:rsidR="009769C9" w:rsidRPr="00754176" w:rsidRDefault="00754176" w:rsidP="00350C83">
            <w:pPr>
              <w:rPr>
                <w:sz w:val="22"/>
                <w:szCs w:val="22"/>
                <w:highlight w:val="yellow"/>
              </w:rPr>
            </w:pPr>
          </w:p>
          <w:p w:rsidR="007568EE" w:rsidRPr="00754176" w:rsidRDefault="00754176" w:rsidP="00350C83">
            <w:pPr>
              <w:rPr>
                <w:sz w:val="22"/>
                <w:szCs w:val="22"/>
                <w:highlight w:val="yellow"/>
              </w:rPr>
            </w:pPr>
            <w:r w:rsidRPr="00754176">
              <w:rPr>
                <w:sz w:val="22"/>
                <w:szCs w:val="22"/>
                <w:highlight w:val="yellow"/>
              </w:rPr>
              <w:t>Web(http/html), Web service</w:t>
            </w:r>
            <w:r w:rsidRPr="00754176">
              <w:rPr>
                <w:sz w:val="22"/>
                <w:szCs w:val="22"/>
                <w:highlight w:val="yellow"/>
              </w:rPr>
              <w:t>s</w:t>
            </w:r>
          </w:p>
        </w:tc>
      </w:tr>
    </w:tbl>
    <w:p w:rsidR="00A4203B" w:rsidRPr="00A54581" w:rsidRDefault="00754176">
      <w:pPr>
        <w:rPr>
          <w:b/>
          <w:color w:val="000000" w:themeColor="text1"/>
          <w:sz w:val="22"/>
          <w:szCs w:val="22"/>
        </w:rPr>
      </w:pPr>
    </w:p>
    <w:p w:rsidR="00193A1F" w:rsidRPr="00A54581" w:rsidRDefault="00754176" w:rsidP="00D424EE">
      <w:pPr>
        <w:pBdr>
          <w:bottom w:val="threeDEngrave" w:sz="18" w:space="0" w:color="auto"/>
        </w:pBdr>
        <w:shd w:val="clear" w:color="auto" w:fill="D9D9D9" w:themeFill="background1" w:themeFillShade="D9"/>
        <w:spacing w:after="240"/>
        <w:jc w:val="both"/>
        <w:rPr>
          <w:b/>
          <w:color w:val="000000" w:themeColor="text1"/>
          <w:sz w:val="22"/>
          <w:szCs w:val="22"/>
        </w:rPr>
      </w:pPr>
    </w:p>
    <w:p w:rsidR="00193A1F" w:rsidRPr="00A54581" w:rsidRDefault="00754176" w:rsidP="00D424EE">
      <w:pPr>
        <w:pBdr>
          <w:bottom w:val="threeDEngrave" w:sz="18" w:space="0" w:color="auto"/>
        </w:pBdr>
        <w:shd w:val="clear" w:color="auto" w:fill="D9D9D9" w:themeFill="background1" w:themeFillShade="D9"/>
        <w:spacing w:after="240"/>
        <w:jc w:val="both"/>
        <w:rPr>
          <w:b/>
          <w:color w:val="000000" w:themeColor="text1"/>
          <w:sz w:val="22"/>
          <w:szCs w:val="22"/>
        </w:rPr>
      </w:pPr>
      <w:r w:rsidRPr="00A54581">
        <w:rPr>
          <w:b/>
          <w:color w:val="000000" w:themeColor="text1"/>
          <w:sz w:val="22"/>
          <w:szCs w:val="22"/>
        </w:rPr>
        <w:t>Project Details</w:t>
      </w:r>
      <w:r w:rsidRPr="00A54581">
        <w:rPr>
          <w:b/>
          <w:color w:val="000000" w:themeColor="text1"/>
          <w:sz w:val="22"/>
          <w:szCs w:val="22"/>
        </w:rPr>
        <w:t>:</w:t>
      </w:r>
    </w:p>
    <w:p w:rsidR="00A4203B" w:rsidRPr="00A54581" w:rsidRDefault="00754176" w:rsidP="00A4203B">
      <w:pPr>
        <w:rPr>
          <w:b/>
          <w:sz w:val="22"/>
          <w:szCs w:val="22"/>
        </w:rPr>
      </w:pPr>
      <w:r w:rsidRPr="00A54581">
        <w:rPr>
          <w:b/>
          <w:sz w:val="22"/>
          <w:szCs w:val="22"/>
        </w:rPr>
        <w:t>Project # 1</w:t>
      </w:r>
    </w:p>
    <w:p w:rsidR="00A4203B" w:rsidRPr="00A54581" w:rsidRDefault="00754176" w:rsidP="00A4203B">
      <w:pPr>
        <w:rPr>
          <w:sz w:val="22"/>
          <w:szCs w:val="22"/>
        </w:rPr>
      </w:pPr>
      <w:r w:rsidRPr="00A54581">
        <w:rPr>
          <w:b/>
          <w:sz w:val="22"/>
          <w:szCs w:val="22"/>
        </w:rPr>
        <w:t>Project Name</w:t>
      </w:r>
      <w:r w:rsidRPr="00A54581">
        <w:rPr>
          <w:b/>
          <w:sz w:val="22"/>
          <w:szCs w:val="22"/>
        </w:rPr>
        <w:tab/>
        <w:t>:</w:t>
      </w:r>
      <w:r w:rsidRPr="00A54581">
        <w:rPr>
          <w:sz w:val="22"/>
          <w:szCs w:val="22"/>
        </w:rPr>
        <w:tab/>
      </w:r>
      <w:r w:rsidRPr="00A54581">
        <w:rPr>
          <w:rFonts w:eastAsia="Tahoma"/>
          <w:b/>
          <w:spacing w:val="-2"/>
          <w:sz w:val="22"/>
          <w:szCs w:val="22"/>
        </w:rPr>
        <w:t>Retail Banking System</w:t>
      </w:r>
    </w:p>
    <w:p w:rsidR="00A4203B" w:rsidRPr="00A54581" w:rsidRDefault="00754176" w:rsidP="00A4203B">
      <w:pPr>
        <w:rPr>
          <w:rFonts w:eastAsia="Tahoma"/>
          <w:spacing w:val="-2"/>
          <w:sz w:val="22"/>
          <w:szCs w:val="22"/>
        </w:rPr>
      </w:pPr>
      <w:r w:rsidRPr="00A54581">
        <w:rPr>
          <w:b/>
          <w:sz w:val="22"/>
          <w:szCs w:val="22"/>
        </w:rPr>
        <w:t>Client</w:t>
      </w:r>
      <w:r w:rsidRPr="00A54581">
        <w:rPr>
          <w:b/>
          <w:sz w:val="22"/>
          <w:szCs w:val="22"/>
        </w:rPr>
        <w:tab/>
      </w:r>
      <w:r w:rsidRPr="00A54581">
        <w:rPr>
          <w:b/>
          <w:sz w:val="22"/>
          <w:szCs w:val="22"/>
        </w:rPr>
        <w:tab/>
      </w:r>
      <w:r w:rsidRPr="00A54581">
        <w:rPr>
          <w:b/>
          <w:sz w:val="22"/>
          <w:szCs w:val="22"/>
        </w:rPr>
        <w:tab/>
      </w:r>
      <w:r w:rsidRPr="00A54581">
        <w:rPr>
          <w:b/>
          <w:sz w:val="22"/>
          <w:szCs w:val="22"/>
        </w:rPr>
        <w:tab/>
      </w:r>
      <w:r w:rsidRPr="00A54581">
        <w:rPr>
          <w:sz w:val="22"/>
          <w:szCs w:val="22"/>
        </w:rPr>
        <w:t>:</w:t>
      </w:r>
      <w:r w:rsidRPr="00A54581">
        <w:rPr>
          <w:sz w:val="22"/>
          <w:szCs w:val="22"/>
        </w:rPr>
        <w:tab/>
      </w:r>
      <w:r w:rsidRPr="00A54581">
        <w:rPr>
          <w:rFonts w:eastAsia="Tahoma"/>
          <w:spacing w:val="-2"/>
          <w:sz w:val="22"/>
          <w:szCs w:val="22"/>
        </w:rPr>
        <w:t>Active bank, Sweden</w:t>
      </w:r>
    </w:p>
    <w:p w:rsidR="00A4203B" w:rsidRPr="00A54581" w:rsidRDefault="00754176" w:rsidP="00A4203B">
      <w:pPr>
        <w:rPr>
          <w:rFonts w:eastAsia="Tahoma"/>
          <w:spacing w:val="-1"/>
          <w:sz w:val="22"/>
          <w:szCs w:val="22"/>
        </w:rPr>
      </w:pPr>
      <w:r w:rsidRPr="00754176">
        <w:rPr>
          <w:rFonts w:eastAsia="Tahoma"/>
          <w:b/>
          <w:spacing w:val="-1"/>
          <w:sz w:val="22"/>
          <w:szCs w:val="22"/>
          <w:highlight w:val="yellow"/>
        </w:rPr>
        <w:t>Role</w:t>
      </w:r>
      <w:r w:rsidRPr="00754176">
        <w:rPr>
          <w:rFonts w:eastAsia="Tahoma"/>
          <w:b/>
          <w:spacing w:val="-1"/>
          <w:sz w:val="22"/>
          <w:szCs w:val="22"/>
          <w:highlight w:val="yellow"/>
        </w:rPr>
        <w:tab/>
      </w:r>
      <w:r w:rsidRPr="00754176">
        <w:rPr>
          <w:rFonts w:eastAsia="Tahoma"/>
          <w:b/>
          <w:spacing w:val="-1"/>
          <w:sz w:val="22"/>
          <w:szCs w:val="22"/>
          <w:highlight w:val="yellow"/>
        </w:rPr>
        <w:tab/>
      </w:r>
      <w:r w:rsidRPr="00754176">
        <w:rPr>
          <w:rFonts w:eastAsia="Tahoma"/>
          <w:b/>
          <w:spacing w:val="-1"/>
          <w:sz w:val="22"/>
          <w:szCs w:val="22"/>
          <w:highlight w:val="yellow"/>
        </w:rPr>
        <w:tab/>
      </w:r>
      <w:r w:rsidRPr="00754176">
        <w:rPr>
          <w:rFonts w:eastAsia="Tahoma"/>
          <w:b/>
          <w:spacing w:val="-1"/>
          <w:sz w:val="22"/>
          <w:szCs w:val="22"/>
          <w:highlight w:val="yellow"/>
        </w:rPr>
        <w:tab/>
      </w:r>
      <w:r w:rsidRPr="00754176">
        <w:rPr>
          <w:rFonts w:eastAsia="Tahoma"/>
          <w:spacing w:val="-1"/>
          <w:sz w:val="22"/>
          <w:szCs w:val="22"/>
          <w:highlight w:val="yellow"/>
        </w:rPr>
        <w:t>:</w:t>
      </w:r>
      <w:r w:rsidRPr="00754176">
        <w:rPr>
          <w:rFonts w:eastAsia="Tahoma"/>
          <w:spacing w:val="-1"/>
          <w:sz w:val="22"/>
          <w:szCs w:val="22"/>
          <w:highlight w:val="yellow"/>
        </w:rPr>
        <w:tab/>
      </w:r>
      <w:r w:rsidRPr="00754176">
        <w:rPr>
          <w:rFonts w:eastAsia="Tahoma"/>
          <w:spacing w:val="-1"/>
          <w:sz w:val="22"/>
          <w:szCs w:val="22"/>
          <w:highlight w:val="yellow"/>
        </w:rPr>
        <w:t>Performance Tester</w:t>
      </w:r>
      <w:r w:rsidRPr="00A54581">
        <w:rPr>
          <w:rFonts w:eastAsia="Tahoma"/>
          <w:spacing w:val="-1"/>
          <w:sz w:val="22"/>
          <w:szCs w:val="22"/>
        </w:rPr>
        <w:t xml:space="preserve"> </w:t>
      </w:r>
    </w:p>
    <w:p w:rsidR="00A4203B" w:rsidRPr="00A54581" w:rsidRDefault="00754176" w:rsidP="00A4203B">
      <w:pPr>
        <w:rPr>
          <w:rFonts w:eastAsia="Tahoma"/>
          <w:spacing w:val="-1"/>
          <w:sz w:val="22"/>
          <w:szCs w:val="22"/>
        </w:rPr>
      </w:pPr>
      <w:r w:rsidRPr="00754176">
        <w:rPr>
          <w:rFonts w:eastAsia="Tahoma"/>
          <w:b/>
          <w:spacing w:val="-1"/>
          <w:sz w:val="22"/>
          <w:szCs w:val="22"/>
          <w:highlight w:val="yellow"/>
        </w:rPr>
        <w:t xml:space="preserve">Tools     </w:t>
      </w:r>
      <w:r w:rsidRPr="00754176">
        <w:rPr>
          <w:rFonts w:eastAsia="Tahoma"/>
          <w:b/>
          <w:spacing w:val="-1"/>
          <w:sz w:val="22"/>
          <w:szCs w:val="22"/>
          <w:highlight w:val="yellow"/>
        </w:rPr>
        <w:tab/>
      </w:r>
      <w:r w:rsidRPr="00754176">
        <w:rPr>
          <w:rFonts w:eastAsia="Tahoma"/>
          <w:b/>
          <w:spacing w:val="-1"/>
          <w:sz w:val="22"/>
          <w:szCs w:val="22"/>
          <w:highlight w:val="yellow"/>
        </w:rPr>
        <w:tab/>
      </w:r>
      <w:r w:rsidRPr="00754176">
        <w:rPr>
          <w:rFonts w:eastAsia="Tahoma"/>
          <w:spacing w:val="-1"/>
          <w:sz w:val="22"/>
          <w:szCs w:val="22"/>
          <w:highlight w:val="yellow"/>
        </w:rPr>
        <w:tab/>
      </w:r>
      <w:r w:rsidRPr="00754176">
        <w:rPr>
          <w:rFonts w:eastAsia="Tahoma"/>
          <w:spacing w:val="-1"/>
          <w:sz w:val="22"/>
          <w:szCs w:val="22"/>
          <w:highlight w:val="yellow"/>
        </w:rPr>
        <w:t>:      LOAD RUNNER</w:t>
      </w:r>
      <w:r w:rsidRPr="00754176">
        <w:rPr>
          <w:rFonts w:eastAsia="Tahoma"/>
          <w:spacing w:val="-1"/>
          <w:sz w:val="22"/>
          <w:szCs w:val="22"/>
          <w:highlight w:val="yellow"/>
        </w:rPr>
        <w:t xml:space="preserve"> 12.53</w:t>
      </w:r>
    </w:p>
    <w:p w:rsidR="004E65AD" w:rsidRPr="00A54581" w:rsidRDefault="00754176" w:rsidP="00A4203B">
      <w:pPr>
        <w:rPr>
          <w:rFonts w:eastAsia="Tahoma"/>
          <w:spacing w:val="-1"/>
          <w:sz w:val="22"/>
          <w:szCs w:val="22"/>
        </w:rPr>
      </w:pPr>
    </w:p>
    <w:p w:rsidR="00A4203B" w:rsidRPr="00A54581" w:rsidRDefault="00754176" w:rsidP="004E65AD">
      <w:pPr>
        <w:jc w:val="both"/>
        <w:rPr>
          <w:rFonts w:eastAsia="Tahoma"/>
          <w:spacing w:val="-1"/>
          <w:sz w:val="22"/>
          <w:szCs w:val="22"/>
          <w:u w:val="single"/>
        </w:rPr>
      </w:pPr>
      <w:r w:rsidRPr="00A54581">
        <w:rPr>
          <w:rFonts w:eastAsia="Tahoma"/>
          <w:b/>
          <w:spacing w:val="-1"/>
          <w:sz w:val="22"/>
          <w:szCs w:val="22"/>
          <w:u w:val="single"/>
        </w:rPr>
        <w:t>Description</w:t>
      </w:r>
      <w:r w:rsidRPr="00A54581">
        <w:rPr>
          <w:rFonts w:eastAsia="Tahoma"/>
          <w:b/>
          <w:spacing w:val="-1"/>
          <w:sz w:val="22"/>
          <w:szCs w:val="22"/>
          <w:u w:val="single"/>
        </w:rPr>
        <w:t>:</w:t>
      </w:r>
    </w:p>
    <w:p w:rsidR="00A4203B" w:rsidRPr="00A54581" w:rsidRDefault="00754176" w:rsidP="00A4203B">
      <w:pPr>
        <w:rPr>
          <w:rFonts w:eastAsia="Tahoma"/>
          <w:spacing w:val="-1"/>
          <w:sz w:val="22"/>
          <w:szCs w:val="22"/>
        </w:rPr>
      </w:pPr>
    </w:p>
    <w:p w:rsidR="00A4203B" w:rsidRPr="00A54581" w:rsidRDefault="00754176" w:rsidP="00193A1F">
      <w:pPr>
        <w:ind w:left="576" w:firstLine="288"/>
        <w:jc w:val="both"/>
        <w:rPr>
          <w:rFonts w:eastAsia="Tahoma"/>
          <w:spacing w:val="-1"/>
          <w:sz w:val="22"/>
          <w:szCs w:val="22"/>
        </w:rPr>
      </w:pPr>
      <w:r w:rsidRPr="00A54581">
        <w:rPr>
          <w:rFonts w:eastAsia="Tahoma"/>
          <w:spacing w:val="-1"/>
          <w:sz w:val="22"/>
          <w:szCs w:val="22"/>
        </w:rPr>
        <w:t>This project involves automation of banking system. This includes all modules required for everyday banking. It generates Daily, Weekly, Monthly, Yearly reports. It also generates pat</w:t>
      </w:r>
      <w:r w:rsidRPr="00A54581">
        <w:rPr>
          <w:rFonts w:eastAsia="Tahoma"/>
          <w:spacing w:val="-1"/>
          <w:sz w:val="22"/>
          <w:szCs w:val="22"/>
        </w:rPr>
        <w:t>tern reports.  Transactions involved in this banking system by customers are more reliable and secured. It includes modules namely Accounts, Deposits, Bill payments, loans, Settings, Bank request, Fund transfer, mail box</w:t>
      </w:r>
      <w:r w:rsidRPr="00A54581">
        <w:rPr>
          <w:rFonts w:eastAsia="Tahoma"/>
          <w:spacing w:val="-1"/>
          <w:sz w:val="22"/>
          <w:szCs w:val="22"/>
        </w:rPr>
        <w:t>.</w:t>
      </w:r>
    </w:p>
    <w:p w:rsidR="00A4203B" w:rsidRPr="00A54581" w:rsidRDefault="00754176" w:rsidP="00193A1F">
      <w:pPr>
        <w:jc w:val="both"/>
        <w:rPr>
          <w:rFonts w:eastAsia="Tahoma"/>
          <w:spacing w:val="-1"/>
          <w:sz w:val="22"/>
          <w:szCs w:val="22"/>
        </w:rPr>
      </w:pPr>
    </w:p>
    <w:p w:rsidR="00A4203B" w:rsidRPr="00A54581" w:rsidRDefault="00754176" w:rsidP="00A4203B">
      <w:pPr>
        <w:rPr>
          <w:rFonts w:eastAsia="Tahoma"/>
          <w:b/>
          <w:spacing w:val="-1"/>
          <w:sz w:val="22"/>
          <w:szCs w:val="22"/>
          <w:u w:val="single"/>
        </w:rPr>
      </w:pPr>
      <w:r w:rsidRPr="00A54581">
        <w:rPr>
          <w:rFonts w:eastAsia="Tahoma"/>
          <w:b/>
          <w:spacing w:val="-1"/>
          <w:sz w:val="22"/>
          <w:szCs w:val="22"/>
          <w:u w:val="single"/>
        </w:rPr>
        <w:t>Responsibilities:</w:t>
      </w:r>
    </w:p>
    <w:p w:rsidR="00A4203B" w:rsidRPr="00A54581" w:rsidRDefault="00754176" w:rsidP="00A4203B">
      <w:pPr>
        <w:rPr>
          <w:rFonts w:eastAsia="Tahoma"/>
          <w:b/>
          <w:spacing w:val="-1"/>
          <w:sz w:val="22"/>
          <w:szCs w:val="22"/>
        </w:rPr>
      </w:pPr>
    </w:p>
    <w:p w:rsidR="00A4203B" w:rsidRPr="00A54581" w:rsidRDefault="00754176" w:rsidP="00ED2EF7">
      <w:pPr>
        <w:pStyle w:val="ListParagraph"/>
        <w:numPr>
          <w:ilvl w:val="0"/>
          <w:numId w:val="3"/>
        </w:numPr>
        <w:jc w:val="both"/>
        <w:rPr>
          <w:rFonts w:eastAsia="Tahoma"/>
          <w:spacing w:val="-1"/>
          <w:sz w:val="22"/>
          <w:szCs w:val="22"/>
        </w:rPr>
      </w:pPr>
      <w:r w:rsidRPr="00A54581">
        <w:rPr>
          <w:rFonts w:eastAsia="Tahoma"/>
          <w:spacing w:val="-1"/>
          <w:sz w:val="22"/>
          <w:szCs w:val="22"/>
        </w:rPr>
        <w:t>Gathering perf</w:t>
      </w:r>
      <w:r w:rsidRPr="00A54581">
        <w:rPr>
          <w:rFonts w:eastAsia="Tahoma"/>
          <w:spacing w:val="-1"/>
          <w:sz w:val="22"/>
          <w:szCs w:val="22"/>
        </w:rPr>
        <w:t>ormance related transactions/requirements from the business team.</w:t>
      </w:r>
    </w:p>
    <w:p w:rsidR="00A4203B" w:rsidRPr="00A54581" w:rsidRDefault="00754176" w:rsidP="00ED2EF7">
      <w:pPr>
        <w:pStyle w:val="ListParagraph"/>
        <w:numPr>
          <w:ilvl w:val="0"/>
          <w:numId w:val="3"/>
        </w:numPr>
        <w:jc w:val="both"/>
        <w:rPr>
          <w:rFonts w:eastAsia="Tahoma"/>
          <w:spacing w:val="-1"/>
          <w:sz w:val="22"/>
          <w:szCs w:val="22"/>
        </w:rPr>
      </w:pPr>
      <w:r w:rsidRPr="00A54581">
        <w:rPr>
          <w:rFonts w:eastAsia="Tahoma"/>
          <w:spacing w:val="-1"/>
          <w:sz w:val="22"/>
          <w:szCs w:val="22"/>
        </w:rPr>
        <w:t>Prepare the scope document and identifying critical transactions for the performance test scenarios.</w:t>
      </w:r>
    </w:p>
    <w:p w:rsidR="00A4203B" w:rsidRPr="00A54581" w:rsidRDefault="00754176" w:rsidP="00ED2EF7">
      <w:pPr>
        <w:pStyle w:val="ListParagraph"/>
        <w:numPr>
          <w:ilvl w:val="0"/>
          <w:numId w:val="3"/>
        </w:numPr>
        <w:jc w:val="both"/>
        <w:rPr>
          <w:rFonts w:eastAsia="Tahoma"/>
          <w:spacing w:val="-1"/>
          <w:sz w:val="22"/>
          <w:szCs w:val="22"/>
        </w:rPr>
      </w:pPr>
      <w:r w:rsidRPr="00A54581">
        <w:rPr>
          <w:rFonts w:eastAsia="Tahoma"/>
          <w:spacing w:val="-1"/>
          <w:sz w:val="22"/>
          <w:szCs w:val="22"/>
        </w:rPr>
        <w:t>Work on the high level test Plan and take bottom-line responsibility for test script desi</w:t>
      </w:r>
      <w:r w:rsidRPr="00A54581">
        <w:rPr>
          <w:rFonts w:eastAsia="Tahoma"/>
          <w:spacing w:val="-1"/>
          <w:sz w:val="22"/>
          <w:szCs w:val="22"/>
        </w:rPr>
        <w:t>gn, test procedures and estimations for the projects.</w:t>
      </w:r>
    </w:p>
    <w:p w:rsidR="00A4203B" w:rsidRPr="00A54581" w:rsidRDefault="00754176" w:rsidP="00ED2EF7">
      <w:pPr>
        <w:pStyle w:val="ListParagraph"/>
        <w:numPr>
          <w:ilvl w:val="0"/>
          <w:numId w:val="3"/>
        </w:numPr>
        <w:jc w:val="both"/>
        <w:rPr>
          <w:rFonts w:eastAsia="Tahoma"/>
          <w:spacing w:val="-1"/>
          <w:sz w:val="22"/>
          <w:szCs w:val="22"/>
        </w:rPr>
      </w:pPr>
      <w:r w:rsidRPr="00A54581">
        <w:rPr>
          <w:rFonts w:eastAsia="Tahoma"/>
          <w:spacing w:val="-1"/>
          <w:sz w:val="22"/>
          <w:szCs w:val="22"/>
        </w:rPr>
        <w:t>Set up project in performance center and add appropriate monitors for the scenario.</w:t>
      </w:r>
    </w:p>
    <w:p w:rsidR="00A4203B" w:rsidRPr="00A54581" w:rsidRDefault="00754176" w:rsidP="00ED2EF7">
      <w:pPr>
        <w:pStyle w:val="ListParagraph"/>
        <w:numPr>
          <w:ilvl w:val="0"/>
          <w:numId w:val="3"/>
        </w:numPr>
        <w:jc w:val="both"/>
        <w:rPr>
          <w:rFonts w:eastAsia="Tahoma"/>
          <w:spacing w:val="-1"/>
          <w:sz w:val="22"/>
          <w:szCs w:val="22"/>
        </w:rPr>
      </w:pPr>
      <w:r w:rsidRPr="00A54581">
        <w:rPr>
          <w:rFonts w:eastAsia="Tahoma"/>
          <w:spacing w:val="-1"/>
          <w:sz w:val="22"/>
          <w:szCs w:val="22"/>
        </w:rPr>
        <w:t>Frame the DB sql queries to fulfill the large data requirements for the test.</w:t>
      </w:r>
    </w:p>
    <w:p w:rsidR="00A4203B" w:rsidRPr="00A54581" w:rsidRDefault="00754176" w:rsidP="00ED2EF7">
      <w:pPr>
        <w:pStyle w:val="ListParagraph"/>
        <w:numPr>
          <w:ilvl w:val="0"/>
          <w:numId w:val="3"/>
        </w:numPr>
        <w:jc w:val="both"/>
        <w:rPr>
          <w:rFonts w:eastAsia="Tahoma"/>
          <w:spacing w:val="-1"/>
          <w:sz w:val="22"/>
          <w:szCs w:val="22"/>
        </w:rPr>
      </w:pPr>
      <w:r w:rsidRPr="00A54581">
        <w:rPr>
          <w:rFonts w:eastAsia="Tahoma"/>
          <w:spacing w:val="-1"/>
          <w:sz w:val="22"/>
          <w:szCs w:val="22"/>
        </w:rPr>
        <w:t>Create the real time scenarios as per th</w:t>
      </w:r>
      <w:r w:rsidRPr="00A54581">
        <w:rPr>
          <w:rFonts w:eastAsia="Tahoma"/>
          <w:spacing w:val="-1"/>
          <w:sz w:val="22"/>
          <w:szCs w:val="22"/>
        </w:rPr>
        <w:t>e business requirement and monitor the test.</w:t>
      </w:r>
    </w:p>
    <w:p w:rsidR="00A4203B" w:rsidRPr="00A54581" w:rsidRDefault="00754176" w:rsidP="00ED2EF7">
      <w:pPr>
        <w:pStyle w:val="ListParagraph"/>
        <w:numPr>
          <w:ilvl w:val="0"/>
          <w:numId w:val="3"/>
        </w:numPr>
        <w:jc w:val="both"/>
        <w:rPr>
          <w:rFonts w:eastAsia="Tahoma"/>
          <w:spacing w:val="-1"/>
          <w:sz w:val="22"/>
          <w:szCs w:val="22"/>
        </w:rPr>
      </w:pPr>
      <w:r w:rsidRPr="00A54581">
        <w:rPr>
          <w:rFonts w:eastAsia="Tahoma"/>
          <w:spacing w:val="-1"/>
          <w:sz w:val="22"/>
          <w:szCs w:val="22"/>
        </w:rPr>
        <w:t>Conducting issue calls with the offshore, development and BA team for a better and timely resolution.</w:t>
      </w:r>
    </w:p>
    <w:p w:rsidR="00A4203B" w:rsidRPr="00A54581" w:rsidRDefault="00754176" w:rsidP="00ED2EF7">
      <w:pPr>
        <w:pStyle w:val="ListParagraph"/>
        <w:numPr>
          <w:ilvl w:val="0"/>
          <w:numId w:val="3"/>
        </w:numPr>
        <w:jc w:val="both"/>
        <w:rPr>
          <w:rFonts w:eastAsia="Tahoma"/>
          <w:spacing w:val="-1"/>
          <w:sz w:val="22"/>
          <w:szCs w:val="22"/>
        </w:rPr>
      </w:pPr>
      <w:r w:rsidRPr="00A54581">
        <w:rPr>
          <w:rFonts w:eastAsia="Tahoma"/>
          <w:spacing w:val="-1"/>
          <w:sz w:val="22"/>
          <w:szCs w:val="22"/>
        </w:rPr>
        <w:t xml:space="preserve">Collect and Monitor the JVM logs during the test. Share the execution results and findings with the project </w:t>
      </w:r>
      <w:r w:rsidRPr="00A54581">
        <w:rPr>
          <w:rFonts w:eastAsia="Tahoma"/>
          <w:spacing w:val="-1"/>
          <w:sz w:val="22"/>
          <w:szCs w:val="22"/>
        </w:rPr>
        <w:t>team and pinpoint the bottleneck areas and provide suggestions to fix the issue.</w:t>
      </w:r>
    </w:p>
    <w:p w:rsidR="005A03AC" w:rsidRPr="00A54581" w:rsidRDefault="00754176" w:rsidP="00A4203B">
      <w:pPr>
        <w:tabs>
          <w:tab w:val="left" w:pos="2332"/>
        </w:tabs>
        <w:rPr>
          <w:rFonts w:eastAsia="Tahoma"/>
          <w:b/>
          <w:spacing w:val="-1"/>
          <w:sz w:val="22"/>
          <w:szCs w:val="22"/>
        </w:rPr>
      </w:pPr>
    </w:p>
    <w:p w:rsidR="00A4203B" w:rsidRPr="00A54581" w:rsidRDefault="00754176" w:rsidP="00A4203B">
      <w:pPr>
        <w:tabs>
          <w:tab w:val="left" w:pos="2332"/>
        </w:tabs>
        <w:rPr>
          <w:rFonts w:eastAsia="Tahoma"/>
          <w:b/>
          <w:spacing w:val="-1"/>
          <w:sz w:val="22"/>
          <w:szCs w:val="22"/>
        </w:rPr>
      </w:pPr>
      <w:r w:rsidRPr="00A54581">
        <w:rPr>
          <w:rFonts w:eastAsia="Tahoma"/>
          <w:b/>
          <w:spacing w:val="-1"/>
          <w:sz w:val="22"/>
          <w:szCs w:val="22"/>
        </w:rPr>
        <w:t>Project # 2</w:t>
      </w:r>
      <w:r w:rsidRPr="00A54581">
        <w:rPr>
          <w:rFonts w:eastAsia="Tahoma"/>
          <w:b/>
          <w:spacing w:val="-1"/>
          <w:sz w:val="22"/>
          <w:szCs w:val="22"/>
        </w:rPr>
        <w:tab/>
      </w:r>
    </w:p>
    <w:p w:rsidR="00A4203B" w:rsidRPr="00A54581" w:rsidRDefault="00754176" w:rsidP="00A4203B">
      <w:pPr>
        <w:rPr>
          <w:sz w:val="22"/>
          <w:szCs w:val="22"/>
        </w:rPr>
      </w:pPr>
      <w:r w:rsidRPr="00A54581">
        <w:rPr>
          <w:b/>
          <w:sz w:val="22"/>
          <w:szCs w:val="22"/>
        </w:rPr>
        <w:t>Project Name</w:t>
      </w:r>
      <w:r w:rsidRPr="00A54581">
        <w:rPr>
          <w:b/>
          <w:sz w:val="22"/>
          <w:szCs w:val="22"/>
        </w:rPr>
        <w:tab/>
        <w:t>:</w:t>
      </w:r>
      <w:r w:rsidRPr="00A54581">
        <w:rPr>
          <w:sz w:val="22"/>
          <w:szCs w:val="22"/>
        </w:rPr>
        <w:tab/>
      </w:r>
      <w:r w:rsidRPr="00A54581">
        <w:rPr>
          <w:b/>
          <w:sz w:val="22"/>
          <w:szCs w:val="22"/>
        </w:rPr>
        <w:t>Starwood Hotels and galaxy System</w:t>
      </w:r>
    </w:p>
    <w:p w:rsidR="00A4203B" w:rsidRPr="00A54581" w:rsidRDefault="00754176" w:rsidP="00A4203B">
      <w:pPr>
        <w:rPr>
          <w:rFonts w:eastAsia="Tahoma"/>
          <w:spacing w:val="-1"/>
          <w:sz w:val="22"/>
          <w:szCs w:val="22"/>
        </w:rPr>
      </w:pPr>
      <w:r w:rsidRPr="00A54581">
        <w:rPr>
          <w:b/>
          <w:sz w:val="22"/>
          <w:szCs w:val="22"/>
        </w:rPr>
        <w:t>Client</w:t>
      </w:r>
      <w:r w:rsidRPr="00A54581">
        <w:rPr>
          <w:b/>
          <w:sz w:val="22"/>
          <w:szCs w:val="22"/>
        </w:rPr>
        <w:tab/>
      </w:r>
      <w:r w:rsidRPr="00A54581">
        <w:rPr>
          <w:b/>
          <w:sz w:val="22"/>
          <w:szCs w:val="22"/>
        </w:rPr>
        <w:tab/>
      </w:r>
      <w:r w:rsidRPr="00A54581">
        <w:rPr>
          <w:b/>
          <w:sz w:val="22"/>
          <w:szCs w:val="22"/>
        </w:rPr>
        <w:tab/>
      </w:r>
      <w:r w:rsidRPr="00A54581">
        <w:rPr>
          <w:b/>
          <w:sz w:val="22"/>
          <w:szCs w:val="22"/>
        </w:rPr>
        <w:tab/>
      </w:r>
      <w:r w:rsidRPr="00A54581">
        <w:rPr>
          <w:sz w:val="22"/>
          <w:szCs w:val="22"/>
        </w:rPr>
        <w:t>:</w:t>
      </w:r>
      <w:r w:rsidRPr="00A54581">
        <w:rPr>
          <w:sz w:val="22"/>
          <w:szCs w:val="22"/>
        </w:rPr>
        <w:tab/>
      </w:r>
      <w:r w:rsidRPr="00A54581">
        <w:rPr>
          <w:rFonts w:eastAsia="Tahoma"/>
          <w:spacing w:val="-1"/>
          <w:sz w:val="22"/>
          <w:szCs w:val="22"/>
        </w:rPr>
        <w:t>Galaxy System</w:t>
      </w:r>
    </w:p>
    <w:p w:rsidR="00A4203B" w:rsidRPr="00754176" w:rsidRDefault="00754176" w:rsidP="00A4203B">
      <w:pPr>
        <w:rPr>
          <w:rFonts w:eastAsia="Tahoma"/>
          <w:spacing w:val="-1"/>
          <w:sz w:val="22"/>
          <w:szCs w:val="22"/>
          <w:highlight w:val="yellow"/>
        </w:rPr>
      </w:pPr>
      <w:r w:rsidRPr="00754176">
        <w:rPr>
          <w:rFonts w:eastAsia="Tahoma"/>
          <w:b/>
          <w:spacing w:val="-1"/>
          <w:sz w:val="22"/>
          <w:szCs w:val="22"/>
          <w:highlight w:val="yellow"/>
        </w:rPr>
        <w:t>Role</w:t>
      </w:r>
      <w:r w:rsidRPr="00754176">
        <w:rPr>
          <w:rFonts w:eastAsia="Tahoma"/>
          <w:b/>
          <w:spacing w:val="-1"/>
          <w:sz w:val="22"/>
          <w:szCs w:val="22"/>
          <w:highlight w:val="yellow"/>
        </w:rPr>
        <w:tab/>
      </w:r>
      <w:r w:rsidRPr="00754176">
        <w:rPr>
          <w:rFonts w:eastAsia="Tahoma"/>
          <w:b/>
          <w:spacing w:val="-1"/>
          <w:sz w:val="22"/>
          <w:szCs w:val="22"/>
          <w:highlight w:val="yellow"/>
        </w:rPr>
        <w:tab/>
      </w:r>
      <w:r w:rsidRPr="00754176">
        <w:rPr>
          <w:rFonts w:eastAsia="Tahoma"/>
          <w:b/>
          <w:spacing w:val="-1"/>
          <w:sz w:val="22"/>
          <w:szCs w:val="22"/>
          <w:highlight w:val="yellow"/>
        </w:rPr>
        <w:tab/>
      </w:r>
      <w:r w:rsidRPr="00754176">
        <w:rPr>
          <w:rFonts w:eastAsia="Tahoma"/>
          <w:b/>
          <w:spacing w:val="-1"/>
          <w:sz w:val="22"/>
          <w:szCs w:val="22"/>
          <w:highlight w:val="yellow"/>
        </w:rPr>
        <w:tab/>
      </w:r>
      <w:r w:rsidRPr="00754176">
        <w:rPr>
          <w:rFonts w:eastAsia="Tahoma"/>
          <w:spacing w:val="-1"/>
          <w:sz w:val="22"/>
          <w:szCs w:val="22"/>
          <w:highlight w:val="yellow"/>
        </w:rPr>
        <w:t>:</w:t>
      </w:r>
      <w:r w:rsidRPr="00754176">
        <w:rPr>
          <w:rFonts w:eastAsia="Tahoma"/>
          <w:spacing w:val="-1"/>
          <w:sz w:val="22"/>
          <w:szCs w:val="22"/>
          <w:highlight w:val="yellow"/>
        </w:rPr>
        <w:tab/>
        <w:t>Performance Tester</w:t>
      </w:r>
    </w:p>
    <w:p w:rsidR="00A4203B" w:rsidRPr="00A54581" w:rsidRDefault="00754176" w:rsidP="00A4203B">
      <w:pPr>
        <w:rPr>
          <w:rFonts w:eastAsia="Tahoma"/>
          <w:spacing w:val="-1"/>
          <w:sz w:val="22"/>
          <w:szCs w:val="22"/>
        </w:rPr>
      </w:pPr>
      <w:r w:rsidRPr="00754176">
        <w:rPr>
          <w:rFonts w:eastAsia="Tahoma"/>
          <w:b/>
          <w:spacing w:val="-1"/>
          <w:sz w:val="22"/>
          <w:szCs w:val="22"/>
          <w:highlight w:val="yellow"/>
        </w:rPr>
        <w:t>To</w:t>
      </w:r>
      <w:r w:rsidRPr="00754176">
        <w:rPr>
          <w:rFonts w:eastAsia="Tahoma"/>
          <w:b/>
          <w:spacing w:val="-1"/>
          <w:sz w:val="22"/>
          <w:szCs w:val="22"/>
          <w:highlight w:val="yellow"/>
        </w:rPr>
        <w:t>ols</w:t>
      </w:r>
      <w:r w:rsidRPr="00754176">
        <w:rPr>
          <w:rFonts w:eastAsia="Tahoma"/>
          <w:b/>
          <w:spacing w:val="-1"/>
          <w:sz w:val="22"/>
          <w:szCs w:val="22"/>
          <w:highlight w:val="yellow"/>
        </w:rPr>
        <w:tab/>
      </w:r>
      <w:r w:rsidRPr="00754176">
        <w:rPr>
          <w:rFonts w:eastAsia="Tahoma"/>
          <w:b/>
          <w:spacing w:val="-1"/>
          <w:sz w:val="22"/>
          <w:szCs w:val="22"/>
          <w:highlight w:val="yellow"/>
        </w:rPr>
        <w:tab/>
      </w:r>
      <w:r w:rsidRPr="00754176">
        <w:rPr>
          <w:rFonts w:eastAsia="Tahoma"/>
          <w:b/>
          <w:spacing w:val="-1"/>
          <w:sz w:val="22"/>
          <w:szCs w:val="22"/>
          <w:highlight w:val="yellow"/>
        </w:rPr>
        <w:tab/>
      </w:r>
      <w:r w:rsidRPr="00754176">
        <w:rPr>
          <w:rFonts w:eastAsia="Tahoma"/>
          <w:b/>
          <w:spacing w:val="-1"/>
          <w:sz w:val="22"/>
          <w:szCs w:val="22"/>
          <w:highlight w:val="yellow"/>
        </w:rPr>
        <w:tab/>
      </w:r>
      <w:r w:rsidRPr="00754176">
        <w:rPr>
          <w:rFonts w:eastAsia="Tahoma"/>
          <w:spacing w:val="-1"/>
          <w:sz w:val="22"/>
          <w:szCs w:val="22"/>
          <w:highlight w:val="yellow"/>
        </w:rPr>
        <w:t>:     LOAD RUNNER</w:t>
      </w:r>
      <w:r w:rsidRPr="00754176">
        <w:rPr>
          <w:rFonts w:eastAsia="Tahoma"/>
          <w:spacing w:val="-1"/>
          <w:sz w:val="22"/>
          <w:szCs w:val="22"/>
          <w:highlight w:val="yellow"/>
        </w:rPr>
        <w:t xml:space="preserve"> 12.53</w:t>
      </w:r>
    </w:p>
    <w:p w:rsidR="004E65AD" w:rsidRPr="00A54581" w:rsidRDefault="00754176" w:rsidP="00A4203B">
      <w:pPr>
        <w:rPr>
          <w:rFonts w:eastAsia="Tahoma"/>
          <w:b/>
          <w:spacing w:val="-1"/>
          <w:sz w:val="22"/>
          <w:szCs w:val="22"/>
        </w:rPr>
      </w:pPr>
    </w:p>
    <w:p w:rsidR="00A4203B" w:rsidRPr="00A54581" w:rsidRDefault="00754176" w:rsidP="00A4203B">
      <w:pPr>
        <w:rPr>
          <w:rFonts w:eastAsia="Tahoma"/>
          <w:spacing w:val="-1"/>
          <w:sz w:val="22"/>
          <w:szCs w:val="22"/>
          <w:u w:val="single"/>
        </w:rPr>
      </w:pPr>
      <w:r w:rsidRPr="00A54581">
        <w:rPr>
          <w:rFonts w:eastAsia="Tahoma"/>
          <w:b/>
          <w:spacing w:val="-1"/>
          <w:sz w:val="22"/>
          <w:szCs w:val="22"/>
          <w:u w:val="single"/>
        </w:rPr>
        <w:t>Description</w:t>
      </w:r>
      <w:r w:rsidRPr="00A54581">
        <w:rPr>
          <w:rFonts w:eastAsia="Tahoma"/>
          <w:b/>
          <w:spacing w:val="-1"/>
          <w:sz w:val="22"/>
          <w:szCs w:val="22"/>
          <w:u w:val="single"/>
        </w:rPr>
        <w:t>:</w:t>
      </w:r>
    </w:p>
    <w:p w:rsidR="00A4203B" w:rsidRPr="00A54581" w:rsidRDefault="00754176" w:rsidP="00A4203B">
      <w:pPr>
        <w:rPr>
          <w:rFonts w:eastAsia="Tahoma"/>
          <w:spacing w:val="-1"/>
          <w:sz w:val="22"/>
          <w:szCs w:val="22"/>
        </w:rPr>
      </w:pPr>
    </w:p>
    <w:p w:rsidR="00A4203B" w:rsidRPr="00A54581" w:rsidRDefault="00754176" w:rsidP="003955EE">
      <w:pPr>
        <w:ind w:left="288" w:firstLine="288"/>
        <w:jc w:val="both"/>
        <w:rPr>
          <w:sz w:val="22"/>
          <w:szCs w:val="22"/>
        </w:rPr>
      </w:pPr>
      <w:r w:rsidRPr="00A54581">
        <w:rPr>
          <w:sz w:val="22"/>
          <w:szCs w:val="22"/>
        </w:rPr>
        <w:t xml:space="preserve">The </w:t>
      </w:r>
      <w:r w:rsidRPr="00A54581">
        <w:rPr>
          <w:sz w:val="22"/>
          <w:szCs w:val="22"/>
        </w:rPr>
        <w:t>wholesaler is an agency that contracts for a block of hotel rooms, which they have purchased usually at a discounted rate.  The Wholesaler in return sells the rooms to the public at an increased rate. Wholesaler Module is used to allocate rooms to Wholesal</w:t>
      </w:r>
      <w:r w:rsidRPr="00A54581">
        <w:rPr>
          <w:sz w:val="22"/>
          <w:szCs w:val="22"/>
        </w:rPr>
        <w:t>ers in a variety of different ways as well as closely monitor each Wholesaler’s potential occupancy and revenue against the actual occupancy. Wholesaler master records can be created to keep track of the duration of the contract.</w:t>
      </w:r>
    </w:p>
    <w:p w:rsidR="00A4203B" w:rsidRPr="00A54581" w:rsidRDefault="00754176" w:rsidP="00A4203B">
      <w:pPr>
        <w:rPr>
          <w:sz w:val="22"/>
          <w:szCs w:val="22"/>
        </w:rPr>
      </w:pPr>
    </w:p>
    <w:p w:rsidR="00A4203B" w:rsidRPr="00A54581" w:rsidRDefault="00754176" w:rsidP="00A4203B">
      <w:pPr>
        <w:rPr>
          <w:sz w:val="22"/>
          <w:szCs w:val="22"/>
          <w:u w:val="single"/>
        </w:rPr>
      </w:pPr>
      <w:r w:rsidRPr="00A54581">
        <w:rPr>
          <w:b/>
          <w:sz w:val="22"/>
          <w:szCs w:val="22"/>
          <w:u w:val="single"/>
        </w:rPr>
        <w:t>Responsibilities</w:t>
      </w:r>
      <w:r w:rsidRPr="00A54581">
        <w:rPr>
          <w:sz w:val="22"/>
          <w:szCs w:val="22"/>
          <w:u w:val="single"/>
        </w:rPr>
        <w:t>:</w:t>
      </w:r>
    </w:p>
    <w:p w:rsidR="00A4203B" w:rsidRPr="00A54581" w:rsidRDefault="00754176" w:rsidP="00A4203B">
      <w:pPr>
        <w:rPr>
          <w:sz w:val="22"/>
          <w:szCs w:val="22"/>
        </w:rPr>
      </w:pPr>
    </w:p>
    <w:p w:rsidR="00A4203B" w:rsidRPr="00A54581" w:rsidRDefault="00754176" w:rsidP="00ED2EF7">
      <w:pPr>
        <w:pStyle w:val="ListParagraph"/>
        <w:numPr>
          <w:ilvl w:val="0"/>
          <w:numId w:val="4"/>
        </w:numPr>
        <w:rPr>
          <w:sz w:val="22"/>
          <w:szCs w:val="22"/>
        </w:rPr>
      </w:pPr>
      <w:r w:rsidRPr="00A54581">
        <w:rPr>
          <w:sz w:val="22"/>
          <w:szCs w:val="22"/>
        </w:rPr>
        <w:t>Create</w:t>
      </w:r>
      <w:r w:rsidRPr="00A54581">
        <w:rPr>
          <w:sz w:val="22"/>
          <w:szCs w:val="22"/>
        </w:rPr>
        <w:t xml:space="preserve"> and execute performance test scripts using HP LoadRunner</w:t>
      </w:r>
      <w:r w:rsidRPr="00A54581">
        <w:rPr>
          <w:sz w:val="22"/>
          <w:szCs w:val="22"/>
        </w:rPr>
        <w:t>.</w:t>
      </w:r>
    </w:p>
    <w:p w:rsidR="00A4203B" w:rsidRPr="00A54581" w:rsidRDefault="00754176" w:rsidP="00ED2EF7">
      <w:pPr>
        <w:pStyle w:val="ListParagraph"/>
        <w:numPr>
          <w:ilvl w:val="0"/>
          <w:numId w:val="4"/>
        </w:numPr>
        <w:rPr>
          <w:sz w:val="22"/>
          <w:szCs w:val="22"/>
        </w:rPr>
      </w:pPr>
      <w:r w:rsidRPr="00A54581">
        <w:rPr>
          <w:sz w:val="22"/>
          <w:szCs w:val="22"/>
        </w:rPr>
        <w:t>Execute and analyze Capacity, Longevity, Stress, Benchmarking, Scalability and Performance and Network latency tests on applications and/or infrastructure components</w:t>
      </w:r>
      <w:r w:rsidRPr="00A54581">
        <w:rPr>
          <w:sz w:val="22"/>
          <w:szCs w:val="22"/>
        </w:rPr>
        <w:t>.</w:t>
      </w:r>
    </w:p>
    <w:p w:rsidR="00A4203B" w:rsidRPr="00A54581" w:rsidRDefault="00754176" w:rsidP="00ED2EF7">
      <w:pPr>
        <w:pStyle w:val="ListParagraph"/>
        <w:numPr>
          <w:ilvl w:val="0"/>
          <w:numId w:val="4"/>
        </w:numPr>
        <w:rPr>
          <w:sz w:val="22"/>
          <w:szCs w:val="22"/>
        </w:rPr>
      </w:pPr>
      <w:r w:rsidRPr="00A54581">
        <w:rPr>
          <w:sz w:val="22"/>
          <w:szCs w:val="22"/>
        </w:rPr>
        <w:t>Identify application performan</w:t>
      </w:r>
      <w:r w:rsidRPr="00A54581">
        <w:rPr>
          <w:sz w:val="22"/>
          <w:szCs w:val="22"/>
        </w:rPr>
        <w:t>ce issues and bottlenecks, and assist development and infrastructure teams with determining root cause, implementing necessary changes and coordinating retests</w:t>
      </w:r>
      <w:r w:rsidRPr="00A54581">
        <w:rPr>
          <w:sz w:val="22"/>
          <w:szCs w:val="22"/>
        </w:rPr>
        <w:t>.</w:t>
      </w:r>
    </w:p>
    <w:p w:rsidR="00A4203B" w:rsidRPr="00A54581" w:rsidRDefault="00754176" w:rsidP="00ED2EF7">
      <w:pPr>
        <w:pStyle w:val="ListParagraph"/>
        <w:numPr>
          <w:ilvl w:val="0"/>
          <w:numId w:val="4"/>
        </w:numPr>
        <w:rPr>
          <w:sz w:val="22"/>
          <w:szCs w:val="22"/>
        </w:rPr>
      </w:pPr>
      <w:r w:rsidRPr="00A54581">
        <w:rPr>
          <w:sz w:val="22"/>
          <w:szCs w:val="22"/>
        </w:rPr>
        <w:t>Create test plans and test cases that ensure all critical business requirements are covered via</w:t>
      </w:r>
      <w:r w:rsidRPr="00A54581">
        <w:rPr>
          <w:sz w:val="22"/>
          <w:szCs w:val="22"/>
        </w:rPr>
        <w:t xml:space="preserve"> the performance testing</w:t>
      </w:r>
      <w:r w:rsidRPr="00A54581">
        <w:rPr>
          <w:sz w:val="22"/>
          <w:szCs w:val="22"/>
        </w:rPr>
        <w:t>.</w:t>
      </w:r>
    </w:p>
    <w:p w:rsidR="00A4203B" w:rsidRPr="00A54581" w:rsidRDefault="00754176" w:rsidP="00ED2EF7">
      <w:pPr>
        <w:pStyle w:val="ListParagraph"/>
        <w:numPr>
          <w:ilvl w:val="0"/>
          <w:numId w:val="4"/>
        </w:numPr>
        <w:rPr>
          <w:sz w:val="22"/>
          <w:szCs w:val="22"/>
        </w:rPr>
      </w:pPr>
      <w:r w:rsidRPr="00A54581">
        <w:rPr>
          <w:sz w:val="22"/>
          <w:szCs w:val="22"/>
        </w:rPr>
        <w:t>Create and deliver final test reports that summarize the application under test, clearly documenting the test results and identifying any bottlenecks, performance issues and areas for improvement.</w:t>
      </w:r>
    </w:p>
    <w:p w:rsidR="000F10A0" w:rsidRPr="00A54581" w:rsidRDefault="00754176" w:rsidP="00ED2EF7">
      <w:pPr>
        <w:pStyle w:val="ListParagraph"/>
        <w:numPr>
          <w:ilvl w:val="0"/>
          <w:numId w:val="4"/>
        </w:numPr>
        <w:rPr>
          <w:sz w:val="22"/>
          <w:szCs w:val="22"/>
        </w:rPr>
      </w:pPr>
      <w:r w:rsidRPr="00A54581">
        <w:rPr>
          <w:sz w:val="22"/>
          <w:szCs w:val="22"/>
        </w:rPr>
        <w:t>Configure, maintain and upgrade P</w:t>
      </w:r>
      <w:r w:rsidRPr="00A54581">
        <w:rPr>
          <w:sz w:val="22"/>
          <w:szCs w:val="22"/>
        </w:rPr>
        <w:t>erformance test environments</w:t>
      </w:r>
      <w:r w:rsidRPr="00A54581">
        <w:rPr>
          <w:sz w:val="22"/>
          <w:szCs w:val="22"/>
        </w:rPr>
        <w:t>.</w:t>
      </w:r>
    </w:p>
    <w:p w:rsidR="00623518" w:rsidRPr="00A54581" w:rsidRDefault="00754176" w:rsidP="00D424EE">
      <w:pPr>
        <w:pStyle w:val="ListParagraph"/>
        <w:rPr>
          <w:sz w:val="22"/>
          <w:szCs w:val="22"/>
        </w:rPr>
      </w:pPr>
    </w:p>
    <w:p w:rsidR="000F10A0" w:rsidRPr="00A54581" w:rsidRDefault="00754176" w:rsidP="000F10A0">
      <w:pPr>
        <w:rPr>
          <w:rFonts w:eastAsia="Tahoma"/>
          <w:b/>
          <w:spacing w:val="-1"/>
          <w:sz w:val="22"/>
          <w:szCs w:val="22"/>
        </w:rPr>
      </w:pPr>
      <w:r w:rsidRPr="00A54581">
        <w:rPr>
          <w:rFonts w:eastAsia="Tahoma"/>
          <w:b/>
          <w:spacing w:val="-1"/>
          <w:sz w:val="22"/>
          <w:szCs w:val="22"/>
        </w:rPr>
        <w:t>Project # 3</w:t>
      </w:r>
    </w:p>
    <w:p w:rsidR="000F10A0" w:rsidRPr="00A54581" w:rsidRDefault="00754176" w:rsidP="000F10A0">
      <w:pPr>
        <w:rPr>
          <w:sz w:val="22"/>
          <w:szCs w:val="22"/>
        </w:rPr>
      </w:pPr>
      <w:r w:rsidRPr="00A54581">
        <w:rPr>
          <w:b/>
          <w:sz w:val="22"/>
          <w:szCs w:val="22"/>
        </w:rPr>
        <w:t>Project Name</w:t>
      </w:r>
      <w:r w:rsidRPr="00A54581">
        <w:rPr>
          <w:b/>
          <w:sz w:val="22"/>
          <w:szCs w:val="22"/>
        </w:rPr>
        <w:tab/>
        <w:t>:</w:t>
      </w:r>
      <w:r w:rsidRPr="00A54581">
        <w:rPr>
          <w:sz w:val="22"/>
          <w:szCs w:val="22"/>
        </w:rPr>
        <w:tab/>
      </w:r>
      <w:r w:rsidRPr="00A54581">
        <w:rPr>
          <w:rFonts w:eastAsia="Tahoma"/>
          <w:b/>
          <w:spacing w:val="-1"/>
          <w:sz w:val="22"/>
          <w:szCs w:val="22"/>
        </w:rPr>
        <w:t>Medical Report System</w:t>
      </w:r>
    </w:p>
    <w:p w:rsidR="000F10A0" w:rsidRPr="00A54581" w:rsidRDefault="00754176" w:rsidP="000F10A0">
      <w:pPr>
        <w:rPr>
          <w:rFonts w:eastAsia="Tahoma"/>
          <w:spacing w:val="-1"/>
          <w:sz w:val="22"/>
          <w:szCs w:val="22"/>
        </w:rPr>
      </w:pPr>
      <w:r w:rsidRPr="00A54581">
        <w:rPr>
          <w:b/>
          <w:sz w:val="22"/>
          <w:szCs w:val="22"/>
        </w:rPr>
        <w:t>Client</w:t>
      </w:r>
      <w:r w:rsidRPr="00A54581">
        <w:rPr>
          <w:b/>
          <w:sz w:val="22"/>
          <w:szCs w:val="22"/>
        </w:rPr>
        <w:tab/>
      </w:r>
      <w:r w:rsidRPr="00A54581">
        <w:rPr>
          <w:b/>
          <w:sz w:val="22"/>
          <w:szCs w:val="22"/>
        </w:rPr>
        <w:tab/>
      </w:r>
      <w:r w:rsidRPr="00A54581">
        <w:rPr>
          <w:b/>
          <w:sz w:val="22"/>
          <w:szCs w:val="22"/>
        </w:rPr>
        <w:tab/>
      </w:r>
      <w:r w:rsidRPr="00A54581">
        <w:rPr>
          <w:b/>
          <w:sz w:val="22"/>
          <w:szCs w:val="22"/>
        </w:rPr>
        <w:tab/>
      </w:r>
      <w:r w:rsidRPr="00A54581">
        <w:rPr>
          <w:sz w:val="22"/>
          <w:szCs w:val="22"/>
        </w:rPr>
        <w:t>:</w:t>
      </w:r>
      <w:r w:rsidRPr="00A54581">
        <w:rPr>
          <w:sz w:val="22"/>
          <w:szCs w:val="22"/>
        </w:rPr>
        <w:tab/>
      </w:r>
      <w:r w:rsidRPr="00A54581">
        <w:rPr>
          <w:rFonts w:eastAsia="Tahoma"/>
          <w:sz w:val="22"/>
          <w:szCs w:val="22"/>
        </w:rPr>
        <w:t>TanTock</w:t>
      </w:r>
      <w:r w:rsidRPr="00A54581">
        <w:rPr>
          <w:rFonts w:eastAsia="Tahoma"/>
          <w:spacing w:val="-2"/>
          <w:sz w:val="22"/>
          <w:szCs w:val="22"/>
        </w:rPr>
        <w:t>S</w:t>
      </w:r>
      <w:r w:rsidRPr="00A54581">
        <w:rPr>
          <w:rFonts w:eastAsia="Tahoma"/>
          <w:spacing w:val="1"/>
          <w:sz w:val="22"/>
          <w:szCs w:val="22"/>
        </w:rPr>
        <w:t>e</w:t>
      </w:r>
      <w:r w:rsidRPr="00A54581">
        <w:rPr>
          <w:rFonts w:eastAsia="Tahoma"/>
          <w:sz w:val="22"/>
          <w:szCs w:val="22"/>
        </w:rPr>
        <w:t>ng</w:t>
      </w:r>
      <w:r w:rsidRPr="00A54581">
        <w:rPr>
          <w:rFonts w:eastAsia="Tahoma"/>
          <w:spacing w:val="-1"/>
          <w:sz w:val="22"/>
          <w:szCs w:val="22"/>
        </w:rPr>
        <w:t>Hos</w:t>
      </w:r>
      <w:r w:rsidRPr="00A54581">
        <w:rPr>
          <w:rFonts w:eastAsia="Tahoma"/>
          <w:sz w:val="22"/>
          <w:szCs w:val="22"/>
        </w:rPr>
        <w:t>pita</w:t>
      </w:r>
      <w:r w:rsidRPr="00A54581">
        <w:rPr>
          <w:rFonts w:eastAsia="Tahoma"/>
          <w:spacing w:val="1"/>
          <w:sz w:val="22"/>
          <w:szCs w:val="22"/>
        </w:rPr>
        <w:t>l</w:t>
      </w:r>
      <w:r w:rsidRPr="00A54581">
        <w:rPr>
          <w:rFonts w:eastAsia="Tahoma"/>
          <w:sz w:val="22"/>
          <w:szCs w:val="22"/>
        </w:rPr>
        <w:t>,</w:t>
      </w:r>
      <w:r w:rsidRPr="00A54581">
        <w:rPr>
          <w:rFonts w:eastAsia="Tahoma"/>
          <w:spacing w:val="1"/>
          <w:sz w:val="22"/>
          <w:szCs w:val="22"/>
        </w:rPr>
        <w:t>Si</w:t>
      </w:r>
      <w:r w:rsidRPr="00A54581">
        <w:rPr>
          <w:rFonts w:eastAsia="Tahoma"/>
          <w:sz w:val="22"/>
          <w:szCs w:val="22"/>
        </w:rPr>
        <w:t>nga</w:t>
      </w:r>
      <w:r w:rsidRPr="00A54581">
        <w:rPr>
          <w:rFonts w:eastAsia="Tahoma"/>
          <w:spacing w:val="-1"/>
          <w:sz w:val="22"/>
          <w:szCs w:val="22"/>
        </w:rPr>
        <w:t>po</w:t>
      </w:r>
      <w:r w:rsidRPr="00A54581">
        <w:rPr>
          <w:rFonts w:eastAsia="Tahoma"/>
          <w:spacing w:val="1"/>
          <w:sz w:val="22"/>
          <w:szCs w:val="22"/>
        </w:rPr>
        <w:t>r</w:t>
      </w:r>
      <w:r w:rsidRPr="00A54581">
        <w:rPr>
          <w:rFonts w:eastAsia="Tahoma"/>
          <w:sz w:val="22"/>
          <w:szCs w:val="22"/>
        </w:rPr>
        <w:t>e</w:t>
      </w:r>
    </w:p>
    <w:p w:rsidR="000F10A0" w:rsidRPr="00754176" w:rsidRDefault="00754176" w:rsidP="000F10A0">
      <w:pPr>
        <w:rPr>
          <w:rFonts w:eastAsia="Tahoma"/>
          <w:spacing w:val="-1"/>
          <w:sz w:val="22"/>
          <w:szCs w:val="22"/>
          <w:highlight w:val="yellow"/>
        </w:rPr>
      </w:pPr>
      <w:r w:rsidRPr="00754176">
        <w:rPr>
          <w:rFonts w:eastAsia="Tahoma"/>
          <w:b/>
          <w:spacing w:val="-1"/>
          <w:sz w:val="22"/>
          <w:szCs w:val="22"/>
          <w:highlight w:val="yellow"/>
        </w:rPr>
        <w:t>Role</w:t>
      </w:r>
      <w:r w:rsidRPr="00754176">
        <w:rPr>
          <w:rFonts w:eastAsia="Tahoma"/>
          <w:b/>
          <w:spacing w:val="-1"/>
          <w:sz w:val="22"/>
          <w:szCs w:val="22"/>
          <w:highlight w:val="yellow"/>
        </w:rPr>
        <w:tab/>
      </w:r>
      <w:r w:rsidRPr="00754176">
        <w:rPr>
          <w:rFonts w:eastAsia="Tahoma"/>
          <w:b/>
          <w:spacing w:val="-1"/>
          <w:sz w:val="22"/>
          <w:szCs w:val="22"/>
          <w:highlight w:val="yellow"/>
        </w:rPr>
        <w:tab/>
      </w:r>
      <w:r w:rsidRPr="00754176">
        <w:rPr>
          <w:rFonts w:eastAsia="Tahoma"/>
          <w:b/>
          <w:spacing w:val="-1"/>
          <w:sz w:val="22"/>
          <w:szCs w:val="22"/>
          <w:highlight w:val="yellow"/>
        </w:rPr>
        <w:tab/>
      </w:r>
      <w:r w:rsidRPr="00754176">
        <w:rPr>
          <w:rFonts w:eastAsia="Tahoma"/>
          <w:b/>
          <w:spacing w:val="-1"/>
          <w:sz w:val="22"/>
          <w:szCs w:val="22"/>
          <w:highlight w:val="yellow"/>
        </w:rPr>
        <w:tab/>
      </w:r>
      <w:r w:rsidRPr="00754176">
        <w:rPr>
          <w:rFonts w:eastAsia="Tahoma"/>
          <w:spacing w:val="-1"/>
          <w:sz w:val="22"/>
          <w:szCs w:val="22"/>
          <w:highlight w:val="yellow"/>
        </w:rPr>
        <w:t>:</w:t>
      </w:r>
      <w:r w:rsidRPr="00754176">
        <w:rPr>
          <w:rFonts w:eastAsia="Tahoma"/>
          <w:spacing w:val="-1"/>
          <w:sz w:val="22"/>
          <w:szCs w:val="22"/>
          <w:highlight w:val="yellow"/>
        </w:rPr>
        <w:tab/>
        <w:t>Performance Tester</w:t>
      </w:r>
    </w:p>
    <w:p w:rsidR="000F10A0" w:rsidRPr="00A54581" w:rsidRDefault="00754176" w:rsidP="000F10A0">
      <w:pPr>
        <w:rPr>
          <w:rFonts w:eastAsia="Tahoma"/>
          <w:spacing w:val="-1"/>
          <w:sz w:val="22"/>
          <w:szCs w:val="22"/>
        </w:rPr>
      </w:pPr>
      <w:r w:rsidRPr="00754176">
        <w:rPr>
          <w:rFonts w:eastAsia="Tahoma"/>
          <w:b/>
          <w:spacing w:val="-1"/>
          <w:sz w:val="22"/>
          <w:szCs w:val="22"/>
          <w:highlight w:val="yellow"/>
        </w:rPr>
        <w:t>Tools</w:t>
      </w:r>
      <w:r w:rsidRPr="00754176">
        <w:rPr>
          <w:rFonts w:eastAsia="Tahoma"/>
          <w:b/>
          <w:spacing w:val="-1"/>
          <w:sz w:val="22"/>
          <w:szCs w:val="22"/>
          <w:highlight w:val="yellow"/>
        </w:rPr>
        <w:tab/>
      </w:r>
      <w:r w:rsidRPr="00754176">
        <w:rPr>
          <w:rFonts w:eastAsia="Tahoma"/>
          <w:b/>
          <w:spacing w:val="-1"/>
          <w:sz w:val="22"/>
          <w:szCs w:val="22"/>
          <w:highlight w:val="yellow"/>
        </w:rPr>
        <w:tab/>
      </w:r>
      <w:r w:rsidRPr="00754176">
        <w:rPr>
          <w:rFonts w:eastAsia="Tahoma"/>
          <w:spacing w:val="-1"/>
          <w:sz w:val="22"/>
          <w:szCs w:val="22"/>
          <w:highlight w:val="yellow"/>
        </w:rPr>
        <w:t>:JMeter</w:t>
      </w:r>
      <w:r w:rsidRPr="00754176">
        <w:rPr>
          <w:rFonts w:eastAsia="Tahoma"/>
          <w:spacing w:val="-1"/>
          <w:sz w:val="22"/>
          <w:szCs w:val="22"/>
          <w:highlight w:val="yellow"/>
        </w:rPr>
        <w:t xml:space="preserve"> 2.13</w:t>
      </w:r>
    </w:p>
    <w:p w:rsidR="004E65AD" w:rsidRPr="00A54581" w:rsidRDefault="00754176" w:rsidP="000F10A0">
      <w:pPr>
        <w:rPr>
          <w:rFonts w:eastAsia="Tahoma"/>
          <w:b/>
          <w:spacing w:val="-1"/>
          <w:sz w:val="22"/>
          <w:szCs w:val="22"/>
        </w:rPr>
      </w:pPr>
    </w:p>
    <w:p w:rsidR="004E65AD" w:rsidRPr="00A54581" w:rsidRDefault="00754176" w:rsidP="000F10A0">
      <w:pPr>
        <w:rPr>
          <w:rFonts w:eastAsia="Tahoma"/>
          <w:b/>
          <w:spacing w:val="-1"/>
          <w:sz w:val="22"/>
          <w:szCs w:val="22"/>
          <w:u w:val="single"/>
        </w:rPr>
      </w:pPr>
      <w:r w:rsidRPr="00A54581">
        <w:rPr>
          <w:rFonts w:eastAsia="Tahoma"/>
          <w:b/>
          <w:spacing w:val="-1"/>
          <w:sz w:val="22"/>
          <w:szCs w:val="22"/>
          <w:u w:val="single"/>
        </w:rPr>
        <w:t>Description:</w:t>
      </w:r>
    </w:p>
    <w:p w:rsidR="000F10A0" w:rsidRPr="00A54581" w:rsidRDefault="00754176" w:rsidP="000F10A0">
      <w:pPr>
        <w:rPr>
          <w:rFonts w:eastAsia="Tahoma"/>
          <w:spacing w:val="-1"/>
          <w:sz w:val="22"/>
          <w:szCs w:val="22"/>
        </w:rPr>
      </w:pPr>
    </w:p>
    <w:p w:rsidR="000F10A0" w:rsidRPr="00A54581" w:rsidRDefault="00754176" w:rsidP="00B26DF8">
      <w:pPr>
        <w:ind w:left="288" w:firstLine="288"/>
        <w:jc w:val="both"/>
        <w:rPr>
          <w:sz w:val="22"/>
          <w:szCs w:val="22"/>
        </w:rPr>
      </w:pPr>
      <w:r w:rsidRPr="00A54581">
        <w:rPr>
          <w:sz w:val="22"/>
          <w:szCs w:val="22"/>
        </w:rPr>
        <w:t xml:space="preserve">Medical Report System is web enabled automation, developed primarily </w:t>
      </w:r>
      <w:r w:rsidRPr="00A54581">
        <w:rPr>
          <w:sz w:val="22"/>
          <w:szCs w:val="22"/>
        </w:rPr>
        <w:t>for the processing and tracking of requests for Medical Reports by the patients or other agencies like insurance companies, ministry etc. and the associated functionality like billing, payment and management reports. It consists of the following modules li</w:t>
      </w:r>
      <w:r w:rsidRPr="00A54581">
        <w:rPr>
          <w:sz w:val="22"/>
          <w:szCs w:val="22"/>
        </w:rPr>
        <w:t>ke Maintenance, Request Processing, Billing and Payments, Reports, Utilities.</w:t>
      </w:r>
    </w:p>
    <w:p w:rsidR="002B334B" w:rsidRPr="00A54581" w:rsidRDefault="00754176" w:rsidP="00B26DF8">
      <w:pPr>
        <w:jc w:val="both"/>
        <w:rPr>
          <w:sz w:val="22"/>
          <w:szCs w:val="22"/>
        </w:rPr>
      </w:pPr>
    </w:p>
    <w:p w:rsidR="002B334B" w:rsidRPr="00A54581" w:rsidRDefault="00754176" w:rsidP="002B334B">
      <w:pPr>
        <w:rPr>
          <w:sz w:val="22"/>
          <w:szCs w:val="22"/>
          <w:u w:val="single"/>
        </w:rPr>
      </w:pPr>
      <w:r w:rsidRPr="00A54581">
        <w:rPr>
          <w:b/>
          <w:sz w:val="22"/>
          <w:szCs w:val="22"/>
          <w:u w:val="single"/>
        </w:rPr>
        <w:t>Responsibilities</w:t>
      </w:r>
      <w:r w:rsidRPr="00A54581">
        <w:rPr>
          <w:sz w:val="22"/>
          <w:szCs w:val="22"/>
          <w:u w:val="single"/>
        </w:rPr>
        <w:t>:</w:t>
      </w:r>
    </w:p>
    <w:p w:rsidR="002B334B" w:rsidRPr="00A54581" w:rsidRDefault="00754176" w:rsidP="002B334B">
      <w:pPr>
        <w:rPr>
          <w:sz w:val="22"/>
          <w:szCs w:val="22"/>
        </w:rPr>
      </w:pPr>
    </w:p>
    <w:p w:rsidR="001439C5" w:rsidRPr="00A54581" w:rsidRDefault="00754176" w:rsidP="00ED2EF7">
      <w:pPr>
        <w:pStyle w:val="ListParagraph"/>
        <w:numPr>
          <w:ilvl w:val="0"/>
          <w:numId w:val="3"/>
        </w:numPr>
        <w:jc w:val="both"/>
        <w:rPr>
          <w:rFonts w:eastAsia="Tahoma"/>
          <w:spacing w:val="-1"/>
          <w:sz w:val="22"/>
          <w:szCs w:val="22"/>
        </w:rPr>
      </w:pPr>
      <w:r>
        <w:rPr>
          <w:rFonts w:eastAsia="Tahoma"/>
          <w:spacing w:val="-1"/>
          <w:sz w:val="22"/>
          <w:szCs w:val="22"/>
        </w:rPr>
        <w:t xml:space="preserve">Participated in </w:t>
      </w:r>
      <w:r w:rsidRPr="00A54581">
        <w:rPr>
          <w:rFonts w:eastAsia="Tahoma"/>
          <w:spacing w:val="-1"/>
          <w:sz w:val="22"/>
          <w:szCs w:val="22"/>
        </w:rPr>
        <w:t>business meetings with BA’s and different project teams to analyze the testing requirements.</w:t>
      </w:r>
    </w:p>
    <w:p w:rsidR="001439C5" w:rsidRPr="00A54581" w:rsidRDefault="00754176" w:rsidP="00ED2EF7">
      <w:pPr>
        <w:pStyle w:val="ListParagraph"/>
        <w:numPr>
          <w:ilvl w:val="0"/>
          <w:numId w:val="3"/>
        </w:numPr>
        <w:jc w:val="both"/>
        <w:rPr>
          <w:rFonts w:eastAsia="Tahoma"/>
          <w:spacing w:val="-1"/>
          <w:sz w:val="22"/>
          <w:szCs w:val="22"/>
        </w:rPr>
      </w:pPr>
      <w:r w:rsidRPr="00A54581">
        <w:rPr>
          <w:rFonts w:eastAsia="Tahoma"/>
          <w:spacing w:val="-1"/>
          <w:sz w:val="22"/>
          <w:szCs w:val="22"/>
        </w:rPr>
        <w:t>Created test plans, test cases for different modu</w:t>
      </w:r>
      <w:r w:rsidRPr="00A54581">
        <w:rPr>
          <w:rFonts w:eastAsia="Tahoma"/>
          <w:spacing w:val="-1"/>
          <w:sz w:val="22"/>
          <w:szCs w:val="22"/>
        </w:rPr>
        <w:t>les under test and also involved in creation of test environment</w:t>
      </w:r>
      <w:r w:rsidRPr="00A54581">
        <w:rPr>
          <w:rFonts w:eastAsia="Tahoma"/>
          <w:spacing w:val="-1"/>
          <w:sz w:val="22"/>
          <w:szCs w:val="22"/>
        </w:rPr>
        <w:t>.</w:t>
      </w:r>
    </w:p>
    <w:p w:rsidR="001439C5" w:rsidRPr="00A54581" w:rsidRDefault="00754176" w:rsidP="00ED2EF7">
      <w:pPr>
        <w:pStyle w:val="ListParagraph"/>
        <w:numPr>
          <w:ilvl w:val="0"/>
          <w:numId w:val="3"/>
        </w:numPr>
        <w:jc w:val="both"/>
        <w:rPr>
          <w:rFonts w:eastAsia="Tahoma"/>
          <w:spacing w:val="-1"/>
          <w:sz w:val="22"/>
          <w:szCs w:val="22"/>
        </w:rPr>
      </w:pPr>
      <w:r w:rsidRPr="00A54581">
        <w:rPr>
          <w:rFonts w:eastAsia="Tahoma"/>
          <w:spacing w:val="-1"/>
          <w:sz w:val="22"/>
          <w:szCs w:val="22"/>
        </w:rPr>
        <w:t>Maintain and enhance the Web load scripts using Java scrip</w:t>
      </w:r>
      <w:r w:rsidRPr="00A54581">
        <w:rPr>
          <w:rFonts w:eastAsia="Tahoma"/>
          <w:spacing w:val="-1"/>
          <w:sz w:val="22"/>
          <w:szCs w:val="22"/>
        </w:rPr>
        <w:t>t for conducting the load tests.</w:t>
      </w:r>
    </w:p>
    <w:p w:rsidR="001439C5" w:rsidRPr="00A54581" w:rsidRDefault="00754176" w:rsidP="00ED2EF7">
      <w:pPr>
        <w:pStyle w:val="ListParagraph"/>
        <w:numPr>
          <w:ilvl w:val="0"/>
          <w:numId w:val="3"/>
        </w:numPr>
        <w:jc w:val="both"/>
        <w:rPr>
          <w:rFonts w:eastAsia="Tahoma"/>
          <w:spacing w:val="-1"/>
          <w:sz w:val="22"/>
          <w:szCs w:val="22"/>
        </w:rPr>
      </w:pPr>
      <w:r w:rsidRPr="00A54581">
        <w:rPr>
          <w:rFonts w:eastAsia="Tahoma"/>
          <w:spacing w:val="-1"/>
          <w:sz w:val="22"/>
          <w:szCs w:val="22"/>
        </w:rPr>
        <w:t>Prepared the test</w:t>
      </w:r>
      <w:r w:rsidRPr="00A54581">
        <w:rPr>
          <w:rFonts w:eastAsia="Tahoma"/>
          <w:spacing w:val="-1"/>
          <w:sz w:val="22"/>
          <w:szCs w:val="22"/>
        </w:rPr>
        <w:t xml:space="preserve"> suites in JMeter based</w:t>
      </w:r>
      <w:r w:rsidRPr="00A54581">
        <w:rPr>
          <w:rFonts w:eastAsia="Tahoma"/>
          <w:spacing w:val="-1"/>
          <w:sz w:val="22"/>
          <w:szCs w:val="22"/>
        </w:rPr>
        <w:t xml:space="preserve"> on the client requirements.</w:t>
      </w:r>
    </w:p>
    <w:p w:rsidR="001439C5" w:rsidRPr="00A54581" w:rsidRDefault="00754176" w:rsidP="00ED2EF7">
      <w:pPr>
        <w:pStyle w:val="ListParagraph"/>
        <w:numPr>
          <w:ilvl w:val="0"/>
          <w:numId w:val="3"/>
        </w:numPr>
        <w:jc w:val="both"/>
        <w:rPr>
          <w:rFonts w:eastAsia="Tahoma"/>
          <w:spacing w:val="-1"/>
          <w:sz w:val="22"/>
          <w:szCs w:val="22"/>
        </w:rPr>
      </w:pPr>
      <w:r w:rsidRPr="00A54581">
        <w:rPr>
          <w:rFonts w:eastAsia="Tahoma"/>
          <w:spacing w:val="-1"/>
          <w:sz w:val="22"/>
          <w:szCs w:val="22"/>
        </w:rPr>
        <w:t>Conducted Baseline testing, En</w:t>
      </w:r>
      <w:r w:rsidRPr="00A54581">
        <w:rPr>
          <w:rFonts w:eastAsia="Tahoma"/>
          <w:spacing w:val="-1"/>
          <w:sz w:val="22"/>
          <w:szCs w:val="22"/>
        </w:rPr>
        <w:t>durance testing, Load testing and Stress testing on the different applications in vanguard as per the client requirements.</w:t>
      </w:r>
    </w:p>
    <w:p w:rsidR="001439C5" w:rsidRPr="00A54581" w:rsidRDefault="00754176" w:rsidP="00ED2EF7">
      <w:pPr>
        <w:pStyle w:val="ListParagraph"/>
        <w:numPr>
          <w:ilvl w:val="0"/>
          <w:numId w:val="3"/>
        </w:numPr>
        <w:jc w:val="both"/>
        <w:rPr>
          <w:rFonts w:eastAsia="Tahoma"/>
          <w:spacing w:val="-1"/>
          <w:sz w:val="22"/>
          <w:szCs w:val="22"/>
        </w:rPr>
      </w:pPr>
      <w:r w:rsidRPr="00A54581">
        <w:rPr>
          <w:rFonts w:eastAsia="Tahoma"/>
          <w:spacing w:val="-1"/>
          <w:sz w:val="22"/>
          <w:szCs w:val="22"/>
        </w:rPr>
        <w:t>Conducted tests to identify break over points and memory leaks.</w:t>
      </w:r>
    </w:p>
    <w:p w:rsidR="001439C5" w:rsidRPr="00A54581" w:rsidRDefault="00754176" w:rsidP="00ED2EF7">
      <w:pPr>
        <w:pStyle w:val="ListParagraph"/>
        <w:numPr>
          <w:ilvl w:val="0"/>
          <w:numId w:val="3"/>
        </w:numPr>
        <w:jc w:val="both"/>
        <w:rPr>
          <w:rFonts w:eastAsia="Tahoma"/>
          <w:spacing w:val="-1"/>
          <w:sz w:val="22"/>
          <w:szCs w:val="22"/>
        </w:rPr>
      </w:pPr>
      <w:r w:rsidRPr="00A54581">
        <w:rPr>
          <w:rFonts w:eastAsia="Tahoma"/>
          <w:spacing w:val="-1"/>
          <w:sz w:val="22"/>
          <w:szCs w:val="22"/>
        </w:rPr>
        <w:t>Identified the performance bottlenecks and coordinated with developme</w:t>
      </w:r>
      <w:r w:rsidRPr="00A54581">
        <w:rPr>
          <w:rFonts w:eastAsia="Tahoma"/>
          <w:spacing w:val="-1"/>
          <w:sz w:val="22"/>
          <w:szCs w:val="22"/>
        </w:rPr>
        <w:t>nt teams in resolving those issues.</w:t>
      </w:r>
    </w:p>
    <w:p w:rsidR="001439C5" w:rsidRPr="00A54581" w:rsidRDefault="00754176" w:rsidP="00ED2EF7">
      <w:pPr>
        <w:pStyle w:val="ListParagraph"/>
        <w:numPr>
          <w:ilvl w:val="0"/>
          <w:numId w:val="3"/>
        </w:numPr>
        <w:jc w:val="both"/>
        <w:rPr>
          <w:rFonts w:eastAsia="Tahoma"/>
          <w:spacing w:val="-1"/>
          <w:sz w:val="22"/>
          <w:szCs w:val="22"/>
        </w:rPr>
      </w:pPr>
      <w:r w:rsidRPr="00A54581">
        <w:rPr>
          <w:rFonts w:eastAsia="Tahoma"/>
          <w:spacing w:val="-1"/>
          <w:sz w:val="22"/>
          <w:szCs w:val="22"/>
        </w:rPr>
        <w:t>Analyzed</w:t>
      </w:r>
      <w:r w:rsidRPr="00A54581">
        <w:rPr>
          <w:rFonts w:eastAsia="Tahoma"/>
          <w:spacing w:val="-1"/>
          <w:sz w:val="22"/>
          <w:szCs w:val="22"/>
        </w:rPr>
        <w:t xml:space="preserve"> different metrics using JMeter</w:t>
      </w:r>
      <w:r w:rsidRPr="00A54581">
        <w:rPr>
          <w:rFonts w:eastAsia="Tahoma"/>
          <w:spacing w:val="-1"/>
          <w:sz w:val="22"/>
          <w:szCs w:val="22"/>
        </w:rPr>
        <w:t xml:space="preserve"> and generated necessary graphs as per the client requirements.</w:t>
      </w:r>
    </w:p>
    <w:p w:rsidR="00051EB4" w:rsidRPr="00A54581" w:rsidRDefault="00754176" w:rsidP="005A03AC">
      <w:pPr>
        <w:jc w:val="both"/>
        <w:rPr>
          <w:rFonts w:eastAsia="BatangChe"/>
          <w:color w:val="000000" w:themeColor="text1"/>
          <w:sz w:val="22"/>
          <w:szCs w:val="22"/>
        </w:rPr>
      </w:pPr>
    </w:p>
    <w:p w:rsidR="00051EB4" w:rsidRPr="00A54581" w:rsidRDefault="00754176" w:rsidP="00051EB4">
      <w:pPr>
        <w:rPr>
          <w:rFonts w:eastAsia="BatangChe"/>
          <w:sz w:val="22"/>
          <w:szCs w:val="22"/>
        </w:rPr>
      </w:pPr>
      <w:r w:rsidRPr="00A54581">
        <w:rPr>
          <w:noProof/>
          <w:sz w:val="22"/>
          <w:szCs w:val="22"/>
        </w:rPr>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12700" cy="12700"/>
            <wp:effectExtent l="0" t="0" r="0" b="0"/>
            <wp:wrapNone/>
            <wp:docPr id="2" name="Picture 2" descr="https://rdxfootmark.naukri.com/v2/track/openCv?trackingInfo=bde286aa7efcaf9df50afbc223c2720e134f530e18705c4458440321091b5b58120b170518425f590a4356014b4450530401195c1333471b1b1113425a59085748011503504e1c180c571833471b1b0217425c5f1543124a4b485d4637071f1b5b58170a10014042595858564d465d4507144359090f59431209175144410c595f5049100a1105035d4a1e500558191b130416455d5a0d514f101b5c6&amp;docType=doc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rdxfootmark.naukri.com/v2/track/openCv?trackingInfo=bde286aa7efcaf9df50afbc223c2720e134f530e18705c4458440321091b5b58120b170518425f590a4356014b4450530401195c1333471b1b1113425a59085748011503504e1c180c571833471b1b0217425c5f1543124a4b485d4637071f1b5b58170a10014042595858564d465d4507144359090f59431209175144410c595f5049100a1105035d4a1e500558191b130416455d5a0d514f101b5c6&amp;docType=docx"/>
                    <pic:cNvPicPr>
                      <a:picLocks noChangeAspect="1" noChangeArrowheads="1"/>
                    </pic:cNvPicPr>
                  </pic:nvPicPr>
                  <pic:blipFill>
                    <a:blip r:link="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12700" cy="12700"/>
                    </a:xfrm>
                    <a:prstGeom prst="rect">
                      <a:avLst/>
                    </a:prstGeom>
                    <a:noFill/>
                  </pic:spPr>
                </pic:pic>
              </a:graphicData>
            </a:graphic>
          </wp:anchor>
        </w:drawing>
      </w:r>
      <w:r w:rsidRPr="00A54581">
        <w:rPr>
          <w:rFonts w:eastAsia="BatangChe"/>
          <w:sz w:val="22"/>
          <w:szCs w:val="22"/>
        </w:rPr>
        <w:t>Date:</w:t>
      </w:r>
    </w:p>
    <w:p w:rsidR="00051EB4" w:rsidRPr="00A54581" w:rsidRDefault="00754176" w:rsidP="00051EB4">
      <w:pPr>
        <w:rPr>
          <w:rFonts w:eastAsia="BatangChe"/>
          <w:sz w:val="22"/>
          <w:szCs w:val="22"/>
        </w:rPr>
      </w:pPr>
      <w:r w:rsidRPr="00A54581">
        <w:rPr>
          <w:rFonts w:eastAsia="BatangChe"/>
          <w:sz w:val="22"/>
          <w:szCs w:val="22"/>
        </w:rPr>
        <w:t>Place:                                                                                                                   (S.Prasadkumar)</w:t>
      </w:r>
      <w:r w:rsidR="006168A0" w:rsidRPr="006168A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1pt;height:1pt;z-index:251659264;mso-position-horizontal-relative:text;mso-position-vertical-relative:text">
            <v:imagedata r:id="rId7"/>
          </v:shape>
        </w:pict>
      </w:r>
    </w:p>
    <w:sectPr w:rsidR="00051EB4" w:rsidRPr="00A54581" w:rsidSect="007E4A01">
      <w:pgSz w:w="11909" w:h="16834" w:code="9"/>
      <w:pgMar w:top="900" w:right="1152" w:bottom="1440" w:left="1152" w:header="0" w:footer="720" w:gutter="0"/>
      <w:pgBorders w:offsetFrom="page">
        <w:top w:val="threeDEngrave" w:sz="12" w:space="24" w:color="auto"/>
        <w:left w:val="threeDEngrave" w:sz="12" w:space="24" w:color="auto"/>
        <w:bottom w:val="threeDEmboss" w:sz="12" w:space="24" w:color="auto"/>
        <w:right w:val="threeDEmboss" w:sz="12"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HelveticaNeueLT Com 45 Lt">
    <w:altName w:val="Trebuchet MS"/>
    <w:charset w:val="00"/>
    <w:family w:val="swiss"/>
    <w:pitch w:val="variable"/>
    <w:sig w:usb0="8000008F" w:usb1="10002042" w:usb2="00000000" w:usb3="00000000" w:csb0="0000009B" w:csb1="00000000"/>
  </w:font>
  <w:font w:name="BatangChe">
    <w:panose1 w:val="02030609000101010101"/>
    <w:charset w:val="81"/>
    <w:family w:val="modern"/>
    <w:pitch w:val="fixed"/>
    <w:sig w:usb0="B00002AF" w:usb1="69D77CFB" w:usb2="00000030" w:usb3="00000000" w:csb0="0008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singleLevel"/>
    <w:tmpl w:val="00000003"/>
    <w:name w:val="WW8Num3"/>
    <w:lvl w:ilvl="0">
      <w:start w:val="1"/>
      <w:numFmt w:val="bullet"/>
      <w:lvlText w:val=""/>
      <w:lvlJc w:val="left"/>
      <w:pPr>
        <w:tabs>
          <w:tab w:val="num" w:pos="720"/>
        </w:tabs>
        <w:ind w:left="720" w:hanging="360"/>
      </w:pPr>
      <w:rPr>
        <w:rFonts w:ascii="Wingdings" w:hAnsi="Wingdings"/>
      </w:rPr>
    </w:lvl>
  </w:abstractNum>
  <w:abstractNum w:abstractNumId="1">
    <w:nsid w:val="00000004"/>
    <w:multiLevelType w:val="singleLevel"/>
    <w:tmpl w:val="00000004"/>
    <w:name w:val="WW8Num4"/>
    <w:lvl w:ilvl="0">
      <w:start w:val="1"/>
      <w:numFmt w:val="bullet"/>
      <w:lvlText w:val=""/>
      <w:lvlJc w:val="left"/>
      <w:pPr>
        <w:tabs>
          <w:tab w:val="num" w:pos="720"/>
        </w:tabs>
        <w:ind w:left="720" w:hanging="360"/>
      </w:pPr>
      <w:rPr>
        <w:rFonts w:ascii="Wingdings" w:hAnsi="Wingdings"/>
      </w:rPr>
    </w:lvl>
  </w:abstractNum>
  <w:abstractNum w:abstractNumId="2">
    <w:nsid w:val="00000006"/>
    <w:multiLevelType w:val="singleLevel"/>
    <w:tmpl w:val="00000006"/>
    <w:name w:val="WW8Num6"/>
    <w:lvl w:ilvl="0">
      <w:start w:val="1"/>
      <w:numFmt w:val="bullet"/>
      <w:lvlText w:val=""/>
      <w:lvlJc w:val="left"/>
      <w:pPr>
        <w:tabs>
          <w:tab w:val="num" w:pos="644"/>
        </w:tabs>
        <w:ind w:left="644" w:hanging="360"/>
      </w:pPr>
      <w:rPr>
        <w:rFonts w:ascii="Wingdings" w:hAnsi="Wingdings"/>
      </w:rPr>
    </w:lvl>
  </w:abstractNum>
  <w:abstractNum w:abstractNumId="3">
    <w:nsid w:val="00000007"/>
    <w:multiLevelType w:val="singleLevel"/>
    <w:tmpl w:val="00000007"/>
    <w:name w:val="WW8Num7"/>
    <w:lvl w:ilvl="0">
      <w:start w:val="1"/>
      <w:numFmt w:val="bullet"/>
      <w:lvlText w:val=""/>
      <w:lvlJc w:val="left"/>
      <w:pPr>
        <w:tabs>
          <w:tab w:val="num" w:pos="720"/>
        </w:tabs>
        <w:ind w:left="720" w:hanging="360"/>
      </w:pPr>
      <w:rPr>
        <w:rFonts w:ascii="Wingdings" w:hAnsi="Wingdings"/>
      </w:rPr>
    </w:lvl>
  </w:abstractNum>
  <w:abstractNum w:abstractNumId="4">
    <w:nsid w:val="2D392724"/>
    <w:multiLevelType w:val="hybridMultilevel"/>
    <w:tmpl w:val="FEB07036"/>
    <w:lvl w:ilvl="0" w:tplc="8B666196">
      <w:start w:val="1"/>
      <w:numFmt w:val="bullet"/>
      <w:lvlText w:val=""/>
      <w:lvlJc w:val="left"/>
      <w:pPr>
        <w:ind w:left="720" w:hanging="360"/>
      </w:pPr>
      <w:rPr>
        <w:rFonts w:ascii="Symbol" w:hAnsi="Symbol" w:hint="default"/>
      </w:rPr>
    </w:lvl>
    <w:lvl w:ilvl="1" w:tplc="33B4CCFC">
      <w:start w:val="1"/>
      <w:numFmt w:val="decimal"/>
      <w:lvlText w:val="%2."/>
      <w:lvlJc w:val="left"/>
      <w:pPr>
        <w:tabs>
          <w:tab w:val="num" w:pos="1440"/>
        </w:tabs>
        <w:ind w:left="1440" w:hanging="360"/>
      </w:pPr>
    </w:lvl>
    <w:lvl w:ilvl="2" w:tplc="94367B38">
      <w:start w:val="1"/>
      <w:numFmt w:val="decimal"/>
      <w:lvlText w:val="%3."/>
      <w:lvlJc w:val="left"/>
      <w:pPr>
        <w:tabs>
          <w:tab w:val="num" w:pos="2160"/>
        </w:tabs>
        <w:ind w:left="2160" w:hanging="360"/>
      </w:pPr>
    </w:lvl>
    <w:lvl w:ilvl="3" w:tplc="6F105C4C">
      <w:start w:val="1"/>
      <w:numFmt w:val="decimal"/>
      <w:lvlText w:val="%4."/>
      <w:lvlJc w:val="left"/>
      <w:pPr>
        <w:tabs>
          <w:tab w:val="num" w:pos="2880"/>
        </w:tabs>
        <w:ind w:left="2880" w:hanging="360"/>
      </w:pPr>
    </w:lvl>
    <w:lvl w:ilvl="4" w:tplc="347C0762">
      <w:start w:val="1"/>
      <w:numFmt w:val="decimal"/>
      <w:lvlText w:val="%5."/>
      <w:lvlJc w:val="left"/>
      <w:pPr>
        <w:tabs>
          <w:tab w:val="num" w:pos="3600"/>
        </w:tabs>
        <w:ind w:left="3600" w:hanging="360"/>
      </w:pPr>
    </w:lvl>
    <w:lvl w:ilvl="5" w:tplc="BB08CEE2">
      <w:start w:val="1"/>
      <w:numFmt w:val="decimal"/>
      <w:lvlText w:val="%6."/>
      <w:lvlJc w:val="left"/>
      <w:pPr>
        <w:tabs>
          <w:tab w:val="num" w:pos="4320"/>
        </w:tabs>
        <w:ind w:left="4320" w:hanging="360"/>
      </w:pPr>
    </w:lvl>
    <w:lvl w:ilvl="6" w:tplc="58FE94BE">
      <w:start w:val="1"/>
      <w:numFmt w:val="decimal"/>
      <w:lvlText w:val="%7."/>
      <w:lvlJc w:val="left"/>
      <w:pPr>
        <w:tabs>
          <w:tab w:val="num" w:pos="5040"/>
        </w:tabs>
        <w:ind w:left="5040" w:hanging="360"/>
      </w:pPr>
    </w:lvl>
    <w:lvl w:ilvl="7" w:tplc="A93CE6F0">
      <w:start w:val="1"/>
      <w:numFmt w:val="decimal"/>
      <w:lvlText w:val="%8."/>
      <w:lvlJc w:val="left"/>
      <w:pPr>
        <w:tabs>
          <w:tab w:val="num" w:pos="5760"/>
        </w:tabs>
        <w:ind w:left="5760" w:hanging="360"/>
      </w:pPr>
    </w:lvl>
    <w:lvl w:ilvl="8" w:tplc="40AC8140">
      <w:start w:val="1"/>
      <w:numFmt w:val="decimal"/>
      <w:lvlText w:val="%9."/>
      <w:lvlJc w:val="left"/>
      <w:pPr>
        <w:tabs>
          <w:tab w:val="num" w:pos="6480"/>
        </w:tabs>
        <w:ind w:left="6480" w:hanging="360"/>
      </w:pPr>
    </w:lvl>
  </w:abstractNum>
  <w:abstractNum w:abstractNumId="5">
    <w:nsid w:val="3F54285A"/>
    <w:multiLevelType w:val="hybridMultilevel"/>
    <w:tmpl w:val="A4247FA2"/>
    <w:lvl w:ilvl="0" w:tplc="AF76BCD2">
      <w:start w:val="1"/>
      <w:numFmt w:val="bullet"/>
      <w:pStyle w:val="Normalbold"/>
      <w:lvlText w:val=""/>
      <w:lvlJc w:val="left"/>
      <w:pPr>
        <w:tabs>
          <w:tab w:val="num" w:pos="900"/>
        </w:tabs>
        <w:ind w:left="900" w:hanging="360"/>
      </w:pPr>
      <w:rPr>
        <w:rFonts w:ascii="Symbol" w:hAnsi="Symbol" w:hint="default"/>
      </w:rPr>
    </w:lvl>
    <w:lvl w:ilvl="1" w:tplc="73224190" w:tentative="1">
      <w:start w:val="1"/>
      <w:numFmt w:val="bullet"/>
      <w:lvlText w:val="o"/>
      <w:lvlJc w:val="left"/>
      <w:pPr>
        <w:tabs>
          <w:tab w:val="num" w:pos="1260"/>
        </w:tabs>
        <w:ind w:left="1260" w:hanging="360"/>
      </w:pPr>
      <w:rPr>
        <w:rFonts w:ascii="Courier New" w:hAnsi="Courier New" w:cs="Courier New" w:hint="default"/>
      </w:rPr>
    </w:lvl>
    <w:lvl w:ilvl="2" w:tplc="8342E250" w:tentative="1">
      <w:start w:val="1"/>
      <w:numFmt w:val="bullet"/>
      <w:lvlText w:val=""/>
      <w:lvlJc w:val="left"/>
      <w:pPr>
        <w:tabs>
          <w:tab w:val="num" w:pos="1980"/>
        </w:tabs>
        <w:ind w:left="1980" w:hanging="360"/>
      </w:pPr>
      <w:rPr>
        <w:rFonts w:ascii="Wingdings" w:hAnsi="Wingdings" w:hint="default"/>
      </w:rPr>
    </w:lvl>
    <w:lvl w:ilvl="3" w:tplc="D7DA7A86" w:tentative="1">
      <w:start w:val="1"/>
      <w:numFmt w:val="bullet"/>
      <w:lvlText w:val=""/>
      <w:lvlJc w:val="left"/>
      <w:pPr>
        <w:tabs>
          <w:tab w:val="num" w:pos="2700"/>
        </w:tabs>
        <w:ind w:left="2700" w:hanging="360"/>
      </w:pPr>
      <w:rPr>
        <w:rFonts w:ascii="Symbol" w:hAnsi="Symbol" w:hint="default"/>
      </w:rPr>
    </w:lvl>
    <w:lvl w:ilvl="4" w:tplc="088C2EA4" w:tentative="1">
      <w:start w:val="1"/>
      <w:numFmt w:val="bullet"/>
      <w:lvlText w:val="o"/>
      <w:lvlJc w:val="left"/>
      <w:pPr>
        <w:tabs>
          <w:tab w:val="num" w:pos="3420"/>
        </w:tabs>
        <w:ind w:left="3420" w:hanging="360"/>
      </w:pPr>
      <w:rPr>
        <w:rFonts w:ascii="Courier New" w:hAnsi="Courier New" w:cs="Courier New" w:hint="default"/>
      </w:rPr>
    </w:lvl>
    <w:lvl w:ilvl="5" w:tplc="9288D56C" w:tentative="1">
      <w:start w:val="1"/>
      <w:numFmt w:val="bullet"/>
      <w:lvlText w:val=""/>
      <w:lvlJc w:val="left"/>
      <w:pPr>
        <w:tabs>
          <w:tab w:val="num" w:pos="4140"/>
        </w:tabs>
        <w:ind w:left="4140" w:hanging="360"/>
      </w:pPr>
      <w:rPr>
        <w:rFonts w:ascii="Wingdings" w:hAnsi="Wingdings" w:hint="default"/>
      </w:rPr>
    </w:lvl>
    <w:lvl w:ilvl="6" w:tplc="08F29B96" w:tentative="1">
      <w:start w:val="1"/>
      <w:numFmt w:val="bullet"/>
      <w:lvlText w:val=""/>
      <w:lvlJc w:val="left"/>
      <w:pPr>
        <w:tabs>
          <w:tab w:val="num" w:pos="4860"/>
        </w:tabs>
        <w:ind w:left="4860" w:hanging="360"/>
      </w:pPr>
      <w:rPr>
        <w:rFonts w:ascii="Symbol" w:hAnsi="Symbol" w:hint="default"/>
      </w:rPr>
    </w:lvl>
    <w:lvl w:ilvl="7" w:tplc="71426618" w:tentative="1">
      <w:start w:val="1"/>
      <w:numFmt w:val="bullet"/>
      <w:lvlText w:val="o"/>
      <w:lvlJc w:val="left"/>
      <w:pPr>
        <w:tabs>
          <w:tab w:val="num" w:pos="5580"/>
        </w:tabs>
        <w:ind w:left="5580" w:hanging="360"/>
      </w:pPr>
      <w:rPr>
        <w:rFonts w:ascii="Courier New" w:hAnsi="Courier New" w:cs="Courier New" w:hint="default"/>
      </w:rPr>
    </w:lvl>
    <w:lvl w:ilvl="8" w:tplc="FE86F872" w:tentative="1">
      <w:start w:val="1"/>
      <w:numFmt w:val="bullet"/>
      <w:lvlText w:val=""/>
      <w:lvlJc w:val="left"/>
      <w:pPr>
        <w:tabs>
          <w:tab w:val="num" w:pos="6300"/>
        </w:tabs>
        <w:ind w:left="6300" w:hanging="360"/>
      </w:pPr>
      <w:rPr>
        <w:rFonts w:ascii="Wingdings" w:hAnsi="Wingdings" w:hint="default"/>
      </w:rPr>
    </w:lvl>
  </w:abstractNum>
  <w:abstractNum w:abstractNumId="6">
    <w:nsid w:val="626D49DF"/>
    <w:multiLevelType w:val="hybridMultilevel"/>
    <w:tmpl w:val="7BA04B5E"/>
    <w:lvl w:ilvl="0" w:tplc="91C84E18">
      <w:start w:val="1"/>
      <w:numFmt w:val="bullet"/>
      <w:lvlText w:val=""/>
      <w:lvlJc w:val="left"/>
      <w:pPr>
        <w:ind w:left="720" w:hanging="360"/>
      </w:pPr>
      <w:rPr>
        <w:rFonts w:ascii="Wingdings" w:hAnsi="Wingdings" w:hint="default"/>
      </w:rPr>
    </w:lvl>
    <w:lvl w:ilvl="1" w:tplc="7A688710">
      <w:start w:val="1"/>
      <w:numFmt w:val="decimal"/>
      <w:lvlText w:val="%2."/>
      <w:lvlJc w:val="left"/>
      <w:pPr>
        <w:tabs>
          <w:tab w:val="num" w:pos="1440"/>
        </w:tabs>
        <w:ind w:left="1440" w:hanging="360"/>
      </w:pPr>
    </w:lvl>
    <w:lvl w:ilvl="2" w:tplc="DDFE0FC8">
      <w:start w:val="1"/>
      <w:numFmt w:val="decimal"/>
      <w:lvlText w:val="%3."/>
      <w:lvlJc w:val="left"/>
      <w:pPr>
        <w:tabs>
          <w:tab w:val="num" w:pos="2160"/>
        </w:tabs>
        <w:ind w:left="2160" w:hanging="360"/>
      </w:pPr>
    </w:lvl>
    <w:lvl w:ilvl="3" w:tplc="EB304364">
      <w:start w:val="1"/>
      <w:numFmt w:val="decimal"/>
      <w:lvlText w:val="%4."/>
      <w:lvlJc w:val="left"/>
      <w:pPr>
        <w:tabs>
          <w:tab w:val="num" w:pos="2880"/>
        </w:tabs>
        <w:ind w:left="2880" w:hanging="360"/>
      </w:pPr>
    </w:lvl>
    <w:lvl w:ilvl="4" w:tplc="E3827B40">
      <w:start w:val="1"/>
      <w:numFmt w:val="decimal"/>
      <w:lvlText w:val="%5."/>
      <w:lvlJc w:val="left"/>
      <w:pPr>
        <w:tabs>
          <w:tab w:val="num" w:pos="3600"/>
        </w:tabs>
        <w:ind w:left="3600" w:hanging="360"/>
      </w:pPr>
    </w:lvl>
    <w:lvl w:ilvl="5" w:tplc="A45A9D0A">
      <w:start w:val="1"/>
      <w:numFmt w:val="decimal"/>
      <w:lvlText w:val="%6."/>
      <w:lvlJc w:val="left"/>
      <w:pPr>
        <w:tabs>
          <w:tab w:val="num" w:pos="4320"/>
        </w:tabs>
        <w:ind w:left="4320" w:hanging="360"/>
      </w:pPr>
    </w:lvl>
    <w:lvl w:ilvl="6" w:tplc="37B2F148">
      <w:start w:val="1"/>
      <w:numFmt w:val="decimal"/>
      <w:lvlText w:val="%7."/>
      <w:lvlJc w:val="left"/>
      <w:pPr>
        <w:tabs>
          <w:tab w:val="num" w:pos="5040"/>
        </w:tabs>
        <w:ind w:left="5040" w:hanging="360"/>
      </w:pPr>
    </w:lvl>
    <w:lvl w:ilvl="7" w:tplc="F3EC3272">
      <w:start w:val="1"/>
      <w:numFmt w:val="decimal"/>
      <w:lvlText w:val="%8."/>
      <w:lvlJc w:val="left"/>
      <w:pPr>
        <w:tabs>
          <w:tab w:val="num" w:pos="5760"/>
        </w:tabs>
        <w:ind w:left="5760" w:hanging="360"/>
      </w:pPr>
    </w:lvl>
    <w:lvl w:ilvl="8" w:tplc="B5CA7E22">
      <w:start w:val="1"/>
      <w:numFmt w:val="decimal"/>
      <w:lvlText w:val="%9."/>
      <w:lvlJc w:val="left"/>
      <w:pPr>
        <w:tabs>
          <w:tab w:val="num" w:pos="6480"/>
        </w:tabs>
        <w:ind w:left="6480" w:hanging="360"/>
      </w:pPr>
    </w:lvl>
  </w:abstractNum>
  <w:abstractNum w:abstractNumId="7">
    <w:nsid w:val="71906662"/>
    <w:multiLevelType w:val="hybridMultilevel"/>
    <w:tmpl w:val="32F666DC"/>
    <w:lvl w:ilvl="0" w:tplc="042EBCFC">
      <w:start w:val="1"/>
      <w:numFmt w:val="bullet"/>
      <w:lvlText w:val=""/>
      <w:lvlJc w:val="left"/>
      <w:pPr>
        <w:ind w:left="720" w:hanging="360"/>
      </w:pPr>
      <w:rPr>
        <w:rFonts w:ascii="Symbol" w:hAnsi="Symbol" w:hint="default"/>
      </w:rPr>
    </w:lvl>
    <w:lvl w:ilvl="1" w:tplc="8460EC0C">
      <w:start w:val="1"/>
      <w:numFmt w:val="bullet"/>
      <w:lvlText w:val="o"/>
      <w:lvlJc w:val="left"/>
      <w:pPr>
        <w:ind w:left="1440" w:hanging="360"/>
      </w:pPr>
      <w:rPr>
        <w:rFonts w:ascii="Courier New" w:hAnsi="Courier New" w:cs="Courier New" w:hint="default"/>
      </w:rPr>
    </w:lvl>
    <w:lvl w:ilvl="2" w:tplc="2C343712">
      <w:start w:val="1"/>
      <w:numFmt w:val="bullet"/>
      <w:lvlText w:val=""/>
      <w:lvlJc w:val="left"/>
      <w:pPr>
        <w:ind w:left="2160" w:hanging="360"/>
      </w:pPr>
      <w:rPr>
        <w:rFonts w:ascii="Wingdings" w:hAnsi="Wingdings" w:hint="default"/>
      </w:rPr>
    </w:lvl>
    <w:lvl w:ilvl="3" w:tplc="39F4AB74">
      <w:start w:val="1"/>
      <w:numFmt w:val="bullet"/>
      <w:lvlText w:val=""/>
      <w:lvlJc w:val="left"/>
      <w:pPr>
        <w:ind w:left="2880" w:hanging="360"/>
      </w:pPr>
      <w:rPr>
        <w:rFonts w:ascii="Symbol" w:hAnsi="Symbol" w:hint="default"/>
      </w:rPr>
    </w:lvl>
    <w:lvl w:ilvl="4" w:tplc="2036086C">
      <w:start w:val="1"/>
      <w:numFmt w:val="bullet"/>
      <w:lvlText w:val="o"/>
      <w:lvlJc w:val="left"/>
      <w:pPr>
        <w:ind w:left="3600" w:hanging="360"/>
      </w:pPr>
      <w:rPr>
        <w:rFonts w:ascii="Courier New" w:hAnsi="Courier New" w:cs="Courier New" w:hint="default"/>
      </w:rPr>
    </w:lvl>
    <w:lvl w:ilvl="5" w:tplc="9374525C">
      <w:start w:val="1"/>
      <w:numFmt w:val="bullet"/>
      <w:lvlText w:val=""/>
      <w:lvlJc w:val="left"/>
      <w:pPr>
        <w:ind w:left="4320" w:hanging="360"/>
      </w:pPr>
      <w:rPr>
        <w:rFonts w:ascii="Wingdings" w:hAnsi="Wingdings" w:hint="default"/>
      </w:rPr>
    </w:lvl>
    <w:lvl w:ilvl="6" w:tplc="1ADA6046">
      <w:start w:val="1"/>
      <w:numFmt w:val="bullet"/>
      <w:lvlText w:val=""/>
      <w:lvlJc w:val="left"/>
      <w:pPr>
        <w:ind w:left="5040" w:hanging="360"/>
      </w:pPr>
      <w:rPr>
        <w:rFonts w:ascii="Symbol" w:hAnsi="Symbol" w:hint="default"/>
      </w:rPr>
    </w:lvl>
    <w:lvl w:ilvl="7" w:tplc="C060DD5E">
      <w:start w:val="1"/>
      <w:numFmt w:val="bullet"/>
      <w:lvlText w:val="o"/>
      <w:lvlJc w:val="left"/>
      <w:pPr>
        <w:ind w:left="5760" w:hanging="360"/>
      </w:pPr>
      <w:rPr>
        <w:rFonts w:ascii="Courier New" w:hAnsi="Courier New" w:cs="Courier New" w:hint="default"/>
      </w:rPr>
    </w:lvl>
    <w:lvl w:ilvl="8" w:tplc="E58608F8">
      <w:start w:val="1"/>
      <w:numFmt w:val="bullet"/>
      <w:lvlText w:val=""/>
      <w:lvlJc w:val="left"/>
      <w:pPr>
        <w:ind w:left="6480" w:hanging="360"/>
      </w:pPr>
      <w:rPr>
        <w:rFonts w:ascii="Wingdings" w:hAnsi="Wingdings" w:hint="default"/>
      </w:rPr>
    </w:lvl>
  </w:abstractNum>
  <w:abstractNum w:abstractNumId="8">
    <w:nsid w:val="745E098C"/>
    <w:multiLevelType w:val="hybridMultilevel"/>
    <w:tmpl w:val="DA100F92"/>
    <w:lvl w:ilvl="0" w:tplc="E1EEE692">
      <w:start w:val="1"/>
      <w:numFmt w:val="bullet"/>
      <w:lvlText w:val=""/>
      <w:lvlJc w:val="left"/>
      <w:pPr>
        <w:ind w:left="720" w:hanging="360"/>
      </w:pPr>
      <w:rPr>
        <w:rFonts w:ascii="Symbol" w:hAnsi="Symbol" w:hint="default"/>
      </w:rPr>
    </w:lvl>
    <w:lvl w:ilvl="1" w:tplc="2A903764" w:tentative="1">
      <w:start w:val="1"/>
      <w:numFmt w:val="bullet"/>
      <w:lvlText w:val="o"/>
      <w:lvlJc w:val="left"/>
      <w:pPr>
        <w:ind w:left="1440" w:hanging="360"/>
      </w:pPr>
      <w:rPr>
        <w:rFonts w:ascii="Courier New" w:hAnsi="Courier New" w:cs="Courier New" w:hint="default"/>
      </w:rPr>
    </w:lvl>
    <w:lvl w:ilvl="2" w:tplc="5B541F22" w:tentative="1">
      <w:start w:val="1"/>
      <w:numFmt w:val="bullet"/>
      <w:lvlText w:val=""/>
      <w:lvlJc w:val="left"/>
      <w:pPr>
        <w:ind w:left="2160" w:hanging="360"/>
      </w:pPr>
      <w:rPr>
        <w:rFonts w:ascii="Wingdings" w:hAnsi="Wingdings" w:hint="default"/>
      </w:rPr>
    </w:lvl>
    <w:lvl w:ilvl="3" w:tplc="B78ACED0" w:tentative="1">
      <w:start w:val="1"/>
      <w:numFmt w:val="bullet"/>
      <w:lvlText w:val=""/>
      <w:lvlJc w:val="left"/>
      <w:pPr>
        <w:ind w:left="2880" w:hanging="360"/>
      </w:pPr>
      <w:rPr>
        <w:rFonts w:ascii="Symbol" w:hAnsi="Symbol" w:hint="default"/>
      </w:rPr>
    </w:lvl>
    <w:lvl w:ilvl="4" w:tplc="979A87F8" w:tentative="1">
      <w:start w:val="1"/>
      <w:numFmt w:val="bullet"/>
      <w:lvlText w:val="o"/>
      <w:lvlJc w:val="left"/>
      <w:pPr>
        <w:ind w:left="3600" w:hanging="360"/>
      </w:pPr>
      <w:rPr>
        <w:rFonts w:ascii="Courier New" w:hAnsi="Courier New" w:cs="Courier New" w:hint="default"/>
      </w:rPr>
    </w:lvl>
    <w:lvl w:ilvl="5" w:tplc="CE285DCA" w:tentative="1">
      <w:start w:val="1"/>
      <w:numFmt w:val="bullet"/>
      <w:lvlText w:val=""/>
      <w:lvlJc w:val="left"/>
      <w:pPr>
        <w:ind w:left="4320" w:hanging="360"/>
      </w:pPr>
      <w:rPr>
        <w:rFonts w:ascii="Wingdings" w:hAnsi="Wingdings" w:hint="default"/>
      </w:rPr>
    </w:lvl>
    <w:lvl w:ilvl="6" w:tplc="65D07BAE" w:tentative="1">
      <w:start w:val="1"/>
      <w:numFmt w:val="bullet"/>
      <w:lvlText w:val=""/>
      <w:lvlJc w:val="left"/>
      <w:pPr>
        <w:ind w:left="5040" w:hanging="360"/>
      </w:pPr>
      <w:rPr>
        <w:rFonts w:ascii="Symbol" w:hAnsi="Symbol" w:hint="default"/>
      </w:rPr>
    </w:lvl>
    <w:lvl w:ilvl="7" w:tplc="341A5ABE" w:tentative="1">
      <w:start w:val="1"/>
      <w:numFmt w:val="bullet"/>
      <w:lvlText w:val="o"/>
      <w:lvlJc w:val="left"/>
      <w:pPr>
        <w:ind w:left="5760" w:hanging="360"/>
      </w:pPr>
      <w:rPr>
        <w:rFonts w:ascii="Courier New" w:hAnsi="Courier New" w:cs="Courier New" w:hint="default"/>
      </w:rPr>
    </w:lvl>
    <w:lvl w:ilvl="8" w:tplc="A5B808B0" w:tentative="1">
      <w:start w:val="1"/>
      <w:numFmt w:val="bullet"/>
      <w:lvlText w:val=""/>
      <w:lvlJc w:val="left"/>
      <w:pPr>
        <w:ind w:left="6480" w:hanging="360"/>
      </w:pPr>
      <w:rPr>
        <w:rFonts w:ascii="Wingdings" w:hAnsi="Wingdings" w:hint="default"/>
      </w:rPr>
    </w:lvl>
  </w:abstractNum>
  <w:abstractNum w:abstractNumId="9">
    <w:nsid w:val="7FC327E0"/>
    <w:multiLevelType w:val="hybridMultilevel"/>
    <w:tmpl w:val="EE0CFF2C"/>
    <w:lvl w:ilvl="0" w:tplc="0226BFA4">
      <w:start w:val="1"/>
      <w:numFmt w:val="bullet"/>
      <w:pStyle w:val="AppBulletA1300C"/>
      <w:lvlText w:val=""/>
      <w:lvlJc w:val="left"/>
      <w:pPr>
        <w:tabs>
          <w:tab w:val="num" w:pos="360"/>
        </w:tabs>
        <w:ind w:left="360" w:hanging="360"/>
      </w:pPr>
      <w:rPr>
        <w:rFonts w:ascii="Symbol" w:hAnsi="Symbol" w:hint="default"/>
        <w:color w:val="auto"/>
        <w:sz w:val="18"/>
        <w:szCs w:val="18"/>
      </w:rPr>
    </w:lvl>
    <w:lvl w:ilvl="1" w:tplc="6E3EB708">
      <w:start w:val="1"/>
      <w:numFmt w:val="bullet"/>
      <w:lvlText w:val="o"/>
      <w:lvlJc w:val="left"/>
      <w:pPr>
        <w:tabs>
          <w:tab w:val="num" w:pos="1156"/>
        </w:tabs>
        <w:ind w:left="1156" w:hanging="360"/>
      </w:pPr>
      <w:rPr>
        <w:rFonts w:ascii="Courier New" w:hAnsi="Courier New" w:cs="Courier New" w:hint="default"/>
      </w:rPr>
    </w:lvl>
    <w:lvl w:ilvl="2" w:tplc="4E64B78E" w:tentative="1">
      <w:start w:val="1"/>
      <w:numFmt w:val="bullet"/>
      <w:lvlText w:val=""/>
      <w:lvlJc w:val="left"/>
      <w:pPr>
        <w:tabs>
          <w:tab w:val="num" w:pos="1876"/>
        </w:tabs>
        <w:ind w:left="1876" w:hanging="360"/>
      </w:pPr>
      <w:rPr>
        <w:rFonts w:ascii="Wingdings" w:hAnsi="Wingdings" w:hint="default"/>
      </w:rPr>
    </w:lvl>
    <w:lvl w:ilvl="3" w:tplc="3606CFB4" w:tentative="1">
      <w:start w:val="1"/>
      <w:numFmt w:val="bullet"/>
      <w:lvlText w:val=""/>
      <w:lvlJc w:val="left"/>
      <w:pPr>
        <w:tabs>
          <w:tab w:val="num" w:pos="2596"/>
        </w:tabs>
        <w:ind w:left="2596" w:hanging="360"/>
      </w:pPr>
      <w:rPr>
        <w:rFonts w:ascii="Symbol" w:hAnsi="Symbol" w:hint="default"/>
      </w:rPr>
    </w:lvl>
    <w:lvl w:ilvl="4" w:tplc="BFD49E18" w:tentative="1">
      <w:start w:val="1"/>
      <w:numFmt w:val="bullet"/>
      <w:lvlText w:val="o"/>
      <w:lvlJc w:val="left"/>
      <w:pPr>
        <w:tabs>
          <w:tab w:val="num" w:pos="3316"/>
        </w:tabs>
        <w:ind w:left="3316" w:hanging="360"/>
      </w:pPr>
      <w:rPr>
        <w:rFonts w:ascii="Courier New" w:hAnsi="Courier New" w:cs="Courier New" w:hint="default"/>
      </w:rPr>
    </w:lvl>
    <w:lvl w:ilvl="5" w:tplc="9B0C958C" w:tentative="1">
      <w:start w:val="1"/>
      <w:numFmt w:val="bullet"/>
      <w:lvlText w:val=""/>
      <w:lvlJc w:val="left"/>
      <w:pPr>
        <w:tabs>
          <w:tab w:val="num" w:pos="4036"/>
        </w:tabs>
        <w:ind w:left="4036" w:hanging="360"/>
      </w:pPr>
      <w:rPr>
        <w:rFonts w:ascii="Wingdings" w:hAnsi="Wingdings" w:hint="default"/>
      </w:rPr>
    </w:lvl>
    <w:lvl w:ilvl="6" w:tplc="8FE820CC" w:tentative="1">
      <w:start w:val="1"/>
      <w:numFmt w:val="bullet"/>
      <w:lvlText w:val=""/>
      <w:lvlJc w:val="left"/>
      <w:pPr>
        <w:tabs>
          <w:tab w:val="num" w:pos="4756"/>
        </w:tabs>
        <w:ind w:left="4756" w:hanging="360"/>
      </w:pPr>
      <w:rPr>
        <w:rFonts w:ascii="Symbol" w:hAnsi="Symbol" w:hint="default"/>
      </w:rPr>
    </w:lvl>
    <w:lvl w:ilvl="7" w:tplc="74D21012" w:tentative="1">
      <w:start w:val="1"/>
      <w:numFmt w:val="bullet"/>
      <w:lvlText w:val="o"/>
      <w:lvlJc w:val="left"/>
      <w:pPr>
        <w:tabs>
          <w:tab w:val="num" w:pos="5476"/>
        </w:tabs>
        <w:ind w:left="5476" w:hanging="360"/>
      </w:pPr>
      <w:rPr>
        <w:rFonts w:ascii="Courier New" w:hAnsi="Courier New" w:cs="Courier New" w:hint="default"/>
      </w:rPr>
    </w:lvl>
    <w:lvl w:ilvl="8" w:tplc="D304D93E" w:tentative="1">
      <w:start w:val="1"/>
      <w:numFmt w:val="bullet"/>
      <w:lvlText w:val=""/>
      <w:lvlJc w:val="left"/>
      <w:pPr>
        <w:tabs>
          <w:tab w:val="num" w:pos="6196"/>
        </w:tabs>
        <w:ind w:left="6196" w:hanging="360"/>
      </w:pPr>
      <w:rPr>
        <w:rFonts w:ascii="Wingdings" w:hAnsi="Wingdings" w:hint="default"/>
      </w:rPr>
    </w:lvl>
  </w:abstractNum>
  <w:num w:numId="1">
    <w:abstractNumId w:val="5"/>
  </w:num>
  <w:num w:numId="2">
    <w:abstractNumId w:val="9"/>
  </w:num>
  <w:num w:numId="3">
    <w:abstractNumId w:val="7"/>
  </w:num>
  <w:num w:numId="4">
    <w:abstractNumId w:val="8"/>
  </w:num>
  <w:num w:numId="5">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288"/>
  <w:drawingGridHorizontalSpacing w:val="120"/>
  <w:displayHorizontalDrawingGridEvery w:val="2"/>
  <w:noPunctuationKerning/>
  <w:characterSpacingControl w:val="doNotCompress"/>
  <w:compat/>
  <w:rsids>
    <w:rsidRoot w:val="006168A0"/>
    <w:rsid w:val="006168A0"/>
    <w:rsid w:val="0075417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Note Heading" w:semiHidden="0" w:unhideWhenUsed="0"/>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778A"/>
    <w:rPr>
      <w:sz w:val="24"/>
      <w:szCs w:val="24"/>
      <w:lang w:val="en-US" w:eastAsia="en-US"/>
    </w:rPr>
  </w:style>
  <w:style w:type="paragraph" w:styleId="Heading1">
    <w:name w:val="heading 1"/>
    <w:basedOn w:val="Normal"/>
    <w:next w:val="Normal"/>
    <w:qFormat/>
    <w:rsid w:val="0025778A"/>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5778A"/>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25778A"/>
    <w:pPr>
      <w:keepNext/>
      <w:spacing w:before="240" w:after="60"/>
      <w:outlineLvl w:val="2"/>
    </w:pPr>
    <w:rPr>
      <w:rFonts w:ascii="Arial" w:hAnsi="Arial" w:cs="Arial"/>
      <w:b/>
      <w:bCs/>
      <w:sz w:val="26"/>
      <w:szCs w:val="26"/>
    </w:rPr>
  </w:style>
  <w:style w:type="paragraph" w:styleId="Heading4">
    <w:name w:val="heading 4"/>
    <w:basedOn w:val="Normal"/>
    <w:next w:val="Normal"/>
    <w:qFormat/>
    <w:rsid w:val="0025778A"/>
    <w:pPr>
      <w:keepNext/>
      <w:outlineLvl w:val="3"/>
    </w:pPr>
    <w:rPr>
      <w:b/>
      <w:bCs/>
    </w:rPr>
  </w:style>
  <w:style w:type="paragraph" w:styleId="Heading6">
    <w:name w:val="heading 6"/>
    <w:basedOn w:val="Normal"/>
    <w:next w:val="Normal"/>
    <w:link w:val="Heading6Char"/>
    <w:semiHidden/>
    <w:unhideWhenUsed/>
    <w:qFormat/>
    <w:rsid w:val="00616AD2"/>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25778A"/>
    <w:pPr>
      <w:jc w:val="center"/>
    </w:pPr>
    <w:rPr>
      <w:b/>
      <w:bCs/>
    </w:rPr>
  </w:style>
  <w:style w:type="paragraph" w:styleId="Subtitle">
    <w:name w:val="Subtitle"/>
    <w:basedOn w:val="Normal"/>
    <w:link w:val="SubtitleChar"/>
    <w:qFormat/>
    <w:rsid w:val="0025778A"/>
    <w:rPr>
      <w:rFonts w:ascii="Verdana" w:hAnsi="Verdana"/>
      <w:b/>
      <w:bCs/>
      <w:sz w:val="22"/>
    </w:rPr>
  </w:style>
  <w:style w:type="character" w:styleId="Hyperlink">
    <w:name w:val="Hyperlink"/>
    <w:rsid w:val="0025778A"/>
    <w:rPr>
      <w:color w:val="0000FF"/>
      <w:u w:val="single"/>
    </w:rPr>
  </w:style>
  <w:style w:type="character" w:styleId="FollowedHyperlink">
    <w:name w:val="FollowedHyperlink"/>
    <w:rsid w:val="0025778A"/>
    <w:rPr>
      <w:color w:val="800080"/>
      <w:u w:val="single"/>
    </w:rPr>
  </w:style>
  <w:style w:type="paragraph" w:styleId="BodyTextIndent2">
    <w:name w:val="Body Text Indent 2"/>
    <w:basedOn w:val="Normal"/>
    <w:rsid w:val="0025778A"/>
    <w:pPr>
      <w:ind w:left="1080"/>
    </w:pPr>
  </w:style>
  <w:style w:type="paragraph" w:styleId="BodyTextIndent3">
    <w:name w:val="Body Text Indent 3"/>
    <w:basedOn w:val="Normal"/>
    <w:rsid w:val="0025778A"/>
    <w:pPr>
      <w:ind w:left="1080"/>
    </w:pPr>
    <w:rPr>
      <w:sz w:val="20"/>
    </w:rPr>
  </w:style>
  <w:style w:type="paragraph" w:styleId="BodyText2">
    <w:name w:val="Body Text 2"/>
    <w:basedOn w:val="Normal"/>
    <w:rsid w:val="0025778A"/>
    <w:pPr>
      <w:tabs>
        <w:tab w:val="left" w:pos="3315"/>
      </w:tabs>
    </w:pPr>
    <w:rPr>
      <w:rFonts w:ascii="Comic Sans MS" w:hAnsi="Comic Sans MS"/>
      <w:b/>
      <w:bCs/>
      <w:sz w:val="20"/>
    </w:rPr>
  </w:style>
  <w:style w:type="paragraph" w:styleId="BodyText3">
    <w:name w:val="Body Text 3"/>
    <w:basedOn w:val="Normal"/>
    <w:rsid w:val="0025778A"/>
    <w:pPr>
      <w:spacing w:after="120"/>
    </w:pPr>
    <w:rPr>
      <w:sz w:val="16"/>
      <w:szCs w:val="16"/>
    </w:rPr>
  </w:style>
  <w:style w:type="paragraph" w:styleId="BodyTextIndent">
    <w:name w:val="Body Text Indent"/>
    <w:basedOn w:val="Normal"/>
    <w:rsid w:val="0025778A"/>
    <w:pPr>
      <w:spacing w:after="120"/>
      <w:ind w:left="360"/>
    </w:pPr>
  </w:style>
  <w:style w:type="character" w:styleId="Strong">
    <w:name w:val="Strong"/>
    <w:qFormat/>
    <w:rsid w:val="0025778A"/>
    <w:rPr>
      <w:b/>
    </w:rPr>
  </w:style>
  <w:style w:type="paragraph" w:styleId="BodyText">
    <w:name w:val="Body Text"/>
    <w:basedOn w:val="Normal"/>
    <w:rsid w:val="0025778A"/>
    <w:pPr>
      <w:jc w:val="both"/>
    </w:pPr>
    <w:rPr>
      <w:rFonts w:ascii="Verdana" w:hAnsi="Verdana"/>
      <w:sz w:val="20"/>
    </w:rPr>
  </w:style>
  <w:style w:type="paragraph" w:styleId="NormalWeb">
    <w:name w:val="Normal (Web)"/>
    <w:basedOn w:val="Normal"/>
    <w:uiPriority w:val="99"/>
    <w:rsid w:val="0025778A"/>
    <w:pPr>
      <w:spacing w:before="100" w:beforeAutospacing="1" w:after="100" w:afterAutospacing="1"/>
    </w:pPr>
  </w:style>
  <w:style w:type="paragraph" w:styleId="DocumentMap">
    <w:name w:val="Document Map"/>
    <w:basedOn w:val="Normal"/>
    <w:semiHidden/>
    <w:rsid w:val="0025778A"/>
    <w:pPr>
      <w:shd w:val="clear" w:color="auto" w:fill="000080"/>
    </w:pPr>
    <w:rPr>
      <w:rFonts w:ascii="Tahoma" w:hAnsi="Tahoma" w:cs="Tahoma"/>
      <w:sz w:val="20"/>
      <w:szCs w:val="20"/>
    </w:rPr>
  </w:style>
  <w:style w:type="paragraph" w:customStyle="1" w:styleId="heading">
    <w:name w:val="heading"/>
    <w:basedOn w:val="Normal"/>
    <w:rsid w:val="0025778A"/>
    <w:pPr>
      <w:shd w:val="clear" w:color="auto" w:fill="E0E0E0"/>
      <w:spacing w:before="120"/>
      <w:jc w:val="both"/>
    </w:pPr>
    <w:rPr>
      <w:rFonts w:ascii="Tahoma" w:hAnsi="Tahoma"/>
      <w:b/>
      <w:smallCaps/>
      <w:sz w:val="22"/>
    </w:rPr>
  </w:style>
  <w:style w:type="paragraph" w:customStyle="1" w:styleId="BodyText1">
    <w:name w:val="Body Text1"/>
    <w:aliases w:val="b"/>
    <w:basedOn w:val="Normal"/>
    <w:rsid w:val="0025778A"/>
    <w:pPr>
      <w:tabs>
        <w:tab w:val="left" w:pos="216"/>
      </w:tabs>
      <w:suppressAutoHyphens/>
      <w:spacing w:after="200" w:line="264" w:lineRule="exact"/>
      <w:jc w:val="both"/>
    </w:pPr>
    <w:rPr>
      <w:rFonts w:ascii="Arial" w:hAnsi="Arial" w:cs="Tahoma"/>
      <w:sz w:val="20"/>
      <w:szCs w:val="20"/>
    </w:rPr>
  </w:style>
  <w:style w:type="paragraph" w:styleId="PlainText">
    <w:name w:val="Plain Text"/>
    <w:basedOn w:val="Normal"/>
    <w:rsid w:val="00BE4F09"/>
    <w:rPr>
      <w:rFonts w:ascii="Courier New" w:hAnsi="Courier New"/>
      <w:sz w:val="20"/>
    </w:rPr>
  </w:style>
  <w:style w:type="paragraph" w:styleId="HTMLPreformatted">
    <w:name w:val="HTML Preformatted"/>
    <w:basedOn w:val="Normal"/>
    <w:link w:val="HTMLPreformattedChar"/>
    <w:rsid w:val="003D3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character" w:customStyle="1" w:styleId="HTMLPreformattedChar">
    <w:name w:val="HTML Preformatted Char"/>
    <w:link w:val="HTMLPreformatted"/>
    <w:rsid w:val="003D34D6"/>
    <w:rPr>
      <w:rFonts w:ascii="Arial Unicode MS" w:eastAsia="Arial Unicode MS" w:hAnsi="Arial Unicode MS" w:cs="Arial Unicode MS"/>
    </w:rPr>
  </w:style>
  <w:style w:type="paragraph" w:styleId="ListParagraph">
    <w:name w:val="List Paragraph"/>
    <w:basedOn w:val="Normal"/>
    <w:uiPriority w:val="34"/>
    <w:qFormat/>
    <w:rsid w:val="00BF154C"/>
    <w:pPr>
      <w:ind w:left="720"/>
      <w:contextualSpacing/>
    </w:pPr>
  </w:style>
  <w:style w:type="paragraph" w:customStyle="1" w:styleId="Normalbold">
    <w:name w:val="Normal + bold"/>
    <w:basedOn w:val="Normal"/>
    <w:rsid w:val="00BF154C"/>
    <w:pPr>
      <w:numPr>
        <w:numId w:val="1"/>
      </w:numPr>
      <w:tabs>
        <w:tab w:val="left" w:pos="1530"/>
      </w:tabs>
    </w:pPr>
    <w:rPr>
      <w:kern w:val="28"/>
      <w:sz w:val="22"/>
      <w:szCs w:val="22"/>
      <w:lang w:eastAsia="en-GB"/>
    </w:rPr>
  </w:style>
  <w:style w:type="character" w:customStyle="1" w:styleId="WW8Num8z0">
    <w:name w:val="WW8Num8z0"/>
    <w:rsid w:val="00107B40"/>
    <w:rPr>
      <w:rFonts w:ascii="Wingdings" w:hAnsi="Wingdings"/>
    </w:rPr>
  </w:style>
  <w:style w:type="character" w:customStyle="1" w:styleId="apple-converted-space">
    <w:name w:val="apple-converted-space"/>
    <w:basedOn w:val="DefaultParagraphFont"/>
    <w:rsid w:val="00D105B1"/>
  </w:style>
  <w:style w:type="character" w:customStyle="1" w:styleId="Heading6Char">
    <w:name w:val="Heading 6 Char"/>
    <w:basedOn w:val="DefaultParagraphFont"/>
    <w:link w:val="Heading6"/>
    <w:semiHidden/>
    <w:rsid w:val="00616AD2"/>
    <w:rPr>
      <w:rFonts w:asciiTheme="majorHAnsi" w:eastAsiaTheme="majorEastAsia" w:hAnsiTheme="majorHAnsi" w:cstheme="majorBidi"/>
      <w:i/>
      <w:iCs/>
      <w:color w:val="243F60" w:themeColor="accent1" w:themeShade="7F"/>
      <w:sz w:val="24"/>
      <w:szCs w:val="24"/>
      <w:lang w:val="en-US" w:eastAsia="en-US"/>
    </w:rPr>
  </w:style>
  <w:style w:type="paragraph" w:styleId="Header">
    <w:name w:val="header"/>
    <w:basedOn w:val="Normal"/>
    <w:link w:val="HeaderChar"/>
    <w:uiPriority w:val="99"/>
    <w:unhideWhenUsed/>
    <w:rsid w:val="000378B1"/>
    <w:pPr>
      <w:tabs>
        <w:tab w:val="center" w:pos="4680"/>
        <w:tab w:val="right" w:pos="9360"/>
      </w:tabs>
    </w:pPr>
  </w:style>
  <w:style w:type="character" w:customStyle="1" w:styleId="HeaderChar">
    <w:name w:val="Header Char"/>
    <w:basedOn w:val="DefaultParagraphFont"/>
    <w:link w:val="Header"/>
    <w:uiPriority w:val="99"/>
    <w:rsid w:val="000378B1"/>
    <w:rPr>
      <w:sz w:val="24"/>
      <w:szCs w:val="24"/>
      <w:lang w:val="en-US" w:eastAsia="en-US"/>
    </w:rPr>
  </w:style>
  <w:style w:type="paragraph" w:styleId="Footer">
    <w:name w:val="footer"/>
    <w:basedOn w:val="Normal"/>
    <w:link w:val="FooterChar"/>
    <w:unhideWhenUsed/>
    <w:rsid w:val="000378B1"/>
    <w:pPr>
      <w:tabs>
        <w:tab w:val="center" w:pos="4680"/>
        <w:tab w:val="right" w:pos="9360"/>
      </w:tabs>
    </w:pPr>
  </w:style>
  <w:style w:type="character" w:customStyle="1" w:styleId="FooterChar">
    <w:name w:val="Footer Char"/>
    <w:basedOn w:val="DefaultParagraphFont"/>
    <w:link w:val="Footer"/>
    <w:rsid w:val="000378B1"/>
    <w:rPr>
      <w:sz w:val="24"/>
      <w:szCs w:val="24"/>
      <w:lang w:val="en-US" w:eastAsia="en-US"/>
    </w:rPr>
  </w:style>
  <w:style w:type="paragraph" w:styleId="BalloonText">
    <w:name w:val="Balloon Text"/>
    <w:basedOn w:val="Normal"/>
    <w:link w:val="BalloonTextChar"/>
    <w:semiHidden/>
    <w:unhideWhenUsed/>
    <w:rsid w:val="000378B1"/>
    <w:rPr>
      <w:rFonts w:ascii="Tahoma" w:hAnsi="Tahoma" w:cs="Tahoma"/>
      <w:sz w:val="16"/>
      <w:szCs w:val="16"/>
    </w:rPr>
  </w:style>
  <w:style w:type="character" w:customStyle="1" w:styleId="BalloonTextChar">
    <w:name w:val="Balloon Text Char"/>
    <w:basedOn w:val="DefaultParagraphFont"/>
    <w:link w:val="BalloonText"/>
    <w:semiHidden/>
    <w:rsid w:val="000378B1"/>
    <w:rPr>
      <w:rFonts w:ascii="Tahoma" w:hAnsi="Tahoma" w:cs="Tahoma"/>
      <w:sz w:val="16"/>
      <w:szCs w:val="16"/>
      <w:lang w:val="en-US" w:eastAsia="en-US"/>
    </w:rPr>
  </w:style>
  <w:style w:type="paragraph" w:styleId="NoSpacing">
    <w:name w:val="No Spacing"/>
    <w:uiPriority w:val="1"/>
    <w:qFormat/>
    <w:rsid w:val="000378B1"/>
    <w:rPr>
      <w:rFonts w:ascii="Calibri" w:eastAsia="Calibri" w:hAnsi="Calibri"/>
      <w:sz w:val="22"/>
      <w:szCs w:val="22"/>
      <w:lang w:val="en-US" w:eastAsia="en-US"/>
    </w:rPr>
  </w:style>
  <w:style w:type="character" w:styleId="Emphasis">
    <w:name w:val="Emphasis"/>
    <w:qFormat/>
    <w:rsid w:val="000378B1"/>
    <w:rPr>
      <w:i/>
      <w:iCs/>
    </w:rPr>
  </w:style>
  <w:style w:type="character" w:customStyle="1" w:styleId="SubtitleChar">
    <w:name w:val="Subtitle Char"/>
    <w:basedOn w:val="DefaultParagraphFont"/>
    <w:link w:val="Subtitle"/>
    <w:rsid w:val="002C0983"/>
    <w:rPr>
      <w:rFonts w:ascii="Verdana" w:hAnsi="Verdana"/>
      <w:b/>
      <w:bCs/>
      <w:sz w:val="22"/>
      <w:szCs w:val="24"/>
      <w:lang w:val="en-US" w:eastAsia="en-US"/>
    </w:rPr>
  </w:style>
  <w:style w:type="table" w:styleId="TableGrid">
    <w:name w:val="Table Grid"/>
    <w:basedOn w:val="TableNormal"/>
    <w:rsid w:val="00A721B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ppBulletA1300C">
    <w:name w:val="App_Bullet_A1_300C"/>
    <w:basedOn w:val="Normal"/>
    <w:rsid w:val="00826C00"/>
    <w:pPr>
      <w:numPr>
        <w:numId w:val="2"/>
      </w:numPr>
      <w:suppressAutoHyphens/>
      <w:autoSpaceDE w:val="0"/>
      <w:autoSpaceDN w:val="0"/>
      <w:adjustRightInd w:val="0"/>
      <w:spacing w:after="140" w:line="260" w:lineRule="atLeast"/>
      <w:jc w:val="both"/>
      <w:textAlignment w:val="center"/>
    </w:pPr>
    <w:rPr>
      <w:rFonts w:ascii="Arial" w:hAnsi="Arial" w:cs="HelveticaNeueLT Com 45 Lt"/>
      <w:color w:val="000000"/>
      <w:sz w:val="18"/>
      <w:szCs w:val="18"/>
      <w:lang w:val="en-GB"/>
    </w:rPr>
  </w:style>
  <w:style w:type="paragraph" w:customStyle="1" w:styleId="ListParagraph1">
    <w:name w:val="List Paragraph1"/>
    <w:basedOn w:val="Normal"/>
    <w:uiPriority w:val="34"/>
    <w:qFormat/>
    <w:rsid w:val="006F271E"/>
    <w:pPr>
      <w:spacing w:after="200" w:line="276" w:lineRule="auto"/>
      <w:ind w:left="720"/>
      <w:contextualSpacing/>
    </w:pPr>
    <w:rPr>
      <w:rFonts w:ascii="Calibri" w:eastAsia="Calibri" w:hAnsi="Calibri"/>
      <w:sz w:val="22"/>
      <w:szCs w:val="22"/>
    </w:rPr>
  </w:style>
  <w:style w:type="character" w:customStyle="1" w:styleId="normalchar">
    <w:name w:val="normal__char"/>
    <w:basedOn w:val="DefaultParagraphFont"/>
    <w:rsid w:val="00626B06"/>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https://rdxfootmark.naukri.com/v2/track/openCv?trackingInfo=b58d275099c12b20a4bac7051f98403e134f530e18705c4458440321091b5b58120c130011415c5c0a4356014b4450530401195c1333471b1b1116485d5d0854580f1b425c4c01090340281e01031207104651411b091351504f54671e1a4f03434e1008135212405d0c0e561f475d150613400c5b01584b130f435611155c0b085249100917110d531b045d4340010a110118415e5501514301446&amp;docType=doc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https://rdxfootmark.naukri.com/v2/track/openCv?trackingInfo=bde286aa7efcaf9df50afbc223c2720e134f530e18705c4458440321091b5b58120b170518425f590a4356014b4450530401195c1333471b1b1113425a59085748011503504e1c180c571833471b1b0217425c5f1543124a4b485d4637071f1b5b58170a10014042595858564d465d4507144359090f59431209175144410c595f5049100a1105035d4a1e500558191b130416455d5a0d514f101b5c6&amp;docType=docx"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3023001A-D937-40B3-A0F9-F11F93C924F0}">
  <we:reference id="wa104099688" version="1.3.0.0" store="en-U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9F8B2835-DC4B-4E11-AA07-159772B48745}">
  <we:reference id="wa102925879" version="1.2.0.0" store="en-US" storeType="OMEX"/>
  <we:alternateReferences>
    <we:reference id="WA102925879" version="1.2.0.0" store="WA102925879"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02FE54B-33B2-40F6-ADF9-64001146EC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953</Words>
  <Characters>5435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CURRICULUM VITAE</vt:lpstr>
    </vt:vector>
  </TitlesOfParts>
  <Company>bbc</Company>
  <LinksUpToDate>false</LinksUpToDate>
  <CharactersWithSpaces>6376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students</dc:creator>
  <cp:lastModifiedBy>Admin</cp:lastModifiedBy>
  <cp:revision>3</cp:revision>
  <cp:lastPrinted>2009-08-27T03:04:00Z</cp:lastPrinted>
  <dcterms:created xsi:type="dcterms:W3CDTF">2018-10-09T06:13:00Z</dcterms:created>
  <dcterms:modified xsi:type="dcterms:W3CDTF">2018-10-17T09:45:00Z</dcterms:modified>
</cp:coreProperties>
</file>