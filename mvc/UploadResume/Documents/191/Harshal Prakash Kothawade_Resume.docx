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3F2E" w:rsidRPr="00E71C0A" w:rsidRDefault="00AF58CA" w:rsidP="007200DC">
      <w:pPr>
        <w:pStyle w:val="Address2"/>
        <w:ind w:left="2160" w:firstLine="72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noProof/>
          <w:sz w:val="22"/>
          <w:szCs w:val="22"/>
          <w:lang w:eastAsia="en-US"/>
        </w:rPr>
        <w:pict>
          <v:rect id="Rectangle 3" o:spid="_x0000_s1027" style="position:absolute;left:0;text-align:left;margin-left:.3pt;margin-top:-29.45pt;width:450.1pt;height:61.5pt;z-index:251660288;visibility:visible" fillcolor="#f2f2f2">
            <v:textbox>
              <w:txbxContent>
                <w:p w:rsidR="002D16ED" w:rsidRDefault="001B5144" w:rsidP="002D16ED">
                  <w:pPr>
                    <w:pStyle w:val="NoSpacing"/>
                    <w:jc w:val="both"/>
                    <w:rPr>
                      <w:rFonts w:ascii="Cambria" w:hAnsi="Cambria"/>
                      <w:b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b/>
                      <w:sz w:val="26"/>
                      <w:szCs w:val="26"/>
                    </w:rPr>
                    <w:t>Harshal Prakash Kothawade</w:t>
                  </w:r>
                </w:p>
                <w:p w:rsidR="002D16ED" w:rsidRPr="00F12B71" w:rsidRDefault="001B5144" w:rsidP="002D16ED">
                  <w:pPr>
                    <w:pStyle w:val="NoSpacing"/>
                    <w:jc w:val="both"/>
                    <w:rPr>
                      <w:rFonts w:ascii="Cambria" w:hAnsi="Cambria"/>
                      <w:b/>
                      <w:sz w:val="26"/>
                      <w:szCs w:val="26"/>
                    </w:rPr>
                  </w:pPr>
                </w:p>
                <w:p w:rsidR="002D16ED" w:rsidRPr="00F12B71" w:rsidRDefault="001B5144" w:rsidP="002D16ED">
                  <w:pPr>
                    <w:pStyle w:val="PlainText"/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>Address: - Rama Apar</w:t>
                  </w:r>
                  <w:r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 xml:space="preserve">tment -302, </w:t>
                  </w:r>
                  <w:r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>Vlta</w:t>
                  </w:r>
                  <w:r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>w</w:t>
                  </w:r>
                  <w:r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>a</w:t>
                  </w:r>
                  <w:r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 xml:space="preserve"> Thane (W) </w:t>
                  </w:r>
                  <w:r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>Contact</w:t>
                  </w:r>
                  <w:r w:rsidRPr="00F12B71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 xml:space="preserve"> Number: +91-</w:t>
                  </w:r>
                  <w:r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>845402224</w:t>
                  </w:r>
                  <w:r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>2</w:t>
                  </w:r>
                </w:p>
                <w:p w:rsidR="002D16ED" w:rsidRDefault="001B5144" w:rsidP="00A24982">
                  <w:pPr>
                    <w:pStyle w:val="PlainText"/>
                    <w:ind w:left="5040"/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 xml:space="preserve"> E-Mail</w:t>
                  </w:r>
                  <w:r w:rsidRPr="00F12B71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>:</w:t>
                  </w:r>
                  <w:r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>harshal.tech31@gmail.co</w:t>
                  </w:r>
                  <w:r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>m</w:t>
                  </w:r>
                  <w:r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>hharshal.tech31</w:t>
                  </w:r>
                  <w:hyperlink r:id="rId6" w:history="1">
                    <w:r w:rsidRPr="00A22F55">
                      <w:rPr>
                        <w:rStyle w:val="Hyperlink"/>
                        <w:rFonts w:ascii="Times New Roman" w:hAnsi="Times New Roman"/>
                        <w:b/>
                        <w:i/>
                        <w:sz w:val="20"/>
                        <w:szCs w:val="20"/>
                      </w:rPr>
                      <w:t>pmusale88@gmail.com</w:t>
                    </w:r>
                  </w:hyperlink>
                </w:p>
                <w:p w:rsidR="002D16ED" w:rsidRDefault="001B5144" w:rsidP="002D16ED">
                  <w:pPr>
                    <w:pStyle w:val="PlainText"/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</w:pPr>
                </w:p>
                <w:p w:rsidR="002D16ED" w:rsidRPr="005D2195" w:rsidRDefault="001B5144" w:rsidP="002D16ED">
                  <w:pPr>
                    <w:pStyle w:val="PlainText"/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:rsidR="003B7AE1" w:rsidRPr="00E71C0A" w:rsidRDefault="001B5144" w:rsidP="007200DC">
      <w:pPr>
        <w:pStyle w:val="Address2"/>
        <w:ind w:left="2160" w:firstLine="720"/>
        <w:rPr>
          <w:rFonts w:asciiTheme="minorHAnsi" w:hAnsiTheme="minorHAnsi" w:cstheme="minorHAnsi"/>
          <w:b/>
          <w:sz w:val="22"/>
          <w:szCs w:val="22"/>
        </w:rPr>
      </w:pPr>
      <w:r w:rsidRPr="00E71C0A">
        <w:rPr>
          <w:rFonts w:asciiTheme="minorHAnsi" w:hAnsiTheme="minorHAnsi" w:cstheme="minorHAnsi"/>
          <w:b/>
          <w:sz w:val="22"/>
          <w:szCs w:val="22"/>
        </w:rPr>
        <w:tab/>
      </w:r>
      <w:r w:rsidRPr="00E71C0A">
        <w:rPr>
          <w:rFonts w:asciiTheme="minorHAnsi" w:hAnsiTheme="minorHAnsi" w:cstheme="minorHAnsi"/>
          <w:b/>
          <w:sz w:val="22"/>
          <w:szCs w:val="22"/>
        </w:rPr>
        <w:tab/>
      </w:r>
      <w:r w:rsidRPr="00E71C0A">
        <w:rPr>
          <w:rFonts w:asciiTheme="minorHAnsi" w:hAnsiTheme="minorHAnsi" w:cstheme="minorHAnsi"/>
          <w:b/>
          <w:sz w:val="22"/>
          <w:szCs w:val="22"/>
        </w:rPr>
        <w:tab/>
      </w:r>
      <w:r w:rsidRPr="00E71C0A">
        <w:rPr>
          <w:rFonts w:asciiTheme="minorHAnsi" w:hAnsiTheme="minorHAnsi" w:cstheme="minorHAnsi"/>
          <w:b/>
          <w:sz w:val="22"/>
          <w:szCs w:val="22"/>
        </w:rPr>
        <w:tab/>
      </w:r>
      <w:r w:rsidRPr="00E71C0A">
        <w:rPr>
          <w:rFonts w:asciiTheme="minorHAnsi" w:hAnsiTheme="minorHAnsi" w:cstheme="minorHAnsi"/>
          <w:b/>
          <w:sz w:val="22"/>
          <w:szCs w:val="22"/>
        </w:rPr>
        <w:tab/>
      </w:r>
    </w:p>
    <w:p w:rsidR="008D6A3B" w:rsidRPr="00E71C0A" w:rsidRDefault="001B5144" w:rsidP="007200DC">
      <w:pPr>
        <w:pStyle w:val="Address2"/>
        <w:ind w:left="2160" w:firstLine="720"/>
        <w:rPr>
          <w:rFonts w:asciiTheme="minorHAnsi" w:hAnsiTheme="minorHAnsi" w:cstheme="minorHAnsi"/>
          <w:b/>
          <w:sz w:val="22"/>
          <w:szCs w:val="22"/>
        </w:rPr>
      </w:pPr>
    </w:p>
    <w:p w:rsidR="008D6A3B" w:rsidRPr="00E71C0A" w:rsidRDefault="001B5144" w:rsidP="007200DC">
      <w:pPr>
        <w:pStyle w:val="Address2"/>
        <w:ind w:left="2160" w:firstLine="720"/>
        <w:rPr>
          <w:rFonts w:asciiTheme="minorHAnsi" w:hAnsiTheme="minorHAnsi" w:cstheme="minorHAnsi"/>
          <w:b/>
          <w:sz w:val="22"/>
          <w:szCs w:val="22"/>
        </w:rPr>
      </w:pPr>
    </w:p>
    <w:p w:rsidR="007200DC" w:rsidRPr="00E71C0A" w:rsidRDefault="001B5144" w:rsidP="007200DC">
      <w:pPr>
        <w:pBdr>
          <w:bottom w:val="single" w:sz="4" w:space="1" w:color="auto"/>
        </w:pBdr>
        <w:shd w:val="clear" w:color="auto" w:fill="E6E6E6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 xml:space="preserve">• </w:t>
      </w:r>
      <w:r w:rsidRPr="00E71C0A">
        <w:rPr>
          <w:rFonts w:asciiTheme="minorHAnsi" w:hAnsiTheme="minorHAnsi" w:cstheme="minorHAnsi"/>
          <w:sz w:val="22"/>
          <w:szCs w:val="22"/>
        </w:rPr>
        <w:t>Carrier Objective</w:t>
      </w:r>
    </w:p>
    <w:p w:rsidR="00F35228" w:rsidRPr="00E71C0A" w:rsidRDefault="001B5144" w:rsidP="00E04FD8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363F3E" w:rsidRPr="00E71C0A" w:rsidRDefault="001B5144" w:rsidP="00363F3E">
      <w:pPr>
        <w:pStyle w:val="Address2"/>
        <w:spacing w:before="60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>Focused and smart software support team player working with hard work and dedication. Has a Master's degree in computer science along with 3 years of experience.</w:t>
      </w:r>
    </w:p>
    <w:p w:rsidR="00932C73" w:rsidRPr="00E71C0A" w:rsidRDefault="001B5144">
      <w:pPr>
        <w:rPr>
          <w:rFonts w:asciiTheme="minorHAnsi" w:hAnsiTheme="minorHAnsi" w:cstheme="minorHAnsi"/>
          <w:sz w:val="22"/>
          <w:szCs w:val="22"/>
        </w:rPr>
      </w:pPr>
    </w:p>
    <w:p w:rsidR="00694BEE" w:rsidRPr="00E71C0A" w:rsidRDefault="001B5144" w:rsidP="00252BAC">
      <w:pPr>
        <w:pBdr>
          <w:bottom w:val="single" w:sz="4" w:space="1" w:color="auto"/>
        </w:pBdr>
        <w:shd w:val="clear" w:color="auto" w:fill="E6E6E6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 xml:space="preserve">• </w:t>
      </w:r>
      <w:r w:rsidRPr="00E71C0A">
        <w:rPr>
          <w:rFonts w:asciiTheme="minorHAnsi" w:hAnsiTheme="minorHAnsi" w:cstheme="minorHAnsi"/>
          <w:sz w:val="22"/>
          <w:szCs w:val="22"/>
        </w:rPr>
        <w:t>Professional Summary</w:t>
      </w:r>
    </w:p>
    <w:p w:rsidR="00113F52" w:rsidRPr="00E71C0A" w:rsidRDefault="001B5144" w:rsidP="00A2202C">
      <w:pPr>
        <w:suppressAutoHyphens w:val="0"/>
        <w:spacing w:before="120" w:line="360" w:lineRule="auto"/>
        <w:contextualSpacing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</w:p>
    <w:p w:rsidR="00A85EA6" w:rsidRPr="00E71C0A" w:rsidRDefault="001B5144" w:rsidP="00A2202C">
      <w:pPr>
        <w:suppressAutoHyphens w:val="0"/>
        <w:spacing w:before="120" w:line="36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 xml:space="preserve"> • </w:t>
      </w:r>
      <w:r w:rsidRPr="00E71C0A">
        <w:rPr>
          <w:rFonts w:asciiTheme="minorHAnsi" w:hAnsiTheme="minorHAnsi" w:cstheme="minorHAnsi"/>
          <w:sz w:val="22"/>
          <w:szCs w:val="22"/>
        </w:rPr>
        <w:t xml:space="preserve">3 years </w:t>
      </w:r>
      <w:r w:rsidRPr="00E71C0A">
        <w:rPr>
          <w:rFonts w:asciiTheme="minorHAnsi" w:hAnsiTheme="minorHAnsi" w:cstheme="minorHAnsi"/>
          <w:sz w:val="22"/>
          <w:szCs w:val="22"/>
        </w:rPr>
        <w:t>hands on experience in application support on</w:t>
      </w:r>
      <w:r w:rsidRPr="00E71C0A">
        <w:rPr>
          <w:rFonts w:asciiTheme="minorHAnsi" w:hAnsiTheme="minorHAnsi" w:cstheme="minorHAnsi"/>
          <w:sz w:val="22"/>
          <w:szCs w:val="22"/>
        </w:rPr>
        <w:t xml:space="preserve"> different applications</w:t>
      </w:r>
      <w:r>
        <w:rPr>
          <w:rFonts w:asciiTheme="minorHAnsi" w:hAnsiTheme="minorHAnsi" w:cstheme="minorHAnsi"/>
          <w:sz w:val="22"/>
          <w:szCs w:val="22"/>
        </w:rPr>
        <w:t>like                                  . Sapphire, E</w:t>
      </w:r>
      <w:r>
        <w:rPr>
          <w:rFonts w:asciiTheme="minorHAnsi" w:hAnsiTheme="minorHAnsi" w:cstheme="minorHAnsi"/>
          <w:sz w:val="22"/>
          <w:szCs w:val="22"/>
        </w:rPr>
        <w:t>connect, BRE.</w:t>
      </w:r>
    </w:p>
    <w:p w:rsidR="00CD1DB8" w:rsidRPr="00E71C0A" w:rsidRDefault="001B5144" w:rsidP="00CD1DB8">
      <w:pPr>
        <w:suppressAutoHyphens w:val="0"/>
        <w:spacing w:after="200"/>
        <w:contextualSpacing/>
        <w:rPr>
          <w:rFonts w:asciiTheme="minorHAnsi" w:eastAsia="SimSun" w:hAnsiTheme="minorHAnsi" w:cstheme="minorHAnsi"/>
          <w:sz w:val="22"/>
          <w:szCs w:val="22"/>
          <w:lang w:eastAsia="zh-CN"/>
        </w:rPr>
      </w:pPr>
      <w:r w:rsidRPr="00E71C0A">
        <w:rPr>
          <w:rFonts w:asciiTheme="minorHAnsi" w:hAnsiTheme="minorHAnsi" w:cstheme="minorHAnsi"/>
          <w:sz w:val="22"/>
          <w:szCs w:val="22"/>
        </w:rPr>
        <w:t xml:space="preserve">• </w:t>
      </w:r>
      <w:r w:rsidRPr="00E71C0A">
        <w:rPr>
          <w:rFonts w:asciiTheme="minorHAnsi" w:eastAsia="SimSun" w:hAnsiTheme="minorHAnsi" w:cstheme="minorHAnsi"/>
          <w:sz w:val="22"/>
          <w:szCs w:val="22"/>
          <w:lang w:eastAsia="zh-CN"/>
        </w:rPr>
        <w:t xml:space="preserve">Skilled at handling project level responsibilities </w:t>
      </w:r>
    </w:p>
    <w:p w:rsidR="00E55A09" w:rsidRPr="00E71C0A" w:rsidRDefault="001B5144" w:rsidP="007B237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>• Knowledge of software development, writing/executing SQL queries</w:t>
      </w:r>
      <w:r w:rsidRPr="00E71C0A">
        <w:rPr>
          <w:rFonts w:asciiTheme="minorHAnsi" w:hAnsiTheme="minorHAnsi" w:cstheme="minorHAnsi"/>
          <w:sz w:val="22"/>
          <w:szCs w:val="22"/>
        </w:rPr>
        <w:t>,</w:t>
      </w:r>
    </w:p>
    <w:p w:rsidR="000E0A63" w:rsidRPr="00E71C0A" w:rsidRDefault="001B5144" w:rsidP="00AC6AC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E55A09" w:rsidRPr="00E71C0A" w:rsidRDefault="001B5144" w:rsidP="00AC6AC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 xml:space="preserve">• </w:t>
      </w:r>
      <w:r w:rsidRPr="00E71C0A">
        <w:rPr>
          <w:rFonts w:asciiTheme="minorHAnsi" w:hAnsiTheme="minorHAnsi" w:cstheme="minorHAnsi"/>
          <w:sz w:val="22"/>
          <w:szCs w:val="22"/>
        </w:rPr>
        <w:t>Handle the Foreclosure and HFC prepayment calculators.</w:t>
      </w:r>
    </w:p>
    <w:p w:rsidR="00F23ED2" w:rsidRPr="00E71C0A" w:rsidRDefault="001B5144" w:rsidP="00AC6AC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AC6ACF" w:rsidRPr="00E71C0A" w:rsidRDefault="001B5144" w:rsidP="00AC6AC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>• Good understanding of relational database man</w:t>
      </w:r>
      <w:r w:rsidRPr="00E71C0A">
        <w:rPr>
          <w:rFonts w:asciiTheme="minorHAnsi" w:hAnsiTheme="minorHAnsi" w:cstheme="minorHAnsi"/>
          <w:sz w:val="22"/>
          <w:szCs w:val="22"/>
        </w:rPr>
        <w:t xml:space="preserve">agement systems like SQL Server </w:t>
      </w:r>
    </w:p>
    <w:p w:rsidR="000E0A63" w:rsidRPr="00E71C0A" w:rsidRDefault="001B5144" w:rsidP="000E0A63">
      <w:pPr>
        <w:suppressAutoHyphens w:val="0"/>
        <w:spacing w:before="120" w:line="36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 xml:space="preserve">• </w:t>
      </w:r>
      <w:r w:rsidRPr="00E71C0A">
        <w:rPr>
          <w:rFonts w:asciiTheme="minorHAnsi" w:hAnsiTheme="minorHAnsi" w:cstheme="minorHAnsi"/>
          <w:sz w:val="22"/>
          <w:szCs w:val="22"/>
        </w:rPr>
        <w:t>Taking classes for Data warehousing and Informatica</w:t>
      </w:r>
      <w:r w:rsidRPr="00E71C0A">
        <w:rPr>
          <w:rFonts w:asciiTheme="minorHAnsi" w:hAnsiTheme="minorHAnsi" w:cstheme="minorHAnsi"/>
          <w:sz w:val="22"/>
          <w:szCs w:val="22"/>
        </w:rPr>
        <w:t>.</w:t>
      </w:r>
    </w:p>
    <w:p w:rsidR="00CF7F35" w:rsidRPr="00E71C0A" w:rsidRDefault="001B5144" w:rsidP="00CF7F35">
      <w:pPr>
        <w:suppressAutoHyphens w:val="0"/>
        <w:spacing w:after="200"/>
        <w:contextualSpacing/>
        <w:rPr>
          <w:rFonts w:asciiTheme="minorHAnsi" w:eastAsia="SimSun" w:hAnsiTheme="minorHAnsi" w:cstheme="minorHAnsi"/>
          <w:sz w:val="22"/>
          <w:szCs w:val="22"/>
          <w:lang w:eastAsia="zh-CN"/>
        </w:rPr>
      </w:pPr>
      <w:r w:rsidRPr="00E71C0A">
        <w:rPr>
          <w:rFonts w:asciiTheme="minorHAnsi" w:hAnsiTheme="minorHAnsi" w:cstheme="minorHAnsi"/>
          <w:sz w:val="22"/>
          <w:szCs w:val="22"/>
        </w:rPr>
        <w:t xml:space="preserve">• </w:t>
      </w:r>
      <w:r w:rsidRPr="00E71C0A">
        <w:rPr>
          <w:rFonts w:asciiTheme="minorHAnsi" w:eastAsia="SimSun" w:hAnsiTheme="minorHAnsi" w:cstheme="minorHAnsi"/>
          <w:sz w:val="22"/>
          <w:szCs w:val="22"/>
          <w:lang w:eastAsia="zh-CN"/>
        </w:rPr>
        <w:t xml:space="preserve">Can adjust to any kind of work atmosphere, and free to </w:t>
      </w:r>
      <w:r w:rsidRPr="00E71C0A">
        <w:rPr>
          <w:rFonts w:asciiTheme="minorHAnsi" w:eastAsia="SimSun" w:hAnsiTheme="minorHAnsi" w:cstheme="minorHAnsi"/>
          <w:sz w:val="22"/>
          <w:szCs w:val="22"/>
          <w:lang w:eastAsia="zh-CN"/>
        </w:rPr>
        <w:t xml:space="preserve">work </w:t>
      </w:r>
      <w:r w:rsidRPr="00E71C0A">
        <w:rPr>
          <w:rFonts w:asciiTheme="minorHAnsi" w:eastAsia="SimSun" w:hAnsiTheme="minorHAnsi" w:cstheme="minorHAnsi"/>
          <w:sz w:val="22"/>
          <w:szCs w:val="22"/>
          <w:lang w:eastAsia="zh-CN"/>
        </w:rPr>
        <w:t>extra hours when necessary.</w:t>
      </w:r>
    </w:p>
    <w:p w:rsidR="00CD1DB8" w:rsidRPr="00E71C0A" w:rsidRDefault="001B5144" w:rsidP="00CD1DB8">
      <w:pPr>
        <w:suppressAutoHyphens w:val="0"/>
        <w:spacing w:after="200"/>
        <w:contextualSpacing/>
        <w:rPr>
          <w:rFonts w:asciiTheme="minorHAnsi" w:hAnsiTheme="minorHAnsi" w:cstheme="minorHAnsi"/>
          <w:sz w:val="22"/>
          <w:szCs w:val="22"/>
        </w:rPr>
      </w:pPr>
    </w:p>
    <w:p w:rsidR="00CD1DB8" w:rsidRPr="00E71C0A" w:rsidRDefault="001B5144" w:rsidP="00CD1DB8">
      <w:pPr>
        <w:suppressAutoHyphens w:val="0"/>
        <w:spacing w:after="200"/>
        <w:contextualSpacing/>
        <w:rPr>
          <w:rFonts w:asciiTheme="minorHAnsi" w:eastAsia="SimSun" w:hAnsiTheme="minorHAnsi" w:cstheme="minorHAnsi"/>
          <w:sz w:val="22"/>
          <w:szCs w:val="22"/>
          <w:lang w:eastAsia="zh-CN"/>
        </w:rPr>
      </w:pPr>
      <w:r w:rsidRPr="00E71C0A">
        <w:rPr>
          <w:rFonts w:asciiTheme="minorHAnsi" w:hAnsiTheme="minorHAnsi" w:cstheme="minorHAnsi"/>
          <w:sz w:val="22"/>
          <w:szCs w:val="22"/>
        </w:rPr>
        <w:t xml:space="preserve">• </w:t>
      </w:r>
      <w:r w:rsidRPr="00E71C0A">
        <w:rPr>
          <w:rFonts w:asciiTheme="minorHAnsi" w:eastAsia="SimSun" w:hAnsiTheme="minorHAnsi" w:cstheme="minorHAnsi"/>
          <w:sz w:val="22"/>
          <w:szCs w:val="22"/>
          <w:lang w:eastAsia="zh-CN"/>
        </w:rPr>
        <w:t>Can work with advanced and new technologies efficiently.</w:t>
      </w:r>
    </w:p>
    <w:p w:rsidR="00CD1DB8" w:rsidRPr="00E71C0A" w:rsidRDefault="001B5144" w:rsidP="00CF7F35">
      <w:pPr>
        <w:suppressAutoHyphens w:val="0"/>
        <w:spacing w:after="200"/>
        <w:contextualSpacing/>
        <w:rPr>
          <w:rFonts w:asciiTheme="minorHAnsi" w:eastAsia="SimSun" w:hAnsiTheme="minorHAnsi" w:cstheme="minorHAnsi"/>
          <w:sz w:val="22"/>
          <w:szCs w:val="22"/>
          <w:lang w:eastAsia="zh-CN"/>
        </w:rPr>
      </w:pPr>
    </w:p>
    <w:p w:rsidR="00702D08" w:rsidRPr="00E71C0A" w:rsidRDefault="001B5144" w:rsidP="00E55A09">
      <w:pPr>
        <w:suppressAutoHyphens w:val="0"/>
        <w:spacing w:before="120" w:line="36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 xml:space="preserve">• Possess excellent communication and interpersonal skills, ability to quickly grasp new concepts,both technical and business related and utilize as needed. </w:t>
      </w:r>
    </w:p>
    <w:p w:rsidR="00F35228" w:rsidRPr="00E71C0A" w:rsidRDefault="001B5144" w:rsidP="00AC6AC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67B76" w:rsidRPr="00E71C0A" w:rsidRDefault="001B5144" w:rsidP="00067B76">
      <w:pPr>
        <w:pBdr>
          <w:bottom w:val="single" w:sz="4" w:space="1" w:color="auto"/>
        </w:pBdr>
        <w:shd w:val="clear" w:color="auto" w:fill="E6E6E6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>• Profes</w:t>
      </w:r>
      <w:r w:rsidRPr="00E71C0A">
        <w:rPr>
          <w:rFonts w:asciiTheme="minorHAnsi" w:hAnsiTheme="minorHAnsi" w:cstheme="minorHAnsi"/>
          <w:sz w:val="22"/>
          <w:szCs w:val="22"/>
        </w:rPr>
        <w:t>sional Expertise</w:t>
      </w:r>
    </w:p>
    <w:p w:rsidR="00591AA8" w:rsidRPr="00E71C0A" w:rsidRDefault="001B5144" w:rsidP="00A249AC">
      <w:pPr>
        <w:suppressAutoHyphens w:val="0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>• Languages</w:t>
      </w:r>
      <w:r>
        <w:rPr>
          <w:rFonts w:asciiTheme="minorHAnsi" w:hAnsiTheme="minorHAnsi" w:cstheme="minorHAnsi"/>
          <w:sz w:val="22"/>
          <w:szCs w:val="22"/>
        </w:rPr>
        <w:t xml:space="preserve"> – SQL, My</w:t>
      </w:r>
      <w:r>
        <w:rPr>
          <w:rFonts w:asciiTheme="minorHAnsi" w:hAnsiTheme="minorHAnsi" w:cstheme="minorHAnsi"/>
          <w:sz w:val="22"/>
          <w:szCs w:val="22"/>
        </w:rPr>
        <w:t xml:space="preserve"> SQL</w:t>
      </w:r>
    </w:p>
    <w:p w:rsidR="00A249AC" w:rsidRPr="00E71C0A" w:rsidRDefault="001B5144" w:rsidP="00A249AC">
      <w:pPr>
        <w:suppressAutoHyphens w:val="0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 xml:space="preserve">• Databases -  Sql Server 2008, </w:t>
      </w:r>
      <w:r w:rsidRPr="00E71C0A">
        <w:rPr>
          <w:rFonts w:asciiTheme="minorHAnsi" w:hAnsiTheme="minorHAnsi" w:cstheme="minorHAnsi"/>
          <w:sz w:val="22"/>
          <w:szCs w:val="22"/>
        </w:rPr>
        <w:t>MySQL</w:t>
      </w:r>
      <w:r w:rsidRPr="00E71C0A">
        <w:rPr>
          <w:rFonts w:asciiTheme="minorHAnsi" w:hAnsiTheme="minorHAnsi" w:cstheme="minorHAnsi"/>
          <w:sz w:val="22"/>
          <w:szCs w:val="22"/>
        </w:rPr>
        <w:t xml:space="preserve"> 5.1.</w:t>
      </w:r>
    </w:p>
    <w:p w:rsidR="003F6737" w:rsidRPr="00E71C0A" w:rsidRDefault="001B5144" w:rsidP="00A249AC">
      <w:pPr>
        <w:suppressAutoHyphens w:val="0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>• Operating system – Windows</w:t>
      </w:r>
      <w:r w:rsidRPr="00E71C0A">
        <w:rPr>
          <w:rFonts w:asciiTheme="minorHAnsi" w:hAnsiTheme="minorHAnsi" w:cstheme="minorHAnsi"/>
          <w:sz w:val="22"/>
          <w:szCs w:val="22"/>
        </w:rPr>
        <w:t>7</w:t>
      </w:r>
      <w:r w:rsidRPr="00E71C0A">
        <w:rPr>
          <w:rFonts w:asciiTheme="minorHAnsi" w:hAnsiTheme="minorHAnsi" w:cstheme="minorHAnsi"/>
          <w:sz w:val="22"/>
          <w:szCs w:val="22"/>
        </w:rPr>
        <w:t>,</w:t>
      </w:r>
      <w:r w:rsidRPr="00E71C0A">
        <w:rPr>
          <w:rFonts w:asciiTheme="minorHAnsi" w:hAnsiTheme="minorHAnsi" w:cstheme="minorHAnsi"/>
          <w:sz w:val="22"/>
          <w:szCs w:val="22"/>
        </w:rPr>
        <w:t xml:space="preserve"> Windows XP</w:t>
      </w:r>
      <w:r>
        <w:rPr>
          <w:rFonts w:asciiTheme="minorHAnsi" w:hAnsiTheme="minorHAnsi" w:cstheme="minorHAnsi"/>
          <w:sz w:val="22"/>
          <w:szCs w:val="22"/>
        </w:rPr>
        <w:t>.</w:t>
      </w:r>
      <w:bookmarkStart w:id="0" w:name="_GoBack"/>
      <w:bookmarkEnd w:id="0"/>
    </w:p>
    <w:p w:rsidR="00B45BEF" w:rsidRPr="00E71C0A" w:rsidRDefault="001B5144" w:rsidP="00B45BEF">
      <w:pPr>
        <w:suppressAutoHyphens w:val="0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>•Domain – B</w:t>
      </w:r>
      <w:r w:rsidRPr="00E71C0A">
        <w:rPr>
          <w:rFonts w:asciiTheme="minorHAnsi" w:hAnsiTheme="minorHAnsi" w:cstheme="minorHAnsi"/>
          <w:sz w:val="22"/>
          <w:szCs w:val="22"/>
        </w:rPr>
        <w:t>anking/</w:t>
      </w:r>
      <w:r w:rsidRPr="00E71C0A">
        <w:rPr>
          <w:rFonts w:asciiTheme="minorHAnsi" w:hAnsiTheme="minorHAnsi" w:cstheme="minorHAnsi"/>
          <w:sz w:val="22"/>
          <w:szCs w:val="22"/>
        </w:rPr>
        <w:t>Finance</w:t>
      </w:r>
    </w:p>
    <w:p w:rsidR="00A249AC" w:rsidRPr="00E71C0A" w:rsidRDefault="001B5144" w:rsidP="00B45BEF">
      <w:pPr>
        <w:suppressAutoHyphens w:val="0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>• Development Tools</w:t>
      </w:r>
      <w:r w:rsidRPr="00E71C0A">
        <w:rPr>
          <w:rFonts w:asciiTheme="minorHAnsi" w:hAnsiTheme="minorHAnsi" w:cstheme="minorHAnsi"/>
          <w:sz w:val="22"/>
          <w:szCs w:val="22"/>
        </w:rPr>
        <w:tab/>
        <w:t>:  Informatica power center 9.x/8.x(ETL)</w:t>
      </w:r>
    </w:p>
    <w:p w:rsidR="00141B97" w:rsidRPr="00E71C0A" w:rsidRDefault="001B5144" w:rsidP="00A249A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 xml:space="preserve">• Effective in interaction with Business users, understand their requirement, simplify Technical terms in business suitable language and vice versa. </w:t>
      </w:r>
    </w:p>
    <w:p w:rsidR="00F35228" w:rsidRPr="00E71C0A" w:rsidRDefault="001B5144" w:rsidP="00141B9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694BEE" w:rsidRPr="00E71C0A" w:rsidRDefault="001B5144" w:rsidP="00A06F80">
      <w:pPr>
        <w:pBdr>
          <w:bottom w:val="single" w:sz="4" w:space="1" w:color="auto"/>
        </w:pBdr>
        <w:shd w:val="clear" w:color="auto" w:fill="E6E6E6"/>
        <w:spacing w:before="120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 xml:space="preserve">• </w:t>
      </w:r>
      <w:r w:rsidRPr="00E71C0A">
        <w:rPr>
          <w:rFonts w:asciiTheme="minorHAnsi" w:hAnsiTheme="minorHAnsi" w:cstheme="minorHAnsi"/>
          <w:sz w:val="22"/>
          <w:szCs w:val="22"/>
        </w:rPr>
        <w:t>E</w:t>
      </w:r>
      <w:r w:rsidRPr="00E71C0A">
        <w:rPr>
          <w:rFonts w:asciiTheme="minorHAnsi" w:hAnsiTheme="minorHAnsi" w:cstheme="minorHAnsi"/>
          <w:sz w:val="22"/>
          <w:szCs w:val="22"/>
        </w:rPr>
        <w:t>xperience</w:t>
      </w:r>
    </w:p>
    <w:p w:rsidR="00F313EB" w:rsidRPr="00E71C0A" w:rsidRDefault="001B5144" w:rsidP="00F313EB">
      <w:pPr>
        <w:tabs>
          <w:tab w:val="left" w:pos="360"/>
        </w:tabs>
        <w:spacing w:after="120"/>
        <w:jc w:val="both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</w:p>
    <w:p w:rsidR="00F313EB" w:rsidRPr="00E71C0A" w:rsidRDefault="001B5144" w:rsidP="00F313EB">
      <w:pPr>
        <w:tabs>
          <w:tab w:val="left" w:pos="360"/>
        </w:tabs>
        <w:spacing w:after="120"/>
        <w:jc w:val="both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E71C0A">
        <w:rPr>
          <w:rFonts w:asciiTheme="minorHAnsi" w:eastAsiaTheme="minorHAnsi" w:hAnsiTheme="minorHAnsi" w:cstheme="minorHAnsi"/>
          <w:b/>
          <w:color w:val="000000"/>
          <w:sz w:val="22"/>
          <w:szCs w:val="22"/>
          <w:lang w:eastAsia="en-US"/>
        </w:rPr>
        <w:t>Fullerton India Credit Company Limited</w:t>
      </w:r>
      <w:r w:rsidRPr="00E71C0A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, Mumbai: Working since Jun 2016 on the Payroll of </w:t>
      </w:r>
      <w:r w:rsidRPr="00E71C0A">
        <w:rPr>
          <w:rFonts w:asciiTheme="minorHAnsi" w:hAnsiTheme="minorHAnsi" w:cstheme="minorHAnsi"/>
          <w:sz w:val="22"/>
          <w:szCs w:val="22"/>
        </w:rPr>
        <w:t>Questec Private Ltd</w:t>
      </w:r>
      <w:r w:rsidRPr="00E71C0A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, Andheri (E).</w:t>
      </w:r>
    </w:p>
    <w:p w:rsidR="007E10A7" w:rsidRPr="00E71C0A" w:rsidRDefault="001B5144" w:rsidP="007E10A7">
      <w:pPr>
        <w:jc w:val="both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color w:val="000000"/>
          <w:sz w:val="22"/>
          <w:szCs w:val="22"/>
        </w:rPr>
        <w:t xml:space="preserve">Project </w:t>
      </w:r>
      <w:r w:rsidRPr="00E71C0A">
        <w:rPr>
          <w:rFonts w:asciiTheme="minorHAnsi" w:hAnsiTheme="minorHAnsi" w:cstheme="minorHAnsi"/>
          <w:color w:val="000000"/>
          <w:sz w:val="22"/>
          <w:szCs w:val="22"/>
        </w:rPr>
        <w:t>1)</w:t>
      </w:r>
      <w:r w:rsidRPr="00E71C0A">
        <w:rPr>
          <w:rFonts w:asciiTheme="minorHAnsi" w:hAnsiTheme="minorHAnsi" w:cstheme="minorHAnsi"/>
          <w:b/>
          <w:sz w:val="22"/>
          <w:szCs w:val="22"/>
        </w:rPr>
        <w:t>SapphireIMS</w:t>
      </w:r>
      <w:r w:rsidRPr="00E71C0A">
        <w:rPr>
          <w:rFonts w:asciiTheme="minorHAnsi" w:hAnsiTheme="minorHAnsi" w:cstheme="minorHAnsi"/>
          <w:sz w:val="22"/>
          <w:szCs w:val="22"/>
        </w:rPr>
        <w:t xml:space="preserve"> is an enterprise-grade IT Service Management System that delivers end-to-end IT Service Management functionality through a modular and seamlessly </w:t>
      </w:r>
      <w:r w:rsidRPr="00E71C0A">
        <w:rPr>
          <w:rFonts w:asciiTheme="minorHAnsi" w:hAnsiTheme="minorHAnsi" w:cstheme="minorHAnsi"/>
          <w:sz w:val="22"/>
          <w:szCs w:val="22"/>
        </w:rPr>
        <w:lastRenderedPageBreak/>
        <w:t>integrated package and includes Service Desk, Asset Li</w:t>
      </w:r>
      <w:r w:rsidRPr="00E71C0A">
        <w:rPr>
          <w:rFonts w:asciiTheme="minorHAnsi" w:hAnsiTheme="minorHAnsi" w:cstheme="minorHAnsi"/>
          <w:sz w:val="22"/>
          <w:szCs w:val="22"/>
        </w:rPr>
        <w:t xml:space="preserve">fecycle Management, Business Service Monitoring and Service Automation. Sapphires helps </w:t>
      </w:r>
      <w:r w:rsidRPr="00E71C0A">
        <w:rPr>
          <w:rFonts w:asciiTheme="minorHAnsi" w:hAnsiTheme="minorHAnsi" w:cstheme="minorHAnsi"/>
          <w:sz w:val="22"/>
          <w:szCs w:val="22"/>
        </w:rPr>
        <w:t>organizations align their IT service management delivery with their organizational process and help</w:t>
      </w:r>
      <w:r w:rsidRPr="00E71C0A">
        <w:rPr>
          <w:rFonts w:asciiTheme="minorHAnsi" w:hAnsiTheme="minorHAnsi" w:cstheme="minorHAnsi"/>
          <w:sz w:val="22"/>
          <w:szCs w:val="22"/>
        </w:rPr>
        <w:t xml:space="preserve"> them to continuously monitor and improve their IT services delivery</w:t>
      </w:r>
    </w:p>
    <w:p w:rsidR="00F313EB" w:rsidRPr="00E71C0A" w:rsidRDefault="001B5144" w:rsidP="00F313EB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b/>
          <w:bCs/>
          <w:sz w:val="22"/>
          <w:szCs w:val="22"/>
        </w:rPr>
        <w:t xml:space="preserve">Responsibilities: </w:t>
      </w:r>
      <w:r w:rsidRPr="00E71C0A">
        <w:rPr>
          <w:rFonts w:asciiTheme="minorHAnsi" w:hAnsiTheme="minorHAnsi" w:cstheme="minorHAnsi"/>
          <w:sz w:val="22"/>
          <w:szCs w:val="22"/>
        </w:rPr>
        <w:t xml:space="preserve">• Requirement gathering, Requirement Analysis, Coding, Code Review, testing, and Implementation. </w:t>
      </w:r>
    </w:p>
    <w:p w:rsidR="00F313EB" w:rsidRPr="00E71C0A" w:rsidRDefault="001B5144" w:rsidP="00F313EB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F313EB" w:rsidRPr="00E71C0A" w:rsidRDefault="001B5144" w:rsidP="00F313EB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 xml:space="preserve">• Handled time critical Development requirements. </w:t>
      </w:r>
    </w:p>
    <w:p w:rsidR="00F313EB" w:rsidRPr="00E71C0A" w:rsidRDefault="001B5144" w:rsidP="00F313EB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F313EB" w:rsidRPr="00E71C0A" w:rsidRDefault="001B5144" w:rsidP="00F313EB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 xml:space="preserve">• </w:t>
      </w:r>
      <w:r w:rsidRPr="00E71C0A">
        <w:rPr>
          <w:rFonts w:asciiTheme="minorHAnsi" w:eastAsia="Times New Roman" w:hAnsiTheme="minorHAnsi" w:cstheme="minorHAnsi"/>
          <w:sz w:val="22"/>
          <w:szCs w:val="22"/>
        </w:rPr>
        <w:t>Interact with Customer Business analyst group and provide valuable suggestions on Sys</w:t>
      </w:r>
      <w:r w:rsidRPr="00E71C0A">
        <w:rPr>
          <w:rFonts w:asciiTheme="minorHAnsi" w:eastAsia="Times New Roman" w:hAnsiTheme="minorHAnsi" w:cstheme="minorHAnsi"/>
          <w:sz w:val="22"/>
          <w:szCs w:val="22"/>
        </w:rPr>
        <w:t>tem functionality in finalizing the requirements for the project</w:t>
      </w:r>
    </w:p>
    <w:p w:rsidR="00F313EB" w:rsidRPr="00E71C0A" w:rsidRDefault="001B5144" w:rsidP="00F313EB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F313EB" w:rsidRPr="00E71C0A" w:rsidRDefault="001B5144" w:rsidP="00F313EB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 xml:space="preserve">• Provided fixes for critical bugs and assisting code moves to QA. </w:t>
      </w:r>
    </w:p>
    <w:p w:rsidR="00F313EB" w:rsidRPr="00E71C0A" w:rsidRDefault="001B5144" w:rsidP="00F313EB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F313EB" w:rsidRPr="00E71C0A" w:rsidRDefault="001B5144" w:rsidP="00F313EB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 xml:space="preserve">• Communication with the client for weekly status report and responsible. </w:t>
      </w:r>
    </w:p>
    <w:p w:rsidR="000F54BD" w:rsidRPr="00E71C0A" w:rsidRDefault="001B5144" w:rsidP="00F313EB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CF5E28" w:rsidRPr="00E71C0A" w:rsidRDefault="001B5144" w:rsidP="00CF5E28">
      <w:pPr>
        <w:suppressAutoHyphens w:val="0"/>
        <w:contextualSpacing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 xml:space="preserve">• Coordinate with Product team for the </w:t>
      </w:r>
      <w:r w:rsidRPr="00E71C0A">
        <w:rPr>
          <w:rFonts w:asciiTheme="minorHAnsi" w:hAnsiTheme="minorHAnsi" w:cstheme="minorHAnsi"/>
          <w:sz w:val="22"/>
          <w:szCs w:val="22"/>
        </w:rPr>
        <w:t>functional clarifications</w:t>
      </w:r>
    </w:p>
    <w:p w:rsidR="00CF5E28" w:rsidRPr="00E71C0A" w:rsidRDefault="001B5144" w:rsidP="00F313EB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E05F51" w:rsidRPr="00E71C0A" w:rsidRDefault="001B5144" w:rsidP="00E05F51">
      <w:pPr>
        <w:suppressAutoHyphens w:val="0"/>
        <w:contextualSpacing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 xml:space="preserve">• </w:t>
      </w:r>
      <w:r w:rsidRPr="00E71C0A">
        <w:rPr>
          <w:rFonts w:asciiTheme="minorHAnsi" w:eastAsia="Times New Roman" w:hAnsiTheme="minorHAnsi" w:cstheme="minorHAnsi"/>
          <w:sz w:val="22"/>
          <w:szCs w:val="22"/>
        </w:rPr>
        <w:t xml:space="preserve">Prepare Technical specification documentation for code and design changes. </w:t>
      </w:r>
    </w:p>
    <w:p w:rsidR="00ED1215" w:rsidRPr="00E71C0A" w:rsidRDefault="001B5144" w:rsidP="00ED1215">
      <w:pPr>
        <w:suppressAutoHyphens w:val="0"/>
        <w:contextualSpacing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:rsidR="00ED1215" w:rsidRPr="00E71C0A" w:rsidRDefault="001B5144" w:rsidP="00ED1215">
      <w:pPr>
        <w:suppressAutoHyphens w:val="0"/>
        <w:contextualSpacing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>•</w:t>
      </w:r>
      <w:r w:rsidRPr="00E71C0A">
        <w:rPr>
          <w:rFonts w:asciiTheme="minorHAnsi" w:eastAsia="Times New Roman" w:hAnsiTheme="minorHAnsi" w:cstheme="minorHAnsi"/>
          <w:sz w:val="22"/>
          <w:szCs w:val="22"/>
        </w:rPr>
        <w:t>Will be responsible for development ServiceDeskManagement and Asset life cycle management, LAN record management using bar code, ID card issuance, Au</w:t>
      </w:r>
      <w:r w:rsidRPr="00E71C0A">
        <w:rPr>
          <w:rFonts w:asciiTheme="minorHAnsi" w:eastAsia="Times New Roman" w:hAnsiTheme="minorHAnsi" w:cstheme="minorHAnsi"/>
          <w:sz w:val="22"/>
          <w:szCs w:val="22"/>
        </w:rPr>
        <w:t>dit process and Incident management. Participate in daily Scrum meeting to provide daily project status updates.</w:t>
      </w:r>
    </w:p>
    <w:p w:rsidR="00836398" w:rsidRPr="00E71C0A" w:rsidRDefault="001B5144" w:rsidP="00ED1215">
      <w:pPr>
        <w:suppressAutoHyphens w:val="0"/>
        <w:contextualSpacing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:rsidR="005E1F34" w:rsidRPr="00E71C0A" w:rsidRDefault="001B5144" w:rsidP="005E1F34">
      <w:pPr>
        <w:suppressAutoHyphens w:val="0"/>
        <w:contextualSpacing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 xml:space="preserve">• </w:t>
      </w:r>
      <w:r w:rsidRPr="00E71C0A">
        <w:rPr>
          <w:rFonts w:asciiTheme="minorHAnsi" w:eastAsia="Times New Roman" w:hAnsiTheme="minorHAnsi" w:cstheme="minorHAnsi"/>
          <w:sz w:val="22"/>
          <w:szCs w:val="22"/>
        </w:rPr>
        <w:t>Implement and deployed these application into production environment.</w:t>
      </w:r>
    </w:p>
    <w:p w:rsidR="005E1F34" w:rsidRPr="00E71C0A" w:rsidRDefault="001B5144" w:rsidP="00ED1215">
      <w:pPr>
        <w:suppressAutoHyphens w:val="0"/>
        <w:contextualSpacing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:rsidR="00F313EB" w:rsidRPr="00E71C0A" w:rsidRDefault="001B5144" w:rsidP="00F313EB">
      <w:pPr>
        <w:suppressAutoHyphens w:val="0"/>
        <w:spacing w:after="200" w:line="276" w:lineRule="auto"/>
        <w:jc w:val="both"/>
        <w:rPr>
          <w:rFonts w:asciiTheme="minorHAnsi" w:eastAsia="Verdana" w:hAnsiTheme="minorHAnsi" w:cstheme="minorHAnsi"/>
          <w:color w:val="000000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 xml:space="preserve">• </w:t>
      </w:r>
      <w:r w:rsidRPr="00E71C0A">
        <w:rPr>
          <w:rFonts w:asciiTheme="minorHAnsi" w:eastAsia="Verdana" w:hAnsiTheme="minorHAnsi" w:cstheme="minorHAnsi"/>
          <w:color w:val="000000"/>
          <w:sz w:val="22"/>
          <w:szCs w:val="22"/>
        </w:rPr>
        <w:t xml:space="preserve">Work on the tickets raised by client, during shadow support. For </w:t>
      </w:r>
      <w:r w:rsidRPr="00E71C0A">
        <w:rPr>
          <w:rFonts w:asciiTheme="minorHAnsi" w:eastAsia="Verdana" w:hAnsiTheme="minorHAnsi" w:cstheme="minorHAnsi"/>
          <w:color w:val="000000"/>
          <w:sz w:val="22"/>
          <w:szCs w:val="22"/>
        </w:rPr>
        <w:t>example, they are not getting the required output when they are trying to fetch the report through a reporting tool, in our case, Business Objects. Follow the process of ITIL Incident &amp; problem management while working on the tickets.</w:t>
      </w:r>
    </w:p>
    <w:p w:rsidR="00F313EB" w:rsidRPr="00E71C0A" w:rsidRDefault="001B5144" w:rsidP="00F313EB">
      <w:pPr>
        <w:suppressAutoHyphens w:val="0"/>
        <w:spacing w:after="200" w:line="276" w:lineRule="auto"/>
        <w:jc w:val="both"/>
        <w:rPr>
          <w:rFonts w:asciiTheme="minorHAnsi" w:eastAsia="Verdana" w:hAnsiTheme="minorHAnsi" w:cstheme="minorHAnsi"/>
          <w:color w:val="000000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 xml:space="preserve">• </w:t>
      </w:r>
      <w:r w:rsidRPr="00E71C0A">
        <w:rPr>
          <w:rFonts w:asciiTheme="minorHAnsi" w:eastAsia="Verdana" w:hAnsiTheme="minorHAnsi" w:cstheme="minorHAnsi"/>
          <w:color w:val="000000"/>
          <w:sz w:val="22"/>
          <w:szCs w:val="22"/>
        </w:rPr>
        <w:t>Work on problem tic</w:t>
      </w:r>
      <w:r w:rsidRPr="00E71C0A">
        <w:rPr>
          <w:rFonts w:asciiTheme="minorHAnsi" w:eastAsia="Verdana" w:hAnsiTheme="minorHAnsi" w:cstheme="minorHAnsi"/>
          <w:color w:val="000000"/>
          <w:sz w:val="22"/>
          <w:szCs w:val="22"/>
        </w:rPr>
        <w:t xml:space="preserve">kets and work on change management tickets by creating a system improvement plan and execute the plan. </w:t>
      </w:r>
    </w:p>
    <w:p w:rsidR="00F313EB" w:rsidRPr="00E71C0A" w:rsidRDefault="001B5144" w:rsidP="00F313EB">
      <w:pPr>
        <w:suppressAutoHyphens w:val="0"/>
        <w:spacing w:after="200" w:line="276" w:lineRule="auto"/>
        <w:jc w:val="both"/>
        <w:rPr>
          <w:rFonts w:asciiTheme="minorHAnsi" w:eastAsia="Verdana" w:hAnsiTheme="minorHAnsi" w:cstheme="minorHAnsi"/>
          <w:color w:val="000000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 xml:space="preserve">• </w:t>
      </w:r>
      <w:r w:rsidRPr="00E71C0A">
        <w:rPr>
          <w:rFonts w:asciiTheme="minorHAnsi" w:eastAsia="Verdana" w:hAnsiTheme="minorHAnsi" w:cstheme="minorHAnsi"/>
          <w:color w:val="000000"/>
          <w:sz w:val="22"/>
          <w:szCs w:val="22"/>
        </w:rPr>
        <w:t>Create weekly status report for the applications and conducting weekly meetings with client on the report.</w:t>
      </w:r>
    </w:p>
    <w:p w:rsidR="00F313EB" w:rsidRPr="00E71C0A" w:rsidRDefault="001B5144" w:rsidP="00F313EB">
      <w:pPr>
        <w:suppressAutoHyphens w:val="0"/>
        <w:spacing w:after="200" w:line="276" w:lineRule="auto"/>
        <w:jc w:val="both"/>
        <w:rPr>
          <w:rFonts w:asciiTheme="minorHAnsi" w:eastAsia="Verdana" w:hAnsiTheme="minorHAnsi" w:cstheme="minorHAnsi"/>
          <w:color w:val="000000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 xml:space="preserve">• </w:t>
      </w:r>
      <w:r w:rsidRPr="00E71C0A">
        <w:rPr>
          <w:rFonts w:asciiTheme="minorHAnsi" w:eastAsia="Verdana" w:hAnsiTheme="minorHAnsi" w:cstheme="minorHAnsi"/>
          <w:color w:val="000000"/>
          <w:sz w:val="22"/>
          <w:szCs w:val="22"/>
        </w:rPr>
        <w:t>Requirement analysis, Estimations and pla</w:t>
      </w:r>
      <w:r w:rsidRPr="00E71C0A">
        <w:rPr>
          <w:rFonts w:asciiTheme="minorHAnsi" w:eastAsia="Verdana" w:hAnsiTheme="minorHAnsi" w:cstheme="minorHAnsi"/>
          <w:color w:val="000000"/>
          <w:sz w:val="22"/>
          <w:szCs w:val="22"/>
        </w:rPr>
        <w:t xml:space="preserve">nning, Performance tuning. </w:t>
      </w:r>
    </w:p>
    <w:p w:rsidR="00F313EB" w:rsidRPr="00E71C0A" w:rsidRDefault="001B5144" w:rsidP="00F313EB">
      <w:pPr>
        <w:pStyle w:val="Default"/>
        <w:jc w:val="both"/>
        <w:rPr>
          <w:rFonts w:asciiTheme="minorHAnsi" w:eastAsia="Verdana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 xml:space="preserve">• </w:t>
      </w:r>
      <w:r w:rsidRPr="00E71C0A">
        <w:rPr>
          <w:rFonts w:asciiTheme="minorHAnsi" w:eastAsia="Verdana" w:hAnsiTheme="minorHAnsi" w:cstheme="minorHAnsi"/>
          <w:sz w:val="22"/>
          <w:szCs w:val="22"/>
        </w:rPr>
        <w:t>Respond to the production issues, arrive at a solution and implement the solution in order to enable the application availability as per agreed Service Levels.</w:t>
      </w:r>
    </w:p>
    <w:p w:rsidR="00C73AB0" w:rsidRPr="00E71C0A" w:rsidRDefault="001B5144" w:rsidP="00F313EB">
      <w:pPr>
        <w:pStyle w:val="Default"/>
        <w:jc w:val="both"/>
        <w:rPr>
          <w:rFonts w:asciiTheme="minorHAnsi" w:eastAsia="Verdana" w:hAnsiTheme="minorHAnsi" w:cstheme="minorHAnsi"/>
          <w:sz w:val="22"/>
          <w:szCs w:val="22"/>
        </w:rPr>
      </w:pPr>
    </w:p>
    <w:p w:rsidR="00C73AB0" w:rsidRPr="00E71C0A" w:rsidRDefault="001B5144" w:rsidP="00F313EB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>• Also support the calculators which are used to calculate the fo</w:t>
      </w:r>
      <w:r w:rsidRPr="00E71C0A">
        <w:rPr>
          <w:rFonts w:asciiTheme="minorHAnsi" w:hAnsiTheme="minorHAnsi" w:cstheme="minorHAnsi"/>
          <w:sz w:val="22"/>
          <w:szCs w:val="22"/>
        </w:rPr>
        <w:t>reclosure and mortgage prepayment Charges on different loans</w:t>
      </w:r>
      <w:r w:rsidRPr="00E71C0A">
        <w:rPr>
          <w:rFonts w:asciiTheme="minorHAnsi" w:hAnsiTheme="minorHAnsi" w:cstheme="minorHAnsi"/>
          <w:sz w:val="22"/>
          <w:szCs w:val="22"/>
        </w:rPr>
        <w:t>.</w:t>
      </w:r>
    </w:p>
    <w:p w:rsidR="00E7572E" w:rsidRPr="00E71C0A" w:rsidRDefault="001B5144" w:rsidP="00F313EB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E7572E" w:rsidRPr="00E71C0A" w:rsidRDefault="001B5144" w:rsidP="00E7572E">
      <w:pPr>
        <w:jc w:val="both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color w:val="000000"/>
          <w:sz w:val="22"/>
          <w:szCs w:val="22"/>
        </w:rPr>
        <w:t xml:space="preserve">Project 2) </w:t>
      </w:r>
      <w:r w:rsidRPr="00E71C0A">
        <w:rPr>
          <w:rFonts w:asciiTheme="minorHAnsi" w:hAnsiTheme="minorHAnsi" w:cstheme="minorHAnsi"/>
          <w:b/>
          <w:sz w:val="22"/>
          <w:szCs w:val="22"/>
        </w:rPr>
        <w:t>EConnect</w:t>
      </w:r>
      <w:r w:rsidRPr="00E71C0A">
        <w:rPr>
          <w:rFonts w:asciiTheme="minorHAnsi" w:hAnsiTheme="minorHAnsi" w:cstheme="minorHAnsi"/>
          <w:sz w:val="22"/>
          <w:szCs w:val="22"/>
        </w:rPr>
        <w:t xml:space="preserve"> is </w:t>
      </w:r>
      <w:r w:rsidRPr="00E71C0A">
        <w:rPr>
          <w:rFonts w:asciiTheme="minorHAnsi" w:hAnsiTheme="minorHAnsi" w:cstheme="minorHAnsi"/>
          <w:sz w:val="22"/>
          <w:szCs w:val="22"/>
        </w:rPr>
        <w:t>web based human capital alignment software that automates processes, designed to boost its productivity. Econnect used for Human resour</w:t>
      </w:r>
      <w:r w:rsidRPr="00E71C0A">
        <w:rPr>
          <w:rFonts w:asciiTheme="minorHAnsi" w:hAnsiTheme="minorHAnsi" w:cstheme="minorHAnsi"/>
          <w:sz w:val="22"/>
          <w:szCs w:val="22"/>
        </w:rPr>
        <w:t xml:space="preserve">ces, employee and managers </w:t>
      </w:r>
      <w:r w:rsidRPr="00E71C0A">
        <w:rPr>
          <w:rFonts w:asciiTheme="minorHAnsi" w:hAnsiTheme="minorHAnsi" w:cstheme="minorHAnsi"/>
          <w:sz w:val="22"/>
          <w:szCs w:val="22"/>
        </w:rPr>
        <w:t>self-services</w:t>
      </w:r>
      <w:r w:rsidRPr="00E71C0A">
        <w:rPr>
          <w:rFonts w:asciiTheme="minorHAnsi" w:hAnsiTheme="minorHAnsi" w:cstheme="minorHAnsi"/>
          <w:sz w:val="22"/>
          <w:szCs w:val="22"/>
        </w:rPr>
        <w:t>, HR mana</w:t>
      </w:r>
      <w:r w:rsidRPr="00E71C0A">
        <w:rPr>
          <w:rFonts w:asciiTheme="minorHAnsi" w:hAnsiTheme="minorHAnsi" w:cstheme="minorHAnsi"/>
          <w:sz w:val="22"/>
          <w:szCs w:val="22"/>
        </w:rPr>
        <w:t>gement, erecruitment</w:t>
      </w:r>
      <w:r w:rsidRPr="00E71C0A">
        <w:rPr>
          <w:rFonts w:asciiTheme="minorHAnsi" w:hAnsiTheme="minorHAnsi" w:cstheme="minorHAnsi"/>
          <w:sz w:val="22"/>
          <w:szCs w:val="22"/>
        </w:rPr>
        <w:t xml:space="preserve">, Attendance management, training management, Claims and </w:t>
      </w:r>
      <w:r w:rsidRPr="00E71C0A">
        <w:rPr>
          <w:rFonts w:asciiTheme="minorHAnsi" w:hAnsiTheme="minorHAnsi" w:cstheme="minorHAnsi"/>
          <w:sz w:val="22"/>
          <w:szCs w:val="22"/>
        </w:rPr>
        <w:t>Reimbursements</w:t>
      </w:r>
      <w:r w:rsidRPr="00E71C0A">
        <w:rPr>
          <w:rFonts w:asciiTheme="minorHAnsi" w:hAnsiTheme="minorHAnsi" w:cstheme="minorHAnsi"/>
          <w:sz w:val="22"/>
          <w:szCs w:val="22"/>
        </w:rPr>
        <w:t>, Shift management, Leave management</w:t>
      </w:r>
      <w:r w:rsidRPr="00E71C0A">
        <w:rPr>
          <w:rFonts w:asciiTheme="minorHAnsi" w:hAnsiTheme="minorHAnsi" w:cstheme="minorHAnsi"/>
          <w:sz w:val="22"/>
          <w:szCs w:val="22"/>
        </w:rPr>
        <w:t>, Portal management, Timesheet management.</w:t>
      </w:r>
    </w:p>
    <w:p w:rsidR="00E7572E" w:rsidRPr="00E71C0A" w:rsidRDefault="001B5144" w:rsidP="00E7572E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b/>
          <w:bCs/>
          <w:sz w:val="22"/>
          <w:szCs w:val="22"/>
        </w:rPr>
        <w:t xml:space="preserve">Responsibilities: </w:t>
      </w:r>
      <w:r w:rsidRPr="00E71C0A">
        <w:rPr>
          <w:rFonts w:asciiTheme="minorHAnsi" w:hAnsiTheme="minorHAnsi" w:cstheme="minorHAnsi"/>
          <w:sz w:val="22"/>
          <w:szCs w:val="22"/>
        </w:rPr>
        <w:t xml:space="preserve">• </w:t>
      </w:r>
      <w:r w:rsidRPr="00E71C0A">
        <w:rPr>
          <w:rFonts w:asciiTheme="minorHAnsi" w:hAnsiTheme="minorHAnsi" w:cstheme="minorHAnsi"/>
          <w:sz w:val="22"/>
          <w:szCs w:val="22"/>
        </w:rPr>
        <w:t>Production Issues</w:t>
      </w:r>
      <w:r w:rsidRPr="00E71C0A">
        <w:rPr>
          <w:rFonts w:asciiTheme="minorHAnsi" w:hAnsiTheme="minorHAnsi" w:cstheme="minorHAnsi"/>
          <w:sz w:val="22"/>
          <w:szCs w:val="22"/>
        </w:rPr>
        <w:t xml:space="preserve">, Requirement </w:t>
      </w:r>
      <w:r w:rsidRPr="00E71C0A">
        <w:rPr>
          <w:rFonts w:asciiTheme="minorHAnsi" w:hAnsiTheme="minorHAnsi" w:cstheme="minorHAnsi"/>
          <w:sz w:val="22"/>
          <w:szCs w:val="22"/>
        </w:rPr>
        <w:t xml:space="preserve">Analysis, </w:t>
      </w:r>
      <w:r w:rsidRPr="00E71C0A">
        <w:rPr>
          <w:rFonts w:asciiTheme="minorHAnsi" w:hAnsiTheme="minorHAnsi" w:cstheme="minorHAnsi"/>
          <w:sz w:val="22"/>
          <w:szCs w:val="22"/>
        </w:rPr>
        <w:t xml:space="preserve"> Co</w:t>
      </w:r>
      <w:r w:rsidRPr="00E71C0A">
        <w:rPr>
          <w:rFonts w:asciiTheme="minorHAnsi" w:hAnsiTheme="minorHAnsi" w:cstheme="minorHAnsi"/>
          <w:sz w:val="22"/>
          <w:szCs w:val="22"/>
        </w:rPr>
        <w:t xml:space="preserve">de Review, testing, and Implementation. </w:t>
      </w:r>
    </w:p>
    <w:p w:rsidR="00E7572E" w:rsidRPr="00E71C0A" w:rsidRDefault="001B5144" w:rsidP="00E7572E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E7572E" w:rsidRPr="00E71C0A" w:rsidRDefault="001B5144" w:rsidP="00E7572E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lastRenderedPageBreak/>
        <w:t xml:space="preserve">• Handled time critical </w:t>
      </w:r>
      <w:r w:rsidRPr="00E71C0A">
        <w:rPr>
          <w:rFonts w:asciiTheme="minorHAnsi" w:hAnsiTheme="minorHAnsi" w:cstheme="minorHAnsi"/>
          <w:sz w:val="22"/>
          <w:szCs w:val="22"/>
        </w:rPr>
        <w:t>Production issues</w:t>
      </w:r>
      <w:r w:rsidRPr="00E71C0A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E7572E" w:rsidRPr="00E71C0A" w:rsidRDefault="001B5144" w:rsidP="00E7572E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E7572E" w:rsidRPr="00E71C0A" w:rsidRDefault="001B5144" w:rsidP="00E7572E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 xml:space="preserve">• </w:t>
      </w:r>
      <w:r w:rsidRPr="00E71C0A">
        <w:rPr>
          <w:rFonts w:asciiTheme="minorHAnsi" w:eastAsia="Times New Roman" w:hAnsiTheme="minorHAnsi" w:cstheme="minorHAnsi"/>
          <w:sz w:val="22"/>
          <w:szCs w:val="22"/>
        </w:rPr>
        <w:t>Interact with Customer Business analyst group and provide valuable suggestions on System functionality in finalizing the requirements for the project</w:t>
      </w:r>
    </w:p>
    <w:p w:rsidR="00E7572E" w:rsidRPr="00E71C0A" w:rsidRDefault="001B5144" w:rsidP="00E7572E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E7572E" w:rsidRPr="00E71C0A" w:rsidRDefault="001B5144" w:rsidP="00E7572E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 xml:space="preserve">• Provided fixes for critical bugs and assisting code moves to QA. </w:t>
      </w:r>
    </w:p>
    <w:p w:rsidR="00E7572E" w:rsidRPr="00E71C0A" w:rsidRDefault="001B5144" w:rsidP="00E7572E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E7572E" w:rsidRPr="00E71C0A" w:rsidRDefault="001B5144" w:rsidP="00E7572E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>• Communication with the client for weekly</w:t>
      </w:r>
      <w:r w:rsidRPr="00E71C0A">
        <w:rPr>
          <w:rFonts w:asciiTheme="minorHAnsi" w:hAnsiTheme="minorHAnsi" w:cstheme="minorHAnsi"/>
          <w:sz w:val="22"/>
          <w:szCs w:val="22"/>
        </w:rPr>
        <w:t>/daily</w:t>
      </w:r>
      <w:r w:rsidRPr="00E71C0A">
        <w:rPr>
          <w:rFonts w:asciiTheme="minorHAnsi" w:hAnsiTheme="minorHAnsi" w:cstheme="minorHAnsi"/>
          <w:sz w:val="22"/>
          <w:szCs w:val="22"/>
        </w:rPr>
        <w:t xml:space="preserve"> status report and responsible. </w:t>
      </w:r>
    </w:p>
    <w:p w:rsidR="00E7572E" w:rsidRPr="00E71C0A" w:rsidRDefault="001B5144" w:rsidP="00E7572E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E7572E" w:rsidRPr="00E71C0A" w:rsidRDefault="001B5144" w:rsidP="00E7572E">
      <w:pPr>
        <w:suppressAutoHyphens w:val="0"/>
        <w:contextualSpacing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>• Coordinate with Product team for the functional clarifications</w:t>
      </w:r>
    </w:p>
    <w:p w:rsidR="00E7572E" w:rsidRPr="00E71C0A" w:rsidRDefault="001B5144" w:rsidP="00E7572E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E7572E" w:rsidRPr="00E71C0A" w:rsidRDefault="001B5144" w:rsidP="00E7572E">
      <w:pPr>
        <w:suppressAutoHyphens w:val="0"/>
        <w:contextualSpacing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 xml:space="preserve">• </w:t>
      </w:r>
      <w:r w:rsidRPr="00E71C0A">
        <w:rPr>
          <w:rFonts w:asciiTheme="minorHAnsi" w:eastAsia="Times New Roman" w:hAnsiTheme="minorHAnsi" w:cstheme="minorHAnsi"/>
          <w:sz w:val="22"/>
          <w:szCs w:val="22"/>
        </w:rPr>
        <w:t>Resolving users issues within TAT</w:t>
      </w:r>
      <w:r w:rsidRPr="00E71C0A">
        <w:rPr>
          <w:rFonts w:asciiTheme="minorHAnsi" w:eastAsia="Times New Roman" w:hAnsiTheme="minorHAnsi" w:cstheme="minorHAnsi"/>
          <w:sz w:val="22"/>
          <w:szCs w:val="22"/>
        </w:rPr>
        <w:t xml:space="preserve">. </w:t>
      </w:r>
    </w:p>
    <w:p w:rsidR="00E910EC" w:rsidRPr="00E71C0A" w:rsidRDefault="001B5144" w:rsidP="00E7572E">
      <w:pPr>
        <w:suppressAutoHyphens w:val="0"/>
        <w:contextualSpacing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:rsidR="00E910EC" w:rsidRPr="00E71C0A" w:rsidRDefault="001B5144" w:rsidP="00E7572E">
      <w:pPr>
        <w:suppressAutoHyphens w:val="0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71C0A">
        <w:rPr>
          <w:rFonts w:asciiTheme="minorHAnsi" w:hAnsiTheme="minorHAnsi" w:cstheme="minorHAnsi"/>
          <w:color w:val="000000"/>
          <w:sz w:val="22"/>
          <w:szCs w:val="22"/>
        </w:rPr>
        <w:t xml:space="preserve">      Project 3) </w:t>
      </w:r>
      <w:r w:rsidRPr="00E71C0A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BRE </w:t>
      </w:r>
      <w:r w:rsidRPr="00E71C0A">
        <w:rPr>
          <w:rFonts w:asciiTheme="minorHAnsi" w:hAnsiTheme="minorHAnsi" w:cstheme="minorHAnsi"/>
          <w:color w:val="000000"/>
          <w:sz w:val="22"/>
          <w:szCs w:val="22"/>
        </w:rPr>
        <w:t>is a business rule engine used for writing business rules.</w:t>
      </w:r>
      <w:r w:rsidRPr="00E71C0A">
        <w:rPr>
          <w:rFonts w:asciiTheme="minorHAnsi" w:hAnsiTheme="minorHAnsi" w:cstheme="minorHAnsi"/>
          <w:color w:val="000000"/>
          <w:sz w:val="22"/>
          <w:szCs w:val="22"/>
        </w:rPr>
        <w:t xml:space="preserve"> In this application we used Blaze advisor tool that manages business rules.</w:t>
      </w:r>
    </w:p>
    <w:p w:rsidR="00771A8B" w:rsidRPr="00E71C0A" w:rsidRDefault="001B5144" w:rsidP="00E7572E">
      <w:pPr>
        <w:suppressAutoHyphens w:val="0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771A8B" w:rsidRPr="00E71C0A" w:rsidRDefault="001B5144" w:rsidP="00771A8B">
      <w:pPr>
        <w:tabs>
          <w:tab w:val="left" w:pos="720"/>
        </w:tabs>
        <w:suppressAutoHyphens w:val="0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 xml:space="preserve">• </w:t>
      </w:r>
      <w:r w:rsidRPr="00E71C0A">
        <w:rPr>
          <w:rFonts w:asciiTheme="minorHAnsi" w:hAnsiTheme="minorHAnsi" w:cstheme="minorHAnsi"/>
          <w:b/>
          <w:bCs/>
          <w:sz w:val="22"/>
          <w:szCs w:val="22"/>
        </w:rPr>
        <w:t>Projects worked and currently working on:</w:t>
      </w:r>
      <w:r w:rsidRPr="00E71C0A">
        <w:rPr>
          <w:rFonts w:asciiTheme="minorHAnsi" w:hAnsiTheme="minorHAnsi" w:cstheme="minorHAnsi"/>
          <w:sz w:val="22"/>
          <w:szCs w:val="22"/>
        </w:rPr>
        <w:t>Rupeepower and RURAL.</w:t>
      </w:r>
    </w:p>
    <w:p w:rsidR="00771A8B" w:rsidRPr="00E71C0A" w:rsidRDefault="001B5144" w:rsidP="00771A8B">
      <w:pPr>
        <w:tabs>
          <w:tab w:val="left" w:pos="720"/>
        </w:tabs>
        <w:suppressAutoHyphens w:val="0"/>
        <w:rPr>
          <w:rFonts w:asciiTheme="minorHAnsi" w:hAnsiTheme="minorHAnsi" w:cstheme="minorHAnsi"/>
          <w:sz w:val="22"/>
          <w:szCs w:val="22"/>
        </w:rPr>
      </w:pPr>
    </w:p>
    <w:p w:rsidR="00771A8B" w:rsidRPr="00E71C0A" w:rsidRDefault="001B5144" w:rsidP="00771A8B">
      <w:pPr>
        <w:tabs>
          <w:tab w:val="left" w:pos="720"/>
          <w:tab w:val="left" w:pos="7470"/>
        </w:tabs>
        <w:suppressAutoHyphens w:val="0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 xml:space="preserve">• </w:t>
      </w:r>
      <w:r w:rsidRPr="00E71C0A">
        <w:rPr>
          <w:rFonts w:asciiTheme="minorHAnsi" w:hAnsiTheme="minorHAnsi" w:cstheme="minorHAnsi"/>
          <w:b/>
          <w:bCs/>
          <w:sz w:val="22"/>
          <w:szCs w:val="22"/>
        </w:rPr>
        <w:t>Database Used</w:t>
      </w:r>
      <w:r w:rsidRPr="00E71C0A">
        <w:rPr>
          <w:rFonts w:asciiTheme="minorHAnsi" w:hAnsiTheme="minorHAnsi" w:cstheme="minorHAnsi"/>
          <w:sz w:val="22"/>
          <w:szCs w:val="22"/>
        </w:rPr>
        <w:t>: Microsoft SQL.</w:t>
      </w:r>
      <w:r w:rsidRPr="00E71C0A">
        <w:rPr>
          <w:rFonts w:asciiTheme="minorHAnsi" w:hAnsiTheme="minorHAnsi" w:cstheme="minorHAnsi"/>
          <w:sz w:val="22"/>
          <w:szCs w:val="22"/>
        </w:rPr>
        <w:tab/>
      </w:r>
    </w:p>
    <w:p w:rsidR="00771A8B" w:rsidRPr="00E71C0A" w:rsidRDefault="001B5144" w:rsidP="00771A8B">
      <w:pPr>
        <w:tabs>
          <w:tab w:val="left" w:pos="720"/>
          <w:tab w:val="left" w:pos="7470"/>
        </w:tabs>
        <w:suppressAutoHyphens w:val="0"/>
        <w:rPr>
          <w:rFonts w:asciiTheme="minorHAnsi" w:hAnsiTheme="minorHAnsi" w:cstheme="minorHAnsi"/>
          <w:sz w:val="22"/>
          <w:szCs w:val="22"/>
        </w:rPr>
      </w:pPr>
    </w:p>
    <w:p w:rsidR="00771A8B" w:rsidRPr="00E71C0A" w:rsidRDefault="001B5144" w:rsidP="00771A8B">
      <w:pPr>
        <w:tabs>
          <w:tab w:val="left" w:pos="720"/>
        </w:tabs>
        <w:suppressAutoHyphens w:val="0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 xml:space="preserve">• </w:t>
      </w:r>
      <w:r w:rsidRPr="00E71C0A">
        <w:rPr>
          <w:rFonts w:asciiTheme="minorHAnsi" w:hAnsiTheme="minorHAnsi" w:cstheme="minorHAnsi"/>
          <w:b/>
          <w:bCs/>
          <w:sz w:val="22"/>
          <w:szCs w:val="22"/>
        </w:rPr>
        <w:t xml:space="preserve">Tools used and worked on:  </w:t>
      </w:r>
      <w:r w:rsidRPr="002327DF">
        <w:rPr>
          <w:rFonts w:asciiTheme="minorHAnsi" w:hAnsiTheme="minorHAnsi" w:cstheme="minorHAnsi"/>
          <w:bCs/>
          <w:sz w:val="22"/>
          <w:szCs w:val="22"/>
          <w:highlight w:val="yellow"/>
        </w:rPr>
        <w:t>FICO</w:t>
      </w:r>
      <w:r w:rsidR="002327DF">
        <w:rPr>
          <w:rFonts w:asciiTheme="minorHAnsi" w:hAnsiTheme="minorHAnsi" w:cstheme="minorHAnsi"/>
          <w:bCs/>
          <w:sz w:val="22"/>
          <w:szCs w:val="22"/>
          <w:highlight w:val="yellow"/>
        </w:rPr>
        <w:t xml:space="preserve"> </w:t>
      </w:r>
      <w:r w:rsidRPr="002327DF">
        <w:rPr>
          <w:rFonts w:asciiTheme="minorHAnsi" w:hAnsiTheme="minorHAnsi" w:cstheme="minorHAnsi"/>
          <w:sz w:val="22"/>
          <w:szCs w:val="22"/>
          <w:highlight w:val="yellow"/>
        </w:rPr>
        <w:t>Blaze Advisor</w:t>
      </w:r>
      <w:r w:rsidRPr="00E71C0A">
        <w:rPr>
          <w:rFonts w:asciiTheme="minorHAnsi" w:hAnsiTheme="minorHAnsi" w:cstheme="minorHAnsi"/>
          <w:sz w:val="22"/>
          <w:szCs w:val="22"/>
        </w:rPr>
        <w:t xml:space="preserve"> IDE and RMA, Soap Ui, Sapphire, Eclipse.</w:t>
      </w:r>
    </w:p>
    <w:p w:rsidR="00771A8B" w:rsidRPr="00E71C0A" w:rsidRDefault="001B5144" w:rsidP="00771A8B">
      <w:pPr>
        <w:tabs>
          <w:tab w:val="left" w:pos="720"/>
        </w:tabs>
        <w:suppressAutoHyphens w:val="0"/>
        <w:rPr>
          <w:rFonts w:asciiTheme="minorHAnsi" w:hAnsiTheme="minorHAnsi" w:cstheme="minorHAnsi"/>
          <w:sz w:val="22"/>
          <w:szCs w:val="22"/>
        </w:rPr>
      </w:pPr>
    </w:p>
    <w:p w:rsidR="00771A8B" w:rsidRPr="00E71C0A" w:rsidRDefault="001B5144" w:rsidP="00771A8B">
      <w:pPr>
        <w:tabs>
          <w:tab w:val="left" w:pos="720"/>
        </w:tabs>
        <w:suppressAutoHyphens w:val="0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>• Currently working on testing of RURAL project.</w:t>
      </w:r>
    </w:p>
    <w:p w:rsidR="00771A8B" w:rsidRPr="00E71C0A" w:rsidRDefault="001B5144" w:rsidP="00771A8B">
      <w:pPr>
        <w:tabs>
          <w:tab w:val="left" w:pos="720"/>
        </w:tabs>
        <w:suppressAutoHyphens w:val="0"/>
        <w:rPr>
          <w:rFonts w:asciiTheme="minorHAnsi" w:hAnsiTheme="minorHAnsi" w:cstheme="minorHAnsi"/>
          <w:sz w:val="22"/>
          <w:szCs w:val="22"/>
        </w:rPr>
      </w:pPr>
    </w:p>
    <w:p w:rsidR="00771A8B" w:rsidRPr="00E71C0A" w:rsidRDefault="001B5144" w:rsidP="00771A8B">
      <w:pPr>
        <w:tabs>
          <w:tab w:val="left" w:pos="720"/>
        </w:tabs>
        <w:suppressAutoHyphens w:val="0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>• Worked on analysis, development, testing, functionality and support of logical Business rules in the rule engine f</w:t>
      </w:r>
      <w:r w:rsidRPr="00E71C0A">
        <w:rPr>
          <w:rFonts w:asciiTheme="minorHAnsi" w:hAnsiTheme="minorHAnsi" w:cstheme="minorHAnsi"/>
          <w:sz w:val="22"/>
          <w:szCs w:val="22"/>
        </w:rPr>
        <w:t xml:space="preserve">or FinnOne BLAZE (7.2), FinnOne HFC, CRM Blaze (6.10), and Rupee Power Blaze (6.10). </w:t>
      </w:r>
    </w:p>
    <w:p w:rsidR="00771A8B" w:rsidRPr="00E71C0A" w:rsidRDefault="001B5144" w:rsidP="00771A8B">
      <w:pPr>
        <w:tabs>
          <w:tab w:val="left" w:pos="720"/>
        </w:tabs>
        <w:suppressAutoHyphens w:val="0"/>
        <w:rPr>
          <w:rFonts w:asciiTheme="minorHAnsi" w:hAnsiTheme="minorHAnsi" w:cstheme="minorHAnsi"/>
          <w:sz w:val="22"/>
          <w:szCs w:val="22"/>
        </w:rPr>
      </w:pPr>
    </w:p>
    <w:p w:rsidR="00771A8B" w:rsidRPr="00E71C0A" w:rsidRDefault="001B5144" w:rsidP="00771A8B">
      <w:pPr>
        <w:tabs>
          <w:tab w:val="left" w:pos="720"/>
        </w:tabs>
        <w:suppressAutoHyphens w:val="0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>• Has worked on PL Salaried product, PL Self Employed product, Mortgage product and commercial vehicle for FinnOne.</w:t>
      </w:r>
    </w:p>
    <w:p w:rsidR="00771A8B" w:rsidRPr="00E71C0A" w:rsidRDefault="001B5144" w:rsidP="00771A8B">
      <w:pPr>
        <w:tabs>
          <w:tab w:val="left" w:pos="720"/>
        </w:tabs>
        <w:suppressAutoHyphens w:val="0"/>
        <w:rPr>
          <w:rFonts w:asciiTheme="minorHAnsi" w:hAnsiTheme="minorHAnsi" w:cstheme="minorHAnsi"/>
          <w:sz w:val="22"/>
          <w:szCs w:val="22"/>
        </w:rPr>
      </w:pPr>
    </w:p>
    <w:p w:rsidR="00771A8B" w:rsidRPr="00E71C0A" w:rsidRDefault="001B5144" w:rsidP="00771A8B">
      <w:pPr>
        <w:tabs>
          <w:tab w:val="left" w:pos="720"/>
        </w:tabs>
        <w:suppressAutoHyphens w:val="0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 xml:space="preserve">• Has worked on SoapUi for logical, analytical and </w:t>
      </w:r>
      <w:r w:rsidRPr="00E71C0A">
        <w:rPr>
          <w:rFonts w:asciiTheme="minorHAnsi" w:hAnsiTheme="minorHAnsi" w:cstheme="minorHAnsi"/>
          <w:sz w:val="22"/>
          <w:szCs w:val="22"/>
        </w:rPr>
        <w:t>transformation layer API testing using web services (wsdl).</w:t>
      </w:r>
    </w:p>
    <w:p w:rsidR="00771A8B" w:rsidRPr="00E71C0A" w:rsidRDefault="001B5144" w:rsidP="00E7572E">
      <w:pPr>
        <w:suppressAutoHyphens w:val="0"/>
        <w:contextualSpacing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:rsidR="00E7572E" w:rsidRPr="00E71C0A" w:rsidRDefault="001B5144" w:rsidP="00F313EB">
      <w:pPr>
        <w:pStyle w:val="Default"/>
        <w:jc w:val="both"/>
        <w:rPr>
          <w:rFonts w:asciiTheme="minorHAnsi" w:eastAsia="Verdana" w:hAnsiTheme="minorHAnsi" w:cstheme="minorHAnsi"/>
          <w:sz w:val="22"/>
          <w:szCs w:val="22"/>
        </w:rPr>
      </w:pPr>
    </w:p>
    <w:p w:rsidR="00F313EB" w:rsidRPr="00E71C0A" w:rsidRDefault="001B5144" w:rsidP="00F313EB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496C01" w:rsidRPr="00E71C0A" w:rsidRDefault="001B5144" w:rsidP="00F313EB">
      <w:pPr>
        <w:tabs>
          <w:tab w:val="left" w:pos="360"/>
        </w:tabs>
        <w:spacing w:after="120"/>
        <w:jc w:val="both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E71C0A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</w:t>
      </w:r>
    </w:p>
    <w:p w:rsidR="00F313EB" w:rsidRPr="00E71C0A" w:rsidRDefault="001B5144" w:rsidP="00F313EB">
      <w:pPr>
        <w:pStyle w:val="ListParagraph"/>
        <w:numPr>
          <w:ilvl w:val="0"/>
          <w:numId w:val="16"/>
        </w:numPr>
        <w:spacing w:before="60"/>
        <w:ind w:left="432"/>
        <w:jc w:val="both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b/>
          <w:sz w:val="22"/>
          <w:szCs w:val="22"/>
        </w:rPr>
        <w:t>Probus IT solution</w:t>
      </w:r>
      <w:r w:rsidRPr="00E71C0A">
        <w:rPr>
          <w:rFonts w:asciiTheme="minorHAnsi" w:hAnsiTheme="minorHAnsi" w:cstheme="minorHAnsi"/>
          <w:sz w:val="22"/>
          <w:szCs w:val="22"/>
        </w:rPr>
        <w:t xml:space="preserve"> -  1 Nov 2015 -30 May 2016</w:t>
      </w:r>
    </w:p>
    <w:p w:rsidR="00F313EB" w:rsidRPr="00E71C0A" w:rsidRDefault="001B5144" w:rsidP="00F313EB">
      <w:pPr>
        <w:pStyle w:val="BodyText"/>
        <w:spacing w:after="0"/>
        <w:rPr>
          <w:rFonts w:asciiTheme="minorHAnsi" w:hAnsiTheme="minorHAnsi" w:cstheme="minorHAnsi"/>
          <w:b/>
          <w:sz w:val="22"/>
          <w:szCs w:val="22"/>
        </w:rPr>
      </w:pPr>
    </w:p>
    <w:p w:rsidR="00F313EB" w:rsidRPr="00E71C0A" w:rsidRDefault="001B5144" w:rsidP="00F313EB">
      <w:pPr>
        <w:pStyle w:val="BodyText"/>
        <w:spacing w:after="0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>Project Name</w:t>
      </w:r>
      <w:r w:rsidRPr="00E71C0A">
        <w:rPr>
          <w:rFonts w:asciiTheme="minorHAnsi" w:hAnsiTheme="minorHAnsi" w:cstheme="minorHAnsi"/>
          <w:sz w:val="22"/>
          <w:szCs w:val="22"/>
        </w:rPr>
        <w:tab/>
      </w:r>
      <w:r w:rsidRPr="00E71C0A">
        <w:rPr>
          <w:rFonts w:asciiTheme="minorHAnsi" w:hAnsiTheme="minorHAnsi" w:cstheme="minorHAnsi"/>
          <w:sz w:val="22"/>
          <w:szCs w:val="22"/>
        </w:rPr>
        <w:t xml:space="preserve">: </w:t>
      </w:r>
      <w:r w:rsidRPr="00E71C0A">
        <w:rPr>
          <w:rFonts w:asciiTheme="minorHAnsi" w:hAnsiTheme="minorHAnsi" w:cstheme="minorHAnsi"/>
          <w:b/>
          <w:sz w:val="22"/>
          <w:szCs w:val="22"/>
        </w:rPr>
        <w:t>Knowlarity Process</w:t>
      </w:r>
    </w:p>
    <w:p w:rsidR="00F313EB" w:rsidRPr="00E71C0A" w:rsidRDefault="001B5144" w:rsidP="00F313EB">
      <w:pPr>
        <w:pStyle w:val="BodyText"/>
        <w:spacing w:after="0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>Roles &amp; Responsibility: Working on production data base server, provide data SQL server and data analysis and generate SQL report based in ad-hoc request. Attending call and getting solution from vender.</w:t>
      </w:r>
    </w:p>
    <w:p w:rsidR="001A5C40" w:rsidRPr="00E71C0A" w:rsidRDefault="001B5144" w:rsidP="00F313EB">
      <w:pPr>
        <w:pStyle w:val="BodyText"/>
        <w:spacing w:after="0"/>
        <w:rPr>
          <w:rFonts w:asciiTheme="minorHAnsi" w:hAnsiTheme="minorHAnsi" w:cstheme="minorHAnsi"/>
          <w:sz w:val="22"/>
          <w:szCs w:val="22"/>
        </w:rPr>
      </w:pPr>
    </w:p>
    <w:p w:rsidR="00DC4C93" w:rsidRPr="00E71C0A" w:rsidRDefault="001B5144" w:rsidP="00F313EB">
      <w:pPr>
        <w:pStyle w:val="BodyText"/>
        <w:spacing w:after="0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b/>
          <w:bCs/>
          <w:sz w:val="22"/>
          <w:szCs w:val="22"/>
        </w:rPr>
        <w:t>Responsibilities</w:t>
      </w:r>
      <w:r w:rsidRPr="00E71C0A">
        <w:rPr>
          <w:rFonts w:asciiTheme="minorHAnsi" w:hAnsiTheme="minorHAnsi" w:cstheme="minorHAnsi"/>
          <w:sz w:val="22"/>
          <w:szCs w:val="22"/>
        </w:rPr>
        <w:t xml:space="preserve">:- • </w:t>
      </w:r>
      <w:r w:rsidRPr="00E71C0A">
        <w:rPr>
          <w:rFonts w:asciiTheme="minorHAnsi" w:eastAsia="Verdana" w:hAnsiTheme="minorHAnsi" w:cstheme="minorHAnsi"/>
          <w:color w:val="000000"/>
          <w:sz w:val="22"/>
          <w:szCs w:val="22"/>
        </w:rPr>
        <w:t>Create repo</w:t>
      </w:r>
      <w:r w:rsidRPr="00E71C0A">
        <w:rPr>
          <w:rFonts w:asciiTheme="minorHAnsi" w:eastAsia="Verdana" w:hAnsiTheme="minorHAnsi" w:cstheme="minorHAnsi"/>
          <w:color w:val="000000"/>
          <w:sz w:val="22"/>
          <w:szCs w:val="22"/>
        </w:rPr>
        <w:t>rt for the applications and conducting weekly meetings with client on the report</w:t>
      </w:r>
    </w:p>
    <w:p w:rsidR="00DF6A3A" w:rsidRPr="00E71C0A" w:rsidRDefault="001B5144" w:rsidP="00F313EB">
      <w:pPr>
        <w:pStyle w:val="BodyText"/>
        <w:spacing w:after="0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 xml:space="preserve">• Helping </w:t>
      </w:r>
      <w:r w:rsidRPr="00E71C0A">
        <w:rPr>
          <w:rFonts w:asciiTheme="minorHAnsi" w:hAnsiTheme="minorHAnsi" w:cstheme="minorHAnsi"/>
          <w:sz w:val="22"/>
          <w:szCs w:val="22"/>
        </w:rPr>
        <w:t>tele callers</w:t>
      </w:r>
      <w:r w:rsidRPr="00E71C0A">
        <w:rPr>
          <w:rFonts w:asciiTheme="minorHAnsi" w:hAnsiTheme="minorHAnsi" w:cstheme="minorHAnsi"/>
          <w:sz w:val="22"/>
          <w:szCs w:val="22"/>
        </w:rPr>
        <w:t xml:space="preserve"> to sale a product to customer on call.</w:t>
      </w:r>
    </w:p>
    <w:p w:rsidR="00F313EB" w:rsidRPr="00E71C0A" w:rsidRDefault="001B5144" w:rsidP="00F313EB">
      <w:pPr>
        <w:pStyle w:val="BodyText"/>
        <w:pBdr>
          <w:bottom w:val="single" w:sz="6" w:space="1" w:color="auto"/>
        </w:pBdr>
        <w:spacing w:after="0"/>
        <w:rPr>
          <w:rFonts w:asciiTheme="minorHAnsi" w:hAnsiTheme="minorHAnsi" w:cstheme="minorHAnsi"/>
          <w:sz w:val="22"/>
          <w:szCs w:val="22"/>
        </w:rPr>
      </w:pPr>
    </w:p>
    <w:p w:rsidR="00F313EB" w:rsidRPr="00E71C0A" w:rsidRDefault="001B5144" w:rsidP="00F313EB">
      <w:pPr>
        <w:pStyle w:val="BodyText"/>
        <w:spacing w:after="0"/>
        <w:rPr>
          <w:rFonts w:asciiTheme="minorHAnsi" w:hAnsiTheme="minorHAnsi" w:cstheme="minorHAnsi"/>
          <w:sz w:val="22"/>
          <w:szCs w:val="22"/>
        </w:rPr>
      </w:pPr>
    </w:p>
    <w:p w:rsidR="00F313EB" w:rsidRPr="00E71C0A" w:rsidRDefault="001B5144" w:rsidP="00F313EB">
      <w:pPr>
        <w:pStyle w:val="ListParagraph"/>
        <w:numPr>
          <w:ilvl w:val="0"/>
          <w:numId w:val="16"/>
        </w:numPr>
        <w:spacing w:before="60"/>
        <w:ind w:left="432"/>
        <w:jc w:val="both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b/>
          <w:sz w:val="22"/>
          <w:szCs w:val="22"/>
        </w:rPr>
        <w:t>Global Tec</w:t>
      </w:r>
      <w:r w:rsidRPr="00E71C0A">
        <w:rPr>
          <w:rFonts w:asciiTheme="minorHAnsi" w:hAnsiTheme="minorHAnsi" w:cstheme="minorHAnsi"/>
          <w:b/>
          <w:sz w:val="22"/>
          <w:szCs w:val="22"/>
        </w:rPr>
        <w:t>h</w:t>
      </w:r>
      <w:r w:rsidRPr="00E71C0A">
        <w:rPr>
          <w:rFonts w:asciiTheme="minorHAnsi" w:hAnsiTheme="minorHAnsi" w:cstheme="minorHAnsi"/>
          <w:b/>
          <w:sz w:val="22"/>
          <w:szCs w:val="22"/>
        </w:rPr>
        <w:t xml:space="preserve"> Pvt</w:t>
      </w:r>
      <w:r w:rsidRPr="00E71C0A">
        <w:rPr>
          <w:rFonts w:asciiTheme="minorHAnsi" w:hAnsiTheme="minorHAnsi" w:cstheme="minorHAnsi"/>
          <w:b/>
          <w:sz w:val="22"/>
          <w:szCs w:val="22"/>
        </w:rPr>
        <w:t>.L</w:t>
      </w:r>
      <w:r w:rsidRPr="00E71C0A">
        <w:rPr>
          <w:rFonts w:asciiTheme="minorHAnsi" w:hAnsiTheme="minorHAnsi" w:cstheme="minorHAnsi"/>
          <w:b/>
          <w:sz w:val="22"/>
          <w:szCs w:val="22"/>
        </w:rPr>
        <w:t>td</w:t>
      </w:r>
      <w:r w:rsidRPr="00E71C0A">
        <w:rPr>
          <w:rFonts w:asciiTheme="minorHAnsi" w:hAnsiTheme="minorHAnsi" w:cstheme="minorHAnsi"/>
          <w:b/>
          <w:sz w:val="22"/>
          <w:szCs w:val="22"/>
        </w:rPr>
        <w:t>.</w:t>
      </w:r>
      <w:r w:rsidRPr="00E71C0A">
        <w:rPr>
          <w:rFonts w:asciiTheme="minorHAnsi" w:hAnsiTheme="minorHAnsi" w:cstheme="minorHAnsi"/>
          <w:sz w:val="22"/>
          <w:szCs w:val="22"/>
        </w:rPr>
        <w:t xml:space="preserve">  -  </w:t>
      </w:r>
      <w:r w:rsidRPr="00E71C0A">
        <w:rPr>
          <w:rFonts w:asciiTheme="minorHAnsi" w:hAnsiTheme="minorHAnsi" w:cstheme="minorHAnsi"/>
          <w:sz w:val="22"/>
          <w:szCs w:val="22"/>
        </w:rPr>
        <w:t>1 Jun 2014 -15</w:t>
      </w:r>
      <w:r w:rsidRPr="00E71C0A">
        <w:rPr>
          <w:rFonts w:asciiTheme="minorHAnsi" w:hAnsiTheme="minorHAnsi" w:cstheme="minorHAnsi"/>
          <w:sz w:val="22"/>
          <w:szCs w:val="22"/>
        </w:rPr>
        <w:t xml:space="preserve"> Oct 2015</w:t>
      </w:r>
    </w:p>
    <w:p w:rsidR="00F313EB" w:rsidRPr="00E71C0A" w:rsidRDefault="001B5144" w:rsidP="00F313EB">
      <w:pPr>
        <w:pStyle w:val="Objective"/>
        <w:spacing w:before="0" w:after="0" w:line="240" w:lineRule="auto"/>
        <w:ind w:left="432"/>
        <w:rPr>
          <w:rFonts w:asciiTheme="minorHAnsi" w:eastAsia="Calibri" w:hAnsiTheme="minorHAnsi" w:cstheme="minorHAnsi"/>
          <w:szCs w:val="22"/>
          <w:lang w:eastAsia="ar-SA"/>
        </w:rPr>
      </w:pPr>
    </w:p>
    <w:p w:rsidR="00F313EB" w:rsidRPr="00E71C0A" w:rsidRDefault="001B5144" w:rsidP="00F313EB">
      <w:pPr>
        <w:pStyle w:val="Objective"/>
        <w:spacing w:before="0" w:after="0" w:line="240" w:lineRule="auto"/>
        <w:rPr>
          <w:rFonts w:asciiTheme="minorHAnsi" w:hAnsiTheme="minorHAnsi" w:cstheme="minorHAnsi"/>
          <w:szCs w:val="22"/>
        </w:rPr>
      </w:pPr>
      <w:r w:rsidRPr="00E71C0A">
        <w:rPr>
          <w:rFonts w:asciiTheme="minorHAnsi" w:eastAsia="Calibri" w:hAnsiTheme="minorHAnsi" w:cstheme="minorHAnsi"/>
          <w:szCs w:val="22"/>
          <w:lang w:eastAsia="ar-SA"/>
        </w:rPr>
        <w:t>Project Name    :  Quality Testing</w:t>
      </w:r>
    </w:p>
    <w:p w:rsidR="005B7B74" w:rsidRPr="00E71C0A" w:rsidRDefault="001B5144" w:rsidP="005B7B74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eastAsia="Verdana" w:hAnsiTheme="minorHAnsi" w:cstheme="minorHAnsi"/>
          <w:color w:val="000000"/>
          <w:sz w:val="22"/>
          <w:szCs w:val="22"/>
          <w:lang w:eastAsia="en-US"/>
        </w:rPr>
        <w:t xml:space="preserve">Description        : </w:t>
      </w:r>
      <w:r w:rsidRPr="00E71C0A">
        <w:rPr>
          <w:rFonts w:asciiTheme="minorHAnsi" w:hAnsiTheme="minorHAnsi" w:cstheme="minorHAnsi"/>
          <w:sz w:val="22"/>
          <w:szCs w:val="22"/>
        </w:rPr>
        <w:t>Testing an audio and video quality of educational as well as technical videos.</w:t>
      </w:r>
    </w:p>
    <w:p w:rsidR="000D3AFB" w:rsidRPr="00E71C0A" w:rsidRDefault="001B5144" w:rsidP="000D3AFB">
      <w:pPr>
        <w:pStyle w:val="BodyText"/>
        <w:spacing w:after="0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b/>
          <w:bCs/>
          <w:sz w:val="22"/>
          <w:szCs w:val="22"/>
        </w:rPr>
        <w:lastRenderedPageBreak/>
        <w:t>Responsibilities</w:t>
      </w:r>
      <w:r w:rsidRPr="00E71C0A">
        <w:rPr>
          <w:rFonts w:asciiTheme="minorHAnsi" w:hAnsiTheme="minorHAnsi" w:cstheme="minorHAnsi"/>
          <w:sz w:val="22"/>
          <w:szCs w:val="22"/>
        </w:rPr>
        <w:t xml:space="preserve">:- • </w:t>
      </w:r>
      <w:r w:rsidRPr="00E71C0A">
        <w:rPr>
          <w:rFonts w:asciiTheme="minorHAnsi" w:eastAsia="Verdana" w:hAnsiTheme="minorHAnsi" w:cstheme="minorHAnsi"/>
          <w:color w:val="000000"/>
          <w:sz w:val="22"/>
          <w:szCs w:val="22"/>
        </w:rPr>
        <w:t>Create weekly status report for the applications and conducting weekly meetings with client on the report.</w:t>
      </w:r>
      <w:r w:rsidRPr="00E71C0A">
        <w:rPr>
          <w:rFonts w:asciiTheme="minorHAnsi" w:hAnsiTheme="minorHAnsi" w:cstheme="minorHAnsi"/>
          <w:sz w:val="22"/>
          <w:szCs w:val="22"/>
        </w:rPr>
        <w:t xml:space="preserve"> Analyze the data and generate multiple choice que</w:t>
      </w:r>
      <w:r w:rsidRPr="00E71C0A">
        <w:rPr>
          <w:rFonts w:asciiTheme="minorHAnsi" w:hAnsiTheme="minorHAnsi" w:cstheme="minorHAnsi"/>
          <w:sz w:val="22"/>
          <w:szCs w:val="22"/>
        </w:rPr>
        <w:t>stions for aptitude test to different MNC’s.</w:t>
      </w:r>
    </w:p>
    <w:p w:rsidR="0001387D" w:rsidRPr="00E71C0A" w:rsidRDefault="001B5144" w:rsidP="0001387D">
      <w:pPr>
        <w:suppressAutoHyphens w:val="0"/>
        <w:spacing w:after="200" w:line="276" w:lineRule="auto"/>
        <w:jc w:val="both"/>
        <w:rPr>
          <w:rFonts w:asciiTheme="minorHAnsi" w:eastAsia="Verdana" w:hAnsiTheme="minorHAnsi" w:cstheme="minorHAnsi"/>
          <w:color w:val="000000"/>
          <w:sz w:val="22"/>
          <w:szCs w:val="22"/>
        </w:rPr>
      </w:pPr>
    </w:p>
    <w:p w:rsidR="004265DB" w:rsidRPr="00E71C0A" w:rsidRDefault="001B5144" w:rsidP="0001387D">
      <w:pPr>
        <w:suppressAutoHyphens w:val="0"/>
        <w:spacing w:after="200" w:line="276" w:lineRule="auto"/>
        <w:jc w:val="both"/>
        <w:rPr>
          <w:rFonts w:asciiTheme="minorHAnsi" w:eastAsia="Verdana" w:hAnsiTheme="minorHAnsi" w:cstheme="minorHAnsi"/>
          <w:color w:val="000000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 xml:space="preserve">• </w:t>
      </w:r>
      <w:r w:rsidRPr="00E71C0A">
        <w:rPr>
          <w:rFonts w:asciiTheme="minorHAnsi" w:eastAsia="Verdana" w:hAnsiTheme="minorHAnsi" w:cstheme="minorHAnsi"/>
          <w:color w:val="000000"/>
          <w:sz w:val="22"/>
          <w:szCs w:val="22"/>
        </w:rPr>
        <w:t>Test the audio as well as video quality and fix the bug.</w:t>
      </w:r>
    </w:p>
    <w:p w:rsidR="00832519" w:rsidRPr="00E71C0A" w:rsidRDefault="001B5144" w:rsidP="0001387D">
      <w:pPr>
        <w:suppressAutoHyphens w:val="0"/>
        <w:spacing w:after="200" w:line="276" w:lineRule="auto"/>
        <w:jc w:val="both"/>
        <w:rPr>
          <w:rFonts w:asciiTheme="minorHAnsi" w:eastAsia="Verdana" w:hAnsiTheme="minorHAnsi" w:cstheme="minorHAnsi"/>
          <w:color w:val="000000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>• Provided suggestions for decreasing bugs and helping to quality management.</w:t>
      </w:r>
    </w:p>
    <w:p w:rsidR="008C1A83" w:rsidRPr="00E71C0A" w:rsidRDefault="001B5144" w:rsidP="004A0772">
      <w:pPr>
        <w:tabs>
          <w:tab w:val="left" w:pos="5715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4C538C" w:rsidRPr="00E71C0A" w:rsidRDefault="001B5144" w:rsidP="003571D5">
      <w:pPr>
        <w:pBdr>
          <w:bottom w:val="single" w:sz="4" w:space="0" w:color="auto"/>
        </w:pBdr>
        <w:shd w:val="clear" w:color="auto" w:fill="E6E6E6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>• Academics</w:t>
      </w:r>
    </w:p>
    <w:p w:rsidR="00524A71" w:rsidRPr="00E71C0A" w:rsidRDefault="001B5144" w:rsidP="00524A71">
      <w:pPr>
        <w:spacing w:before="60"/>
        <w:jc w:val="both"/>
        <w:rPr>
          <w:rFonts w:asciiTheme="minorHAnsi" w:hAnsiTheme="minorHAnsi" w:cstheme="minorHAnsi"/>
          <w:sz w:val="22"/>
          <w:szCs w:val="22"/>
        </w:rPr>
      </w:pPr>
    </w:p>
    <w:p w:rsidR="00B27692" w:rsidRPr="00E71C0A" w:rsidRDefault="001B5144" w:rsidP="00524A71">
      <w:pPr>
        <w:spacing w:before="60"/>
        <w:jc w:val="both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 xml:space="preserve">• </w:t>
      </w:r>
      <w:r w:rsidRPr="00E71C0A">
        <w:rPr>
          <w:rFonts w:asciiTheme="minorHAnsi" w:hAnsiTheme="minorHAnsi" w:cstheme="minorHAnsi"/>
          <w:sz w:val="22"/>
          <w:szCs w:val="22"/>
        </w:rPr>
        <w:t>Completed</w:t>
      </w:r>
      <w:r w:rsidRPr="00E71C0A">
        <w:rPr>
          <w:rFonts w:asciiTheme="minorHAnsi" w:hAnsiTheme="minorHAnsi" w:cstheme="minorHAnsi"/>
          <w:b/>
          <w:sz w:val="22"/>
          <w:szCs w:val="22"/>
        </w:rPr>
        <w:t>MCS</w:t>
      </w:r>
      <w:r w:rsidRPr="00E71C0A">
        <w:rPr>
          <w:rFonts w:asciiTheme="minorHAnsi" w:hAnsiTheme="minorHAnsi" w:cstheme="minorHAnsi"/>
          <w:sz w:val="22"/>
          <w:szCs w:val="22"/>
        </w:rPr>
        <w:t xml:space="preserve"> (</w:t>
      </w:r>
      <w:r w:rsidRPr="00E71C0A">
        <w:rPr>
          <w:rFonts w:asciiTheme="minorHAnsi" w:hAnsiTheme="minorHAnsi" w:cstheme="minorHAnsi"/>
          <w:b/>
          <w:sz w:val="22"/>
          <w:szCs w:val="22"/>
        </w:rPr>
        <w:t>Computer Science</w:t>
      </w:r>
      <w:r w:rsidRPr="00E71C0A">
        <w:rPr>
          <w:rFonts w:asciiTheme="minorHAnsi" w:hAnsiTheme="minorHAnsi" w:cstheme="minorHAnsi"/>
          <w:sz w:val="22"/>
          <w:szCs w:val="22"/>
        </w:rPr>
        <w:t xml:space="preserve">) with “62.50%” from H.V </w:t>
      </w:r>
      <w:r w:rsidRPr="00E71C0A">
        <w:rPr>
          <w:rFonts w:asciiTheme="minorHAnsi" w:hAnsiTheme="minorHAnsi" w:cstheme="minorHAnsi"/>
          <w:sz w:val="22"/>
          <w:szCs w:val="22"/>
        </w:rPr>
        <w:t>Desai College, Pune</w:t>
      </w:r>
      <w:r w:rsidRPr="00E71C0A">
        <w:rPr>
          <w:rFonts w:asciiTheme="minorHAnsi" w:hAnsiTheme="minorHAnsi" w:cstheme="minorHAnsi"/>
          <w:sz w:val="22"/>
          <w:szCs w:val="22"/>
        </w:rPr>
        <w:t xml:space="preserve"> during the academic year 2015.</w:t>
      </w:r>
    </w:p>
    <w:p w:rsidR="00524A71" w:rsidRPr="00E71C0A" w:rsidRDefault="001B5144" w:rsidP="00524A71">
      <w:pPr>
        <w:spacing w:before="60"/>
        <w:jc w:val="both"/>
        <w:rPr>
          <w:rFonts w:asciiTheme="minorHAnsi" w:hAnsiTheme="minorHAnsi" w:cstheme="minorHAnsi"/>
          <w:sz w:val="22"/>
          <w:szCs w:val="22"/>
        </w:rPr>
      </w:pPr>
    </w:p>
    <w:p w:rsidR="003B7AE1" w:rsidRPr="00E71C0A" w:rsidRDefault="001B5144" w:rsidP="00524A71">
      <w:pPr>
        <w:spacing w:before="60"/>
        <w:jc w:val="both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 xml:space="preserve">• </w:t>
      </w:r>
      <w:r w:rsidRPr="00E71C0A">
        <w:rPr>
          <w:rFonts w:asciiTheme="minorHAnsi" w:hAnsiTheme="minorHAnsi" w:cstheme="minorHAnsi"/>
          <w:sz w:val="22"/>
          <w:szCs w:val="22"/>
        </w:rPr>
        <w:t xml:space="preserve">Completed </w:t>
      </w:r>
      <w:r w:rsidRPr="00E71C0A">
        <w:rPr>
          <w:rFonts w:asciiTheme="minorHAnsi" w:hAnsiTheme="minorHAnsi" w:cstheme="minorHAnsi"/>
          <w:b/>
          <w:sz w:val="22"/>
          <w:szCs w:val="22"/>
        </w:rPr>
        <w:t>H.S.C</w:t>
      </w:r>
      <w:r w:rsidRPr="00E71C0A">
        <w:rPr>
          <w:rFonts w:asciiTheme="minorHAnsi" w:hAnsiTheme="minorHAnsi" w:cstheme="minorHAnsi"/>
          <w:sz w:val="22"/>
          <w:szCs w:val="22"/>
        </w:rPr>
        <w:t>,</w:t>
      </w:r>
      <w:r w:rsidRPr="00E71C0A">
        <w:rPr>
          <w:rFonts w:asciiTheme="minorHAnsi" w:hAnsiTheme="minorHAnsi" w:cstheme="minorHAnsi"/>
          <w:b/>
          <w:sz w:val="22"/>
          <w:szCs w:val="22"/>
        </w:rPr>
        <w:t>S.S.C</w:t>
      </w:r>
      <w:r w:rsidRPr="00E71C0A">
        <w:rPr>
          <w:rFonts w:asciiTheme="minorHAnsi" w:hAnsiTheme="minorHAnsi" w:cstheme="minorHAnsi"/>
          <w:sz w:val="22"/>
          <w:szCs w:val="22"/>
        </w:rPr>
        <w:t>.</w:t>
      </w:r>
      <w:r w:rsidRPr="00E71C0A">
        <w:rPr>
          <w:rFonts w:asciiTheme="minorHAnsi" w:hAnsiTheme="minorHAnsi" w:cstheme="minorHAnsi"/>
          <w:sz w:val="22"/>
          <w:szCs w:val="22"/>
        </w:rPr>
        <w:t xml:space="preserve">from Maharashtra </w:t>
      </w:r>
      <w:r w:rsidRPr="00E71C0A">
        <w:rPr>
          <w:rFonts w:asciiTheme="minorHAnsi" w:hAnsiTheme="minorHAnsi" w:cstheme="minorHAnsi"/>
          <w:sz w:val="22"/>
          <w:szCs w:val="22"/>
        </w:rPr>
        <w:t>board.</w:t>
      </w:r>
    </w:p>
    <w:p w:rsidR="00C5266F" w:rsidRPr="00E71C0A" w:rsidRDefault="001B5144" w:rsidP="00CE7E9A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4E7940" w:rsidRPr="00E71C0A" w:rsidRDefault="001B5144" w:rsidP="004E7940">
      <w:pPr>
        <w:pBdr>
          <w:bottom w:val="single" w:sz="4" w:space="1" w:color="auto"/>
        </w:pBdr>
        <w:shd w:val="clear" w:color="auto" w:fill="E6E6E6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>• Personal details</w:t>
      </w:r>
    </w:p>
    <w:p w:rsidR="000173F7" w:rsidRPr="00E71C0A" w:rsidRDefault="001B5144" w:rsidP="000173F7">
      <w:pPr>
        <w:pStyle w:val="Default"/>
        <w:rPr>
          <w:rFonts w:asciiTheme="minorHAnsi" w:eastAsia="Calibri" w:hAnsiTheme="minorHAnsi" w:cstheme="minorHAnsi"/>
          <w:color w:val="auto"/>
          <w:sz w:val="22"/>
          <w:szCs w:val="22"/>
          <w:lang w:eastAsia="ar-SA"/>
        </w:rPr>
      </w:pPr>
    </w:p>
    <w:p w:rsidR="000173F7" w:rsidRPr="00E71C0A" w:rsidRDefault="001B5144" w:rsidP="000173F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b/>
          <w:bCs/>
          <w:sz w:val="22"/>
          <w:szCs w:val="22"/>
        </w:rPr>
        <w:t>Name</w:t>
      </w:r>
      <w:r w:rsidRPr="00E71C0A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E71C0A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E71C0A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E71C0A">
        <w:rPr>
          <w:rFonts w:asciiTheme="minorHAnsi" w:hAnsiTheme="minorHAnsi" w:cstheme="minorHAnsi"/>
          <w:b/>
          <w:bCs/>
          <w:sz w:val="22"/>
          <w:szCs w:val="22"/>
        </w:rPr>
        <w:t>: Harshal Prakash Kothawade</w:t>
      </w:r>
    </w:p>
    <w:p w:rsidR="000173F7" w:rsidRPr="00E71C0A" w:rsidRDefault="001B5144" w:rsidP="000173F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b/>
          <w:bCs/>
          <w:sz w:val="22"/>
          <w:szCs w:val="22"/>
        </w:rPr>
        <w:t>DOB</w:t>
      </w:r>
      <w:r w:rsidRPr="00E71C0A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E71C0A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E71C0A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E71C0A">
        <w:rPr>
          <w:rFonts w:asciiTheme="minorHAnsi" w:hAnsiTheme="minorHAnsi" w:cstheme="minorHAnsi"/>
          <w:b/>
          <w:bCs/>
          <w:sz w:val="22"/>
          <w:szCs w:val="22"/>
        </w:rPr>
        <w:t>: 10th Sep 198</w:t>
      </w:r>
      <w:r w:rsidRPr="00E71C0A">
        <w:rPr>
          <w:rFonts w:asciiTheme="minorHAnsi" w:hAnsiTheme="minorHAnsi" w:cstheme="minorHAnsi"/>
          <w:b/>
          <w:bCs/>
          <w:sz w:val="22"/>
          <w:szCs w:val="22"/>
        </w:rPr>
        <w:t>8</w:t>
      </w:r>
    </w:p>
    <w:p w:rsidR="000173F7" w:rsidRPr="00E71C0A" w:rsidRDefault="001B5144" w:rsidP="000173F7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E71C0A">
        <w:rPr>
          <w:rFonts w:asciiTheme="minorHAnsi" w:hAnsiTheme="minorHAnsi" w:cstheme="minorHAnsi"/>
          <w:b/>
          <w:bCs/>
          <w:sz w:val="22"/>
          <w:szCs w:val="22"/>
        </w:rPr>
        <w:t>Marital Status</w:t>
      </w:r>
      <w:r w:rsidRPr="00E71C0A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E71C0A">
        <w:rPr>
          <w:rFonts w:asciiTheme="minorHAnsi" w:hAnsiTheme="minorHAnsi" w:cstheme="minorHAnsi"/>
          <w:b/>
          <w:bCs/>
          <w:sz w:val="22"/>
          <w:szCs w:val="22"/>
        </w:rPr>
        <w:t xml:space="preserve">: Single </w:t>
      </w:r>
    </w:p>
    <w:p w:rsidR="00173100" w:rsidRPr="00E71C0A" w:rsidRDefault="001B5144" w:rsidP="000173F7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E71C0A">
        <w:rPr>
          <w:rFonts w:asciiTheme="minorHAnsi" w:hAnsiTheme="minorHAnsi" w:cstheme="minorHAnsi"/>
          <w:b/>
          <w:bCs/>
          <w:sz w:val="22"/>
          <w:szCs w:val="22"/>
        </w:rPr>
        <w:t>Languages                : English, Hindi, Marathi</w:t>
      </w:r>
    </w:p>
    <w:p w:rsidR="00173100" w:rsidRPr="00E71C0A" w:rsidRDefault="001B5144" w:rsidP="000173F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b/>
          <w:bCs/>
          <w:sz w:val="22"/>
          <w:szCs w:val="22"/>
        </w:rPr>
        <w:t>Nationality                 : Indian</w:t>
      </w:r>
    </w:p>
    <w:p w:rsidR="000173F7" w:rsidRPr="00E71C0A" w:rsidRDefault="001B5144" w:rsidP="003571D5">
      <w:pPr>
        <w:pStyle w:val="Default"/>
        <w:ind w:left="2160" w:hanging="2160"/>
        <w:rPr>
          <w:rFonts w:asciiTheme="minorHAnsi" w:hAnsiTheme="minorHAnsi" w:cstheme="minorHAnsi"/>
          <w:b/>
          <w:bCs/>
          <w:sz w:val="22"/>
          <w:szCs w:val="22"/>
        </w:rPr>
      </w:pPr>
      <w:r w:rsidRPr="00E71C0A">
        <w:rPr>
          <w:rFonts w:asciiTheme="minorHAnsi" w:hAnsiTheme="minorHAnsi" w:cstheme="minorHAnsi"/>
          <w:b/>
          <w:bCs/>
          <w:sz w:val="22"/>
          <w:szCs w:val="22"/>
        </w:rPr>
        <w:t>Permanent Address</w:t>
      </w:r>
      <w:r w:rsidRPr="00E71C0A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E71C0A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 w:rsidRPr="00E71C0A">
        <w:rPr>
          <w:rFonts w:asciiTheme="minorHAnsi" w:hAnsiTheme="minorHAnsi" w:cstheme="minorHAnsi"/>
          <w:bCs/>
          <w:sz w:val="22"/>
          <w:szCs w:val="22"/>
        </w:rPr>
        <w:t>Rama Apartment</w:t>
      </w:r>
      <w:r w:rsidRPr="00E71C0A">
        <w:rPr>
          <w:rFonts w:asciiTheme="minorHAnsi" w:hAnsiTheme="minorHAnsi" w:cstheme="minorHAnsi"/>
          <w:sz w:val="22"/>
          <w:szCs w:val="22"/>
        </w:rPr>
        <w:t>, Flat No. 302, Suryanagar,</w:t>
      </w:r>
      <w:r w:rsidRPr="00E71C0A">
        <w:rPr>
          <w:rFonts w:asciiTheme="minorHAnsi" w:hAnsiTheme="minorHAnsi" w:cstheme="minorHAnsi"/>
          <w:sz w:val="22"/>
          <w:szCs w:val="22"/>
        </w:rPr>
        <w:tab/>
      </w:r>
      <w:r w:rsidRPr="00E71C0A">
        <w:rPr>
          <w:rFonts w:asciiTheme="minorHAnsi" w:hAnsiTheme="minorHAnsi" w:cstheme="minorHAnsi"/>
          <w:sz w:val="22"/>
          <w:szCs w:val="22"/>
        </w:rPr>
        <w:tab/>
      </w:r>
      <w:r w:rsidRPr="00E71C0A">
        <w:rPr>
          <w:rFonts w:asciiTheme="minorHAnsi" w:hAnsiTheme="minorHAnsi" w:cstheme="minorHAnsi"/>
          <w:sz w:val="22"/>
          <w:szCs w:val="22"/>
        </w:rPr>
        <w:tab/>
      </w:r>
      <w:r w:rsidRPr="00E71C0A">
        <w:rPr>
          <w:rFonts w:asciiTheme="minorHAnsi" w:hAnsiTheme="minorHAnsi" w:cstheme="minorHAnsi"/>
          <w:sz w:val="22"/>
          <w:szCs w:val="22"/>
        </w:rPr>
        <w:t xml:space="preserve">Near </w:t>
      </w:r>
      <w:r w:rsidRPr="00E71C0A">
        <w:rPr>
          <w:rFonts w:asciiTheme="minorHAnsi" w:hAnsiTheme="minorHAnsi" w:cstheme="minorHAnsi"/>
          <w:sz w:val="22"/>
          <w:szCs w:val="22"/>
        </w:rPr>
        <w:t>Vltawa</w:t>
      </w:r>
      <w:r w:rsidRPr="00E71C0A">
        <w:rPr>
          <w:rFonts w:asciiTheme="minorHAnsi" w:hAnsiTheme="minorHAnsi" w:cstheme="minorHAnsi"/>
          <w:sz w:val="22"/>
          <w:szCs w:val="22"/>
        </w:rPr>
        <w:t xml:space="preserve">Jakat Naka, Vitawa, Thane-400605. </w:t>
      </w:r>
    </w:p>
    <w:p w:rsidR="000173F7" w:rsidRPr="00E71C0A" w:rsidRDefault="001B5144" w:rsidP="000173F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173F7" w:rsidRPr="00E71C0A" w:rsidRDefault="001B5144" w:rsidP="000173F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 xml:space="preserve">I hereby declare that all the above information is true and best of my knowledge. </w:t>
      </w:r>
    </w:p>
    <w:p w:rsidR="000173F7" w:rsidRPr="00E71C0A" w:rsidRDefault="001B5144" w:rsidP="000173F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>Signature: Harshal Prakas</w:t>
      </w:r>
      <w:r w:rsidRPr="00E71C0A">
        <w:rPr>
          <w:rFonts w:asciiTheme="minorHAnsi" w:hAnsiTheme="minorHAnsi" w:cstheme="minorHAnsi"/>
          <w:sz w:val="22"/>
          <w:szCs w:val="22"/>
        </w:rPr>
        <w:t>h Kothawade</w:t>
      </w:r>
      <w:r w:rsidRPr="00E71C0A">
        <w:rPr>
          <w:rFonts w:asciiTheme="minorHAnsi" w:hAnsiTheme="minorHAnsi" w:cstheme="minorHAnsi"/>
          <w:sz w:val="22"/>
          <w:szCs w:val="22"/>
        </w:rPr>
        <w:t>.</w:t>
      </w:r>
    </w:p>
    <w:p w:rsidR="000173F7" w:rsidRPr="00E71C0A" w:rsidRDefault="001B5144" w:rsidP="000173F7">
      <w:pPr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>Place: Thane</w:t>
      </w:r>
    </w:p>
    <w:p w:rsidR="00B32045" w:rsidRPr="00E71C0A" w:rsidRDefault="001B5144" w:rsidP="00E42A9C">
      <w:pPr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043DB9" w:rsidRPr="00E71C0A" w:rsidRDefault="001B5144" w:rsidP="00E42A9C">
      <w:pPr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043DB9" w:rsidRPr="00E71C0A" w:rsidRDefault="001B5144" w:rsidP="00E42A9C">
      <w:p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E71C0A">
        <w:rPr>
          <w:rFonts w:asciiTheme="minorHAnsi" w:hAnsiTheme="minorHAnsi" w:cstheme="minorHAnsi"/>
          <w:sz w:val="22"/>
          <w:szCs w:val="22"/>
        </w:rPr>
        <w:tab/>
      </w:r>
      <w:r w:rsidRPr="00E71C0A">
        <w:rPr>
          <w:rFonts w:asciiTheme="minorHAnsi" w:hAnsiTheme="minorHAnsi" w:cstheme="minorHAnsi"/>
          <w:sz w:val="22"/>
          <w:szCs w:val="22"/>
        </w:rPr>
        <w:tab/>
      </w:r>
      <w:r w:rsidRPr="00E71C0A">
        <w:rPr>
          <w:rFonts w:asciiTheme="minorHAnsi" w:hAnsiTheme="minorHAnsi" w:cstheme="minorHAnsi"/>
          <w:sz w:val="22"/>
          <w:szCs w:val="22"/>
        </w:rPr>
        <w:tab/>
      </w:r>
      <w:r w:rsidRPr="00E71C0A">
        <w:rPr>
          <w:rFonts w:asciiTheme="minorHAnsi" w:hAnsiTheme="minorHAnsi" w:cstheme="minorHAnsi"/>
          <w:sz w:val="22"/>
          <w:szCs w:val="22"/>
        </w:rPr>
        <w:tab/>
      </w:r>
    </w:p>
    <w:p w:rsidR="00E42A9C" w:rsidRPr="00E71C0A" w:rsidRDefault="001B5144" w:rsidP="00BC320A">
      <w:pPr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CE7E9A" w:rsidRPr="00E71C0A" w:rsidRDefault="00AF58CA">
      <w:p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AF58CA">
        <w:pict>
          <v:shape id="_x0000_s1028" type="#_x0000_t75" style="position:absolute;margin-left:0;margin-top:0;width:1pt;height:1pt;z-index:251659264">
            <v:imagedata r:id="rId7"/>
          </v:shape>
        </w:pict>
      </w:r>
    </w:p>
    <w:sectPr w:rsidR="00CE7E9A" w:rsidRPr="00E71C0A" w:rsidSect="00802A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Microsoft YaHei">
    <w:charset w:val="86"/>
    <w:family w:val="swiss"/>
    <w:pitch w:val="variable"/>
    <w:sig w:usb0="80000287" w:usb1="2ACF3C50" w:usb2="00000016" w:usb3="00000000" w:csb0="0004001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Image result for rupee symbol icon" style="width:77.25pt;height:77.25pt" o:bullet="t">
        <v:imagedata r:id="rId1" o:title="Image result for rupee symbol icon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90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Symbol"/>
      </w:rPr>
    </w:lvl>
  </w:abstractNum>
  <w:abstractNum w:abstractNumId="4">
    <w:nsid w:val="00000005"/>
    <w:multiLevelType w:val="hybridMultilevel"/>
    <w:tmpl w:val="202C8530"/>
    <w:lvl w:ilvl="0" w:tplc="A6C07D2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64CAB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D697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620A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46E0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804E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EC17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C686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34A7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7664C"/>
    <w:multiLevelType w:val="hybridMultilevel"/>
    <w:tmpl w:val="9484EFB8"/>
    <w:lvl w:ilvl="0" w:tplc="318A01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0C4D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624D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BA91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6CD1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62C1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4D0A0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6AAB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109A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0FA8586F"/>
    <w:multiLevelType w:val="hybridMultilevel"/>
    <w:tmpl w:val="BD44498E"/>
    <w:lvl w:ilvl="0" w:tplc="4372C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708C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B41F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1C0D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A27B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E6CB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84DF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D68A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0CA4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C4054C"/>
    <w:multiLevelType w:val="hybridMultilevel"/>
    <w:tmpl w:val="D62017DE"/>
    <w:lvl w:ilvl="0" w:tplc="31C83FD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41EA35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CE6DF3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3E0EB2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3236D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68CDB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8FEEF8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09CD77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83CCD4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8">
    <w:nsid w:val="1D3D752D"/>
    <w:multiLevelType w:val="hybridMultilevel"/>
    <w:tmpl w:val="192283F4"/>
    <w:lvl w:ilvl="0" w:tplc="172663D8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CAB8B2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1A1D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8CE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006D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1AFB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EA83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D67E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3E43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6376C8"/>
    <w:multiLevelType w:val="hybridMultilevel"/>
    <w:tmpl w:val="3BB05956"/>
    <w:lvl w:ilvl="0" w:tplc="4E1258D6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8"/>
        <w:szCs w:val="18"/>
      </w:rPr>
    </w:lvl>
    <w:lvl w:ilvl="1" w:tplc="67B643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D6A9D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149B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1843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168B9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462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54A9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64CA5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4124B4"/>
    <w:multiLevelType w:val="hybridMultilevel"/>
    <w:tmpl w:val="0B60A6F8"/>
    <w:lvl w:ilvl="0" w:tplc="701C6210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1" w:tplc="558AE20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7D2A47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DE14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E260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462F4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90DE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EE2F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E746E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5F6DFF"/>
    <w:multiLevelType w:val="hybridMultilevel"/>
    <w:tmpl w:val="1AA23BD4"/>
    <w:lvl w:ilvl="0" w:tplc="E708DC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7A29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DE3D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C89D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D6E5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AA43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52A0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F01C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CAE7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3A3850"/>
    <w:multiLevelType w:val="hybridMultilevel"/>
    <w:tmpl w:val="0F1E726C"/>
    <w:lvl w:ilvl="0" w:tplc="E474BD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74E54C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356960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68CD57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7BADB9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92AEB0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52A9E2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9185C4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D548BD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E1159E9"/>
    <w:multiLevelType w:val="hybridMultilevel"/>
    <w:tmpl w:val="35869F86"/>
    <w:lvl w:ilvl="0" w:tplc="C28E52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16618B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9E5A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D88DEC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224582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6C97B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7FE69D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034A6D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EF4D6B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1675E44"/>
    <w:multiLevelType w:val="hybridMultilevel"/>
    <w:tmpl w:val="469054F8"/>
    <w:lvl w:ilvl="0" w:tplc="3B00E22A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2B780000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63507298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8F7C0F84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761460BE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B048455C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462C59EE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54C2FB4A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DEC4A7D4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15">
    <w:nsid w:val="41DB3AE1"/>
    <w:multiLevelType w:val="hybridMultilevel"/>
    <w:tmpl w:val="1A7A0884"/>
    <w:lvl w:ilvl="0" w:tplc="4F84CE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BC424A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8601ED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AB09FC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DEAE9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960A64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0183FA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5504AA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6F61B4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39A37A1"/>
    <w:multiLevelType w:val="hybridMultilevel"/>
    <w:tmpl w:val="9A66EBA6"/>
    <w:lvl w:ilvl="0" w:tplc="16FAC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0C1B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3250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36B3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7EFE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CEED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74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B49D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1EB9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B143DF"/>
    <w:multiLevelType w:val="hybridMultilevel"/>
    <w:tmpl w:val="D7F68976"/>
    <w:lvl w:ilvl="0" w:tplc="B92A38B4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CB90D258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2" w:tplc="F3324C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E0E66C1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6B92548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C924083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7DCC6B0C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3C8F54C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EA6A75E8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5909059D"/>
    <w:multiLevelType w:val="hybridMultilevel"/>
    <w:tmpl w:val="2F567776"/>
    <w:lvl w:ilvl="0" w:tplc="68BED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BA81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4486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DEB8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44A5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B234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9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FEA3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6A01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240882"/>
    <w:multiLevelType w:val="hybridMultilevel"/>
    <w:tmpl w:val="4A0078CE"/>
    <w:lvl w:ilvl="0" w:tplc="3194831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F083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7EAF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6ACF3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A8AE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EA2A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6C78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5696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7CC7D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5F574AD5"/>
    <w:multiLevelType w:val="hybridMultilevel"/>
    <w:tmpl w:val="04B87534"/>
    <w:lvl w:ilvl="0" w:tplc="1F627E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18D4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1282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870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9CD5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0C7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9AA2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6E78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7250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0779ED"/>
    <w:multiLevelType w:val="hybridMultilevel"/>
    <w:tmpl w:val="09B81AE6"/>
    <w:lvl w:ilvl="0" w:tplc="E962EB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83586208" w:tentative="1">
      <w:start w:val="1"/>
      <w:numFmt w:val="lowerLetter"/>
      <w:lvlText w:val="%2."/>
      <w:lvlJc w:val="left"/>
      <w:pPr>
        <w:ind w:left="1800" w:hanging="360"/>
      </w:pPr>
    </w:lvl>
    <w:lvl w:ilvl="2" w:tplc="29029F1A" w:tentative="1">
      <w:start w:val="1"/>
      <w:numFmt w:val="lowerRoman"/>
      <w:lvlText w:val="%3."/>
      <w:lvlJc w:val="right"/>
      <w:pPr>
        <w:ind w:left="2520" w:hanging="180"/>
      </w:pPr>
    </w:lvl>
    <w:lvl w:ilvl="3" w:tplc="1854B62E" w:tentative="1">
      <w:start w:val="1"/>
      <w:numFmt w:val="decimal"/>
      <w:lvlText w:val="%4."/>
      <w:lvlJc w:val="left"/>
      <w:pPr>
        <w:ind w:left="3240" w:hanging="360"/>
      </w:pPr>
    </w:lvl>
    <w:lvl w:ilvl="4" w:tplc="A51809AC" w:tentative="1">
      <w:start w:val="1"/>
      <w:numFmt w:val="lowerLetter"/>
      <w:lvlText w:val="%5."/>
      <w:lvlJc w:val="left"/>
      <w:pPr>
        <w:ind w:left="3960" w:hanging="360"/>
      </w:pPr>
    </w:lvl>
    <w:lvl w:ilvl="5" w:tplc="7D8834B8" w:tentative="1">
      <w:start w:val="1"/>
      <w:numFmt w:val="lowerRoman"/>
      <w:lvlText w:val="%6."/>
      <w:lvlJc w:val="right"/>
      <w:pPr>
        <w:ind w:left="4680" w:hanging="180"/>
      </w:pPr>
    </w:lvl>
    <w:lvl w:ilvl="6" w:tplc="E692176E" w:tentative="1">
      <w:start w:val="1"/>
      <w:numFmt w:val="decimal"/>
      <w:lvlText w:val="%7."/>
      <w:lvlJc w:val="left"/>
      <w:pPr>
        <w:ind w:left="5400" w:hanging="360"/>
      </w:pPr>
    </w:lvl>
    <w:lvl w:ilvl="7" w:tplc="44B6588E" w:tentative="1">
      <w:start w:val="1"/>
      <w:numFmt w:val="lowerLetter"/>
      <w:lvlText w:val="%8."/>
      <w:lvlJc w:val="left"/>
      <w:pPr>
        <w:ind w:left="6120" w:hanging="360"/>
      </w:pPr>
    </w:lvl>
    <w:lvl w:ilvl="8" w:tplc="AAAE56A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26F7C3D"/>
    <w:multiLevelType w:val="hybridMultilevel"/>
    <w:tmpl w:val="F27E4AAA"/>
    <w:lvl w:ilvl="0" w:tplc="ABD6C52E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1D2EE0B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E74692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7404B3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EC461A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02995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B5E4D7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52EEFE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D02340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93011A4"/>
    <w:multiLevelType w:val="hybridMultilevel"/>
    <w:tmpl w:val="2612F48C"/>
    <w:lvl w:ilvl="0" w:tplc="0C0478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9EEBEAA" w:tentative="1">
      <w:start w:val="1"/>
      <w:numFmt w:val="lowerLetter"/>
      <w:lvlText w:val="%2."/>
      <w:lvlJc w:val="left"/>
      <w:pPr>
        <w:ind w:left="1440" w:hanging="360"/>
      </w:pPr>
    </w:lvl>
    <w:lvl w:ilvl="2" w:tplc="F5F8BF9A" w:tentative="1">
      <w:start w:val="1"/>
      <w:numFmt w:val="lowerRoman"/>
      <w:lvlText w:val="%3."/>
      <w:lvlJc w:val="right"/>
      <w:pPr>
        <w:ind w:left="2160" w:hanging="180"/>
      </w:pPr>
    </w:lvl>
    <w:lvl w:ilvl="3" w:tplc="F7924F88" w:tentative="1">
      <w:start w:val="1"/>
      <w:numFmt w:val="decimal"/>
      <w:lvlText w:val="%4."/>
      <w:lvlJc w:val="left"/>
      <w:pPr>
        <w:ind w:left="2880" w:hanging="360"/>
      </w:pPr>
    </w:lvl>
    <w:lvl w:ilvl="4" w:tplc="98F8D19E" w:tentative="1">
      <w:start w:val="1"/>
      <w:numFmt w:val="lowerLetter"/>
      <w:lvlText w:val="%5."/>
      <w:lvlJc w:val="left"/>
      <w:pPr>
        <w:ind w:left="3600" w:hanging="360"/>
      </w:pPr>
    </w:lvl>
    <w:lvl w:ilvl="5" w:tplc="28BCF8C4" w:tentative="1">
      <w:start w:val="1"/>
      <w:numFmt w:val="lowerRoman"/>
      <w:lvlText w:val="%6."/>
      <w:lvlJc w:val="right"/>
      <w:pPr>
        <w:ind w:left="4320" w:hanging="180"/>
      </w:pPr>
    </w:lvl>
    <w:lvl w:ilvl="6" w:tplc="2BC483E8" w:tentative="1">
      <w:start w:val="1"/>
      <w:numFmt w:val="decimal"/>
      <w:lvlText w:val="%7."/>
      <w:lvlJc w:val="left"/>
      <w:pPr>
        <w:ind w:left="5040" w:hanging="360"/>
      </w:pPr>
    </w:lvl>
    <w:lvl w:ilvl="7" w:tplc="C2304900" w:tentative="1">
      <w:start w:val="1"/>
      <w:numFmt w:val="lowerLetter"/>
      <w:lvlText w:val="%8."/>
      <w:lvlJc w:val="left"/>
      <w:pPr>
        <w:ind w:left="5760" w:hanging="360"/>
      </w:pPr>
    </w:lvl>
    <w:lvl w:ilvl="8" w:tplc="EA7C15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CD1BD3"/>
    <w:multiLevelType w:val="hybridMultilevel"/>
    <w:tmpl w:val="4F96B820"/>
    <w:lvl w:ilvl="0" w:tplc="8C08A906">
      <w:start w:val="1"/>
      <w:numFmt w:val="decimal"/>
      <w:lvlText w:val="%1."/>
      <w:lvlJc w:val="left"/>
      <w:pPr>
        <w:ind w:left="360" w:hanging="360"/>
      </w:pPr>
    </w:lvl>
    <w:lvl w:ilvl="1" w:tplc="F3F0D19C">
      <w:start w:val="1"/>
      <w:numFmt w:val="lowerLetter"/>
      <w:lvlText w:val="%2."/>
      <w:lvlJc w:val="left"/>
      <w:pPr>
        <w:ind w:left="1080" w:hanging="360"/>
      </w:pPr>
    </w:lvl>
    <w:lvl w:ilvl="2" w:tplc="E7FA08B6">
      <w:start w:val="1"/>
      <w:numFmt w:val="lowerRoman"/>
      <w:lvlText w:val="%3."/>
      <w:lvlJc w:val="right"/>
      <w:pPr>
        <w:ind w:left="1800" w:hanging="180"/>
      </w:pPr>
    </w:lvl>
    <w:lvl w:ilvl="3" w:tplc="877AE960">
      <w:start w:val="1"/>
      <w:numFmt w:val="decimal"/>
      <w:lvlText w:val="%4."/>
      <w:lvlJc w:val="left"/>
      <w:pPr>
        <w:ind w:left="1636" w:hanging="360"/>
      </w:pPr>
    </w:lvl>
    <w:lvl w:ilvl="4" w:tplc="B3EABA4C">
      <w:start w:val="1"/>
      <w:numFmt w:val="lowerLetter"/>
      <w:lvlText w:val="%5."/>
      <w:lvlJc w:val="left"/>
      <w:pPr>
        <w:ind w:left="3240" w:hanging="360"/>
      </w:pPr>
    </w:lvl>
    <w:lvl w:ilvl="5" w:tplc="6964C23A" w:tentative="1">
      <w:start w:val="1"/>
      <w:numFmt w:val="lowerRoman"/>
      <w:lvlText w:val="%6."/>
      <w:lvlJc w:val="right"/>
      <w:pPr>
        <w:ind w:left="3960" w:hanging="180"/>
      </w:pPr>
    </w:lvl>
    <w:lvl w:ilvl="6" w:tplc="A28EBA56" w:tentative="1">
      <w:start w:val="1"/>
      <w:numFmt w:val="decimal"/>
      <w:lvlText w:val="%7."/>
      <w:lvlJc w:val="left"/>
      <w:pPr>
        <w:ind w:left="4680" w:hanging="360"/>
      </w:pPr>
    </w:lvl>
    <w:lvl w:ilvl="7" w:tplc="2AFC7CC0" w:tentative="1">
      <w:start w:val="1"/>
      <w:numFmt w:val="lowerLetter"/>
      <w:lvlText w:val="%8."/>
      <w:lvlJc w:val="left"/>
      <w:pPr>
        <w:ind w:left="5400" w:hanging="360"/>
      </w:pPr>
    </w:lvl>
    <w:lvl w:ilvl="8" w:tplc="3E769E0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D325354"/>
    <w:multiLevelType w:val="hybridMultilevel"/>
    <w:tmpl w:val="E9DA0072"/>
    <w:lvl w:ilvl="0" w:tplc="111CDD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000E56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5D307E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FACB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9C42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EB47D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00DF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A447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C7AA4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6490FDE"/>
    <w:multiLevelType w:val="hybridMultilevel"/>
    <w:tmpl w:val="FB84A682"/>
    <w:lvl w:ilvl="0" w:tplc="E062C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B8EC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78F5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3029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2C39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7E09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C04D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BA28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6E59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6"/>
  </w:num>
  <w:num w:numId="6">
    <w:abstractNumId w:val="6"/>
  </w:num>
  <w:num w:numId="7">
    <w:abstractNumId w:val="20"/>
  </w:num>
  <w:num w:numId="8">
    <w:abstractNumId w:val="26"/>
  </w:num>
  <w:num w:numId="9">
    <w:abstractNumId w:val="14"/>
  </w:num>
  <w:num w:numId="10">
    <w:abstractNumId w:val="11"/>
  </w:num>
  <w:num w:numId="11">
    <w:abstractNumId w:val="18"/>
  </w:num>
  <w:num w:numId="12">
    <w:abstractNumId w:val="13"/>
  </w:num>
  <w:num w:numId="13">
    <w:abstractNumId w:val="12"/>
  </w:num>
  <w:num w:numId="14">
    <w:abstractNumId w:val="15"/>
  </w:num>
  <w:num w:numId="15">
    <w:abstractNumId w:val="22"/>
  </w:num>
  <w:num w:numId="16">
    <w:abstractNumId w:val="8"/>
  </w:num>
  <w:num w:numId="17">
    <w:abstractNumId w:val="23"/>
  </w:num>
  <w:num w:numId="18">
    <w:abstractNumId w:val="21"/>
  </w:num>
  <w:num w:numId="19">
    <w:abstractNumId w:val="9"/>
  </w:num>
  <w:num w:numId="20">
    <w:abstractNumId w:val="25"/>
  </w:num>
  <w:num w:numId="21">
    <w:abstractNumId w:val="10"/>
  </w:num>
  <w:num w:numId="22">
    <w:abstractNumId w:val="5"/>
  </w:num>
  <w:num w:numId="23">
    <w:abstractNumId w:val="19"/>
  </w:num>
  <w:num w:numId="24">
    <w:abstractNumId w:val="7"/>
  </w:num>
  <w:num w:numId="25">
    <w:abstractNumId w:val="17"/>
  </w:num>
  <w:num w:numId="26">
    <w:abstractNumId w:val="24"/>
  </w:num>
  <w:num w:numId="27">
    <w:abstractNumId w:val="16"/>
  </w:num>
  <w:num w:numId="28">
    <w:abstractNumId w:val="0"/>
  </w:num>
  <w:num w:numId="29">
    <w:abstractNumId w:val="4"/>
  </w:num>
  <w:num w:numId="30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AF58CA"/>
    <w:rsid w:val="001B5144"/>
    <w:rsid w:val="002327DF"/>
    <w:rsid w:val="00AF5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semiHidden="0" w:uiPriority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A2C"/>
    <w:pPr>
      <w:suppressAutoHyphens/>
    </w:pPr>
    <w:rPr>
      <w:rFonts w:eastAsia="Calibri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8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BodyText"/>
    <w:qFormat/>
    <w:rsid w:val="00802A2C"/>
    <w:pPr>
      <w:keepNext/>
      <w:keepLines/>
      <w:numPr>
        <w:ilvl w:val="3"/>
        <w:numId w:val="1"/>
      </w:numPr>
      <w:spacing w:after="220" w:line="220" w:lineRule="atLeast"/>
      <w:ind w:left="0" w:right="-360" w:firstLine="0"/>
      <w:outlineLvl w:val="3"/>
    </w:pPr>
    <w:rPr>
      <w:rFonts w:ascii="Arial" w:hAnsi="Arial" w:cs="Arial"/>
      <w:spacing w:val="-4"/>
    </w:rPr>
  </w:style>
  <w:style w:type="paragraph" w:styleId="Heading5">
    <w:name w:val="heading 5"/>
    <w:basedOn w:val="Normal"/>
    <w:next w:val="BodyText"/>
    <w:qFormat/>
    <w:rsid w:val="00802A2C"/>
    <w:pPr>
      <w:keepNext/>
      <w:keepLines/>
      <w:numPr>
        <w:ilvl w:val="4"/>
        <w:numId w:val="1"/>
      </w:numPr>
      <w:spacing w:line="220" w:lineRule="atLeast"/>
      <w:ind w:left="0" w:right="-360" w:firstLine="0"/>
      <w:outlineLvl w:val="4"/>
    </w:pPr>
    <w:rPr>
      <w:rFonts w:ascii="Arial" w:hAnsi="Arial" w:cs="Arial"/>
      <w:spacing w:val="-4"/>
      <w:sz w:val="18"/>
      <w:szCs w:val="18"/>
    </w:rPr>
  </w:style>
  <w:style w:type="paragraph" w:styleId="Heading7">
    <w:name w:val="heading 7"/>
    <w:basedOn w:val="Normal"/>
    <w:next w:val="Normal"/>
    <w:qFormat/>
    <w:rsid w:val="00802A2C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802A2C"/>
    <w:rPr>
      <w:rFonts w:ascii="Symbol" w:hAnsi="Symbol" w:cs="Symbol"/>
    </w:rPr>
  </w:style>
  <w:style w:type="character" w:customStyle="1" w:styleId="WW8Num1z1">
    <w:name w:val="WW8Num1z1"/>
    <w:rsid w:val="00802A2C"/>
    <w:rPr>
      <w:rFonts w:ascii="Courier New" w:hAnsi="Courier New" w:cs="Courier New"/>
    </w:rPr>
  </w:style>
  <w:style w:type="character" w:customStyle="1" w:styleId="WW8Num1z2">
    <w:name w:val="WW8Num1z2"/>
    <w:rsid w:val="00802A2C"/>
    <w:rPr>
      <w:rFonts w:ascii="Wingdings" w:hAnsi="Wingdings" w:cs="Wingdings"/>
    </w:rPr>
  </w:style>
  <w:style w:type="character" w:customStyle="1" w:styleId="WW8Num2z0">
    <w:name w:val="WW8Num2z0"/>
    <w:rsid w:val="00802A2C"/>
    <w:rPr>
      <w:rFonts w:ascii="Symbol" w:hAnsi="Symbol" w:cs="Symbol"/>
    </w:rPr>
  </w:style>
  <w:style w:type="character" w:customStyle="1" w:styleId="WW8Num2z1">
    <w:name w:val="WW8Num2z1"/>
    <w:rsid w:val="00802A2C"/>
    <w:rPr>
      <w:rFonts w:ascii="Courier New" w:hAnsi="Courier New" w:cs="Courier New"/>
    </w:rPr>
  </w:style>
  <w:style w:type="character" w:customStyle="1" w:styleId="WW8Num2z2">
    <w:name w:val="WW8Num2z2"/>
    <w:rsid w:val="00802A2C"/>
    <w:rPr>
      <w:rFonts w:ascii="Wingdings" w:hAnsi="Wingdings" w:cs="Wingdings"/>
    </w:rPr>
  </w:style>
  <w:style w:type="character" w:customStyle="1" w:styleId="WW8Num3z0">
    <w:name w:val="WW8Num3z0"/>
    <w:rsid w:val="00802A2C"/>
    <w:rPr>
      <w:rFonts w:ascii="Symbol" w:hAnsi="Symbol" w:cs="Symbol"/>
    </w:rPr>
  </w:style>
  <w:style w:type="character" w:customStyle="1" w:styleId="WW8Num3z1">
    <w:name w:val="WW8Num3z1"/>
    <w:rsid w:val="00802A2C"/>
    <w:rPr>
      <w:rFonts w:ascii="Courier New" w:hAnsi="Courier New" w:cs="Courier New"/>
    </w:rPr>
  </w:style>
  <w:style w:type="character" w:customStyle="1" w:styleId="WW8Num3z2">
    <w:name w:val="WW8Num3z2"/>
    <w:rsid w:val="00802A2C"/>
    <w:rPr>
      <w:rFonts w:ascii="Wingdings" w:hAnsi="Wingdings" w:cs="Wingdings"/>
    </w:rPr>
  </w:style>
  <w:style w:type="character" w:customStyle="1" w:styleId="WW8Num4z0">
    <w:name w:val="WW8Num4z0"/>
    <w:rsid w:val="00802A2C"/>
    <w:rPr>
      <w:rFonts w:ascii="Symbol" w:hAnsi="Symbol" w:cs="Symbol"/>
    </w:rPr>
  </w:style>
  <w:style w:type="character" w:customStyle="1" w:styleId="WW8Num4z1">
    <w:name w:val="WW8Num4z1"/>
    <w:rsid w:val="00802A2C"/>
    <w:rPr>
      <w:rFonts w:ascii="Courier New" w:hAnsi="Courier New" w:cs="Courier New"/>
    </w:rPr>
  </w:style>
  <w:style w:type="character" w:customStyle="1" w:styleId="WW8Num4z2">
    <w:name w:val="WW8Num4z2"/>
    <w:rsid w:val="00802A2C"/>
    <w:rPr>
      <w:rFonts w:ascii="Wingdings" w:hAnsi="Wingdings" w:cs="Wingdings"/>
    </w:rPr>
  </w:style>
  <w:style w:type="character" w:customStyle="1" w:styleId="WW8Num5z0">
    <w:name w:val="WW8Num5z0"/>
    <w:rsid w:val="00802A2C"/>
    <w:rPr>
      <w:rFonts w:ascii="Symbol" w:hAnsi="Symbol" w:cs="Symbol"/>
    </w:rPr>
  </w:style>
  <w:style w:type="character" w:customStyle="1" w:styleId="WW8Num5z1">
    <w:name w:val="WW8Num5z1"/>
    <w:rsid w:val="00802A2C"/>
    <w:rPr>
      <w:rFonts w:ascii="Courier New" w:hAnsi="Courier New" w:cs="Courier New"/>
    </w:rPr>
  </w:style>
  <w:style w:type="character" w:customStyle="1" w:styleId="WW8Num5z2">
    <w:name w:val="WW8Num5z2"/>
    <w:rsid w:val="00802A2C"/>
    <w:rPr>
      <w:rFonts w:ascii="Wingdings" w:hAnsi="Wingdings" w:cs="Wingdings"/>
    </w:rPr>
  </w:style>
  <w:style w:type="character" w:customStyle="1" w:styleId="Heading4Char">
    <w:name w:val="Heading 4 Char"/>
    <w:rsid w:val="00802A2C"/>
    <w:rPr>
      <w:rFonts w:ascii="Arial" w:hAnsi="Arial" w:cs="Arial"/>
      <w:spacing w:val="-4"/>
      <w:sz w:val="20"/>
      <w:szCs w:val="20"/>
      <w:lang w:val="en-US"/>
    </w:rPr>
  </w:style>
  <w:style w:type="character" w:customStyle="1" w:styleId="Heading5Char">
    <w:name w:val="Heading 5 Char"/>
    <w:rsid w:val="00802A2C"/>
    <w:rPr>
      <w:rFonts w:ascii="Arial" w:hAnsi="Arial" w:cs="Arial"/>
      <w:spacing w:val="-4"/>
      <w:sz w:val="18"/>
      <w:szCs w:val="18"/>
      <w:lang w:val="en-US"/>
    </w:rPr>
  </w:style>
  <w:style w:type="character" w:customStyle="1" w:styleId="Heading7Char">
    <w:name w:val="Heading 7 Char"/>
    <w:rsid w:val="00802A2C"/>
    <w:rPr>
      <w:rFonts w:ascii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rsid w:val="00802A2C"/>
    <w:rPr>
      <w:rFonts w:ascii="Times New Roman" w:hAnsi="Times New Roman" w:cs="Times New Roman"/>
      <w:sz w:val="20"/>
      <w:szCs w:val="20"/>
      <w:lang w:val="en-US"/>
    </w:rPr>
  </w:style>
  <w:style w:type="paragraph" w:customStyle="1" w:styleId="Heading">
    <w:name w:val="Heading"/>
    <w:basedOn w:val="Normal"/>
    <w:next w:val="BodyText"/>
    <w:rsid w:val="00802A2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802A2C"/>
    <w:pPr>
      <w:spacing w:after="220" w:line="220" w:lineRule="atLeast"/>
      <w:ind w:right="-360"/>
    </w:pPr>
  </w:style>
  <w:style w:type="paragraph" w:styleId="List">
    <w:name w:val="List"/>
    <w:basedOn w:val="BodyText"/>
    <w:rsid w:val="00802A2C"/>
    <w:rPr>
      <w:rFonts w:cs="Mangal"/>
    </w:rPr>
  </w:style>
  <w:style w:type="paragraph" w:styleId="Caption">
    <w:name w:val="caption"/>
    <w:basedOn w:val="Normal"/>
    <w:qFormat/>
    <w:rsid w:val="00802A2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802A2C"/>
    <w:pPr>
      <w:suppressLineNumbers/>
    </w:pPr>
    <w:rPr>
      <w:rFonts w:cs="Mangal"/>
    </w:rPr>
  </w:style>
  <w:style w:type="paragraph" w:customStyle="1" w:styleId="Address1">
    <w:name w:val="Address 1"/>
    <w:basedOn w:val="Normal"/>
    <w:rsid w:val="00802A2C"/>
    <w:pPr>
      <w:spacing w:line="200" w:lineRule="atLeast"/>
    </w:pPr>
    <w:rPr>
      <w:sz w:val="16"/>
      <w:szCs w:val="16"/>
    </w:rPr>
  </w:style>
  <w:style w:type="paragraph" w:customStyle="1" w:styleId="Address2">
    <w:name w:val="Address 2"/>
    <w:basedOn w:val="Normal"/>
    <w:rsid w:val="00802A2C"/>
    <w:pPr>
      <w:spacing w:line="200" w:lineRule="atLeas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802A2C"/>
    <w:pPr>
      <w:ind w:left="720"/>
    </w:pPr>
  </w:style>
  <w:style w:type="paragraph" w:styleId="NoSpacing">
    <w:name w:val="No Spacing"/>
    <w:uiPriority w:val="1"/>
    <w:qFormat/>
    <w:rsid w:val="00802A2C"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Framecontents">
    <w:name w:val="Frame contents"/>
    <w:basedOn w:val="BodyText"/>
    <w:rsid w:val="00802A2C"/>
  </w:style>
  <w:style w:type="paragraph" w:customStyle="1" w:styleId="TableContents">
    <w:name w:val="Table Contents"/>
    <w:basedOn w:val="Normal"/>
    <w:rsid w:val="00802A2C"/>
    <w:pPr>
      <w:suppressLineNumbers/>
    </w:pPr>
  </w:style>
  <w:style w:type="paragraph" w:customStyle="1" w:styleId="TableHeading">
    <w:name w:val="Table Heading"/>
    <w:basedOn w:val="TableContents"/>
    <w:rsid w:val="00802A2C"/>
    <w:pPr>
      <w:jc w:val="center"/>
    </w:pPr>
    <w:rPr>
      <w:b/>
      <w:bCs/>
    </w:rPr>
  </w:style>
  <w:style w:type="character" w:styleId="Strong">
    <w:name w:val="Strong"/>
    <w:uiPriority w:val="22"/>
    <w:qFormat/>
    <w:rsid w:val="00694BEE"/>
    <w:rPr>
      <w:b/>
      <w:bCs/>
    </w:rPr>
  </w:style>
  <w:style w:type="character" w:styleId="Hyperlink">
    <w:name w:val="Hyperlink"/>
    <w:basedOn w:val="DefaultParagraphFont"/>
    <w:uiPriority w:val="99"/>
    <w:unhideWhenUsed/>
    <w:rsid w:val="00580D21"/>
    <w:rPr>
      <w:color w:val="0563C1" w:themeColor="hyperlink"/>
      <w:u w:val="single"/>
    </w:rPr>
  </w:style>
  <w:style w:type="paragraph" w:styleId="Header">
    <w:name w:val="header"/>
    <w:basedOn w:val="Normal"/>
    <w:next w:val="Normal"/>
    <w:link w:val="HeaderChar"/>
    <w:rsid w:val="00481B51"/>
    <w:pPr>
      <w:widowControl w:val="0"/>
      <w:suppressAutoHyphens w:val="0"/>
      <w:autoSpaceDE w:val="0"/>
      <w:autoSpaceDN w:val="0"/>
      <w:adjustRightInd w:val="0"/>
    </w:pPr>
    <w:rPr>
      <w:rFonts w:ascii="Bookman Old Style" w:eastAsia="Times New Roman" w:hAnsi="Bookman Old Style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rsid w:val="00481B51"/>
    <w:rPr>
      <w:rFonts w:ascii="Bookman Old Style" w:hAnsi="Bookman Old Style"/>
      <w:sz w:val="24"/>
      <w:szCs w:val="24"/>
    </w:rPr>
  </w:style>
  <w:style w:type="paragraph" w:customStyle="1" w:styleId="Objective">
    <w:name w:val="Objective"/>
    <w:basedOn w:val="Normal"/>
    <w:next w:val="BodyText"/>
    <w:rsid w:val="00F73616"/>
    <w:pPr>
      <w:suppressAutoHyphens w:val="0"/>
      <w:spacing w:before="60" w:after="220" w:line="220" w:lineRule="atLeast"/>
      <w:jc w:val="both"/>
    </w:pPr>
    <w:rPr>
      <w:rFonts w:ascii="Garamond" w:eastAsia="Times New Roman" w:hAnsi="Garamond"/>
      <w:sz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9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987"/>
    <w:rPr>
      <w:rFonts w:ascii="Tahoma" w:eastAsia="Calibri" w:hAnsi="Tahoma" w:cs="Tahoma"/>
      <w:sz w:val="16"/>
      <w:szCs w:val="16"/>
      <w:lang w:eastAsia="ar-SA"/>
    </w:rPr>
  </w:style>
  <w:style w:type="paragraph" w:styleId="PlainText">
    <w:name w:val="Plain Text"/>
    <w:basedOn w:val="Normal"/>
    <w:link w:val="PlainTextChar"/>
    <w:uiPriority w:val="99"/>
    <w:unhideWhenUsed/>
    <w:rsid w:val="002D16ED"/>
    <w:pPr>
      <w:suppressAutoHyphens w:val="0"/>
    </w:pPr>
    <w:rPr>
      <w:rFonts w:ascii="Consolas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2D16ED"/>
    <w:rPr>
      <w:rFonts w:ascii="Consolas" w:eastAsia="Calibri" w:hAnsi="Consolas"/>
      <w:sz w:val="21"/>
      <w:szCs w:val="21"/>
    </w:rPr>
  </w:style>
  <w:style w:type="paragraph" w:customStyle="1" w:styleId="Default">
    <w:name w:val="Default"/>
    <w:rsid w:val="00E04FD8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662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2BB"/>
    <w:rPr>
      <w:rFonts w:eastAsia="Calibri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8E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773b628cb12cffcb476cbfa4e2867cec134f530e18705c4458440321091b5b58120c140a13495055004356014b4450530401195c1333471b1b1116485d5d0856580f1b425c4c01090340281e01031207104651411b091351504f54671e1a4f03434e1008135212405d0c0e561f475d150613400c5b01584b130f435611155c0b085249100917110d531b045d4340010a110012455b5508584d0144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musale8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7FBEC-044A-4A28-B215-83E8CB3B5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RAJESH PANDEY</vt:lpstr>
    </vt:vector>
  </TitlesOfParts>
  <Company/>
  <LinksUpToDate>false</LinksUpToDate>
  <CharactersWithSpaces>7328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RAJESH PANDEY</dc:title>
  <dc:creator>mayank.jain</dc:creator>
  <cp:lastModifiedBy>Admin</cp:lastModifiedBy>
  <cp:revision>5</cp:revision>
  <cp:lastPrinted>2016-08-17T09:19:00Z</cp:lastPrinted>
  <dcterms:created xsi:type="dcterms:W3CDTF">2018-09-02T18:08:00Z</dcterms:created>
  <dcterms:modified xsi:type="dcterms:W3CDTF">2018-10-22T05:41:00Z</dcterms:modified>
</cp:coreProperties>
</file>