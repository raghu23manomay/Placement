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722" w:rsidRDefault="006E60BF">
      <w:pPr>
        <w:spacing w:before="46" w:line="505" w:lineRule="auto"/>
        <w:ind w:left="142" w:right="3984" w:firstLine="4084"/>
        <w:rPr>
          <w:sz w:val="22"/>
          <w:szCs w:val="22"/>
        </w:rPr>
      </w:pPr>
      <w:r>
        <w:rPr>
          <w:b/>
          <w:color w:val="000009"/>
          <w:sz w:val="22"/>
          <w:szCs w:val="22"/>
        </w:rPr>
        <w:t xml:space="preserve">BIO DATA </w:t>
      </w:r>
      <w:r>
        <w:rPr>
          <w:color w:val="000009"/>
          <w:sz w:val="22"/>
          <w:szCs w:val="22"/>
        </w:rPr>
        <w:t xml:space="preserve">Name                            :             </w:t>
      </w:r>
      <w:proofErr w:type="spellStart"/>
      <w:r>
        <w:rPr>
          <w:color w:val="000009"/>
          <w:sz w:val="22"/>
          <w:szCs w:val="22"/>
        </w:rPr>
        <w:t>Ms.Abolee</w:t>
      </w:r>
      <w:proofErr w:type="spellEnd"/>
      <w:r>
        <w:rPr>
          <w:color w:val="000009"/>
          <w:sz w:val="22"/>
          <w:szCs w:val="22"/>
        </w:rPr>
        <w:t xml:space="preserve"> </w:t>
      </w:r>
      <w:proofErr w:type="spellStart"/>
      <w:r>
        <w:rPr>
          <w:color w:val="000009"/>
          <w:sz w:val="22"/>
          <w:szCs w:val="22"/>
        </w:rPr>
        <w:t>Hemant</w:t>
      </w:r>
      <w:proofErr w:type="spellEnd"/>
      <w:r>
        <w:rPr>
          <w:color w:val="000009"/>
          <w:sz w:val="22"/>
          <w:szCs w:val="22"/>
        </w:rPr>
        <w:t xml:space="preserve"> </w:t>
      </w:r>
      <w:proofErr w:type="spellStart"/>
      <w:r>
        <w:rPr>
          <w:color w:val="000009"/>
          <w:sz w:val="22"/>
          <w:szCs w:val="22"/>
        </w:rPr>
        <w:t>Patil</w:t>
      </w:r>
      <w:proofErr w:type="spellEnd"/>
      <w:r>
        <w:rPr>
          <w:color w:val="000009"/>
          <w:sz w:val="22"/>
          <w:szCs w:val="22"/>
        </w:rPr>
        <w:t xml:space="preserve"> Designation                 :            </w:t>
      </w:r>
      <w:proofErr w:type="gramStart"/>
      <w:r>
        <w:rPr>
          <w:color w:val="000009"/>
          <w:sz w:val="22"/>
          <w:szCs w:val="22"/>
        </w:rPr>
        <w:t>Assistant  Professor</w:t>
      </w:r>
      <w:proofErr w:type="gramEnd"/>
    </w:p>
    <w:p w:rsidR="00F93722" w:rsidRDefault="006E60BF">
      <w:pPr>
        <w:spacing w:before="1" w:line="307" w:lineRule="auto"/>
        <w:ind w:left="3022" w:right="199" w:hanging="2880"/>
        <w:rPr>
          <w:sz w:val="22"/>
          <w:szCs w:val="22"/>
        </w:rPr>
      </w:pPr>
      <w:r>
        <w:rPr>
          <w:color w:val="000009"/>
          <w:sz w:val="22"/>
          <w:szCs w:val="22"/>
        </w:rPr>
        <w:t>Address                        :            17,”Shreerang”</w:t>
      </w:r>
      <w:proofErr w:type="gramStart"/>
      <w:r>
        <w:rPr>
          <w:color w:val="000009"/>
          <w:sz w:val="22"/>
          <w:szCs w:val="22"/>
        </w:rPr>
        <w:t>,Laxminagar</w:t>
      </w:r>
      <w:proofErr w:type="gramEnd"/>
      <w:r>
        <w:rPr>
          <w:color w:val="000009"/>
          <w:sz w:val="22"/>
          <w:szCs w:val="22"/>
        </w:rPr>
        <w:t xml:space="preserve">, NDCC bank colony, </w:t>
      </w:r>
      <w:proofErr w:type="spellStart"/>
      <w:r>
        <w:rPr>
          <w:color w:val="000009"/>
          <w:sz w:val="22"/>
          <w:szCs w:val="22"/>
        </w:rPr>
        <w:t>Patil</w:t>
      </w:r>
      <w:proofErr w:type="spellEnd"/>
      <w:r>
        <w:rPr>
          <w:color w:val="000009"/>
          <w:sz w:val="22"/>
          <w:szCs w:val="22"/>
        </w:rPr>
        <w:t xml:space="preserve"> Lane 1,</w:t>
      </w:r>
      <w:r>
        <w:rPr>
          <w:color w:val="000009"/>
          <w:sz w:val="22"/>
          <w:szCs w:val="22"/>
        </w:rPr>
        <w:t xml:space="preserve"> college road, Nashik­422005</w:t>
      </w:r>
    </w:p>
    <w:p w:rsidR="00F93722" w:rsidRDefault="00F93722">
      <w:pPr>
        <w:spacing w:before="3" w:line="200" w:lineRule="exact"/>
      </w:pPr>
    </w:p>
    <w:p w:rsidR="00F93722" w:rsidRDefault="006E60BF">
      <w:pPr>
        <w:ind w:left="142"/>
        <w:rPr>
          <w:sz w:val="22"/>
          <w:szCs w:val="22"/>
        </w:rPr>
      </w:pPr>
      <w:r>
        <w:rPr>
          <w:color w:val="000009"/>
          <w:sz w:val="22"/>
          <w:szCs w:val="22"/>
        </w:rPr>
        <w:t>Mobile                           :          +91­7720074077</w:t>
      </w:r>
    </w:p>
    <w:p w:rsidR="00F93722" w:rsidRDefault="00F93722">
      <w:pPr>
        <w:spacing w:before="11" w:line="260" w:lineRule="exact"/>
        <w:rPr>
          <w:sz w:val="26"/>
          <w:szCs w:val="26"/>
        </w:rPr>
      </w:pPr>
    </w:p>
    <w:p w:rsidR="00F93722" w:rsidRDefault="006E60BF">
      <w:pPr>
        <w:ind w:left="142"/>
        <w:rPr>
          <w:sz w:val="22"/>
          <w:szCs w:val="22"/>
        </w:rPr>
      </w:pPr>
      <w:r>
        <w:rPr>
          <w:color w:val="000009"/>
          <w:sz w:val="22"/>
          <w:szCs w:val="22"/>
        </w:rPr>
        <w:t>Email                            :           aboleee.patil@gmail.com</w:t>
      </w:r>
    </w:p>
    <w:p w:rsidR="00F93722" w:rsidRDefault="00F93722">
      <w:pPr>
        <w:spacing w:before="11" w:line="260" w:lineRule="exact"/>
        <w:rPr>
          <w:sz w:val="26"/>
          <w:szCs w:val="26"/>
        </w:rPr>
      </w:pPr>
    </w:p>
    <w:p w:rsidR="00F93722" w:rsidRDefault="006E60BF">
      <w:pPr>
        <w:ind w:left="142"/>
        <w:rPr>
          <w:sz w:val="22"/>
          <w:szCs w:val="22"/>
        </w:rPr>
      </w:pPr>
      <w:r>
        <w:rPr>
          <w:color w:val="000009"/>
          <w:sz w:val="22"/>
          <w:szCs w:val="22"/>
        </w:rPr>
        <w:t>Date of Birth               :            8/6/1992</w:t>
      </w:r>
    </w:p>
    <w:p w:rsidR="00F93722" w:rsidRDefault="00F93722">
      <w:pPr>
        <w:spacing w:before="17" w:line="260" w:lineRule="exact"/>
        <w:rPr>
          <w:sz w:val="26"/>
          <w:szCs w:val="26"/>
        </w:rPr>
      </w:pPr>
    </w:p>
    <w:p w:rsidR="00F93722" w:rsidRDefault="006E60BF">
      <w:pPr>
        <w:ind w:left="142"/>
        <w:rPr>
          <w:sz w:val="22"/>
          <w:szCs w:val="22"/>
        </w:rPr>
      </w:pPr>
      <w:r>
        <w:rPr>
          <w:b/>
          <w:color w:val="000009"/>
          <w:sz w:val="22"/>
          <w:szCs w:val="22"/>
        </w:rPr>
        <w:t>Career Objective:</w:t>
      </w:r>
    </w:p>
    <w:p w:rsidR="00F93722" w:rsidRDefault="00F93722">
      <w:pPr>
        <w:spacing w:before="9" w:line="280" w:lineRule="exact"/>
        <w:rPr>
          <w:sz w:val="28"/>
          <w:szCs w:val="28"/>
        </w:rPr>
      </w:pPr>
    </w:p>
    <w:p w:rsidR="00F93722" w:rsidRDefault="006E60BF">
      <w:pPr>
        <w:ind w:left="142"/>
        <w:rPr>
          <w:sz w:val="22"/>
          <w:szCs w:val="22"/>
        </w:rPr>
      </w:pPr>
      <w:r>
        <w:rPr>
          <w:sz w:val="22"/>
          <w:szCs w:val="22"/>
        </w:rPr>
        <w:t>Intend  to  build  a  care</w:t>
      </w:r>
      <w:r>
        <w:rPr>
          <w:sz w:val="22"/>
          <w:szCs w:val="22"/>
        </w:rPr>
        <w:t xml:space="preserve">er  with  leading  corporate  of  </w:t>
      </w:r>
      <w:proofErr w:type="spellStart"/>
      <w:r>
        <w:rPr>
          <w:sz w:val="22"/>
          <w:szCs w:val="22"/>
        </w:rPr>
        <w:t>hi­tech</w:t>
      </w:r>
      <w:proofErr w:type="spellEnd"/>
      <w:r>
        <w:rPr>
          <w:sz w:val="22"/>
          <w:szCs w:val="22"/>
        </w:rPr>
        <w:t xml:space="preserve">  environment  with  committed  &amp;</w:t>
      </w:r>
    </w:p>
    <w:p w:rsidR="00F93722" w:rsidRDefault="006E60BF">
      <w:pPr>
        <w:spacing w:before="71"/>
        <w:ind w:left="142"/>
        <w:rPr>
          <w:sz w:val="22"/>
          <w:szCs w:val="22"/>
        </w:rPr>
      </w:pPr>
      <w:proofErr w:type="gramStart"/>
      <w:r>
        <w:rPr>
          <w:sz w:val="22"/>
          <w:szCs w:val="22"/>
        </w:rPr>
        <w:t>dedicated</w:t>
      </w:r>
      <w:proofErr w:type="gramEnd"/>
      <w:r>
        <w:rPr>
          <w:sz w:val="22"/>
          <w:szCs w:val="22"/>
        </w:rPr>
        <w:t xml:space="preserve"> people, which will help me to explore myself fully and realize my potential.</w:t>
      </w:r>
    </w:p>
    <w:p w:rsidR="00F93722" w:rsidRDefault="00F93722">
      <w:pPr>
        <w:spacing w:before="17" w:line="260" w:lineRule="exact"/>
        <w:rPr>
          <w:sz w:val="26"/>
          <w:szCs w:val="26"/>
        </w:rPr>
      </w:pPr>
    </w:p>
    <w:p w:rsidR="00F93722" w:rsidRDefault="006E60BF">
      <w:pPr>
        <w:ind w:left="142"/>
        <w:rPr>
          <w:sz w:val="22"/>
          <w:szCs w:val="22"/>
        </w:rPr>
      </w:pPr>
      <w:r>
        <w:rPr>
          <w:b/>
          <w:color w:val="000009"/>
          <w:sz w:val="22"/>
          <w:szCs w:val="22"/>
        </w:rPr>
        <w:t>Educational Qualification:</w:t>
      </w:r>
    </w:p>
    <w:p w:rsidR="00F93722" w:rsidRDefault="00F93722">
      <w:pPr>
        <w:spacing w:before="10" w:line="100" w:lineRule="exact"/>
        <w:rPr>
          <w:sz w:val="11"/>
          <w:szCs w:val="11"/>
        </w:rPr>
      </w:pPr>
    </w:p>
    <w:p w:rsidR="00F93722" w:rsidRDefault="00F93722">
      <w:pPr>
        <w:spacing w:line="200" w:lineRule="exact"/>
        <w:sectPr w:rsidR="00F93722">
          <w:pgSz w:w="12240" w:h="15840"/>
          <w:pgMar w:top="840" w:right="1340" w:bottom="280" w:left="1300" w:header="720" w:footer="720" w:gutter="0"/>
          <w:cols w:space="720"/>
        </w:sectPr>
      </w:pPr>
    </w:p>
    <w:p w:rsidR="00F93722" w:rsidRDefault="00F93722">
      <w:pPr>
        <w:spacing w:before="9" w:line="180" w:lineRule="exact"/>
        <w:rPr>
          <w:sz w:val="18"/>
          <w:szCs w:val="18"/>
        </w:rPr>
      </w:pPr>
    </w:p>
    <w:p w:rsidR="00F93722" w:rsidRDefault="006E60BF">
      <w:pPr>
        <w:ind w:left="118"/>
        <w:rPr>
          <w:sz w:val="22"/>
          <w:szCs w:val="22"/>
        </w:rPr>
      </w:pPr>
      <w:r>
        <w:rPr>
          <w:b/>
          <w:color w:val="000009"/>
          <w:sz w:val="22"/>
          <w:szCs w:val="22"/>
        </w:rPr>
        <w:t>Examination                          Board/University</w:t>
      </w:r>
    </w:p>
    <w:p w:rsidR="00F93722" w:rsidRDefault="00F93722">
      <w:pPr>
        <w:spacing w:before="3" w:line="100" w:lineRule="exact"/>
        <w:rPr>
          <w:sz w:val="11"/>
          <w:szCs w:val="11"/>
        </w:rPr>
      </w:pPr>
    </w:p>
    <w:p w:rsidR="00F93722" w:rsidRDefault="00F93722">
      <w:pPr>
        <w:spacing w:line="200" w:lineRule="exact"/>
      </w:pPr>
    </w:p>
    <w:p w:rsidR="00F93722" w:rsidRDefault="006E60BF">
      <w:pPr>
        <w:spacing w:line="180" w:lineRule="exact"/>
        <w:ind w:left="2914" w:right="-53"/>
        <w:rPr>
          <w:sz w:val="22"/>
          <w:szCs w:val="22"/>
        </w:rPr>
      </w:pPr>
      <w:proofErr w:type="spellStart"/>
      <w:r>
        <w:rPr>
          <w:color w:val="000009"/>
          <w:position w:val="-5"/>
          <w:sz w:val="22"/>
          <w:szCs w:val="22"/>
        </w:rPr>
        <w:t>Savitribai</w:t>
      </w:r>
      <w:proofErr w:type="spellEnd"/>
      <w:r>
        <w:rPr>
          <w:color w:val="000009"/>
          <w:position w:val="-5"/>
          <w:sz w:val="22"/>
          <w:szCs w:val="22"/>
        </w:rPr>
        <w:t xml:space="preserve"> </w:t>
      </w:r>
      <w:proofErr w:type="spellStart"/>
      <w:r>
        <w:rPr>
          <w:color w:val="000009"/>
          <w:position w:val="-5"/>
          <w:sz w:val="22"/>
          <w:szCs w:val="22"/>
        </w:rPr>
        <w:t>Phule</w:t>
      </w:r>
      <w:proofErr w:type="spellEnd"/>
      <w:r>
        <w:rPr>
          <w:color w:val="000009"/>
          <w:position w:val="-5"/>
          <w:sz w:val="22"/>
          <w:szCs w:val="22"/>
        </w:rPr>
        <w:t xml:space="preserve"> Pune</w:t>
      </w:r>
    </w:p>
    <w:p w:rsidR="00F93722" w:rsidRDefault="006E60BF">
      <w:pPr>
        <w:spacing w:before="15"/>
        <w:rPr>
          <w:sz w:val="22"/>
          <w:szCs w:val="22"/>
        </w:rPr>
      </w:pPr>
      <w:r>
        <w:br w:type="column"/>
      </w:r>
      <w:r>
        <w:rPr>
          <w:b/>
          <w:color w:val="000009"/>
          <w:sz w:val="22"/>
          <w:szCs w:val="22"/>
        </w:rPr>
        <w:lastRenderedPageBreak/>
        <w:t>Year of</w:t>
      </w:r>
    </w:p>
    <w:p w:rsidR="00F93722" w:rsidRDefault="006E60BF">
      <w:pPr>
        <w:spacing w:before="95"/>
        <w:ind w:right="-53"/>
        <w:rPr>
          <w:sz w:val="22"/>
          <w:szCs w:val="22"/>
        </w:rPr>
      </w:pPr>
      <w:r>
        <w:rPr>
          <w:b/>
          <w:color w:val="000009"/>
          <w:sz w:val="22"/>
          <w:szCs w:val="22"/>
        </w:rPr>
        <w:t>Passing</w:t>
      </w:r>
    </w:p>
    <w:p w:rsidR="00F93722" w:rsidRDefault="006E60BF">
      <w:pPr>
        <w:spacing w:before="9" w:line="180" w:lineRule="exact"/>
        <w:rPr>
          <w:sz w:val="18"/>
          <w:szCs w:val="18"/>
        </w:rPr>
      </w:pPr>
      <w:r>
        <w:br w:type="column"/>
      </w:r>
    </w:p>
    <w:p w:rsidR="00F93722" w:rsidRDefault="006E60BF">
      <w:pPr>
        <w:rPr>
          <w:sz w:val="22"/>
          <w:szCs w:val="22"/>
        </w:rPr>
        <w:sectPr w:rsidR="00F93722">
          <w:type w:val="continuous"/>
          <w:pgSz w:w="12240" w:h="15840"/>
          <w:pgMar w:top="840" w:right="1340" w:bottom="280" w:left="1300" w:header="720" w:footer="720" w:gutter="0"/>
          <w:cols w:num="3" w:space="720" w:equalWidth="0">
            <w:col w:w="5169" w:space="449"/>
            <w:col w:w="887" w:space="297"/>
            <w:col w:w="2798"/>
          </w:cols>
        </w:sectPr>
      </w:pPr>
      <w:r>
        <w:rPr>
          <w:b/>
          <w:color w:val="000009"/>
          <w:sz w:val="22"/>
          <w:szCs w:val="22"/>
        </w:rPr>
        <w:t>Result</w:t>
      </w:r>
    </w:p>
    <w:p w:rsidR="00F93722" w:rsidRDefault="006E60BF">
      <w:pPr>
        <w:spacing w:line="200" w:lineRule="exact"/>
        <w:ind w:left="184" w:right="-53"/>
        <w:rPr>
          <w:sz w:val="22"/>
          <w:szCs w:val="22"/>
        </w:rPr>
      </w:pPr>
      <w:proofErr w:type="gramStart"/>
      <w:r>
        <w:rPr>
          <w:color w:val="000009"/>
          <w:sz w:val="22"/>
          <w:szCs w:val="22"/>
        </w:rPr>
        <w:lastRenderedPageBreak/>
        <w:t xml:space="preserve">M.E. Computer </w:t>
      </w:r>
      <w:proofErr w:type="spellStart"/>
      <w:r>
        <w:rPr>
          <w:color w:val="000009"/>
          <w:sz w:val="22"/>
          <w:szCs w:val="22"/>
        </w:rPr>
        <w:t>Engg</w:t>
      </w:r>
      <w:proofErr w:type="spellEnd"/>
      <w:r>
        <w:rPr>
          <w:color w:val="000009"/>
          <w:sz w:val="22"/>
          <w:szCs w:val="22"/>
        </w:rPr>
        <w:t>.</w:t>
      </w:r>
      <w:proofErr w:type="gramEnd"/>
    </w:p>
    <w:p w:rsidR="00F93722" w:rsidRDefault="00F93722">
      <w:pPr>
        <w:spacing w:line="200" w:lineRule="exact"/>
      </w:pPr>
    </w:p>
    <w:p w:rsidR="00F93722" w:rsidRDefault="00F93722">
      <w:pPr>
        <w:spacing w:before="9" w:line="260" w:lineRule="exact"/>
        <w:rPr>
          <w:sz w:val="26"/>
          <w:szCs w:val="26"/>
        </w:rPr>
      </w:pPr>
    </w:p>
    <w:p w:rsidR="00F93722" w:rsidRDefault="006E60BF">
      <w:pPr>
        <w:ind w:left="208" w:right="-29"/>
        <w:rPr>
          <w:sz w:val="22"/>
          <w:szCs w:val="22"/>
        </w:rPr>
      </w:pPr>
      <w:proofErr w:type="gramStart"/>
      <w:r>
        <w:rPr>
          <w:color w:val="000009"/>
          <w:sz w:val="22"/>
          <w:szCs w:val="22"/>
        </w:rPr>
        <w:t xml:space="preserve">B.E. Computer </w:t>
      </w:r>
      <w:proofErr w:type="spellStart"/>
      <w:r>
        <w:rPr>
          <w:color w:val="000009"/>
          <w:sz w:val="22"/>
          <w:szCs w:val="22"/>
        </w:rPr>
        <w:t>Engg</w:t>
      </w:r>
      <w:proofErr w:type="spellEnd"/>
      <w:r>
        <w:rPr>
          <w:color w:val="000009"/>
          <w:sz w:val="22"/>
          <w:szCs w:val="22"/>
        </w:rPr>
        <w:t>.</w:t>
      </w:r>
      <w:proofErr w:type="gramEnd"/>
    </w:p>
    <w:p w:rsidR="00F93722" w:rsidRDefault="006E60BF">
      <w:pPr>
        <w:spacing w:before="5" w:line="120" w:lineRule="exact"/>
        <w:rPr>
          <w:sz w:val="12"/>
          <w:szCs w:val="12"/>
        </w:rPr>
      </w:pPr>
      <w:r>
        <w:br w:type="column"/>
      </w:r>
    </w:p>
    <w:p w:rsidR="00F93722" w:rsidRDefault="006E60BF">
      <w:pPr>
        <w:ind w:left="549" w:right="545"/>
        <w:jc w:val="center"/>
        <w:rPr>
          <w:sz w:val="22"/>
          <w:szCs w:val="22"/>
        </w:rPr>
      </w:pPr>
      <w:r>
        <w:rPr>
          <w:color w:val="000009"/>
          <w:sz w:val="22"/>
          <w:szCs w:val="22"/>
        </w:rPr>
        <w:t>University</w:t>
      </w:r>
    </w:p>
    <w:p w:rsidR="00F93722" w:rsidRDefault="00F93722">
      <w:pPr>
        <w:spacing w:before="5" w:line="140" w:lineRule="exact"/>
        <w:rPr>
          <w:sz w:val="14"/>
          <w:szCs w:val="14"/>
        </w:rPr>
      </w:pPr>
    </w:p>
    <w:p w:rsidR="00F93722" w:rsidRDefault="006E60BF">
      <w:pPr>
        <w:ind w:left="-39" w:right="-39"/>
        <w:jc w:val="center"/>
        <w:rPr>
          <w:sz w:val="22"/>
          <w:szCs w:val="22"/>
        </w:rPr>
      </w:pPr>
      <w:proofErr w:type="spellStart"/>
      <w:r>
        <w:rPr>
          <w:color w:val="000009"/>
          <w:sz w:val="22"/>
          <w:szCs w:val="22"/>
        </w:rPr>
        <w:t>Savitribai</w:t>
      </w:r>
      <w:proofErr w:type="spellEnd"/>
      <w:r>
        <w:rPr>
          <w:color w:val="000009"/>
          <w:sz w:val="22"/>
          <w:szCs w:val="22"/>
        </w:rPr>
        <w:t xml:space="preserve"> </w:t>
      </w:r>
      <w:proofErr w:type="spellStart"/>
      <w:r>
        <w:rPr>
          <w:color w:val="000009"/>
          <w:sz w:val="22"/>
          <w:szCs w:val="22"/>
        </w:rPr>
        <w:t>Phule</w:t>
      </w:r>
      <w:proofErr w:type="spellEnd"/>
      <w:r>
        <w:rPr>
          <w:color w:val="000009"/>
          <w:sz w:val="22"/>
          <w:szCs w:val="22"/>
        </w:rPr>
        <w:t xml:space="preserve"> Pune</w:t>
      </w:r>
    </w:p>
    <w:p w:rsidR="00F93722" w:rsidRDefault="006E60BF">
      <w:pPr>
        <w:spacing w:before="71"/>
        <w:ind w:left="552" w:right="547"/>
        <w:jc w:val="center"/>
        <w:rPr>
          <w:sz w:val="22"/>
          <w:szCs w:val="22"/>
        </w:rPr>
      </w:pPr>
      <w:r>
        <w:pict>
          <v:group id="_x0000_s1087" style="position:absolute;left:0;text-align:left;margin-left:65.85pt;margin-top:-88.9pt;width:402.3pt;height:181.7pt;z-index:-251660288;mso-position-horizontal-relative:page" coordorigin="1317,-1778" coordsize="8046,3634">
            <v:shape id="_x0000_s1136" style="position:absolute;left:1324;top:-1766;width:2556;height:0" coordorigin="1324,-1766" coordsize="2556,0" path="m1324,-1766r2556,e" filled="f" strokeweight=".7pt">
              <v:path arrowok="t"/>
            </v:shape>
            <v:shape id="_x0000_s1135" style="position:absolute;left:3870;top:-1766;width:2964;height:0" coordorigin="3870,-1766" coordsize="2964,0" path="m3870,-1766r2964,e" filled="f" strokeweight=".7pt">
              <v:path arrowok="t"/>
            </v:shape>
            <v:shape id="_x0000_s1134" style="position:absolute;left:6824;top:-1766;width:1194;height:0" coordorigin="6824,-1766" coordsize="1194,0" path="m6824,-1766r1194,e" filled="f" strokeweight=".7pt">
              <v:path arrowok="t"/>
            </v:shape>
            <v:shape id="_x0000_s1133" style="position:absolute;left:8008;top:-1766;width:1348;height:0" coordorigin="8008,-1766" coordsize="1348,0" path="m8008,-1766r1348,e" filled="f" strokeweight=".7pt">
              <v:path arrowok="t"/>
            </v:shape>
            <v:shape id="_x0000_s1132" style="position:absolute;left:1328;top:-1044;width:2546;height:0" coordorigin="1328,-1044" coordsize="2546,0" path="m1328,-1044r2546,e" filled="f" strokeweight=".7pt">
              <v:path arrowok="t"/>
            </v:shape>
            <v:shape id="_x0000_s1131" style="position:absolute;left:3874;top:-1044;width:2954;height:0" coordorigin="3874,-1044" coordsize="2954,0" path="m3874,-1044r2954,e" filled="f" strokeweight=".7pt">
              <v:path arrowok="t"/>
            </v:shape>
            <v:shape id="_x0000_s1130" style="position:absolute;left:6828;top:-1044;width:1184;height:0" coordorigin="6828,-1044" coordsize="1184,0" path="m6828,-1044r1184,e" filled="f" strokeweight=".7pt">
              <v:path arrowok="t"/>
            </v:shape>
            <v:shape id="_x0000_s1129" style="position:absolute;left:8012;top:-1044;width:1338;height:0" coordorigin="8012,-1044" coordsize="1338,0" path="m8012,-1044r1338,e" filled="f" strokeweight=".7pt">
              <v:path arrowok="t"/>
            </v:shape>
            <v:shape id="_x0000_s1128" style="position:absolute;left:1329;top:-1772;width:0;height:734" coordorigin="1329,-1772" coordsize="0,734" path="m1329,-1772r,734e" filled="f" strokeweight=".6pt">
              <v:path arrowok="t"/>
            </v:shape>
            <v:shape id="_x0000_s1127" style="position:absolute;left:1328;top:-322;width:2546;height:0" coordorigin="1328,-322" coordsize="2546,0" path="m1328,-322r2546,e" filled="f" strokeweight=".7pt">
              <v:path arrowok="t"/>
            </v:shape>
            <v:shape id="_x0000_s1126" style="position:absolute;left:3874;top:-322;width:2954;height:0" coordorigin="3874,-322" coordsize="2954,0" path="m3874,-322r2954,e" filled="f" strokeweight=".7pt">
              <v:path arrowok="t"/>
            </v:shape>
            <v:shape id="_x0000_s1125" style="position:absolute;left:6828;top:-322;width:1184;height:0" coordorigin="6828,-322" coordsize="1184,0" path="m6828,-322r1184,e" filled="f" strokeweight=".7pt">
              <v:path arrowok="t"/>
            </v:shape>
            <v:shape id="_x0000_s1124" style="position:absolute;left:8012;top:-322;width:1338;height:0" coordorigin="8012,-322" coordsize="1338,0" path="m8012,-322r1338,e" filled="f" strokeweight=".7pt">
              <v:path arrowok="t"/>
            </v:shape>
            <v:shape id="_x0000_s1123" style="position:absolute;left:1329;top:-1050;width:0;height:734" coordorigin="1329,-1050" coordsize="0,734" path="m1329,-1050r,734e" filled="f" strokeweight=".6pt">
              <v:path arrowok="t"/>
            </v:shape>
            <v:shape id="_x0000_s1122" style="position:absolute;left:1328;top:400;width:2546;height:0" coordorigin="1328,400" coordsize="2546,0" path="m1328,400r2546,e" filled="f" strokeweight=".7pt">
              <v:path arrowok="t"/>
            </v:shape>
            <v:shape id="_x0000_s1121" style="position:absolute;left:3874;top:400;width:2954;height:0" coordorigin="3874,400" coordsize="2954,0" path="m3874,400r2954,e" filled="f" strokeweight=".7pt">
              <v:path arrowok="t"/>
            </v:shape>
            <v:shape id="_x0000_s1120" style="position:absolute;left:6828;top:400;width:1184;height:0" coordorigin="6828,400" coordsize="1184,0" path="m6828,400r1184,e" filled="f" strokeweight=".7pt">
              <v:path arrowok="t"/>
            </v:shape>
            <v:shape id="_x0000_s1119" style="position:absolute;left:8012;top:400;width:1338;height:0" coordorigin="8012,400" coordsize="1338,0" path="m8012,400r1338,e" filled="f" strokeweight=".7pt">
              <v:path arrowok="t"/>
            </v:shape>
            <v:shape id="_x0000_s1118" style="position:absolute;left:1329;top:-328;width:0;height:734" coordorigin="1329,-328" coordsize="0,734" path="m1329,-328r,734e" filled="f" strokeweight=".6pt">
              <v:path arrowok="t"/>
            </v:shape>
            <v:shape id="_x0000_s1117" style="position:absolute;left:1328;top:1122;width:2546;height:0" coordorigin="1328,1122" coordsize="2546,0" path="m1328,1122r2546,e" filled="f" strokeweight=".7pt">
              <v:path arrowok="t"/>
            </v:shape>
            <v:shape id="_x0000_s1116" style="position:absolute;left:3874;top:1122;width:2954;height:0" coordorigin="3874,1122" coordsize="2954,0" path="m3874,1122r2954,e" filled="f" strokeweight=".7pt">
              <v:path arrowok="t"/>
            </v:shape>
            <v:shape id="_x0000_s1115" style="position:absolute;left:6828;top:1122;width:1184;height:0" coordorigin="6828,1122" coordsize="1184,0" path="m6828,1122r1184,e" filled="f" strokeweight=".7pt">
              <v:path arrowok="t"/>
            </v:shape>
            <v:shape id="_x0000_s1114" style="position:absolute;left:8012;top:1122;width:1338;height:0" coordorigin="8012,1122" coordsize="1338,0" path="m8012,1122r1338,e" filled="f" strokeweight=".7pt">
              <v:path arrowok="t"/>
            </v:shape>
            <v:shape id="_x0000_s1113" style="position:absolute;left:1329;top:394;width:0;height:734" coordorigin="1329,394" coordsize="0,734" path="m1329,394r,734e" filled="f" strokeweight=".6pt">
              <v:path arrowok="t"/>
            </v:shape>
            <v:shape id="_x0000_s1112" style="position:absolute;left:1324;top:1844;width:2556;height:0" coordorigin="1324,1844" coordsize="2556,0" path="m1324,1844r2556,e" filled="f" strokeweight=".7pt">
              <v:path arrowok="t"/>
            </v:shape>
            <v:shape id="_x0000_s1111" style="position:absolute;left:3870;top:1844;width:2964;height:0" coordorigin="3870,1844" coordsize="2964,0" path="m3870,1844r2964,e" filled="f" strokeweight=".7pt">
              <v:path arrowok="t"/>
            </v:shape>
            <v:shape id="_x0000_s1110" style="position:absolute;left:6824;top:1844;width:1194;height:0" coordorigin="6824,1844" coordsize="1194,0" path="m6824,1844r1194,e" filled="f" strokeweight=".7pt">
              <v:path arrowok="t"/>
            </v:shape>
            <v:shape id="_x0000_s1109" style="position:absolute;left:8008;top:1844;width:1348;height:0" coordorigin="8008,1844" coordsize="1348,0" path="m8008,1844r1348,e" filled="f" strokeweight=".7pt">
              <v:path arrowok="t"/>
            </v:shape>
            <v:shape id="_x0000_s1108" style="position:absolute;left:1329;top:1116;width:0;height:734" coordorigin="1329,1116" coordsize="0,734" path="m1329,1116r,734e" filled="f" strokeweight=".6pt">
              <v:path arrowok="t"/>
            </v:shape>
            <v:shape id="_x0000_s1107" style="position:absolute;left:3875;top:-1766;width:0;height:722" coordorigin="3875,-1766" coordsize="0,722" path="m3875,-1766r,722e" filled="f" strokeweight=".6pt">
              <v:path arrowok="t"/>
            </v:shape>
            <v:shape id="_x0000_s1106" style="position:absolute;left:3875;top:-1044;width:0;height:722" coordorigin="3875,-1044" coordsize="0,722" path="m3875,-1044r,722e" filled="f" strokeweight=".6pt">
              <v:path arrowok="t"/>
            </v:shape>
            <v:shape id="_x0000_s1105" style="position:absolute;left:3875;top:-322;width:0;height:722" coordorigin="3875,-322" coordsize="0,722" path="m3875,-322r,722e" filled="f" strokeweight=".6pt">
              <v:path arrowok="t"/>
            </v:shape>
            <v:shape id="_x0000_s1104" style="position:absolute;left:3875;top:400;width:0;height:722" coordorigin="3875,400" coordsize="0,722" path="m3875,400r,722e" filled="f" strokeweight=".6pt">
              <v:path arrowok="t"/>
            </v:shape>
            <v:shape id="_x0000_s1103" style="position:absolute;left:3875;top:1122;width:0;height:722" coordorigin="3875,1122" coordsize="0,722" path="m3875,1122r,722e" filled="f" strokeweight=".6pt">
              <v:path arrowok="t"/>
            </v:shape>
            <v:shape id="_x0000_s1102" style="position:absolute;left:6829;top:-1766;width:0;height:722" coordorigin="6829,-1766" coordsize="0,722" path="m6829,-1766r,722e" filled="f" strokeweight=".6pt">
              <v:path arrowok="t"/>
            </v:shape>
            <v:shape id="_x0000_s1101" style="position:absolute;left:6829;top:-1044;width:0;height:722" coordorigin="6829,-1044" coordsize="0,722" path="m6829,-1044r,722e" filled="f" strokeweight=".6pt">
              <v:path arrowok="t"/>
            </v:shape>
            <v:shape id="_x0000_s1100" style="position:absolute;left:6829;top:-322;width:0;height:722" coordorigin="6829,-322" coordsize="0,722" path="m6829,-322r,722e" filled="f" strokeweight=".6pt">
              <v:path arrowok="t"/>
            </v:shape>
            <v:shape id="_x0000_s1099" style="position:absolute;left:6829;top:400;width:0;height:722" coordorigin="6829,400" coordsize="0,722" path="m6829,400r,722e" filled="f" strokeweight=".6pt">
              <v:path arrowok="t"/>
            </v:shape>
            <v:shape id="_x0000_s1098" style="position:absolute;left:6829;top:1122;width:0;height:722" coordorigin="6829,1122" coordsize="0,722" path="m6829,1122r,722e" filled="f" strokeweight=".6pt">
              <v:path arrowok="t"/>
            </v:shape>
            <v:shape id="_x0000_s1097" style="position:absolute;left:8013;top:-1766;width:0;height:722" coordorigin="8013,-1766" coordsize="0,722" path="m8013,-1766r,722e" filled="f" strokeweight=".6pt">
              <v:path arrowok="t"/>
            </v:shape>
            <v:shape id="_x0000_s1096" style="position:absolute;left:8013;top:-1044;width:0;height:722" coordorigin="8013,-1044" coordsize="0,722" path="m8013,-1044r,722e" filled="f" strokeweight=".6pt">
              <v:path arrowok="t"/>
            </v:shape>
            <v:shape id="_x0000_s1095" style="position:absolute;left:8013;top:-322;width:0;height:722" coordorigin="8013,-322" coordsize="0,722" path="m8013,-322r,722e" filled="f" strokeweight=".6pt">
              <v:path arrowok="t"/>
            </v:shape>
            <v:shape id="_x0000_s1094" style="position:absolute;left:8013;top:400;width:0;height:722" coordorigin="8013,400" coordsize="0,722" path="m8013,400r,722e" filled="f" strokeweight=".6pt">
              <v:path arrowok="t"/>
            </v:shape>
            <v:shape id="_x0000_s1093" style="position:absolute;left:8013;top:1122;width:0;height:722" coordorigin="8013,1122" coordsize="0,722" path="m8013,1122r,722e" filled="f" strokeweight=".6pt">
              <v:path arrowok="t"/>
            </v:shape>
            <v:shape id="_x0000_s1092" style="position:absolute;left:9351;top:-1772;width:0;height:734" coordorigin="9351,-1772" coordsize="0,734" path="m9351,-1772r,734e" filled="f" strokeweight=".6pt">
              <v:path arrowok="t"/>
            </v:shape>
            <v:shape id="_x0000_s1091" style="position:absolute;left:9351;top:-1050;width:0;height:734" coordorigin="9351,-1050" coordsize="0,734" path="m9351,-1050r,734e" filled="f" strokeweight=".6pt">
              <v:path arrowok="t"/>
            </v:shape>
            <v:shape id="_x0000_s1090" style="position:absolute;left:9351;top:-328;width:0;height:734" coordorigin="9351,-328" coordsize="0,734" path="m9351,-328r,734e" filled="f" strokeweight=".6pt">
              <v:path arrowok="t"/>
            </v:shape>
            <v:shape id="_x0000_s1089" style="position:absolute;left:9351;top:394;width:0;height:734" coordorigin="9351,394" coordsize="0,734" path="m9351,394r,734e" filled="f" strokeweight=".6pt">
              <v:path arrowok="t"/>
            </v:shape>
            <v:shape id="_x0000_s1088" style="position:absolute;left:9351;top:1116;width:0;height:734" coordorigin="9351,1116" coordsize="0,734" path="m9351,1116r,734e" filled="f" strokeweight=".6pt">
              <v:path arrowok="t"/>
            </v:shape>
            <w10:wrap anchorx="page"/>
          </v:group>
        </w:pict>
      </w:r>
      <w:r>
        <w:rPr>
          <w:color w:val="000009"/>
          <w:sz w:val="22"/>
          <w:szCs w:val="22"/>
        </w:rPr>
        <w:t>University</w:t>
      </w:r>
    </w:p>
    <w:p w:rsidR="00F93722" w:rsidRDefault="006E60BF">
      <w:pPr>
        <w:spacing w:line="200" w:lineRule="exact"/>
        <w:rPr>
          <w:sz w:val="22"/>
          <w:szCs w:val="22"/>
        </w:rPr>
      </w:pPr>
      <w:r>
        <w:br w:type="column"/>
      </w:r>
      <w:r>
        <w:rPr>
          <w:color w:val="000009"/>
          <w:sz w:val="22"/>
          <w:szCs w:val="22"/>
        </w:rPr>
        <w:lastRenderedPageBreak/>
        <w:t>2015        Distinction</w:t>
      </w:r>
    </w:p>
    <w:p w:rsidR="00F93722" w:rsidRDefault="00F93722">
      <w:pPr>
        <w:spacing w:line="200" w:lineRule="exact"/>
      </w:pPr>
    </w:p>
    <w:p w:rsidR="00F93722" w:rsidRDefault="00F93722">
      <w:pPr>
        <w:spacing w:before="9" w:line="260" w:lineRule="exact"/>
        <w:rPr>
          <w:sz w:val="26"/>
          <w:szCs w:val="26"/>
        </w:rPr>
      </w:pPr>
    </w:p>
    <w:p w:rsidR="00F93722" w:rsidRDefault="006E60BF">
      <w:pPr>
        <w:rPr>
          <w:sz w:val="22"/>
          <w:szCs w:val="22"/>
        </w:rPr>
        <w:sectPr w:rsidR="00F93722">
          <w:type w:val="continuous"/>
          <w:pgSz w:w="12240" w:h="15840"/>
          <w:pgMar w:top="840" w:right="1340" w:bottom="280" w:left="1300" w:header="720" w:footer="720" w:gutter="0"/>
          <w:cols w:num="3" w:space="720" w:equalWidth="0">
            <w:col w:w="2402" w:space="512"/>
            <w:col w:w="2255" w:space="699"/>
            <w:col w:w="3732"/>
          </w:cols>
        </w:sectPr>
      </w:pPr>
      <w:r>
        <w:rPr>
          <w:color w:val="000009"/>
          <w:sz w:val="22"/>
          <w:szCs w:val="22"/>
        </w:rPr>
        <w:t>2013        Distinction</w:t>
      </w:r>
    </w:p>
    <w:p w:rsidR="00F93722" w:rsidRDefault="00F93722">
      <w:pPr>
        <w:spacing w:before="4" w:line="180" w:lineRule="exact"/>
        <w:rPr>
          <w:sz w:val="18"/>
          <w:szCs w:val="18"/>
        </w:rPr>
      </w:pPr>
    </w:p>
    <w:p w:rsidR="00F93722" w:rsidRDefault="006E60BF">
      <w:pPr>
        <w:spacing w:before="23"/>
        <w:ind w:left="823" w:right="1661"/>
        <w:jc w:val="center"/>
        <w:rPr>
          <w:sz w:val="22"/>
          <w:szCs w:val="22"/>
        </w:rPr>
      </w:pPr>
      <w:r>
        <w:rPr>
          <w:color w:val="000009"/>
          <w:sz w:val="22"/>
          <w:szCs w:val="22"/>
        </w:rPr>
        <w:t xml:space="preserve">Diploma                                   MSBTE                          2010         </w:t>
      </w:r>
      <w:proofErr w:type="gramStart"/>
      <w:r>
        <w:rPr>
          <w:color w:val="000009"/>
          <w:sz w:val="22"/>
          <w:szCs w:val="22"/>
        </w:rPr>
        <w:t>First</w:t>
      </w:r>
      <w:proofErr w:type="gramEnd"/>
      <w:r>
        <w:rPr>
          <w:color w:val="000009"/>
          <w:sz w:val="22"/>
          <w:szCs w:val="22"/>
        </w:rPr>
        <w:t xml:space="preserve"> class</w:t>
      </w:r>
    </w:p>
    <w:p w:rsidR="00F93722" w:rsidRDefault="00F93722">
      <w:pPr>
        <w:spacing w:before="9" w:line="160" w:lineRule="exact"/>
        <w:rPr>
          <w:sz w:val="16"/>
          <w:szCs w:val="16"/>
        </w:rPr>
      </w:pPr>
    </w:p>
    <w:p w:rsidR="00F93722" w:rsidRDefault="00F93722">
      <w:pPr>
        <w:spacing w:line="200" w:lineRule="exact"/>
      </w:pPr>
    </w:p>
    <w:p w:rsidR="00F93722" w:rsidRDefault="00F93722">
      <w:pPr>
        <w:spacing w:line="200" w:lineRule="exact"/>
      </w:pPr>
    </w:p>
    <w:p w:rsidR="00F93722" w:rsidRDefault="006E60BF">
      <w:pPr>
        <w:ind w:left="948" w:right="1628"/>
        <w:jc w:val="center"/>
        <w:rPr>
          <w:sz w:val="22"/>
          <w:szCs w:val="22"/>
        </w:rPr>
      </w:pPr>
      <w:proofErr w:type="gramStart"/>
      <w:r>
        <w:rPr>
          <w:color w:val="000009"/>
          <w:sz w:val="22"/>
          <w:szCs w:val="22"/>
        </w:rPr>
        <w:t>S.S.C.</w:t>
      </w:r>
      <w:proofErr w:type="gramEnd"/>
      <w:r>
        <w:rPr>
          <w:color w:val="000009"/>
          <w:sz w:val="22"/>
          <w:szCs w:val="22"/>
        </w:rPr>
        <w:t xml:space="preserve">                              STATE BOARD                  2007        Distinction</w:t>
      </w:r>
    </w:p>
    <w:p w:rsidR="00F93722" w:rsidRDefault="00F93722">
      <w:pPr>
        <w:spacing w:before="3" w:line="180" w:lineRule="exact"/>
        <w:rPr>
          <w:sz w:val="18"/>
          <w:szCs w:val="18"/>
        </w:rPr>
      </w:pPr>
    </w:p>
    <w:p w:rsidR="00F93722" w:rsidRDefault="00F93722">
      <w:pPr>
        <w:spacing w:line="200" w:lineRule="exact"/>
      </w:pPr>
    </w:p>
    <w:p w:rsidR="00F93722" w:rsidRDefault="00F93722">
      <w:pPr>
        <w:spacing w:line="200" w:lineRule="exact"/>
      </w:pPr>
    </w:p>
    <w:p w:rsidR="00F93722" w:rsidRDefault="00F93722">
      <w:pPr>
        <w:spacing w:line="200" w:lineRule="exact"/>
      </w:pPr>
    </w:p>
    <w:p w:rsidR="00F93722" w:rsidRDefault="006E60BF">
      <w:pPr>
        <w:ind w:left="142"/>
        <w:rPr>
          <w:sz w:val="22"/>
          <w:szCs w:val="22"/>
        </w:rPr>
      </w:pPr>
      <w:r>
        <w:rPr>
          <w:b/>
          <w:color w:val="000009"/>
          <w:sz w:val="22"/>
          <w:szCs w:val="22"/>
        </w:rPr>
        <w:t>Experienc</w:t>
      </w:r>
      <w:r>
        <w:rPr>
          <w:b/>
          <w:color w:val="000009"/>
          <w:sz w:val="22"/>
          <w:szCs w:val="22"/>
        </w:rPr>
        <w:t>e:</w:t>
      </w:r>
    </w:p>
    <w:p w:rsidR="00F93722" w:rsidRDefault="00F93722">
      <w:pPr>
        <w:spacing w:before="6" w:line="160" w:lineRule="exact"/>
        <w:rPr>
          <w:sz w:val="17"/>
          <w:szCs w:val="17"/>
        </w:rPr>
      </w:pPr>
    </w:p>
    <w:p w:rsidR="00F93722" w:rsidRDefault="00F93722">
      <w:pPr>
        <w:spacing w:line="200" w:lineRule="exact"/>
        <w:sectPr w:rsidR="00F93722">
          <w:type w:val="continuous"/>
          <w:pgSz w:w="12240" w:h="15840"/>
          <w:pgMar w:top="840" w:right="1340" w:bottom="280" w:left="1300" w:header="720" w:footer="720" w:gutter="0"/>
          <w:cols w:space="720"/>
        </w:sectPr>
      </w:pPr>
    </w:p>
    <w:p w:rsidR="00F93722" w:rsidRDefault="00F93722">
      <w:pPr>
        <w:spacing w:before="15" w:line="220" w:lineRule="exact"/>
        <w:rPr>
          <w:sz w:val="22"/>
          <w:szCs w:val="22"/>
        </w:rPr>
      </w:pPr>
    </w:p>
    <w:p w:rsidR="00F93722" w:rsidRDefault="006E60BF">
      <w:pPr>
        <w:ind w:left="118" w:right="-53"/>
        <w:rPr>
          <w:sz w:val="22"/>
          <w:szCs w:val="22"/>
        </w:rPr>
      </w:pPr>
      <w:proofErr w:type="spellStart"/>
      <w:proofErr w:type="gramStart"/>
      <w:r>
        <w:rPr>
          <w:b/>
          <w:color w:val="000009"/>
          <w:sz w:val="22"/>
          <w:szCs w:val="22"/>
        </w:rPr>
        <w:t>S.No</w:t>
      </w:r>
      <w:proofErr w:type="spellEnd"/>
      <w:r>
        <w:rPr>
          <w:b/>
          <w:color w:val="000009"/>
          <w:sz w:val="22"/>
          <w:szCs w:val="22"/>
        </w:rPr>
        <w:t>.</w:t>
      </w:r>
      <w:proofErr w:type="gramEnd"/>
    </w:p>
    <w:p w:rsidR="00F93722" w:rsidRDefault="006E60BF">
      <w:pPr>
        <w:spacing w:before="61" w:line="330" w:lineRule="auto"/>
        <w:ind w:right="-38"/>
        <w:rPr>
          <w:sz w:val="22"/>
          <w:szCs w:val="22"/>
        </w:rPr>
      </w:pPr>
      <w:r>
        <w:br w:type="column"/>
      </w:r>
      <w:r>
        <w:rPr>
          <w:b/>
          <w:color w:val="000009"/>
          <w:sz w:val="22"/>
          <w:szCs w:val="22"/>
        </w:rPr>
        <w:lastRenderedPageBreak/>
        <w:t>Institute/</w:t>
      </w:r>
      <w:proofErr w:type="spellStart"/>
      <w:r>
        <w:rPr>
          <w:b/>
          <w:color w:val="000009"/>
          <w:sz w:val="22"/>
          <w:szCs w:val="22"/>
        </w:rPr>
        <w:t>Organizatio</w:t>
      </w:r>
      <w:proofErr w:type="spellEnd"/>
      <w:r>
        <w:rPr>
          <w:b/>
          <w:color w:val="000009"/>
          <w:sz w:val="22"/>
          <w:szCs w:val="22"/>
        </w:rPr>
        <w:t xml:space="preserve"> n</w:t>
      </w:r>
    </w:p>
    <w:p w:rsidR="00F93722" w:rsidRDefault="00F93722">
      <w:pPr>
        <w:spacing w:before="17" w:line="240" w:lineRule="exact"/>
        <w:rPr>
          <w:sz w:val="24"/>
          <w:szCs w:val="24"/>
        </w:rPr>
      </w:pPr>
    </w:p>
    <w:p w:rsidR="00F93722" w:rsidRDefault="006E60BF">
      <w:pPr>
        <w:spacing w:line="180" w:lineRule="exact"/>
        <w:rPr>
          <w:sz w:val="22"/>
          <w:szCs w:val="22"/>
        </w:rPr>
      </w:pPr>
      <w:proofErr w:type="spellStart"/>
      <w:r>
        <w:rPr>
          <w:color w:val="000009"/>
          <w:position w:val="-5"/>
          <w:sz w:val="22"/>
          <w:szCs w:val="22"/>
        </w:rPr>
        <w:t>Matoshri</w:t>
      </w:r>
      <w:proofErr w:type="spellEnd"/>
      <w:r>
        <w:rPr>
          <w:color w:val="000009"/>
          <w:position w:val="-5"/>
          <w:sz w:val="22"/>
          <w:szCs w:val="22"/>
        </w:rPr>
        <w:t xml:space="preserve"> COE &amp; RC,</w:t>
      </w:r>
    </w:p>
    <w:p w:rsidR="00F93722" w:rsidRDefault="006E60BF">
      <w:pPr>
        <w:spacing w:before="15" w:line="220" w:lineRule="exact"/>
        <w:rPr>
          <w:sz w:val="22"/>
          <w:szCs w:val="22"/>
        </w:rPr>
      </w:pPr>
      <w:r>
        <w:br w:type="column"/>
      </w:r>
    </w:p>
    <w:p w:rsidR="00F93722" w:rsidRDefault="006E60BF">
      <w:pPr>
        <w:ind w:right="-53"/>
        <w:rPr>
          <w:sz w:val="22"/>
          <w:szCs w:val="22"/>
        </w:rPr>
      </w:pPr>
      <w:r>
        <w:rPr>
          <w:b/>
          <w:color w:val="000009"/>
          <w:sz w:val="22"/>
          <w:szCs w:val="22"/>
        </w:rPr>
        <w:t>Designation</w:t>
      </w:r>
    </w:p>
    <w:p w:rsidR="00F93722" w:rsidRDefault="006E60BF">
      <w:pPr>
        <w:spacing w:before="15"/>
        <w:ind w:left="700" w:right="-58"/>
        <w:rPr>
          <w:sz w:val="22"/>
          <w:szCs w:val="22"/>
        </w:rPr>
      </w:pPr>
      <w:r>
        <w:br w:type="column"/>
      </w:r>
      <w:r>
        <w:rPr>
          <w:b/>
          <w:color w:val="000009"/>
          <w:sz w:val="22"/>
          <w:szCs w:val="22"/>
        </w:rPr>
        <w:lastRenderedPageBreak/>
        <w:t>Duration</w:t>
      </w:r>
    </w:p>
    <w:p w:rsidR="00F93722" w:rsidRDefault="00F93722">
      <w:pPr>
        <w:spacing w:before="15" w:line="200" w:lineRule="exact"/>
      </w:pPr>
    </w:p>
    <w:p w:rsidR="00F93722" w:rsidRDefault="006E60BF">
      <w:pPr>
        <w:rPr>
          <w:sz w:val="22"/>
          <w:szCs w:val="22"/>
        </w:rPr>
      </w:pPr>
      <w:r>
        <w:rPr>
          <w:color w:val="000009"/>
          <w:sz w:val="22"/>
          <w:szCs w:val="22"/>
        </w:rPr>
        <w:t>From              To</w:t>
      </w:r>
    </w:p>
    <w:p w:rsidR="00F93722" w:rsidRDefault="006E60BF">
      <w:pPr>
        <w:spacing w:before="15" w:line="220" w:lineRule="exact"/>
        <w:rPr>
          <w:sz w:val="22"/>
          <w:szCs w:val="22"/>
        </w:rPr>
      </w:pPr>
      <w:r>
        <w:br w:type="column"/>
      </w:r>
    </w:p>
    <w:p w:rsidR="00F93722" w:rsidRDefault="006E60BF">
      <w:pPr>
        <w:rPr>
          <w:sz w:val="22"/>
          <w:szCs w:val="22"/>
        </w:rPr>
      </w:pPr>
      <w:r>
        <w:rPr>
          <w:b/>
          <w:color w:val="000009"/>
          <w:sz w:val="22"/>
          <w:szCs w:val="22"/>
        </w:rPr>
        <w:t>Total</w:t>
      </w:r>
    </w:p>
    <w:p w:rsidR="00F93722" w:rsidRDefault="00F93722">
      <w:pPr>
        <w:spacing w:before="1" w:line="160" w:lineRule="exact"/>
        <w:rPr>
          <w:sz w:val="16"/>
          <w:szCs w:val="16"/>
        </w:rPr>
      </w:pPr>
    </w:p>
    <w:p w:rsidR="00F93722" w:rsidRDefault="00F93722">
      <w:pPr>
        <w:spacing w:line="200" w:lineRule="exact"/>
      </w:pPr>
    </w:p>
    <w:p w:rsidR="00F93722" w:rsidRDefault="006E60BF">
      <w:pPr>
        <w:rPr>
          <w:sz w:val="22"/>
          <w:szCs w:val="22"/>
        </w:rPr>
        <w:sectPr w:rsidR="00F93722">
          <w:type w:val="continuous"/>
          <w:pgSz w:w="12240" w:h="15840"/>
          <w:pgMar w:top="840" w:right="1340" w:bottom="280" w:left="1300" w:header="720" w:footer="720" w:gutter="0"/>
          <w:cols w:num="5" w:space="720" w:equalWidth="0">
            <w:col w:w="705" w:space="211"/>
            <w:col w:w="2417" w:space="305"/>
            <w:col w:w="1380" w:space="870"/>
            <w:col w:w="1742" w:space="894"/>
            <w:col w:w="1076"/>
          </w:cols>
        </w:sectPr>
      </w:pPr>
      <w:r>
        <w:rPr>
          <w:color w:val="000009"/>
          <w:sz w:val="22"/>
          <w:szCs w:val="22"/>
        </w:rPr>
        <w:t>2 Years</w:t>
      </w:r>
    </w:p>
    <w:p w:rsidR="00F93722" w:rsidRDefault="006E60BF">
      <w:pPr>
        <w:spacing w:line="180" w:lineRule="exact"/>
        <w:ind w:left="118"/>
        <w:rPr>
          <w:sz w:val="22"/>
          <w:szCs w:val="22"/>
        </w:rPr>
      </w:pPr>
      <w:r>
        <w:lastRenderedPageBreak/>
        <w:pict>
          <v:group id="_x0000_s1051" style="position:absolute;left:0;text-align:left;margin-left:65.85pt;margin-top:575.8pt;width:485.7pt;height:94.5pt;z-index:-251659264;mso-position-horizontal-relative:page;mso-position-vertical-relative:page" coordorigin="1317,11516" coordsize="9714,1890">
            <v:shape id="_x0000_s1086" style="position:absolute;left:1324;top:11528;width:808;height:0" coordorigin="1324,11528" coordsize="808,0" path="m1324,11528r808,e" filled="f" strokeweight=".7pt">
              <v:path arrowok="t"/>
            </v:shape>
            <v:shape id="_x0000_s1085" style="position:absolute;left:2122;top:11528;width:2732;height:0" coordorigin="2122,11528" coordsize="2732,0" path="m2122,11528r2732,e" filled="f" strokeweight=".7pt">
              <v:path arrowok="t"/>
            </v:shape>
            <v:shape id="_x0000_s1084" style="position:absolute;left:4844;top:11528;width:2260;height:0" coordorigin="4844,11528" coordsize="2260,0" path="m4844,11528r2260,e" filled="f" strokeweight=".7pt">
              <v:path arrowok="t"/>
            </v:shape>
            <v:shape id="_x0000_s1083" style="position:absolute;left:7094;top:11528;width:2646;height:0" coordorigin="7094,11528" coordsize="2646,0" path="m7094,11528r2646,e" filled="f" strokeweight=".7pt">
              <v:path arrowok="t"/>
            </v:shape>
            <v:shape id="_x0000_s1082" style="position:absolute;left:9730;top:11528;width:1294;height:0" coordorigin="9730,11528" coordsize="1294,0" path="m9730,11528r1294,e" filled="f" strokeweight=".7pt">
              <v:path arrowok="t"/>
            </v:shape>
            <v:shape id="_x0000_s1081" style="position:absolute;left:1328;top:12454;width:798;height:0" coordorigin="1328,12454" coordsize="798,0" path="m1328,12454r798,e" filled="f" strokeweight=".7pt">
              <v:path arrowok="t"/>
            </v:shape>
            <v:shape id="_x0000_s1080" style="position:absolute;left:2126;top:12454;width:2722;height:0" coordorigin="2126,12454" coordsize="2722,0" path="m2126,12454r2722,e" filled="f" strokeweight=".7pt">
              <v:path arrowok="t"/>
            </v:shape>
            <v:shape id="_x0000_s1079" style="position:absolute;left:4848;top:12454;width:2250;height:0" coordorigin="4848,12454" coordsize="2250,0" path="m4848,12454r2250,e" filled="f" strokeweight=".7pt">
              <v:path arrowok="t"/>
            </v:shape>
            <v:shape id="_x0000_s1078" style="position:absolute;left:7098;top:12454;width:1318;height:0" coordorigin="7098,12454" coordsize="1318,0" path="m7098,12454r1318,e" filled="f" strokeweight=".7pt">
              <v:path arrowok="t"/>
            </v:shape>
            <v:shape id="_x0000_s1077" style="position:absolute;left:8416;top:12454;width:1318;height:0" coordorigin="8416,12454" coordsize="1318,0" path="m8416,12454r1318,e" filled="f" strokeweight=".7pt">
              <v:path arrowok="t"/>
            </v:shape>
            <v:shape id="_x0000_s1076" style="position:absolute;left:9734;top:12454;width:1284;height:0" coordorigin="9734,12454" coordsize="1284,0" path="m9734,12454r1284,e" filled="f" strokeweight=".7pt">
              <v:path arrowok="t"/>
            </v:shape>
            <v:shape id="_x0000_s1075" style="position:absolute;left:1329;top:11522;width:0;height:938" coordorigin="1329,11522" coordsize="0,938" path="m1329,11522r,938e" filled="f" strokeweight=".6pt">
              <v:path arrowok="t"/>
            </v:shape>
            <v:shape id="_x0000_s1074" style="position:absolute;left:1324;top:13394;width:808;height:0" coordorigin="1324,13394" coordsize="808,0" path="m1324,13394r808,e" filled="f" strokeweight=".7pt">
              <v:path arrowok="t"/>
            </v:shape>
            <v:shape id="_x0000_s1073" style="position:absolute;left:2122;top:13394;width:2732;height:0" coordorigin="2122,13394" coordsize="2732,0" path="m2122,13394r2732,e" filled="f" strokeweight=".7pt">
              <v:path arrowok="t"/>
            </v:shape>
            <v:shape id="_x0000_s1072" style="position:absolute;left:4844;top:13394;width:2260;height:0" coordorigin="4844,13394" coordsize="2260,0" path="m4844,13394r2260,e" filled="f" strokeweight=".7pt">
              <v:path arrowok="t"/>
            </v:shape>
            <v:shape id="_x0000_s1071" style="position:absolute;left:7094;top:13394;width:1328;height:0" coordorigin="7094,13394" coordsize="1328,0" path="m7094,13394r1328,e" filled="f" strokeweight=".7pt">
              <v:path arrowok="t"/>
            </v:shape>
            <v:shape id="_x0000_s1070" style="position:absolute;left:8412;top:13394;width:1328;height:0" coordorigin="8412,13394" coordsize="1328,0" path="m8412,13394r1328,e" filled="f" strokeweight=".7pt">
              <v:path arrowok="t"/>
            </v:shape>
            <v:shape id="_x0000_s1069" style="position:absolute;left:9730;top:13394;width:1294;height:0" coordorigin="9730,13394" coordsize="1294,0" path="m9730,13394r1294,e" filled="f" strokeweight=".7pt">
              <v:path arrowok="t"/>
            </v:shape>
            <v:shape id="_x0000_s1068" style="position:absolute;left:1329;top:12448;width:0;height:952" coordorigin="1329,12448" coordsize="0,952" path="m1329,12448r,952e" filled="f" strokeweight=".6pt">
              <v:path arrowok="t"/>
            </v:shape>
            <v:shape id="_x0000_s1067" style="position:absolute;left:2127;top:11528;width:0;height:926" coordorigin="2127,11528" coordsize="0,926" path="m2127,11528r,926e" filled="f" strokeweight=".6pt">
              <v:path arrowok="t"/>
            </v:shape>
            <v:shape id="_x0000_s1066" style="position:absolute;left:2127;top:12454;width:0;height:940" coordorigin="2127,12454" coordsize="0,940" path="m2127,12454r,940e" filled="f" strokeweight=".6pt">
              <v:path arrowok="t"/>
            </v:shape>
            <v:shape id="_x0000_s1065" style="position:absolute;left:4849;top:11528;width:0;height:926" coordorigin="4849,11528" coordsize="0,926" path="m4849,11528r,926e" filled="f" strokeweight=".6pt">
              <v:path arrowok="t"/>
            </v:shape>
            <v:shape id="_x0000_s1064" style="position:absolute;left:4849;top:12454;width:0;height:940" coordorigin="4849,12454" coordsize="0,940" path="m4849,12454r,940e" filled="f" strokeweight=".6pt">
              <v:path arrowok="t"/>
            </v:shape>
            <v:shape id="_x0000_s1063" style="position:absolute;left:7098;top:12014;width:1324;height:0" coordorigin="7098,12014" coordsize="1324,0" path="m7098,12014r1324,e" filled="f" strokeweight=".7pt">
              <v:path arrowok="t"/>
            </v:shape>
            <v:shape id="_x0000_s1062" style="position:absolute;left:8412;top:12014;width:1322;height:0" coordorigin="8412,12014" coordsize="1322,0" path="m8412,12014r1322,e" filled="f" strokeweight=".7pt">
              <v:path arrowok="t"/>
            </v:shape>
            <v:shape id="_x0000_s1061" style="position:absolute;left:7099;top:11528;width:0;height:492" coordorigin="7099,11528" coordsize="0,492" path="m7099,11528r,492e" filled="f" strokeweight=".6pt">
              <v:path arrowok="t"/>
            </v:shape>
            <v:shape id="_x0000_s1060" style="position:absolute;left:7094;top:12008;width:10;height:446" coordorigin="7094,12008" coordsize="10,446" path="m7098,12014r-4,-6l7094,12448r4,6l7104,12448r,-428l7098,12014xe" fillcolor="black" stroked="f">
              <v:path arrowok="t"/>
            </v:shape>
            <v:shape id="_x0000_s1059" style="position:absolute;left:7099;top:12454;width:0;height:940" coordorigin="7099,12454" coordsize="0,940" path="m7099,12454r,940e" filled="f" strokeweight=".6pt">
              <v:path arrowok="t"/>
            </v:shape>
            <v:shape id="_x0000_s1058" style="position:absolute;left:8412;top:12014;width:10;height:440" coordorigin="8412,12014" coordsize="10,440" path="m8416,12014r-4,6l8412,12448r4,6l8422,12448r,-428l8416,12014xe" fillcolor="black" stroked="f">
              <v:path arrowok="t"/>
            </v:shape>
            <v:shape id="_x0000_s1057" style="position:absolute;left:8417;top:12454;width:0;height:940" coordorigin="8417,12454" coordsize="0,940" path="m8417,12454r,940e" filled="f" strokeweight=".6pt">
              <v:path arrowok="t"/>
            </v:shape>
            <v:shape id="_x0000_s1056" style="position:absolute;left:9735;top:11528;width:0;height:492" coordorigin="9735,11528" coordsize="0,492" path="m9735,11528r,492e" filled="f" strokeweight=".6pt">
              <v:path arrowok="t"/>
            </v:shape>
            <v:shape id="_x0000_s1055" style="position:absolute;left:9730;top:12008;width:10;height:446" coordorigin="9730,12008" coordsize="10,446" path="m9734,12014r-4,6l9730,12448r4,6l9740,12448r,-440l9734,12014xe" fillcolor="black" stroked="f">
              <v:path arrowok="t"/>
            </v:shape>
            <v:shape id="_x0000_s1054" style="position:absolute;left:9735;top:12454;width:0;height:940" coordorigin="9735,12454" coordsize="0,940" path="m9735,12454r,940e" filled="f" strokeweight=".6pt">
              <v:path arrowok="t"/>
            </v:shape>
            <v:shape id="_x0000_s1053" style="position:absolute;left:11019;top:11522;width:0;height:938" coordorigin="11019,11522" coordsize="0,938" path="m11019,11522r,938e" filled="f" strokeweight=".6pt">
              <v:path arrowok="t"/>
            </v:shape>
            <v:shape id="_x0000_s1052" style="position:absolute;left:11019;top:12448;width:0;height:952" coordorigin="11019,12448" coordsize="0,952" path="m11019,12448r,952e" filled="f" strokeweight=".6pt">
              <v:path arrowok="t"/>
            </v:shape>
            <w10:wrap anchorx="page" anchory="page"/>
          </v:group>
        </w:pict>
      </w:r>
      <w:r>
        <w:rPr>
          <w:color w:val="000009"/>
          <w:position w:val="-2"/>
          <w:sz w:val="22"/>
          <w:szCs w:val="22"/>
        </w:rPr>
        <w:t>1</w:t>
      </w:r>
    </w:p>
    <w:p w:rsidR="00F93722" w:rsidRDefault="006E60BF">
      <w:pPr>
        <w:spacing w:line="180" w:lineRule="exact"/>
        <w:ind w:left="916" w:right="-53"/>
        <w:rPr>
          <w:sz w:val="22"/>
          <w:szCs w:val="22"/>
        </w:rPr>
      </w:pPr>
      <w:proofErr w:type="spellStart"/>
      <w:r>
        <w:rPr>
          <w:color w:val="000009"/>
          <w:position w:val="1"/>
          <w:sz w:val="22"/>
          <w:szCs w:val="22"/>
        </w:rPr>
        <w:t>Nashik</w:t>
      </w:r>
      <w:proofErr w:type="spellEnd"/>
    </w:p>
    <w:p w:rsidR="00F93722" w:rsidRDefault="006E60BF">
      <w:pPr>
        <w:spacing w:line="200" w:lineRule="exact"/>
        <w:ind w:right="-53"/>
        <w:rPr>
          <w:sz w:val="22"/>
          <w:szCs w:val="22"/>
        </w:rPr>
      </w:pPr>
      <w:r>
        <w:br w:type="column"/>
      </w:r>
      <w:r>
        <w:rPr>
          <w:color w:val="000009"/>
          <w:sz w:val="22"/>
          <w:szCs w:val="22"/>
        </w:rPr>
        <w:lastRenderedPageBreak/>
        <w:t>Assistant Professor     1/7/2013        Till date</w:t>
      </w:r>
    </w:p>
    <w:p w:rsidR="00F93722" w:rsidRDefault="006E60BF">
      <w:pPr>
        <w:spacing w:line="200" w:lineRule="exact"/>
        <w:rPr>
          <w:sz w:val="22"/>
          <w:szCs w:val="22"/>
        </w:rPr>
      </w:pPr>
      <w:r>
        <w:br w:type="column"/>
      </w:r>
      <w:proofErr w:type="gramStart"/>
      <w:r>
        <w:rPr>
          <w:color w:val="000009"/>
          <w:sz w:val="22"/>
          <w:szCs w:val="22"/>
        </w:rPr>
        <w:lastRenderedPageBreak/>
        <w:t>and</w:t>
      </w:r>
      <w:proofErr w:type="gramEnd"/>
      <w:r>
        <w:rPr>
          <w:color w:val="000009"/>
          <w:sz w:val="22"/>
          <w:szCs w:val="22"/>
        </w:rPr>
        <w:t xml:space="preserve"> 10</w:t>
      </w:r>
    </w:p>
    <w:p w:rsidR="00F93722" w:rsidRDefault="006E60BF">
      <w:pPr>
        <w:spacing w:before="71"/>
        <w:rPr>
          <w:sz w:val="22"/>
          <w:szCs w:val="22"/>
        </w:rPr>
        <w:sectPr w:rsidR="00F93722">
          <w:type w:val="continuous"/>
          <w:pgSz w:w="12240" w:h="15840"/>
          <w:pgMar w:top="840" w:right="1340" w:bottom="280" w:left="1300" w:header="720" w:footer="720" w:gutter="0"/>
          <w:cols w:num="3" w:space="720" w:equalWidth="0">
            <w:col w:w="1652" w:space="1986"/>
            <w:col w:w="4428" w:space="458"/>
            <w:col w:w="1076"/>
          </w:cols>
        </w:sectPr>
      </w:pPr>
      <w:proofErr w:type="gramStart"/>
      <w:r>
        <w:rPr>
          <w:color w:val="000009"/>
          <w:sz w:val="22"/>
          <w:szCs w:val="22"/>
        </w:rPr>
        <w:t>months</w:t>
      </w:r>
      <w:proofErr w:type="gramEnd"/>
    </w:p>
    <w:p w:rsidR="00F93722" w:rsidRDefault="006E60BF">
      <w:pPr>
        <w:spacing w:before="54" w:line="314" w:lineRule="auto"/>
        <w:ind w:left="102" w:right="70"/>
        <w:jc w:val="both"/>
        <w:rPr>
          <w:sz w:val="22"/>
          <w:szCs w:val="22"/>
        </w:rPr>
      </w:pPr>
      <w:r>
        <w:lastRenderedPageBreak/>
        <w:pict>
          <v:group id="_x0000_s1028" style="position:absolute;left:0;text-align:left;margin-left:70.85pt;margin-top:244.25pt;width:474.5pt;height:75.35pt;z-index:-251658240;mso-position-horizontal-relative:page;mso-position-vertical-relative:page" coordorigin="1417,4885" coordsize="9490,1507">
            <v:shape id="_x0000_s1050" style="position:absolute;left:1424;top:4892;width:3054;height:0" coordorigin="1424,4892" coordsize="3054,0" path="m1424,4892r3054,e" filled="f" strokeweight=".7pt">
              <v:path arrowok="t"/>
            </v:shape>
            <v:shape id="_x0000_s1049" style="position:absolute;left:4468;top:4892;width:6432;height:0" coordorigin="4468,4892" coordsize="6432,0" path="m4468,4892r6432,e" filled="f" strokeweight=".7pt">
              <v:path arrowok="t"/>
            </v:shape>
            <v:shape id="_x0000_s1048" style="position:absolute;left:1428;top:5224;width:3044;height:0" coordorigin="1428,5224" coordsize="3044,0" path="m1428,5224r3044,e" filled="f" strokeweight=".7pt">
              <v:path arrowok="t"/>
            </v:shape>
            <v:shape id="_x0000_s1047" style="position:absolute;left:4472;top:5224;width:6422;height:0" coordorigin="4472,5224" coordsize="6422,0" path="m4472,5224r6422,e" filled="f" strokeweight=".7pt">
              <v:path arrowok="t"/>
            </v:shape>
            <v:shape id="_x0000_s1046" style="position:absolute;left:1424;top:4886;width:10;height:344" coordorigin="1424,4886" coordsize="10,344" path="m1428,4892r-4,-6l1424,5230r4,-6l1434,5218r,-320l1428,4892xe" fillcolor="black" stroked="f">
              <v:path arrowok="t"/>
            </v:shape>
            <v:shape id="_x0000_s1045" style="position:absolute;left:1428;top:5556;width:3044;height:0" coordorigin="1428,5556" coordsize="3044,0" path="m1428,5556r3044,e" filled="f" strokeweight=".7pt">
              <v:path arrowok="t"/>
            </v:shape>
            <v:shape id="_x0000_s1044" style="position:absolute;left:4472;top:5556;width:6422;height:0" coordorigin="4472,5556" coordsize="6422,0" path="m4472,5556r6422,e" filled="f" strokeweight=".7pt">
              <v:path arrowok="t"/>
            </v:shape>
            <v:shape id="_x0000_s1043" style="position:absolute;left:1424;top:5218;width:10;height:344" coordorigin="1424,5218" coordsize="10,344" path="m1428,5224r-4,-6l1424,5562r4,-6l1434,5550r,-320l1428,5224xe" fillcolor="black" stroked="f">
              <v:path arrowok="t"/>
            </v:shape>
            <v:shape id="_x0000_s1042" style="position:absolute;left:1428;top:5888;width:3044;height:0" coordorigin="1428,5888" coordsize="3044,0" path="m1428,5888r3044,e" filled="f" strokeweight=".7pt">
              <v:path arrowok="t"/>
            </v:shape>
            <v:shape id="_x0000_s1041" style="position:absolute;left:4472;top:5888;width:6422;height:0" coordorigin="4472,5888" coordsize="6422,0" path="m4472,5888r6422,e" filled="f" strokeweight=".7pt">
              <v:path arrowok="t"/>
            </v:shape>
            <v:shape id="_x0000_s1040" style="position:absolute;left:1424;top:5550;width:10;height:344" coordorigin="1424,5550" coordsize="10,344" path="m1428,5556r-4,-6l1424,5894r4,-6l1434,5882r,-320l1428,5556xe" fillcolor="black" stroked="f">
              <v:path arrowok="t"/>
            </v:shape>
            <v:shape id="_x0000_s1039" style="position:absolute;left:1424;top:6380;width:3054;height:0" coordorigin="1424,6380" coordsize="3054,0" path="m1424,6380r3054,e" filled="f" strokeweight=".7pt">
              <v:path arrowok="t"/>
            </v:shape>
            <v:shape id="_x0000_s1038" style="position:absolute;left:4468;top:6380;width:6432;height:0" coordorigin="4468,6380" coordsize="6432,0" path="m4468,6380r6432,e" filled="f" strokeweight=".7pt">
              <v:path arrowok="t"/>
            </v:shape>
            <v:shape id="_x0000_s1037" style="position:absolute;left:1429;top:5882;width:0;height:504" coordorigin="1429,5882" coordsize="0,504" path="m1429,5882r,504e" filled="f" strokeweight=".6pt">
              <v:path arrowok="t"/>
            </v:shape>
            <v:shape id="_x0000_s1036" style="position:absolute;left:4468;top:4892;width:10;height:332" coordorigin="4468,4892" coordsize="10,332" path="m4472,4892r-4,6l4468,5218r4,6l4478,5218r,-320l4472,4892xe" fillcolor="black" stroked="f">
              <v:path arrowok="t"/>
            </v:shape>
            <v:shape id="_x0000_s1035" style="position:absolute;left:4468;top:5224;width:10;height:332" coordorigin="4468,5224" coordsize="10,332" path="m4472,5224r-4,6l4468,5550r4,6l4478,5550r,-320l4472,5224xe" fillcolor="black" stroked="f">
              <v:path arrowok="t"/>
            </v:shape>
            <v:shape id="_x0000_s1034" style="position:absolute;left:4468;top:5556;width:10;height:332" coordorigin="4468,5556" coordsize="10,332" path="m4472,5556r-4,6l4468,5882r4,6l4478,5882r,-320l4472,5556xe" fillcolor="black" stroked="f">
              <v:path arrowok="t"/>
            </v:shape>
            <v:shape id="_x0000_s1033" style="position:absolute;left:4473;top:5888;width:0;height:492" coordorigin="4473,5888" coordsize="0,492" path="m4473,5888r,492e" filled="f" strokeweight=".6pt">
              <v:path arrowok="t"/>
            </v:shape>
            <v:shape id="_x0000_s1032" style="position:absolute;left:10890;top:4886;width:10;height:344" coordorigin="10890,4886" coordsize="10,344" path="m10894,4892r-4,6l10890,5218r4,6l10900,5230r,-344l10894,4892xe" fillcolor="black" stroked="f">
              <v:path arrowok="t"/>
            </v:shape>
            <v:shape id="_x0000_s1031" style="position:absolute;left:10890;top:5218;width:10;height:344" coordorigin="10890,5218" coordsize="10,344" path="m10894,5224r-4,6l10890,5550r4,6l10900,5562r,-344l10894,5224xe" fillcolor="black" stroked="f">
              <v:path arrowok="t"/>
            </v:shape>
            <v:shape id="_x0000_s1030" style="position:absolute;left:10890;top:5550;width:10;height:344" coordorigin="10890,5550" coordsize="10,344" path="m10894,5556r-4,6l10890,5882r4,6l10900,5894r,-344l10894,5556xe" fillcolor="black" stroked="f">
              <v:path arrowok="t"/>
            </v:shape>
            <v:shape id="_x0000_s1029" style="position:absolute;left:10895;top:5882;width:0;height:504" coordorigin="10895,5882" coordsize="0,504" path="m10895,5882r,504e" filled="f" strokeweight=".6pt">
              <v:path arrowok="t"/>
            </v:shape>
            <w10:wrap anchorx="page" anchory="page"/>
          </v:group>
        </w:pict>
      </w:r>
      <w:r>
        <w:rPr>
          <w:b/>
          <w:color w:val="000009"/>
          <w:sz w:val="22"/>
          <w:szCs w:val="22"/>
        </w:rPr>
        <w:t xml:space="preserve">Subjects Taught : </w:t>
      </w:r>
      <w:r>
        <w:rPr>
          <w:color w:val="000009"/>
          <w:sz w:val="22"/>
          <w:szCs w:val="22"/>
        </w:rPr>
        <w:t xml:space="preserve">Fundamentals of Programming Languages ­I &amp; </w:t>
      </w:r>
      <w:proofErr w:type="spellStart"/>
      <w:r>
        <w:rPr>
          <w:color w:val="000009"/>
          <w:sz w:val="22"/>
          <w:szCs w:val="22"/>
        </w:rPr>
        <w:t>II,Software</w:t>
      </w:r>
      <w:proofErr w:type="spellEnd"/>
      <w:r>
        <w:rPr>
          <w:color w:val="000009"/>
          <w:sz w:val="22"/>
          <w:szCs w:val="22"/>
        </w:rPr>
        <w:t xml:space="preserve"> Testing and Quality   </w:t>
      </w:r>
      <w:proofErr w:type="spellStart"/>
      <w:r>
        <w:rPr>
          <w:color w:val="000009"/>
          <w:sz w:val="22"/>
          <w:szCs w:val="22"/>
        </w:rPr>
        <w:t>Assurance,Advanced</w:t>
      </w:r>
      <w:proofErr w:type="spellEnd"/>
      <w:r>
        <w:rPr>
          <w:color w:val="000009"/>
          <w:sz w:val="22"/>
          <w:szCs w:val="22"/>
        </w:rPr>
        <w:t xml:space="preserve">   Computer   </w:t>
      </w:r>
      <w:proofErr w:type="spellStart"/>
      <w:r>
        <w:rPr>
          <w:color w:val="000009"/>
          <w:sz w:val="22"/>
          <w:szCs w:val="22"/>
        </w:rPr>
        <w:t>Architecture,D</w:t>
      </w:r>
      <w:r>
        <w:rPr>
          <w:color w:val="000009"/>
          <w:sz w:val="22"/>
          <w:szCs w:val="22"/>
        </w:rPr>
        <w:t>ata</w:t>
      </w:r>
      <w:proofErr w:type="spellEnd"/>
      <w:r>
        <w:rPr>
          <w:color w:val="000009"/>
          <w:sz w:val="22"/>
          <w:szCs w:val="22"/>
        </w:rPr>
        <w:t xml:space="preserve">   Structures       and   Problem </w:t>
      </w:r>
      <w:proofErr w:type="spellStart"/>
      <w:r>
        <w:rPr>
          <w:color w:val="000009"/>
          <w:sz w:val="22"/>
          <w:szCs w:val="22"/>
        </w:rPr>
        <w:t>Solving,Object</w:t>
      </w:r>
      <w:proofErr w:type="spellEnd"/>
      <w:r>
        <w:rPr>
          <w:color w:val="000009"/>
          <w:sz w:val="22"/>
          <w:szCs w:val="22"/>
        </w:rPr>
        <w:t xml:space="preserve"> Oriented and Multicore Programming</w:t>
      </w:r>
    </w:p>
    <w:p w:rsidR="00F93722" w:rsidRDefault="00F93722">
      <w:pPr>
        <w:spacing w:before="7" w:line="140" w:lineRule="exact"/>
        <w:rPr>
          <w:sz w:val="14"/>
          <w:szCs w:val="14"/>
        </w:rPr>
      </w:pPr>
    </w:p>
    <w:p w:rsidR="00F93722" w:rsidRDefault="00F93722">
      <w:pPr>
        <w:spacing w:line="200" w:lineRule="exact"/>
      </w:pPr>
    </w:p>
    <w:p w:rsidR="00F93722" w:rsidRDefault="00F93722">
      <w:pPr>
        <w:spacing w:line="200" w:lineRule="exact"/>
      </w:pPr>
    </w:p>
    <w:p w:rsidR="00F93722" w:rsidRDefault="00F93722">
      <w:pPr>
        <w:spacing w:line="200" w:lineRule="exact"/>
      </w:pPr>
    </w:p>
    <w:p w:rsidR="00F93722" w:rsidRDefault="006E60BF">
      <w:pPr>
        <w:ind w:left="102" w:right="3809"/>
        <w:jc w:val="both"/>
        <w:rPr>
          <w:color w:val="000009"/>
          <w:sz w:val="22"/>
          <w:szCs w:val="22"/>
        </w:rPr>
      </w:pPr>
      <w:r>
        <w:rPr>
          <w:b/>
          <w:color w:val="000009"/>
          <w:sz w:val="22"/>
          <w:szCs w:val="22"/>
        </w:rPr>
        <w:t xml:space="preserve">Total Teaching </w:t>
      </w:r>
      <w:proofErr w:type="gramStart"/>
      <w:r>
        <w:rPr>
          <w:b/>
          <w:color w:val="000009"/>
          <w:sz w:val="22"/>
          <w:szCs w:val="22"/>
        </w:rPr>
        <w:t xml:space="preserve">Experience  </w:t>
      </w:r>
      <w:r>
        <w:rPr>
          <w:color w:val="000009"/>
          <w:sz w:val="22"/>
          <w:szCs w:val="22"/>
        </w:rPr>
        <w:t>:</w:t>
      </w:r>
      <w:proofErr w:type="gramEnd"/>
      <w:r>
        <w:rPr>
          <w:color w:val="000009"/>
          <w:sz w:val="22"/>
          <w:szCs w:val="22"/>
        </w:rPr>
        <w:t xml:space="preserve">  2 Years and 6 months</w:t>
      </w:r>
    </w:p>
    <w:p w:rsidR="006E60BF" w:rsidRDefault="006E60BF">
      <w:pPr>
        <w:ind w:left="102" w:right="3809"/>
        <w:jc w:val="both"/>
        <w:rPr>
          <w:color w:val="000009"/>
          <w:sz w:val="22"/>
          <w:szCs w:val="22"/>
        </w:rPr>
      </w:pPr>
    </w:p>
    <w:p w:rsidR="006E60BF" w:rsidRDefault="006E60BF">
      <w:pPr>
        <w:ind w:left="102" w:right="3809"/>
        <w:jc w:val="both"/>
        <w:rPr>
          <w:sz w:val="22"/>
          <w:szCs w:val="22"/>
        </w:rPr>
      </w:pPr>
      <w:r w:rsidRPr="006E60BF">
        <w:rPr>
          <w:b/>
          <w:color w:val="000009"/>
          <w:sz w:val="22"/>
          <w:szCs w:val="22"/>
          <w:highlight w:val="yellow"/>
        </w:rPr>
        <w:t xml:space="preserve">Machine </w:t>
      </w:r>
      <w:proofErr w:type="spellStart"/>
      <w:r w:rsidRPr="006E60BF">
        <w:rPr>
          <w:b/>
          <w:color w:val="000009"/>
          <w:sz w:val="22"/>
          <w:szCs w:val="22"/>
          <w:highlight w:val="yellow"/>
        </w:rPr>
        <w:t>learning</w:t>
      </w:r>
      <w:proofErr w:type="gramStart"/>
      <w:r w:rsidRPr="006E60BF">
        <w:rPr>
          <w:b/>
          <w:color w:val="000009"/>
          <w:sz w:val="22"/>
          <w:szCs w:val="22"/>
          <w:highlight w:val="yellow"/>
        </w:rPr>
        <w:t>,python</w:t>
      </w:r>
      <w:bookmarkStart w:id="0" w:name="_GoBack"/>
      <w:bookmarkEnd w:id="0"/>
      <w:proofErr w:type="spellEnd"/>
      <w:proofErr w:type="gramEnd"/>
      <w:r>
        <w:rPr>
          <w:b/>
          <w:color w:val="000009"/>
          <w:sz w:val="22"/>
          <w:szCs w:val="22"/>
        </w:rPr>
        <w:t>,</w:t>
      </w:r>
    </w:p>
    <w:p w:rsidR="00F93722" w:rsidRDefault="00F93722">
      <w:pPr>
        <w:spacing w:line="200" w:lineRule="exact"/>
      </w:pPr>
    </w:p>
    <w:p w:rsidR="00F93722" w:rsidRDefault="00F93722">
      <w:pPr>
        <w:spacing w:line="200" w:lineRule="exact"/>
      </w:pPr>
    </w:p>
    <w:p w:rsidR="00F93722" w:rsidRDefault="00F93722">
      <w:pPr>
        <w:spacing w:line="200" w:lineRule="exact"/>
      </w:pPr>
    </w:p>
    <w:p w:rsidR="00F93722" w:rsidRDefault="00F93722">
      <w:pPr>
        <w:spacing w:before="19" w:line="200" w:lineRule="exact"/>
      </w:pPr>
    </w:p>
    <w:p w:rsidR="00F93722" w:rsidRDefault="006E60BF">
      <w:pPr>
        <w:ind w:left="102" w:right="7538"/>
        <w:jc w:val="both"/>
        <w:rPr>
          <w:sz w:val="22"/>
          <w:szCs w:val="22"/>
        </w:rPr>
      </w:pPr>
      <w:r>
        <w:rPr>
          <w:b/>
          <w:color w:val="000009"/>
          <w:sz w:val="22"/>
          <w:szCs w:val="22"/>
        </w:rPr>
        <w:t>Technical Skills:</w:t>
      </w:r>
    </w:p>
    <w:p w:rsidR="00F93722" w:rsidRDefault="00F93722">
      <w:pPr>
        <w:spacing w:line="200" w:lineRule="exact"/>
      </w:pPr>
    </w:p>
    <w:p w:rsidR="00F93722" w:rsidRDefault="00F93722">
      <w:pPr>
        <w:spacing w:before="4" w:line="200" w:lineRule="exact"/>
      </w:pPr>
    </w:p>
    <w:p w:rsidR="00F93722" w:rsidRDefault="006E60BF">
      <w:pPr>
        <w:spacing w:before="23"/>
        <w:ind w:left="124"/>
        <w:rPr>
          <w:sz w:val="22"/>
          <w:szCs w:val="22"/>
        </w:rPr>
      </w:pPr>
      <w:r>
        <w:rPr>
          <w:color w:val="000009"/>
          <w:sz w:val="22"/>
          <w:szCs w:val="22"/>
        </w:rPr>
        <w:t xml:space="preserve">Operating System                      Windows </w:t>
      </w:r>
      <w:proofErr w:type="spellStart"/>
      <w:r>
        <w:rPr>
          <w:color w:val="000009"/>
          <w:sz w:val="22"/>
          <w:szCs w:val="22"/>
        </w:rPr>
        <w:t>xp</w:t>
      </w:r>
      <w:proofErr w:type="gramStart"/>
      <w:r>
        <w:rPr>
          <w:color w:val="000009"/>
          <w:sz w:val="22"/>
          <w:szCs w:val="22"/>
        </w:rPr>
        <w:t>,windows</w:t>
      </w:r>
      <w:proofErr w:type="spellEnd"/>
      <w:proofErr w:type="gramEnd"/>
      <w:r>
        <w:rPr>
          <w:color w:val="000009"/>
          <w:sz w:val="22"/>
          <w:szCs w:val="22"/>
        </w:rPr>
        <w:t xml:space="preserve"> 7, Ubuntu</w:t>
      </w:r>
    </w:p>
    <w:p w:rsidR="00F93722" w:rsidRDefault="006E60BF">
      <w:pPr>
        <w:spacing w:before="79"/>
        <w:ind w:left="124"/>
        <w:rPr>
          <w:sz w:val="22"/>
          <w:szCs w:val="22"/>
        </w:rPr>
      </w:pPr>
      <w:r>
        <w:rPr>
          <w:color w:val="000009"/>
          <w:sz w:val="22"/>
          <w:szCs w:val="22"/>
        </w:rPr>
        <w:t xml:space="preserve">Databases                                    </w:t>
      </w:r>
      <w:proofErr w:type="spellStart"/>
      <w:r>
        <w:rPr>
          <w:color w:val="000009"/>
          <w:sz w:val="22"/>
          <w:szCs w:val="22"/>
        </w:rPr>
        <w:t>Oracle</w:t>
      </w:r>
      <w:proofErr w:type="gramStart"/>
      <w:r>
        <w:rPr>
          <w:color w:val="000009"/>
          <w:sz w:val="22"/>
          <w:szCs w:val="22"/>
        </w:rPr>
        <w:t>,MySQL,MongoDB</w:t>
      </w:r>
      <w:proofErr w:type="spellEnd"/>
      <w:proofErr w:type="gramEnd"/>
    </w:p>
    <w:p w:rsidR="00F93722" w:rsidRDefault="006E60BF">
      <w:pPr>
        <w:spacing w:before="79" w:line="295" w:lineRule="auto"/>
        <w:ind w:left="124" w:right="95"/>
        <w:rPr>
          <w:sz w:val="22"/>
          <w:szCs w:val="22"/>
        </w:rPr>
      </w:pPr>
      <w:r>
        <w:rPr>
          <w:color w:val="000009"/>
          <w:sz w:val="22"/>
          <w:szCs w:val="22"/>
        </w:rPr>
        <w:t>Languages Known                     C</w:t>
      </w:r>
      <w:proofErr w:type="gramStart"/>
      <w:r>
        <w:rPr>
          <w:color w:val="000009"/>
          <w:sz w:val="22"/>
          <w:szCs w:val="22"/>
        </w:rPr>
        <w:t>,C</w:t>
      </w:r>
      <w:proofErr w:type="gramEnd"/>
      <w:r>
        <w:rPr>
          <w:color w:val="000009"/>
          <w:sz w:val="22"/>
          <w:szCs w:val="22"/>
        </w:rPr>
        <w:t xml:space="preserve">++,Core </w:t>
      </w:r>
      <w:proofErr w:type="spellStart"/>
      <w:r>
        <w:rPr>
          <w:color w:val="000009"/>
          <w:sz w:val="22"/>
          <w:szCs w:val="22"/>
        </w:rPr>
        <w:t>Java,Visual</w:t>
      </w:r>
      <w:proofErr w:type="spellEnd"/>
      <w:r>
        <w:rPr>
          <w:color w:val="000009"/>
          <w:sz w:val="22"/>
          <w:szCs w:val="22"/>
        </w:rPr>
        <w:t xml:space="preserve"> </w:t>
      </w:r>
      <w:proofErr w:type="spellStart"/>
      <w:r>
        <w:rPr>
          <w:color w:val="000009"/>
          <w:sz w:val="22"/>
          <w:szCs w:val="22"/>
        </w:rPr>
        <w:t>Basic,VB.Net,C#,STL</w:t>
      </w:r>
      <w:proofErr w:type="spellEnd"/>
      <w:r>
        <w:rPr>
          <w:color w:val="000009"/>
          <w:sz w:val="22"/>
          <w:szCs w:val="22"/>
        </w:rPr>
        <w:t xml:space="preserve"> in C++,LISP,R </w:t>
      </w:r>
      <w:r>
        <w:rPr>
          <w:color w:val="000009"/>
          <w:position w:val="-2"/>
          <w:sz w:val="22"/>
          <w:szCs w:val="22"/>
        </w:rPr>
        <w:t xml:space="preserve">Development Methodology      </w:t>
      </w:r>
      <w:r>
        <w:rPr>
          <w:color w:val="000009"/>
          <w:sz w:val="22"/>
          <w:szCs w:val="22"/>
        </w:rPr>
        <w:t>Object Oriented Programming.</w:t>
      </w:r>
    </w:p>
    <w:p w:rsidR="00F93722" w:rsidRDefault="00F93722">
      <w:pPr>
        <w:spacing w:line="200" w:lineRule="exact"/>
      </w:pPr>
    </w:p>
    <w:p w:rsidR="00F93722" w:rsidRDefault="00F93722">
      <w:pPr>
        <w:spacing w:line="200" w:lineRule="exact"/>
      </w:pPr>
    </w:p>
    <w:p w:rsidR="00F93722" w:rsidRDefault="00F93722">
      <w:pPr>
        <w:spacing w:line="200" w:lineRule="exact"/>
      </w:pPr>
    </w:p>
    <w:p w:rsidR="00F93722" w:rsidRDefault="00F93722">
      <w:pPr>
        <w:spacing w:before="16" w:line="200" w:lineRule="exact"/>
      </w:pPr>
    </w:p>
    <w:p w:rsidR="00F93722" w:rsidRDefault="006E60BF">
      <w:pPr>
        <w:ind w:left="102"/>
        <w:rPr>
          <w:sz w:val="22"/>
          <w:szCs w:val="22"/>
        </w:rPr>
      </w:pPr>
      <w:r>
        <w:rPr>
          <w:b/>
          <w:color w:val="000009"/>
          <w:sz w:val="22"/>
          <w:szCs w:val="22"/>
        </w:rPr>
        <w:t>Projects Undertaken:</w:t>
      </w:r>
    </w:p>
    <w:p w:rsidR="00F93722" w:rsidRDefault="00F93722">
      <w:pPr>
        <w:spacing w:before="11" w:line="280" w:lineRule="exact"/>
        <w:rPr>
          <w:sz w:val="28"/>
          <w:szCs w:val="28"/>
        </w:rPr>
      </w:pPr>
    </w:p>
    <w:p w:rsidR="00F93722" w:rsidRDefault="006E60BF">
      <w:pPr>
        <w:ind w:left="1310"/>
        <w:rPr>
          <w:sz w:val="22"/>
          <w:szCs w:val="22"/>
        </w:rPr>
      </w:pPr>
      <w:proofErr w:type="gramStart"/>
      <w:r>
        <w:rPr>
          <w:color w:val="000009"/>
          <w:sz w:val="22"/>
          <w:szCs w:val="22"/>
        </w:rPr>
        <w:t>UG :</w:t>
      </w:r>
      <w:proofErr w:type="gramEnd"/>
      <w:r>
        <w:rPr>
          <w:color w:val="000009"/>
          <w:sz w:val="22"/>
          <w:szCs w:val="22"/>
        </w:rPr>
        <w:t xml:space="preserve">  Content</w:t>
      </w:r>
      <w:r>
        <w:rPr>
          <w:color w:val="000009"/>
          <w:sz w:val="22"/>
          <w:szCs w:val="22"/>
        </w:rPr>
        <w:t xml:space="preserve"> Based Image Retrieval based on color and shape</w:t>
      </w:r>
    </w:p>
    <w:p w:rsidR="00F93722" w:rsidRDefault="00F93722">
      <w:pPr>
        <w:spacing w:before="11" w:line="260" w:lineRule="exact"/>
        <w:rPr>
          <w:sz w:val="26"/>
          <w:szCs w:val="26"/>
        </w:rPr>
      </w:pPr>
    </w:p>
    <w:p w:rsidR="00F93722" w:rsidRDefault="006E60BF">
      <w:pPr>
        <w:ind w:left="1323"/>
        <w:rPr>
          <w:sz w:val="22"/>
          <w:szCs w:val="22"/>
        </w:rPr>
      </w:pPr>
      <w:r>
        <w:rPr>
          <w:color w:val="000009"/>
          <w:sz w:val="22"/>
          <w:szCs w:val="22"/>
        </w:rPr>
        <w:t xml:space="preserve">PG: </w:t>
      </w:r>
      <w:r>
        <w:rPr>
          <w:color w:val="000000"/>
          <w:sz w:val="22"/>
          <w:szCs w:val="22"/>
        </w:rPr>
        <w:t>I</w:t>
      </w:r>
      <w:r>
        <w:rPr>
          <w:color w:val="000009"/>
          <w:sz w:val="22"/>
          <w:szCs w:val="22"/>
        </w:rPr>
        <w:t>mproving Quality of Degraded Document Image by Image Segmentation</w:t>
      </w:r>
    </w:p>
    <w:p w:rsidR="00F93722" w:rsidRDefault="00F93722">
      <w:pPr>
        <w:spacing w:before="15" w:line="260" w:lineRule="exact"/>
        <w:rPr>
          <w:sz w:val="26"/>
          <w:szCs w:val="26"/>
        </w:rPr>
      </w:pPr>
    </w:p>
    <w:p w:rsidR="00F93722" w:rsidRDefault="006E60BF">
      <w:pPr>
        <w:ind w:left="102"/>
        <w:rPr>
          <w:sz w:val="22"/>
          <w:szCs w:val="22"/>
        </w:rPr>
      </w:pPr>
      <w:r>
        <w:rPr>
          <w:b/>
          <w:color w:val="000009"/>
          <w:sz w:val="22"/>
          <w:szCs w:val="22"/>
        </w:rPr>
        <w:t>Publications</w:t>
      </w:r>
      <w:r>
        <w:rPr>
          <w:color w:val="000009"/>
          <w:sz w:val="22"/>
          <w:szCs w:val="22"/>
        </w:rPr>
        <w:t>:</w:t>
      </w:r>
    </w:p>
    <w:p w:rsidR="00F93722" w:rsidRDefault="00F93722">
      <w:pPr>
        <w:spacing w:before="11" w:line="280" w:lineRule="exact"/>
        <w:rPr>
          <w:sz w:val="28"/>
          <w:szCs w:val="28"/>
        </w:rPr>
      </w:pPr>
    </w:p>
    <w:p w:rsidR="00F93722" w:rsidRDefault="006E60BF">
      <w:pPr>
        <w:ind w:left="1542"/>
        <w:rPr>
          <w:sz w:val="22"/>
          <w:szCs w:val="22"/>
        </w:rPr>
      </w:pPr>
      <w:r>
        <w:rPr>
          <w:color w:val="000009"/>
          <w:sz w:val="22"/>
          <w:szCs w:val="22"/>
        </w:rPr>
        <w:t>Conferences       : 1</w:t>
      </w:r>
    </w:p>
    <w:p w:rsidR="00F93722" w:rsidRDefault="00F93722">
      <w:pPr>
        <w:spacing w:before="11" w:line="260" w:lineRule="exact"/>
        <w:rPr>
          <w:sz w:val="26"/>
          <w:szCs w:val="26"/>
        </w:rPr>
      </w:pPr>
    </w:p>
    <w:p w:rsidR="00F93722" w:rsidRDefault="006E60BF">
      <w:pPr>
        <w:ind w:left="1615"/>
        <w:rPr>
          <w:sz w:val="22"/>
          <w:szCs w:val="22"/>
        </w:rPr>
      </w:pPr>
      <w:r>
        <w:rPr>
          <w:color w:val="000009"/>
          <w:sz w:val="22"/>
          <w:szCs w:val="22"/>
        </w:rPr>
        <w:t>Journal              : 1</w:t>
      </w:r>
    </w:p>
    <w:p w:rsidR="00F93722" w:rsidRDefault="00F93722">
      <w:pPr>
        <w:spacing w:before="9" w:line="160" w:lineRule="exact"/>
        <w:rPr>
          <w:sz w:val="16"/>
          <w:szCs w:val="16"/>
        </w:rPr>
      </w:pPr>
    </w:p>
    <w:p w:rsidR="00F93722" w:rsidRDefault="00F93722">
      <w:pPr>
        <w:spacing w:line="200" w:lineRule="exact"/>
      </w:pPr>
    </w:p>
    <w:p w:rsidR="00F93722" w:rsidRDefault="00F93722">
      <w:pPr>
        <w:spacing w:line="200" w:lineRule="exact"/>
      </w:pPr>
    </w:p>
    <w:p w:rsidR="00F93722" w:rsidRDefault="00F93722">
      <w:pPr>
        <w:spacing w:line="200" w:lineRule="exact"/>
      </w:pPr>
    </w:p>
    <w:p w:rsidR="00F93722" w:rsidRDefault="006E60BF">
      <w:pPr>
        <w:ind w:left="102"/>
        <w:rPr>
          <w:sz w:val="22"/>
          <w:szCs w:val="22"/>
        </w:rPr>
      </w:pPr>
      <w:r>
        <w:rPr>
          <w:b/>
          <w:color w:val="000009"/>
          <w:sz w:val="22"/>
          <w:szCs w:val="22"/>
        </w:rPr>
        <w:t>Other Experience/Certification/</w:t>
      </w:r>
      <w:proofErr w:type="gramStart"/>
      <w:r>
        <w:rPr>
          <w:b/>
          <w:color w:val="000009"/>
          <w:sz w:val="22"/>
          <w:szCs w:val="22"/>
        </w:rPr>
        <w:t>Achievements :</w:t>
      </w:r>
      <w:proofErr w:type="gramEnd"/>
    </w:p>
    <w:p w:rsidR="00F93722" w:rsidRDefault="00F93722">
      <w:pPr>
        <w:spacing w:before="14" w:line="280" w:lineRule="exact"/>
        <w:rPr>
          <w:sz w:val="28"/>
          <w:szCs w:val="28"/>
        </w:rPr>
      </w:pPr>
    </w:p>
    <w:p w:rsidR="00F93722" w:rsidRDefault="006E60BF">
      <w:pPr>
        <w:ind w:left="462"/>
        <w:rPr>
          <w:sz w:val="22"/>
          <w:szCs w:val="22"/>
        </w:rPr>
      </w:pPr>
      <w:proofErr w:type="gramStart"/>
      <w:r>
        <w:rPr>
          <w:rFonts w:ascii="Arial Unicode MS" w:eastAsia="Arial Unicode MS" w:hAnsi="Arial Unicode MS" w:cs="Arial Unicode MS"/>
          <w:color w:val="000009"/>
          <w:sz w:val="22"/>
          <w:szCs w:val="22"/>
        </w:rPr>
        <w:t xml:space="preserve">  </w:t>
      </w:r>
      <w:r>
        <w:rPr>
          <w:color w:val="000009"/>
          <w:sz w:val="22"/>
          <w:szCs w:val="22"/>
        </w:rPr>
        <w:t>Anchored</w:t>
      </w:r>
      <w:proofErr w:type="gramEnd"/>
      <w:r>
        <w:rPr>
          <w:color w:val="000009"/>
          <w:sz w:val="22"/>
          <w:szCs w:val="22"/>
        </w:rPr>
        <w:t xml:space="preserve"> in many technical and </w:t>
      </w:r>
      <w:proofErr w:type="spellStart"/>
      <w:r>
        <w:rPr>
          <w:color w:val="000009"/>
          <w:sz w:val="22"/>
          <w:szCs w:val="22"/>
        </w:rPr>
        <w:t>non technical</w:t>
      </w:r>
      <w:proofErr w:type="spellEnd"/>
      <w:r>
        <w:rPr>
          <w:color w:val="000009"/>
          <w:sz w:val="22"/>
          <w:szCs w:val="22"/>
        </w:rPr>
        <w:t xml:space="preserve"> events.</w:t>
      </w:r>
    </w:p>
    <w:p w:rsidR="00F93722" w:rsidRDefault="00F93722">
      <w:pPr>
        <w:spacing w:before="12" w:line="220" w:lineRule="exact"/>
        <w:rPr>
          <w:sz w:val="22"/>
          <w:szCs w:val="22"/>
        </w:rPr>
      </w:pPr>
    </w:p>
    <w:p w:rsidR="00F93722" w:rsidRDefault="006E60BF">
      <w:pPr>
        <w:ind w:left="462"/>
        <w:rPr>
          <w:sz w:val="22"/>
          <w:szCs w:val="22"/>
        </w:rPr>
      </w:pPr>
      <w:proofErr w:type="gramStart"/>
      <w:r>
        <w:rPr>
          <w:rFonts w:ascii="Arial Unicode MS" w:eastAsia="Arial Unicode MS" w:hAnsi="Arial Unicode MS" w:cs="Arial Unicode MS"/>
          <w:color w:val="000009"/>
          <w:sz w:val="22"/>
          <w:szCs w:val="22"/>
        </w:rPr>
        <w:t xml:space="preserve">  </w:t>
      </w:r>
      <w:r>
        <w:rPr>
          <w:color w:val="000009"/>
          <w:sz w:val="22"/>
          <w:szCs w:val="22"/>
        </w:rPr>
        <w:t>Paper</w:t>
      </w:r>
      <w:proofErr w:type="gramEnd"/>
      <w:r>
        <w:rPr>
          <w:color w:val="000009"/>
          <w:sz w:val="22"/>
          <w:szCs w:val="22"/>
        </w:rPr>
        <w:t xml:space="preserve"> presentation given on  project in other college.</w:t>
      </w:r>
    </w:p>
    <w:p w:rsidR="00F93722" w:rsidRDefault="00F93722">
      <w:pPr>
        <w:spacing w:before="12" w:line="220" w:lineRule="exact"/>
        <w:rPr>
          <w:sz w:val="22"/>
          <w:szCs w:val="22"/>
        </w:rPr>
      </w:pPr>
    </w:p>
    <w:p w:rsidR="00F93722" w:rsidRDefault="006E60BF">
      <w:pPr>
        <w:ind w:left="462"/>
        <w:rPr>
          <w:sz w:val="22"/>
          <w:szCs w:val="22"/>
        </w:rPr>
      </w:pPr>
      <w:proofErr w:type="gramStart"/>
      <w:r>
        <w:rPr>
          <w:rFonts w:ascii="Arial Unicode MS" w:eastAsia="Arial Unicode MS" w:hAnsi="Arial Unicode MS" w:cs="Arial Unicode MS"/>
          <w:color w:val="000009"/>
          <w:sz w:val="22"/>
          <w:szCs w:val="22"/>
        </w:rPr>
        <w:t xml:space="preserve">  </w:t>
      </w:r>
      <w:r>
        <w:rPr>
          <w:color w:val="000009"/>
          <w:sz w:val="22"/>
          <w:szCs w:val="22"/>
        </w:rPr>
        <w:t>Participated</w:t>
      </w:r>
      <w:proofErr w:type="gramEnd"/>
      <w:r>
        <w:rPr>
          <w:color w:val="000009"/>
          <w:sz w:val="22"/>
          <w:szCs w:val="22"/>
        </w:rPr>
        <w:t xml:space="preserve"> in  college level events like college gathering, sports, workshops</w:t>
      </w:r>
    </w:p>
    <w:p w:rsidR="00F93722" w:rsidRDefault="00F93722">
      <w:pPr>
        <w:spacing w:before="12" w:line="220" w:lineRule="exact"/>
        <w:rPr>
          <w:sz w:val="22"/>
          <w:szCs w:val="22"/>
        </w:rPr>
      </w:pPr>
    </w:p>
    <w:p w:rsidR="00F93722" w:rsidRDefault="006E60BF">
      <w:pPr>
        <w:ind w:left="462"/>
        <w:rPr>
          <w:sz w:val="22"/>
          <w:szCs w:val="22"/>
        </w:rPr>
      </w:pPr>
      <w:r>
        <w:pict>
          <v:group id="_x0000_s1026" style="position:absolute;left:0;text-align:left;margin-left:274.5pt;margin-top:-.4pt;width:91.4pt;height:14.1pt;z-index:-251657216;mso-position-horizontal-relative:page" coordorigin="5490,-8" coordsize="1828,282">
            <v:shape id="_x0000_s1027" style="position:absolute;left:5490;top:-8;width:1828;height:282" coordorigin="5490,-8" coordsize="1828,282" path="m5490,274r1828,l7318,-8r-1828,l5490,274xe" fillcolor="#fbffff" stroked="f">
              <v:path arrowok="t"/>
            </v:shape>
            <w10:wrap anchorx="page"/>
          </v:group>
        </w:pict>
      </w:r>
      <w:proofErr w:type="gramStart"/>
      <w:r>
        <w:rPr>
          <w:rFonts w:ascii="Arial Unicode MS" w:eastAsia="Arial Unicode MS" w:hAnsi="Arial Unicode MS" w:cs="Arial Unicode MS"/>
          <w:color w:val="000009"/>
          <w:sz w:val="22"/>
          <w:szCs w:val="22"/>
        </w:rPr>
        <w:t xml:space="preserve">  </w:t>
      </w:r>
      <w:r>
        <w:rPr>
          <w:color w:val="000009"/>
          <w:sz w:val="22"/>
          <w:szCs w:val="22"/>
        </w:rPr>
        <w:t>Attended</w:t>
      </w:r>
      <w:proofErr w:type="gramEnd"/>
      <w:r>
        <w:rPr>
          <w:color w:val="000009"/>
          <w:sz w:val="22"/>
          <w:szCs w:val="22"/>
        </w:rPr>
        <w:t xml:space="preserve"> a 3 </w:t>
      </w:r>
      <w:proofErr w:type="spellStart"/>
      <w:r>
        <w:rPr>
          <w:color w:val="000009"/>
          <w:sz w:val="22"/>
          <w:szCs w:val="22"/>
        </w:rPr>
        <w:t>days</w:t>
      </w:r>
      <w:proofErr w:type="spellEnd"/>
      <w:r>
        <w:rPr>
          <w:color w:val="000009"/>
          <w:sz w:val="22"/>
          <w:szCs w:val="22"/>
        </w:rPr>
        <w:t xml:space="preserve"> workshop on “Entrepreneurship”</w:t>
      </w:r>
    </w:p>
    <w:p w:rsidR="00F93722" w:rsidRDefault="00F93722">
      <w:pPr>
        <w:spacing w:before="12" w:line="220" w:lineRule="exact"/>
        <w:rPr>
          <w:sz w:val="22"/>
          <w:szCs w:val="22"/>
        </w:rPr>
      </w:pPr>
    </w:p>
    <w:p w:rsidR="00F93722" w:rsidRDefault="006E60BF">
      <w:pPr>
        <w:ind w:left="462"/>
        <w:rPr>
          <w:sz w:val="22"/>
          <w:szCs w:val="22"/>
        </w:rPr>
      </w:pPr>
      <w:proofErr w:type="gramStart"/>
      <w:r>
        <w:rPr>
          <w:rFonts w:ascii="Arial Unicode MS" w:eastAsia="Arial Unicode MS" w:hAnsi="Arial Unicode MS" w:cs="Arial Unicode MS"/>
          <w:color w:val="000009"/>
          <w:sz w:val="22"/>
          <w:szCs w:val="22"/>
        </w:rPr>
        <w:t xml:space="preserve">  </w:t>
      </w:r>
      <w:r>
        <w:rPr>
          <w:color w:val="000009"/>
          <w:sz w:val="22"/>
          <w:szCs w:val="22"/>
        </w:rPr>
        <w:t>A</w:t>
      </w:r>
      <w:r>
        <w:rPr>
          <w:color w:val="000009"/>
          <w:sz w:val="22"/>
          <w:szCs w:val="22"/>
        </w:rPr>
        <w:t>ttended</w:t>
      </w:r>
      <w:proofErr w:type="gramEnd"/>
      <w:r>
        <w:rPr>
          <w:color w:val="000009"/>
          <w:sz w:val="22"/>
          <w:szCs w:val="22"/>
        </w:rPr>
        <w:t xml:space="preserve"> a 2 </w:t>
      </w:r>
      <w:proofErr w:type="spellStart"/>
      <w:r>
        <w:rPr>
          <w:color w:val="000009"/>
          <w:sz w:val="22"/>
          <w:szCs w:val="22"/>
        </w:rPr>
        <w:t>days</w:t>
      </w:r>
      <w:proofErr w:type="spellEnd"/>
      <w:r>
        <w:rPr>
          <w:color w:val="000009"/>
          <w:sz w:val="22"/>
          <w:szCs w:val="22"/>
        </w:rPr>
        <w:t xml:space="preserve"> workshop on “STL in C++”</w:t>
      </w:r>
    </w:p>
    <w:p w:rsidR="00F93722" w:rsidRDefault="00F93722">
      <w:pPr>
        <w:spacing w:before="12" w:line="220" w:lineRule="exact"/>
        <w:rPr>
          <w:sz w:val="22"/>
          <w:szCs w:val="22"/>
        </w:rPr>
      </w:pPr>
    </w:p>
    <w:p w:rsidR="00F93722" w:rsidRDefault="006E60BF">
      <w:pPr>
        <w:ind w:left="462"/>
        <w:rPr>
          <w:sz w:val="22"/>
          <w:szCs w:val="22"/>
        </w:rPr>
        <w:sectPr w:rsidR="00F93722">
          <w:pgSz w:w="12240" w:h="15840"/>
          <w:pgMar w:top="1380" w:right="1340" w:bottom="280" w:left="1340" w:header="720" w:footer="720" w:gutter="0"/>
          <w:cols w:space="720"/>
        </w:sectPr>
      </w:pPr>
      <w:proofErr w:type="gramStart"/>
      <w:r>
        <w:rPr>
          <w:rFonts w:ascii="Arial Unicode MS" w:eastAsia="Arial Unicode MS" w:hAnsi="Arial Unicode MS" w:cs="Arial Unicode MS"/>
          <w:color w:val="000009"/>
          <w:sz w:val="22"/>
          <w:szCs w:val="22"/>
        </w:rPr>
        <w:t xml:space="preserve">  </w:t>
      </w:r>
      <w:r>
        <w:rPr>
          <w:color w:val="000009"/>
          <w:sz w:val="22"/>
          <w:szCs w:val="22"/>
        </w:rPr>
        <w:t>Attended</w:t>
      </w:r>
      <w:proofErr w:type="gramEnd"/>
      <w:r>
        <w:rPr>
          <w:color w:val="000009"/>
          <w:sz w:val="22"/>
          <w:szCs w:val="22"/>
        </w:rPr>
        <w:t xml:space="preserve"> a 1 day workshop on “Content Based Image Retrieval”</w:t>
      </w:r>
    </w:p>
    <w:p w:rsidR="00F93722" w:rsidRDefault="006E60BF">
      <w:pPr>
        <w:spacing w:before="64"/>
        <w:ind w:left="462"/>
        <w:rPr>
          <w:sz w:val="22"/>
          <w:szCs w:val="22"/>
        </w:rPr>
      </w:pPr>
      <w:proofErr w:type="gramStart"/>
      <w:r>
        <w:rPr>
          <w:rFonts w:ascii="Arial Unicode MS" w:eastAsia="Arial Unicode MS" w:hAnsi="Arial Unicode MS" w:cs="Arial Unicode MS"/>
          <w:color w:val="000009"/>
          <w:sz w:val="22"/>
          <w:szCs w:val="22"/>
        </w:rPr>
        <w:lastRenderedPageBreak/>
        <w:t xml:space="preserve">  </w:t>
      </w:r>
      <w:r>
        <w:rPr>
          <w:color w:val="000009"/>
          <w:sz w:val="22"/>
          <w:szCs w:val="22"/>
        </w:rPr>
        <w:t>Attended</w:t>
      </w:r>
      <w:proofErr w:type="gramEnd"/>
      <w:r>
        <w:rPr>
          <w:color w:val="000009"/>
          <w:sz w:val="22"/>
          <w:szCs w:val="22"/>
        </w:rPr>
        <w:t xml:space="preserve">  cPGCON­2014 Conference</w:t>
      </w:r>
    </w:p>
    <w:p w:rsidR="00F93722" w:rsidRDefault="00F93722">
      <w:pPr>
        <w:spacing w:before="12" w:line="220" w:lineRule="exact"/>
        <w:rPr>
          <w:sz w:val="22"/>
          <w:szCs w:val="22"/>
        </w:rPr>
      </w:pPr>
    </w:p>
    <w:p w:rsidR="00F93722" w:rsidRDefault="006E60BF">
      <w:pPr>
        <w:ind w:left="462"/>
        <w:rPr>
          <w:sz w:val="22"/>
          <w:szCs w:val="22"/>
        </w:rPr>
      </w:pPr>
      <w:proofErr w:type="gramStart"/>
      <w:r>
        <w:rPr>
          <w:rFonts w:ascii="Arial Unicode MS" w:eastAsia="Arial Unicode MS" w:hAnsi="Arial Unicode MS" w:cs="Arial Unicode MS"/>
          <w:color w:val="000009"/>
          <w:sz w:val="22"/>
          <w:szCs w:val="22"/>
        </w:rPr>
        <w:t xml:space="preserve">  </w:t>
      </w:r>
      <w:r>
        <w:rPr>
          <w:color w:val="000009"/>
          <w:sz w:val="22"/>
          <w:szCs w:val="22"/>
        </w:rPr>
        <w:t>Worked</w:t>
      </w:r>
      <w:proofErr w:type="gramEnd"/>
      <w:r>
        <w:rPr>
          <w:color w:val="000009"/>
          <w:sz w:val="22"/>
          <w:szCs w:val="22"/>
        </w:rPr>
        <w:t xml:space="preserve"> as a committee member in CPGCON ­2014 </w:t>
      </w:r>
      <w:proofErr w:type="spellStart"/>
      <w:r>
        <w:rPr>
          <w:color w:val="000009"/>
          <w:sz w:val="22"/>
          <w:szCs w:val="22"/>
        </w:rPr>
        <w:t>conferernce</w:t>
      </w:r>
      <w:proofErr w:type="spellEnd"/>
    </w:p>
    <w:p w:rsidR="00F93722" w:rsidRDefault="00F93722">
      <w:pPr>
        <w:spacing w:before="12" w:line="220" w:lineRule="exact"/>
        <w:rPr>
          <w:sz w:val="22"/>
          <w:szCs w:val="22"/>
        </w:rPr>
      </w:pPr>
    </w:p>
    <w:p w:rsidR="00F93722" w:rsidRDefault="006E60BF">
      <w:pPr>
        <w:ind w:left="462"/>
        <w:rPr>
          <w:sz w:val="22"/>
          <w:szCs w:val="22"/>
        </w:rPr>
      </w:pPr>
      <w:proofErr w:type="gramStart"/>
      <w:r>
        <w:rPr>
          <w:rFonts w:ascii="Arial Unicode MS" w:eastAsia="Arial Unicode MS" w:hAnsi="Arial Unicode MS" w:cs="Arial Unicode MS"/>
          <w:color w:val="000009"/>
          <w:sz w:val="22"/>
          <w:szCs w:val="22"/>
        </w:rPr>
        <w:t xml:space="preserve">  </w:t>
      </w:r>
      <w:r>
        <w:rPr>
          <w:color w:val="000009"/>
          <w:sz w:val="22"/>
          <w:szCs w:val="22"/>
        </w:rPr>
        <w:t>Attended</w:t>
      </w:r>
      <w:proofErr w:type="gramEnd"/>
      <w:r>
        <w:rPr>
          <w:color w:val="000009"/>
          <w:sz w:val="22"/>
          <w:szCs w:val="22"/>
        </w:rPr>
        <w:t xml:space="preserve"> 4 days training in “IBM Ration</w:t>
      </w:r>
      <w:r>
        <w:rPr>
          <w:color w:val="000009"/>
          <w:sz w:val="22"/>
          <w:szCs w:val="22"/>
        </w:rPr>
        <w:t>al SEED for Quality Program”</w:t>
      </w:r>
    </w:p>
    <w:p w:rsidR="00F93722" w:rsidRDefault="00F93722">
      <w:pPr>
        <w:spacing w:before="12" w:line="220" w:lineRule="exact"/>
        <w:rPr>
          <w:sz w:val="22"/>
          <w:szCs w:val="22"/>
        </w:rPr>
      </w:pPr>
    </w:p>
    <w:p w:rsidR="00F93722" w:rsidRDefault="006E60BF">
      <w:pPr>
        <w:ind w:left="462"/>
        <w:rPr>
          <w:sz w:val="22"/>
          <w:szCs w:val="22"/>
        </w:rPr>
      </w:pPr>
      <w:proofErr w:type="gramStart"/>
      <w:r>
        <w:rPr>
          <w:rFonts w:ascii="Arial Unicode MS" w:eastAsia="Arial Unicode MS" w:hAnsi="Arial Unicode MS" w:cs="Arial Unicode MS"/>
          <w:color w:val="000009"/>
          <w:sz w:val="22"/>
          <w:szCs w:val="22"/>
        </w:rPr>
        <w:t xml:space="preserve">  </w:t>
      </w:r>
      <w:r>
        <w:rPr>
          <w:color w:val="000009"/>
          <w:sz w:val="22"/>
          <w:szCs w:val="22"/>
        </w:rPr>
        <w:t>Attended</w:t>
      </w:r>
      <w:proofErr w:type="gramEnd"/>
      <w:r>
        <w:rPr>
          <w:color w:val="000009"/>
          <w:sz w:val="22"/>
          <w:szCs w:val="22"/>
        </w:rPr>
        <w:t xml:space="preserve"> 1 week Workshop on “Web Technology”</w:t>
      </w:r>
    </w:p>
    <w:p w:rsidR="00F93722" w:rsidRDefault="00F93722">
      <w:pPr>
        <w:spacing w:before="12" w:line="220" w:lineRule="exact"/>
        <w:rPr>
          <w:sz w:val="22"/>
          <w:szCs w:val="22"/>
        </w:rPr>
      </w:pPr>
    </w:p>
    <w:p w:rsidR="00F93722" w:rsidRDefault="006E60BF">
      <w:pPr>
        <w:ind w:left="462"/>
        <w:rPr>
          <w:sz w:val="22"/>
          <w:szCs w:val="22"/>
        </w:rPr>
      </w:pPr>
      <w:proofErr w:type="gramStart"/>
      <w:r>
        <w:rPr>
          <w:rFonts w:ascii="Arial Unicode MS" w:eastAsia="Arial Unicode MS" w:hAnsi="Arial Unicode MS" w:cs="Arial Unicode MS"/>
          <w:color w:val="000009"/>
          <w:sz w:val="22"/>
          <w:szCs w:val="22"/>
        </w:rPr>
        <w:t xml:space="preserve">  </w:t>
      </w:r>
      <w:r>
        <w:rPr>
          <w:color w:val="000009"/>
          <w:sz w:val="22"/>
          <w:szCs w:val="22"/>
        </w:rPr>
        <w:t>Attended</w:t>
      </w:r>
      <w:proofErr w:type="gramEnd"/>
      <w:r>
        <w:rPr>
          <w:color w:val="000009"/>
          <w:sz w:val="22"/>
          <w:szCs w:val="22"/>
        </w:rPr>
        <w:t xml:space="preserve"> 4 </w:t>
      </w:r>
      <w:proofErr w:type="spellStart"/>
      <w:r>
        <w:rPr>
          <w:color w:val="000009"/>
          <w:sz w:val="22"/>
          <w:szCs w:val="22"/>
        </w:rPr>
        <w:t>days</w:t>
      </w:r>
      <w:proofErr w:type="spellEnd"/>
      <w:r>
        <w:rPr>
          <w:color w:val="000009"/>
          <w:sz w:val="22"/>
          <w:szCs w:val="22"/>
        </w:rPr>
        <w:t xml:space="preserve"> Workshop on “Guidance on Research Publication”</w:t>
      </w:r>
    </w:p>
    <w:p w:rsidR="00F93722" w:rsidRDefault="00F93722">
      <w:pPr>
        <w:spacing w:before="12" w:line="220" w:lineRule="exact"/>
        <w:rPr>
          <w:sz w:val="22"/>
          <w:szCs w:val="22"/>
        </w:rPr>
      </w:pPr>
    </w:p>
    <w:p w:rsidR="00F93722" w:rsidRDefault="006E60BF">
      <w:pPr>
        <w:ind w:left="462"/>
        <w:rPr>
          <w:sz w:val="22"/>
          <w:szCs w:val="22"/>
        </w:rPr>
      </w:pPr>
      <w:proofErr w:type="gramStart"/>
      <w:r>
        <w:rPr>
          <w:rFonts w:ascii="Arial Unicode MS" w:eastAsia="Arial Unicode MS" w:hAnsi="Arial Unicode MS" w:cs="Arial Unicode MS"/>
          <w:color w:val="000009"/>
          <w:sz w:val="22"/>
          <w:szCs w:val="22"/>
        </w:rPr>
        <w:t xml:space="preserve">  </w:t>
      </w:r>
      <w:r>
        <w:rPr>
          <w:color w:val="000009"/>
          <w:sz w:val="22"/>
          <w:szCs w:val="22"/>
        </w:rPr>
        <w:t>Presented</w:t>
      </w:r>
      <w:proofErr w:type="gramEnd"/>
      <w:r>
        <w:rPr>
          <w:color w:val="000009"/>
          <w:sz w:val="22"/>
          <w:szCs w:val="22"/>
        </w:rPr>
        <w:t xml:space="preserve"> in cPGCON­2015 on “Improving Quality of Degraded Document Image by</w:t>
      </w:r>
    </w:p>
    <w:p w:rsidR="00F93722" w:rsidRDefault="006E60BF">
      <w:pPr>
        <w:spacing w:before="29"/>
        <w:ind w:left="785" w:right="6447"/>
        <w:jc w:val="center"/>
        <w:rPr>
          <w:sz w:val="22"/>
          <w:szCs w:val="22"/>
        </w:rPr>
      </w:pPr>
      <w:r>
        <w:rPr>
          <w:color w:val="000009"/>
          <w:sz w:val="22"/>
          <w:szCs w:val="22"/>
        </w:rPr>
        <w:t>Image Segmentation”</w:t>
      </w:r>
    </w:p>
    <w:p w:rsidR="00F93722" w:rsidRDefault="00F93722">
      <w:pPr>
        <w:spacing w:before="12" w:line="220" w:lineRule="exact"/>
        <w:rPr>
          <w:sz w:val="22"/>
          <w:szCs w:val="22"/>
        </w:rPr>
      </w:pPr>
    </w:p>
    <w:p w:rsidR="00F93722" w:rsidRDefault="006E60BF">
      <w:pPr>
        <w:ind w:left="462"/>
        <w:rPr>
          <w:sz w:val="22"/>
          <w:szCs w:val="22"/>
        </w:rPr>
      </w:pPr>
      <w:proofErr w:type="gramStart"/>
      <w:r>
        <w:rPr>
          <w:rFonts w:ascii="Arial Unicode MS" w:eastAsia="Arial Unicode MS" w:hAnsi="Arial Unicode MS" w:cs="Arial Unicode MS"/>
          <w:color w:val="000009"/>
          <w:sz w:val="22"/>
          <w:szCs w:val="22"/>
        </w:rPr>
        <w:t xml:space="preserve">  </w:t>
      </w:r>
      <w:r>
        <w:rPr>
          <w:color w:val="000009"/>
          <w:sz w:val="22"/>
          <w:szCs w:val="22"/>
        </w:rPr>
        <w:t>Published</w:t>
      </w:r>
      <w:proofErr w:type="gramEnd"/>
      <w:r>
        <w:rPr>
          <w:color w:val="000009"/>
          <w:sz w:val="22"/>
          <w:szCs w:val="22"/>
        </w:rPr>
        <w:t xml:space="preserve"> a Survey Paper in IJSER Journal Volume 6, Issue 7, July 2015 Edition</w:t>
      </w:r>
    </w:p>
    <w:p w:rsidR="00F93722" w:rsidRDefault="00F93722">
      <w:pPr>
        <w:spacing w:before="12" w:line="220" w:lineRule="exact"/>
        <w:rPr>
          <w:sz w:val="22"/>
          <w:szCs w:val="22"/>
        </w:rPr>
      </w:pPr>
    </w:p>
    <w:p w:rsidR="00F93722" w:rsidRDefault="006E60BF">
      <w:pPr>
        <w:ind w:left="462"/>
        <w:rPr>
          <w:sz w:val="22"/>
          <w:szCs w:val="22"/>
        </w:rPr>
      </w:pPr>
      <w:proofErr w:type="gramStart"/>
      <w:r>
        <w:rPr>
          <w:rFonts w:ascii="Arial Unicode MS" w:eastAsia="Arial Unicode MS" w:hAnsi="Arial Unicode MS" w:cs="Arial Unicode MS"/>
          <w:color w:val="000009"/>
          <w:sz w:val="22"/>
          <w:szCs w:val="22"/>
        </w:rPr>
        <w:t xml:space="preserve">  </w:t>
      </w:r>
      <w:r>
        <w:rPr>
          <w:color w:val="000009"/>
          <w:sz w:val="22"/>
          <w:szCs w:val="22"/>
        </w:rPr>
        <w:t>Attended</w:t>
      </w:r>
      <w:proofErr w:type="gramEnd"/>
      <w:r>
        <w:rPr>
          <w:color w:val="000009"/>
          <w:sz w:val="22"/>
          <w:szCs w:val="22"/>
        </w:rPr>
        <w:t xml:space="preserve"> 10 days Training </w:t>
      </w:r>
      <w:proofErr w:type="spellStart"/>
      <w:r>
        <w:rPr>
          <w:color w:val="000009"/>
          <w:sz w:val="22"/>
          <w:szCs w:val="22"/>
        </w:rPr>
        <w:t>Programme</w:t>
      </w:r>
      <w:proofErr w:type="spellEnd"/>
      <w:r>
        <w:rPr>
          <w:color w:val="000009"/>
          <w:sz w:val="22"/>
          <w:szCs w:val="22"/>
        </w:rPr>
        <w:t xml:space="preserve"> on “BIG DATA ANALYTICS”</w:t>
      </w:r>
    </w:p>
    <w:p w:rsidR="00F93722" w:rsidRDefault="00F93722">
      <w:pPr>
        <w:spacing w:line="200" w:lineRule="exact"/>
      </w:pPr>
    </w:p>
    <w:p w:rsidR="00F93722" w:rsidRDefault="00F93722">
      <w:pPr>
        <w:spacing w:line="200" w:lineRule="exact"/>
      </w:pPr>
    </w:p>
    <w:p w:rsidR="00F93722" w:rsidRDefault="00F93722">
      <w:pPr>
        <w:spacing w:before="19" w:line="200" w:lineRule="exact"/>
      </w:pPr>
    </w:p>
    <w:p w:rsidR="00F93722" w:rsidRDefault="006E60BF">
      <w:pPr>
        <w:ind w:left="102"/>
        <w:rPr>
          <w:sz w:val="22"/>
          <w:szCs w:val="22"/>
        </w:rPr>
      </w:pPr>
      <w:r>
        <w:rPr>
          <w:b/>
          <w:color w:val="000009"/>
          <w:sz w:val="22"/>
          <w:szCs w:val="22"/>
        </w:rPr>
        <w:t>Personal Strengths:</w:t>
      </w:r>
    </w:p>
    <w:p w:rsidR="00F93722" w:rsidRDefault="00F93722">
      <w:pPr>
        <w:spacing w:before="6" w:line="120" w:lineRule="exact"/>
        <w:rPr>
          <w:sz w:val="13"/>
          <w:szCs w:val="13"/>
        </w:rPr>
      </w:pPr>
    </w:p>
    <w:p w:rsidR="00F93722" w:rsidRDefault="00F93722">
      <w:pPr>
        <w:spacing w:line="200" w:lineRule="exact"/>
      </w:pPr>
    </w:p>
    <w:p w:rsidR="00F93722" w:rsidRDefault="00F93722">
      <w:pPr>
        <w:spacing w:line="200" w:lineRule="exact"/>
      </w:pPr>
    </w:p>
    <w:p w:rsidR="00F93722" w:rsidRDefault="006E60BF">
      <w:pPr>
        <w:ind w:left="462"/>
        <w:rPr>
          <w:sz w:val="22"/>
          <w:szCs w:val="22"/>
        </w:rPr>
      </w:pPr>
      <w:proofErr w:type="gramStart"/>
      <w:r>
        <w:rPr>
          <w:rFonts w:ascii="Arial Unicode MS" w:eastAsia="Arial Unicode MS" w:hAnsi="Arial Unicode MS" w:cs="Arial Unicode MS"/>
          <w:color w:val="000009"/>
          <w:sz w:val="22"/>
          <w:szCs w:val="22"/>
        </w:rPr>
        <w:t xml:space="preserve">  </w:t>
      </w:r>
      <w:r>
        <w:rPr>
          <w:color w:val="000009"/>
          <w:sz w:val="22"/>
          <w:szCs w:val="22"/>
        </w:rPr>
        <w:t>Quick</w:t>
      </w:r>
      <w:proofErr w:type="gramEnd"/>
      <w:r>
        <w:rPr>
          <w:color w:val="000009"/>
          <w:sz w:val="22"/>
          <w:szCs w:val="22"/>
        </w:rPr>
        <w:t xml:space="preserve"> learner and can start working on any new technology</w:t>
      </w:r>
    </w:p>
    <w:p w:rsidR="00F93722" w:rsidRDefault="00F93722">
      <w:pPr>
        <w:spacing w:before="6" w:line="120" w:lineRule="exact"/>
        <w:rPr>
          <w:sz w:val="13"/>
          <w:szCs w:val="13"/>
        </w:rPr>
      </w:pPr>
    </w:p>
    <w:p w:rsidR="00F93722" w:rsidRDefault="006E60BF">
      <w:pPr>
        <w:ind w:left="462"/>
        <w:rPr>
          <w:sz w:val="22"/>
          <w:szCs w:val="22"/>
        </w:rPr>
      </w:pPr>
      <w:proofErr w:type="gramStart"/>
      <w:r>
        <w:rPr>
          <w:rFonts w:ascii="Arial Unicode MS" w:eastAsia="Arial Unicode MS" w:hAnsi="Arial Unicode MS" w:cs="Arial Unicode MS"/>
          <w:color w:val="000009"/>
          <w:sz w:val="22"/>
          <w:szCs w:val="22"/>
        </w:rPr>
        <w:t xml:space="preserve">  </w:t>
      </w:r>
      <w:r>
        <w:rPr>
          <w:color w:val="000009"/>
          <w:sz w:val="22"/>
          <w:szCs w:val="22"/>
        </w:rPr>
        <w:t>Strong</w:t>
      </w:r>
      <w:proofErr w:type="gramEnd"/>
      <w:r>
        <w:rPr>
          <w:color w:val="000009"/>
          <w:sz w:val="22"/>
          <w:szCs w:val="22"/>
        </w:rPr>
        <w:t xml:space="preserve"> skills at solvi</w:t>
      </w:r>
      <w:r>
        <w:rPr>
          <w:color w:val="000009"/>
          <w:sz w:val="22"/>
          <w:szCs w:val="22"/>
        </w:rPr>
        <w:t>ng problems &amp; searching for solution.</w:t>
      </w:r>
    </w:p>
    <w:p w:rsidR="00F93722" w:rsidRDefault="00F93722">
      <w:pPr>
        <w:spacing w:before="4" w:line="120" w:lineRule="exact"/>
        <w:rPr>
          <w:sz w:val="13"/>
          <w:szCs w:val="13"/>
        </w:rPr>
      </w:pPr>
    </w:p>
    <w:p w:rsidR="00F93722" w:rsidRDefault="006E60BF">
      <w:pPr>
        <w:ind w:left="462"/>
        <w:rPr>
          <w:sz w:val="22"/>
          <w:szCs w:val="22"/>
        </w:rPr>
      </w:pPr>
      <w:proofErr w:type="gramStart"/>
      <w:r>
        <w:rPr>
          <w:rFonts w:ascii="Arial Unicode MS" w:eastAsia="Arial Unicode MS" w:hAnsi="Arial Unicode MS" w:cs="Arial Unicode MS"/>
          <w:color w:val="000009"/>
          <w:sz w:val="22"/>
          <w:szCs w:val="22"/>
        </w:rPr>
        <w:t xml:space="preserve">  </w:t>
      </w:r>
      <w:r>
        <w:rPr>
          <w:color w:val="000009"/>
          <w:sz w:val="22"/>
          <w:szCs w:val="22"/>
        </w:rPr>
        <w:t>Leadership</w:t>
      </w:r>
      <w:proofErr w:type="gramEnd"/>
      <w:r>
        <w:rPr>
          <w:color w:val="000009"/>
          <w:sz w:val="22"/>
          <w:szCs w:val="22"/>
        </w:rPr>
        <w:t xml:space="preserve"> &amp; organizational qualities.</w:t>
      </w:r>
    </w:p>
    <w:p w:rsidR="00F93722" w:rsidRDefault="00F93722">
      <w:pPr>
        <w:spacing w:before="6" w:line="120" w:lineRule="exact"/>
        <w:rPr>
          <w:sz w:val="13"/>
          <w:szCs w:val="13"/>
        </w:rPr>
      </w:pPr>
    </w:p>
    <w:p w:rsidR="00F93722" w:rsidRDefault="006E60BF">
      <w:pPr>
        <w:ind w:left="462"/>
        <w:rPr>
          <w:sz w:val="22"/>
          <w:szCs w:val="22"/>
        </w:rPr>
      </w:pPr>
      <w:proofErr w:type="gramStart"/>
      <w:r>
        <w:rPr>
          <w:rFonts w:ascii="Arial Unicode MS" w:eastAsia="Arial Unicode MS" w:hAnsi="Arial Unicode MS" w:cs="Arial Unicode MS"/>
          <w:color w:val="000009"/>
          <w:sz w:val="22"/>
          <w:szCs w:val="22"/>
        </w:rPr>
        <w:t xml:space="preserve">  </w:t>
      </w:r>
      <w:r>
        <w:rPr>
          <w:color w:val="000009"/>
          <w:sz w:val="22"/>
          <w:szCs w:val="22"/>
        </w:rPr>
        <w:t>Passionate</w:t>
      </w:r>
      <w:proofErr w:type="gramEnd"/>
      <w:r>
        <w:rPr>
          <w:color w:val="000009"/>
          <w:sz w:val="22"/>
          <w:szCs w:val="22"/>
        </w:rPr>
        <w:t xml:space="preserve"> about work.</w:t>
      </w:r>
    </w:p>
    <w:p w:rsidR="00F93722" w:rsidRDefault="00F93722">
      <w:pPr>
        <w:spacing w:before="4" w:line="120" w:lineRule="exact"/>
        <w:rPr>
          <w:sz w:val="13"/>
          <w:szCs w:val="13"/>
        </w:rPr>
      </w:pPr>
    </w:p>
    <w:p w:rsidR="00F93722" w:rsidRDefault="006E60BF">
      <w:pPr>
        <w:ind w:left="462"/>
        <w:rPr>
          <w:sz w:val="22"/>
          <w:szCs w:val="22"/>
        </w:rPr>
      </w:pPr>
      <w:proofErr w:type="gramStart"/>
      <w:r>
        <w:rPr>
          <w:rFonts w:ascii="Arial Unicode MS" w:eastAsia="Arial Unicode MS" w:hAnsi="Arial Unicode MS" w:cs="Arial Unicode MS"/>
          <w:color w:val="000009"/>
          <w:sz w:val="22"/>
          <w:szCs w:val="22"/>
        </w:rPr>
        <w:t xml:space="preserve">  </w:t>
      </w:r>
      <w:r>
        <w:rPr>
          <w:color w:val="000009"/>
          <w:sz w:val="22"/>
          <w:szCs w:val="22"/>
        </w:rPr>
        <w:t>Working</w:t>
      </w:r>
      <w:proofErr w:type="gramEnd"/>
      <w:r>
        <w:rPr>
          <w:color w:val="000009"/>
          <w:sz w:val="22"/>
          <w:szCs w:val="22"/>
        </w:rPr>
        <w:t xml:space="preserve"> perfectly in stressful conditions for long hours.</w:t>
      </w:r>
    </w:p>
    <w:p w:rsidR="00F93722" w:rsidRDefault="00F93722">
      <w:pPr>
        <w:spacing w:before="6" w:line="120" w:lineRule="exact"/>
        <w:rPr>
          <w:sz w:val="13"/>
          <w:szCs w:val="13"/>
        </w:rPr>
      </w:pPr>
    </w:p>
    <w:p w:rsidR="00F93722" w:rsidRDefault="006E60BF">
      <w:pPr>
        <w:ind w:left="462"/>
        <w:rPr>
          <w:sz w:val="22"/>
          <w:szCs w:val="22"/>
        </w:rPr>
      </w:pPr>
      <w:proofErr w:type="gramStart"/>
      <w:r>
        <w:rPr>
          <w:rFonts w:ascii="Arial Unicode MS" w:eastAsia="Arial Unicode MS" w:hAnsi="Arial Unicode MS" w:cs="Arial Unicode MS"/>
          <w:color w:val="000009"/>
          <w:sz w:val="22"/>
          <w:szCs w:val="22"/>
        </w:rPr>
        <w:t xml:space="preserve">  </w:t>
      </w:r>
      <w:r>
        <w:rPr>
          <w:color w:val="000009"/>
          <w:sz w:val="22"/>
          <w:szCs w:val="22"/>
        </w:rPr>
        <w:t>Good</w:t>
      </w:r>
      <w:proofErr w:type="gramEnd"/>
      <w:r>
        <w:rPr>
          <w:color w:val="000009"/>
          <w:sz w:val="22"/>
          <w:szCs w:val="22"/>
        </w:rPr>
        <w:t xml:space="preserve"> communication skills</w:t>
      </w:r>
    </w:p>
    <w:p w:rsidR="00F93722" w:rsidRDefault="00F93722">
      <w:pPr>
        <w:spacing w:before="4" w:line="120" w:lineRule="exact"/>
        <w:rPr>
          <w:sz w:val="13"/>
          <w:szCs w:val="13"/>
        </w:rPr>
      </w:pPr>
    </w:p>
    <w:p w:rsidR="00F93722" w:rsidRDefault="006E60BF">
      <w:pPr>
        <w:ind w:left="462"/>
        <w:rPr>
          <w:sz w:val="22"/>
          <w:szCs w:val="22"/>
        </w:rPr>
      </w:pPr>
      <w:proofErr w:type="gramStart"/>
      <w:r>
        <w:rPr>
          <w:rFonts w:ascii="Arial Unicode MS" w:eastAsia="Arial Unicode MS" w:hAnsi="Arial Unicode MS" w:cs="Arial Unicode MS"/>
          <w:color w:val="000009"/>
          <w:sz w:val="22"/>
          <w:szCs w:val="22"/>
        </w:rPr>
        <w:t xml:space="preserve">  </w:t>
      </w:r>
      <w:r>
        <w:rPr>
          <w:color w:val="000009"/>
          <w:sz w:val="22"/>
          <w:szCs w:val="22"/>
        </w:rPr>
        <w:t>Good</w:t>
      </w:r>
      <w:proofErr w:type="gramEnd"/>
      <w:r>
        <w:rPr>
          <w:color w:val="000009"/>
          <w:sz w:val="22"/>
          <w:szCs w:val="22"/>
        </w:rPr>
        <w:t xml:space="preserve"> people handling skills</w:t>
      </w:r>
    </w:p>
    <w:p w:rsidR="00F93722" w:rsidRDefault="00F93722">
      <w:pPr>
        <w:spacing w:before="1" w:line="100" w:lineRule="exact"/>
        <w:rPr>
          <w:sz w:val="10"/>
          <w:szCs w:val="10"/>
        </w:rPr>
      </w:pPr>
    </w:p>
    <w:p w:rsidR="00F93722" w:rsidRDefault="00F93722">
      <w:pPr>
        <w:spacing w:line="200" w:lineRule="exact"/>
      </w:pPr>
    </w:p>
    <w:p w:rsidR="00F93722" w:rsidRDefault="00F93722">
      <w:pPr>
        <w:spacing w:line="200" w:lineRule="exact"/>
      </w:pPr>
    </w:p>
    <w:p w:rsidR="00F93722" w:rsidRDefault="00F93722">
      <w:pPr>
        <w:spacing w:line="200" w:lineRule="exact"/>
      </w:pPr>
    </w:p>
    <w:p w:rsidR="00F93722" w:rsidRDefault="006E60BF">
      <w:pPr>
        <w:ind w:left="102"/>
        <w:rPr>
          <w:sz w:val="22"/>
          <w:szCs w:val="22"/>
        </w:rPr>
      </w:pPr>
      <w:r>
        <w:rPr>
          <w:b/>
          <w:color w:val="000009"/>
          <w:sz w:val="22"/>
          <w:szCs w:val="22"/>
        </w:rPr>
        <w:t>Declaration</w:t>
      </w:r>
    </w:p>
    <w:p w:rsidR="00F93722" w:rsidRDefault="00F93722">
      <w:pPr>
        <w:spacing w:before="9" w:line="200" w:lineRule="exact"/>
      </w:pPr>
    </w:p>
    <w:p w:rsidR="00F93722" w:rsidRDefault="006E60BF">
      <w:pPr>
        <w:spacing w:line="307" w:lineRule="auto"/>
        <w:ind w:left="102" w:right="623"/>
        <w:rPr>
          <w:sz w:val="22"/>
          <w:szCs w:val="22"/>
        </w:rPr>
      </w:pPr>
      <w:r>
        <w:rPr>
          <w:color w:val="000009"/>
          <w:sz w:val="22"/>
          <w:szCs w:val="22"/>
        </w:rPr>
        <w:t>I hereby do solemnly affirm that the details furnished above are true to the best of my knowledge.</w:t>
      </w:r>
    </w:p>
    <w:p w:rsidR="00F93722" w:rsidRDefault="00F93722">
      <w:pPr>
        <w:spacing w:line="200" w:lineRule="exact"/>
      </w:pPr>
    </w:p>
    <w:p w:rsidR="00F93722" w:rsidRDefault="00F93722">
      <w:pPr>
        <w:spacing w:line="200" w:lineRule="exact"/>
      </w:pPr>
    </w:p>
    <w:p w:rsidR="00F93722" w:rsidRDefault="00F93722">
      <w:pPr>
        <w:spacing w:line="200" w:lineRule="exact"/>
      </w:pPr>
    </w:p>
    <w:p w:rsidR="00F93722" w:rsidRDefault="00F93722">
      <w:pPr>
        <w:spacing w:line="200" w:lineRule="exact"/>
      </w:pPr>
    </w:p>
    <w:p w:rsidR="00F93722" w:rsidRDefault="00F93722">
      <w:pPr>
        <w:spacing w:before="11" w:line="260" w:lineRule="exact"/>
        <w:rPr>
          <w:sz w:val="26"/>
          <w:szCs w:val="26"/>
        </w:rPr>
      </w:pPr>
    </w:p>
    <w:p w:rsidR="00F93722" w:rsidRDefault="006E60BF">
      <w:pPr>
        <w:ind w:left="468"/>
        <w:rPr>
          <w:sz w:val="22"/>
          <w:szCs w:val="22"/>
        </w:rPr>
        <w:sectPr w:rsidR="00F93722">
          <w:pgSz w:w="12240" w:h="15840"/>
          <w:pgMar w:top="820" w:right="1400" w:bottom="280" w:left="1340" w:header="720" w:footer="720" w:gutter="0"/>
          <w:cols w:space="720"/>
        </w:sectPr>
      </w:pPr>
      <w:r>
        <w:rPr>
          <w:color w:val="000009"/>
          <w:sz w:val="22"/>
          <w:szCs w:val="22"/>
        </w:rPr>
        <w:t>(</w:t>
      </w:r>
      <w:proofErr w:type="spellStart"/>
      <w:r>
        <w:rPr>
          <w:color w:val="000009"/>
          <w:sz w:val="22"/>
          <w:szCs w:val="22"/>
        </w:rPr>
        <w:t>Abolee</w:t>
      </w:r>
      <w:proofErr w:type="spellEnd"/>
      <w:r>
        <w:rPr>
          <w:color w:val="000009"/>
          <w:sz w:val="22"/>
          <w:szCs w:val="22"/>
        </w:rPr>
        <w:t xml:space="preserve"> H </w:t>
      </w:r>
      <w:proofErr w:type="spellStart"/>
      <w:r>
        <w:rPr>
          <w:color w:val="000009"/>
          <w:sz w:val="22"/>
          <w:szCs w:val="22"/>
        </w:rPr>
        <w:t>Patil</w:t>
      </w:r>
      <w:proofErr w:type="spellEnd"/>
      <w:r>
        <w:rPr>
          <w:color w:val="000009"/>
          <w:sz w:val="22"/>
          <w:szCs w:val="22"/>
        </w:rPr>
        <w:t>.)</w:t>
      </w:r>
    </w:p>
    <w:p w:rsidR="00F93722" w:rsidRDefault="00F93722">
      <w:pPr>
        <w:spacing w:line="200" w:lineRule="exact"/>
      </w:pPr>
    </w:p>
    <w:sectPr w:rsidR="00F93722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602C51"/>
    <w:multiLevelType w:val="multilevel"/>
    <w:tmpl w:val="A6E64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93722"/>
    <w:rsid w:val="006E60BF"/>
    <w:rsid w:val="00F9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staffing</dc:creator>
  <cp:lastModifiedBy>staffing</cp:lastModifiedBy>
  <cp:revision>2</cp:revision>
  <dcterms:created xsi:type="dcterms:W3CDTF">2019-05-17T07:13:00Z</dcterms:created>
  <dcterms:modified xsi:type="dcterms:W3CDTF">2019-05-17T07:13:00Z</dcterms:modified>
</cp:coreProperties>
</file>