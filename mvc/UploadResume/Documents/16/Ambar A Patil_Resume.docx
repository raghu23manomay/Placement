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65"/>
        <w:tblW w:w="9892" w:type="dxa"/>
        <w:tblLook w:val="04A0"/>
      </w:tblPr>
      <w:tblGrid>
        <w:gridCol w:w="4946"/>
        <w:gridCol w:w="4946"/>
      </w:tblGrid>
      <w:tr w:rsidR="00E21135" w:rsidTr="00393F9B">
        <w:trPr>
          <w:trHeight w:val="854"/>
        </w:trPr>
        <w:tc>
          <w:tcPr>
            <w:tcW w:w="4946" w:type="dxa"/>
            <w:vAlign w:val="center"/>
          </w:tcPr>
          <w:p w:rsidR="00C72EAB" w:rsidRPr="000971B3" w:rsidRDefault="009819E3" w:rsidP="001D37A6">
            <w:pPr>
              <w:spacing w:after="60" w:line="22" w:lineRule="atLeast"/>
              <w:rPr>
                <w:rFonts w:asciiTheme="minorHAnsi" w:hAnsiTheme="minorHAnsi" w:cstheme="minorHAnsi"/>
                <w:b/>
              </w:rPr>
            </w:pPr>
            <w:r w:rsidRPr="000971B3">
              <w:rPr>
                <w:rFonts w:asciiTheme="minorHAnsi" w:hAnsiTheme="minorHAnsi" w:cstheme="minorHAnsi"/>
                <w:b/>
              </w:rPr>
              <w:t>Ambar Ashok Patil</w:t>
            </w:r>
          </w:p>
          <w:p w:rsidR="00C72EAB" w:rsidRPr="000971B3" w:rsidRDefault="009819E3" w:rsidP="001D37A6">
            <w:pPr>
              <w:spacing w:after="60" w:line="22" w:lineRule="atLeast"/>
              <w:rPr>
                <w:rFonts w:asciiTheme="minorHAnsi" w:hAnsiTheme="minorHAnsi" w:cstheme="minorHAnsi"/>
                <w:b/>
              </w:rPr>
            </w:pPr>
            <w:r w:rsidRPr="000971B3">
              <w:rPr>
                <w:rFonts w:asciiTheme="minorHAnsi" w:hAnsiTheme="minorHAnsi" w:cstheme="minorHAnsi"/>
                <w:b/>
              </w:rPr>
              <w:t xml:space="preserve">E-Mail: </w:t>
            </w:r>
            <w:r w:rsidRPr="000971B3">
              <w:rPr>
                <w:rFonts w:asciiTheme="minorHAnsi" w:hAnsiTheme="minorHAnsi" w:cstheme="minorHAnsi"/>
                <w:lang w:val="en-US"/>
              </w:rPr>
              <w:t>patil.ambar14@gmail.com</w:t>
            </w:r>
          </w:p>
          <w:p w:rsidR="00C72EAB" w:rsidRPr="000971B3" w:rsidRDefault="009819E3" w:rsidP="001D37A6">
            <w:pPr>
              <w:spacing w:after="60" w:line="22" w:lineRule="atLeast"/>
              <w:rPr>
                <w:rFonts w:asciiTheme="minorHAnsi" w:hAnsiTheme="minorHAnsi" w:cstheme="minorHAnsi"/>
              </w:rPr>
            </w:pPr>
            <w:r w:rsidRPr="000971B3">
              <w:rPr>
                <w:rFonts w:asciiTheme="minorHAnsi" w:hAnsiTheme="minorHAnsi" w:cstheme="minorHAnsi"/>
                <w:b/>
              </w:rPr>
              <w:t xml:space="preserve">Mobile: </w:t>
            </w:r>
            <w:r w:rsidRPr="000971B3">
              <w:rPr>
                <w:rFonts w:asciiTheme="minorHAnsi" w:hAnsiTheme="minorHAnsi" w:cstheme="minorHAnsi"/>
              </w:rPr>
              <w:t>+91-9970013271</w:t>
            </w:r>
          </w:p>
          <w:p w:rsidR="00C72EAB" w:rsidRPr="000971B3" w:rsidRDefault="009819E3" w:rsidP="001D37A6">
            <w:pPr>
              <w:spacing w:after="60" w:line="22" w:lineRule="atLeas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946" w:type="dxa"/>
            <w:hideMark/>
          </w:tcPr>
          <w:p w:rsidR="00C72EAB" w:rsidRPr="000971B3" w:rsidRDefault="009819E3" w:rsidP="001D37A6">
            <w:pPr>
              <w:tabs>
                <w:tab w:val="left" w:pos="2909"/>
              </w:tabs>
              <w:spacing w:after="60" w:line="22" w:lineRule="atLeast"/>
              <w:ind w:left="209" w:firstLine="2430"/>
              <w:rPr>
                <w:rFonts w:asciiTheme="minorHAnsi" w:hAnsiTheme="minorHAnsi" w:cstheme="minorHAnsi"/>
                <w:b/>
              </w:rPr>
            </w:pPr>
            <w:r w:rsidRPr="000971B3">
              <w:rPr>
                <w:rFonts w:asciiTheme="minorHAnsi" w:hAnsiTheme="minorHAnsi" w:cstheme="minorHAnsi"/>
                <w:b/>
                <w:noProof/>
                <w:lang w:val="en-US" w:eastAsia="en-US" w:bidi="ar-SA"/>
              </w:rPr>
              <w:drawing>
                <wp:inline distT="0" distB="0" distL="0" distR="0">
                  <wp:extent cx="1209675" cy="904875"/>
                  <wp:effectExtent l="0" t="0" r="9525" b="9525"/>
                  <wp:docPr id="1" name="Picture 1" descr="rhce-logo-240x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hce-logo-240x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2EAB" w:rsidRPr="000971B3" w:rsidRDefault="009819E3" w:rsidP="001D37A6">
      <w:pPr>
        <w:spacing w:line="22" w:lineRule="atLeast"/>
        <w:rPr>
          <w:rStyle w:val="Strong"/>
          <w:rFonts w:asciiTheme="minorHAnsi" w:hAnsiTheme="minorHAnsi" w:cstheme="minorHAnsi"/>
        </w:rPr>
      </w:pPr>
      <w:r w:rsidRPr="00CD5368">
        <w:rPr>
          <w:rStyle w:val="Strong"/>
          <w:rFonts w:asciiTheme="minorHAnsi" w:hAnsiTheme="minorHAnsi" w:cstheme="minorHAnsi"/>
        </w:rPr>
        <w:t>CARRIER OBJECTIVE</w:t>
      </w:r>
      <w:r w:rsidRPr="000971B3">
        <w:rPr>
          <w:rStyle w:val="Strong"/>
          <w:rFonts w:asciiTheme="minorHAnsi" w:hAnsiTheme="minorHAnsi" w:cstheme="minorHAnsi"/>
        </w:rPr>
        <w:t>:</w:t>
      </w:r>
    </w:p>
    <w:p w:rsidR="00C72EAB" w:rsidRDefault="009819E3" w:rsidP="001D37A6">
      <w:pPr>
        <w:spacing w:line="22" w:lineRule="atLeast"/>
        <w:ind w:firstLine="720"/>
        <w:rPr>
          <w:rFonts w:asciiTheme="minorHAnsi" w:hAnsiTheme="minorHAnsi" w:cstheme="minorHAnsi"/>
        </w:rPr>
      </w:pPr>
      <w:r w:rsidRPr="000971B3">
        <w:rPr>
          <w:rFonts w:asciiTheme="minorHAnsi" w:hAnsiTheme="minorHAnsi" w:cstheme="minorHAnsi"/>
        </w:rPr>
        <w:t xml:space="preserve">To Work in an organization that provides me a long term opportunity to work in challenging, team orientated environment to achieve personal as well as professional growth. </w:t>
      </w:r>
      <w:r w:rsidRPr="000971B3">
        <w:rPr>
          <w:rFonts w:asciiTheme="minorHAnsi" w:hAnsiTheme="minorHAnsi" w:cstheme="minorHAnsi"/>
        </w:rPr>
        <w:t>Where</w:t>
      </w:r>
      <w:r w:rsidRPr="000971B3">
        <w:rPr>
          <w:rFonts w:asciiTheme="minorHAnsi" w:hAnsiTheme="minorHAnsi" w:cstheme="minorHAnsi"/>
        </w:rPr>
        <w:t xml:space="preserve"> I can apply my knowledge, creativity, innovation &amp; logic.At the same time lear</w:t>
      </w:r>
      <w:r w:rsidRPr="000971B3">
        <w:rPr>
          <w:rFonts w:asciiTheme="minorHAnsi" w:hAnsiTheme="minorHAnsi" w:cstheme="minorHAnsi"/>
        </w:rPr>
        <w:t>n enhance my skills which can be use in organisation growth as well.</w:t>
      </w:r>
    </w:p>
    <w:p w:rsidR="009819E3" w:rsidRPr="009819E3" w:rsidRDefault="009819E3" w:rsidP="001D37A6">
      <w:pPr>
        <w:spacing w:line="22" w:lineRule="atLeast"/>
        <w:ind w:firstLine="720"/>
        <w:rPr>
          <w:rFonts w:asciiTheme="minorHAnsi" w:hAnsiTheme="minorHAnsi" w:cstheme="minorHAnsi"/>
        </w:rPr>
      </w:pPr>
      <w:r w:rsidRPr="009819E3">
        <w:rPr>
          <w:rFonts w:asciiTheme="minorHAnsi" w:hAnsiTheme="minorHAnsi" w:cs="Arial"/>
          <w:highlight w:val="yellow"/>
          <w:shd w:val="clear" w:color="auto" w:fill="F9F9F9"/>
        </w:rPr>
        <w:t>4.5+ years of experience as Senior </w:t>
      </w:r>
      <w:r w:rsidRPr="009819E3">
        <w:rPr>
          <w:rStyle w:val="Emphasis"/>
          <w:rFonts w:asciiTheme="minorHAnsi" w:hAnsiTheme="minorHAnsi" w:cs="Arial"/>
          <w:i w:val="0"/>
          <w:iCs w:val="0"/>
          <w:highlight w:val="yellow"/>
          <w:shd w:val="clear" w:color="auto" w:fill="FAF29A"/>
        </w:rPr>
        <w:t>Java</w:t>
      </w:r>
      <w:r w:rsidRPr="009819E3">
        <w:rPr>
          <w:rFonts w:asciiTheme="minorHAnsi" w:hAnsiTheme="minorHAnsi" w:cs="Arial"/>
          <w:highlight w:val="yellow"/>
          <w:shd w:val="clear" w:color="auto" w:fill="F9F9F9"/>
        </w:rPr>
        <w:t> Developer, </w:t>
      </w:r>
      <w:proofErr w:type="gramStart"/>
      <w:r w:rsidRPr="009819E3">
        <w:rPr>
          <w:rStyle w:val="Emphasis"/>
          <w:rFonts w:asciiTheme="minorHAnsi" w:hAnsiTheme="minorHAnsi" w:cs="Arial"/>
          <w:i w:val="0"/>
          <w:iCs w:val="0"/>
          <w:highlight w:val="yellow"/>
          <w:shd w:val="clear" w:color="auto" w:fill="FAF29A"/>
        </w:rPr>
        <w:t>Spring</w:t>
      </w:r>
      <w:proofErr w:type="gramEnd"/>
      <w:r w:rsidRPr="009819E3">
        <w:rPr>
          <w:rFonts w:asciiTheme="minorHAnsi" w:hAnsiTheme="minorHAnsi" w:cs="Arial"/>
          <w:highlight w:val="yellow"/>
          <w:shd w:val="clear" w:color="auto" w:fill="F9F9F9"/>
        </w:rPr>
        <w:t>, </w:t>
      </w:r>
      <w:r w:rsidRPr="009819E3">
        <w:rPr>
          <w:rStyle w:val="Emphasis"/>
          <w:rFonts w:asciiTheme="minorHAnsi" w:hAnsiTheme="minorHAnsi" w:cs="Arial"/>
          <w:i w:val="0"/>
          <w:iCs w:val="0"/>
          <w:highlight w:val="yellow"/>
          <w:shd w:val="clear" w:color="auto" w:fill="FAF29A"/>
        </w:rPr>
        <w:t>Struts</w:t>
      </w:r>
      <w:r w:rsidRPr="009819E3">
        <w:rPr>
          <w:rFonts w:asciiTheme="minorHAnsi" w:hAnsiTheme="minorHAnsi" w:cs="Arial"/>
          <w:highlight w:val="yellow"/>
          <w:shd w:val="clear" w:color="auto" w:fill="F9F9F9"/>
        </w:rPr>
        <w:t>, </w:t>
      </w:r>
      <w:r w:rsidRPr="009819E3">
        <w:rPr>
          <w:rStyle w:val="Emphasis"/>
          <w:rFonts w:asciiTheme="minorHAnsi" w:hAnsiTheme="minorHAnsi" w:cs="Arial"/>
          <w:i w:val="0"/>
          <w:iCs w:val="0"/>
          <w:highlight w:val="yellow"/>
          <w:shd w:val="clear" w:color="auto" w:fill="FAF29A"/>
        </w:rPr>
        <w:t>Hibernate</w:t>
      </w:r>
      <w:r w:rsidRPr="009819E3">
        <w:rPr>
          <w:rFonts w:asciiTheme="minorHAnsi" w:hAnsiTheme="minorHAnsi" w:cs="Arial"/>
          <w:highlight w:val="yellow"/>
          <w:shd w:val="clear" w:color="auto" w:fill="F9F9F9"/>
        </w:rPr>
        <w:t>,</w:t>
      </w:r>
      <w:r w:rsidRPr="009819E3">
        <w:rPr>
          <w:rFonts w:asciiTheme="minorHAnsi" w:hAnsiTheme="minorHAnsi" w:cs="Arial"/>
          <w:shd w:val="clear" w:color="auto" w:fill="F9F9F9"/>
        </w:rPr>
        <w:t xml:space="preserve"> HTML with PG Diploma in Advanced Computing (CDAC).</w:t>
      </w:r>
    </w:p>
    <w:p w:rsidR="00C72EAB" w:rsidRPr="000971B3" w:rsidRDefault="009819E3" w:rsidP="001D37A6">
      <w:pPr>
        <w:spacing w:line="22" w:lineRule="atLeast"/>
        <w:ind w:firstLine="720"/>
        <w:rPr>
          <w:rFonts w:asciiTheme="minorHAnsi" w:hAnsiTheme="minorHAnsi" w:cstheme="minorHAnsi"/>
        </w:rPr>
      </w:pPr>
    </w:p>
    <w:p w:rsidR="00C72EAB" w:rsidRPr="00CD5368" w:rsidRDefault="009819E3" w:rsidP="001D37A6">
      <w:pPr>
        <w:spacing w:line="22" w:lineRule="atLeast"/>
        <w:rPr>
          <w:rStyle w:val="Strong"/>
          <w:rFonts w:asciiTheme="minorHAnsi" w:hAnsiTheme="minorHAnsi" w:cstheme="minorHAnsi"/>
        </w:rPr>
      </w:pPr>
      <w:r w:rsidRPr="00CD5368">
        <w:rPr>
          <w:rStyle w:val="Strong"/>
          <w:rFonts w:asciiTheme="minorHAnsi" w:hAnsiTheme="minorHAnsi" w:cstheme="minorHAnsi"/>
        </w:rPr>
        <w:t>TOTAL YE</w:t>
      </w:r>
      <w:r w:rsidRPr="00CD5368">
        <w:rPr>
          <w:rStyle w:val="Strong"/>
          <w:rFonts w:asciiTheme="minorHAnsi" w:hAnsiTheme="minorHAnsi" w:cstheme="minorHAnsi"/>
        </w:rPr>
        <w:t xml:space="preserve">ARS OF </w:t>
      </w:r>
      <w:r w:rsidRPr="00CD5368">
        <w:rPr>
          <w:rStyle w:val="Strong"/>
          <w:rFonts w:asciiTheme="minorHAnsi" w:hAnsiTheme="minorHAnsi" w:cstheme="minorHAnsi"/>
        </w:rPr>
        <w:t>EXPERIENCE:</w:t>
      </w:r>
      <w:r w:rsidRPr="00CD5368">
        <w:rPr>
          <w:rStyle w:val="Strong"/>
          <w:rFonts w:asciiTheme="minorHAnsi" w:hAnsiTheme="minorHAnsi" w:cstheme="minorHAnsi"/>
        </w:rPr>
        <w:t xml:space="preserve"> 4.5</w:t>
      </w:r>
      <w:r w:rsidRPr="00CD5368">
        <w:rPr>
          <w:rStyle w:val="Strong"/>
          <w:rFonts w:asciiTheme="minorHAnsi" w:hAnsiTheme="minorHAnsi" w:cstheme="minorHAnsi"/>
        </w:rPr>
        <w:t>+ YEARS</w:t>
      </w:r>
    </w:p>
    <w:p w:rsidR="00B8782C" w:rsidRPr="000971B3" w:rsidRDefault="009819E3" w:rsidP="001D37A6">
      <w:pPr>
        <w:spacing w:line="22" w:lineRule="atLeast"/>
        <w:rPr>
          <w:rFonts w:asciiTheme="minorHAnsi" w:hAnsiTheme="minorHAnsi" w:cstheme="minorHAnsi"/>
          <w:b/>
          <w:u w:val="single"/>
        </w:rPr>
      </w:pPr>
    </w:p>
    <w:p w:rsidR="00B8782C" w:rsidRPr="00CD5368" w:rsidRDefault="009819E3" w:rsidP="001D37A6">
      <w:pPr>
        <w:spacing w:line="22" w:lineRule="atLeast"/>
        <w:rPr>
          <w:rStyle w:val="Strong"/>
          <w:rFonts w:asciiTheme="minorHAnsi" w:hAnsiTheme="minorHAnsi" w:cstheme="minorHAnsi"/>
        </w:rPr>
      </w:pPr>
      <w:r w:rsidRPr="00CD5368">
        <w:rPr>
          <w:rStyle w:val="Strong"/>
          <w:rFonts w:asciiTheme="minorHAnsi" w:hAnsiTheme="minorHAnsi" w:cstheme="minorHAnsi"/>
        </w:rPr>
        <w:t xml:space="preserve">EDUCATIONAL </w:t>
      </w:r>
      <w:r w:rsidRPr="00CD5368">
        <w:rPr>
          <w:rStyle w:val="Strong"/>
          <w:rFonts w:asciiTheme="minorHAnsi" w:hAnsiTheme="minorHAnsi" w:cstheme="minorHAnsi"/>
        </w:rPr>
        <w:t>DETAILS:</w:t>
      </w:r>
    </w:p>
    <w:p w:rsidR="00B8782C" w:rsidRPr="000971B3" w:rsidRDefault="009819E3" w:rsidP="001D37A6">
      <w:pPr>
        <w:pStyle w:val="ListParagraph"/>
        <w:numPr>
          <w:ilvl w:val="0"/>
          <w:numId w:val="1"/>
        </w:numPr>
        <w:tabs>
          <w:tab w:val="left" w:pos="720"/>
        </w:tabs>
        <w:spacing w:line="22" w:lineRule="atLeast"/>
        <w:rPr>
          <w:rFonts w:asciiTheme="minorHAnsi" w:hAnsiTheme="minorHAnsi" w:cstheme="minorHAnsi"/>
          <w:b/>
          <w:sz w:val="24"/>
        </w:rPr>
      </w:pPr>
      <w:r w:rsidRPr="000971B3">
        <w:rPr>
          <w:rFonts w:asciiTheme="minorHAnsi" w:hAnsiTheme="minorHAnsi" w:cstheme="minorHAnsi"/>
          <w:b/>
          <w:sz w:val="24"/>
        </w:rPr>
        <w:t>DAC</w:t>
      </w:r>
      <w:r w:rsidRPr="000971B3">
        <w:rPr>
          <w:rFonts w:asciiTheme="minorHAnsi" w:hAnsiTheme="minorHAnsi" w:cstheme="minorHAnsi"/>
          <w:sz w:val="24"/>
        </w:rPr>
        <w:t xml:space="preserve"> course from </w:t>
      </w:r>
      <w:r w:rsidRPr="000971B3">
        <w:rPr>
          <w:rFonts w:asciiTheme="minorHAnsi" w:hAnsiTheme="minorHAnsi" w:cstheme="minorHAnsi"/>
          <w:b/>
          <w:sz w:val="24"/>
        </w:rPr>
        <w:t>C-DAC Sunbeam Institute Karad</w:t>
      </w:r>
      <w:r w:rsidRPr="000971B3">
        <w:rPr>
          <w:rFonts w:asciiTheme="minorHAnsi" w:hAnsiTheme="minorHAnsi" w:cstheme="minorHAnsi"/>
          <w:sz w:val="24"/>
        </w:rPr>
        <w:t xml:space="preserve">, with </w:t>
      </w:r>
      <w:r w:rsidRPr="000971B3">
        <w:rPr>
          <w:rFonts w:asciiTheme="minorHAnsi" w:hAnsiTheme="minorHAnsi" w:cstheme="minorHAnsi"/>
          <w:b/>
          <w:sz w:val="24"/>
        </w:rPr>
        <w:t>First Class.</w:t>
      </w:r>
    </w:p>
    <w:p w:rsidR="00B8782C" w:rsidRPr="000971B3" w:rsidRDefault="009819E3" w:rsidP="001D37A6">
      <w:pPr>
        <w:pStyle w:val="ListParagraph"/>
        <w:numPr>
          <w:ilvl w:val="0"/>
          <w:numId w:val="1"/>
        </w:numPr>
        <w:tabs>
          <w:tab w:val="left" w:pos="720"/>
        </w:tabs>
        <w:spacing w:line="22" w:lineRule="atLeast"/>
        <w:rPr>
          <w:rFonts w:asciiTheme="minorHAnsi" w:hAnsiTheme="minorHAnsi" w:cstheme="minorHAnsi"/>
          <w:b/>
          <w:sz w:val="24"/>
        </w:rPr>
      </w:pPr>
      <w:r w:rsidRPr="000971B3">
        <w:rPr>
          <w:rFonts w:asciiTheme="minorHAnsi" w:hAnsiTheme="minorHAnsi" w:cstheme="minorHAnsi"/>
          <w:b/>
          <w:sz w:val="24"/>
        </w:rPr>
        <w:t>B</w:t>
      </w:r>
      <w:r w:rsidRPr="000971B3">
        <w:rPr>
          <w:rFonts w:asciiTheme="minorHAnsi" w:hAnsiTheme="minorHAnsi" w:cstheme="minorHAnsi"/>
          <w:b/>
          <w:sz w:val="24"/>
        </w:rPr>
        <w:t>.E</w:t>
      </w:r>
      <w:r w:rsidRPr="000971B3">
        <w:rPr>
          <w:rFonts w:asciiTheme="minorHAnsi" w:hAnsiTheme="minorHAnsi" w:cstheme="minorHAnsi"/>
          <w:b/>
          <w:sz w:val="24"/>
        </w:rPr>
        <w:t xml:space="preserve">. in </w:t>
      </w:r>
      <w:r w:rsidRPr="000971B3">
        <w:rPr>
          <w:rFonts w:asciiTheme="minorHAnsi" w:hAnsiTheme="minorHAnsi" w:cstheme="minorHAnsi"/>
          <w:b/>
          <w:sz w:val="24"/>
        </w:rPr>
        <w:t>Information Technology</w:t>
      </w:r>
      <w:r w:rsidRPr="000971B3">
        <w:rPr>
          <w:rFonts w:asciiTheme="minorHAnsi" w:hAnsiTheme="minorHAnsi" w:cstheme="minorHAnsi"/>
          <w:b/>
          <w:sz w:val="24"/>
        </w:rPr>
        <w:t xml:space="preserve"> from </w:t>
      </w:r>
      <w:r w:rsidRPr="000971B3">
        <w:rPr>
          <w:rFonts w:asciiTheme="minorHAnsi" w:hAnsiTheme="minorHAnsi" w:cstheme="minorHAnsi"/>
          <w:b/>
          <w:sz w:val="24"/>
        </w:rPr>
        <w:t xml:space="preserve">SANT GADGE BABA AMRAVATI </w:t>
      </w:r>
      <w:r w:rsidRPr="000971B3">
        <w:rPr>
          <w:rFonts w:asciiTheme="minorHAnsi" w:hAnsiTheme="minorHAnsi" w:cstheme="minorHAnsi"/>
          <w:b/>
          <w:sz w:val="24"/>
        </w:rPr>
        <w:t>UNIVERSITY</w:t>
      </w:r>
      <w:r w:rsidRPr="000971B3">
        <w:rPr>
          <w:rFonts w:asciiTheme="minorHAnsi" w:hAnsiTheme="minorHAnsi" w:cstheme="minorHAnsi"/>
          <w:b/>
          <w:sz w:val="24"/>
        </w:rPr>
        <w:t xml:space="preserve"> with First Class.</w:t>
      </w:r>
    </w:p>
    <w:p w:rsidR="00B8782C" w:rsidRPr="000971B3" w:rsidRDefault="009819E3" w:rsidP="001D37A6">
      <w:pPr>
        <w:spacing w:line="22" w:lineRule="atLeast"/>
        <w:rPr>
          <w:rFonts w:asciiTheme="minorHAnsi" w:hAnsiTheme="minorHAnsi" w:cstheme="minorHAnsi"/>
          <w:b/>
          <w:u w:val="single"/>
        </w:rPr>
      </w:pPr>
    </w:p>
    <w:p w:rsidR="00B8782C" w:rsidRPr="000971B3" w:rsidRDefault="009819E3" w:rsidP="001D37A6">
      <w:pPr>
        <w:spacing w:line="22" w:lineRule="atLeast"/>
        <w:rPr>
          <w:rStyle w:val="Strong"/>
          <w:rFonts w:asciiTheme="minorHAnsi" w:hAnsiTheme="minorHAnsi" w:cstheme="minorHAnsi"/>
        </w:rPr>
      </w:pPr>
      <w:r w:rsidRPr="00CD5368">
        <w:rPr>
          <w:rStyle w:val="Strong"/>
          <w:rFonts w:asciiTheme="minorHAnsi" w:hAnsiTheme="minorHAnsi" w:cstheme="minorHAnsi"/>
        </w:rPr>
        <w:t>PROFESSIONAL SKILL SET</w:t>
      </w:r>
      <w:r w:rsidRPr="000971B3">
        <w:rPr>
          <w:rStyle w:val="Strong"/>
          <w:rFonts w:asciiTheme="minorHAnsi" w:hAnsiTheme="minorHAnsi" w:cstheme="minorHAnsi"/>
        </w:rPr>
        <w:t>:</w:t>
      </w:r>
    </w:p>
    <w:p w:rsidR="00B8782C" w:rsidRPr="000971B3" w:rsidRDefault="009819E3" w:rsidP="001D37A6">
      <w:pPr>
        <w:pStyle w:val="ListParagraph"/>
        <w:numPr>
          <w:ilvl w:val="0"/>
          <w:numId w:val="2"/>
        </w:numPr>
        <w:tabs>
          <w:tab w:val="left" w:pos="720"/>
        </w:tabs>
        <w:spacing w:line="22" w:lineRule="atLeast"/>
        <w:rPr>
          <w:rFonts w:asciiTheme="minorHAnsi" w:hAnsiTheme="minorHAnsi" w:cstheme="minorHAnsi"/>
          <w:b/>
          <w:sz w:val="24"/>
        </w:rPr>
      </w:pPr>
      <w:r w:rsidRPr="009819E3">
        <w:rPr>
          <w:rFonts w:asciiTheme="minorHAnsi" w:hAnsiTheme="minorHAnsi" w:cstheme="minorHAnsi"/>
          <w:b/>
          <w:sz w:val="24"/>
          <w:highlight w:val="yellow"/>
          <w:lang w:val="fr-FR"/>
        </w:rPr>
        <w:t>Programming</w:t>
      </w:r>
      <w:r w:rsidRPr="009819E3">
        <w:rPr>
          <w:rFonts w:asciiTheme="minorHAnsi" w:hAnsiTheme="minorHAnsi" w:cstheme="minorHAnsi"/>
          <w:b/>
          <w:sz w:val="24"/>
          <w:highlight w:val="yellow"/>
          <w:lang w:val="fr-FR"/>
        </w:rPr>
        <w:t>Lagunages</w:t>
      </w:r>
      <w:r w:rsidRPr="009819E3">
        <w:rPr>
          <w:rFonts w:asciiTheme="minorHAnsi" w:hAnsiTheme="minorHAnsi" w:cstheme="minorHAnsi"/>
          <w:b/>
          <w:sz w:val="24"/>
          <w:highlight w:val="yellow"/>
          <w:lang w:val="fr-FR"/>
        </w:rPr>
        <w:t xml:space="preserve"> :</w:t>
      </w:r>
      <w:r w:rsidRPr="009819E3">
        <w:rPr>
          <w:rFonts w:asciiTheme="minorHAnsi" w:hAnsiTheme="minorHAnsi" w:cstheme="minorHAnsi"/>
          <w:b/>
          <w:sz w:val="24"/>
          <w:highlight w:val="yellow"/>
          <w:lang w:val="fr-FR"/>
        </w:rPr>
        <w:t>Core JAVA, Advance Java</w:t>
      </w:r>
      <w:r w:rsidRPr="00E84FE4">
        <w:rPr>
          <w:rFonts w:asciiTheme="minorHAnsi" w:hAnsiTheme="minorHAnsi" w:cstheme="minorHAnsi"/>
          <w:b/>
          <w:sz w:val="24"/>
          <w:lang w:val="fr-FR"/>
        </w:rPr>
        <w:t>, C, C++, Servlet, JSP</w:t>
      </w:r>
      <w:r w:rsidRPr="000971B3">
        <w:rPr>
          <w:rFonts w:asciiTheme="minorHAnsi" w:hAnsiTheme="minorHAnsi" w:cstheme="minorHAnsi"/>
          <w:sz w:val="24"/>
          <w:lang w:val="fr-FR"/>
        </w:rPr>
        <w:t>.</w:t>
      </w:r>
    </w:p>
    <w:p w:rsidR="00B8782C" w:rsidRPr="000971B3" w:rsidRDefault="009819E3" w:rsidP="001D37A6">
      <w:pPr>
        <w:pStyle w:val="ListParagraph"/>
        <w:numPr>
          <w:ilvl w:val="0"/>
          <w:numId w:val="2"/>
        </w:numPr>
        <w:tabs>
          <w:tab w:val="left" w:pos="720"/>
        </w:tabs>
        <w:spacing w:line="22" w:lineRule="atLeast"/>
        <w:rPr>
          <w:rFonts w:asciiTheme="minorHAnsi" w:hAnsiTheme="minorHAnsi" w:cstheme="minorHAnsi"/>
          <w:b/>
          <w:sz w:val="24"/>
        </w:rPr>
      </w:pPr>
      <w:r w:rsidRPr="000971B3">
        <w:rPr>
          <w:rFonts w:asciiTheme="minorHAnsi" w:hAnsiTheme="minorHAnsi" w:cstheme="minorHAnsi"/>
          <w:b/>
          <w:sz w:val="24"/>
        </w:rPr>
        <w:t xml:space="preserve">Databases                            : </w:t>
      </w:r>
      <w:r w:rsidRPr="00E84FE4">
        <w:rPr>
          <w:rFonts w:asciiTheme="minorHAnsi" w:hAnsiTheme="minorHAnsi" w:cstheme="minorHAnsi"/>
          <w:b/>
          <w:sz w:val="24"/>
        </w:rPr>
        <w:t>My SQL,SQL</w:t>
      </w:r>
      <w:r w:rsidRPr="000971B3">
        <w:rPr>
          <w:rFonts w:asciiTheme="minorHAnsi" w:hAnsiTheme="minorHAnsi" w:cstheme="minorHAnsi"/>
          <w:sz w:val="24"/>
        </w:rPr>
        <w:t>.</w:t>
      </w:r>
      <w:bookmarkStart w:id="0" w:name="_GoBack"/>
      <w:bookmarkEnd w:id="0"/>
    </w:p>
    <w:p w:rsidR="00B8782C" w:rsidRPr="000971B3" w:rsidRDefault="009819E3" w:rsidP="001D37A6">
      <w:pPr>
        <w:pStyle w:val="ListParagraph"/>
        <w:numPr>
          <w:ilvl w:val="0"/>
          <w:numId w:val="2"/>
        </w:numPr>
        <w:tabs>
          <w:tab w:val="left" w:pos="720"/>
        </w:tabs>
        <w:spacing w:line="22" w:lineRule="atLeast"/>
        <w:rPr>
          <w:rFonts w:asciiTheme="minorHAnsi" w:hAnsiTheme="minorHAnsi" w:cstheme="minorHAnsi"/>
          <w:b/>
          <w:sz w:val="24"/>
        </w:rPr>
      </w:pPr>
      <w:r w:rsidRPr="000971B3">
        <w:rPr>
          <w:rFonts w:asciiTheme="minorHAnsi" w:hAnsiTheme="minorHAnsi" w:cstheme="minorHAnsi"/>
          <w:b/>
          <w:sz w:val="24"/>
        </w:rPr>
        <w:t xml:space="preserve">Operating Systems            :  </w:t>
      </w:r>
      <w:r w:rsidRPr="000971B3">
        <w:rPr>
          <w:rStyle w:val="HTMLTypewriter2"/>
          <w:rFonts w:asciiTheme="minorHAnsi" w:hAnsiTheme="minorHAnsi" w:cstheme="minorHAnsi"/>
          <w:color w:val="000000"/>
          <w:sz w:val="24"/>
        </w:rPr>
        <w:t>Windows XP</w:t>
      </w:r>
      <w:r w:rsidRPr="000971B3">
        <w:rPr>
          <w:rFonts w:asciiTheme="minorHAnsi" w:hAnsiTheme="minorHAnsi" w:cstheme="minorHAnsi"/>
          <w:sz w:val="24"/>
        </w:rPr>
        <w:t>,LINUX</w:t>
      </w:r>
      <w:r w:rsidRPr="000971B3">
        <w:rPr>
          <w:rFonts w:asciiTheme="minorHAnsi" w:hAnsiTheme="minorHAnsi" w:cstheme="minorHAnsi"/>
          <w:sz w:val="24"/>
        </w:rPr>
        <w:t>.</w:t>
      </w:r>
    </w:p>
    <w:p w:rsidR="00B8782C" w:rsidRPr="009819E3" w:rsidRDefault="009819E3" w:rsidP="001D37A6">
      <w:pPr>
        <w:pStyle w:val="ListParagraph"/>
        <w:numPr>
          <w:ilvl w:val="0"/>
          <w:numId w:val="2"/>
        </w:numPr>
        <w:tabs>
          <w:tab w:val="left" w:pos="720"/>
        </w:tabs>
        <w:spacing w:line="22" w:lineRule="atLeast"/>
        <w:rPr>
          <w:rFonts w:asciiTheme="minorHAnsi" w:hAnsiTheme="minorHAnsi" w:cstheme="minorHAnsi"/>
          <w:b/>
          <w:sz w:val="24"/>
          <w:highlight w:val="yellow"/>
        </w:rPr>
      </w:pPr>
      <w:r w:rsidRPr="009819E3">
        <w:rPr>
          <w:rFonts w:asciiTheme="minorHAnsi" w:hAnsiTheme="minorHAnsi" w:cstheme="minorHAnsi"/>
          <w:b/>
          <w:sz w:val="24"/>
          <w:highlight w:val="yellow"/>
        </w:rPr>
        <w:t xml:space="preserve">Frameworks                        :  </w:t>
      </w:r>
      <w:r w:rsidRPr="009819E3">
        <w:rPr>
          <w:rFonts w:asciiTheme="minorHAnsi" w:hAnsiTheme="minorHAnsi" w:cstheme="minorHAnsi"/>
          <w:b/>
          <w:sz w:val="24"/>
          <w:highlight w:val="yellow"/>
        </w:rPr>
        <w:t>Spring, Hibernate</w:t>
      </w:r>
      <w:r w:rsidRPr="009819E3">
        <w:rPr>
          <w:rFonts w:asciiTheme="minorHAnsi" w:hAnsiTheme="minorHAnsi" w:cstheme="minorHAnsi"/>
          <w:b/>
          <w:sz w:val="24"/>
          <w:highlight w:val="yellow"/>
        </w:rPr>
        <w:t>, JSF</w:t>
      </w:r>
      <w:r w:rsidRPr="009819E3">
        <w:rPr>
          <w:rFonts w:asciiTheme="minorHAnsi" w:hAnsiTheme="minorHAnsi" w:cstheme="minorHAnsi"/>
          <w:b/>
          <w:sz w:val="24"/>
          <w:highlight w:val="yellow"/>
        </w:rPr>
        <w:t>,</w:t>
      </w:r>
      <w:r w:rsidRPr="009819E3">
        <w:rPr>
          <w:rFonts w:asciiTheme="minorHAnsi" w:hAnsiTheme="minorHAnsi" w:cstheme="minorHAnsi"/>
          <w:b/>
          <w:sz w:val="24"/>
          <w:highlight w:val="yellow"/>
        </w:rPr>
        <w:t>REST</w:t>
      </w:r>
      <w:r w:rsidRPr="009819E3">
        <w:rPr>
          <w:rFonts w:asciiTheme="minorHAnsi" w:hAnsiTheme="minorHAnsi" w:cstheme="minorHAnsi"/>
          <w:sz w:val="24"/>
          <w:highlight w:val="yellow"/>
        </w:rPr>
        <w:t>.</w:t>
      </w:r>
    </w:p>
    <w:p w:rsidR="00590AE8" w:rsidRPr="000971B3" w:rsidRDefault="009819E3" w:rsidP="001D37A6">
      <w:pPr>
        <w:pStyle w:val="ListParagraph"/>
        <w:numPr>
          <w:ilvl w:val="0"/>
          <w:numId w:val="2"/>
        </w:numPr>
        <w:tabs>
          <w:tab w:val="left" w:pos="720"/>
        </w:tabs>
        <w:spacing w:line="22" w:lineRule="atLeast"/>
        <w:rPr>
          <w:rFonts w:asciiTheme="minorHAnsi" w:hAnsiTheme="minorHAnsi" w:cstheme="minorHAnsi"/>
          <w:sz w:val="24"/>
        </w:rPr>
      </w:pPr>
      <w:r w:rsidRPr="000971B3">
        <w:rPr>
          <w:rFonts w:asciiTheme="minorHAnsi" w:hAnsiTheme="minorHAnsi" w:cstheme="minorHAnsi"/>
          <w:b/>
          <w:sz w:val="24"/>
        </w:rPr>
        <w:t xml:space="preserve">Web Technologies </w:t>
      </w:r>
      <w:r w:rsidRPr="000971B3">
        <w:rPr>
          <w:rFonts w:asciiTheme="minorHAnsi" w:hAnsiTheme="minorHAnsi" w:cstheme="minorHAnsi"/>
          <w:b/>
          <w:sz w:val="24"/>
        </w:rPr>
        <w:tab/>
        <w:t xml:space="preserve">          :  </w:t>
      </w:r>
      <w:r w:rsidRPr="00E84FE4">
        <w:rPr>
          <w:rFonts w:asciiTheme="minorHAnsi" w:hAnsiTheme="minorHAnsi" w:cstheme="minorHAnsi"/>
          <w:b/>
          <w:sz w:val="24"/>
        </w:rPr>
        <w:t>HTML 5.0, JavaScript, Angular JS</w:t>
      </w:r>
      <w:r w:rsidRPr="000971B3">
        <w:rPr>
          <w:rFonts w:asciiTheme="minorHAnsi" w:hAnsiTheme="minorHAnsi" w:cstheme="minorHAnsi"/>
          <w:sz w:val="24"/>
        </w:rPr>
        <w:t xml:space="preserve">. </w:t>
      </w:r>
      <w:r w:rsidRPr="000971B3">
        <w:rPr>
          <w:rFonts w:asciiTheme="minorHAnsi" w:hAnsiTheme="minorHAnsi" w:cstheme="minorHAnsi"/>
          <w:sz w:val="24"/>
        </w:rPr>
        <w:tab/>
      </w:r>
      <w:r w:rsidRPr="000971B3">
        <w:rPr>
          <w:rFonts w:asciiTheme="minorHAnsi" w:hAnsiTheme="minorHAnsi" w:cstheme="minorHAnsi"/>
          <w:sz w:val="24"/>
        </w:rPr>
        <w:tab/>
      </w:r>
    </w:p>
    <w:p w:rsidR="00B8782C" w:rsidRPr="000971B3" w:rsidRDefault="009819E3" w:rsidP="001D37A6">
      <w:pPr>
        <w:pStyle w:val="ListParagraph"/>
        <w:numPr>
          <w:ilvl w:val="0"/>
          <w:numId w:val="2"/>
        </w:numPr>
        <w:tabs>
          <w:tab w:val="left" w:pos="720"/>
        </w:tabs>
        <w:spacing w:line="22" w:lineRule="atLeast"/>
        <w:rPr>
          <w:rFonts w:asciiTheme="minorHAnsi" w:hAnsiTheme="minorHAnsi" w:cstheme="minorHAnsi"/>
          <w:b/>
          <w:sz w:val="24"/>
        </w:rPr>
      </w:pPr>
      <w:r w:rsidRPr="000971B3">
        <w:rPr>
          <w:rFonts w:asciiTheme="minorHAnsi" w:hAnsiTheme="minorHAnsi" w:cstheme="minorHAnsi"/>
          <w:b/>
          <w:sz w:val="24"/>
        </w:rPr>
        <w:t>Softwar</w:t>
      </w:r>
      <w:r w:rsidRPr="000971B3">
        <w:rPr>
          <w:rFonts w:asciiTheme="minorHAnsi" w:hAnsiTheme="minorHAnsi" w:cstheme="minorHAnsi"/>
          <w:b/>
          <w:sz w:val="24"/>
        </w:rPr>
        <w:t xml:space="preserve">e                              </w:t>
      </w:r>
      <w:r w:rsidRPr="000971B3">
        <w:rPr>
          <w:rFonts w:asciiTheme="minorHAnsi" w:hAnsiTheme="minorHAnsi" w:cstheme="minorHAnsi"/>
          <w:b/>
          <w:sz w:val="24"/>
        </w:rPr>
        <w:t xml:space="preserve">: </w:t>
      </w:r>
      <w:r w:rsidRPr="00E84FE4">
        <w:rPr>
          <w:rFonts w:asciiTheme="minorHAnsi" w:hAnsiTheme="minorHAnsi" w:cstheme="minorHAnsi"/>
          <w:b/>
          <w:sz w:val="24"/>
        </w:rPr>
        <w:t>Putty</w:t>
      </w:r>
      <w:r w:rsidRPr="00E84FE4">
        <w:rPr>
          <w:rFonts w:asciiTheme="minorHAnsi" w:hAnsiTheme="minorHAnsi" w:cstheme="minorHAnsi"/>
          <w:b/>
          <w:sz w:val="24"/>
        </w:rPr>
        <w:t>, WinSCP</w:t>
      </w:r>
      <w:r w:rsidRPr="000971B3">
        <w:rPr>
          <w:rFonts w:asciiTheme="minorHAnsi" w:hAnsiTheme="minorHAnsi" w:cstheme="minorHAnsi"/>
          <w:sz w:val="24"/>
        </w:rPr>
        <w:t>.</w:t>
      </w:r>
    </w:p>
    <w:p w:rsidR="00B8782C" w:rsidRPr="000971B3" w:rsidRDefault="009819E3" w:rsidP="001D37A6">
      <w:pPr>
        <w:pStyle w:val="ListParagraph"/>
        <w:numPr>
          <w:ilvl w:val="0"/>
          <w:numId w:val="2"/>
        </w:numPr>
        <w:tabs>
          <w:tab w:val="left" w:pos="720"/>
        </w:tabs>
        <w:spacing w:line="22" w:lineRule="atLeast"/>
        <w:rPr>
          <w:rFonts w:asciiTheme="minorHAnsi" w:hAnsiTheme="minorHAnsi" w:cstheme="minorHAnsi"/>
          <w:b/>
          <w:sz w:val="24"/>
        </w:rPr>
      </w:pPr>
      <w:r w:rsidRPr="000971B3">
        <w:rPr>
          <w:rFonts w:asciiTheme="minorHAnsi" w:hAnsiTheme="minorHAnsi" w:cstheme="minorHAnsi"/>
          <w:b/>
          <w:sz w:val="24"/>
        </w:rPr>
        <w:t xml:space="preserve">Tools                </w:t>
      </w:r>
      <w:r w:rsidRPr="000971B3">
        <w:rPr>
          <w:rFonts w:asciiTheme="minorHAnsi" w:hAnsiTheme="minorHAnsi" w:cstheme="minorHAnsi"/>
          <w:b/>
          <w:sz w:val="24"/>
        </w:rPr>
        <w:t xml:space="preserve">                     :  </w:t>
      </w:r>
      <w:r w:rsidRPr="00E84FE4">
        <w:rPr>
          <w:rFonts w:asciiTheme="minorHAnsi" w:hAnsiTheme="minorHAnsi" w:cstheme="minorHAnsi"/>
          <w:b/>
          <w:sz w:val="24"/>
        </w:rPr>
        <w:t>Jira</w:t>
      </w:r>
      <w:r w:rsidRPr="000971B3">
        <w:rPr>
          <w:rFonts w:asciiTheme="minorHAnsi" w:hAnsiTheme="minorHAnsi" w:cstheme="minorHAnsi"/>
          <w:b/>
          <w:sz w:val="24"/>
        </w:rPr>
        <w:t>.</w:t>
      </w:r>
    </w:p>
    <w:p w:rsidR="00B8782C" w:rsidRPr="000971B3" w:rsidRDefault="009819E3" w:rsidP="001D37A6">
      <w:pPr>
        <w:pStyle w:val="ListParagraph"/>
        <w:numPr>
          <w:ilvl w:val="0"/>
          <w:numId w:val="2"/>
        </w:numPr>
        <w:tabs>
          <w:tab w:val="left" w:pos="720"/>
        </w:tabs>
        <w:spacing w:line="22" w:lineRule="atLeast"/>
        <w:rPr>
          <w:rFonts w:asciiTheme="minorHAnsi" w:hAnsiTheme="minorHAnsi" w:cstheme="minorHAnsi"/>
          <w:b/>
          <w:sz w:val="24"/>
        </w:rPr>
      </w:pPr>
      <w:r w:rsidRPr="000971B3">
        <w:rPr>
          <w:rFonts w:asciiTheme="minorHAnsi" w:hAnsiTheme="minorHAnsi" w:cstheme="minorHAnsi"/>
          <w:b/>
          <w:sz w:val="24"/>
        </w:rPr>
        <w:t>Repository</w:t>
      </w:r>
      <w:r w:rsidRPr="000971B3">
        <w:rPr>
          <w:rFonts w:asciiTheme="minorHAnsi" w:hAnsiTheme="minorHAnsi" w:cstheme="minorHAnsi"/>
          <w:b/>
          <w:sz w:val="24"/>
        </w:rPr>
        <w:t xml:space="preserve">                           :  </w:t>
      </w:r>
      <w:r w:rsidRPr="00E84FE4">
        <w:rPr>
          <w:rFonts w:asciiTheme="minorHAnsi" w:hAnsiTheme="minorHAnsi" w:cstheme="minorHAnsi"/>
          <w:b/>
          <w:sz w:val="24"/>
        </w:rPr>
        <w:t>SVN, GIT</w:t>
      </w:r>
      <w:r w:rsidRPr="000971B3">
        <w:rPr>
          <w:rFonts w:asciiTheme="minorHAnsi" w:hAnsiTheme="minorHAnsi" w:cstheme="minorHAnsi"/>
          <w:sz w:val="24"/>
        </w:rPr>
        <w:t>.</w:t>
      </w:r>
    </w:p>
    <w:p w:rsidR="007A42FA" w:rsidRPr="000971B3" w:rsidRDefault="009819E3" w:rsidP="001D37A6">
      <w:pPr>
        <w:pStyle w:val="ListParagraph"/>
        <w:spacing w:line="22" w:lineRule="atLeast"/>
        <w:rPr>
          <w:rFonts w:asciiTheme="minorHAnsi" w:hAnsiTheme="minorHAnsi" w:cstheme="minorHAnsi"/>
          <w:sz w:val="24"/>
        </w:rPr>
      </w:pPr>
    </w:p>
    <w:p w:rsidR="007A42FA" w:rsidRPr="000971B3" w:rsidRDefault="009819E3" w:rsidP="001D37A6">
      <w:pPr>
        <w:pStyle w:val="ListParagraph"/>
        <w:spacing w:line="22" w:lineRule="atLeast"/>
        <w:ind w:left="0"/>
        <w:rPr>
          <w:rStyle w:val="Strong"/>
          <w:rFonts w:asciiTheme="minorHAnsi" w:hAnsiTheme="minorHAnsi" w:cstheme="minorHAnsi"/>
          <w:sz w:val="24"/>
        </w:rPr>
      </w:pPr>
      <w:r w:rsidRPr="00CD5368">
        <w:rPr>
          <w:rStyle w:val="Strong"/>
          <w:rFonts w:asciiTheme="minorHAnsi" w:hAnsiTheme="minorHAnsi" w:cstheme="minorHAnsi"/>
          <w:sz w:val="24"/>
        </w:rPr>
        <w:t>JOB RESPONSIBILITIES</w:t>
      </w:r>
      <w:r w:rsidRPr="000971B3">
        <w:rPr>
          <w:rStyle w:val="Strong"/>
          <w:rFonts w:asciiTheme="minorHAnsi" w:hAnsiTheme="minorHAnsi" w:cstheme="minorHAnsi"/>
          <w:sz w:val="24"/>
        </w:rPr>
        <w:t>:</w:t>
      </w:r>
    </w:p>
    <w:p w:rsidR="007A42FA" w:rsidRPr="000971B3" w:rsidRDefault="009819E3" w:rsidP="001D37A6">
      <w:pPr>
        <w:pStyle w:val="ListParagraph"/>
        <w:numPr>
          <w:ilvl w:val="0"/>
          <w:numId w:val="2"/>
        </w:numPr>
        <w:tabs>
          <w:tab w:val="left" w:pos="720"/>
        </w:tabs>
        <w:spacing w:line="22" w:lineRule="atLeast"/>
        <w:rPr>
          <w:rStyle w:val="HTMLTypewriter2"/>
          <w:rFonts w:asciiTheme="minorHAnsi" w:hAnsiTheme="minorHAnsi" w:cstheme="minorHAnsi"/>
          <w:color w:val="000000"/>
          <w:sz w:val="24"/>
        </w:rPr>
      </w:pPr>
      <w:r w:rsidRPr="000971B3">
        <w:rPr>
          <w:rFonts w:asciiTheme="minorHAnsi" w:hAnsiTheme="minorHAnsi" w:cstheme="minorHAnsi"/>
          <w:sz w:val="24"/>
        </w:rPr>
        <w:t xml:space="preserve">Understanding </w:t>
      </w:r>
      <w:r w:rsidRPr="000971B3">
        <w:rPr>
          <w:rFonts w:asciiTheme="minorHAnsi" w:hAnsiTheme="minorHAnsi" w:cstheme="minorHAnsi"/>
          <w:sz w:val="24"/>
        </w:rPr>
        <w:t>b</w:t>
      </w:r>
      <w:r w:rsidRPr="000971B3">
        <w:rPr>
          <w:rFonts w:asciiTheme="minorHAnsi" w:hAnsiTheme="minorHAnsi" w:cstheme="minorHAnsi"/>
          <w:sz w:val="24"/>
        </w:rPr>
        <w:t>usiness requirements from business.</w:t>
      </w:r>
    </w:p>
    <w:p w:rsidR="007A42FA" w:rsidRPr="000971B3" w:rsidRDefault="009819E3" w:rsidP="001D37A6">
      <w:pPr>
        <w:pStyle w:val="ListParagraph"/>
        <w:numPr>
          <w:ilvl w:val="0"/>
          <w:numId w:val="2"/>
        </w:numPr>
        <w:tabs>
          <w:tab w:val="left" w:pos="720"/>
        </w:tabs>
        <w:spacing w:line="22" w:lineRule="atLeast"/>
        <w:rPr>
          <w:rStyle w:val="HTMLTypewriter2"/>
          <w:rFonts w:asciiTheme="minorHAnsi" w:hAnsiTheme="minorHAnsi" w:cstheme="minorHAnsi"/>
          <w:color w:val="000000"/>
          <w:sz w:val="24"/>
        </w:rPr>
      </w:pPr>
      <w:r w:rsidRPr="000971B3">
        <w:rPr>
          <w:rStyle w:val="HTMLTypewriter2"/>
          <w:rFonts w:asciiTheme="minorHAnsi" w:hAnsiTheme="minorHAnsi" w:cstheme="minorHAnsi"/>
          <w:color w:val="000000"/>
          <w:sz w:val="24"/>
        </w:rPr>
        <w:t xml:space="preserve">Preparation of estimation after high level analysis. </w:t>
      </w:r>
    </w:p>
    <w:p w:rsidR="007A42FA" w:rsidRPr="000971B3" w:rsidRDefault="009819E3" w:rsidP="001D37A6">
      <w:pPr>
        <w:pStyle w:val="ListParagraph"/>
        <w:numPr>
          <w:ilvl w:val="0"/>
          <w:numId w:val="2"/>
        </w:numPr>
        <w:tabs>
          <w:tab w:val="left" w:pos="720"/>
        </w:tabs>
        <w:spacing w:line="22" w:lineRule="atLeast"/>
        <w:rPr>
          <w:rStyle w:val="HTMLTypewriter2"/>
          <w:rFonts w:asciiTheme="minorHAnsi" w:hAnsiTheme="minorHAnsi" w:cstheme="minorHAnsi"/>
          <w:color w:val="000000"/>
          <w:sz w:val="24"/>
        </w:rPr>
      </w:pPr>
      <w:r w:rsidRPr="000971B3">
        <w:rPr>
          <w:rStyle w:val="HTMLTypewriter2"/>
          <w:rFonts w:asciiTheme="minorHAnsi" w:hAnsiTheme="minorHAnsi" w:cstheme="minorHAnsi"/>
          <w:color w:val="000000"/>
          <w:sz w:val="24"/>
        </w:rPr>
        <w:t>Unit testing of developed modules.</w:t>
      </w:r>
    </w:p>
    <w:p w:rsidR="007A42FA" w:rsidRPr="000971B3" w:rsidRDefault="009819E3" w:rsidP="001D37A6">
      <w:pPr>
        <w:pStyle w:val="ListParagraph"/>
        <w:numPr>
          <w:ilvl w:val="0"/>
          <w:numId w:val="2"/>
        </w:numPr>
        <w:tabs>
          <w:tab w:val="left" w:pos="720"/>
        </w:tabs>
        <w:spacing w:line="22" w:lineRule="atLeast"/>
        <w:rPr>
          <w:rStyle w:val="HTMLTypewriter2"/>
          <w:rFonts w:asciiTheme="minorHAnsi" w:hAnsiTheme="minorHAnsi" w:cstheme="minorHAnsi"/>
          <w:color w:val="000000"/>
          <w:sz w:val="24"/>
        </w:rPr>
      </w:pPr>
      <w:r w:rsidRPr="000971B3">
        <w:rPr>
          <w:rStyle w:val="HTMLTypewriter2"/>
          <w:rFonts w:asciiTheme="minorHAnsi" w:hAnsiTheme="minorHAnsi" w:cstheme="minorHAnsi"/>
          <w:color w:val="000000"/>
          <w:sz w:val="24"/>
        </w:rPr>
        <w:t xml:space="preserve">Also responsible to take care of deployment on all environment like </w:t>
      </w:r>
      <w:r w:rsidRPr="000971B3">
        <w:rPr>
          <w:rStyle w:val="HTMLTypewriter2"/>
          <w:rFonts w:asciiTheme="minorHAnsi" w:hAnsiTheme="minorHAnsi" w:cstheme="minorHAnsi"/>
          <w:color w:val="000000"/>
          <w:sz w:val="24"/>
        </w:rPr>
        <w:t>local</w:t>
      </w:r>
      <w:r w:rsidRPr="000971B3">
        <w:rPr>
          <w:rStyle w:val="HTMLTypewriter2"/>
          <w:rFonts w:asciiTheme="minorHAnsi" w:hAnsiTheme="minorHAnsi" w:cstheme="minorHAnsi"/>
          <w:color w:val="000000"/>
          <w:sz w:val="24"/>
        </w:rPr>
        <w:t>, UAT, pre-prod.</w:t>
      </w:r>
    </w:p>
    <w:p w:rsidR="007A42FA" w:rsidRPr="000971B3" w:rsidRDefault="009819E3" w:rsidP="001D37A6">
      <w:pPr>
        <w:pStyle w:val="ListParagraph"/>
        <w:numPr>
          <w:ilvl w:val="0"/>
          <w:numId w:val="2"/>
        </w:numPr>
        <w:tabs>
          <w:tab w:val="left" w:pos="720"/>
        </w:tabs>
        <w:spacing w:line="22" w:lineRule="atLeast"/>
        <w:rPr>
          <w:rStyle w:val="HTMLTypewriter2"/>
          <w:rFonts w:asciiTheme="minorHAnsi" w:hAnsiTheme="minorHAnsi" w:cstheme="minorHAnsi"/>
          <w:color w:val="000000"/>
          <w:sz w:val="24"/>
        </w:rPr>
      </w:pPr>
      <w:r w:rsidRPr="000971B3">
        <w:rPr>
          <w:rStyle w:val="HTMLTypewriter2"/>
          <w:rFonts w:asciiTheme="minorHAnsi" w:hAnsiTheme="minorHAnsi" w:cstheme="minorHAnsi"/>
          <w:color w:val="000000"/>
          <w:sz w:val="24"/>
        </w:rPr>
        <w:t xml:space="preserve">Responsible to analysis &amp; resolution of bug related to </w:t>
      </w:r>
      <w:r w:rsidRPr="000971B3">
        <w:rPr>
          <w:rStyle w:val="HTMLTypewriter2"/>
          <w:rFonts w:asciiTheme="minorHAnsi" w:hAnsiTheme="minorHAnsi" w:cstheme="minorHAnsi"/>
          <w:color w:val="000000"/>
          <w:sz w:val="24"/>
        </w:rPr>
        <w:t>m</w:t>
      </w:r>
      <w:r w:rsidRPr="000971B3">
        <w:rPr>
          <w:rStyle w:val="HTMLTypewriter2"/>
          <w:rFonts w:asciiTheme="minorHAnsi" w:hAnsiTheme="minorHAnsi" w:cstheme="minorHAnsi"/>
          <w:color w:val="000000"/>
          <w:sz w:val="24"/>
        </w:rPr>
        <w:t>odule.</w:t>
      </w:r>
    </w:p>
    <w:p w:rsidR="003049E4" w:rsidRPr="000971B3" w:rsidRDefault="009819E3" w:rsidP="001D37A6">
      <w:pPr>
        <w:pStyle w:val="ListParagraph"/>
        <w:numPr>
          <w:ilvl w:val="0"/>
          <w:numId w:val="2"/>
        </w:numPr>
        <w:tabs>
          <w:tab w:val="left" w:pos="720"/>
        </w:tabs>
        <w:spacing w:line="22" w:lineRule="atLeast"/>
        <w:rPr>
          <w:rStyle w:val="HTMLTypewriter2"/>
          <w:rFonts w:asciiTheme="minorHAnsi" w:hAnsiTheme="minorHAnsi" w:cstheme="minorHAnsi"/>
          <w:color w:val="000000"/>
          <w:sz w:val="24"/>
        </w:rPr>
      </w:pPr>
      <w:r w:rsidRPr="000971B3">
        <w:rPr>
          <w:rStyle w:val="HTMLTypewriter2"/>
          <w:rFonts w:asciiTheme="minorHAnsi" w:hAnsiTheme="minorHAnsi" w:cstheme="minorHAnsi"/>
          <w:color w:val="000000"/>
          <w:sz w:val="24"/>
        </w:rPr>
        <w:t>Also responsible to give the training/KT to new joiners in the team working with me.</w:t>
      </w:r>
    </w:p>
    <w:p w:rsidR="003049E4" w:rsidRPr="000971B3" w:rsidRDefault="009819E3" w:rsidP="001D37A6">
      <w:pPr>
        <w:pStyle w:val="ListParagraph"/>
        <w:numPr>
          <w:ilvl w:val="0"/>
          <w:numId w:val="2"/>
        </w:numPr>
        <w:tabs>
          <w:tab w:val="left" w:pos="720"/>
        </w:tabs>
        <w:spacing w:line="22" w:lineRule="atLeast"/>
        <w:rPr>
          <w:rFonts w:asciiTheme="minorHAnsi" w:hAnsiTheme="minorHAnsi" w:cstheme="minorHAnsi"/>
          <w:sz w:val="24"/>
        </w:rPr>
      </w:pPr>
      <w:r w:rsidRPr="000971B3">
        <w:rPr>
          <w:rStyle w:val="HTMLTypewriter2"/>
          <w:rFonts w:asciiTheme="minorHAnsi" w:hAnsiTheme="minorHAnsi" w:cstheme="minorHAnsi"/>
          <w:color w:val="000000"/>
          <w:sz w:val="24"/>
        </w:rPr>
        <w:t>Providing offshore</w:t>
      </w:r>
      <w:r w:rsidRPr="000971B3">
        <w:rPr>
          <w:rStyle w:val="HTMLTypewriter2"/>
          <w:rFonts w:asciiTheme="minorHAnsi" w:hAnsiTheme="minorHAnsi" w:cstheme="minorHAnsi"/>
          <w:color w:val="000000"/>
          <w:sz w:val="24"/>
        </w:rPr>
        <w:t xml:space="preserve"> support, doing </w:t>
      </w:r>
      <w:r w:rsidRPr="000971B3">
        <w:rPr>
          <w:rStyle w:val="HTMLTypewriter2"/>
          <w:rFonts w:asciiTheme="minorHAnsi" w:hAnsiTheme="minorHAnsi" w:cstheme="minorHAnsi"/>
          <w:color w:val="000000"/>
          <w:sz w:val="24"/>
        </w:rPr>
        <w:t xml:space="preserve">maintenance </w:t>
      </w:r>
      <w:r w:rsidRPr="000971B3">
        <w:rPr>
          <w:rStyle w:val="HTMLTypewriter2"/>
          <w:rFonts w:asciiTheme="minorHAnsi" w:hAnsiTheme="minorHAnsi" w:cstheme="minorHAnsi"/>
          <w:color w:val="000000"/>
          <w:sz w:val="24"/>
        </w:rPr>
        <w:t>to application.</w:t>
      </w:r>
    </w:p>
    <w:p w:rsidR="007A42FA" w:rsidRPr="000971B3" w:rsidRDefault="009819E3" w:rsidP="001D37A6">
      <w:pPr>
        <w:pStyle w:val="ListParagraph"/>
        <w:tabs>
          <w:tab w:val="left" w:pos="720"/>
        </w:tabs>
        <w:spacing w:line="22" w:lineRule="atLeast"/>
        <w:ind w:left="0"/>
        <w:rPr>
          <w:rFonts w:asciiTheme="minorHAnsi" w:hAnsiTheme="minorHAnsi" w:cstheme="minorHAnsi"/>
          <w:sz w:val="24"/>
        </w:rPr>
      </w:pPr>
    </w:p>
    <w:p w:rsidR="00102C22" w:rsidRPr="00CD5368" w:rsidRDefault="009819E3" w:rsidP="001D37A6">
      <w:pPr>
        <w:pStyle w:val="ListParagraph"/>
        <w:spacing w:line="22" w:lineRule="atLeast"/>
        <w:ind w:left="0"/>
        <w:rPr>
          <w:rStyle w:val="Strong"/>
          <w:rFonts w:asciiTheme="minorHAnsi" w:hAnsiTheme="minorHAnsi" w:cstheme="minorHAnsi"/>
          <w:sz w:val="24"/>
        </w:rPr>
      </w:pPr>
      <w:r w:rsidRPr="00CD5368">
        <w:rPr>
          <w:rStyle w:val="Strong"/>
          <w:rFonts w:asciiTheme="minorHAnsi" w:hAnsiTheme="minorHAnsi" w:cstheme="minorHAnsi"/>
          <w:sz w:val="24"/>
        </w:rPr>
        <w:t>WORKING AS SR. SOFTWARE DEVELOPER IN NETCRACKER TECHNOLOGIES FROM APRIL 2016 TO TILL THE DATE</w:t>
      </w:r>
    </w:p>
    <w:p w:rsidR="00102C22" w:rsidRPr="000971B3" w:rsidRDefault="009819E3" w:rsidP="001D37A6">
      <w:pPr>
        <w:pStyle w:val="ListParagraph"/>
        <w:spacing w:line="22" w:lineRule="atLeast"/>
        <w:ind w:left="0"/>
        <w:rPr>
          <w:rStyle w:val="HTMLTypewriter2"/>
          <w:rFonts w:asciiTheme="minorHAnsi" w:hAnsiTheme="minorHAnsi" w:cstheme="minorHAnsi"/>
          <w:b/>
          <w:color w:val="000000"/>
          <w:sz w:val="24"/>
        </w:rPr>
      </w:pPr>
    </w:p>
    <w:p w:rsidR="00102C22" w:rsidRPr="000971B3" w:rsidRDefault="009819E3" w:rsidP="001D37A6">
      <w:pPr>
        <w:tabs>
          <w:tab w:val="left" w:pos="720"/>
        </w:tabs>
        <w:spacing w:line="22" w:lineRule="atLeast"/>
        <w:rPr>
          <w:rFonts w:asciiTheme="minorHAnsi" w:hAnsiTheme="minorHAnsi" w:cstheme="minorHAnsi"/>
          <w:b/>
        </w:rPr>
      </w:pPr>
      <w:r w:rsidRPr="000971B3">
        <w:rPr>
          <w:rFonts w:asciiTheme="minorHAnsi" w:hAnsiTheme="minorHAnsi" w:cstheme="minorHAnsi"/>
          <w:b/>
        </w:rPr>
        <w:t>Project 1:</w:t>
      </w:r>
    </w:p>
    <w:p w:rsidR="00102C22" w:rsidRPr="000971B3" w:rsidRDefault="009819E3" w:rsidP="001D37A6">
      <w:pPr>
        <w:tabs>
          <w:tab w:val="left" w:pos="720"/>
        </w:tabs>
        <w:spacing w:line="22" w:lineRule="atLeast"/>
        <w:rPr>
          <w:rFonts w:asciiTheme="minorHAnsi" w:hAnsiTheme="minorHAnsi" w:cstheme="minorHAnsi"/>
        </w:rPr>
      </w:pPr>
      <w:r w:rsidRPr="000971B3">
        <w:rPr>
          <w:rFonts w:asciiTheme="minorHAnsi" w:hAnsiTheme="minorHAnsi" w:cstheme="minorHAnsi"/>
          <w:b/>
        </w:rPr>
        <w:lastRenderedPageBreak/>
        <w:t>Title:</w:t>
      </w:r>
      <w:r w:rsidRPr="000971B3">
        <w:rPr>
          <w:rFonts w:asciiTheme="minorHAnsi" w:hAnsiTheme="minorHAnsi" w:cstheme="minorHAnsi"/>
        </w:rPr>
        <w:t xml:space="preserve"> Confluence plugin development </w:t>
      </w:r>
    </w:p>
    <w:p w:rsidR="00102C22" w:rsidRPr="000971B3" w:rsidRDefault="009819E3" w:rsidP="001D37A6">
      <w:pPr>
        <w:tabs>
          <w:tab w:val="left" w:pos="720"/>
        </w:tabs>
        <w:spacing w:line="22" w:lineRule="atLeast"/>
        <w:rPr>
          <w:rFonts w:asciiTheme="minorHAnsi" w:hAnsiTheme="minorHAnsi" w:cstheme="minorHAnsi"/>
        </w:rPr>
      </w:pPr>
      <w:r w:rsidRPr="000971B3">
        <w:rPr>
          <w:rFonts w:asciiTheme="minorHAnsi" w:hAnsiTheme="minorHAnsi" w:cstheme="minorHAnsi"/>
          <w:b/>
        </w:rPr>
        <w:t>Environment:</w:t>
      </w:r>
      <w:r w:rsidRPr="000971B3">
        <w:rPr>
          <w:rFonts w:asciiTheme="minorHAnsi" w:hAnsiTheme="minorHAnsi" w:cstheme="minorHAnsi"/>
        </w:rPr>
        <w:t xml:space="preserve"> Java Spring, </w:t>
      </w:r>
      <w:r w:rsidRPr="000971B3">
        <w:rPr>
          <w:rFonts w:asciiTheme="minorHAnsi" w:hAnsiTheme="minorHAnsi" w:cstheme="minorHAnsi"/>
        </w:rPr>
        <w:t xml:space="preserve">ATLASSIAN </w:t>
      </w:r>
      <w:r w:rsidRPr="000971B3">
        <w:rPr>
          <w:rFonts w:asciiTheme="minorHAnsi" w:hAnsiTheme="minorHAnsi" w:cstheme="minorHAnsi"/>
        </w:rPr>
        <w:t>Confluence, JIRA, HTML, JQuery,</w:t>
      </w:r>
      <w:r w:rsidRPr="000971B3">
        <w:rPr>
          <w:rFonts w:asciiTheme="minorHAnsi" w:hAnsiTheme="minorHAnsi" w:cstheme="minorHAnsi"/>
        </w:rPr>
        <w:t xml:space="preserve"> soy templates.</w:t>
      </w:r>
    </w:p>
    <w:p w:rsidR="00102C22" w:rsidRPr="000971B3" w:rsidRDefault="009819E3" w:rsidP="001D37A6">
      <w:pPr>
        <w:tabs>
          <w:tab w:val="left" w:pos="720"/>
        </w:tabs>
        <w:spacing w:line="22" w:lineRule="atLeast"/>
        <w:rPr>
          <w:rFonts w:asciiTheme="minorHAnsi" w:hAnsiTheme="minorHAnsi" w:cstheme="minorHAnsi"/>
        </w:rPr>
      </w:pPr>
      <w:r w:rsidRPr="000971B3">
        <w:rPr>
          <w:rFonts w:asciiTheme="minorHAnsi" w:hAnsiTheme="minorHAnsi" w:cstheme="minorHAnsi"/>
          <w:b/>
        </w:rPr>
        <w:t>Tools:</w:t>
      </w:r>
      <w:r w:rsidRPr="000971B3">
        <w:rPr>
          <w:rFonts w:asciiTheme="minorHAnsi" w:hAnsiTheme="minorHAnsi" w:cstheme="minorHAnsi"/>
        </w:rPr>
        <w:t xml:space="preserve"> Eclipse.</w:t>
      </w:r>
    </w:p>
    <w:p w:rsidR="00102C22" w:rsidRPr="000971B3" w:rsidRDefault="009819E3" w:rsidP="001D37A6">
      <w:pPr>
        <w:tabs>
          <w:tab w:val="left" w:pos="720"/>
        </w:tabs>
        <w:spacing w:line="22" w:lineRule="atLeast"/>
        <w:rPr>
          <w:rFonts w:asciiTheme="minorHAnsi" w:hAnsiTheme="minorHAnsi" w:cstheme="minorHAnsi"/>
        </w:rPr>
      </w:pPr>
      <w:r w:rsidRPr="000971B3">
        <w:rPr>
          <w:rFonts w:asciiTheme="minorHAnsi" w:hAnsiTheme="minorHAnsi" w:cstheme="minorHAnsi"/>
          <w:b/>
        </w:rPr>
        <w:t>Description:</w:t>
      </w:r>
      <w:r w:rsidRPr="000971B3">
        <w:rPr>
          <w:rFonts w:asciiTheme="minorHAnsi" w:hAnsiTheme="minorHAnsi" w:cstheme="minorHAnsi"/>
        </w:rPr>
        <w:t xml:space="preserve"> Developed plugins for </w:t>
      </w:r>
      <w:r w:rsidRPr="000971B3">
        <w:rPr>
          <w:rFonts w:asciiTheme="minorHAnsi" w:hAnsiTheme="minorHAnsi" w:cstheme="minorHAnsi"/>
        </w:rPr>
        <w:t xml:space="preserve">ATLASSIAN </w:t>
      </w:r>
      <w:r w:rsidRPr="000971B3">
        <w:rPr>
          <w:rFonts w:asciiTheme="minorHAnsi" w:hAnsiTheme="minorHAnsi" w:cstheme="minorHAnsi"/>
        </w:rPr>
        <w:t xml:space="preserve">confluence and for JIRA environment. Plugins such as Comparison for two pages, two tree, to check confluence log. </w:t>
      </w:r>
    </w:p>
    <w:p w:rsidR="009A58E6" w:rsidRPr="000971B3" w:rsidRDefault="009819E3" w:rsidP="001D37A6">
      <w:pPr>
        <w:tabs>
          <w:tab w:val="left" w:pos="720"/>
        </w:tabs>
        <w:spacing w:line="22" w:lineRule="atLeast"/>
        <w:rPr>
          <w:rFonts w:asciiTheme="minorHAnsi" w:hAnsiTheme="minorHAnsi" w:cstheme="minorHAnsi"/>
        </w:rPr>
      </w:pPr>
    </w:p>
    <w:p w:rsidR="00102C22" w:rsidRPr="000971B3" w:rsidRDefault="009819E3" w:rsidP="001D37A6">
      <w:pPr>
        <w:tabs>
          <w:tab w:val="left" w:pos="720"/>
        </w:tabs>
        <w:spacing w:line="22" w:lineRule="atLeast"/>
        <w:rPr>
          <w:rFonts w:asciiTheme="minorHAnsi" w:hAnsiTheme="minorHAnsi" w:cstheme="minorHAnsi"/>
          <w:b/>
        </w:rPr>
      </w:pPr>
      <w:r w:rsidRPr="000971B3">
        <w:rPr>
          <w:rFonts w:asciiTheme="minorHAnsi" w:hAnsiTheme="minorHAnsi" w:cstheme="minorHAnsi"/>
          <w:b/>
        </w:rPr>
        <w:t>Project 2:</w:t>
      </w:r>
    </w:p>
    <w:p w:rsidR="00102C22" w:rsidRPr="000971B3" w:rsidRDefault="009819E3" w:rsidP="001D37A6">
      <w:pPr>
        <w:tabs>
          <w:tab w:val="left" w:pos="720"/>
        </w:tabs>
        <w:spacing w:line="22" w:lineRule="atLeast"/>
        <w:rPr>
          <w:rFonts w:asciiTheme="minorHAnsi" w:hAnsiTheme="minorHAnsi" w:cstheme="minorHAnsi"/>
        </w:rPr>
      </w:pPr>
      <w:r w:rsidRPr="000971B3">
        <w:rPr>
          <w:rFonts w:asciiTheme="minorHAnsi" w:hAnsiTheme="minorHAnsi" w:cstheme="minorHAnsi"/>
          <w:b/>
        </w:rPr>
        <w:t>Title:</w:t>
      </w:r>
      <w:r w:rsidRPr="000971B3">
        <w:rPr>
          <w:rFonts w:asciiTheme="minorHAnsi" w:hAnsiTheme="minorHAnsi" w:cstheme="minorHAnsi"/>
        </w:rPr>
        <w:t xml:space="preserve"> Deployment automation tool</w:t>
      </w:r>
    </w:p>
    <w:p w:rsidR="00102C22" w:rsidRPr="000971B3" w:rsidRDefault="009819E3" w:rsidP="001D37A6">
      <w:pPr>
        <w:tabs>
          <w:tab w:val="left" w:pos="720"/>
        </w:tabs>
        <w:spacing w:line="22" w:lineRule="atLeast"/>
        <w:rPr>
          <w:rFonts w:asciiTheme="minorHAnsi" w:hAnsiTheme="minorHAnsi" w:cstheme="minorHAnsi"/>
        </w:rPr>
      </w:pPr>
      <w:r w:rsidRPr="000971B3">
        <w:rPr>
          <w:rFonts w:asciiTheme="minorHAnsi" w:hAnsiTheme="minorHAnsi" w:cstheme="minorHAnsi"/>
          <w:b/>
        </w:rPr>
        <w:t>Environment:</w:t>
      </w:r>
      <w:r w:rsidRPr="000971B3">
        <w:rPr>
          <w:rFonts w:asciiTheme="minorHAnsi" w:hAnsiTheme="minorHAnsi" w:cstheme="minorHAnsi"/>
        </w:rPr>
        <w:t xml:space="preserve"> Java </w:t>
      </w:r>
      <w:r w:rsidRPr="000971B3">
        <w:rPr>
          <w:rFonts w:asciiTheme="minorHAnsi" w:hAnsiTheme="minorHAnsi" w:cstheme="minorHAnsi"/>
        </w:rPr>
        <w:t>Spring,</w:t>
      </w:r>
      <w:r w:rsidRPr="000971B3">
        <w:rPr>
          <w:rFonts w:asciiTheme="minorHAnsi" w:hAnsiTheme="minorHAnsi" w:cstheme="minorHAnsi"/>
        </w:rPr>
        <w:t xml:space="preserve"> JSP, HTML, Java Script, Ajax, Bootstrap.</w:t>
      </w:r>
    </w:p>
    <w:p w:rsidR="00102C22" w:rsidRPr="000971B3" w:rsidRDefault="009819E3" w:rsidP="001D37A6">
      <w:pPr>
        <w:tabs>
          <w:tab w:val="left" w:pos="720"/>
        </w:tabs>
        <w:spacing w:line="22" w:lineRule="atLeast"/>
        <w:rPr>
          <w:rFonts w:asciiTheme="minorHAnsi" w:hAnsiTheme="minorHAnsi" w:cstheme="minorHAnsi"/>
        </w:rPr>
      </w:pPr>
      <w:r w:rsidRPr="000971B3">
        <w:rPr>
          <w:rFonts w:asciiTheme="minorHAnsi" w:hAnsiTheme="minorHAnsi" w:cstheme="minorHAnsi"/>
          <w:b/>
        </w:rPr>
        <w:t>Tools:</w:t>
      </w:r>
      <w:r w:rsidRPr="000971B3">
        <w:rPr>
          <w:rFonts w:asciiTheme="minorHAnsi" w:hAnsiTheme="minorHAnsi" w:cstheme="minorHAnsi"/>
        </w:rPr>
        <w:t xml:space="preserve"> Eclipse.</w:t>
      </w:r>
    </w:p>
    <w:p w:rsidR="007A42FA" w:rsidRPr="000971B3" w:rsidRDefault="009819E3" w:rsidP="001D37A6">
      <w:pPr>
        <w:tabs>
          <w:tab w:val="left" w:pos="720"/>
        </w:tabs>
        <w:spacing w:line="22" w:lineRule="atLeast"/>
        <w:rPr>
          <w:rFonts w:asciiTheme="minorHAnsi" w:hAnsiTheme="minorHAnsi" w:cstheme="minorHAnsi"/>
        </w:rPr>
      </w:pPr>
      <w:r w:rsidRPr="000971B3">
        <w:rPr>
          <w:rFonts w:asciiTheme="minorHAnsi" w:hAnsiTheme="minorHAnsi" w:cstheme="minorHAnsi"/>
          <w:b/>
        </w:rPr>
        <w:t>Description:</w:t>
      </w:r>
      <w:r w:rsidRPr="000971B3">
        <w:rPr>
          <w:rFonts w:asciiTheme="minorHAnsi" w:hAnsiTheme="minorHAnsi" w:cstheme="minorHAnsi"/>
        </w:rPr>
        <w:t xml:space="preserve"> Provide a simplest way to deploy your applications. It gives you the power to deploy multi-tier applications reliably and consistently. Fetch the playbook from Git and create hos</w:t>
      </w:r>
      <w:r w:rsidRPr="000971B3">
        <w:rPr>
          <w:rFonts w:asciiTheme="minorHAnsi" w:hAnsiTheme="minorHAnsi" w:cstheme="minorHAnsi"/>
        </w:rPr>
        <w:t>t, configuration files required to deploy an application on multiple servers.</w:t>
      </w:r>
    </w:p>
    <w:p w:rsidR="007A42FA" w:rsidRPr="000971B3" w:rsidRDefault="009819E3" w:rsidP="001D37A6">
      <w:pPr>
        <w:pStyle w:val="ListParagraph"/>
        <w:spacing w:line="22" w:lineRule="atLeast"/>
        <w:rPr>
          <w:rFonts w:asciiTheme="minorHAnsi" w:hAnsiTheme="minorHAnsi" w:cstheme="minorHAnsi"/>
          <w:sz w:val="24"/>
        </w:rPr>
      </w:pPr>
    </w:p>
    <w:p w:rsidR="00102C22" w:rsidRPr="00CD5368" w:rsidRDefault="009819E3" w:rsidP="001D37A6">
      <w:pPr>
        <w:spacing w:line="22" w:lineRule="atLeast"/>
        <w:rPr>
          <w:rStyle w:val="Strong"/>
          <w:rFonts w:asciiTheme="minorHAnsi" w:hAnsiTheme="minorHAnsi" w:cstheme="minorHAnsi"/>
        </w:rPr>
      </w:pPr>
      <w:r w:rsidRPr="00CD5368">
        <w:rPr>
          <w:rStyle w:val="Strong"/>
          <w:rFonts w:asciiTheme="minorHAnsi" w:hAnsiTheme="minorHAnsi" w:cstheme="minorHAnsi"/>
        </w:rPr>
        <w:t>WORKING AS SR. SOFTWARE DEVELOPER IN AXIOMATIXCS IT SOLUTIONS FROM AUGUST 2014 TO APRIL 2016</w:t>
      </w:r>
    </w:p>
    <w:p w:rsidR="00C72EAB" w:rsidRPr="000971B3" w:rsidRDefault="009819E3" w:rsidP="001D37A6">
      <w:pPr>
        <w:spacing w:line="22" w:lineRule="atLeast"/>
        <w:rPr>
          <w:rFonts w:asciiTheme="minorHAnsi" w:hAnsiTheme="minorHAnsi" w:cstheme="minorHAnsi"/>
          <w:b/>
          <w:u w:val="single"/>
        </w:rPr>
      </w:pPr>
    </w:p>
    <w:p w:rsidR="007313EE" w:rsidRPr="000971B3" w:rsidRDefault="009819E3" w:rsidP="001D37A6">
      <w:pPr>
        <w:spacing w:line="22" w:lineRule="atLeast"/>
        <w:rPr>
          <w:rFonts w:asciiTheme="minorHAnsi" w:hAnsiTheme="minorHAnsi" w:cstheme="minorHAnsi"/>
          <w:b/>
        </w:rPr>
      </w:pPr>
      <w:r w:rsidRPr="000971B3">
        <w:rPr>
          <w:rFonts w:asciiTheme="minorHAnsi" w:hAnsiTheme="minorHAnsi" w:cstheme="minorHAnsi"/>
          <w:b/>
        </w:rPr>
        <w:t>Project 1:</w:t>
      </w:r>
    </w:p>
    <w:p w:rsidR="007313EE" w:rsidRPr="000971B3" w:rsidRDefault="009819E3" w:rsidP="001D37A6">
      <w:pPr>
        <w:spacing w:line="22" w:lineRule="atLeast"/>
        <w:rPr>
          <w:rFonts w:asciiTheme="minorHAnsi" w:hAnsiTheme="minorHAnsi" w:cstheme="minorHAnsi"/>
        </w:rPr>
      </w:pPr>
      <w:r w:rsidRPr="000971B3">
        <w:rPr>
          <w:rFonts w:asciiTheme="minorHAnsi" w:hAnsiTheme="minorHAnsi" w:cstheme="minorHAnsi"/>
          <w:b/>
        </w:rPr>
        <w:t>Title:</w:t>
      </w:r>
      <w:r w:rsidRPr="000971B3">
        <w:rPr>
          <w:rFonts w:asciiTheme="minorHAnsi" w:hAnsiTheme="minorHAnsi" w:cstheme="minorHAnsi"/>
        </w:rPr>
        <w:t xml:space="preserve"> Secure Parking-Web Portal.</w:t>
      </w:r>
    </w:p>
    <w:p w:rsidR="007313EE" w:rsidRPr="000971B3" w:rsidRDefault="009819E3" w:rsidP="001D37A6">
      <w:pPr>
        <w:spacing w:line="22" w:lineRule="atLeast"/>
        <w:rPr>
          <w:rFonts w:asciiTheme="minorHAnsi" w:hAnsiTheme="minorHAnsi" w:cstheme="minorHAnsi"/>
        </w:rPr>
      </w:pPr>
      <w:r w:rsidRPr="009819E3">
        <w:rPr>
          <w:rFonts w:asciiTheme="minorHAnsi" w:hAnsiTheme="minorHAnsi" w:cstheme="minorHAnsi"/>
          <w:b/>
          <w:highlight w:val="yellow"/>
        </w:rPr>
        <w:t>Environment:</w:t>
      </w:r>
      <w:r w:rsidRPr="009819E3">
        <w:rPr>
          <w:rFonts w:asciiTheme="minorHAnsi" w:hAnsiTheme="minorHAnsi" w:cstheme="minorHAnsi"/>
          <w:highlight w:val="yellow"/>
        </w:rPr>
        <w:t xml:space="preserve"> Java, </w:t>
      </w:r>
      <w:r w:rsidRPr="009819E3">
        <w:rPr>
          <w:rFonts w:asciiTheme="minorHAnsi" w:hAnsiTheme="minorHAnsi" w:cstheme="minorHAnsi"/>
          <w:highlight w:val="yellow"/>
        </w:rPr>
        <w:t>spring</w:t>
      </w:r>
      <w:r w:rsidRPr="009819E3">
        <w:rPr>
          <w:rFonts w:asciiTheme="minorHAnsi" w:hAnsiTheme="minorHAnsi" w:cstheme="minorHAnsi"/>
          <w:highlight w:val="yellow"/>
        </w:rPr>
        <w:t>, Rest, Hibernate,</w:t>
      </w:r>
      <w:r w:rsidRPr="000971B3">
        <w:rPr>
          <w:rFonts w:asciiTheme="minorHAnsi" w:hAnsiTheme="minorHAnsi" w:cstheme="minorHAnsi"/>
        </w:rPr>
        <w:t xml:space="preserve"> </w:t>
      </w:r>
      <w:r w:rsidRPr="000971B3">
        <w:rPr>
          <w:rFonts w:asciiTheme="minorHAnsi" w:hAnsiTheme="minorHAnsi" w:cstheme="minorHAnsi"/>
        </w:rPr>
        <w:t>Thyme leaf</w:t>
      </w:r>
      <w:r w:rsidRPr="000971B3">
        <w:rPr>
          <w:rFonts w:asciiTheme="minorHAnsi" w:hAnsiTheme="minorHAnsi" w:cstheme="minorHAnsi"/>
        </w:rPr>
        <w:t>, MySQL, J</w:t>
      </w:r>
      <w:r>
        <w:rPr>
          <w:rFonts w:asciiTheme="minorHAnsi" w:hAnsiTheme="minorHAnsi" w:cstheme="minorHAnsi"/>
        </w:rPr>
        <w:t>-B</w:t>
      </w:r>
      <w:r w:rsidRPr="000971B3">
        <w:rPr>
          <w:rFonts w:asciiTheme="minorHAnsi" w:hAnsiTheme="minorHAnsi" w:cstheme="minorHAnsi"/>
        </w:rPr>
        <w:t>oss, Html 5.</w:t>
      </w:r>
    </w:p>
    <w:p w:rsidR="007313EE" w:rsidRPr="000971B3" w:rsidRDefault="009819E3" w:rsidP="001D37A6">
      <w:pPr>
        <w:spacing w:line="22" w:lineRule="atLeast"/>
        <w:rPr>
          <w:rFonts w:asciiTheme="minorHAnsi" w:hAnsiTheme="minorHAnsi" w:cstheme="minorHAnsi"/>
        </w:rPr>
      </w:pPr>
      <w:r w:rsidRPr="000971B3">
        <w:rPr>
          <w:rFonts w:asciiTheme="minorHAnsi" w:hAnsiTheme="minorHAnsi" w:cstheme="minorHAnsi"/>
          <w:b/>
        </w:rPr>
        <w:t>Tools:</w:t>
      </w:r>
      <w:r w:rsidRPr="000971B3">
        <w:rPr>
          <w:rFonts w:asciiTheme="minorHAnsi" w:hAnsiTheme="minorHAnsi" w:cstheme="minorHAnsi"/>
        </w:rPr>
        <w:t xml:space="preserve"> Eclipse.</w:t>
      </w:r>
    </w:p>
    <w:p w:rsidR="007313EE" w:rsidRPr="000971B3" w:rsidRDefault="009819E3" w:rsidP="001D37A6">
      <w:pPr>
        <w:spacing w:line="22" w:lineRule="atLeast"/>
        <w:rPr>
          <w:rFonts w:asciiTheme="minorHAnsi" w:hAnsiTheme="minorHAnsi" w:cstheme="minorHAnsi"/>
        </w:rPr>
      </w:pPr>
      <w:r w:rsidRPr="000971B3">
        <w:rPr>
          <w:rFonts w:asciiTheme="minorHAnsi" w:hAnsiTheme="minorHAnsi" w:cstheme="minorHAnsi"/>
          <w:b/>
        </w:rPr>
        <w:t>Description:</w:t>
      </w:r>
      <w:r w:rsidRPr="000971B3">
        <w:rPr>
          <w:rFonts w:asciiTheme="minorHAnsi" w:hAnsiTheme="minorHAnsi" w:cstheme="minorHAnsi"/>
        </w:rPr>
        <w:t xml:space="preserve"> Secure Parking online parking booking portal where user you can find chipset parking nearby. Here you can find park in nearby area where you are traveling, see parking is av</w:t>
      </w:r>
      <w:r w:rsidRPr="000971B3">
        <w:rPr>
          <w:rFonts w:asciiTheme="minorHAnsi" w:hAnsiTheme="minorHAnsi" w:cstheme="minorHAnsi"/>
        </w:rPr>
        <w:t xml:space="preserve">ailable or not, pre-booking for parking, book parking spot and pay online. </w:t>
      </w:r>
    </w:p>
    <w:p w:rsidR="007313EE" w:rsidRPr="000971B3" w:rsidRDefault="009819E3" w:rsidP="001D37A6">
      <w:pPr>
        <w:spacing w:line="22" w:lineRule="atLeast"/>
        <w:rPr>
          <w:rFonts w:asciiTheme="minorHAnsi" w:hAnsiTheme="minorHAnsi" w:cstheme="minorHAnsi"/>
        </w:rPr>
      </w:pPr>
      <w:r w:rsidRPr="000971B3">
        <w:rPr>
          <w:rFonts w:asciiTheme="minorHAnsi" w:hAnsiTheme="minorHAnsi" w:cstheme="minorHAnsi"/>
        </w:rPr>
        <w:t xml:space="preserve">This portal is CMS driven web portal, where admin can manage all your web site data from backend. Like promotions, media centres, new parking centre’s etc.   </w:t>
      </w:r>
    </w:p>
    <w:p w:rsidR="007313EE" w:rsidRPr="000971B3" w:rsidRDefault="009819E3" w:rsidP="001D37A6">
      <w:pPr>
        <w:spacing w:line="22" w:lineRule="atLeast"/>
        <w:rPr>
          <w:rFonts w:asciiTheme="minorHAnsi" w:hAnsiTheme="minorHAnsi" w:cstheme="minorHAnsi"/>
        </w:rPr>
      </w:pPr>
      <w:r w:rsidRPr="000971B3">
        <w:rPr>
          <w:rFonts w:asciiTheme="minorHAnsi" w:hAnsiTheme="minorHAnsi" w:cstheme="minorHAnsi"/>
        </w:rPr>
        <w:t>Also writte</w:t>
      </w:r>
      <w:r w:rsidRPr="000971B3">
        <w:rPr>
          <w:rFonts w:asciiTheme="minorHAnsi" w:hAnsiTheme="minorHAnsi" w:cstheme="minorHAnsi"/>
        </w:rPr>
        <w:t>n API’s us</w:t>
      </w:r>
      <w:r w:rsidRPr="000971B3">
        <w:rPr>
          <w:rFonts w:asciiTheme="minorHAnsi" w:hAnsiTheme="minorHAnsi" w:cstheme="minorHAnsi"/>
        </w:rPr>
        <w:t xml:space="preserve">ing Rest web service </w:t>
      </w:r>
      <w:r w:rsidRPr="000971B3">
        <w:rPr>
          <w:rFonts w:asciiTheme="minorHAnsi" w:hAnsiTheme="minorHAnsi" w:cstheme="minorHAnsi"/>
        </w:rPr>
        <w:t xml:space="preserve">for Android application which is used for booking.  </w:t>
      </w:r>
    </w:p>
    <w:p w:rsidR="007313EE" w:rsidRPr="000971B3" w:rsidRDefault="009819E3" w:rsidP="001D37A6">
      <w:pPr>
        <w:spacing w:line="22" w:lineRule="atLeast"/>
        <w:rPr>
          <w:rFonts w:asciiTheme="minorHAnsi" w:hAnsiTheme="minorHAnsi" w:cstheme="minorHAnsi"/>
        </w:rPr>
      </w:pPr>
      <w:r w:rsidRPr="000971B3">
        <w:rPr>
          <w:rFonts w:asciiTheme="minorHAnsi" w:hAnsiTheme="minorHAnsi" w:cstheme="minorHAnsi"/>
          <w:b/>
        </w:rPr>
        <w:t xml:space="preserve">Web </w:t>
      </w:r>
      <w:r w:rsidRPr="000971B3">
        <w:rPr>
          <w:rFonts w:asciiTheme="minorHAnsi" w:hAnsiTheme="minorHAnsi" w:cstheme="minorHAnsi"/>
          <w:b/>
        </w:rPr>
        <w:t>URL</w:t>
      </w:r>
      <w:proofErr w:type="gramStart"/>
      <w:r w:rsidRPr="000971B3">
        <w:rPr>
          <w:rFonts w:asciiTheme="minorHAnsi" w:hAnsiTheme="minorHAnsi" w:cstheme="minorHAnsi"/>
          <w:b/>
        </w:rPr>
        <w:t>:</w:t>
      </w:r>
      <w:proofErr w:type="gramEnd"/>
      <w:r w:rsidR="00E21135">
        <w:fldChar w:fldCharType="begin"/>
      </w:r>
      <w:r>
        <w:instrText xml:space="preserve"> HYPERLINK "http://www.secureparking.co.in" </w:instrText>
      </w:r>
      <w:r w:rsidR="00E21135">
        <w:fldChar w:fldCharType="separate"/>
      </w:r>
      <w:r w:rsidRPr="000971B3">
        <w:rPr>
          <w:rStyle w:val="Hyperlink"/>
          <w:rFonts w:asciiTheme="minorHAnsi" w:hAnsiTheme="minorHAnsi" w:cstheme="minorHAnsi"/>
        </w:rPr>
        <w:t>http://www.secureparking.co.in</w:t>
      </w:r>
      <w:r w:rsidR="00E21135">
        <w:fldChar w:fldCharType="end"/>
      </w:r>
    </w:p>
    <w:p w:rsidR="007313EE" w:rsidRPr="000971B3" w:rsidRDefault="009819E3" w:rsidP="001D37A6">
      <w:pPr>
        <w:spacing w:line="22" w:lineRule="atLeast"/>
        <w:rPr>
          <w:rFonts w:asciiTheme="minorHAnsi" w:hAnsiTheme="minorHAnsi" w:cstheme="minorHAnsi"/>
        </w:rPr>
      </w:pPr>
    </w:p>
    <w:p w:rsidR="007313EE" w:rsidRPr="000971B3" w:rsidRDefault="009819E3" w:rsidP="001D37A6">
      <w:pPr>
        <w:spacing w:line="22" w:lineRule="atLeast"/>
        <w:rPr>
          <w:rFonts w:asciiTheme="minorHAnsi" w:hAnsiTheme="minorHAnsi" w:cstheme="minorHAnsi"/>
          <w:b/>
        </w:rPr>
      </w:pPr>
      <w:r w:rsidRPr="000971B3">
        <w:rPr>
          <w:rFonts w:asciiTheme="minorHAnsi" w:hAnsiTheme="minorHAnsi" w:cstheme="minorHAnsi"/>
          <w:b/>
        </w:rPr>
        <w:t>Project 2:</w:t>
      </w:r>
    </w:p>
    <w:p w:rsidR="007313EE" w:rsidRPr="000971B3" w:rsidRDefault="009819E3" w:rsidP="001D37A6">
      <w:pPr>
        <w:spacing w:line="22" w:lineRule="atLeast"/>
        <w:rPr>
          <w:rFonts w:asciiTheme="minorHAnsi" w:hAnsiTheme="minorHAnsi" w:cstheme="minorHAnsi"/>
        </w:rPr>
      </w:pPr>
      <w:r w:rsidRPr="000971B3">
        <w:rPr>
          <w:rFonts w:asciiTheme="minorHAnsi" w:hAnsiTheme="minorHAnsi" w:cstheme="minorHAnsi"/>
          <w:b/>
        </w:rPr>
        <w:t>Title:</w:t>
      </w:r>
      <w:r w:rsidRPr="000971B3">
        <w:rPr>
          <w:rFonts w:asciiTheme="minorHAnsi" w:hAnsiTheme="minorHAnsi" w:cstheme="minorHAnsi"/>
        </w:rPr>
        <w:t xml:space="preserve">AEROBAY </w:t>
      </w:r>
      <w:r w:rsidRPr="000971B3">
        <w:rPr>
          <w:rFonts w:asciiTheme="minorHAnsi" w:hAnsiTheme="minorHAnsi" w:cstheme="minorHAnsi"/>
        </w:rPr>
        <w:t>Online Marketplace.</w:t>
      </w:r>
    </w:p>
    <w:p w:rsidR="007313EE" w:rsidRPr="000971B3" w:rsidRDefault="009819E3" w:rsidP="001D37A6">
      <w:pPr>
        <w:spacing w:line="22" w:lineRule="atLeast"/>
        <w:rPr>
          <w:rFonts w:asciiTheme="minorHAnsi" w:hAnsiTheme="minorHAnsi" w:cstheme="minorHAnsi"/>
        </w:rPr>
      </w:pPr>
      <w:r w:rsidRPr="009819E3">
        <w:rPr>
          <w:rFonts w:asciiTheme="minorHAnsi" w:hAnsiTheme="minorHAnsi" w:cstheme="minorHAnsi"/>
          <w:b/>
          <w:highlight w:val="yellow"/>
        </w:rPr>
        <w:t>Environment:</w:t>
      </w:r>
      <w:r w:rsidRPr="009819E3">
        <w:rPr>
          <w:rFonts w:asciiTheme="minorHAnsi" w:hAnsiTheme="minorHAnsi" w:cstheme="minorHAnsi"/>
          <w:highlight w:val="yellow"/>
        </w:rPr>
        <w:t xml:space="preserve"> Java Spring, Hibernate,</w:t>
      </w:r>
      <w:r w:rsidRPr="000971B3">
        <w:rPr>
          <w:rFonts w:asciiTheme="minorHAnsi" w:hAnsiTheme="minorHAnsi" w:cstheme="minorHAnsi"/>
        </w:rPr>
        <w:t xml:space="preserve"> </w:t>
      </w:r>
      <w:r w:rsidRPr="000971B3">
        <w:rPr>
          <w:rFonts w:asciiTheme="minorHAnsi" w:hAnsiTheme="minorHAnsi" w:cstheme="minorHAnsi"/>
        </w:rPr>
        <w:t>Thyme leaf</w:t>
      </w:r>
      <w:r w:rsidRPr="000971B3">
        <w:rPr>
          <w:rFonts w:asciiTheme="minorHAnsi" w:hAnsiTheme="minorHAnsi" w:cstheme="minorHAnsi"/>
        </w:rPr>
        <w:t xml:space="preserve">, </w:t>
      </w:r>
      <w:r w:rsidRPr="000971B3">
        <w:rPr>
          <w:rFonts w:asciiTheme="minorHAnsi" w:hAnsiTheme="minorHAnsi" w:cstheme="minorHAnsi"/>
        </w:rPr>
        <w:t>MySQL, J</w:t>
      </w:r>
      <w:r>
        <w:rPr>
          <w:rFonts w:asciiTheme="minorHAnsi" w:hAnsiTheme="minorHAnsi" w:cstheme="minorHAnsi"/>
        </w:rPr>
        <w:t>-B</w:t>
      </w:r>
      <w:r w:rsidRPr="000971B3">
        <w:rPr>
          <w:rFonts w:asciiTheme="minorHAnsi" w:hAnsiTheme="minorHAnsi" w:cstheme="minorHAnsi"/>
        </w:rPr>
        <w:t>oss, Html 5.</w:t>
      </w:r>
    </w:p>
    <w:p w:rsidR="007313EE" w:rsidRPr="000971B3" w:rsidRDefault="009819E3" w:rsidP="001D37A6">
      <w:pPr>
        <w:spacing w:line="22" w:lineRule="atLeast"/>
        <w:rPr>
          <w:rFonts w:asciiTheme="minorHAnsi" w:hAnsiTheme="minorHAnsi" w:cstheme="minorHAnsi"/>
        </w:rPr>
      </w:pPr>
      <w:r w:rsidRPr="000971B3">
        <w:rPr>
          <w:rFonts w:asciiTheme="minorHAnsi" w:hAnsiTheme="minorHAnsi" w:cstheme="minorHAnsi"/>
          <w:b/>
        </w:rPr>
        <w:t>Tools:</w:t>
      </w:r>
      <w:r w:rsidRPr="000971B3">
        <w:rPr>
          <w:rFonts w:asciiTheme="minorHAnsi" w:hAnsiTheme="minorHAnsi" w:cstheme="minorHAnsi"/>
        </w:rPr>
        <w:t xml:space="preserve"> Eclipse.</w:t>
      </w:r>
    </w:p>
    <w:p w:rsidR="007313EE" w:rsidRPr="000971B3" w:rsidRDefault="009819E3" w:rsidP="001D37A6">
      <w:pPr>
        <w:spacing w:line="22" w:lineRule="atLeast"/>
        <w:rPr>
          <w:rFonts w:asciiTheme="minorHAnsi" w:hAnsiTheme="minorHAnsi" w:cstheme="minorHAnsi"/>
        </w:rPr>
      </w:pPr>
      <w:r w:rsidRPr="000971B3">
        <w:rPr>
          <w:rFonts w:asciiTheme="minorHAnsi" w:hAnsiTheme="minorHAnsi" w:cstheme="minorHAnsi"/>
          <w:b/>
        </w:rPr>
        <w:t>Description:</w:t>
      </w:r>
      <w:r w:rsidRPr="000971B3">
        <w:rPr>
          <w:rFonts w:asciiTheme="minorHAnsi" w:hAnsiTheme="minorHAnsi" w:cstheme="minorHAnsi"/>
        </w:rPr>
        <w:t xml:space="preserve">AEROBAY </w:t>
      </w:r>
      <w:r w:rsidRPr="000971B3">
        <w:rPr>
          <w:rFonts w:asciiTheme="minorHAnsi" w:hAnsiTheme="minorHAnsi" w:cstheme="minorHAnsi"/>
        </w:rPr>
        <w:t xml:space="preserve">is a dynamic online market place for end of life aircraft, catering specifically to those in the aircraft industry. </w:t>
      </w:r>
      <w:r w:rsidRPr="000971B3">
        <w:rPr>
          <w:rFonts w:asciiTheme="minorHAnsi" w:hAnsiTheme="minorHAnsi" w:cstheme="minorHAnsi"/>
        </w:rPr>
        <w:t xml:space="preserve">AEROBAY </w:t>
      </w:r>
      <w:r w:rsidRPr="000971B3">
        <w:rPr>
          <w:rFonts w:asciiTheme="minorHAnsi" w:hAnsiTheme="minorHAnsi" w:cstheme="minorHAnsi"/>
        </w:rPr>
        <w:t>is an ambitious platform providing not only the ability to buy and sell a</w:t>
      </w:r>
      <w:r w:rsidRPr="000971B3">
        <w:rPr>
          <w:rFonts w:asciiTheme="minorHAnsi" w:hAnsiTheme="minorHAnsi" w:cstheme="minorHAnsi"/>
        </w:rPr>
        <w:t xml:space="preserve">ircraft parts, but to evaluate aging aircraft, </w:t>
      </w:r>
      <w:r w:rsidRPr="000971B3">
        <w:rPr>
          <w:rFonts w:asciiTheme="minorHAnsi" w:hAnsiTheme="minorHAnsi" w:cstheme="minorHAnsi"/>
        </w:rPr>
        <w:t>assist</w:t>
      </w:r>
      <w:r w:rsidRPr="000971B3">
        <w:rPr>
          <w:rFonts w:asciiTheme="minorHAnsi" w:hAnsiTheme="minorHAnsi" w:cstheme="minorHAnsi"/>
        </w:rPr>
        <w:t xml:space="preserve"> in locating dismantling services. Provide pre-order capabilities for aircraft components such as engines or landing gears Ability to buy or sell certified and other scrap parts of aircraft.</w:t>
      </w:r>
    </w:p>
    <w:p w:rsidR="007313EE" w:rsidRPr="000971B3" w:rsidRDefault="009819E3" w:rsidP="001D37A6">
      <w:pPr>
        <w:spacing w:line="22" w:lineRule="atLeast"/>
        <w:rPr>
          <w:rFonts w:asciiTheme="minorHAnsi" w:hAnsiTheme="minorHAnsi" w:cstheme="minorHAnsi"/>
        </w:rPr>
      </w:pPr>
      <w:r w:rsidRPr="000971B3">
        <w:rPr>
          <w:rFonts w:asciiTheme="minorHAnsi" w:hAnsiTheme="minorHAnsi" w:cstheme="minorHAnsi"/>
          <w:b/>
        </w:rPr>
        <w:t xml:space="preserve">Web </w:t>
      </w:r>
      <w:r w:rsidRPr="000971B3">
        <w:rPr>
          <w:rFonts w:asciiTheme="minorHAnsi" w:hAnsiTheme="minorHAnsi" w:cstheme="minorHAnsi"/>
          <w:b/>
        </w:rPr>
        <w:t>URL</w:t>
      </w:r>
      <w:proofErr w:type="gramStart"/>
      <w:r w:rsidRPr="000971B3">
        <w:rPr>
          <w:rFonts w:asciiTheme="minorHAnsi" w:hAnsiTheme="minorHAnsi" w:cstheme="minorHAnsi"/>
          <w:b/>
        </w:rPr>
        <w:t>:</w:t>
      </w:r>
      <w:proofErr w:type="gramEnd"/>
      <w:r w:rsidR="00E21135">
        <w:fldChar w:fldCharType="begin"/>
      </w:r>
      <w:r>
        <w:instrText xml:space="preserve"> HYP</w:instrText>
      </w:r>
      <w:r>
        <w:instrText xml:space="preserve">ERLINK "http://www.aero-bay.com" </w:instrText>
      </w:r>
      <w:r w:rsidR="00E21135">
        <w:fldChar w:fldCharType="separate"/>
      </w:r>
      <w:r w:rsidRPr="000971B3">
        <w:rPr>
          <w:rStyle w:val="Hyperlink"/>
          <w:rFonts w:asciiTheme="minorHAnsi" w:hAnsiTheme="minorHAnsi" w:cstheme="minorHAnsi"/>
        </w:rPr>
        <w:t>www.aero-bay.com</w:t>
      </w:r>
      <w:r w:rsidR="00E21135">
        <w:fldChar w:fldCharType="end"/>
      </w:r>
    </w:p>
    <w:p w:rsidR="007313EE" w:rsidRPr="000971B3" w:rsidRDefault="009819E3" w:rsidP="001D37A6">
      <w:pPr>
        <w:spacing w:line="22" w:lineRule="atLeast"/>
        <w:rPr>
          <w:rFonts w:asciiTheme="minorHAnsi" w:hAnsiTheme="minorHAnsi" w:cstheme="minorHAnsi"/>
        </w:rPr>
      </w:pPr>
    </w:p>
    <w:p w:rsidR="007313EE" w:rsidRPr="000971B3" w:rsidRDefault="009819E3" w:rsidP="001D37A6">
      <w:pPr>
        <w:spacing w:line="22" w:lineRule="atLeast"/>
        <w:rPr>
          <w:rFonts w:asciiTheme="minorHAnsi" w:hAnsiTheme="minorHAnsi" w:cstheme="minorHAnsi"/>
          <w:b/>
        </w:rPr>
      </w:pPr>
      <w:r w:rsidRPr="000971B3">
        <w:rPr>
          <w:rFonts w:asciiTheme="minorHAnsi" w:hAnsiTheme="minorHAnsi" w:cstheme="minorHAnsi"/>
          <w:b/>
        </w:rPr>
        <w:t>Project 3:</w:t>
      </w:r>
    </w:p>
    <w:p w:rsidR="007313EE" w:rsidRPr="000971B3" w:rsidRDefault="009819E3" w:rsidP="001D37A6">
      <w:pPr>
        <w:spacing w:line="22" w:lineRule="atLeast"/>
        <w:rPr>
          <w:rFonts w:asciiTheme="minorHAnsi" w:hAnsiTheme="minorHAnsi" w:cstheme="minorHAnsi"/>
        </w:rPr>
      </w:pPr>
      <w:r w:rsidRPr="000971B3">
        <w:rPr>
          <w:rFonts w:asciiTheme="minorHAnsi" w:hAnsiTheme="minorHAnsi" w:cstheme="minorHAnsi"/>
          <w:b/>
        </w:rPr>
        <w:t>Title:</w:t>
      </w:r>
      <w:r w:rsidRPr="000971B3">
        <w:rPr>
          <w:rFonts w:asciiTheme="minorHAnsi" w:hAnsiTheme="minorHAnsi" w:cstheme="minorHAnsi"/>
        </w:rPr>
        <w:t xml:space="preserve">AEROGENIE </w:t>
      </w:r>
      <w:r w:rsidRPr="000971B3">
        <w:rPr>
          <w:rFonts w:asciiTheme="minorHAnsi" w:hAnsiTheme="minorHAnsi" w:cstheme="minorHAnsi"/>
        </w:rPr>
        <w:t xml:space="preserve">Web Platform. </w:t>
      </w:r>
    </w:p>
    <w:p w:rsidR="007313EE" w:rsidRPr="000971B3" w:rsidRDefault="009819E3" w:rsidP="001D37A6">
      <w:pPr>
        <w:spacing w:line="22" w:lineRule="atLeast"/>
        <w:rPr>
          <w:rFonts w:asciiTheme="minorHAnsi" w:hAnsiTheme="minorHAnsi" w:cstheme="minorHAnsi"/>
        </w:rPr>
      </w:pPr>
      <w:r w:rsidRPr="009819E3">
        <w:rPr>
          <w:rFonts w:asciiTheme="minorHAnsi" w:hAnsiTheme="minorHAnsi" w:cstheme="minorHAnsi"/>
          <w:b/>
          <w:highlight w:val="yellow"/>
        </w:rPr>
        <w:t>Environment:</w:t>
      </w:r>
      <w:r w:rsidRPr="009819E3">
        <w:rPr>
          <w:rFonts w:asciiTheme="minorHAnsi" w:hAnsiTheme="minorHAnsi" w:cstheme="minorHAnsi"/>
          <w:highlight w:val="yellow"/>
        </w:rPr>
        <w:t xml:space="preserve"> Java Spring, Hibernate,</w:t>
      </w:r>
      <w:r w:rsidRPr="000971B3">
        <w:rPr>
          <w:rFonts w:asciiTheme="minorHAnsi" w:hAnsiTheme="minorHAnsi" w:cstheme="minorHAnsi"/>
        </w:rPr>
        <w:t xml:space="preserve"> JPA, JSF, </w:t>
      </w:r>
      <w:r w:rsidRPr="000971B3">
        <w:rPr>
          <w:rFonts w:asciiTheme="minorHAnsi" w:hAnsiTheme="minorHAnsi" w:cstheme="minorHAnsi"/>
        </w:rPr>
        <w:t>Prime faces</w:t>
      </w:r>
      <w:r>
        <w:rPr>
          <w:rFonts w:asciiTheme="minorHAnsi" w:hAnsiTheme="minorHAnsi" w:cstheme="minorHAnsi"/>
        </w:rPr>
        <w:t>, MySQL, J-B</w:t>
      </w:r>
      <w:r w:rsidRPr="000971B3">
        <w:rPr>
          <w:rFonts w:asciiTheme="minorHAnsi" w:hAnsiTheme="minorHAnsi" w:cstheme="minorHAnsi"/>
        </w:rPr>
        <w:t>oss.</w:t>
      </w:r>
    </w:p>
    <w:p w:rsidR="007313EE" w:rsidRPr="000971B3" w:rsidRDefault="009819E3" w:rsidP="001D37A6">
      <w:pPr>
        <w:spacing w:line="22" w:lineRule="atLeast"/>
        <w:rPr>
          <w:rFonts w:asciiTheme="minorHAnsi" w:hAnsiTheme="minorHAnsi" w:cstheme="minorHAnsi"/>
        </w:rPr>
      </w:pPr>
      <w:r w:rsidRPr="000971B3">
        <w:rPr>
          <w:rFonts w:asciiTheme="minorHAnsi" w:hAnsiTheme="minorHAnsi" w:cstheme="minorHAnsi"/>
          <w:b/>
        </w:rPr>
        <w:t>Tools:</w:t>
      </w:r>
      <w:r w:rsidRPr="000971B3">
        <w:rPr>
          <w:rFonts w:asciiTheme="minorHAnsi" w:hAnsiTheme="minorHAnsi" w:cstheme="minorHAnsi"/>
        </w:rPr>
        <w:t xml:space="preserve"> Eclipse.</w:t>
      </w:r>
    </w:p>
    <w:p w:rsidR="007313EE" w:rsidRPr="000971B3" w:rsidRDefault="009819E3" w:rsidP="001D37A6">
      <w:pPr>
        <w:spacing w:line="22" w:lineRule="atLeast"/>
        <w:rPr>
          <w:rFonts w:asciiTheme="minorHAnsi" w:hAnsiTheme="minorHAnsi" w:cstheme="minorHAnsi"/>
        </w:rPr>
      </w:pPr>
      <w:r w:rsidRPr="000971B3">
        <w:rPr>
          <w:rFonts w:asciiTheme="minorHAnsi" w:hAnsiTheme="minorHAnsi" w:cstheme="minorHAnsi"/>
          <w:b/>
        </w:rPr>
        <w:lastRenderedPageBreak/>
        <w:t>Description:</w:t>
      </w:r>
      <w:r w:rsidRPr="000971B3">
        <w:rPr>
          <w:rFonts w:asciiTheme="minorHAnsi" w:hAnsiTheme="minorHAnsi" w:cstheme="minorHAnsi"/>
        </w:rPr>
        <w:t xml:space="preserve">ENVISA’S </w:t>
      </w:r>
      <w:r w:rsidRPr="000971B3">
        <w:rPr>
          <w:rFonts w:asciiTheme="minorHAnsi" w:hAnsiTheme="minorHAnsi" w:cstheme="minorHAnsi"/>
        </w:rPr>
        <w:t>web platform for airports, an innovative tool to</w:t>
      </w:r>
      <w:r w:rsidRPr="000971B3">
        <w:rPr>
          <w:rFonts w:asciiTheme="minorHAnsi" w:hAnsiTheme="minorHAnsi" w:cstheme="minorHAnsi"/>
        </w:rPr>
        <w:t xml:space="preserve"> aide airports in reducing their environmental impact while optimizing their energy consumption. </w:t>
      </w:r>
      <w:r w:rsidRPr="000971B3">
        <w:rPr>
          <w:rFonts w:asciiTheme="minorHAnsi" w:hAnsiTheme="minorHAnsi" w:cstheme="minorHAnsi"/>
        </w:rPr>
        <w:t xml:space="preserve">ENVISA </w:t>
      </w:r>
      <w:r w:rsidRPr="000971B3">
        <w:rPr>
          <w:rFonts w:asciiTheme="minorHAnsi" w:hAnsiTheme="minorHAnsi" w:cstheme="minorHAnsi"/>
        </w:rPr>
        <w:t xml:space="preserve">is a platform which uses to calculate the pollution at the airport by different sources. The </w:t>
      </w:r>
      <w:r w:rsidRPr="000971B3">
        <w:rPr>
          <w:rFonts w:asciiTheme="minorHAnsi" w:hAnsiTheme="minorHAnsi" w:cstheme="minorHAnsi"/>
        </w:rPr>
        <w:t xml:space="preserve">ENVISA </w:t>
      </w:r>
      <w:r w:rsidRPr="000971B3">
        <w:rPr>
          <w:rFonts w:asciiTheme="minorHAnsi" w:hAnsiTheme="minorHAnsi" w:cstheme="minorHAnsi"/>
        </w:rPr>
        <w:t xml:space="preserve">platform is </w:t>
      </w:r>
      <w:r w:rsidRPr="000971B3">
        <w:rPr>
          <w:rFonts w:asciiTheme="minorHAnsi" w:hAnsiTheme="minorHAnsi" w:cstheme="minorHAnsi"/>
        </w:rPr>
        <w:t>used</w:t>
      </w:r>
      <w:r w:rsidRPr="000971B3">
        <w:rPr>
          <w:rFonts w:asciiTheme="minorHAnsi" w:hAnsiTheme="minorHAnsi" w:cstheme="minorHAnsi"/>
        </w:rPr>
        <w:t xml:space="preserve"> to measure the co2 emission, waste water emission, heat emission etc. This platform helps to calculate type of pollution in tones as well as kg’s.</w:t>
      </w:r>
    </w:p>
    <w:p w:rsidR="005943DC" w:rsidRPr="000971B3" w:rsidRDefault="009819E3" w:rsidP="001D37A6">
      <w:pPr>
        <w:spacing w:line="22" w:lineRule="atLeast"/>
        <w:rPr>
          <w:rFonts w:asciiTheme="minorHAnsi" w:hAnsiTheme="minorHAnsi" w:cstheme="minorHAnsi"/>
        </w:rPr>
      </w:pPr>
      <w:r w:rsidRPr="000971B3">
        <w:rPr>
          <w:rFonts w:asciiTheme="minorHAnsi" w:hAnsiTheme="minorHAnsi" w:cstheme="minorHAnsi"/>
          <w:b/>
        </w:rPr>
        <w:t>Web URL</w:t>
      </w:r>
      <w:proofErr w:type="gramStart"/>
      <w:r w:rsidRPr="000971B3">
        <w:rPr>
          <w:rFonts w:asciiTheme="minorHAnsi" w:hAnsiTheme="minorHAnsi" w:cstheme="minorHAnsi"/>
          <w:b/>
        </w:rPr>
        <w:t>:</w:t>
      </w:r>
      <w:proofErr w:type="gramEnd"/>
      <w:hyperlink r:id="rId6" w:history="1">
        <w:r w:rsidRPr="000971B3">
          <w:rPr>
            <w:rStyle w:val="Hyperlink"/>
            <w:rFonts w:asciiTheme="minorHAnsi" w:hAnsiTheme="minorHAnsi" w:cstheme="minorHAnsi"/>
          </w:rPr>
          <w:t>http://webapp.env-isa.com/Envisa-Component</w:t>
        </w:r>
        <w:r w:rsidRPr="000971B3">
          <w:rPr>
            <w:rStyle w:val="Hyperlink"/>
            <w:rFonts w:asciiTheme="minorHAnsi" w:hAnsiTheme="minorHAnsi" w:cstheme="minorHAnsi"/>
          </w:rPr>
          <w:t>s/</w:t>
        </w:r>
      </w:hyperlink>
    </w:p>
    <w:p w:rsidR="00C61F4D" w:rsidRPr="000971B3" w:rsidRDefault="009819E3" w:rsidP="001D37A6">
      <w:pPr>
        <w:spacing w:line="22" w:lineRule="atLeast"/>
        <w:rPr>
          <w:rFonts w:asciiTheme="minorHAnsi" w:hAnsiTheme="minorHAnsi" w:cstheme="minorHAnsi"/>
        </w:rPr>
      </w:pPr>
    </w:p>
    <w:p w:rsidR="007313EE" w:rsidRPr="00CD5368" w:rsidRDefault="009819E3" w:rsidP="001D37A6">
      <w:pPr>
        <w:spacing w:line="22" w:lineRule="atLeast"/>
        <w:rPr>
          <w:rStyle w:val="Strong"/>
          <w:rFonts w:asciiTheme="minorHAnsi" w:hAnsiTheme="minorHAnsi" w:cstheme="minorHAnsi"/>
        </w:rPr>
      </w:pPr>
      <w:r w:rsidRPr="009819E3">
        <w:rPr>
          <w:rStyle w:val="Strong"/>
          <w:rFonts w:asciiTheme="minorHAnsi" w:hAnsiTheme="minorHAnsi" w:cstheme="minorHAnsi"/>
          <w:highlight w:val="yellow"/>
        </w:rPr>
        <w:t>WORKING AS JR. JAVA DEVELOPER IN OMEGASOFT TECHNOLGIES FROM DECEMBER 2013 TO JULY 2014</w:t>
      </w:r>
    </w:p>
    <w:p w:rsidR="007313EE" w:rsidRPr="00CD5368" w:rsidRDefault="009819E3" w:rsidP="001D37A6">
      <w:pPr>
        <w:spacing w:line="22" w:lineRule="atLeast"/>
        <w:rPr>
          <w:rFonts w:asciiTheme="minorHAnsi" w:hAnsiTheme="minorHAnsi" w:cstheme="minorHAnsi"/>
          <w:b/>
        </w:rPr>
      </w:pPr>
    </w:p>
    <w:p w:rsidR="007313EE" w:rsidRPr="000971B3" w:rsidRDefault="009819E3" w:rsidP="001D37A6">
      <w:pPr>
        <w:spacing w:line="22" w:lineRule="atLeast"/>
        <w:rPr>
          <w:rFonts w:asciiTheme="minorHAnsi" w:hAnsiTheme="minorHAnsi" w:cstheme="minorHAnsi"/>
          <w:b/>
        </w:rPr>
      </w:pPr>
      <w:r w:rsidRPr="000971B3">
        <w:rPr>
          <w:rFonts w:asciiTheme="minorHAnsi" w:hAnsiTheme="minorHAnsi" w:cstheme="minorHAnsi"/>
          <w:b/>
        </w:rPr>
        <w:t>Project 1:</w:t>
      </w:r>
    </w:p>
    <w:p w:rsidR="007313EE" w:rsidRPr="000971B3" w:rsidRDefault="009819E3" w:rsidP="001D37A6">
      <w:pPr>
        <w:spacing w:line="22" w:lineRule="atLeast"/>
        <w:rPr>
          <w:rFonts w:asciiTheme="minorHAnsi" w:hAnsiTheme="minorHAnsi" w:cstheme="minorHAnsi"/>
        </w:rPr>
      </w:pPr>
      <w:r w:rsidRPr="000971B3">
        <w:rPr>
          <w:rFonts w:asciiTheme="minorHAnsi" w:hAnsiTheme="minorHAnsi" w:cstheme="minorHAnsi"/>
          <w:b/>
        </w:rPr>
        <w:t>Title:</w:t>
      </w:r>
      <w:r w:rsidRPr="000971B3">
        <w:rPr>
          <w:rFonts w:asciiTheme="minorHAnsi" w:hAnsiTheme="minorHAnsi" w:cstheme="minorHAnsi"/>
        </w:rPr>
        <w:t xml:space="preserve"> Business lead manager.</w:t>
      </w:r>
    </w:p>
    <w:p w:rsidR="007313EE" w:rsidRPr="000971B3" w:rsidRDefault="009819E3" w:rsidP="001D37A6">
      <w:pPr>
        <w:spacing w:line="22" w:lineRule="atLeast"/>
        <w:rPr>
          <w:rFonts w:asciiTheme="minorHAnsi" w:hAnsiTheme="minorHAnsi" w:cstheme="minorHAnsi"/>
        </w:rPr>
      </w:pPr>
      <w:r w:rsidRPr="009819E3">
        <w:rPr>
          <w:rFonts w:asciiTheme="minorHAnsi" w:hAnsiTheme="minorHAnsi" w:cstheme="minorHAnsi"/>
          <w:b/>
          <w:highlight w:val="yellow"/>
        </w:rPr>
        <w:t>Environment:</w:t>
      </w:r>
      <w:r w:rsidRPr="009819E3">
        <w:rPr>
          <w:rFonts w:asciiTheme="minorHAnsi" w:hAnsiTheme="minorHAnsi" w:cstheme="minorHAnsi"/>
          <w:highlight w:val="yellow"/>
        </w:rPr>
        <w:t xml:space="preserve"> Java Struts, Hibernate</w:t>
      </w:r>
      <w:r w:rsidRPr="000971B3">
        <w:rPr>
          <w:rFonts w:asciiTheme="minorHAnsi" w:hAnsiTheme="minorHAnsi" w:cstheme="minorHAnsi"/>
        </w:rPr>
        <w:t>, HTML, Oracle 10g.</w:t>
      </w:r>
    </w:p>
    <w:p w:rsidR="007313EE" w:rsidRPr="000971B3" w:rsidRDefault="009819E3" w:rsidP="001D37A6">
      <w:pPr>
        <w:spacing w:line="22" w:lineRule="atLeast"/>
        <w:rPr>
          <w:rFonts w:asciiTheme="minorHAnsi" w:hAnsiTheme="minorHAnsi" w:cstheme="minorHAnsi"/>
        </w:rPr>
      </w:pPr>
      <w:r w:rsidRPr="000971B3">
        <w:rPr>
          <w:rFonts w:asciiTheme="minorHAnsi" w:hAnsiTheme="minorHAnsi" w:cstheme="minorHAnsi"/>
          <w:b/>
        </w:rPr>
        <w:t>Tools:</w:t>
      </w:r>
      <w:r w:rsidRPr="000971B3">
        <w:rPr>
          <w:rFonts w:asciiTheme="minorHAnsi" w:hAnsiTheme="minorHAnsi" w:cstheme="minorHAnsi"/>
        </w:rPr>
        <w:t xml:space="preserve"> Eclipse.</w:t>
      </w:r>
    </w:p>
    <w:p w:rsidR="007313EE" w:rsidRPr="000971B3" w:rsidRDefault="009819E3" w:rsidP="001D37A6">
      <w:pPr>
        <w:spacing w:line="22" w:lineRule="atLeast"/>
        <w:rPr>
          <w:rFonts w:asciiTheme="minorHAnsi" w:hAnsiTheme="minorHAnsi" w:cstheme="minorHAnsi"/>
        </w:rPr>
      </w:pPr>
      <w:r w:rsidRPr="000971B3">
        <w:rPr>
          <w:rFonts w:asciiTheme="minorHAnsi" w:hAnsiTheme="minorHAnsi" w:cstheme="minorHAnsi"/>
          <w:b/>
        </w:rPr>
        <w:t>Description:</w:t>
      </w:r>
      <w:r w:rsidRPr="000971B3">
        <w:rPr>
          <w:rFonts w:asciiTheme="minorHAnsi" w:hAnsiTheme="minorHAnsi" w:cstheme="minorHAnsi"/>
        </w:rPr>
        <w:t xml:space="preserve"> A good lead distribution method is o</w:t>
      </w:r>
      <w:r w:rsidRPr="000971B3">
        <w:rPr>
          <w:rFonts w:asciiTheme="minorHAnsi" w:hAnsiTheme="minorHAnsi" w:cstheme="minorHAnsi"/>
        </w:rPr>
        <w:t xml:space="preserve">ne that automates and streamlines the routing of leads to agents. This reduces the time it takes for a sales rep to contact the prospect and cuts the number of lost leads and blown sales. Team creation </w:t>
      </w:r>
      <w:r w:rsidRPr="000971B3">
        <w:rPr>
          <w:rFonts w:asciiTheme="minorHAnsi" w:hAnsiTheme="minorHAnsi" w:cstheme="minorHAnsi"/>
        </w:rPr>
        <w:t>let’s</w:t>
      </w:r>
      <w:r w:rsidRPr="000971B3">
        <w:rPr>
          <w:rFonts w:asciiTheme="minorHAnsi" w:hAnsiTheme="minorHAnsi" w:cstheme="minorHAnsi"/>
        </w:rPr>
        <w:t xml:space="preserve"> keep yourself updated with enquiries, follow ups</w:t>
      </w:r>
      <w:r w:rsidRPr="000971B3">
        <w:rPr>
          <w:rFonts w:asciiTheme="minorHAnsi" w:hAnsiTheme="minorHAnsi" w:cstheme="minorHAnsi"/>
        </w:rPr>
        <w:t xml:space="preserve"> of your team members it also helps you plan, measure team's performance.</w:t>
      </w:r>
    </w:p>
    <w:p w:rsidR="007313EE" w:rsidRPr="000971B3" w:rsidRDefault="009819E3" w:rsidP="001D37A6">
      <w:pPr>
        <w:spacing w:line="22" w:lineRule="atLeast"/>
        <w:rPr>
          <w:rFonts w:asciiTheme="minorHAnsi" w:hAnsiTheme="minorHAnsi" w:cstheme="minorHAnsi"/>
        </w:rPr>
      </w:pPr>
    </w:p>
    <w:p w:rsidR="009C23F7" w:rsidRPr="00CD5368" w:rsidRDefault="009819E3" w:rsidP="001D37A6">
      <w:pPr>
        <w:spacing w:line="22" w:lineRule="atLeast"/>
        <w:rPr>
          <w:rStyle w:val="Strong"/>
          <w:rFonts w:asciiTheme="minorHAnsi" w:hAnsiTheme="minorHAnsi" w:cstheme="minorHAnsi"/>
        </w:rPr>
      </w:pPr>
      <w:r w:rsidRPr="00CD5368">
        <w:rPr>
          <w:rStyle w:val="Strong"/>
          <w:rFonts w:asciiTheme="minorHAnsi" w:hAnsiTheme="minorHAnsi" w:cstheme="minorHAnsi"/>
        </w:rPr>
        <w:t xml:space="preserve">PROFESSIONAL </w:t>
      </w:r>
      <w:r w:rsidRPr="00CD5368">
        <w:rPr>
          <w:rStyle w:val="Strong"/>
          <w:rFonts w:asciiTheme="minorHAnsi" w:hAnsiTheme="minorHAnsi" w:cstheme="minorHAnsi"/>
        </w:rPr>
        <w:t>CERFTIFICATION:</w:t>
      </w:r>
    </w:p>
    <w:p w:rsidR="009C23F7" w:rsidRPr="000971B3" w:rsidRDefault="009819E3" w:rsidP="001D37A6">
      <w:pPr>
        <w:pStyle w:val="ListParagraph"/>
        <w:numPr>
          <w:ilvl w:val="0"/>
          <w:numId w:val="3"/>
        </w:numPr>
        <w:spacing w:line="22" w:lineRule="atLeast"/>
        <w:rPr>
          <w:rStyle w:val="HTMLTypewriter2"/>
          <w:rFonts w:asciiTheme="minorHAnsi" w:hAnsiTheme="minorHAnsi" w:cstheme="minorHAnsi"/>
          <w:color w:val="000000"/>
          <w:sz w:val="24"/>
        </w:rPr>
      </w:pPr>
      <w:r w:rsidRPr="000971B3">
        <w:rPr>
          <w:rStyle w:val="HTMLTypewriter2"/>
          <w:rFonts w:asciiTheme="minorHAnsi" w:hAnsiTheme="minorHAnsi" w:cstheme="minorHAnsi"/>
          <w:color w:val="000000"/>
          <w:sz w:val="24"/>
        </w:rPr>
        <w:t>Completed Red hat certification program as a “Red Hat Certified Engineer”.</w:t>
      </w:r>
    </w:p>
    <w:p w:rsidR="009C23F7" w:rsidRDefault="009819E3" w:rsidP="001D37A6">
      <w:pPr>
        <w:pStyle w:val="ListParagraph"/>
        <w:spacing w:line="22" w:lineRule="atLeast"/>
        <w:ind w:left="0"/>
        <w:rPr>
          <w:rFonts w:asciiTheme="minorHAnsi" w:hAnsiTheme="minorHAnsi" w:cstheme="minorHAnsi"/>
          <w:sz w:val="24"/>
        </w:rPr>
      </w:pPr>
    </w:p>
    <w:p w:rsidR="00B46691" w:rsidRPr="00CD5368" w:rsidRDefault="009819E3" w:rsidP="00B46691">
      <w:pPr>
        <w:spacing w:line="22" w:lineRule="atLeast"/>
        <w:rPr>
          <w:rStyle w:val="Strong"/>
          <w:rFonts w:asciiTheme="minorHAnsi" w:hAnsiTheme="minorHAnsi" w:cstheme="minorHAnsi"/>
        </w:rPr>
      </w:pPr>
      <w:r w:rsidRPr="00B46691">
        <w:rPr>
          <w:rStyle w:val="Strong"/>
          <w:rFonts w:asciiTheme="minorHAnsi" w:hAnsiTheme="minorHAnsi" w:cstheme="minorHAnsi"/>
        </w:rPr>
        <w:t>ACHIEVEMENTS</w:t>
      </w:r>
      <w:r w:rsidRPr="00CD5368">
        <w:rPr>
          <w:rStyle w:val="Strong"/>
          <w:rFonts w:asciiTheme="minorHAnsi" w:hAnsiTheme="minorHAnsi" w:cstheme="minorHAnsi"/>
        </w:rPr>
        <w:t>:</w:t>
      </w:r>
    </w:p>
    <w:p w:rsidR="00B46691" w:rsidRPr="000971B3" w:rsidRDefault="009819E3" w:rsidP="00B46691">
      <w:pPr>
        <w:pStyle w:val="ListParagraph"/>
        <w:numPr>
          <w:ilvl w:val="0"/>
          <w:numId w:val="3"/>
        </w:numPr>
        <w:spacing w:line="22" w:lineRule="atLeast"/>
        <w:rPr>
          <w:rStyle w:val="HTMLTypewriter2"/>
          <w:rFonts w:asciiTheme="minorHAnsi" w:hAnsiTheme="minorHAnsi" w:cstheme="minorHAnsi"/>
          <w:color w:val="000000"/>
          <w:sz w:val="24"/>
        </w:rPr>
      </w:pPr>
      <w:r>
        <w:rPr>
          <w:rStyle w:val="HTMLTypewriter2"/>
          <w:rFonts w:asciiTheme="minorHAnsi" w:hAnsiTheme="minorHAnsi" w:cstheme="minorHAnsi"/>
          <w:color w:val="000000"/>
          <w:sz w:val="24"/>
        </w:rPr>
        <w:t xml:space="preserve">Awarded </w:t>
      </w:r>
      <w:r>
        <w:rPr>
          <w:rStyle w:val="HTMLTypewriter2"/>
          <w:rFonts w:asciiTheme="minorHAnsi" w:hAnsiTheme="minorHAnsi" w:cstheme="minorHAnsi"/>
          <w:color w:val="000000"/>
          <w:sz w:val="24"/>
        </w:rPr>
        <w:t>as “</w:t>
      </w:r>
      <w:r>
        <w:rPr>
          <w:rStyle w:val="HTMLTypewriter2"/>
          <w:rFonts w:asciiTheme="minorHAnsi" w:hAnsiTheme="minorHAnsi" w:cstheme="minorHAnsi"/>
          <w:color w:val="000000"/>
          <w:sz w:val="24"/>
        </w:rPr>
        <w:t xml:space="preserve">You’ve Made </w:t>
      </w:r>
      <w:r>
        <w:rPr>
          <w:rStyle w:val="HTMLTypewriter2"/>
          <w:rFonts w:asciiTheme="minorHAnsi" w:hAnsiTheme="minorHAnsi" w:cstheme="minorHAnsi"/>
          <w:color w:val="000000"/>
          <w:sz w:val="24"/>
        </w:rPr>
        <w:t>the</w:t>
      </w:r>
      <w:r>
        <w:rPr>
          <w:rStyle w:val="HTMLTypewriter2"/>
          <w:rFonts w:asciiTheme="minorHAnsi" w:hAnsiTheme="minorHAnsi" w:cstheme="minorHAnsi"/>
          <w:color w:val="000000"/>
          <w:sz w:val="24"/>
        </w:rPr>
        <w:t xml:space="preserve"> Difference”</w:t>
      </w:r>
      <w:r w:rsidRPr="000971B3">
        <w:rPr>
          <w:rStyle w:val="HTMLTypewriter2"/>
          <w:rFonts w:asciiTheme="minorHAnsi" w:hAnsiTheme="minorHAnsi" w:cstheme="minorHAnsi"/>
          <w:color w:val="000000"/>
          <w:sz w:val="24"/>
        </w:rPr>
        <w:t>.</w:t>
      </w:r>
    </w:p>
    <w:p w:rsidR="00B46691" w:rsidRPr="000971B3" w:rsidRDefault="009819E3" w:rsidP="001D37A6">
      <w:pPr>
        <w:pStyle w:val="ListParagraph"/>
        <w:spacing w:line="22" w:lineRule="atLeast"/>
        <w:ind w:left="0"/>
        <w:rPr>
          <w:rFonts w:asciiTheme="minorHAnsi" w:hAnsiTheme="minorHAnsi" w:cstheme="minorHAnsi"/>
          <w:sz w:val="24"/>
        </w:rPr>
      </w:pPr>
    </w:p>
    <w:p w:rsidR="009C23F7" w:rsidRPr="000971B3" w:rsidRDefault="009819E3" w:rsidP="001D37A6">
      <w:pPr>
        <w:spacing w:line="22" w:lineRule="atLeast"/>
        <w:rPr>
          <w:rStyle w:val="HTMLTypewriter2"/>
          <w:rFonts w:asciiTheme="minorHAnsi" w:hAnsiTheme="minorHAnsi" w:cstheme="minorHAnsi"/>
          <w:sz w:val="24"/>
        </w:rPr>
      </w:pPr>
      <w:r w:rsidRPr="00CD5368">
        <w:rPr>
          <w:rStyle w:val="Strong"/>
          <w:rFonts w:asciiTheme="minorHAnsi" w:hAnsiTheme="minorHAnsi" w:cstheme="minorHAnsi"/>
        </w:rPr>
        <w:t>STRENGHS</w:t>
      </w:r>
      <w:r w:rsidRPr="000971B3">
        <w:rPr>
          <w:rStyle w:val="HTMLTypewriter2"/>
          <w:rFonts w:asciiTheme="minorHAnsi" w:hAnsiTheme="minorHAnsi" w:cstheme="minorHAnsi"/>
          <w:b/>
          <w:sz w:val="24"/>
        </w:rPr>
        <w:t>:</w:t>
      </w:r>
    </w:p>
    <w:p w:rsidR="009C23F7" w:rsidRPr="000971B3" w:rsidRDefault="009819E3" w:rsidP="001D37A6">
      <w:pPr>
        <w:pStyle w:val="ListParagraph"/>
        <w:numPr>
          <w:ilvl w:val="0"/>
          <w:numId w:val="4"/>
        </w:numPr>
        <w:tabs>
          <w:tab w:val="left" w:pos="720"/>
        </w:tabs>
        <w:spacing w:line="22" w:lineRule="atLeast"/>
        <w:rPr>
          <w:rStyle w:val="HTMLTypewriter2"/>
          <w:rFonts w:asciiTheme="minorHAnsi" w:hAnsiTheme="minorHAnsi" w:cstheme="minorHAnsi"/>
          <w:color w:val="000000"/>
          <w:sz w:val="24"/>
        </w:rPr>
      </w:pPr>
      <w:r w:rsidRPr="000971B3">
        <w:rPr>
          <w:rStyle w:val="HTMLTypewriter2"/>
          <w:rFonts w:asciiTheme="minorHAnsi" w:hAnsiTheme="minorHAnsi" w:cstheme="minorHAnsi"/>
          <w:sz w:val="24"/>
        </w:rPr>
        <w:t xml:space="preserve"> Keen to learn new concepts.</w:t>
      </w:r>
    </w:p>
    <w:p w:rsidR="009C23F7" w:rsidRPr="000971B3" w:rsidRDefault="009819E3" w:rsidP="001D37A6">
      <w:pPr>
        <w:pStyle w:val="ListParagraph"/>
        <w:numPr>
          <w:ilvl w:val="0"/>
          <w:numId w:val="4"/>
        </w:numPr>
        <w:tabs>
          <w:tab w:val="left" w:pos="720"/>
        </w:tabs>
        <w:spacing w:line="22" w:lineRule="atLeast"/>
        <w:rPr>
          <w:rStyle w:val="HTMLTypewriter2"/>
          <w:rFonts w:asciiTheme="minorHAnsi" w:hAnsiTheme="minorHAnsi" w:cstheme="minorHAnsi"/>
          <w:color w:val="000000"/>
          <w:sz w:val="24"/>
        </w:rPr>
      </w:pPr>
      <w:r w:rsidRPr="000971B3">
        <w:rPr>
          <w:rStyle w:val="HTMLTypewriter2"/>
          <w:rFonts w:asciiTheme="minorHAnsi" w:hAnsiTheme="minorHAnsi" w:cstheme="minorHAnsi"/>
          <w:color w:val="000000"/>
          <w:sz w:val="24"/>
        </w:rPr>
        <w:t xml:space="preserve"> Quick grasping &amp; faster problem Solving.</w:t>
      </w:r>
    </w:p>
    <w:p w:rsidR="009C23F7" w:rsidRPr="000971B3" w:rsidRDefault="009819E3" w:rsidP="001D37A6">
      <w:pPr>
        <w:pStyle w:val="ListParagraph"/>
        <w:numPr>
          <w:ilvl w:val="0"/>
          <w:numId w:val="4"/>
        </w:numPr>
        <w:tabs>
          <w:tab w:val="left" w:pos="720"/>
        </w:tabs>
        <w:spacing w:line="22" w:lineRule="atLeast"/>
        <w:rPr>
          <w:rStyle w:val="HTMLTypewriter2"/>
          <w:rFonts w:asciiTheme="minorHAnsi" w:hAnsiTheme="minorHAnsi" w:cstheme="minorHAnsi"/>
          <w:sz w:val="24"/>
        </w:rPr>
      </w:pPr>
      <w:r w:rsidRPr="000971B3">
        <w:rPr>
          <w:rStyle w:val="HTMLTypewriter2"/>
          <w:rFonts w:asciiTheme="minorHAnsi" w:hAnsiTheme="minorHAnsi" w:cstheme="minorHAnsi"/>
          <w:sz w:val="24"/>
        </w:rPr>
        <w:t>Effective time management</w:t>
      </w:r>
      <w:r w:rsidRPr="000971B3">
        <w:rPr>
          <w:rStyle w:val="HTMLTypewriter2"/>
          <w:rFonts w:asciiTheme="minorHAnsi" w:hAnsiTheme="minorHAnsi" w:cstheme="minorHAnsi"/>
          <w:sz w:val="24"/>
        </w:rPr>
        <w:t>.</w:t>
      </w:r>
    </w:p>
    <w:p w:rsidR="009C23F7" w:rsidRPr="000971B3" w:rsidRDefault="009819E3" w:rsidP="001D37A6">
      <w:pPr>
        <w:pStyle w:val="ListParagraph"/>
        <w:numPr>
          <w:ilvl w:val="0"/>
          <w:numId w:val="4"/>
        </w:numPr>
        <w:tabs>
          <w:tab w:val="left" w:pos="720"/>
        </w:tabs>
        <w:spacing w:line="22" w:lineRule="atLeast"/>
        <w:rPr>
          <w:rStyle w:val="HTMLTypewriter2"/>
          <w:rFonts w:asciiTheme="minorHAnsi" w:hAnsiTheme="minorHAnsi" w:cstheme="minorHAnsi"/>
          <w:sz w:val="24"/>
        </w:rPr>
      </w:pPr>
      <w:r w:rsidRPr="000971B3">
        <w:rPr>
          <w:rStyle w:val="HTMLTypewriter2"/>
          <w:rFonts w:asciiTheme="minorHAnsi" w:hAnsiTheme="minorHAnsi" w:cstheme="minorHAnsi"/>
          <w:sz w:val="24"/>
        </w:rPr>
        <w:t xml:space="preserve"> Punctuality.</w:t>
      </w:r>
    </w:p>
    <w:p w:rsidR="009C23F7" w:rsidRPr="000971B3" w:rsidRDefault="009819E3" w:rsidP="001D37A6">
      <w:pPr>
        <w:pStyle w:val="ListParagraph"/>
        <w:numPr>
          <w:ilvl w:val="0"/>
          <w:numId w:val="4"/>
        </w:numPr>
        <w:tabs>
          <w:tab w:val="left" w:pos="720"/>
        </w:tabs>
        <w:spacing w:line="22" w:lineRule="atLeast"/>
        <w:rPr>
          <w:rFonts w:asciiTheme="minorHAnsi" w:hAnsiTheme="minorHAnsi" w:cstheme="minorHAnsi"/>
          <w:sz w:val="24"/>
        </w:rPr>
      </w:pPr>
      <w:r w:rsidRPr="000971B3">
        <w:rPr>
          <w:rStyle w:val="HTMLTypewriter2"/>
          <w:rFonts w:asciiTheme="minorHAnsi" w:hAnsiTheme="minorHAnsi" w:cstheme="minorHAnsi"/>
          <w:sz w:val="24"/>
        </w:rPr>
        <w:t xml:space="preserve"> Like to take responsibility.</w:t>
      </w:r>
    </w:p>
    <w:p w:rsidR="009C23F7" w:rsidRPr="000971B3" w:rsidRDefault="009819E3" w:rsidP="001D37A6">
      <w:pPr>
        <w:pStyle w:val="ListParagraph"/>
        <w:spacing w:line="22" w:lineRule="atLeast"/>
        <w:rPr>
          <w:rFonts w:asciiTheme="minorHAnsi" w:hAnsiTheme="minorHAnsi" w:cstheme="minorHAnsi"/>
          <w:sz w:val="24"/>
        </w:rPr>
      </w:pPr>
    </w:p>
    <w:p w:rsidR="009C23F7" w:rsidRPr="00CD5368" w:rsidRDefault="009819E3" w:rsidP="001D37A6">
      <w:pPr>
        <w:spacing w:line="22" w:lineRule="atLeast"/>
        <w:rPr>
          <w:rStyle w:val="HTMLTypewriter2"/>
          <w:rFonts w:asciiTheme="minorHAnsi" w:hAnsiTheme="minorHAnsi" w:cstheme="minorHAnsi"/>
          <w:sz w:val="24"/>
        </w:rPr>
      </w:pPr>
      <w:r w:rsidRPr="00CD5368">
        <w:rPr>
          <w:rStyle w:val="Strong"/>
          <w:rFonts w:asciiTheme="minorHAnsi" w:hAnsiTheme="minorHAnsi" w:cstheme="minorHAnsi"/>
        </w:rPr>
        <w:t>PERSONAL DETAILS</w:t>
      </w:r>
      <w:r w:rsidRPr="00CD5368">
        <w:rPr>
          <w:rStyle w:val="HTMLTypewriter2"/>
          <w:rFonts w:asciiTheme="minorHAnsi" w:hAnsiTheme="minorHAnsi" w:cstheme="minorHAnsi"/>
          <w:b/>
          <w:sz w:val="24"/>
        </w:rPr>
        <w:t>:</w:t>
      </w:r>
    </w:p>
    <w:p w:rsidR="009C23F7" w:rsidRPr="000971B3" w:rsidRDefault="009819E3" w:rsidP="001D37A6">
      <w:pPr>
        <w:pStyle w:val="ListParagraph"/>
        <w:numPr>
          <w:ilvl w:val="0"/>
          <w:numId w:val="5"/>
        </w:numPr>
        <w:tabs>
          <w:tab w:val="left" w:pos="720"/>
        </w:tabs>
        <w:spacing w:line="22" w:lineRule="atLeast"/>
        <w:rPr>
          <w:rFonts w:asciiTheme="minorHAnsi" w:hAnsiTheme="minorHAnsi" w:cstheme="minorHAnsi"/>
          <w:sz w:val="24"/>
        </w:rPr>
      </w:pPr>
      <w:r w:rsidRPr="000971B3">
        <w:rPr>
          <w:rFonts w:asciiTheme="minorHAnsi" w:hAnsiTheme="minorHAnsi" w:cstheme="minorHAnsi"/>
          <w:sz w:val="24"/>
        </w:rPr>
        <w:t>Date of Birth: 14</w:t>
      </w:r>
      <w:r w:rsidRPr="000971B3">
        <w:rPr>
          <w:rFonts w:asciiTheme="minorHAnsi" w:hAnsiTheme="minorHAnsi" w:cstheme="minorHAnsi"/>
          <w:sz w:val="24"/>
          <w:vertAlign w:val="superscript"/>
        </w:rPr>
        <w:t>th</w:t>
      </w:r>
      <w:r w:rsidRPr="000971B3">
        <w:rPr>
          <w:rFonts w:asciiTheme="minorHAnsi" w:hAnsiTheme="minorHAnsi" w:cstheme="minorHAnsi"/>
          <w:sz w:val="24"/>
        </w:rPr>
        <w:t xml:space="preserve"> June 1986.</w:t>
      </w:r>
    </w:p>
    <w:p w:rsidR="009C23F7" w:rsidRPr="000971B3" w:rsidRDefault="009819E3" w:rsidP="001D37A6">
      <w:pPr>
        <w:pStyle w:val="ListParagraph"/>
        <w:numPr>
          <w:ilvl w:val="0"/>
          <w:numId w:val="5"/>
        </w:numPr>
        <w:tabs>
          <w:tab w:val="left" w:pos="720"/>
        </w:tabs>
        <w:spacing w:line="22" w:lineRule="atLeast"/>
        <w:rPr>
          <w:rFonts w:asciiTheme="minorHAnsi" w:hAnsiTheme="minorHAnsi" w:cstheme="minorHAnsi"/>
          <w:sz w:val="24"/>
        </w:rPr>
      </w:pPr>
      <w:r w:rsidRPr="000971B3">
        <w:rPr>
          <w:rFonts w:asciiTheme="minorHAnsi" w:hAnsiTheme="minorHAnsi" w:cstheme="minorHAnsi"/>
          <w:sz w:val="24"/>
        </w:rPr>
        <w:t xml:space="preserve"> Marital Status: Married.</w:t>
      </w:r>
    </w:p>
    <w:p w:rsidR="009C23F7" w:rsidRPr="000971B3" w:rsidRDefault="009819E3" w:rsidP="001D37A6">
      <w:pPr>
        <w:pStyle w:val="ListParagraph"/>
        <w:numPr>
          <w:ilvl w:val="0"/>
          <w:numId w:val="5"/>
        </w:numPr>
        <w:tabs>
          <w:tab w:val="left" w:pos="720"/>
        </w:tabs>
        <w:spacing w:line="22" w:lineRule="atLeast"/>
        <w:rPr>
          <w:rFonts w:asciiTheme="minorHAnsi" w:hAnsiTheme="minorHAnsi" w:cstheme="minorHAnsi"/>
          <w:sz w:val="24"/>
        </w:rPr>
      </w:pPr>
      <w:r w:rsidRPr="000971B3">
        <w:rPr>
          <w:rFonts w:asciiTheme="minorHAnsi" w:hAnsiTheme="minorHAnsi" w:cstheme="minorHAnsi"/>
          <w:sz w:val="24"/>
        </w:rPr>
        <w:t xml:space="preserve"> Nationality: Indian.</w:t>
      </w:r>
    </w:p>
    <w:p w:rsidR="009C23F7" w:rsidRPr="000971B3" w:rsidRDefault="009819E3" w:rsidP="001D37A6">
      <w:pPr>
        <w:pStyle w:val="ListParagraph"/>
        <w:numPr>
          <w:ilvl w:val="0"/>
          <w:numId w:val="5"/>
        </w:numPr>
        <w:tabs>
          <w:tab w:val="left" w:pos="720"/>
        </w:tabs>
        <w:spacing w:line="22" w:lineRule="atLeast"/>
        <w:rPr>
          <w:rFonts w:asciiTheme="minorHAnsi" w:hAnsiTheme="minorHAnsi" w:cstheme="minorHAnsi"/>
          <w:sz w:val="24"/>
        </w:rPr>
      </w:pPr>
      <w:r w:rsidRPr="000971B3">
        <w:rPr>
          <w:rFonts w:asciiTheme="minorHAnsi" w:hAnsiTheme="minorHAnsi" w:cstheme="minorHAnsi"/>
          <w:sz w:val="24"/>
        </w:rPr>
        <w:t xml:space="preserve"> Languages Known: English, Marathi, and Hindi.</w:t>
      </w:r>
    </w:p>
    <w:p w:rsidR="009C23F7" w:rsidRPr="000971B3" w:rsidRDefault="009819E3" w:rsidP="001D37A6">
      <w:pPr>
        <w:pStyle w:val="ListParagraph"/>
        <w:numPr>
          <w:ilvl w:val="0"/>
          <w:numId w:val="5"/>
        </w:numPr>
        <w:tabs>
          <w:tab w:val="left" w:pos="720"/>
        </w:tabs>
        <w:spacing w:line="22" w:lineRule="atLeast"/>
        <w:rPr>
          <w:rFonts w:asciiTheme="minorHAnsi" w:hAnsiTheme="minorHAnsi" w:cstheme="minorHAnsi"/>
          <w:sz w:val="24"/>
        </w:rPr>
      </w:pPr>
      <w:r w:rsidRPr="000971B3">
        <w:rPr>
          <w:rFonts w:asciiTheme="minorHAnsi" w:hAnsiTheme="minorHAnsi" w:cstheme="minorHAnsi"/>
          <w:sz w:val="24"/>
        </w:rPr>
        <w:t>Hobbies:</w:t>
      </w:r>
      <w:r w:rsidRPr="000971B3">
        <w:rPr>
          <w:rFonts w:asciiTheme="minorHAnsi" w:hAnsiTheme="minorHAnsi" w:cstheme="minorHAnsi"/>
          <w:sz w:val="24"/>
        </w:rPr>
        <w:t xml:space="preserve"> Learning new things, music, traveling, cooking.</w:t>
      </w:r>
    </w:p>
    <w:p w:rsidR="009C23F7" w:rsidRPr="000971B3" w:rsidRDefault="009819E3" w:rsidP="001D37A6">
      <w:pPr>
        <w:pStyle w:val="ListParagraph"/>
        <w:numPr>
          <w:ilvl w:val="0"/>
          <w:numId w:val="5"/>
        </w:numPr>
        <w:tabs>
          <w:tab w:val="left" w:pos="720"/>
        </w:tabs>
        <w:spacing w:line="22" w:lineRule="atLeast"/>
        <w:rPr>
          <w:rFonts w:asciiTheme="minorHAnsi" w:hAnsiTheme="minorHAnsi" w:cstheme="minorHAnsi"/>
          <w:sz w:val="24"/>
        </w:rPr>
      </w:pPr>
      <w:r w:rsidRPr="000971B3">
        <w:rPr>
          <w:rFonts w:asciiTheme="minorHAnsi" w:hAnsiTheme="minorHAnsi" w:cstheme="minorHAnsi"/>
          <w:sz w:val="24"/>
        </w:rPr>
        <w:t xml:space="preserve"> Permanent </w:t>
      </w:r>
      <w:r w:rsidRPr="000971B3">
        <w:rPr>
          <w:rFonts w:asciiTheme="minorHAnsi" w:hAnsiTheme="minorHAnsi" w:cstheme="minorHAnsi"/>
          <w:sz w:val="24"/>
        </w:rPr>
        <w:t>Add:</w:t>
      </w:r>
      <w:r w:rsidRPr="000971B3">
        <w:rPr>
          <w:rFonts w:asciiTheme="minorHAnsi" w:hAnsiTheme="minorHAnsi" w:cstheme="minorHAnsi"/>
          <w:sz w:val="24"/>
        </w:rPr>
        <w:t xml:space="preserve"> B-608, Palm Atlantis</w:t>
      </w:r>
      <w:r w:rsidRPr="000971B3">
        <w:rPr>
          <w:rFonts w:asciiTheme="minorHAnsi" w:hAnsiTheme="minorHAnsi" w:cstheme="minorHAnsi"/>
          <w:sz w:val="24"/>
        </w:rPr>
        <w:t>, Bawadi Road, Near Sanskruti School, Wagholi, Pune.</w:t>
      </w:r>
    </w:p>
    <w:p w:rsidR="009C23F7" w:rsidRPr="000971B3" w:rsidRDefault="009819E3" w:rsidP="001D37A6">
      <w:pPr>
        <w:pStyle w:val="ListParagraph"/>
        <w:spacing w:line="22" w:lineRule="atLeast"/>
        <w:rPr>
          <w:rFonts w:asciiTheme="minorHAnsi" w:hAnsiTheme="minorHAnsi" w:cstheme="minorHAnsi"/>
          <w:sz w:val="24"/>
        </w:rPr>
      </w:pPr>
    </w:p>
    <w:p w:rsidR="009C23F7" w:rsidRPr="000971B3" w:rsidRDefault="009819E3" w:rsidP="001D37A6">
      <w:pPr>
        <w:spacing w:line="22" w:lineRule="atLeast"/>
        <w:rPr>
          <w:rFonts w:asciiTheme="minorHAnsi" w:hAnsiTheme="minorHAnsi" w:cstheme="minorHAnsi"/>
        </w:rPr>
      </w:pPr>
      <w:r w:rsidRPr="00CD5368">
        <w:rPr>
          <w:rStyle w:val="Strong"/>
          <w:rFonts w:asciiTheme="minorHAnsi" w:hAnsiTheme="minorHAnsi" w:cstheme="minorHAnsi"/>
        </w:rPr>
        <w:t>DECLARATION</w:t>
      </w:r>
      <w:r w:rsidRPr="000971B3">
        <w:rPr>
          <w:rFonts w:asciiTheme="minorHAnsi" w:hAnsiTheme="minorHAnsi" w:cstheme="minorHAnsi"/>
        </w:rPr>
        <w:t>:</w:t>
      </w:r>
    </w:p>
    <w:p w:rsidR="009C23F7" w:rsidRPr="000971B3" w:rsidRDefault="009819E3" w:rsidP="001D37A6">
      <w:pPr>
        <w:spacing w:after="28" w:line="22" w:lineRule="atLeast"/>
        <w:rPr>
          <w:rFonts w:asciiTheme="minorHAnsi" w:hAnsiTheme="minorHAnsi" w:cstheme="minorHAnsi"/>
        </w:rPr>
      </w:pPr>
      <w:r w:rsidRPr="000971B3">
        <w:rPr>
          <w:rFonts w:asciiTheme="minorHAnsi" w:hAnsiTheme="minorHAnsi" w:cstheme="minorHAnsi"/>
        </w:rPr>
        <w:t xml:space="preserve">The above statements are true to the best of my </w:t>
      </w:r>
      <w:r w:rsidRPr="000971B3">
        <w:rPr>
          <w:rFonts w:asciiTheme="minorHAnsi" w:hAnsiTheme="minorHAnsi" w:cstheme="minorHAnsi"/>
        </w:rPr>
        <w:t>knowledge and belief.</w:t>
      </w:r>
    </w:p>
    <w:p w:rsidR="009C23F7" w:rsidRPr="000971B3" w:rsidRDefault="009819E3" w:rsidP="001D37A6">
      <w:pPr>
        <w:spacing w:after="28" w:line="22" w:lineRule="atLeast"/>
        <w:rPr>
          <w:rFonts w:asciiTheme="minorHAnsi" w:hAnsiTheme="minorHAnsi" w:cstheme="minorHAnsi"/>
        </w:rPr>
      </w:pPr>
    </w:p>
    <w:p w:rsidR="009C23F7" w:rsidRPr="000971B3" w:rsidRDefault="009819E3" w:rsidP="001D37A6">
      <w:pPr>
        <w:spacing w:line="22" w:lineRule="atLeast"/>
        <w:rPr>
          <w:rFonts w:asciiTheme="minorHAnsi" w:hAnsiTheme="minorHAnsi" w:cstheme="minorHAnsi"/>
          <w:b/>
          <w:lang w:val="fr-FR"/>
        </w:rPr>
      </w:pPr>
      <w:r w:rsidRPr="000971B3">
        <w:rPr>
          <w:rFonts w:asciiTheme="minorHAnsi" w:hAnsiTheme="minorHAnsi" w:cstheme="minorHAnsi"/>
          <w:b/>
          <w:lang w:val="fr-FR"/>
        </w:rPr>
        <w:lastRenderedPageBreak/>
        <w:t xml:space="preserve">PLACE:  </w:t>
      </w:r>
      <w:r w:rsidRPr="000971B3">
        <w:rPr>
          <w:rFonts w:asciiTheme="minorHAnsi" w:hAnsiTheme="minorHAnsi" w:cstheme="minorHAnsi"/>
          <w:b/>
          <w:lang w:val="fr-FR"/>
        </w:rPr>
        <w:tab/>
      </w:r>
      <w:r w:rsidRPr="000971B3">
        <w:rPr>
          <w:rFonts w:asciiTheme="minorHAnsi" w:hAnsiTheme="minorHAnsi" w:cstheme="minorHAnsi"/>
          <w:b/>
          <w:lang w:val="fr-FR"/>
        </w:rPr>
        <w:tab/>
      </w:r>
      <w:r w:rsidRPr="000971B3">
        <w:rPr>
          <w:rFonts w:asciiTheme="minorHAnsi" w:hAnsiTheme="minorHAnsi" w:cstheme="minorHAnsi"/>
          <w:b/>
          <w:lang w:val="fr-FR"/>
        </w:rPr>
        <w:tab/>
      </w:r>
      <w:r w:rsidRPr="000971B3">
        <w:rPr>
          <w:rFonts w:asciiTheme="minorHAnsi" w:hAnsiTheme="minorHAnsi" w:cstheme="minorHAnsi"/>
          <w:b/>
          <w:lang w:val="fr-FR"/>
        </w:rPr>
        <w:tab/>
      </w:r>
      <w:r w:rsidRPr="000971B3">
        <w:rPr>
          <w:rFonts w:asciiTheme="minorHAnsi" w:hAnsiTheme="minorHAnsi" w:cstheme="minorHAnsi"/>
          <w:b/>
          <w:lang w:val="fr-FR"/>
        </w:rPr>
        <w:tab/>
      </w:r>
      <w:r w:rsidRPr="000971B3">
        <w:rPr>
          <w:rFonts w:asciiTheme="minorHAnsi" w:hAnsiTheme="minorHAnsi" w:cstheme="minorHAnsi"/>
          <w:b/>
          <w:lang w:val="fr-FR"/>
        </w:rPr>
        <w:tab/>
      </w:r>
      <w:r w:rsidRPr="000971B3">
        <w:rPr>
          <w:rFonts w:asciiTheme="minorHAnsi" w:hAnsiTheme="minorHAnsi" w:cstheme="minorHAnsi"/>
          <w:b/>
          <w:lang w:val="fr-FR"/>
        </w:rPr>
        <w:tab/>
      </w:r>
      <w:r w:rsidRPr="000971B3">
        <w:rPr>
          <w:rFonts w:asciiTheme="minorHAnsi" w:hAnsiTheme="minorHAnsi" w:cstheme="minorHAnsi"/>
          <w:b/>
          <w:lang w:val="fr-FR"/>
        </w:rPr>
        <w:tab/>
      </w:r>
      <w:r w:rsidRPr="000971B3">
        <w:rPr>
          <w:rFonts w:asciiTheme="minorHAnsi" w:hAnsiTheme="minorHAnsi" w:cstheme="minorHAnsi"/>
          <w:b/>
          <w:lang w:val="fr-FR"/>
        </w:rPr>
        <w:tab/>
        <w:t xml:space="preserve">SIGNATURE </w:t>
      </w:r>
      <w:r w:rsidRPr="000971B3">
        <w:rPr>
          <w:rFonts w:asciiTheme="minorHAnsi" w:hAnsiTheme="minorHAnsi" w:cstheme="minorHAnsi"/>
          <w:b/>
          <w:lang w:val="fr-FR"/>
        </w:rPr>
        <w:tab/>
      </w:r>
    </w:p>
    <w:p w:rsidR="007313EE" w:rsidRPr="000971B3" w:rsidRDefault="009819E3" w:rsidP="001D37A6">
      <w:pPr>
        <w:spacing w:line="22" w:lineRule="atLeast"/>
        <w:rPr>
          <w:rFonts w:asciiTheme="minorHAnsi" w:hAnsiTheme="minorHAnsi" w:cstheme="minorHAnsi"/>
          <w:b/>
          <w:lang w:val="fr-FR"/>
        </w:rPr>
      </w:pPr>
      <w:r w:rsidRPr="000971B3">
        <w:rPr>
          <w:rFonts w:asciiTheme="minorHAnsi" w:hAnsiTheme="minorHAnsi" w:cstheme="minorHAnsi"/>
          <w:b/>
          <w:lang w:val="fr-FR"/>
        </w:rPr>
        <w:t xml:space="preserve">DATE :  </w:t>
      </w:r>
      <w:r w:rsidRPr="000971B3">
        <w:rPr>
          <w:rFonts w:asciiTheme="minorHAnsi" w:hAnsiTheme="minorHAnsi" w:cstheme="minorHAnsi"/>
          <w:b/>
          <w:lang w:val="fr-FR"/>
        </w:rPr>
        <w:tab/>
      </w:r>
      <w:r w:rsidRPr="000971B3">
        <w:rPr>
          <w:rFonts w:asciiTheme="minorHAnsi" w:hAnsiTheme="minorHAnsi" w:cstheme="minorHAnsi"/>
          <w:b/>
          <w:lang w:val="fr-FR"/>
        </w:rPr>
        <w:tab/>
      </w:r>
      <w:r w:rsidRPr="000971B3">
        <w:rPr>
          <w:rFonts w:asciiTheme="minorHAnsi" w:hAnsiTheme="minorHAnsi" w:cstheme="minorHAnsi"/>
          <w:b/>
          <w:lang w:val="fr-FR"/>
        </w:rPr>
        <w:tab/>
      </w:r>
      <w:r w:rsidRPr="000971B3">
        <w:rPr>
          <w:rFonts w:asciiTheme="minorHAnsi" w:hAnsiTheme="minorHAnsi" w:cstheme="minorHAnsi"/>
          <w:b/>
          <w:lang w:val="fr-FR"/>
        </w:rPr>
        <w:tab/>
      </w:r>
      <w:r w:rsidRPr="000971B3">
        <w:rPr>
          <w:rFonts w:asciiTheme="minorHAnsi" w:hAnsiTheme="minorHAnsi" w:cstheme="minorHAnsi"/>
          <w:b/>
          <w:lang w:val="fr-FR"/>
        </w:rPr>
        <w:tab/>
      </w:r>
      <w:r w:rsidRPr="000971B3">
        <w:rPr>
          <w:rFonts w:asciiTheme="minorHAnsi" w:hAnsiTheme="minorHAnsi" w:cstheme="minorHAnsi"/>
          <w:b/>
          <w:lang w:val="fr-FR"/>
        </w:rPr>
        <w:tab/>
      </w:r>
      <w:r w:rsidRPr="000971B3">
        <w:rPr>
          <w:rFonts w:asciiTheme="minorHAnsi" w:hAnsiTheme="minorHAnsi" w:cstheme="minorHAnsi"/>
          <w:b/>
          <w:lang w:val="fr-FR"/>
        </w:rPr>
        <w:tab/>
      </w:r>
      <w:r w:rsidRPr="000971B3">
        <w:rPr>
          <w:rFonts w:asciiTheme="minorHAnsi" w:hAnsiTheme="minorHAnsi" w:cstheme="minorHAnsi"/>
          <w:b/>
          <w:lang w:val="fr-FR"/>
        </w:rPr>
        <w:tab/>
      </w:r>
      <w:r w:rsidRPr="000971B3">
        <w:rPr>
          <w:rFonts w:asciiTheme="minorHAnsi" w:hAnsiTheme="minorHAnsi" w:cstheme="minorHAnsi"/>
          <w:b/>
          <w:lang w:val="fr-FR"/>
        </w:rPr>
        <w:t>Ambar A</w:t>
      </w:r>
      <w:r w:rsidRPr="000971B3">
        <w:rPr>
          <w:rFonts w:asciiTheme="minorHAnsi" w:hAnsiTheme="minorHAnsi" w:cstheme="minorHAnsi"/>
          <w:b/>
          <w:lang w:val="fr-FR"/>
        </w:rPr>
        <w:t>shok</w:t>
      </w:r>
      <w:r w:rsidRPr="000971B3">
        <w:rPr>
          <w:rFonts w:asciiTheme="minorHAnsi" w:hAnsiTheme="minorHAnsi" w:cstheme="minorHAnsi"/>
          <w:b/>
          <w:lang w:val="fr-FR"/>
        </w:rPr>
        <w:t xml:space="preserve"> Patil</w:t>
      </w:r>
      <w:r w:rsidR="00E21135" w:rsidRPr="00E2113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7"/>
          </v:shape>
        </w:pict>
      </w:r>
    </w:p>
    <w:sectPr w:rsidR="007313EE" w:rsidRPr="000971B3" w:rsidSect="00E21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Ø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suff w:val="nothing"/>
      <w:lvlText w:val="Ø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suff w:val="nothing"/>
      <w:lvlText w:val="Ø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suff w:val="nothing"/>
      <w:lvlText w:val="Ø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suff w:val="nothing"/>
      <w:lvlText w:val="Ø"/>
      <w:lvlJc w:val="left"/>
      <w:pPr>
        <w:tabs>
          <w:tab w:val="num" w:pos="0"/>
        </w:tabs>
        <w:ind w:left="0" w:firstLine="0"/>
      </w:pPr>
      <w:rPr>
        <w:rFonts w:ascii="Wingdings" w:hAnsi="Wingdings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/>
  <w:rsids>
    <w:rsidRoot w:val="00E21135"/>
    <w:rsid w:val="009819E3"/>
    <w:rsid w:val="00E21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3EE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val="en-IN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C72EAB"/>
    <w:rPr>
      <w:color w:val="0000FF"/>
      <w:u w:val="single"/>
    </w:rPr>
  </w:style>
  <w:style w:type="paragraph" w:styleId="Header">
    <w:name w:val="header"/>
    <w:basedOn w:val="Normal"/>
    <w:link w:val="HeaderChar"/>
    <w:semiHidden/>
    <w:unhideWhenUsed/>
    <w:rsid w:val="00C72EAB"/>
    <w:pPr>
      <w:suppressLineNumbers/>
      <w:tabs>
        <w:tab w:val="center" w:pos="4680"/>
        <w:tab w:val="right" w:pos="9360"/>
      </w:tabs>
      <w:spacing w:line="100" w:lineRule="atLeast"/>
    </w:pPr>
  </w:style>
  <w:style w:type="character" w:customStyle="1" w:styleId="HeaderChar">
    <w:name w:val="Header Char"/>
    <w:basedOn w:val="DefaultParagraphFont"/>
    <w:link w:val="Header"/>
    <w:semiHidden/>
    <w:rsid w:val="00C72EAB"/>
    <w:rPr>
      <w:rFonts w:ascii="Times New Roman" w:eastAsia="SimSun" w:hAnsi="Times New Roman" w:cs="Mangal"/>
      <w:kern w:val="2"/>
      <w:sz w:val="24"/>
      <w:szCs w:val="24"/>
      <w:lang w:val="en-IN"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EAB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EAB"/>
    <w:rPr>
      <w:rFonts w:ascii="Tahoma" w:eastAsia="SimSun" w:hAnsi="Tahoma" w:cs="Mangal"/>
      <w:kern w:val="2"/>
      <w:sz w:val="16"/>
      <w:szCs w:val="14"/>
      <w:lang w:val="en-IN" w:eastAsia="hi-IN" w:bidi="hi-IN"/>
    </w:rPr>
  </w:style>
  <w:style w:type="paragraph" w:styleId="ListParagraph">
    <w:name w:val="List Paragraph"/>
    <w:basedOn w:val="Normal"/>
    <w:qFormat/>
    <w:rsid w:val="00B8782C"/>
    <w:pPr>
      <w:ind w:left="720"/>
    </w:pPr>
    <w:rPr>
      <w:sz w:val="21"/>
    </w:rPr>
  </w:style>
  <w:style w:type="character" w:customStyle="1" w:styleId="HTMLTypewriter2">
    <w:name w:val="HTML Typewriter2"/>
    <w:basedOn w:val="DefaultParagraphFont"/>
    <w:rsid w:val="00B8782C"/>
    <w:rPr>
      <w:rFonts w:ascii="Courier New" w:hAnsi="Courier New" w:cs="Courier New" w:hint="default"/>
      <w:sz w:val="20"/>
    </w:rPr>
  </w:style>
  <w:style w:type="character" w:styleId="Strong">
    <w:name w:val="Strong"/>
    <w:basedOn w:val="DefaultParagraphFont"/>
    <w:uiPriority w:val="22"/>
    <w:qFormat/>
    <w:rsid w:val="007301D9"/>
    <w:rPr>
      <w:b/>
      <w:bCs/>
    </w:rPr>
  </w:style>
  <w:style w:type="character" w:styleId="Emphasis">
    <w:name w:val="Emphasis"/>
    <w:basedOn w:val="DefaultParagraphFont"/>
    <w:uiPriority w:val="20"/>
    <w:qFormat/>
    <w:rsid w:val="009819E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a2701fd207328625e238055247fdd531134f530e18705c4458440321091b5b58140915031847505e1b4d58515c424154181c084b281e010303041844585c0c4356015a4e5e51100614700558190a15021648444f5108084a5746754e034a571b5549120b40001044095a0e041e470d140110155e5500504a155b440345450e5c0a5249130f031f030201091b5b581009110413475c590056585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app.env-isa.com/Envisa-Component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31</cp:revision>
  <dcterms:created xsi:type="dcterms:W3CDTF">2018-08-02T17:49:00Z</dcterms:created>
  <dcterms:modified xsi:type="dcterms:W3CDTF">2018-10-04T05:41:00Z</dcterms:modified>
</cp:coreProperties>
</file>