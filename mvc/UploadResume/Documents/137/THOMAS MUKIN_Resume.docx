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3FA" w:rsidRDefault="00BF4338" w:rsidP="002B25C4">
      <w:pPr>
        <w:rPr>
          <w:i/>
          <w:sz w:val="22"/>
          <w:szCs w:val="22"/>
        </w:rPr>
      </w:pPr>
      <w:r w:rsidRPr="00BF4338">
        <w:rPr>
          <w:i/>
          <w:noProof/>
          <w:sz w:val="22"/>
          <w:szCs w:val="2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9" type="#_x0000_t202" style="position:absolute;margin-left:-3pt;margin-top:-3.75pt;width:518.25pt;height:45pt;z-index:251662336;visibility:visible" fillcolor="#d8d8d8" stroked="f">
            <v:textbox>
              <w:txbxContent>
                <w:p w:rsidR="005C43FA" w:rsidRDefault="00FA4698" w:rsidP="005C43FA">
                  <w:pPr>
                    <w:tabs>
                      <w:tab w:val="left" w:pos="4253"/>
                      <w:tab w:val="right" w:pos="10206"/>
                    </w:tabs>
                    <w:spacing w:line="360" w:lineRule="auto"/>
                    <w:jc w:val="center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THOMAS MUKIN J</w:t>
                  </w:r>
                </w:p>
                <w:p w:rsidR="005C43FA" w:rsidRDefault="00FA4698" w:rsidP="005C43FA">
                  <w:pPr>
                    <w:tabs>
                      <w:tab w:val="left" w:pos="4253"/>
                      <w:tab w:val="right" w:pos="10206"/>
                    </w:tabs>
                    <w:spacing w:line="360" w:lineRule="auto"/>
                    <w:jc w:val="center"/>
                    <w:rPr>
                      <w:rFonts w:ascii="Bookman Old Style" w:hAnsi="Bookman Old Style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b/>
                      <w:i/>
                      <w:sz w:val="28"/>
                      <w:szCs w:val="28"/>
                    </w:rPr>
                    <w:t>(PIPING ENGINEER &amp; PDMS ADMINISTRATOR)</w:t>
                  </w:r>
                </w:p>
                <w:p w:rsidR="005C43FA" w:rsidRDefault="005C43FA"/>
              </w:txbxContent>
            </v:textbox>
          </v:shape>
        </w:pict>
      </w:r>
    </w:p>
    <w:p w:rsidR="005C43FA" w:rsidRDefault="00FA4698" w:rsidP="005C43FA">
      <w:pPr>
        <w:spacing w:line="360" w:lineRule="auto"/>
        <w:rPr>
          <w:u w:val="double"/>
        </w:rPr>
      </w:pP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BF4338" w:rsidP="002B25C4">
      <w:pPr>
        <w:rPr>
          <w:i/>
          <w:sz w:val="22"/>
          <w:szCs w:val="22"/>
        </w:rPr>
      </w:pPr>
      <w:r w:rsidRPr="00BF4338">
        <w:rPr>
          <w:i/>
          <w:noProof/>
          <w:sz w:val="22"/>
          <w:szCs w:val="22"/>
          <w:lang w:val="en-IN" w:eastAsia="en-IN"/>
        </w:rPr>
        <w:pict>
          <v:shape id="Text Box 3" o:spid="_x0000_s1026" type="#_x0000_t202" style="position:absolute;margin-left:-12.75pt;margin-top:6.95pt;width:166.5pt;height:657.75pt;z-index:251660288;visibility:visible" fillcolor="#e7e6e6" stroked="f">
            <v:textbox>
              <w:txbxContent>
                <w:p w:rsidR="005C43FA" w:rsidRDefault="005C43FA"/>
                <w:p w:rsidR="005C43FA" w:rsidRDefault="00FA4698" w:rsidP="0030074A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 w:rsidRPr="005F194F">
                    <w:rPr>
                      <w:b/>
                      <w:sz w:val="22"/>
                      <w:szCs w:val="22"/>
                    </w:rPr>
                    <w:t>Father’s Name</w:t>
                  </w:r>
                  <w:r>
                    <w:rPr>
                      <w:b/>
                      <w:sz w:val="22"/>
                      <w:szCs w:val="22"/>
                    </w:rPr>
                    <w:t xml:space="preserve">: </w:t>
                  </w:r>
                  <w:r w:rsidR="0030074A" w:rsidRPr="0030074A">
                    <w:rPr>
                      <w:sz w:val="22"/>
                      <w:szCs w:val="22"/>
                    </w:rPr>
                    <w:t>M.jesunasren</w:t>
                  </w:r>
                </w:p>
                <w:p w:rsidR="001F1EFF" w:rsidRDefault="00FA4698" w:rsidP="0030074A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 w:rsidRPr="005F194F">
                    <w:rPr>
                      <w:b/>
                      <w:sz w:val="22"/>
                      <w:szCs w:val="22"/>
                    </w:rPr>
                    <w:t>Date of Birth</w:t>
                  </w:r>
                  <w:r>
                    <w:rPr>
                      <w:b/>
                      <w:sz w:val="22"/>
                      <w:szCs w:val="22"/>
                    </w:rPr>
                    <w:tab/>
                    <w:t xml:space="preserve">: </w:t>
                  </w:r>
                  <w:r w:rsidRPr="005F194F">
                    <w:rPr>
                      <w:sz w:val="22"/>
                      <w:szCs w:val="22"/>
                    </w:rPr>
                    <w:t>06.01.1990</w:t>
                  </w:r>
                </w:p>
                <w:p w:rsidR="001F1EFF" w:rsidRDefault="00FA4698" w:rsidP="0030074A">
                  <w:pPr>
                    <w:spacing w:before="120" w:line="360" w:lineRule="auto"/>
                    <w:rPr>
                      <w:sz w:val="22"/>
                      <w:szCs w:val="22"/>
                    </w:rPr>
                  </w:pPr>
                  <w:r w:rsidRPr="005F194F">
                    <w:rPr>
                      <w:b/>
                      <w:sz w:val="22"/>
                      <w:szCs w:val="22"/>
                    </w:rPr>
                    <w:t>Nationality</w:t>
                  </w:r>
                  <w:r w:rsidRPr="005F194F">
                    <w:rPr>
                      <w:b/>
                      <w:sz w:val="22"/>
                      <w:szCs w:val="22"/>
                    </w:rPr>
                    <w:tab/>
                  </w:r>
                  <w:r w:rsidRPr="001F1EFF">
                    <w:rPr>
                      <w:b/>
                      <w:sz w:val="22"/>
                      <w:szCs w:val="22"/>
                    </w:rPr>
                    <w:t xml:space="preserve">: </w:t>
                  </w:r>
                  <w:r w:rsidRPr="005F194F">
                    <w:rPr>
                      <w:sz w:val="22"/>
                      <w:szCs w:val="22"/>
                    </w:rPr>
                    <w:t xml:space="preserve">  Indian</w:t>
                  </w:r>
                </w:p>
                <w:p w:rsidR="001F1EFF" w:rsidRPr="0030074A" w:rsidRDefault="00FA4698" w:rsidP="0030074A">
                  <w:pPr>
                    <w:shd w:val="clear" w:color="auto" w:fill="AEAAAA" w:themeFill="background2" w:themeFillShade="BF"/>
                    <w:tabs>
                      <w:tab w:val="left" w:pos="420"/>
                      <w:tab w:val="center" w:pos="5040"/>
                    </w:tabs>
                    <w:spacing w:before="240" w:line="276" w:lineRule="auto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r w:rsidRPr="0030074A">
                    <w:rPr>
                      <w:rFonts w:ascii="Cambria" w:hAnsi="Cambria"/>
                      <w:b/>
                      <w:sz w:val="24"/>
                      <w:szCs w:val="24"/>
                    </w:rPr>
                    <w:t>CONTACT INFO</w:t>
                  </w:r>
                  <w:r w:rsidR="0030074A">
                    <w:rPr>
                      <w:rFonts w:ascii="Cambria" w:hAnsi="Cambria"/>
                      <w:b/>
                      <w:sz w:val="24"/>
                      <w:szCs w:val="24"/>
                    </w:rPr>
                    <w:t>R</w:t>
                  </w:r>
                  <w:r w:rsidRPr="0030074A">
                    <w:rPr>
                      <w:rFonts w:ascii="Cambria" w:hAnsi="Cambria"/>
                      <w:b/>
                      <w:sz w:val="24"/>
                      <w:szCs w:val="24"/>
                    </w:rPr>
                    <w:t>MATION</w:t>
                  </w:r>
                </w:p>
                <w:p w:rsidR="001F1EFF" w:rsidRDefault="00FA4698" w:rsidP="001F1EFF">
                  <w:pPr>
                    <w:spacing w:before="240"/>
                    <w:rPr>
                      <w:i/>
                      <w:sz w:val="24"/>
                      <w:szCs w:val="24"/>
                    </w:rPr>
                  </w:pPr>
                  <w:r w:rsidRPr="005C43FA">
                    <w:rPr>
                      <w:b/>
                      <w:i/>
                      <w:sz w:val="24"/>
                      <w:szCs w:val="24"/>
                    </w:rPr>
                    <w:t>Address:</w:t>
                  </w:r>
                  <w:r>
                    <w:rPr>
                      <w:i/>
                      <w:sz w:val="24"/>
                      <w:szCs w:val="24"/>
                    </w:rPr>
                    <w:t xml:space="preserve"> #8/305 arockiapuram(post),tuticorin-628002.</w:t>
                  </w:r>
                </w:p>
                <w:p w:rsidR="001F1EFF" w:rsidRDefault="001F1EFF" w:rsidP="001F1EFF">
                  <w:pPr>
                    <w:rPr>
                      <w:i/>
                      <w:sz w:val="24"/>
                      <w:szCs w:val="24"/>
                    </w:rPr>
                  </w:pPr>
                </w:p>
                <w:p w:rsidR="001F1EFF" w:rsidRDefault="00FA4698" w:rsidP="001F1EFF">
                  <w:pPr>
                    <w:jc w:val="both"/>
                  </w:pPr>
                  <w:r w:rsidRPr="005C43FA">
                    <w:rPr>
                      <w:b/>
                      <w:i/>
                      <w:sz w:val="24"/>
                      <w:szCs w:val="24"/>
                    </w:rPr>
                    <w:t xml:space="preserve">Mail: </w:t>
                  </w:r>
                  <w:hyperlink r:id="rId8" w:history="1">
                    <w:r w:rsidRPr="00DF3A3C">
                      <w:rPr>
                        <w:rStyle w:val="Hyperlink"/>
                        <w:sz w:val="24"/>
                        <w:szCs w:val="24"/>
                      </w:rPr>
                      <w:t>mukintech12@gmail.com</w:t>
                    </w:r>
                  </w:hyperlink>
                </w:p>
                <w:p w:rsidR="001F1EFF" w:rsidRDefault="001F1EFF" w:rsidP="001F1EFF">
                  <w:pPr>
                    <w:rPr>
                      <w:i/>
                      <w:sz w:val="24"/>
                      <w:szCs w:val="24"/>
                    </w:rPr>
                  </w:pPr>
                </w:p>
                <w:p w:rsidR="001F1EFF" w:rsidRPr="0030074A" w:rsidRDefault="00FA4698" w:rsidP="001F1EFF">
                  <w:pPr>
                    <w:shd w:val="clear" w:color="auto" w:fill="AEAAAA" w:themeFill="background2" w:themeFillShade="BF"/>
                    <w:tabs>
                      <w:tab w:val="left" w:pos="420"/>
                      <w:tab w:val="center" w:pos="5040"/>
                    </w:tabs>
                    <w:spacing w:line="276" w:lineRule="auto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r w:rsidRPr="0030074A">
                    <w:rPr>
                      <w:rFonts w:ascii="Cambria" w:hAnsi="Cambria"/>
                      <w:b/>
                      <w:sz w:val="24"/>
                      <w:szCs w:val="24"/>
                    </w:rPr>
                    <w:t>PASSPORT DETAILS</w:t>
                  </w:r>
                </w:p>
                <w:p w:rsidR="001F1EFF" w:rsidRDefault="001F1EFF" w:rsidP="001F1EFF">
                  <w:pPr>
                    <w:rPr>
                      <w:i/>
                      <w:sz w:val="24"/>
                      <w:szCs w:val="24"/>
                    </w:rPr>
                  </w:pPr>
                </w:p>
                <w:p w:rsidR="001F1EFF" w:rsidRPr="00451CCA" w:rsidRDefault="00FA4698" w:rsidP="001F1EFF">
                  <w:pPr>
                    <w:spacing w:line="276" w:lineRule="auto"/>
                    <w:rPr>
                      <w:sz w:val="22"/>
                      <w:szCs w:val="22"/>
                    </w:rPr>
                  </w:pPr>
                  <w:r w:rsidRPr="00451CCA">
                    <w:rPr>
                      <w:sz w:val="22"/>
                      <w:szCs w:val="22"/>
                    </w:rPr>
                    <w:t>Passport No</w:t>
                  </w:r>
                  <w:r w:rsidRPr="00451CCA">
                    <w:rPr>
                      <w:sz w:val="22"/>
                      <w:szCs w:val="22"/>
                    </w:rPr>
                    <w:tab/>
                    <w:t xml:space="preserve">: </w:t>
                  </w:r>
                  <w:r w:rsidRPr="00451CCA">
                    <w:rPr>
                      <w:rFonts w:ascii="Palatino Linotype" w:hAnsi="Palatino Linotype" w:cs="Palatino Linotype"/>
                      <w:sz w:val="22"/>
                      <w:szCs w:val="22"/>
                    </w:rPr>
                    <w:t>K5349175</w:t>
                  </w:r>
                  <w:r w:rsidRPr="00451CCA">
                    <w:rPr>
                      <w:sz w:val="22"/>
                      <w:szCs w:val="22"/>
                    </w:rPr>
                    <w:t xml:space="preserve">                  Date of Expiry</w:t>
                  </w:r>
                  <w:r w:rsidRPr="00451CCA">
                    <w:rPr>
                      <w:sz w:val="22"/>
                      <w:szCs w:val="22"/>
                    </w:rPr>
                    <w:tab/>
                    <w:t xml:space="preserve">: </w:t>
                  </w:r>
                  <w:r w:rsidRPr="00451CCA">
                    <w:rPr>
                      <w:rFonts w:ascii="Palatino Linotype" w:hAnsi="Palatino Linotype" w:cs="Palatino Linotype"/>
                      <w:sz w:val="22"/>
                      <w:szCs w:val="22"/>
                    </w:rPr>
                    <w:t>11/07/2022</w:t>
                  </w:r>
                </w:p>
                <w:p w:rsidR="000D14E4" w:rsidRDefault="000D14E4"/>
                <w:p w:rsidR="000D14E4" w:rsidRPr="0030074A" w:rsidRDefault="00FA4698" w:rsidP="000D14E4">
                  <w:pPr>
                    <w:shd w:val="clear" w:color="auto" w:fill="AEAAAA" w:themeFill="background2" w:themeFillShade="BF"/>
                    <w:tabs>
                      <w:tab w:val="left" w:pos="420"/>
                      <w:tab w:val="center" w:pos="5040"/>
                    </w:tabs>
                    <w:spacing w:line="276" w:lineRule="auto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r w:rsidRPr="0030074A">
                    <w:rPr>
                      <w:rFonts w:ascii="Cambria" w:hAnsi="Cambria"/>
                      <w:b/>
                      <w:sz w:val="24"/>
                      <w:szCs w:val="24"/>
                    </w:rPr>
                    <w:t>SOFTWARE EXPERTISE</w:t>
                  </w:r>
                </w:p>
                <w:p w:rsidR="000D14E4" w:rsidRDefault="000D14E4"/>
                <w:p w:rsidR="000D14E4" w:rsidRDefault="00FA4698" w:rsidP="000D14E4">
                  <w:pPr>
                    <w:tabs>
                      <w:tab w:val="center" w:pos="5040"/>
                    </w:tabs>
                    <w:spacing w:before="240" w:line="360" w:lineRule="auto"/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1F1EFF">
                    <w:rPr>
                      <w:rFonts w:ascii="Calibri" w:hAnsi="Calibri" w:cs="Calibri"/>
                      <w:b/>
                      <w:i/>
                      <w:sz w:val="22"/>
                      <w:szCs w:val="22"/>
                    </w:rPr>
                    <w:t>Engineering Design &amp; Analysis Software:</w:t>
                  </w:r>
                  <w:r>
                    <w:rPr>
                      <w:b/>
                      <w:i/>
                      <w:sz w:val="22"/>
                      <w:szCs w:val="22"/>
                    </w:rPr>
                    <w:t>NAVIS WORK, E BROWSER, SMART PLANT REVIEW.</w:t>
                  </w:r>
                </w:p>
                <w:p w:rsidR="000D14E4" w:rsidRDefault="00FA4698" w:rsidP="000D14E4">
                  <w:pPr>
                    <w:spacing w:line="360" w:lineRule="auto"/>
                    <w:jc w:val="both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smallCaps/>
                      <w:sz w:val="24"/>
                      <w:szCs w:val="24"/>
                    </w:rPr>
                    <w:t xml:space="preserve">●    </w:t>
                  </w:r>
                  <w:r>
                    <w:rPr>
                      <w:b/>
                      <w:i/>
                    </w:rPr>
                    <w:t>AUTOCAD</w:t>
                  </w:r>
                  <w:r>
                    <w:rPr>
                      <w:b/>
                      <w:i/>
                    </w:rPr>
                    <w:tab/>
                  </w:r>
                </w:p>
                <w:p w:rsidR="000D14E4" w:rsidRDefault="00FA4698" w:rsidP="000D14E4">
                  <w:pPr>
                    <w:spacing w:line="360" w:lineRule="auto"/>
                    <w:jc w:val="both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smallCaps/>
                      <w:sz w:val="24"/>
                      <w:szCs w:val="24"/>
                    </w:rPr>
                    <w:t>●</w:t>
                  </w:r>
                  <w:r>
                    <w:rPr>
                      <w:b/>
                      <w:i/>
                    </w:rPr>
                    <w:t xml:space="preserve"> PLANT DESIGN SYSTEM (PDS)</w:t>
                  </w:r>
                </w:p>
                <w:p w:rsidR="000D14E4" w:rsidRDefault="00FA4698" w:rsidP="000D14E4">
                  <w:pPr>
                    <w:spacing w:line="360" w:lineRule="auto"/>
                    <w:jc w:val="both"/>
                    <w:rPr>
                      <w:b/>
                      <w:i/>
                      <w:smallCaps/>
                      <w:sz w:val="24"/>
                      <w:szCs w:val="24"/>
                    </w:rPr>
                  </w:pPr>
                  <w:r>
                    <w:rPr>
                      <w:b/>
                      <w:i/>
                      <w:smallCaps/>
                      <w:sz w:val="24"/>
                      <w:szCs w:val="24"/>
                    </w:rPr>
                    <w:t xml:space="preserve">●    </w:t>
                  </w:r>
                  <w:r>
                    <w:rPr>
                      <w:b/>
                      <w:i/>
                    </w:rPr>
                    <w:t>CAD WORKS</w:t>
                  </w:r>
                </w:p>
                <w:p w:rsidR="000D14E4" w:rsidRDefault="00FA4698" w:rsidP="000D14E4">
                  <w:pPr>
                    <w:jc w:val="both"/>
                    <w:rPr>
                      <w:b/>
                      <w:i/>
                      <w:smallCaps/>
                      <w:sz w:val="24"/>
                      <w:szCs w:val="24"/>
                    </w:rPr>
                  </w:pPr>
                  <w:r>
                    <w:rPr>
                      <w:b/>
                      <w:i/>
                      <w:smallCaps/>
                      <w:sz w:val="24"/>
                      <w:szCs w:val="24"/>
                    </w:rPr>
                    <w:t>●</w:t>
                  </w:r>
                  <w:r>
                    <w:rPr>
                      <w:b/>
                      <w:i/>
                    </w:rPr>
                    <w:t>CEASAR II</w:t>
                  </w:r>
                </w:p>
                <w:p w:rsidR="000D14E4" w:rsidRDefault="000D14E4" w:rsidP="000D14E4">
                  <w:pPr>
                    <w:jc w:val="both"/>
                    <w:rPr>
                      <w:b/>
                      <w:i/>
                      <w:smallCaps/>
                      <w:sz w:val="24"/>
                      <w:szCs w:val="24"/>
                    </w:rPr>
                  </w:pPr>
                </w:p>
                <w:p w:rsidR="000D14E4" w:rsidRPr="0030074A" w:rsidRDefault="00FA4698" w:rsidP="0030074A">
                  <w:pPr>
                    <w:shd w:val="clear" w:color="auto" w:fill="AEAAAA" w:themeFill="background2" w:themeFillShade="BF"/>
                    <w:tabs>
                      <w:tab w:val="left" w:pos="420"/>
                      <w:tab w:val="center" w:pos="5040"/>
                    </w:tabs>
                    <w:spacing w:line="276" w:lineRule="auto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r w:rsidRPr="0030074A">
                    <w:rPr>
                      <w:rFonts w:ascii="Cambria" w:hAnsi="Cambria"/>
                      <w:b/>
                      <w:sz w:val="24"/>
                      <w:szCs w:val="24"/>
                    </w:rPr>
                    <w:t>ADMINISTRATOR EXPERTISE</w:t>
                  </w:r>
                </w:p>
                <w:p w:rsidR="000D14E4" w:rsidRDefault="000D14E4" w:rsidP="000D14E4">
                  <w:pPr>
                    <w:jc w:val="both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  <w:p w:rsidR="000D14E4" w:rsidRDefault="00FA4698" w:rsidP="000D14E4">
                  <w:pPr>
                    <w:tabs>
                      <w:tab w:val="center" w:pos="5040"/>
                    </w:tabs>
                    <w:spacing w:line="36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smallCaps/>
                      <w:sz w:val="24"/>
                      <w:szCs w:val="24"/>
                    </w:rPr>
                    <w:t xml:space="preserve">●    </w:t>
                  </w:r>
                  <w:r>
                    <w:rPr>
                      <w:b/>
                      <w:i/>
                    </w:rPr>
                    <w:t xml:space="preserve">AVEVA E3D (Design &amp; Admin)                                     </w:t>
                  </w:r>
                  <w:r>
                    <w:rPr>
                      <w:b/>
                      <w:i/>
                      <w:smallCaps/>
                      <w:sz w:val="24"/>
                      <w:szCs w:val="24"/>
                    </w:rPr>
                    <w:t>●</w:t>
                  </w:r>
                  <w:r>
                    <w:rPr>
                      <w:b/>
                      <w:i/>
                    </w:rPr>
                    <w:t xml:space="preserve"> CAD MATICS (SHIP BUILDING)</w:t>
                  </w:r>
                </w:p>
                <w:p w:rsidR="000D14E4" w:rsidRDefault="00FA4698" w:rsidP="000D14E4">
                  <w:pPr>
                    <w:tabs>
                      <w:tab w:val="center" w:pos="5040"/>
                    </w:tabs>
                    <w:spacing w:line="360" w:lineRule="auto"/>
                    <w:rPr>
                      <w:rFonts w:ascii="Calibri" w:hAnsi="Calibri" w:cs="Calibri"/>
                      <w:b/>
                      <w:i/>
                    </w:rPr>
                  </w:pPr>
                  <w:r>
                    <w:rPr>
                      <w:b/>
                      <w:i/>
                      <w:smallCaps/>
                      <w:sz w:val="24"/>
                      <w:szCs w:val="24"/>
                    </w:rPr>
                    <w:t xml:space="preserve">   ●    </w:t>
                  </w:r>
                  <w:r>
                    <w:rPr>
                      <w:b/>
                      <w:i/>
                    </w:rPr>
                    <w:t>SMART PLANT 3D (SP3D</w:t>
                  </w:r>
                  <w:r>
                    <w:rPr>
                      <w:rFonts w:ascii="Calibri" w:hAnsi="Calibri" w:cs="Calibri"/>
                      <w:b/>
                      <w:i/>
                    </w:rPr>
                    <w:t xml:space="preserve">)                      </w:t>
                  </w:r>
                </w:p>
                <w:p w:rsidR="000D14E4" w:rsidRDefault="00FA4698" w:rsidP="000D14E4">
                  <w:pPr>
                    <w:tabs>
                      <w:tab w:val="center" w:pos="5040"/>
                    </w:tabs>
                    <w:spacing w:line="360" w:lineRule="auto"/>
                    <w:rPr>
                      <w:b/>
                      <w:i/>
                      <w:smallCaps/>
                      <w:sz w:val="24"/>
                      <w:szCs w:val="24"/>
                    </w:rPr>
                  </w:pPr>
                  <w:r>
                    <w:rPr>
                      <w:b/>
                      <w:i/>
                    </w:rPr>
                    <w:t>(Design &amp;</w:t>
                  </w:r>
                  <w:r>
                    <w:rPr>
                      <w:b/>
                      <w:i/>
                    </w:rPr>
                    <w:t xml:space="preserve"> Admin)  </w:t>
                  </w:r>
                </w:p>
                <w:p w:rsidR="000D14E4" w:rsidRDefault="00FA4698" w:rsidP="000D14E4">
                  <w:pPr>
                    <w:tabs>
                      <w:tab w:val="center" w:pos="5040"/>
                    </w:tabs>
                    <w:spacing w:line="36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smallCaps/>
                      <w:sz w:val="24"/>
                      <w:szCs w:val="24"/>
                    </w:rPr>
                    <w:t xml:space="preserve">   ● </w:t>
                  </w:r>
                  <w:r>
                    <w:rPr>
                      <w:b/>
                      <w:i/>
                    </w:rPr>
                    <w:t xml:space="preserve">PDMS (Design &amp; Admin)     </w:t>
                  </w:r>
                </w:p>
                <w:p w:rsidR="001F1EFF" w:rsidRDefault="001F1EFF" w:rsidP="000D14E4">
                  <w:pPr>
                    <w:jc w:val="both"/>
                    <w:rPr>
                      <w:b/>
                      <w:i/>
                      <w:smallCaps/>
                      <w:sz w:val="24"/>
                      <w:szCs w:val="24"/>
                    </w:rPr>
                  </w:pPr>
                </w:p>
                <w:p w:rsidR="001F1EFF" w:rsidRDefault="001F1EFF" w:rsidP="000D14E4">
                  <w:pPr>
                    <w:jc w:val="both"/>
                    <w:rPr>
                      <w:b/>
                      <w:i/>
                      <w:smallCap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BF4338">
        <w:rPr>
          <w:i/>
          <w:noProof/>
          <w:sz w:val="22"/>
          <w:szCs w:val="22"/>
          <w:lang w:val="en-IN" w:eastAsia="en-IN"/>
        </w:rPr>
        <w:pict>
          <v:shape id="Text Box 6" o:spid="_x0000_s1027" type="#_x0000_t202" style="position:absolute;margin-left:159pt;margin-top:9.2pt;width:365.25pt;height:654.75pt;z-index:251664384;visibility:visible">
            <v:textbox>
              <w:txbxContent>
                <w:p w:rsidR="005C43FA" w:rsidRDefault="005C43FA"/>
                <w:p w:rsidR="005C43FA" w:rsidRDefault="005C43FA"/>
                <w:p w:rsidR="005C43FA" w:rsidRPr="00BB71A6" w:rsidRDefault="00FA4698" w:rsidP="005C43FA">
                  <w:pPr>
                    <w:shd w:val="clear" w:color="auto" w:fill="D9D9D9" w:themeFill="background1" w:themeFillShade="D9"/>
                    <w:tabs>
                      <w:tab w:val="left" w:pos="420"/>
                      <w:tab w:val="center" w:pos="5040"/>
                    </w:tabs>
                    <w:spacing w:line="276" w:lineRule="auto"/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 w:rsidRPr="00BB71A6">
                    <w:rPr>
                      <w:rFonts w:ascii="Cambria" w:hAnsi="Cambria"/>
                      <w:b/>
                      <w:sz w:val="26"/>
                      <w:szCs w:val="26"/>
                    </w:rPr>
                    <w:t>CAREER OBJECTIVE</w:t>
                  </w:r>
                </w:p>
                <w:p w:rsidR="005C43FA" w:rsidRDefault="00FA4698" w:rsidP="005C43FA">
                  <w:pPr>
                    <w:spacing w:before="240" w:after="240"/>
                    <w:ind w:firstLine="720"/>
                    <w:jc w:val="both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To be a part of the global piping engineering team in a stimulating and creative world, which expects a high level of performance and commitment from its members, where I desire to serve for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your established firm with my engineering skills to accelerate my career with you.</w:t>
                  </w:r>
                </w:p>
                <w:p w:rsidR="005C43FA" w:rsidRPr="0030074A" w:rsidRDefault="00FA4698" w:rsidP="005C43FA">
                  <w:pPr>
                    <w:shd w:val="clear" w:color="auto" w:fill="D9D9D9" w:themeFill="background1" w:themeFillShade="D9"/>
                    <w:tabs>
                      <w:tab w:val="left" w:pos="420"/>
                      <w:tab w:val="center" w:pos="5040"/>
                    </w:tabs>
                    <w:spacing w:line="276" w:lineRule="auto"/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 w:rsidRPr="0030074A">
                    <w:rPr>
                      <w:rFonts w:ascii="Cambria" w:hAnsi="Cambria"/>
                      <w:b/>
                      <w:sz w:val="26"/>
                      <w:szCs w:val="26"/>
                    </w:rPr>
                    <w:t xml:space="preserve">CAREER SUMMARY </w:t>
                  </w:r>
                </w:p>
                <w:p w:rsidR="005C43FA" w:rsidRDefault="00FA4698" w:rsidP="005C43FA">
                  <w:pPr>
                    <w:spacing w:before="240" w:after="240"/>
                    <w:ind w:firstLine="720"/>
                    <w:jc w:val="both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A successful career as a </w:t>
                  </w: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Piping Engineer &amp; PDMS Administrator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having around </w:t>
                  </w:r>
                  <w:r w:rsidR="00231490">
                    <w:rPr>
                      <w:rFonts w:ascii="Calibri" w:hAnsi="Calibri" w:cs="Calibri"/>
                      <w:sz w:val="24"/>
                      <w:szCs w:val="24"/>
                    </w:rPr>
                    <w:t>6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+ Years of experience in Process &amp; power industry serving </w:t>
                  </w:r>
                  <w:r w:rsidR="001E404F">
                    <w:rPr>
                      <w:rFonts w:ascii="Calibri" w:hAnsi="Calibri" w:cs="Calibri"/>
                      <w:sz w:val="24"/>
                      <w:szCs w:val="24"/>
                    </w:rPr>
                    <w:t>onshore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plant piping 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>for Oil &amp; Gas, Petrochemicals and power plant etc. industry by effective utilization of technical knowledge in combination with various software’s like:</w:t>
                  </w:r>
                </w:p>
                <w:p w:rsidR="00D74CD0" w:rsidRPr="0030074A" w:rsidRDefault="00FA4698" w:rsidP="0030074A">
                  <w:pPr>
                    <w:shd w:val="clear" w:color="auto" w:fill="D9D9D9" w:themeFill="background1" w:themeFillShade="D9"/>
                    <w:tabs>
                      <w:tab w:val="left" w:pos="420"/>
                      <w:tab w:val="center" w:pos="5040"/>
                    </w:tabs>
                    <w:spacing w:line="276" w:lineRule="auto"/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 w:rsidRPr="0030074A">
                    <w:rPr>
                      <w:rFonts w:ascii="Cambria" w:hAnsi="Cambria"/>
                      <w:b/>
                      <w:sz w:val="26"/>
                      <w:szCs w:val="26"/>
                    </w:rPr>
                    <w:t xml:space="preserve">HIGHLIGHTS OF PROFESSIONAL EXPERTISE:                                   </w:t>
                  </w:r>
                </w:p>
                <w:p w:rsidR="005C43FA" w:rsidRDefault="005C43FA" w:rsidP="005C43FA"/>
                <w:p w:rsidR="00D74CD0" w:rsidRDefault="00FA4698" w:rsidP="00D74CD0">
                  <w:pPr>
                    <w:spacing w:before="240"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D8584D">
                    <w:rPr>
                      <w:rFonts w:ascii="Calibri" w:hAnsi="Calibri" w:cs="Calibri"/>
                      <w:b/>
                      <w:i/>
                      <w:sz w:val="24"/>
                      <w:szCs w:val="24"/>
                    </w:rPr>
                    <w:t xml:space="preserve">Expertise in SP3D/E3D/PDMS &amp; </w:t>
                  </w:r>
                  <w:r w:rsidRPr="00D8584D">
                    <w:rPr>
                      <w:rFonts w:ascii="Calibri" w:hAnsi="Calibri" w:cs="Calibri"/>
                      <w:b/>
                      <w:i/>
                      <w:sz w:val="24"/>
                      <w:szCs w:val="24"/>
                    </w:rPr>
                    <w:t>Engineering Administration - Project setup, creation of Teams, Users, Databases &amp; Extracts, MDBs, Access control rights, Project Replication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.  </w:t>
                  </w:r>
                </w:p>
                <w:p w:rsidR="00D74CD0" w:rsidRDefault="00FA4698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• Building SP3D/E3D/PDMS project architecture and Extract databases, DICE. </w:t>
                  </w:r>
                </w:p>
                <w:p w:rsidR="00D74CD0" w:rsidRDefault="00FA4698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• Retrieval, merging &amp;</w:t>
                  </w:r>
                  <w:r w:rsidR="001E404F">
                    <w:rPr>
                      <w:rFonts w:ascii="Calibri" w:hAnsi="Calibri" w:cs="Calibri"/>
                      <w:sz w:val="24"/>
                      <w:szCs w:val="24"/>
                    </w:rPr>
                    <w:t>back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tracking of database.</w:t>
                  </w:r>
                </w:p>
                <w:p w:rsidR="00D74CD0" w:rsidRDefault="00FA4698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• Building of 3D Catalogues for Piping by using </w:t>
                  </w: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Paragon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>.</w:t>
                  </w:r>
                </w:p>
                <w:p w:rsidR="00D74CD0" w:rsidRDefault="00FA4698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• Transfer of specification Generated in other to PDMS  </w:t>
                  </w:r>
                </w:p>
                <w:p w:rsidR="00D74CD0" w:rsidRDefault="00FA4698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• Customization of Backing sheets, creation of Symbol libraries, Labels libraries, Sheet libraries, Iso draft symbol 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libraries, Style libraries, representation &amp; Tagging rules etc in Draft. </w:t>
                  </w:r>
                </w:p>
                <w:p w:rsidR="00D74CD0" w:rsidRDefault="00FA4698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• </w:t>
                  </w: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ISODRAFT Customization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as per the client requirements. </w:t>
                  </w:r>
                </w:p>
                <w:p w:rsidR="00D74CD0" w:rsidRDefault="00FA4698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• Creation of UDA’s (User Defined Attributes) by using </w:t>
                  </w: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Lexicon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. </w:t>
                  </w:r>
                </w:p>
                <w:p w:rsidR="00D74CD0" w:rsidRDefault="00FA4698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• Generating and updating model review files in NAVISWORKS. </w:t>
                  </w:r>
                </w:p>
                <w:p w:rsidR="00D74CD0" w:rsidRDefault="00FA4698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• Troubleshooting of all PDMS related problems.</w:t>
                  </w:r>
                </w:p>
                <w:p w:rsidR="00D74CD0" w:rsidRDefault="00FA4698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• </w:t>
                  </w: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Customization of various report templates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as per the client requirements.</w:t>
                  </w:r>
                </w:p>
                <w:p w:rsidR="00D74CD0" w:rsidRDefault="00FA4698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• Maintaining 3D Model as per Project Standards.</w:t>
                  </w:r>
                </w:p>
                <w:p w:rsidR="00D74CD0" w:rsidRDefault="00FA4698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• </w:t>
                  </w: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PML Macro creatio</w:t>
                  </w:r>
                  <w:r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n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depending on the project requirement. </w:t>
                  </w:r>
                </w:p>
                <w:p w:rsidR="00D74CD0" w:rsidRDefault="00FA4698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• Creating Database Views and its definition in Engineering Module </w:t>
                  </w:r>
                </w:p>
                <w:p w:rsidR="001E404F" w:rsidRDefault="00FA4698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• Datasheet Configuration and template creation for Engineering </w:t>
                  </w:r>
                </w:p>
                <w:p w:rsidR="001E404F" w:rsidRDefault="001E404F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1E404F" w:rsidRDefault="001E404F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1E404F" w:rsidRDefault="001E404F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1E404F" w:rsidRDefault="001E404F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1E404F" w:rsidRDefault="001E404F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D74CD0" w:rsidRDefault="00FA4698" w:rsidP="00D74CD0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Module. </w:t>
                  </w:r>
                </w:p>
                <w:p w:rsidR="00D74CD0" w:rsidRDefault="00D74CD0" w:rsidP="005C43FA"/>
              </w:txbxContent>
            </v:textbox>
          </v:shape>
        </w:pict>
      </w: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Default="005C43FA" w:rsidP="002B25C4">
      <w:pPr>
        <w:rPr>
          <w:i/>
          <w:sz w:val="22"/>
          <w:szCs w:val="22"/>
        </w:rPr>
      </w:pPr>
    </w:p>
    <w:p w:rsidR="005C43FA" w:rsidRPr="001C3E0A" w:rsidRDefault="005C43FA" w:rsidP="002B25C4">
      <w:pPr>
        <w:rPr>
          <w:i/>
          <w:sz w:val="22"/>
          <w:szCs w:val="22"/>
        </w:rPr>
      </w:pPr>
    </w:p>
    <w:p w:rsidR="005C43FA" w:rsidRDefault="005C43FA" w:rsidP="005F194F">
      <w:pPr>
        <w:tabs>
          <w:tab w:val="center" w:pos="5040"/>
        </w:tabs>
        <w:spacing w:before="100" w:beforeAutospacing="1" w:line="360" w:lineRule="auto"/>
        <w:rPr>
          <w:rFonts w:ascii="Bookman Old Style" w:hAnsi="Bookman Old Style"/>
          <w:b/>
          <w:sz w:val="24"/>
          <w:szCs w:val="24"/>
          <w:u w:val="thick"/>
        </w:rPr>
      </w:pPr>
    </w:p>
    <w:p w:rsidR="005C43FA" w:rsidRDefault="005C43FA" w:rsidP="005F194F">
      <w:pPr>
        <w:tabs>
          <w:tab w:val="center" w:pos="5040"/>
        </w:tabs>
        <w:spacing w:before="100" w:beforeAutospacing="1" w:line="360" w:lineRule="auto"/>
        <w:rPr>
          <w:rFonts w:ascii="Bookman Old Style" w:hAnsi="Bookman Old Style"/>
          <w:b/>
          <w:sz w:val="24"/>
          <w:szCs w:val="24"/>
          <w:u w:val="thick"/>
        </w:rPr>
      </w:pPr>
    </w:p>
    <w:p w:rsidR="001E404F" w:rsidRDefault="001E404F" w:rsidP="00026C00">
      <w:pPr>
        <w:tabs>
          <w:tab w:val="center" w:pos="5040"/>
        </w:tabs>
        <w:spacing w:line="360" w:lineRule="auto"/>
        <w:rPr>
          <w:rFonts w:ascii="Bookman Old Style" w:hAnsi="Bookman Old Style"/>
          <w:b/>
          <w:sz w:val="24"/>
          <w:szCs w:val="24"/>
          <w:u w:val="thick"/>
        </w:rPr>
      </w:pPr>
    </w:p>
    <w:p w:rsidR="001E404F" w:rsidRPr="001E404F" w:rsidRDefault="00FA4698" w:rsidP="001E404F">
      <w:pPr>
        <w:shd w:val="clear" w:color="auto" w:fill="D9D9D9" w:themeFill="background1" w:themeFillShade="D9"/>
        <w:tabs>
          <w:tab w:val="left" w:pos="420"/>
          <w:tab w:val="center" w:pos="5040"/>
        </w:tabs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lastRenderedPageBreak/>
        <w:t xml:space="preserve">PROFESSIONAL EXPERIENCE </w:t>
      </w:r>
    </w:p>
    <w:p w:rsidR="00BA34E4" w:rsidRPr="007749AE" w:rsidRDefault="00FA4698" w:rsidP="00BA34E4">
      <w:pPr>
        <w:tabs>
          <w:tab w:val="center" w:pos="5040"/>
        </w:tabs>
        <w:spacing w:line="360" w:lineRule="auto"/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Company: </w:t>
      </w:r>
      <w:r w:rsidRPr="00BA34E4">
        <w:rPr>
          <w:sz w:val="24"/>
          <w:szCs w:val="24"/>
        </w:rPr>
        <w:t>Gulf Spic, Kuwait</w:t>
      </w:r>
    </w:p>
    <w:p w:rsidR="00BA34E4" w:rsidRDefault="00FA4698" w:rsidP="00BA34E4">
      <w:pPr>
        <w:tabs>
          <w:tab w:val="center" w:pos="5040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BA34E4">
        <w:rPr>
          <w:b/>
          <w:sz w:val="24"/>
          <w:szCs w:val="24"/>
        </w:rPr>
        <w:t xml:space="preserve">Designation: </w:t>
      </w:r>
      <w:r w:rsidRPr="00CA3B29">
        <w:rPr>
          <w:b/>
          <w:sz w:val="24"/>
          <w:szCs w:val="24"/>
          <w:highlight w:val="yellow"/>
        </w:rPr>
        <w:t xml:space="preserve">Smart Plant </w:t>
      </w:r>
      <w:r w:rsidRPr="00BA34E4">
        <w:rPr>
          <w:b/>
          <w:sz w:val="24"/>
          <w:szCs w:val="24"/>
        </w:rPr>
        <w:t>3D Administrator</w:t>
      </w:r>
    </w:p>
    <w:p w:rsidR="001E404F" w:rsidRPr="00BA34E4" w:rsidRDefault="00FA4698" w:rsidP="00BA34E4">
      <w:pPr>
        <w:tabs>
          <w:tab w:val="center" w:pos="5040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1/10</w:t>
      </w:r>
      <w:r w:rsidRPr="00BA34E4">
        <w:rPr>
          <w:sz w:val="24"/>
          <w:szCs w:val="24"/>
        </w:rPr>
        <w:t>/201</w:t>
      </w:r>
      <w:r>
        <w:rPr>
          <w:sz w:val="24"/>
          <w:szCs w:val="24"/>
        </w:rPr>
        <w:t>7</w:t>
      </w:r>
      <w:r w:rsidRPr="00BA34E4">
        <w:rPr>
          <w:sz w:val="24"/>
          <w:szCs w:val="24"/>
        </w:rPr>
        <w:t>to current</w:t>
      </w:r>
    </w:p>
    <w:p w:rsidR="001E404F" w:rsidRPr="00786AB0" w:rsidRDefault="00FA4698" w:rsidP="007749AE">
      <w:pPr>
        <w:shd w:val="clear" w:color="auto" w:fill="D0CECE" w:themeFill="background2" w:themeFillShade="E6"/>
        <w:tabs>
          <w:tab w:val="center" w:pos="5040"/>
        </w:tabs>
        <w:spacing w:line="276" w:lineRule="auto"/>
        <w:rPr>
          <w:b/>
          <w:sz w:val="22"/>
          <w:szCs w:val="22"/>
        </w:rPr>
      </w:pPr>
      <w:r w:rsidRPr="00786AB0">
        <w:rPr>
          <w:rFonts w:ascii="Cambria" w:hAnsi="Cambria" w:cs="Cambria"/>
          <w:b/>
          <w:sz w:val="22"/>
          <w:szCs w:val="22"/>
        </w:rPr>
        <w:t>Jobs handled:</w:t>
      </w:r>
    </w:p>
    <w:p w:rsidR="007749AE" w:rsidRDefault="00FA4698" w:rsidP="00786AB0">
      <w:pPr>
        <w:spacing w:before="240" w:line="360" w:lineRule="auto"/>
        <w:rPr>
          <w:sz w:val="22"/>
          <w:szCs w:val="22"/>
        </w:rPr>
      </w:pPr>
      <w:r w:rsidRPr="000F5584">
        <w:rPr>
          <w:sz w:val="22"/>
          <w:szCs w:val="22"/>
        </w:rPr>
        <w:t>1.</w:t>
      </w:r>
      <w:r w:rsidRPr="000F5584">
        <w:rPr>
          <w:b/>
          <w:sz w:val="22"/>
          <w:szCs w:val="22"/>
        </w:rPr>
        <w:t xml:space="preserve"> Client</w:t>
      </w:r>
      <w:r w:rsidR="001E404F">
        <w:rPr>
          <w:sz w:val="22"/>
          <w:szCs w:val="22"/>
        </w:rPr>
        <w:tab/>
      </w:r>
      <w:r w:rsidR="001E404F" w:rsidRPr="000F5584">
        <w:rPr>
          <w:sz w:val="22"/>
          <w:szCs w:val="22"/>
        </w:rPr>
        <w:t xml:space="preserve">:  </w:t>
      </w:r>
      <w:r w:rsidRPr="00380442">
        <w:rPr>
          <w:sz w:val="22"/>
          <w:szCs w:val="22"/>
        </w:rPr>
        <w:t>KUWAIT OIL COMPANY</w:t>
      </w:r>
    </w:p>
    <w:p w:rsidR="001E404F" w:rsidRPr="000F5584" w:rsidRDefault="00FA4698" w:rsidP="00786AB0">
      <w:pPr>
        <w:spacing w:line="360" w:lineRule="auto"/>
        <w:rPr>
          <w:sz w:val="22"/>
          <w:szCs w:val="22"/>
        </w:rPr>
      </w:pPr>
      <w:r w:rsidRPr="000F5584">
        <w:rPr>
          <w:b/>
          <w:sz w:val="22"/>
          <w:szCs w:val="22"/>
        </w:rPr>
        <w:t>Project</w:t>
      </w:r>
      <w:r w:rsidRPr="000F5584">
        <w:rPr>
          <w:b/>
          <w:sz w:val="22"/>
          <w:szCs w:val="22"/>
        </w:rPr>
        <w:tab/>
      </w:r>
      <w:r w:rsidRPr="000F5584">
        <w:rPr>
          <w:sz w:val="22"/>
          <w:szCs w:val="22"/>
        </w:rPr>
        <w:t xml:space="preserve">:  </w:t>
      </w:r>
      <w:r w:rsidR="007749AE" w:rsidRPr="001E404F">
        <w:rPr>
          <w:sz w:val="22"/>
          <w:szCs w:val="22"/>
        </w:rPr>
        <w:t xml:space="preserve">UPGRADATION OF GAS CONDENSATE </w:t>
      </w:r>
      <w:r w:rsidR="007749AE">
        <w:rPr>
          <w:sz w:val="22"/>
          <w:szCs w:val="22"/>
        </w:rPr>
        <w:t>NETWORK AT EAST KUWAIT AREA-II</w:t>
      </w:r>
    </w:p>
    <w:p w:rsidR="001E404F" w:rsidRPr="000F5584" w:rsidRDefault="001E404F" w:rsidP="00786AB0">
      <w:pPr>
        <w:spacing w:line="360" w:lineRule="auto"/>
        <w:rPr>
          <w:sz w:val="22"/>
          <w:szCs w:val="22"/>
        </w:rPr>
      </w:pPr>
    </w:p>
    <w:p w:rsidR="001E404F" w:rsidRPr="000F5584" w:rsidRDefault="00FA4698" w:rsidP="00786AB0">
      <w:pPr>
        <w:spacing w:line="360" w:lineRule="auto"/>
        <w:rPr>
          <w:sz w:val="22"/>
          <w:szCs w:val="22"/>
        </w:rPr>
      </w:pPr>
      <w:r w:rsidRPr="000F5584">
        <w:rPr>
          <w:sz w:val="22"/>
          <w:szCs w:val="22"/>
        </w:rPr>
        <w:t>2.</w:t>
      </w:r>
      <w:r w:rsidRPr="000F5584">
        <w:rPr>
          <w:b/>
          <w:sz w:val="22"/>
          <w:szCs w:val="22"/>
        </w:rPr>
        <w:t xml:space="preserve"> Client</w:t>
      </w:r>
      <w:r>
        <w:rPr>
          <w:sz w:val="22"/>
          <w:szCs w:val="22"/>
        </w:rPr>
        <w:tab/>
      </w:r>
      <w:r w:rsidRPr="000F5584">
        <w:rPr>
          <w:sz w:val="22"/>
          <w:szCs w:val="22"/>
        </w:rPr>
        <w:t xml:space="preserve">:  </w:t>
      </w:r>
      <w:r w:rsidRPr="00380442">
        <w:rPr>
          <w:sz w:val="22"/>
          <w:szCs w:val="22"/>
        </w:rPr>
        <w:t xml:space="preserve">KUWAIT </w:t>
      </w:r>
      <w:r w:rsidRPr="00380442">
        <w:rPr>
          <w:sz w:val="22"/>
          <w:szCs w:val="22"/>
        </w:rPr>
        <w:t>OIL COMPANY</w:t>
      </w:r>
      <w:r>
        <w:rPr>
          <w:sz w:val="22"/>
          <w:szCs w:val="22"/>
        </w:rPr>
        <w:t>.</w:t>
      </w:r>
    </w:p>
    <w:p w:rsidR="001E404F" w:rsidRDefault="00FA4698" w:rsidP="00786AB0">
      <w:pPr>
        <w:spacing w:line="360" w:lineRule="auto"/>
        <w:ind w:left="1605" w:hanging="1440"/>
        <w:rPr>
          <w:sz w:val="22"/>
          <w:szCs w:val="22"/>
        </w:rPr>
      </w:pPr>
      <w:r w:rsidRPr="000F5584">
        <w:rPr>
          <w:b/>
          <w:sz w:val="22"/>
          <w:szCs w:val="22"/>
        </w:rPr>
        <w:t>Project</w:t>
      </w:r>
      <w:r w:rsidRPr="000F5584">
        <w:rPr>
          <w:sz w:val="22"/>
          <w:szCs w:val="22"/>
        </w:rPr>
        <w:t xml:space="preserve">:  </w:t>
      </w:r>
      <w:r w:rsidR="007749AE" w:rsidRPr="007749AE">
        <w:rPr>
          <w:sz w:val="22"/>
          <w:szCs w:val="22"/>
        </w:rPr>
        <w:t>UPGRADATION OF GAS CONDENSATE SOUTH KUWAIT AREA</w:t>
      </w:r>
    </w:p>
    <w:p w:rsidR="001E404F" w:rsidRPr="000F5584" w:rsidRDefault="001E404F" w:rsidP="00786AB0">
      <w:pPr>
        <w:spacing w:line="360" w:lineRule="auto"/>
        <w:ind w:left="1605" w:hanging="1440"/>
        <w:rPr>
          <w:sz w:val="22"/>
          <w:szCs w:val="22"/>
        </w:rPr>
      </w:pPr>
    </w:p>
    <w:p w:rsidR="001E404F" w:rsidRPr="000F5584" w:rsidRDefault="00FA4698" w:rsidP="00786AB0">
      <w:pPr>
        <w:spacing w:line="360" w:lineRule="auto"/>
        <w:rPr>
          <w:sz w:val="22"/>
          <w:szCs w:val="22"/>
        </w:rPr>
      </w:pPr>
      <w:r w:rsidRPr="000F5584">
        <w:rPr>
          <w:sz w:val="22"/>
          <w:szCs w:val="22"/>
        </w:rPr>
        <w:t>3.</w:t>
      </w:r>
      <w:r w:rsidRPr="000F5584">
        <w:rPr>
          <w:b/>
          <w:sz w:val="22"/>
          <w:szCs w:val="22"/>
        </w:rPr>
        <w:t xml:space="preserve"> Client</w:t>
      </w:r>
      <w:r>
        <w:rPr>
          <w:sz w:val="22"/>
          <w:szCs w:val="22"/>
        </w:rPr>
        <w:tab/>
      </w:r>
      <w:r w:rsidRPr="000F5584">
        <w:rPr>
          <w:sz w:val="22"/>
          <w:szCs w:val="22"/>
        </w:rPr>
        <w:t xml:space="preserve">:  </w:t>
      </w:r>
      <w:r w:rsidRPr="007749AE">
        <w:rPr>
          <w:sz w:val="22"/>
          <w:szCs w:val="22"/>
        </w:rPr>
        <w:t>KUWAIT NATIONAL PETROCHEMICAL COMPANY</w:t>
      </w:r>
    </w:p>
    <w:p w:rsidR="001E404F" w:rsidRPr="007749AE" w:rsidRDefault="00FA4698" w:rsidP="00786AB0">
      <w:pPr>
        <w:spacing w:line="360" w:lineRule="auto"/>
        <w:rPr>
          <w:szCs w:val="22"/>
        </w:rPr>
      </w:pPr>
      <w:r w:rsidRPr="000F5584">
        <w:rPr>
          <w:b/>
          <w:sz w:val="22"/>
          <w:szCs w:val="22"/>
        </w:rPr>
        <w:t>Project</w:t>
      </w:r>
      <w:r w:rsidRPr="000F5584">
        <w:rPr>
          <w:b/>
          <w:sz w:val="22"/>
          <w:szCs w:val="22"/>
        </w:rPr>
        <w:tab/>
      </w:r>
      <w:r w:rsidRPr="000F5584">
        <w:rPr>
          <w:sz w:val="22"/>
          <w:szCs w:val="22"/>
        </w:rPr>
        <w:t xml:space="preserve">:  </w:t>
      </w:r>
      <w:r w:rsidR="007749AE" w:rsidRPr="007749AE">
        <w:rPr>
          <w:szCs w:val="22"/>
        </w:rPr>
        <w:t>MOLTEN SULPHUR HANDLING PROJECT</w:t>
      </w:r>
    </w:p>
    <w:p w:rsidR="001E404F" w:rsidRPr="000F5584" w:rsidRDefault="001E404F" w:rsidP="001E404F">
      <w:pPr>
        <w:spacing w:line="276" w:lineRule="auto"/>
        <w:rPr>
          <w:sz w:val="22"/>
          <w:szCs w:val="22"/>
        </w:rPr>
      </w:pPr>
    </w:p>
    <w:p w:rsidR="007749AE" w:rsidRPr="007749AE" w:rsidRDefault="00FA4698" w:rsidP="007749AE">
      <w:pPr>
        <w:shd w:val="clear" w:color="auto" w:fill="D9D9D9" w:themeFill="background1" w:themeFillShade="D9"/>
        <w:tabs>
          <w:tab w:val="left" w:pos="420"/>
          <w:tab w:val="center" w:pos="5040"/>
        </w:tabs>
        <w:spacing w:line="276" w:lineRule="auto"/>
        <w:rPr>
          <w:rFonts w:ascii="Cambria" w:hAnsi="Cambria"/>
          <w:b/>
          <w:sz w:val="26"/>
          <w:szCs w:val="26"/>
        </w:rPr>
      </w:pPr>
      <w:r w:rsidRPr="007749AE">
        <w:rPr>
          <w:rFonts w:ascii="Cambria" w:hAnsi="Cambria"/>
          <w:b/>
          <w:sz w:val="26"/>
          <w:szCs w:val="26"/>
        </w:rPr>
        <w:t>Responsibilities:</w:t>
      </w:r>
    </w:p>
    <w:p w:rsidR="001E404F" w:rsidRDefault="00FA4698" w:rsidP="00A46225">
      <w:pPr>
        <w:numPr>
          <w:ilvl w:val="0"/>
          <w:numId w:val="4"/>
        </w:numPr>
        <w:spacing w:before="240" w:line="360" w:lineRule="auto"/>
        <w:ind w:left="540"/>
        <w:jc w:val="both"/>
        <w:rPr>
          <w:sz w:val="22"/>
          <w:szCs w:val="22"/>
        </w:rPr>
      </w:pPr>
      <w:r w:rsidRPr="00CA3B29">
        <w:rPr>
          <w:sz w:val="22"/>
          <w:szCs w:val="22"/>
          <w:highlight w:val="yellow"/>
        </w:rPr>
        <w:t>SP3D</w:t>
      </w:r>
      <w:r>
        <w:rPr>
          <w:sz w:val="22"/>
          <w:szCs w:val="22"/>
        </w:rPr>
        <w:t xml:space="preserve"> System Administrator performing Initial set up, Library Set up and defining </w:t>
      </w:r>
      <w:r w:rsidR="00032B5E" w:rsidRPr="00032B5E">
        <w:rPr>
          <w:sz w:val="22"/>
          <w:szCs w:val="22"/>
        </w:rPr>
        <w:t>project hierarchy etc</w:t>
      </w:r>
      <w:r>
        <w:rPr>
          <w:sz w:val="22"/>
          <w:szCs w:val="22"/>
        </w:rPr>
        <w:t>.</w:t>
      </w:r>
    </w:p>
    <w:p w:rsidR="00A46225" w:rsidRPr="00A46225" w:rsidRDefault="00FA4698" w:rsidP="00A46225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A46225">
        <w:rPr>
          <w:sz w:val="22"/>
          <w:szCs w:val="22"/>
        </w:rPr>
        <w:t xml:space="preserve">Administration activities in </w:t>
      </w:r>
      <w:r w:rsidRPr="00CA3B29">
        <w:rPr>
          <w:sz w:val="22"/>
          <w:szCs w:val="22"/>
          <w:highlight w:val="yellow"/>
        </w:rPr>
        <w:t xml:space="preserve">Smart Plant </w:t>
      </w:r>
      <w:r w:rsidRPr="00A46225">
        <w:rPr>
          <w:sz w:val="22"/>
          <w:szCs w:val="22"/>
        </w:rPr>
        <w:t>3D (Installation, project management environment, managing plants, user creation, access control and approval s</w:t>
      </w:r>
      <w:r w:rsidRPr="00A46225">
        <w:rPr>
          <w:sz w:val="22"/>
          <w:szCs w:val="22"/>
        </w:rPr>
        <w:t xml:space="preserve">tatus, backup and restore, schedule backup, managing various rules of </w:t>
      </w:r>
      <w:r w:rsidRPr="00CA3B29">
        <w:rPr>
          <w:sz w:val="22"/>
          <w:szCs w:val="22"/>
          <w:highlight w:val="yellow"/>
        </w:rPr>
        <w:t>SP3D</w:t>
      </w:r>
      <w:r w:rsidRPr="00A46225">
        <w:rPr>
          <w:sz w:val="22"/>
          <w:szCs w:val="22"/>
        </w:rPr>
        <w:t>)</w:t>
      </w:r>
    </w:p>
    <w:p w:rsidR="00A46225" w:rsidRPr="00A46225" w:rsidRDefault="00FA4698" w:rsidP="00A46225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A46225">
        <w:rPr>
          <w:sz w:val="22"/>
          <w:szCs w:val="22"/>
        </w:rPr>
        <w:t xml:space="preserve">Design and implementation of </w:t>
      </w:r>
      <w:r w:rsidRPr="00CA3B29">
        <w:rPr>
          <w:sz w:val="22"/>
          <w:szCs w:val="22"/>
          <w:highlight w:val="yellow"/>
        </w:rPr>
        <w:t>SP3D</w:t>
      </w:r>
      <w:r w:rsidRPr="00A46225">
        <w:rPr>
          <w:sz w:val="22"/>
          <w:szCs w:val="22"/>
        </w:rPr>
        <w:t xml:space="preserve"> work-share procedures to execute projects</w:t>
      </w:r>
    </w:p>
    <w:p w:rsidR="00A46225" w:rsidRPr="00A46225" w:rsidRDefault="00FA4698" w:rsidP="00A46225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A46225">
        <w:rPr>
          <w:sz w:val="22"/>
          <w:szCs w:val="22"/>
        </w:rPr>
        <w:t xml:space="preserve">Installation and configuration of RDMBS (Oracle, MSSQL), </w:t>
      </w:r>
      <w:r w:rsidRPr="00CA3B29">
        <w:rPr>
          <w:sz w:val="22"/>
          <w:szCs w:val="22"/>
          <w:highlight w:val="yellow"/>
        </w:rPr>
        <w:t>SP3D</w:t>
      </w:r>
      <w:r w:rsidRPr="00A46225">
        <w:rPr>
          <w:sz w:val="22"/>
          <w:szCs w:val="22"/>
        </w:rPr>
        <w:t xml:space="preserve"> and related software and Engineering appli</w:t>
      </w:r>
      <w:r w:rsidRPr="00A46225">
        <w:rPr>
          <w:sz w:val="22"/>
          <w:szCs w:val="22"/>
        </w:rPr>
        <w:t>cation / utilities to suit project requirements</w:t>
      </w:r>
    </w:p>
    <w:p w:rsidR="00A46225" w:rsidRPr="00A46225" w:rsidRDefault="00FA4698" w:rsidP="00A46225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A46225">
        <w:rPr>
          <w:sz w:val="22"/>
          <w:szCs w:val="22"/>
        </w:rPr>
        <w:t xml:space="preserve">Provide support to the </w:t>
      </w:r>
      <w:r w:rsidRPr="00CA3B29">
        <w:rPr>
          <w:sz w:val="22"/>
          <w:szCs w:val="22"/>
          <w:highlight w:val="yellow"/>
        </w:rPr>
        <w:t>SP3D</w:t>
      </w:r>
      <w:r w:rsidRPr="00A46225">
        <w:rPr>
          <w:sz w:val="22"/>
          <w:szCs w:val="22"/>
        </w:rPr>
        <w:t xml:space="preserve"> team in various issues like customizing templates, drawing styles and MTO</w:t>
      </w:r>
    </w:p>
    <w:p w:rsidR="00A46225" w:rsidRPr="00A46225" w:rsidRDefault="00FA4698" w:rsidP="00A46225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A46225">
        <w:rPr>
          <w:sz w:val="22"/>
          <w:szCs w:val="22"/>
        </w:rPr>
        <w:t xml:space="preserve">Study/review key </w:t>
      </w:r>
      <w:r w:rsidRPr="00CA3B29">
        <w:rPr>
          <w:sz w:val="22"/>
          <w:szCs w:val="22"/>
          <w:highlight w:val="yellow"/>
        </w:rPr>
        <w:t>SP3D</w:t>
      </w:r>
      <w:r w:rsidRPr="00A46225">
        <w:rPr>
          <w:sz w:val="22"/>
          <w:szCs w:val="22"/>
        </w:rPr>
        <w:t xml:space="preserve"> activities like interference detection and “to-do” list</w:t>
      </w:r>
    </w:p>
    <w:p w:rsidR="00A46225" w:rsidRPr="00A46225" w:rsidRDefault="00FA4698" w:rsidP="00A46225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A46225">
        <w:rPr>
          <w:sz w:val="22"/>
          <w:szCs w:val="22"/>
        </w:rPr>
        <w:t xml:space="preserve">Develop/coordinate </w:t>
      </w:r>
      <w:r w:rsidRPr="00CA3B29">
        <w:rPr>
          <w:sz w:val="22"/>
          <w:szCs w:val="22"/>
          <w:highlight w:val="yellow"/>
        </w:rPr>
        <w:t>SP3D</w:t>
      </w:r>
      <w:r w:rsidRPr="00A46225">
        <w:rPr>
          <w:sz w:val="22"/>
          <w:szCs w:val="22"/>
        </w:rPr>
        <w:t xml:space="preserve"> practices and procedures for all disciplines </w:t>
      </w:r>
    </w:p>
    <w:p w:rsidR="00A46225" w:rsidRPr="00A46225" w:rsidRDefault="00FA4698" w:rsidP="00A46225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A46225">
        <w:rPr>
          <w:sz w:val="22"/>
          <w:szCs w:val="22"/>
        </w:rPr>
        <w:t>ORACLE: installation and database creation, database backup and restore</w:t>
      </w:r>
    </w:p>
    <w:p w:rsidR="00026C00" w:rsidRPr="00026C00" w:rsidRDefault="00FA4698" w:rsidP="00026C00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026C00">
        <w:rPr>
          <w:sz w:val="22"/>
          <w:szCs w:val="22"/>
        </w:rPr>
        <w:t>Thorough knowledge and experience in Catalogue Database, Dictionary Database, Property database</w:t>
      </w:r>
      <w:r>
        <w:rPr>
          <w:sz w:val="22"/>
          <w:szCs w:val="22"/>
        </w:rPr>
        <w:t>.</w:t>
      </w:r>
    </w:p>
    <w:p w:rsidR="00026C00" w:rsidRPr="00026C00" w:rsidRDefault="00FA4698" w:rsidP="00026C00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026C00">
        <w:rPr>
          <w:sz w:val="22"/>
          <w:szCs w:val="22"/>
        </w:rPr>
        <w:t>Thorough knowledg</w:t>
      </w:r>
      <w:r w:rsidRPr="00026C00">
        <w:rPr>
          <w:sz w:val="22"/>
          <w:szCs w:val="22"/>
        </w:rPr>
        <w:t xml:space="preserve">e </w:t>
      </w:r>
      <w:r>
        <w:rPr>
          <w:sz w:val="22"/>
          <w:szCs w:val="22"/>
        </w:rPr>
        <w:t xml:space="preserve">on </w:t>
      </w:r>
      <w:r w:rsidRPr="00026C00">
        <w:rPr>
          <w:sz w:val="22"/>
          <w:szCs w:val="22"/>
        </w:rPr>
        <w:t>relevant international codes and standards such as ASME, ASTM, API, AISC,MSS-SP,EEMUA,SAE..etc., Piping Material Specification, Valve Material Specifications, Bolt tables, SAP Code etc., to incorporate / update in Catalogue database</w:t>
      </w:r>
    </w:p>
    <w:p w:rsidR="00026C00" w:rsidRPr="00026C00" w:rsidRDefault="00FA4698" w:rsidP="00026C00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026C00">
        <w:rPr>
          <w:sz w:val="22"/>
          <w:szCs w:val="22"/>
        </w:rPr>
        <w:t>Reports customisat</w:t>
      </w:r>
      <w:r w:rsidRPr="00026C00">
        <w:rPr>
          <w:sz w:val="22"/>
          <w:szCs w:val="22"/>
        </w:rPr>
        <w:t>ion (MTO, Weight, COG reports etc.,)</w:t>
      </w:r>
    </w:p>
    <w:p w:rsidR="00026C00" w:rsidRPr="00026C00" w:rsidRDefault="00FA4698" w:rsidP="00026C00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026C00">
        <w:rPr>
          <w:sz w:val="22"/>
          <w:szCs w:val="22"/>
        </w:rPr>
        <w:t>Isometric Customization (*.dwg, &amp; *.idf) as per the requirements (including Border file, Symbols, attributes, Detail Plots, Inch Dia, Inch meter etc.,)</w:t>
      </w:r>
    </w:p>
    <w:p w:rsidR="00026C00" w:rsidRPr="00026C00" w:rsidRDefault="00FA4698" w:rsidP="00026C00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026C00">
        <w:rPr>
          <w:sz w:val="22"/>
          <w:szCs w:val="22"/>
        </w:rPr>
        <w:t>Draft (GAD) customisation (Sheet library, Styles, Rules, Symbol lib</w:t>
      </w:r>
      <w:r w:rsidRPr="00026C00">
        <w:rPr>
          <w:sz w:val="22"/>
          <w:szCs w:val="22"/>
        </w:rPr>
        <w:t>rary, Labels customisation, Auto tagging, Auto dimensioning and Automatic drawing production techniques</w:t>
      </w:r>
    </w:p>
    <w:p w:rsidR="00456B68" w:rsidRPr="00032B5E" w:rsidRDefault="00456B68" w:rsidP="00026C00">
      <w:pPr>
        <w:spacing w:before="240" w:line="360" w:lineRule="auto"/>
        <w:ind w:left="540"/>
        <w:jc w:val="both"/>
        <w:rPr>
          <w:sz w:val="22"/>
          <w:szCs w:val="22"/>
        </w:rPr>
      </w:pPr>
    </w:p>
    <w:p w:rsidR="001E404F" w:rsidRDefault="001E404F" w:rsidP="00BA34E4">
      <w:pPr>
        <w:shd w:val="clear" w:color="auto" w:fill="D0CECE" w:themeFill="background2" w:themeFillShade="E6"/>
        <w:tabs>
          <w:tab w:val="center" w:pos="5040"/>
        </w:tabs>
        <w:spacing w:before="100" w:beforeAutospacing="1"/>
        <w:rPr>
          <w:rFonts w:ascii="Bookman Old Style" w:hAnsi="Bookman Old Style"/>
          <w:b/>
          <w:sz w:val="24"/>
          <w:szCs w:val="24"/>
          <w:u w:val="thick"/>
        </w:rPr>
      </w:pPr>
    </w:p>
    <w:p w:rsidR="00BA34E4" w:rsidRPr="007749AE" w:rsidRDefault="00FA4698" w:rsidP="00BA34E4">
      <w:pPr>
        <w:tabs>
          <w:tab w:val="center" w:pos="5040"/>
        </w:tabs>
        <w:spacing w:line="360" w:lineRule="auto"/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Company: </w:t>
      </w:r>
      <w:r w:rsidRPr="00BA34E4">
        <w:rPr>
          <w:sz w:val="24"/>
          <w:szCs w:val="24"/>
        </w:rPr>
        <w:t>Tata Consulting Engineers-Chennai, India</w:t>
      </w:r>
    </w:p>
    <w:p w:rsidR="00BA34E4" w:rsidRDefault="00FA4698" w:rsidP="00BA34E4">
      <w:pPr>
        <w:tabs>
          <w:tab w:val="center" w:pos="5040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BA34E4">
        <w:rPr>
          <w:b/>
          <w:sz w:val="24"/>
          <w:szCs w:val="24"/>
        </w:rPr>
        <w:t xml:space="preserve">Designation: </w:t>
      </w:r>
      <w:r w:rsidR="003302E9">
        <w:rPr>
          <w:b/>
          <w:sz w:val="24"/>
          <w:szCs w:val="24"/>
        </w:rPr>
        <w:t xml:space="preserve">Piping </w:t>
      </w:r>
      <w:r w:rsidR="003302E9" w:rsidRPr="007749AE">
        <w:rPr>
          <w:b/>
          <w:sz w:val="24"/>
          <w:szCs w:val="24"/>
        </w:rPr>
        <w:t>Engineer</w:t>
      </w:r>
      <w:r w:rsidR="007205B4">
        <w:rPr>
          <w:b/>
          <w:sz w:val="24"/>
          <w:szCs w:val="24"/>
        </w:rPr>
        <w:t>&amp; PDMS</w:t>
      </w:r>
      <w:r w:rsidR="003302E9">
        <w:rPr>
          <w:b/>
          <w:sz w:val="24"/>
          <w:szCs w:val="24"/>
        </w:rPr>
        <w:t>/E3DAdministrator</w:t>
      </w:r>
    </w:p>
    <w:p w:rsidR="00BA34E4" w:rsidRDefault="00FA4698" w:rsidP="00BA34E4">
      <w:pPr>
        <w:tabs>
          <w:tab w:val="center" w:pos="5040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1B5C27">
        <w:rPr>
          <w:sz w:val="24"/>
          <w:szCs w:val="24"/>
        </w:rPr>
        <w:t>1/04/2014 to 15/09/2017</w:t>
      </w:r>
    </w:p>
    <w:p w:rsidR="007749AE" w:rsidRPr="00BA34E4" w:rsidRDefault="00FA4698" w:rsidP="007749AE">
      <w:pPr>
        <w:shd w:val="clear" w:color="auto" w:fill="D0CECE" w:themeFill="background2" w:themeFillShade="E6"/>
        <w:tabs>
          <w:tab w:val="center" w:pos="5040"/>
        </w:tabs>
        <w:spacing w:line="276" w:lineRule="auto"/>
        <w:rPr>
          <w:b/>
          <w:sz w:val="24"/>
          <w:szCs w:val="24"/>
        </w:rPr>
      </w:pPr>
      <w:r w:rsidRPr="00BA34E4">
        <w:rPr>
          <w:rFonts w:ascii="Cambria" w:hAnsi="Cambria" w:cs="Cambria"/>
          <w:b/>
          <w:sz w:val="24"/>
          <w:szCs w:val="24"/>
        </w:rPr>
        <w:t>Jobs handled:</w:t>
      </w:r>
    </w:p>
    <w:p w:rsidR="007749AE" w:rsidRDefault="007749AE" w:rsidP="007749AE">
      <w:pPr>
        <w:spacing w:line="276" w:lineRule="auto"/>
        <w:rPr>
          <w:sz w:val="22"/>
          <w:szCs w:val="22"/>
        </w:rPr>
      </w:pPr>
    </w:p>
    <w:p w:rsidR="007749AE" w:rsidRDefault="00FA4698" w:rsidP="00786AB0">
      <w:pPr>
        <w:spacing w:line="360" w:lineRule="auto"/>
        <w:rPr>
          <w:sz w:val="22"/>
          <w:szCs w:val="22"/>
        </w:rPr>
      </w:pPr>
      <w:r w:rsidRPr="000F5584">
        <w:rPr>
          <w:sz w:val="22"/>
          <w:szCs w:val="22"/>
        </w:rPr>
        <w:t>1.</w:t>
      </w:r>
      <w:r w:rsidRPr="000F5584">
        <w:rPr>
          <w:b/>
          <w:sz w:val="22"/>
          <w:szCs w:val="22"/>
        </w:rPr>
        <w:t xml:space="preserve"> Client</w:t>
      </w:r>
      <w:r>
        <w:rPr>
          <w:sz w:val="22"/>
          <w:szCs w:val="22"/>
        </w:rPr>
        <w:tab/>
      </w:r>
      <w:r w:rsidRPr="000F5584">
        <w:rPr>
          <w:sz w:val="22"/>
          <w:szCs w:val="22"/>
        </w:rPr>
        <w:t xml:space="preserve">:  </w:t>
      </w:r>
      <w:r w:rsidR="00786AB0" w:rsidRPr="00380442">
        <w:rPr>
          <w:sz w:val="22"/>
          <w:szCs w:val="22"/>
        </w:rPr>
        <w:t>KUWAIT OIL COMPANY</w:t>
      </w:r>
    </w:p>
    <w:p w:rsidR="007749AE" w:rsidRPr="000F5584" w:rsidRDefault="00FA4698" w:rsidP="00786AB0">
      <w:pPr>
        <w:spacing w:line="360" w:lineRule="auto"/>
        <w:rPr>
          <w:sz w:val="22"/>
          <w:szCs w:val="22"/>
        </w:rPr>
      </w:pPr>
      <w:r w:rsidRPr="000F5584">
        <w:rPr>
          <w:b/>
          <w:sz w:val="22"/>
          <w:szCs w:val="22"/>
        </w:rPr>
        <w:t>Project</w:t>
      </w:r>
      <w:r w:rsidRPr="000F5584">
        <w:rPr>
          <w:b/>
          <w:sz w:val="22"/>
          <w:szCs w:val="22"/>
        </w:rPr>
        <w:tab/>
      </w:r>
      <w:r w:rsidRPr="000F5584">
        <w:rPr>
          <w:sz w:val="22"/>
          <w:szCs w:val="22"/>
        </w:rPr>
        <w:t xml:space="preserve">:  </w:t>
      </w:r>
      <w:r w:rsidR="00786AB0" w:rsidRPr="000F5584">
        <w:rPr>
          <w:sz w:val="22"/>
          <w:szCs w:val="22"/>
        </w:rPr>
        <w:t>UPPER ZAKUM 750 ISLANDS PROJECT.</w:t>
      </w:r>
    </w:p>
    <w:p w:rsidR="007749AE" w:rsidRPr="000F5584" w:rsidRDefault="007749AE" w:rsidP="00786AB0">
      <w:pPr>
        <w:spacing w:line="360" w:lineRule="auto"/>
        <w:rPr>
          <w:sz w:val="22"/>
          <w:szCs w:val="22"/>
        </w:rPr>
      </w:pPr>
    </w:p>
    <w:p w:rsidR="007749AE" w:rsidRPr="000F5584" w:rsidRDefault="00FA4698" w:rsidP="00786AB0">
      <w:pPr>
        <w:spacing w:line="360" w:lineRule="auto"/>
        <w:rPr>
          <w:sz w:val="22"/>
          <w:szCs w:val="22"/>
        </w:rPr>
      </w:pPr>
      <w:r w:rsidRPr="000F5584">
        <w:rPr>
          <w:sz w:val="22"/>
          <w:szCs w:val="22"/>
        </w:rPr>
        <w:t>2.</w:t>
      </w:r>
      <w:r w:rsidRPr="000F5584">
        <w:rPr>
          <w:b/>
          <w:sz w:val="22"/>
          <w:szCs w:val="22"/>
        </w:rPr>
        <w:t xml:space="preserve"> Client</w:t>
      </w:r>
      <w:r>
        <w:rPr>
          <w:sz w:val="22"/>
          <w:szCs w:val="22"/>
        </w:rPr>
        <w:tab/>
      </w:r>
      <w:r w:rsidRPr="000F5584">
        <w:rPr>
          <w:sz w:val="22"/>
          <w:szCs w:val="22"/>
        </w:rPr>
        <w:t>:  NUCLEAR POWER CORPORATION INDIA LTD.</w:t>
      </w:r>
    </w:p>
    <w:p w:rsidR="007749AE" w:rsidRDefault="00FA4698" w:rsidP="00786AB0">
      <w:pPr>
        <w:spacing w:line="360" w:lineRule="auto"/>
        <w:ind w:left="1605" w:hanging="1440"/>
        <w:rPr>
          <w:sz w:val="22"/>
          <w:szCs w:val="22"/>
        </w:rPr>
      </w:pPr>
      <w:r w:rsidRPr="000F5584">
        <w:rPr>
          <w:b/>
          <w:sz w:val="22"/>
          <w:szCs w:val="22"/>
        </w:rPr>
        <w:t>Project</w:t>
      </w:r>
      <w:r w:rsidRPr="000F5584">
        <w:rPr>
          <w:sz w:val="22"/>
          <w:szCs w:val="22"/>
        </w:rPr>
        <w:t>:  700 MW KAPP-3&amp;4 3D MODELLING CREATION OF WO B</w:t>
      </w:r>
      <w:r>
        <w:rPr>
          <w:sz w:val="22"/>
          <w:szCs w:val="22"/>
        </w:rPr>
        <w:t xml:space="preserve">ASED ON TCE TAKING OVER </w:t>
      </w:r>
      <w:r w:rsidR="00786AB0">
        <w:rPr>
          <w:sz w:val="22"/>
          <w:szCs w:val="22"/>
        </w:rPr>
        <w:t xml:space="preserve">FROM </w:t>
      </w:r>
      <w:r w:rsidR="00786AB0" w:rsidRPr="000F5584">
        <w:rPr>
          <w:sz w:val="22"/>
          <w:szCs w:val="22"/>
        </w:rPr>
        <w:t>SST</w:t>
      </w:r>
      <w:r w:rsidRPr="000F5584">
        <w:rPr>
          <w:sz w:val="22"/>
          <w:szCs w:val="22"/>
        </w:rPr>
        <w:t xml:space="preserve"> BALANCE </w:t>
      </w:r>
      <w:r>
        <w:rPr>
          <w:sz w:val="22"/>
          <w:szCs w:val="22"/>
        </w:rPr>
        <w:t>WORK.</w:t>
      </w:r>
    </w:p>
    <w:p w:rsidR="007749AE" w:rsidRPr="000F5584" w:rsidRDefault="007749AE" w:rsidP="00786AB0">
      <w:pPr>
        <w:spacing w:line="360" w:lineRule="auto"/>
        <w:ind w:left="1605" w:hanging="1440"/>
        <w:rPr>
          <w:sz w:val="22"/>
          <w:szCs w:val="22"/>
        </w:rPr>
      </w:pPr>
    </w:p>
    <w:p w:rsidR="007749AE" w:rsidRPr="000F5584" w:rsidRDefault="00FA4698" w:rsidP="00786AB0">
      <w:pPr>
        <w:spacing w:line="360" w:lineRule="auto"/>
        <w:rPr>
          <w:sz w:val="22"/>
          <w:szCs w:val="22"/>
        </w:rPr>
      </w:pPr>
      <w:r w:rsidRPr="000F5584">
        <w:rPr>
          <w:sz w:val="22"/>
          <w:szCs w:val="22"/>
        </w:rPr>
        <w:t>3.</w:t>
      </w:r>
      <w:r w:rsidRPr="000F5584">
        <w:rPr>
          <w:b/>
          <w:sz w:val="22"/>
          <w:szCs w:val="22"/>
        </w:rPr>
        <w:t xml:space="preserve"> Client</w:t>
      </w:r>
      <w:r>
        <w:rPr>
          <w:sz w:val="22"/>
          <w:szCs w:val="22"/>
        </w:rPr>
        <w:tab/>
      </w:r>
      <w:r w:rsidRPr="000F5584">
        <w:rPr>
          <w:sz w:val="22"/>
          <w:szCs w:val="22"/>
        </w:rPr>
        <w:t xml:space="preserve">:  </w:t>
      </w:r>
      <w:r w:rsidRPr="00786AB0">
        <w:rPr>
          <w:szCs w:val="22"/>
        </w:rPr>
        <w:t xml:space="preserve">PETROLEUM </w:t>
      </w:r>
      <w:r w:rsidRPr="00786AB0">
        <w:rPr>
          <w:szCs w:val="22"/>
        </w:rPr>
        <w:t>DEVELOPMENT OMAN.</w:t>
      </w:r>
    </w:p>
    <w:p w:rsidR="007749AE" w:rsidRPr="000F5584" w:rsidRDefault="00FA4698" w:rsidP="00786AB0">
      <w:pPr>
        <w:spacing w:line="360" w:lineRule="auto"/>
        <w:rPr>
          <w:sz w:val="22"/>
          <w:szCs w:val="22"/>
        </w:rPr>
      </w:pPr>
      <w:r w:rsidRPr="000F5584">
        <w:rPr>
          <w:b/>
          <w:sz w:val="22"/>
          <w:szCs w:val="22"/>
        </w:rPr>
        <w:t>Project</w:t>
      </w:r>
      <w:r w:rsidRPr="000F5584">
        <w:rPr>
          <w:b/>
          <w:sz w:val="22"/>
          <w:szCs w:val="22"/>
        </w:rPr>
        <w:tab/>
      </w:r>
      <w:r w:rsidRPr="000F5584">
        <w:rPr>
          <w:sz w:val="22"/>
          <w:szCs w:val="22"/>
        </w:rPr>
        <w:t>:</w:t>
      </w:r>
      <w:r w:rsidR="00786AB0" w:rsidRPr="000F5584">
        <w:rPr>
          <w:sz w:val="22"/>
          <w:szCs w:val="22"/>
        </w:rPr>
        <w:t xml:space="preserve">  RABAB HARWELL INTEGRATED PROJECT.</w:t>
      </w:r>
    </w:p>
    <w:p w:rsidR="007749AE" w:rsidRPr="000F5584" w:rsidRDefault="007749AE" w:rsidP="00786AB0">
      <w:pPr>
        <w:spacing w:line="360" w:lineRule="auto"/>
        <w:rPr>
          <w:sz w:val="22"/>
          <w:szCs w:val="22"/>
        </w:rPr>
      </w:pPr>
    </w:p>
    <w:p w:rsidR="007749AE" w:rsidRPr="000F5584" w:rsidRDefault="00FA4698" w:rsidP="00786AB0">
      <w:pPr>
        <w:spacing w:line="360" w:lineRule="auto"/>
        <w:rPr>
          <w:sz w:val="22"/>
          <w:szCs w:val="22"/>
        </w:rPr>
      </w:pPr>
      <w:r w:rsidRPr="000F5584">
        <w:rPr>
          <w:sz w:val="22"/>
          <w:szCs w:val="22"/>
        </w:rPr>
        <w:t>4.</w:t>
      </w:r>
      <w:r w:rsidRPr="000F5584">
        <w:rPr>
          <w:b/>
          <w:sz w:val="22"/>
          <w:szCs w:val="22"/>
        </w:rPr>
        <w:t xml:space="preserve"> Client</w:t>
      </w:r>
      <w:r>
        <w:rPr>
          <w:sz w:val="22"/>
          <w:szCs w:val="22"/>
        </w:rPr>
        <w:tab/>
      </w:r>
      <w:r w:rsidRPr="000F5584">
        <w:rPr>
          <w:sz w:val="22"/>
          <w:szCs w:val="22"/>
        </w:rPr>
        <w:t xml:space="preserve">:  </w:t>
      </w:r>
      <w:r w:rsidRPr="00786AB0">
        <w:rPr>
          <w:sz w:val="22"/>
          <w:szCs w:val="22"/>
        </w:rPr>
        <w:t>NUCLEAR POWER CORPORATION INDIA LTD.</w:t>
      </w:r>
    </w:p>
    <w:p w:rsidR="007749AE" w:rsidRPr="00786AB0" w:rsidRDefault="00FA4698" w:rsidP="00786AB0">
      <w:pPr>
        <w:spacing w:line="360" w:lineRule="auto"/>
        <w:rPr>
          <w:sz w:val="24"/>
          <w:szCs w:val="22"/>
        </w:rPr>
      </w:pPr>
      <w:r w:rsidRPr="000F5584">
        <w:rPr>
          <w:b/>
          <w:sz w:val="22"/>
          <w:szCs w:val="22"/>
        </w:rPr>
        <w:t>Project</w:t>
      </w:r>
      <w:r w:rsidRPr="000F5584">
        <w:rPr>
          <w:b/>
          <w:sz w:val="22"/>
          <w:szCs w:val="22"/>
        </w:rPr>
        <w:tab/>
      </w:r>
      <w:r w:rsidRPr="000F5584">
        <w:rPr>
          <w:sz w:val="22"/>
          <w:szCs w:val="22"/>
        </w:rPr>
        <w:t xml:space="preserve">:  </w:t>
      </w:r>
      <w:r w:rsidR="00786AB0" w:rsidRPr="00786AB0">
        <w:rPr>
          <w:sz w:val="22"/>
          <w:szCs w:val="22"/>
        </w:rPr>
        <w:t>BOTI FOR 2X700 MW UNITS 7 &amp; 8 OF NPCIL FOR RAPP KOTA RAJASTHAN.</w:t>
      </w:r>
    </w:p>
    <w:p w:rsidR="007749AE" w:rsidRDefault="007749AE" w:rsidP="00786AB0">
      <w:pPr>
        <w:spacing w:line="360" w:lineRule="auto"/>
        <w:rPr>
          <w:sz w:val="22"/>
          <w:szCs w:val="22"/>
        </w:rPr>
      </w:pPr>
    </w:p>
    <w:p w:rsidR="007749AE" w:rsidRPr="000F5584" w:rsidRDefault="00FA4698" w:rsidP="00786AB0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5</w:t>
      </w:r>
      <w:r w:rsidRPr="000F5584">
        <w:rPr>
          <w:sz w:val="22"/>
          <w:szCs w:val="22"/>
        </w:rPr>
        <w:t>.</w:t>
      </w:r>
      <w:r w:rsidRPr="000F5584">
        <w:rPr>
          <w:b/>
          <w:sz w:val="22"/>
          <w:szCs w:val="22"/>
        </w:rPr>
        <w:t xml:space="preserve"> Client</w:t>
      </w:r>
      <w:r>
        <w:rPr>
          <w:sz w:val="22"/>
          <w:szCs w:val="22"/>
        </w:rPr>
        <w:tab/>
      </w:r>
      <w:r w:rsidRPr="000F5584">
        <w:rPr>
          <w:sz w:val="22"/>
          <w:szCs w:val="22"/>
        </w:rPr>
        <w:t xml:space="preserve">:  </w:t>
      </w:r>
      <w:r>
        <w:rPr>
          <w:rFonts w:ascii="Verdana" w:hAnsi="Verdana"/>
          <w:color w:val="000000"/>
          <w:sz w:val="16"/>
          <w:szCs w:val="16"/>
        </w:rPr>
        <w:t> </w:t>
      </w:r>
      <w:r w:rsidRPr="00926F50">
        <w:rPr>
          <w:sz w:val="22"/>
          <w:szCs w:val="22"/>
        </w:rPr>
        <w:t>3D CONVERSION FROM PDMS DATABASE TO PDS</w:t>
      </w:r>
      <w:r w:rsidRPr="000F5584">
        <w:rPr>
          <w:sz w:val="22"/>
          <w:szCs w:val="22"/>
        </w:rPr>
        <w:t>.</w:t>
      </w:r>
    </w:p>
    <w:p w:rsidR="007749AE" w:rsidRDefault="00FA4698" w:rsidP="00786AB0">
      <w:pPr>
        <w:spacing w:line="360" w:lineRule="auto"/>
        <w:rPr>
          <w:sz w:val="22"/>
          <w:szCs w:val="22"/>
        </w:rPr>
      </w:pPr>
      <w:r w:rsidRPr="000F5584">
        <w:rPr>
          <w:b/>
          <w:sz w:val="22"/>
          <w:szCs w:val="22"/>
        </w:rPr>
        <w:t>Project</w:t>
      </w:r>
      <w:r w:rsidRPr="000F5584">
        <w:rPr>
          <w:b/>
          <w:sz w:val="22"/>
          <w:szCs w:val="22"/>
        </w:rPr>
        <w:tab/>
      </w:r>
      <w:r w:rsidRPr="000F5584">
        <w:rPr>
          <w:sz w:val="22"/>
          <w:szCs w:val="22"/>
        </w:rPr>
        <w:t xml:space="preserve">:  </w:t>
      </w:r>
      <w:r w:rsidR="00786AB0" w:rsidRPr="00797B1C">
        <w:rPr>
          <w:sz w:val="22"/>
          <w:szCs w:val="22"/>
        </w:rPr>
        <w:t>GE POWER SOLUTIONS (MALAYSIA) SDN.BHD.</w:t>
      </w:r>
    </w:p>
    <w:p w:rsidR="007749AE" w:rsidRDefault="007749AE" w:rsidP="00786AB0">
      <w:pPr>
        <w:spacing w:line="360" w:lineRule="auto"/>
        <w:rPr>
          <w:sz w:val="22"/>
          <w:szCs w:val="22"/>
        </w:rPr>
      </w:pPr>
    </w:p>
    <w:p w:rsidR="007749AE" w:rsidRPr="000F5584" w:rsidRDefault="00FA4698" w:rsidP="00786AB0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6</w:t>
      </w:r>
      <w:r w:rsidRPr="000F5584">
        <w:rPr>
          <w:sz w:val="22"/>
          <w:szCs w:val="22"/>
        </w:rPr>
        <w:t>.</w:t>
      </w:r>
      <w:r w:rsidRPr="000F5584">
        <w:rPr>
          <w:b/>
          <w:sz w:val="22"/>
          <w:szCs w:val="22"/>
        </w:rPr>
        <w:t xml:space="preserve"> Client</w:t>
      </w:r>
      <w:r>
        <w:rPr>
          <w:sz w:val="22"/>
          <w:szCs w:val="22"/>
        </w:rPr>
        <w:tab/>
      </w:r>
      <w:r w:rsidRPr="000F5584">
        <w:rPr>
          <w:sz w:val="22"/>
          <w:szCs w:val="22"/>
        </w:rPr>
        <w:t xml:space="preserve">:  </w:t>
      </w:r>
      <w:r w:rsidRPr="00926F50">
        <w:rPr>
          <w:sz w:val="22"/>
          <w:szCs w:val="22"/>
        </w:rPr>
        <w:t>SAUDHI YANBU PETROCHEMICL.CO</w:t>
      </w:r>
    </w:p>
    <w:p w:rsidR="007749AE" w:rsidRDefault="00FA4698" w:rsidP="00786AB0">
      <w:pPr>
        <w:spacing w:line="360" w:lineRule="auto"/>
        <w:ind w:left="1440" w:hanging="1275"/>
        <w:rPr>
          <w:sz w:val="22"/>
          <w:szCs w:val="22"/>
        </w:rPr>
      </w:pPr>
      <w:r w:rsidRPr="000F5584">
        <w:rPr>
          <w:b/>
          <w:sz w:val="22"/>
          <w:szCs w:val="22"/>
        </w:rPr>
        <w:t>Project</w:t>
      </w:r>
      <w:r w:rsidRPr="000F5584">
        <w:rPr>
          <w:b/>
          <w:sz w:val="22"/>
          <w:szCs w:val="22"/>
        </w:rPr>
        <w:tab/>
      </w:r>
      <w:r w:rsidRPr="000F5584">
        <w:rPr>
          <w:sz w:val="22"/>
          <w:szCs w:val="22"/>
        </w:rPr>
        <w:t xml:space="preserve">:  </w:t>
      </w:r>
      <w:r w:rsidR="00786AB0" w:rsidRPr="00926F50">
        <w:rPr>
          <w:sz w:val="22"/>
          <w:szCs w:val="22"/>
        </w:rPr>
        <w:t>YANPET EXPANSION PROJECT</w:t>
      </w:r>
    </w:p>
    <w:p w:rsidR="007749AE" w:rsidRDefault="007749AE" w:rsidP="007749AE">
      <w:pPr>
        <w:spacing w:line="276" w:lineRule="auto"/>
        <w:ind w:left="1440" w:hanging="1275"/>
        <w:rPr>
          <w:sz w:val="22"/>
          <w:szCs w:val="22"/>
        </w:rPr>
      </w:pPr>
    </w:p>
    <w:p w:rsidR="007749AE" w:rsidRPr="007749AE" w:rsidRDefault="00FA4698" w:rsidP="007749AE">
      <w:pPr>
        <w:shd w:val="clear" w:color="auto" w:fill="D9D9D9" w:themeFill="background1" w:themeFillShade="D9"/>
        <w:tabs>
          <w:tab w:val="left" w:pos="420"/>
          <w:tab w:val="center" w:pos="5040"/>
        </w:tabs>
        <w:spacing w:line="276" w:lineRule="auto"/>
        <w:rPr>
          <w:rFonts w:ascii="Cambria" w:hAnsi="Cambria"/>
          <w:b/>
          <w:sz w:val="26"/>
          <w:szCs w:val="26"/>
        </w:rPr>
      </w:pPr>
      <w:r w:rsidRPr="007749AE">
        <w:rPr>
          <w:rFonts w:ascii="Cambria" w:hAnsi="Cambria"/>
          <w:b/>
          <w:sz w:val="26"/>
          <w:szCs w:val="26"/>
        </w:rPr>
        <w:t>Responsibilities:</w:t>
      </w:r>
    </w:p>
    <w:p w:rsidR="00786AB0" w:rsidRPr="003F3025" w:rsidRDefault="00FA4698" w:rsidP="00786AB0">
      <w:pPr>
        <w:numPr>
          <w:ilvl w:val="0"/>
          <w:numId w:val="4"/>
        </w:numPr>
        <w:spacing w:before="240" w:line="360" w:lineRule="auto"/>
        <w:ind w:left="540"/>
        <w:jc w:val="both"/>
        <w:rPr>
          <w:sz w:val="22"/>
          <w:szCs w:val="22"/>
        </w:rPr>
      </w:pPr>
      <w:r w:rsidRPr="003F3025">
        <w:rPr>
          <w:sz w:val="22"/>
          <w:szCs w:val="22"/>
        </w:rPr>
        <w:t>Review of all vendor documents to assure the compliance with the design and technical requirements.</w:t>
      </w:r>
    </w:p>
    <w:p w:rsidR="00786AB0" w:rsidRDefault="00FA4698" w:rsidP="00786AB0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3F3025">
        <w:rPr>
          <w:sz w:val="22"/>
          <w:szCs w:val="22"/>
        </w:rPr>
        <w:t>Modelling of Equ</w:t>
      </w:r>
      <w:r>
        <w:rPr>
          <w:sz w:val="22"/>
          <w:szCs w:val="22"/>
        </w:rPr>
        <w:t>ipment’s like Pump, Flash Tanks, Heaters</w:t>
      </w:r>
      <w:r w:rsidRPr="003F3025">
        <w:rPr>
          <w:sz w:val="22"/>
          <w:szCs w:val="22"/>
        </w:rPr>
        <w:t xml:space="preserve">, Agitator, </w:t>
      </w:r>
      <w:r>
        <w:rPr>
          <w:sz w:val="22"/>
          <w:szCs w:val="22"/>
        </w:rPr>
        <w:t xml:space="preserve">Heat Exchanger, Reboiler, SkidEquipment’s </w:t>
      </w:r>
      <w:r w:rsidRPr="003F3025">
        <w:rPr>
          <w:sz w:val="22"/>
          <w:szCs w:val="22"/>
        </w:rPr>
        <w:t>Etc.</w:t>
      </w:r>
    </w:p>
    <w:p w:rsidR="00786AB0" w:rsidRDefault="00FA4698" w:rsidP="00786AB0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9F7BE8">
        <w:rPr>
          <w:sz w:val="22"/>
          <w:szCs w:val="22"/>
        </w:rPr>
        <w:t>Working as a piping Designer</w:t>
      </w:r>
      <w:r>
        <w:rPr>
          <w:sz w:val="22"/>
          <w:szCs w:val="22"/>
        </w:rPr>
        <w:t xml:space="preserve"> for process units and </w:t>
      </w:r>
      <w:r w:rsidRPr="009F7BE8">
        <w:rPr>
          <w:sz w:val="22"/>
          <w:szCs w:val="22"/>
        </w:rPr>
        <w:t>Experienced in handling piping of all types of columns, heat exchangers, air cooler and utility packages.</w:t>
      </w:r>
    </w:p>
    <w:p w:rsidR="00786AB0" w:rsidRDefault="00FA4698" w:rsidP="00786AB0">
      <w:pPr>
        <w:numPr>
          <w:ilvl w:val="0"/>
          <w:numId w:val="4"/>
        </w:numPr>
        <w:spacing w:line="360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Project Model Conversion with attributes from </w:t>
      </w:r>
      <w:r w:rsidRPr="00CD424E">
        <w:rPr>
          <w:b/>
          <w:sz w:val="22"/>
          <w:szCs w:val="22"/>
        </w:rPr>
        <w:t xml:space="preserve">PDMS </w:t>
      </w:r>
      <w:r>
        <w:rPr>
          <w:sz w:val="22"/>
          <w:szCs w:val="22"/>
        </w:rPr>
        <w:t xml:space="preserve">platform to </w:t>
      </w:r>
      <w:r w:rsidRPr="00CD424E">
        <w:rPr>
          <w:b/>
          <w:sz w:val="22"/>
          <w:szCs w:val="22"/>
        </w:rPr>
        <w:t xml:space="preserve">PDS </w:t>
      </w:r>
      <w:r>
        <w:rPr>
          <w:sz w:val="22"/>
          <w:szCs w:val="22"/>
        </w:rPr>
        <w:t>platform.</w:t>
      </w:r>
    </w:p>
    <w:p w:rsidR="00786AB0" w:rsidRDefault="00FA4698" w:rsidP="00786AB0">
      <w:pPr>
        <w:numPr>
          <w:ilvl w:val="0"/>
          <w:numId w:val="4"/>
        </w:numPr>
        <w:spacing w:line="360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Administration activities in </w:t>
      </w:r>
      <w:r w:rsidRPr="00CD424E">
        <w:rPr>
          <w:b/>
          <w:sz w:val="22"/>
          <w:szCs w:val="22"/>
        </w:rPr>
        <w:t>PDMS</w:t>
      </w:r>
      <w:r>
        <w:rPr>
          <w:sz w:val="22"/>
          <w:szCs w:val="22"/>
        </w:rPr>
        <w:t xml:space="preserve"> (Installation, Project Management Environment, Managing plants, user creation, access control and approval status, backup and restore, schedule b</w:t>
      </w:r>
      <w:r>
        <w:rPr>
          <w:sz w:val="22"/>
          <w:szCs w:val="22"/>
        </w:rPr>
        <w:t>ackup, Managing various modules of PDMS).</w:t>
      </w:r>
    </w:p>
    <w:p w:rsidR="00786AB0" w:rsidRPr="0072780B" w:rsidRDefault="00FA4698" w:rsidP="00786AB0">
      <w:pPr>
        <w:numPr>
          <w:ilvl w:val="0"/>
          <w:numId w:val="4"/>
        </w:numPr>
        <w:spacing w:line="360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Administration activities in </w:t>
      </w:r>
      <w:r w:rsidRPr="00CD424E">
        <w:rPr>
          <w:b/>
          <w:sz w:val="22"/>
          <w:szCs w:val="22"/>
        </w:rPr>
        <w:t>AVEVA E3D</w:t>
      </w:r>
      <w:r>
        <w:rPr>
          <w:sz w:val="22"/>
          <w:szCs w:val="22"/>
        </w:rPr>
        <w:t xml:space="preserve"> (Catalogue creation, project environment creation, Importing LFM file in Database, isometric drawing setup).</w:t>
      </w:r>
    </w:p>
    <w:p w:rsidR="00786AB0" w:rsidRPr="009F7BE8" w:rsidRDefault="00FA4698" w:rsidP="00786AB0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9F7BE8">
        <w:rPr>
          <w:sz w:val="22"/>
          <w:szCs w:val="22"/>
        </w:rPr>
        <w:lastRenderedPageBreak/>
        <w:t xml:space="preserve">Preparation of piping drawing including piping layout, Isometric </w:t>
      </w:r>
      <w:r w:rsidRPr="009F7BE8">
        <w:rPr>
          <w:sz w:val="22"/>
          <w:szCs w:val="22"/>
        </w:rPr>
        <w:t>sketches and general arrangement drawing (GA’s) plan/section/details</w:t>
      </w:r>
    </w:p>
    <w:p w:rsidR="00786AB0" w:rsidRPr="009F7BE8" w:rsidRDefault="00FA4698" w:rsidP="00786AB0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9F7BE8">
        <w:rPr>
          <w:sz w:val="22"/>
          <w:szCs w:val="22"/>
        </w:rPr>
        <w:t>Reviewing &amp; commenting of inter-disciplinary drawing and vendor drawing of all other engineering disciplines.</w:t>
      </w:r>
    </w:p>
    <w:p w:rsidR="00786AB0" w:rsidRPr="00FC0DFB" w:rsidRDefault="00FA4698" w:rsidP="00786AB0">
      <w:pPr>
        <w:numPr>
          <w:ilvl w:val="0"/>
          <w:numId w:val="4"/>
        </w:numPr>
        <w:spacing w:line="360" w:lineRule="auto"/>
        <w:ind w:left="540"/>
        <w:jc w:val="both"/>
        <w:rPr>
          <w:b/>
          <w:sz w:val="22"/>
          <w:szCs w:val="22"/>
        </w:rPr>
      </w:pPr>
      <w:r w:rsidRPr="003F3025">
        <w:rPr>
          <w:sz w:val="22"/>
          <w:szCs w:val="22"/>
        </w:rPr>
        <w:t xml:space="preserve">Provided complete piping design of </w:t>
      </w:r>
      <w:r>
        <w:rPr>
          <w:sz w:val="22"/>
          <w:szCs w:val="22"/>
        </w:rPr>
        <w:t>Cooling Water System, NADS, Condensate sys</w:t>
      </w:r>
      <w:r>
        <w:rPr>
          <w:sz w:val="22"/>
          <w:szCs w:val="22"/>
        </w:rPr>
        <w:t>tem</w:t>
      </w:r>
      <w:r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Hydrocarbon </w:t>
      </w:r>
      <w:r w:rsidRPr="00951F52">
        <w:rPr>
          <w:sz w:val="22"/>
          <w:szCs w:val="22"/>
        </w:rPr>
        <w:t>of Nuclear Power Plant development field as per ASME B31.1 and Refinery Development as per ASME B31.3</w:t>
      </w:r>
    </w:p>
    <w:p w:rsidR="00786AB0" w:rsidRPr="003F3025" w:rsidRDefault="00FA4698" w:rsidP="00786AB0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  <w:u w:val="single"/>
        </w:rPr>
      </w:pPr>
      <w:r w:rsidRPr="003F3025">
        <w:rPr>
          <w:sz w:val="22"/>
          <w:szCs w:val="22"/>
        </w:rPr>
        <w:t>Routing of utility service lines like nitrogen, water and steam to the utility Station and supplying Instrument air for the air compress</w:t>
      </w:r>
    </w:p>
    <w:p w:rsidR="00786AB0" w:rsidRPr="003F3025" w:rsidRDefault="00FA4698" w:rsidP="00786AB0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z w:val="22"/>
          <w:szCs w:val="22"/>
        </w:rPr>
        <w:t>reparation of Support</w:t>
      </w:r>
      <w:r w:rsidRPr="003F3025">
        <w:rPr>
          <w:sz w:val="22"/>
          <w:szCs w:val="22"/>
        </w:rPr>
        <w:t xml:space="preserve"> drawings on Micro station and auto Cad.</w:t>
      </w:r>
    </w:p>
    <w:p w:rsidR="00786AB0" w:rsidRPr="003F3025" w:rsidRDefault="00FA4698" w:rsidP="00786AB0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3F3025">
        <w:rPr>
          <w:sz w:val="22"/>
          <w:szCs w:val="22"/>
        </w:rPr>
        <w:t xml:space="preserve">Extraction of ISOs and </w:t>
      </w:r>
      <w:r>
        <w:rPr>
          <w:sz w:val="22"/>
          <w:szCs w:val="22"/>
        </w:rPr>
        <w:t xml:space="preserve">Preparation of </w:t>
      </w:r>
      <w:r w:rsidRPr="003F3025">
        <w:rPr>
          <w:sz w:val="22"/>
          <w:szCs w:val="22"/>
        </w:rPr>
        <w:t>Bill of materials.</w:t>
      </w:r>
    </w:p>
    <w:p w:rsidR="00786AB0" w:rsidRDefault="00FA4698" w:rsidP="00786AB0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3F3025">
        <w:rPr>
          <w:sz w:val="22"/>
          <w:szCs w:val="22"/>
        </w:rPr>
        <w:t>Checking</w:t>
      </w:r>
      <w:r>
        <w:rPr>
          <w:sz w:val="22"/>
          <w:szCs w:val="22"/>
        </w:rPr>
        <w:t xml:space="preserve"> of isometric Drawings with P&amp;ID</w:t>
      </w:r>
      <w:r w:rsidRPr="003F3025">
        <w:rPr>
          <w:sz w:val="22"/>
          <w:szCs w:val="22"/>
        </w:rPr>
        <w:t>, piping specification (</w:t>
      </w:r>
      <w:r>
        <w:rPr>
          <w:sz w:val="22"/>
          <w:szCs w:val="22"/>
        </w:rPr>
        <w:t>PMS),</w:t>
      </w:r>
      <w:r w:rsidRPr="003F3025">
        <w:rPr>
          <w:sz w:val="22"/>
          <w:szCs w:val="22"/>
        </w:rPr>
        <w:t xml:space="preserve"> line list and model to ensure routing is done as per given input.</w:t>
      </w:r>
    </w:p>
    <w:p w:rsidR="00786AB0" w:rsidRPr="003F3025" w:rsidRDefault="00786AB0" w:rsidP="00786AB0">
      <w:pPr>
        <w:spacing w:line="360" w:lineRule="auto"/>
        <w:ind w:left="540"/>
        <w:jc w:val="both"/>
        <w:rPr>
          <w:sz w:val="22"/>
          <w:szCs w:val="22"/>
        </w:rPr>
      </w:pPr>
    </w:p>
    <w:p w:rsidR="00786AB0" w:rsidRPr="007205B4" w:rsidRDefault="00FA4698" w:rsidP="007205B4">
      <w:pPr>
        <w:shd w:val="clear" w:color="auto" w:fill="D0CECE" w:themeFill="background2" w:themeFillShade="E6"/>
        <w:rPr>
          <w:b/>
          <w:sz w:val="24"/>
          <w:szCs w:val="24"/>
        </w:rPr>
      </w:pPr>
      <w:r w:rsidRPr="007205B4">
        <w:rPr>
          <w:b/>
          <w:sz w:val="24"/>
          <w:szCs w:val="24"/>
        </w:rPr>
        <w:tab/>
      </w:r>
      <w:r w:rsidRPr="007205B4">
        <w:rPr>
          <w:b/>
          <w:sz w:val="24"/>
          <w:szCs w:val="24"/>
        </w:rPr>
        <w:tab/>
      </w:r>
      <w:r w:rsidRPr="007205B4">
        <w:rPr>
          <w:b/>
          <w:sz w:val="24"/>
          <w:szCs w:val="24"/>
        </w:rPr>
        <w:tab/>
      </w:r>
      <w:r w:rsidRPr="007205B4">
        <w:rPr>
          <w:b/>
          <w:sz w:val="24"/>
          <w:szCs w:val="24"/>
        </w:rPr>
        <w:tab/>
      </w:r>
      <w:r w:rsidRPr="007205B4">
        <w:rPr>
          <w:b/>
          <w:sz w:val="24"/>
          <w:szCs w:val="24"/>
        </w:rPr>
        <w:tab/>
      </w:r>
      <w:r w:rsidRPr="007205B4">
        <w:rPr>
          <w:b/>
          <w:sz w:val="24"/>
          <w:szCs w:val="24"/>
        </w:rPr>
        <w:tab/>
      </w:r>
      <w:r w:rsidRPr="007205B4">
        <w:rPr>
          <w:b/>
          <w:sz w:val="24"/>
          <w:szCs w:val="24"/>
        </w:rPr>
        <w:tab/>
      </w:r>
      <w:r w:rsidRPr="007205B4">
        <w:rPr>
          <w:b/>
          <w:sz w:val="24"/>
          <w:szCs w:val="24"/>
        </w:rPr>
        <w:tab/>
      </w:r>
      <w:r w:rsidRPr="007205B4">
        <w:rPr>
          <w:b/>
          <w:sz w:val="24"/>
          <w:szCs w:val="24"/>
        </w:rPr>
        <w:tab/>
      </w:r>
      <w:r w:rsidRPr="007205B4">
        <w:rPr>
          <w:b/>
          <w:sz w:val="24"/>
          <w:szCs w:val="24"/>
        </w:rPr>
        <w:tab/>
      </w:r>
      <w:r w:rsidRPr="007205B4">
        <w:rPr>
          <w:b/>
          <w:sz w:val="24"/>
          <w:szCs w:val="24"/>
        </w:rPr>
        <w:tab/>
      </w:r>
      <w:r w:rsidRPr="007205B4">
        <w:rPr>
          <w:b/>
          <w:sz w:val="24"/>
          <w:szCs w:val="24"/>
        </w:rPr>
        <w:tab/>
      </w:r>
      <w:r w:rsidRPr="007205B4">
        <w:rPr>
          <w:b/>
          <w:sz w:val="24"/>
          <w:szCs w:val="24"/>
        </w:rPr>
        <w:tab/>
      </w:r>
      <w:r w:rsidRPr="007205B4">
        <w:rPr>
          <w:b/>
          <w:sz w:val="24"/>
          <w:szCs w:val="24"/>
        </w:rPr>
        <w:tab/>
      </w:r>
    </w:p>
    <w:p w:rsidR="007205B4" w:rsidRDefault="00FA4698" w:rsidP="007205B4">
      <w:pPr>
        <w:tabs>
          <w:tab w:val="center" w:pos="5040"/>
        </w:tabs>
        <w:spacing w:line="360" w:lineRule="auto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Company: </w:t>
      </w:r>
      <w:r w:rsidRPr="00786AB0">
        <w:rPr>
          <w:sz w:val="24"/>
          <w:szCs w:val="24"/>
        </w:rPr>
        <w:t>Alphan Consulting Engineers-Chennai, India</w:t>
      </w:r>
    </w:p>
    <w:p w:rsidR="007205B4" w:rsidRDefault="00FA4698" w:rsidP="007205B4">
      <w:pPr>
        <w:tabs>
          <w:tab w:val="center" w:pos="5040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BA34E4">
        <w:rPr>
          <w:b/>
          <w:sz w:val="24"/>
          <w:szCs w:val="24"/>
        </w:rPr>
        <w:t xml:space="preserve">Designation: </w:t>
      </w:r>
      <w:r w:rsidR="00D26E78">
        <w:rPr>
          <w:b/>
          <w:sz w:val="24"/>
          <w:szCs w:val="24"/>
        </w:rPr>
        <w:t xml:space="preserve">PDMS </w:t>
      </w:r>
      <w:r w:rsidR="006C0872">
        <w:rPr>
          <w:b/>
          <w:sz w:val="24"/>
          <w:szCs w:val="24"/>
        </w:rPr>
        <w:t>Administrator</w:t>
      </w:r>
    </w:p>
    <w:p w:rsidR="007205B4" w:rsidRPr="00786AB0" w:rsidRDefault="00FA4698" w:rsidP="007205B4">
      <w:pPr>
        <w:tabs>
          <w:tab w:val="center" w:pos="5040"/>
        </w:tabs>
        <w:spacing w:line="36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786AB0">
        <w:rPr>
          <w:sz w:val="24"/>
          <w:szCs w:val="24"/>
        </w:rPr>
        <w:t>4/06/2012 to 30/03/2014</w:t>
      </w:r>
    </w:p>
    <w:p w:rsidR="00786AB0" w:rsidRPr="00786AB0" w:rsidRDefault="00FA4698" w:rsidP="00786AB0">
      <w:pPr>
        <w:shd w:val="clear" w:color="auto" w:fill="D0CECE" w:themeFill="background2" w:themeFillShade="E6"/>
        <w:tabs>
          <w:tab w:val="center" w:pos="5040"/>
        </w:tabs>
        <w:rPr>
          <w:b/>
          <w:sz w:val="22"/>
          <w:szCs w:val="22"/>
        </w:rPr>
      </w:pPr>
      <w:r w:rsidRPr="00786AB0">
        <w:rPr>
          <w:b/>
          <w:sz w:val="24"/>
          <w:szCs w:val="24"/>
        </w:rPr>
        <w:t>Jobs handled</w:t>
      </w:r>
    </w:p>
    <w:p w:rsidR="00786AB0" w:rsidRDefault="00786AB0" w:rsidP="00786AB0">
      <w:pPr>
        <w:spacing w:line="276" w:lineRule="auto"/>
        <w:rPr>
          <w:sz w:val="22"/>
          <w:szCs w:val="22"/>
        </w:rPr>
      </w:pPr>
    </w:p>
    <w:p w:rsidR="00786AB0" w:rsidRPr="00AA2C58" w:rsidRDefault="00FA4698" w:rsidP="00786AB0">
      <w:pPr>
        <w:spacing w:line="360" w:lineRule="auto"/>
        <w:rPr>
          <w:sz w:val="22"/>
          <w:szCs w:val="22"/>
        </w:rPr>
      </w:pPr>
      <w:r w:rsidRPr="00AA2C58">
        <w:rPr>
          <w:sz w:val="22"/>
          <w:szCs w:val="22"/>
        </w:rPr>
        <w:t>1.</w:t>
      </w:r>
      <w:r w:rsidRPr="00786AB0">
        <w:rPr>
          <w:b/>
          <w:sz w:val="22"/>
          <w:szCs w:val="22"/>
        </w:rPr>
        <w:t xml:space="preserve"> Client</w:t>
      </w:r>
      <w:r w:rsidRPr="00AA2C58">
        <w:rPr>
          <w:sz w:val="22"/>
          <w:szCs w:val="22"/>
        </w:rPr>
        <w:tab/>
      </w:r>
      <w:r w:rsidRPr="00AA2C58">
        <w:rPr>
          <w:sz w:val="22"/>
          <w:szCs w:val="22"/>
        </w:rPr>
        <w:tab/>
        <w:t>:   M/S ABU DHABI COMPANY FOR OIL OPERATIONS.</w:t>
      </w:r>
    </w:p>
    <w:p w:rsidR="00786AB0" w:rsidRPr="00AA2C58" w:rsidRDefault="00FA4698" w:rsidP="00786AB0">
      <w:pPr>
        <w:spacing w:line="360" w:lineRule="auto"/>
        <w:rPr>
          <w:sz w:val="22"/>
          <w:szCs w:val="22"/>
        </w:rPr>
      </w:pPr>
      <w:r w:rsidRPr="00786AB0">
        <w:rPr>
          <w:b/>
          <w:sz w:val="22"/>
          <w:szCs w:val="22"/>
        </w:rPr>
        <w:t>Project</w:t>
      </w:r>
      <w:r w:rsidRPr="00AA2C58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A2C58">
        <w:rPr>
          <w:sz w:val="22"/>
          <w:szCs w:val="22"/>
        </w:rPr>
        <w:t xml:space="preserve">:   RE- UTILIZATION OF HUWAILA BORNEMANN MPP TO RDS-1 </w:t>
      </w:r>
    </w:p>
    <w:p w:rsidR="00786AB0" w:rsidRDefault="00FA4698" w:rsidP="00786AB0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AA2C58">
        <w:rPr>
          <w:sz w:val="22"/>
          <w:szCs w:val="22"/>
        </w:rPr>
        <w:t xml:space="preserve">AND ADDITIONAL MPSMS &amp; MPFMS AT RDS-2, 3, &amp;7 </w:t>
      </w:r>
    </w:p>
    <w:p w:rsidR="00786AB0" w:rsidRPr="00AA2C58" w:rsidRDefault="00786AB0" w:rsidP="00786AB0">
      <w:pPr>
        <w:spacing w:line="360" w:lineRule="auto"/>
        <w:rPr>
          <w:sz w:val="22"/>
          <w:szCs w:val="22"/>
        </w:rPr>
      </w:pPr>
    </w:p>
    <w:p w:rsidR="00786AB0" w:rsidRPr="00AA2C58" w:rsidRDefault="00FA4698" w:rsidP="00786AB0">
      <w:pPr>
        <w:spacing w:line="360" w:lineRule="auto"/>
        <w:rPr>
          <w:sz w:val="22"/>
          <w:szCs w:val="22"/>
        </w:rPr>
      </w:pPr>
      <w:r w:rsidRPr="00AA2C58">
        <w:rPr>
          <w:sz w:val="22"/>
          <w:szCs w:val="22"/>
        </w:rPr>
        <w:t xml:space="preserve"> 2.</w:t>
      </w:r>
      <w:r w:rsidRPr="00786AB0">
        <w:rPr>
          <w:b/>
          <w:sz w:val="22"/>
          <w:szCs w:val="22"/>
        </w:rPr>
        <w:t xml:space="preserve"> Client</w:t>
      </w:r>
      <w:r w:rsidRPr="00AA2C58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A2C58">
        <w:rPr>
          <w:sz w:val="22"/>
          <w:szCs w:val="22"/>
        </w:rPr>
        <w:t>:   M/S GULF OIL COMPANY.</w:t>
      </w:r>
    </w:p>
    <w:p w:rsidR="00786AB0" w:rsidRDefault="00FA4698" w:rsidP="00786AB0">
      <w:pPr>
        <w:spacing w:line="360" w:lineRule="auto"/>
        <w:rPr>
          <w:sz w:val="22"/>
          <w:szCs w:val="22"/>
        </w:rPr>
      </w:pPr>
      <w:r w:rsidRPr="00786AB0">
        <w:rPr>
          <w:b/>
          <w:sz w:val="22"/>
          <w:szCs w:val="22"/>
        </w:rPr>
        <w:t>Project</w:t>
      </w:r>
      <w:r>
        <w:rPr>
          <w:sz w:val="22"/>
          <w:szCs w:val="22"/>
        </w:rPr>
        <w:tab/>
      </w:r>
      <w:r w:rsidRPr="00AA2C58">
        <w:rPr>
          <w:sz w:val="22"/>
          <w:szCs w:val="22"/>
        </w:rPr>
        <w:tab/>
        <w:t>:   ISOMERISATION OF UNIT SPAN.</w:t>
      </w:r>
    </w:p>
    <w:p w:rsidR="00786AB0" w:rsidRPr="00AA2C58" w:rsidRDefault="00FA4698" w:rsidP="00786AB0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:rsidR="00786AB0" w:rsidRPr="00AA2C58" w:rsidRDefault="00FA4698" w:rsidP="00786AB0">
      <w:pPr>
        <w:spacing w:line="360" w:lineRule="auto"/>
        <w:rPr>
          <w:sz w:val="22"/>
          <w:szCs w:val="22"/>
        </w:rPr>
      </w:pPr>
      <w:r w:rsidRPr="00AA2C58">
        <w:rPr>
          <w:sz w:val="22"/>
          <w:szCs w:val="22"/>
        </w:rPr>
        <w:t xml:space="preserve"> 3. </w:t>
      </w:r>
      <w:r w:rsidRPr="00786AB0">
        <w:rPr>
          <w:b/>
          <w:sz w:val="22"/>
          <w:szCs w:val="22"/>
        </w:rPr>
        <w:t>Client</w:t>
      </w:r>
      <w:r w:rsidRPr="00786AB0"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 w:rsidRPr="00AA2C58">
        <w:rPr>
          <w:sz w:val="22"/>
          <w:szCs w:val="22"/>
        </w:rPr>
        <w:t>:   M/S QATAR PETROLEUM.</w:t>
      </w:r>
    </w:p>
    <w:p w:rsidR="00786AB0" w:rsidRDefault="00FA4698" w:rsidP="00786AB0">
      <w:pPr>
        <w:spacing w:line="360" w:lineRule="auto"/>
        <w:rPr>
          <w:sz w:val="22"/>
          <w:szCs w:val="22"/>
        </w:rPr>
      </w:pPr>
      <w:r w:rsidRPr="00786AB0">
        <w:rPr>
          <w:b/>
          <w:sz w:val="22"/>
          <w:szCs w:val="22"/>
        </w:rPr>
        <w:t xml:space="preserve"> Project</w:t>
      </w:r>
      <w:r w:rsidRPr="00AA2C58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A2C58">
        <w:rPr>
          <w:sz w:val="22"/>
          <w:szCs w:val="22"/>
        </w:rPr>
        <w:t>:   OFFSHORE FIRE WATER P</w:t>
      </w:r>
      <w:r w:rsidRPr="00AA2C58">
        <w:rPr>
          <w:sz w:val="22"/>
          <w:szCs w:val="22"/>
        </w:rPr>
        <w:t>UMP TEST LINE PROJECT.</w:t>
      </w:r>
    </w:p>
    <w:p w:rsidR="00786AB0" w:rsidRDefault="00786AB0" w:rsidP="00786AB0">
      <w:pPr>
        <w:spacing w:line="360" w:lineRule="auto"/>
        <w:rPr>
          <w:sz w:val="22"/>
          <w:szCs w:val="22"/>
        </w:rPr>
      </w:pPr>
    </w:p>
    <w:p w:rsidR="00786AB0" w:rsidRPr="00AA2C58" w:rsidRDefault="00FA4698" w:rsidP="00786AB0">
      <w:pPr>
        <w:spacing w:line="360" w:lineRule="auto"/>
        <w:rPr>
          <w:sz w:val="22"/>
          <w:szCs w:val="22"/>
        </w:rPr>
      </w:pPr>
      <w:r w:rsidRPr="00AA2C58">
        <w:rPr>
          <w:sz w:val="22"/>
          <w:szCs w:val="22"/>
        </w:rPr>
        <w:t xml:space="preserve">4. </w:t>
      </w:r>
      <w:r w:rsidRPr="00786AB0">
        <w:rPr>
          <w:b/>
          <w:sz w:val="22"/>
          <w:szCs w:val="22"/>
        </w:rPr>
        <w:t>Client</w:t>
      </w:r>
      <w:r w:rsidRPr="00AA2C58">
        <w:rPr>
          <w:sz w:val="22"/>
          <w:szCs w:val="22"/>
        </w:rPr>
        <w:tab/>
      </w:r>
      <w:r w:rsidRPr="00AA2C58">
        <w:rPr>
          <w:sz w:val="22"/>
          <w:szCs w:val="22"/>
        </w:rPr>
        <w:tab/>
        <w:t>:   M/S SE</w:t>
      </w:r>
      <w:r>
        <w:rPr>
          <w:sz w:val="22"/>
          <w:szCs w:val="22"/>
        </w:rPr>
        <w:t>I</w:t>
      </w:r>
      <w:r w:rsidRPr="00AA2C58">
        <w:rPr>
          <w:sz w:val="22"/>
          <w:szCs w:val="22"/>
        </w:rPr>
        <w:t>KO S.P.A PROCESS &amp; SYSTEM DIVISION.</w:t>
      </w:r>
    </w:p>
    <w:p w:rsidR="00786AB0" w:rsidRDefault="00FA4698" w:rsidP="00786AB0">
      <w:pPr>
        <w:spacing w:line="360" w:lineRule="auto"/>
        <w:rPr>
          <w:sz w:val="22"/>
          <w:szCs w:val="22"/>
        </w:rPr>
      </w:pPr>
      <w:r w:rsidRPr="00786AB0">
        <w:rPr>
          <w:b/>
          <w:sz w:val="22"/>
          <w:szCs w:val="22"/>
        </w:rPr>
        <w:t>Project</w:t>
      </w:r>
      <w:r w:rsidRPr="00AA2C58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A2C58">
        <w:rPr>
          <w:sz w:val="22"/>
          <w:szCs w:val="22"/>
        </w:rPr>
        <w:t>:   CHEMICAL INJECTION PACKAGE SKID.</w:t>
      </w:r>
    </w:p>
    <w:p w:rsidR="00786AB0" w:rsidRPr="00AA2C58" w:rsidRDefault="00786AB0" w:rsidP="00786AB0">
      <w:pPr>
        <w:spacing w:line="360" w:lineRule="auto"/>
        <w:rPr>
          <w:sz w:val="22"/>
          <w:szCs w:val="22"/>
        </w:rPr>
      </w:pPr>
    </w:p>
    <w:p w:rsidR="00786AB0" w:rsidRPr="00AA2C58" w:rsidRDefault="00FA4698" w:rsidP="00786AB0">
      <w:pPr>
        <w:spacing w:line="360" w:lineRule="auto"/>
        <w:rPr>
          <w:sz w:val="22"/>
          <w:szCs w:val="22"/>
        </w:rPr>
      </w:pPr>
      <w:r w:rsidRPr="00AA2C58">
        <w:rPr>
          <w:sz w:val="22"/>
          <w:szCs w:val="22"/>
        </w:rPr>
        <w:t xml:space="preserve"> 5. </w:t>
      </w:r>
      <w:r w:rsidRPr="00786AB0">
        <w:rPr>
          <w:b/>
          <w:sz w:val="22"/>
          <w:szCs w:val="22"/>
        </w:rPr>
        <w:t>Client</w:t>
      </w:r>
      <w:r>
        <w:rPr>
          <w:sz w:val="22"/>
          <w:szCs w:val="22"/>
        </w:rPr>
        <w:tab/>
      </w:r>
      <w:r w:rsidRPr="00AA2C58">
        <w:rPr>
          <w:sz w:val="22"/>
          <w:szCs w:val="22"/>
        </w:rPr>
        <w:tab/>
        <w:t>:    M/S QATAR PETROLEUM.</w:t>
      </w:r>
    </w:p>
    <w:p w:rsidR="00786AB0" w:rsidRPr="00AA2C58" w:rsidRDefault="00FA4698" w:rsidP="00786AB0">
      <w:pPr>
        <w:spacing w:line="360" w:lineRule="auto"/>
        <w:rPr>
          <w:sz w:val="22"/>
          <w:szCs w:val="22"/>
        </w:rPr>
      </w:pPr>
      <w:r w:rsidRPr="00786AB0">
        <w:rPr>
          <w:b/>
          <w:sz w:val="22"/>
          <w:szCs w:val="22"/>
        </w:rPr>
        <w:t xml:space="preserve"> Project</w:t>
      </w:r>
      <w:r>
        <w:rPr>
          <w:sz w:val="22"/>
          <w:szCs w:val="22"/>
        </w:rPr>
        <w:tab/>
      </w:r>
      <w:r w:rsidRPr="00AA2C58">
        <w:rPr>
          <w:sz w:val="22"/>
          <w:szCs w:val="22"/>
        </w:rPr>
        <w:tab/>
        <w:t>:    EPIC OF INTERNAL LINING OF 16 INCH DIYAB-JALEHA PIPELINE (21KM).</w:t>
      </w:r>
    </w:p>
    <w:p w:rsidR="00786AB0" w:rsidRPr="00AA2C58" w:rsidRDefault="00786AB0" w:rsidP="00786AB0">
      <w:pPr>
        <w:spacing w:line="360" w:lineRule="auto"/>
        <w:rPr>
          <w:sz w:val="22"/>
          <w:szCs w:val="22"/>
        </w:rPr>
      </w:pPr>
    </w:p>
    <w:p w:rsidR="00786AB0" w:rsidRPr="00AA2C58" w:rsidRDefault="00FA4698" w:rsidP="00786AB0">
      <w:pPr>
        <w:spacing w:line="360" w:lineRule="auto"/>
        <w:rPr>
          <w:sz w:val="22"/>
          <w:szCs w:val="22"/>
        </w:rPr>
      </w:pPr>
      <w:r w:rsidRPr="00AA2C58">
        <w:rPr>
          <w:sz w:val="22"/>
          <w:szCs w:val="22"/>
        </w:rPr>
        <w:t xml:space="preserve">6. </w:t>
      </w:r>
      <w:r w:rsidRPr="00786AB0">
        <w:rPr>
          <w:b/>
          <w:sz w:val="22"/>
          <w:szCs w:val="22"/>
        </w:rPr>
        <w:t>Client</w:t>
      </w:r>
      <w:r>
        <w:rPr>
          <w:sz w:val="22"/>
          <w:szCs w:val="22"/>
        </w:rPr>
        <w:tab/>
      </w:r>
      <w:r w:rsidRPr="00AA2C58">
        <w:rPr>
          <w:sz w:val="22"/>
          <w:szCs w:val="22"/>
        </w:rPr>
        <w:tab/>
        <w:t>:    M/S LAVAN OIL REFINERY COMPANY.</w:t>
      </w:r>
    </w:p>
    <w:p w:rsidR="00786AB0" w:rsidRDefault="00FA4698" w:rsidP="00786AB0">
      <w:pPr>
        <w:spacing w:line="360" w:lineRule="auto"/>
        <w:rPr>
          <w:sz w:val="22"/>
          <w:szCs w:val="22"/>
        </w:rPr>
      </w:pPr>
      <w:r w:rsidRPr="00786AB0">
        <w:rPr>
          <w:b/>
          <w:sz w:val="22"/>
          <w:szCs w:val="22"/>
        </w:rPr>
        <w:t>Project</w:t>
      </w:r>
      <w:r>
        <w:rPr>
          <w:sz w:val="22"/>
          <w:szCs w:val="22"/>
        </w:rPr>
        <w:tab/>
      </w:r>
      <w:r w:rsidRPr="00AA2C58">
        <w:rPr>
          <w:sz w:val="22"/>
          <w:szCs w:val="22"/>
        </w:rPr>
        <w:tab/>
        <w:t>:    OFFSITE UTILITY &amp; STORAGE TANKS PROJECT.</w:t>
      </w:r>
    </w:p>
    <w:p w:rsidR="00786AB0" w:rsidRPr="00AA2C58" w:rsidRDefault="00786AB0" w:rsidP="00786AB0">
      <w:pPr>
        <w:spacing w:line="360" w:lineRule="auto"/>
        <w:rPr>
          <w:sz w:val="22"/>
          <w:szCs w:val="22"/>
        </w:rPr>
      </w:pPr>
    </w:p>
    <w:p w:rsidR="00786AB0" w:rsidRPr="007749AE" w:rsidRDefault="00FA4698" w:rsidP="00786AB0">
      <w:pPr>
        <w:shd w:val="clear" w:color="auto" w:fill="D9D9D9" w:themeFill="background1" w:themeFillShade="D9"/>
        <w:tabs>
          <w:tab w:val="left" w:pos="420"/>
          <w:tab w:val="center" w:pos="5040"/>
        </w:tabs>
        <w:spacing w:line="276" w:lineRule="auto"/>
        <w:rPr>
          <w:rFonts w:ascii="Cambria" w:hAnsi="Cambria"/>
          <w:b/>
          <w:sz w:val="26"/>
          <w:szCs w:val="26"/>
        </w:rPr>
      </w:pPr>
      <w:r w:rsidRPr="007749AE">
        <w:rPr>
          <w:rFonts w:ascii="Cambria" w:hAnsi="Cambria"/>
          <w:b/>
          <w:sz w:val="26"/>
          <w:szCs w:val="26"/>
        </w:rPr>
        <w:t>Responsibilities:</w:t>
      </w:r>
    </w:p>
    <w:p w:rsidR="00786AB0" w:rsidRDefault="00786AB0" w:rsidP="00F21144">
      <w:pPr>
        <w:spacing w:line="360" w:lineRule="auto"/>
        <w:ind w:left="540"/>
        <w:jc w:val="both"/>
        <w:rPr>
          <w:sz w:val="22"/>
          <w:szCs w:val="22"/>
        </w:rPr>
      </w:pPr>
    </w:p>
    <w:p w:rsidR="00F21144" w:rsidRPr="00B10C13" w:rsidRDefault="00FA4698" w:rsidP="00B10C13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PDMS system Administrator performing </w:t>
      </w:r>
      <w:r w:rsidRPr="00F21144">
        <w:rPr>
          <w:sz w:val="22"/>
          <w:szCs w:val="22"/>
        </w:rPr>
        <w:t>PDMS Software Installation</w:t>
      </w:r>
      <w:r>
        <w:rPr>
          <w:sz w:val="22"/>
          <w:szCs w:val="22"/>
        </w:rPr>
        <w:t xml:space="preserve"> and </w:t>
      </w:r>
      <w:r w:rsidRPr="00B10C13">
        <w:rPr>
          <w:sz w:val="22"/>
          <w:szCs w:val="22"/>
        </w:rPr>
        <w:t>Hardware configuration</w:t>
      </w:r>
      <w:r w:rsidR="00732DE8" w:rsidRPr="00B10C13">
        <w:rPr>
          <w:sz w:val="22"/>
          <w:szCs w:val="22"/>
        </w:rPr>
        <w:t>, Environment</w:t>
      </w:r>
      <w:r w:rsidRPr="00B10C13">
        <w:rPr>
          <w:sz w:val="22"/>
          <w:szCs w:val="22"/>
        </w:rPr>
        <w:t xml:space="preserve"> variable settings &amp; ALS configur</w:t>
      </w:r>
      <w:r w:rsidRPr="00B10C13">
        <w:rPr>
          <w:sz w:val="22"/>
          <w:szCs w:val="22"/>
        </w:rPr>
        <w:t>ation</w:t>
      </w:r>
      <w:r>
        <w:rPr>
          <w:sz w:val="22"/>
          <w:szCs w:val="22"/>
        </w:rPr>
        <w:t>.</w:t>
      </w:r>
    </w:p>
    <w:p w:rsidR="00F21144" w:rsidRPr="00732DE8" w:rsidRDefault="00FA4698" w:rsidP="00435058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732DE8">
        <w:rPr>
          <w:sz w:val="22"/>
          <w:szCs w:val="22"/>
        </w:rPr>
        <w:t xml:space="preserve"> Administrator Activities includes PDMS Project Architecture, Project Set up (Local, Global HUB &amp; Satellite – RCP &amp; WCF configurations),PDMS Project Access Control</w:t>
      </w:r>
    </w:p>
    <w:p w:rsidR="00F21144" w:rsidRPr="00F21144" w:rsidRDefault="00FA4698" w:rsidP="00F21144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Performing Project upgrade activities like converting </w:t>
      </w:r>
      <w:r w:rsidRPr="00F21144">
        <w:rPr>
          <w:sz w:val="22"/>
          <w:szCs w:val="22"/>
        </w:rPr>
        <w:t>earlier versions to latest vers</w:t>
      </w:r>
      <w:r w:rsidRPr="00F21144">
        <w:rPr>
          <w:sz w:val="22"/>
          <w:szCs w:val="22"/>
        </w:rPr>
        <w:t>ion</w:t>
      </w:r>
      <w:r>
        <w:rPr>
          <w:sz w:val="22"/>
          <w:szCs w:val="22"/>
        </w:rPr>
        <w:t>.</w:t>
      </w:r>
    </w:p>
    <w:p w:rsidR="00F21144" w:rsidRPr="00F21144" w:rsidRDefault="00FA4698" w:rsidP="00F21144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F21144">
        <w:rPr>
          <w:sz w:val="22"/>
          <w:szCs w:val="22"/>
        </w:rPr>
        <w:t>Project Archival and Retrieval</w:t>
      </w:r>
    </w:p>
    <w:p w:rsidR="00F21144" w:rsidRPr="00F21144" w:rsidRDefault="00FA4698" w:rsidP="00F21144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F21144">
        <w:rPr>
          <w:sz w:val="22"/>
          <w:szCs w:val="22"/>
        </w:rPr>
        <w:t>DICE Checking, Reconfiguration techniques</w:t>
      </w:r>
    </w:p>
    <w:p w:rsidR="00F21144" w:rsidRDefault="00FA4698" w:rsidP="00F21144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Creating</w:t>
      </w:r>
      <w:r w:rsidRPr="00F21144">
        <w:rPr>
          <w:sz w:val="22"/>
          <w:szCs w:val="22"/>
        </w:rPr>
        <w:t xml:space="preserve"> Catalogue Database, Dictionary Database, </w:t>
      </w:r>
      <w:r w:rsidR="001D5EC0" w:rsidRPr="00F21144">
        <w:rPr>
          <w:sz w:val="22"/>
          <w:szCs w:val="22"/>
        </w:rPr>
        <w:t>and Property</w:t>
      </w:r>
      <w:r w:rsidRPr="00F21144">
        <w:rPr>
          <w:sz w:val="22"/>
          <w:szCs w:val="22"/>
        </w:rPr>
        <w:t xml:space="preserve"> database</w:t>
      </w:r>
      <w:r>
        <w:rPr>
          <w:sz w:val="22"/>
          <w:szCs w:val="22"/>
        </w:rPr>
        <w:t>for project.</w:t>
      </w:r>
    </w:p>
    <w:p w:rsidR="00F21144" w:rsidRPr="00F21144" w:rsidRDefault="00FA4698" w:rsidP="00F21144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Expertise in Providing PDMS PML Programming.</w:t>
      </w:r>
    </w:p>
    <w:p w:rsidR="00F21144" w:rsidRDefault="00FA4698" w:rsidP="00F21144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Performing </w:t>
      </w:r>
      <w:r w:rsidRPr="00F21144">
        <w:rPr>
          <w:sz w:val="22"/>
          <w:szCs w:val="22"/>
        </w:rPr>
        <w:t>MDS Customisation</w:t>
      </w:r>
      <w:r>
        <w:rPr>
          <w:sz w:val="22"/>
          <w:szCs w:val="22"/>
        </w:rPr>
        <w:t xml:space="preserve"> activities.</w:t>
      </w:r>
    </w:p>
    <w:p w:rsidR="00F21144" w:rsidRPr="00F21144" w:rsidRDefault="00FA4698" w:rsidP="00F21144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 w:rsidRPr="00F21144">
        <w:rPr>
          <w:sz w:val="22"/>
          <w:szCs w:val="22"/>
        </w:rPr>
        <w:t xml:space="preserve">QA / QC </w:t>
      </w:r>
      <w:r w:rsidRPr="00F21144">
        <w:rPr>
          <w:sz w:val="22"/>
          <w:szCs w:val="22"/>
        </w:rPr>
        <w:t>procedures for catalogues &amp; Design</w:t>
      </w:r>
    </w:p>
    <w:p w:rsidR="00F21144" w:rsidRPr="00F21144" w:rsidRDefault="00FA4698" w:rsidP="00F21144">
      <w:pPr>
        <w:numPr>
          <w:ilvl w:val="0"/>
          <w:numId w:val="4"/>
        </w:numPr>
        <w:spacing w:line="360" w:lineRule="auto"/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Performing </w:t>
      </w:r>
      <w:r w:rsidRPr="00F21144">
        <w:rPr>
          <w:sz w:val="22"/>
          <w:szCs w:val="22"/>
        </w:rPr>
        <w:t>Clash check reports generation</w:t>
      </w:r>
      <w:r>
        <w:rPr>
          <w:sz w:val="22"/>
          <w:szCs w:val="22"/>
        </w:rPr>
        <w:t>&amp;</w:t>
      </w:r>
      <w:r w:rsidRPr="00F21144">
        <w:rPr>
          <w:sz w:val="22"/>
          <w:szCs w:val="22"/>
        </w:rPr>
        <w:t xml:space="preserve"> Regular trouble shooting etc.,</w:t>
      </w:r>
      <w:bookmarkStart w:id="0" w:name="_GoBack"/>
      <w:bookmarkEnd w:id="0"/>
    </w:p>
    <w:p w:rsidR="001E4718" w:rsidRPr="00AD31EB" w:rsidRDefault="00FA4698" w:rsidP="001E4718">
      <w:pPr>
        <w:spacing w:line="360" w:lineRule="auto"/>
        <w:ind w:left="-180"/>
        <w:rPr>
          <w:sz w:val="22"/>
          <w:szCs w:val="22"/>
        </w:rPr>
      </w:pP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 w:rsidRPr="00FD5F00">
        <w:rPr>
          <w:u w:val="thick"/>
        </w:rPr>
        <w:tab/>
      </w:r>
      <w:r>
        <w:rPr>
          <w:rFonts w:ascii="Bookman Old Style" w:hAnsi="Bookman Old Style"/>
          <w:b/>
          <w:sz w:val="24"/>
          <w:szCs w:val="24"/>
        </w:rPr>
        <w:t>EDUCATION SUMMARY</w:t>
      </w:r>
      <w:r w:rsidRPr="00FD5F00">
        <w:rPr>
          <w:rFonts w:ascii="Bookman Old Style" w:hAnsi="Bookman Old Style"/>
          <w:b/>
          <w:sz w:val="24"/>
          <w:szCs w:val="24"/>
          <w:u w:val="thick"/>
        </w:rPr>
        <w:tab/>
      </w:r>
      <w:r w:rsidRPr="00FD5F00">
        <w:rPr>
          <w:rFonts w:ascii="Bookman Old Style" w:hAnsi="Bookman Old Style"/>
          <w:b/>
          <w:sz w:val="24"/>
          <w:szCs w:val="24"/>
          <w:u w:val="thick"/>
        </w:rPr>
        <w:tab/>
      </w:r>
      <w:r w:rsidRPr="00FD5F00">
        <w:rPr>
          <w:rFonts w:ascii="Bookman Old Style" w:hAnsi="Bookman Old Style"/>
          <w:b/>
          <w:sz w:val="24"/>
          <w:szCs w:val="24"/>
          <w:u w:val="thick"/>
        </w:rPr>
        <w:tab/>
      </w:r>
      <w:r w:rsidRPr="00FD5F00">
        <w:rPr>
          <w:rFonts w:ascii="Bookman Old Style" w:hAnsi="Bookman Old Style"/>
          <w:b/>
          <w:sz w:val="24"/>
          <w:szCs w:val="24"/>
          <w:u w:val="thick"/>
        </w:rPr>
        <w:tab/>
      </w:r>
      <w:r w:rsidRPr="00FD5F00">
        <w:rPr>
          <w:rFonts w:ascii="Bookman Old Style" w:hAnsi="Bookman Old Style"/>
          <w:b/>
          <w:sz w:val="24"/>
          <w:szCs w:val="24"/>
          <w:u w:val="thick"/>
        </w:rPr>
        <w:tab/>
      </w:r>
      <w:r w:rsidRPr="00FD5F00">
        <w:rPr>
          <w:rFonts w:ascii="Bookman Old Style" w:hAnsi="Bookman Old Style"/>
          <w:b/>
          <w:sz w:val="24"/>
          <w:szCs w:val="24"/>
          <w:u w:val="thick"/>
        </w:rPr>
        <w:tab/>
      </w:r>
    </w:p>
    <w:p w:rsidR="001E4718" w:rsidRDefault="00FA4698" w:rsidP="001E4718">
      <w:pPr>
        <w:shd w:val="clear" w:color="auto" w:fill="D0CECE" w:themeFill="background2" w:themeFillShade="E6"/>
        <w:tabs>
          <w:tab w:val="center" w:pos="4680"/>
          <w:tab w:val="left" w:pos="8272"/>
        </w:tabs>
        <w:ind w:left="90" w:right="-90"/>
        <w:jc w:val="both"/>
      </w:pPr>
      <w:r>
        <w:rPr>
          <w:rFonts w:ascii="Cambria" w:hAnsi="Cambria" w:cs="Cambria"/>
          <w:b/>
          <w:sz w:val="24"/>
          <w:szCs w:val="24"/>
          <w:u w:val="single"/>
        </w:rPr>
        <w:t>Summary of Qualification:</w:t>
      </w:r>
    </w:p>
    <w:p w:rsidR="001E4718" w:rsidRPr="00451CCA" w:rsidRDefault="00FA4698" w:rsidP="001E4718">
      <w:pPr>
        <w:pStyle w:val="ListParagraph"/>
        <w:numPr>
          <w:ilvl w:val="0"/>
          <w:numId w:val="6"/>
        </w:numPr>
        <w:tabs>
          <w:tab w:val="num" w:pos="0"/>
        </w:tabs>
        <w:spacing w:before="240" w:line="360" w:lineRule="auto"/>
        <w:rPr>
          <w:sz w:val="22"/>
          <w:szCs w:val="22"/>
        </w:rPr>
      </w:pPr>
      <w:r>
        <w:rPr>
          <w:sz w:val="22"/>
          <w:szCs w:val="22"/>
        </w:rPr>
        <w:t>I</w:t>
      </w:r>
      <w:r w:rsidRPr="00451CCA">
        <w:rPr>
          <w:sz w:val="22"/>
          <w:szCs w:val="22"/>
        </w:rPr>
        <w:t xml:space="preserve">n Mechanical Engineering from </w:t>
      </w:r>
      <w:r>
        <w:rPr>
          <w:sz w:val="22"/>
          <w:szCs w:val="22"/>
        </w:rPr>
        <w:t xml:space="preserve">PSY Engineering College (2009-2012), Madurai with Percentage </w:t>
      </w:r>
      <w:r>
        <w:rPr>
          <w:sz w:val="22"/>
          <w:szCs w:val="22"/>
        </w:rPr>
        <w:t>of 81</w:t>
      </w:r>
      <w:r w:rsidRPr="00451CCA">
        <w:rPr>
          <w:sz w:val="22"/>
          <w:szCs w:val="22"/>
        </w:rPr>
        <w:t>.</w:t>
      </w:r>
    </w:p>
    <w:p w:rsidR="001E4718" w:rsidRPr="00451CCA" w:rsidRDefault="00FA4698" w:rsidP="001E4718">
      <w:pPr>
        <w:pStyle w:val="ListParagraph"/>
        <w:numPr>
          <w:ilvl w:val="0"/>
          <w:numId w:val="6"/>
        </w:numPr>
        <w:tabs>
          <w:tab w:val="num" w:pos="0"/>
        </w:tabs>
        <w:spacing w:line="360" w:lineRule="auto"/>
        <w:rPr>
          <w:sz w:val="22"/>
          <w:szCs w:val="22"/>
        </w:rPr>
      </w:pPr>
      <w:r w:rsidRPr="00451CCA">
        <w:rPr>
          <w:sz w:val="22"/>
          <w:szCs w:val="22"/>
        </w:rPr>
        <w:t>Diploma in Mechanical Engineering from Chandy Polytechnic (2007-2009), Tuticorin with Percentage of 84.</w:t>
      </w:r>
    </w:p>
    <w:p w:rsidR="0019643F" w:rsidRPr="0019643F" w:rsidRDefault="00FA4698" w:rsidP="0019643F">
      <w:pPr>
        <w:shd w:val="clear" w:color="auto" w:fill="D0CECE" w:themeFill="background2" w:themeFillShade="E6"/>
        <w:spacing w:line="360" w:lineRule="auto"/>
        <w:jc w:val="center"/>
        <w:rPr>
          <w:b/>
          <w:sz w:val="22"/>
          <w:szCs w:val="22"/>
        </w:rPr>
      </w:pPr>
      <w:r w:rsidRPr="0019643F">
        <w:rPr>
          <w:b/>
          <w:sz w:val="22"/>
          <w:szCs w:val="22"/>
        </w:rPr>
        <w:t>Personal Information:</w:t>
      </w:r>
    </w:p>
    <w:p w:rsidR="0019643F" w:rsidRPr="005F194F" w:rsidRDefault="00FA4698" w:rsidP="0019643F">
      <w:pPr>
        <w:spacing w:before="240" w:line="276" w:lineRule="auto"/>
        <w:ind w:left="360"/>
        <w:rPr>
          <w:sz w:val="22"/>
          <w:szCs w:val="22"/>
        </w:rPr>
      </w:pPr>
      <w:r w:rsidRPr="005F194F">
        <w:rPr>
          <w:b/>
          <w:sz w:val="22"/>
          <w:szCs w:val="22"/>
        </w:rPr>
        <w:t>-Father’s Name</w:t>
      </w:r>
      <w:r w:rsidRPr="005F194F">
        <w:rPr>
          <w:sz w:val="22"/>
          <w:szCs w:val="22"/>
        </w:rPr>
        <w:tab/>
      </w:r>
      <w:r w:rsidRPr="005F194F">
        <w:rPr>
          <w:sz w:val="22"/>
          <w:szCs w:val="22"/>
        </w:rPr>
        <w:tab/>
      </w:r>
      <w:r w:rsidRPr="005F194F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F194F">
        <w:rPr>
          <w:sz w:val="22"/>
          <w:szCs w:val="22"/>
        </w:rPr>
        <w:t>:  Thomas Mukin.J</w:t>
      </w:r>
    </w:p>
    <w:p w:rsidR="0019643F" w:rsidRPr="005F194F" w:rsidRDefault="00FA4698" w:rsidP="0019643F">
      <w:pPr>
        <w:spacing w:before="120" w:line="276" w:lineRule="auto"/>
        <w:ind w:left="360"/>
        <w:rPr>
          <w:sz w:val="22"/>
          <w:szCs w:val="22"/>
        </w:rPr>
      </w:pPr>
      <w:r w:rsidRPr="005F194F">
        <w:rPr>
          <w:sz w:val="22"/>
          <w:szCs w:val="22"/>
        </w:rPr>
        <w:t xml:space="preserve">- </w:t>
      </w:r>
      <w:r w:rsidRPr="005F194F">
        <w:rPr>
          <w:b/>
          <w:sz w:val="22"/>
          <w:szCs w:val="22"/>
        </w:rPr>
        <w:t>Date of Birth</w:t>
      </w:r>
      <w:r w:rsidRPr="005F194F">
        <w:rPr>
          <w:b/>
          <w:sz w:val="22"/>
          <w:szCs w:val="22"/>
        </w:rPr>
        <w:tab/>
      </w:r>
      <w:r w:rsidRPr="005F194F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F194F">
        <w:rPr>
          <w:sz w:val="22"/>
          <w:szCs w:val="22"/>
        </w:rPr>
        <w:tab/>
        <w:t>:  06.01.1990</w:t>
      </w:r>
    </w:p>
    <w:p w:rsidR="0019643F" w:rsidRPr="005F194F" w:rsidRDefault="00FA4698" w:rsidP="0019643F">
      <w:pPr>
        <w:spacing w:before="120" w:line="276" w:lineRule="auto"/>
        <w:ind w:left="360"/>
        <w:rPr>
          <w:sz w:val="22"/>
          <w:szCs w:val="22"/>
        </w:rPr>
      </w:pPr>
      <w:r w:rsidRPr="005F194F">
        <w:rPr>
          <w:sz w:val="22"/>
          <w:szCs w:val="22"/>
        </w:rPr>
        <w:t xml:space="preserve">- </w:t>
      </w:r>
      <w:r w:rsidRPr="005F194F">
        <w:rPr>
          <w:b/>
          <w:sz w:val="22"/>
          <w:szCs w:val="22"/>
        </w:rPr>
        <w:t>Nationality</w:t>
      </w:r>
      <w:r w:rsidRPr="005F194F">
        <w:rPr>
          <w:b/>
          <w:sz w:val="22"/>
          <w:szCs w:val="22"/>
        </w:rPr>
        <w:tab/>
      </w:r>
      <w:r w:rsidRPr="005F194F">
        <w:rPr>
          <w:sz w:val="22"/>
          <w:szCs w:val="22"/>
        </w:rPr>
        <w:tab/>
      </w:r>
      <w:r w:rsidRPr="005F194F">
        <w:rPr>
          <w:sz w:val="22"/>
          <w:szCs w:val="22"/>
        </w:rPr>
        <w:tab/>
      </w:r>
      <w:r w:rsidRPr="005F194F">
        <w:rPr>
          <w:sz w:val="22"/>
          <w:szCs w:val="22"/>
        </w:rPr>
        <w:tab/>
        <w:t>:   Indian</w:t>
      </w:r>
    </w:p>
    <w:p w:rsidR="0019643F" w:rsidRDefault="00FA4698" w:rsidP="0019643F">
      <w:pPr>
        <w:spacing w:before="120" w:line="360" w:lineRule="auto"/>
        <w:ind w:left="360"/>
        <w:rPr>
          <w:sz w:val="22"/>
          <w:szCs w:val="22"/>
        </w:rPr>
      </w:pPr>
      <w:r w:rsidRPr="005F194F">
        <w:rPr>
          <w:sz w:val="22"/>
          <w:szCs w:val="22"/>
        </w:rPr>
        <w:t>-</w:t>
      </w:r>
      <w:r w:rsidRPr="005F194F">
        <w:rPr>
          <w:b/>
          <w:sz w:val="22"/>
          <w:szCs w:val="22"/>
        </w:rPr>
        <w:t>Languages Known</w:t>
      </w:r>
      <w:r w:rsidRPr="005F194F">
        <w:rPr>
          <w:sz w:val="22"/>
          <w:szCs w:val="22"/>
        </w:rPr>
        <w:tab/>
      </w:r>
      <w:r w:rsidRPr="005F194F">
        <w:rPr>
          <w:sz w:val="22"/>
          <w:szCs w:val="22"/>
        </w:rPr>
        <w:tab/>
      </w:r>
      <w:r w:rsidRPr="005F194F">
        <w:rPr>
          <w:sz w:val="22"/>
          <w:szCs w:val="22"/>
        </w:rPr>
        <w:tab/>
        <w:t xml:space="preserve">:  </w:t>
      </w:r>
      <w:r w:rsidRPr="005F194F">
        <w:rPr>
          <w:sz w:val="22"/>
          <w:szCs w:val="22"/>
        </w:rPr>
        <w:t>Tamil, and English</w:t>
      </w:r>
    </w:p>
    <w:p w:rsidR="00F302E0" w:rsidRPr="005F194F" w:rsidRDefault="00FA4698" w:rsidP="0019643F">
      <w:pPr>
        <w:spacing w:before="120" w:line="360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-Mob (India)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F302E0">
        <w:rPr>
          <w:sz w:val="22"/>
          <w:szCs w:val="22"/>
        </w:rPr>
        <w:t>:</w:t>
      </w:r>
      <w:r w:rsidR="002708C2" w:rsidRPr="002708C2">
        <w:rPr>
          <w:sz w:val="22"/>
          <w:szCs w:val="22"/>
        </w:rPr>
        <w:t>+96550144052</w:t>
      </w:r>
    </w:p>
    <w:p w:rsidR="0019643F" w:rsidRPr="005F194F" w:rsidRDefault="00FA4698" w:rsidP="0019643F">
      <w:pPr>
        <w:spacing w:line="360" w:lineRule="auto"/>
        <w:ind w:left="360"/>
        <w:jc w:val="both"/>
        <w:rPr>
          <w:sz w:val="22"/>
          <w:szCs w:val="22"/>
        </w:rPr>
      </w:pPr>
      <w:r w:rsidRPr="005F194F">
        <w:rPr>
          <w:b/>
          <w:sz w:val="22"/>
          <w:szCs w:val="22"/>
        </w:rPr>
        <w:t>-</w:t>
      </w:r>
      <w:r w:rsidRPr="005F194F">
        <w:rPr>
          <w:rFonts w:ascii="Calibri" w:hAnsi="Calibri" w:cs="Calibri"/>
          <w:b/>
          <w:sz w:val="22"/>
          <w:szCs w:val="22"/>
          <w:u w:val="single"/>
        </w:rPr>
        <w:t>Passport Details:</w:t>
      </w:r>
    </w:p>
    <w:p w:rsidR="0019643F" w:rsidRPr="00451CCA" w:rsidRDefault="00FA4698" w:rsidP="0019643F">
      <w:pPr>
        <w:spacing w:line="276" w:lineRule="auto"/>
        <w:ind w:left="360"/>
        <w:rPr>
          <w:sz w:val="22"/>
          <w:szCs w:val="22"/>
        </w:rPr>
      </w:pPr>
      <w:r w:rsidRPr="00451CCA">
        <w:rPr>
          <w:sz w:val="22"/>
          <w:szCs w:val="22"/>
        </w:rPr>
        <w:t>Passport No</w:t>
      </w:r>
      <w:r w:rsidRPr="00451CCA">
        <w:rPr>
          <w:sz w:val="22"/>
          <w:szCs w:val="22"/>
        </w:rPr>
        <w:tab/>
      </w:r>
      <w:r w:rsidRPr="00451CCA">
        <w:rPr>
          <w:sz w:val="22"/>
          <w:szCs w:val="22"/>
        </w:rPr>
        <w:tab/>
        <w:t xml:space="preserve">: </w:t>
      </w:r>
      <w:r w:rsidRPr="00451CCA">
        <w:rPr>
          <w:rFonts w:ascii="Palatino Linotype" w:hAnsi="Palatino Linotype" w:cs="Palatino Linotype"/>
          <w:sz w:val="22"/>
          <w:szCs w:val="22"/>
        </w:rPr>
        <w:t>K5349175</w:t>
      </w:r>
      <w:r w:rsidRPr="00451CCA">
        <w:rPr>
          <w:sz w:val="22"/>
          <w:szCs w:val="22"/>
        </w:rPr>
        <w:t xml:space="preserve">                  Date of Expiry</w:t>
      </w:r>
      <w:r w:rsidRPr="00451CCA">
        <w:rPr>
          <w:sz w:val="22"/>
          <w:szCs w:val="22"/>
        </w:rPr>
        <w:tab/>
      </w:r>
      <w:r w:rsidRPr="00451CCA">
        <w:rPr>
          <w:sz w:val="22"/>
          <w:szCs w:val="22"/>
        </w:rPr>
        <w:tab/>
        <w:t xml:space="preserve">: </w:t>
      </w:r>
      <w:r w:rsidRPr="00451CCA">
        <w:rPr>
          <w:rFonts w:ascii="Palatino Linotype" w:hAnsi="Palatino Linotype" w:cs="Palatino Linotype"/>
          <w:sz w:val="22"/>
          <w:szCs w:val="22"/>
        </w:rPr>
        <w:t>11/07/2022</w:t>
      </w:r>
    </w:p>
    <w:p w:rsidR="001E4718" w:rsidRPr="005F194F" w:rsidRDefault="00FA4698" w:rsidP="001E4718">
      <w:pPr>
        <w:tabs>
          <w:tab w:val="left" w:pos="1985"/>
          <w:tab w:val="left" w:pos="4820"/>
          <w:tab w:val="left" w:pos="7797"/>
          <w:tab w:val="left" w:pos="9639"/>
        </w:tabs>
        <w:spacing w:line="276" w:lineRule="auto"/>
        <w:ind w:left="360"/>
        <w:rPr>
          <w:i/>
          <w:sz w:val="22"/>
          <w:szCs w:val="22"/>
        </w:rPr>
      </w:pPr>
      <w:r w:rsidRPr="005F194F">
        <w:rPr>
          <w:rFonts w:ascii="Calibri" w:hAnsi="Calibri" w:cs="Calibri"/>
          <w:b/>
          <w:sz w:val="22"/>
          <w:szCs w:val="22"/>
          <w:u w:val="single"/>
        </w:rPr>
        <w:t>Declaration:</w:t>
      </w:r>
    </w:p>
    <w:p w:rsidR="001E4718" w:rsidRPr="00451CCA" w:rsidRDefault="00FA4698" w:rsidP="001E4718">
      <w:pPr>
        <w:spacing w:line="360" w:lineRule="auto"/>
        <w:ind w:left="360"/>
        <w:rPr>
          <w:b/>
          <w:i/>
          <w:sz w:val="24"/>
          <w:szCs w:val="24"/>
        </w:rPr>
      </w:pPr>
      <w:r w:rsidRPr="00451CCA">
        <w:rPr>
          <w:i/>
          <w:sz w:val="24"/>
          <w:szCs w:val="24"/>
        </w:rPr>
        <w:t>I hereby declare that the above information given is true and there is no ambiguity concerning the same.</w:t>
      </w:r>
    </w:p>
    <w:p w:rsidR="001E4718" w:rsidRPr="00AD31EB" w:rsidRDefault="00FA4698" w:rsidP="001E4718">
      <w:pPr>
        <w:spacing w:before="240" w:line="360" w:lineRule="auto"/>
        <w:ind w:left="360"/>
        <w:rPr>
          <w:b/>
          <w:i/>
          <w:sz w:val="24"/>
          <w:szCs w:val="24"/>
        </w:rPr>
      </w:pPr>
      <w:r w:rsidRPr="00AD31EB">
        <w:rPr>
          <w:b/>
          <w:i/>
          <w:sz w:val="24"/>
          <w:szCs w:val="24"/>
        </w:rPr>
        <w:t>Place:</w:t>
      </w:r>
    </w:p>
    <w:p w:rsidR="001E4718" w:rsidRPr="00AD31EB" w:rsidRDefault="00FA4698" w:rsidP="001E4718">
      <w:pPr>
        <w:spacing w:line="360" w:lineRule="auto"/>
        <w:ind w:left="360"/>
        <w:rPr>
          <w:rFonts w:ascii="Calibri" w:hAnsi="Calibri" w:cs="Calibri"/>
          <w:u w:val="single"/>
        </w:rPr>
      </w:pPr>
      <w:r w:rsidRPr="00AD31EB">
        <w:rPr>
          <w:b/>
          <w:i/>
          <w:sz w:val="24"/>
          <w:szCs w:val="24"/>
        </w:rPr>
        <w:t xml:space="preserve">Date:     </w:t>
      </w:r>
      <w:r w:rsidRPr="00AD31EB">
        <w:rPr>
          <w:b/>
          <w:i/>
          <w:sz w:val="24"/>
          <w:szCs w:val="24"/>
        </w:rPr>
        <w:tab/>
      </w:r>
      <w:r w:rsidRPr="00AD31EB">
        <w:rPr>
          <w:b/>
          <w:i/>
          <w:sz w:val="24"/>
          <w:szCs w:val="24"/>
        </w:rPr>
        <w:tab/>
      </w:r>
      <w:r w:rsidRPr="00AD31EB">
        <w:rPr>
          <w:b/>
          <w:i/>
          <w:sz w:val="24"/>
          <w:szCs w:val="24"/>
        </w:rPr>
        <w:tab/>
      </w:r>
      <w:r w:rsidRPr="00AD31EB">
        <w:rPr>
          <w:b/>
          <w:i/>
          <w:sz w:val="24"/>
          <w:szCs w:val="24"/>
        </w:rPr>
        <w:tab/>
      </w:r>
      <w:r w:rsidRPr="00AD31EB">
        <w:rPr>
          <w:b/>
          <w:i/>
          <w:sz w:val="24"/>
          <w:szCs w:val="24"/>
        </w:rPr>
        <w:tab/>
      </w:r>
      <w:r w:rsidRPr="00AD31EB">
        <w:rPr>
          <w:b/>
          <w:i/>
          <w:sz w:val="24"/>
          <w:szCs w:val="24"/>
        </w:rPr>
        <w:tab/>
      </w:r>
      <w:r w:rsidRPr="00AD31EB">
        <w:rPr>
          <w:b/>
          <w:i/>
          <w:sz w:val="24"/>
          <w:szCs w:val="24"/>
        </w:rPr>
        <w:tab/>
      </w:r>
      <w:r w:rsidRPr="00AD31EB">
        <w:rPr>
          <w:b/>
          <w:i/>
          <w:sz w:val="24"/>
          <w:szCs w:val="24"/>
        </w:rPr>
        <w:tab/>
      </w:r>
      <w:r w:rsidRPr="00AD31EB">
        <w:rPr>
          <w:b/>
          <w:i/>
          <w:sz w:val="24"/>
          <w:szCs w:val="24"/>
        </w:rPr>
        <w:tab/>
      </w:r>
      <w:r w:rsidRPr="00AD31EB">
        <w:rPr>
          <w:i/>
          <w:sz w:val="24"/>
          <w:szCs w:val="24"/>
        </w:rPr>
        <w:t>(</w:t>
      </w:r>
      <w:r w:rsidRPr="00AD31EB">
        <w:rPr>
          <w:b/>
          <w:i/>
          <w:sz w:val="24"/>
          <w:szCs w:val="24"/>
        </w:rPr>
        <w:t>J.ThomasMukin</w:t>
      </w:r>
      <w:r w:rsidRPr="00AD31EB">
        <w:rPr>
          <w:i/>
          <w:sz w:val="24"/>
          <w:szCs w:val="24"/>
        </w:rPr>
        <w:t>)</w:t>
      </w:r>
    </w:p>
    <w:p w:rsidR="001E4718" w:rsidRPr="00951F52" w:rsidRDefault="00FA4698" w:rsidP="001E4718">
      <w:pPr>
        <w:tabs>
          <w:tab w:val="left" w:pos="1985"/>
          <w:tab w:val="left" w:pos="4820"/>
          <w:tab w:val="left" w:pos="7797"/>
          <w:tab w:val="left" w:pos="9639"/>
        </w:tabs>
        <w:ind w:left="360"/>
        <w:rPr>
          <w:rFonts w:ascii="Calibri" w:hAnsi="Calibri" w:cs="Calibri"/>
          <w:u w:val="thick"/>
        </w:rPr>
      </w:pPr>
      <w:r w:rsidRPr="00951F52">
        <w:rPr>
          <w:rFonts w:ascii="Calibri" w:hAnsi="Calibri" w:cs="Calibri"/>
          <w:u w:val="thick"/>
        </w:rPr>
        <w:tab/>
      </w:r>
      <w:r w:rsidRPr="00951F52">
        <w:rPr>
          <w:rFonts w:ascii="Calibri" w:hAnsi="Calibri" w:cs="Calibri"/>
          <w:u w:val="thick"/>
        </w:rPr>
        <w:tab/>
      </w:r>
      <w:r w:rsidRPr="00951F52">
        <w:rPr>
          <w:rFonts w:ascii="Calibri" w:hAnsi="Calibri" w:cs="Calibri"/>
          <w:u w:val="thick"/>
        </w:rPr>
        <w:tab/>
      </w:r>
      <w:r w:rsidRPr="00951F52">
        <w:rPr>
          <w:rFonts w:ascii="Calibri" w:hAnsi="Calibri" w:cs="Calibri"/>
          <w:u w:val="thick"/>
        </w:rPr>
        <w:tab/>
      </w:r>
      <w:r w:rsidR="00BF4338" w:rsidRPr="00BF433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1E4718" w:rsidRPr="00951F52" w:rsidSect="004D1E02">
      <w:footerReference w:type="default" r:id="rId10"/>
      <w:pgSz w:w="12240" w:h="15840" w:code="1"/>
      <w:pgMar w:top="720" w:right="1080" w:bottom="720" w:left="1080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698" w:rsidRDefault="00FA4698" w:rsidP="00BF4338">
      <w:r>
        <w:separator/>
      </w:r>
    </w:p>
  </w:endnote>
  <w:endnote w:type="continuationSeparator" w:id="1">
    <w:p w:rsidR="00FA4698" w:rsidRDefault="00FA4698" w:rsidP="00BF4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584" w:rsidRDefault="00FA4698" w:rsidP="000F5584">
    <w:pPr>
      <w:pStyle w:val="Footer"/>
    </w:pPr>
    <w:r>
      <w:rPr>
        <w:color w:val="999999"/>
        <w:sz w:val="16"/>
      </w:rPr>
      <w:t>THOMAS MUKIN J</w:t>
    </w:r>
    <w:r>
      <w:rPr>
        <w:color w:val="999999"/>
        <w:sz w:val="16"/>
      </w:rPr>
      <w:tab/>
      <w:t>mukintec</w:t>
    </w:r>
    <w:r w:rsidR="00026C00">
      <w:rPr>
        <w:color w:val="999999"/>
        <w:sz w:val="16"/>
      </w:rPr>
      <w:t>h12@gmail.com</w:t>
    </w:r>
    <w:r w:rsidR="00026C00">
      <w:rPr>
        <w:color w:val="999999"/>
        <w:sz w:val="16"/>
      </w:rPr>
      <w:tab/>
      <w:t>Mob:</w:t>
    </w:r>
    <w:r w:rsidR="002708C2" w:rsidRPr="002708C2">
      <w:rPr>
        <w:color w:val="999999"/>
        <w:sz w:val="16"/>
      </w:rPr>
      <w:t>+96550144052</w:t>
    </w:r>
    <w:r>
      <w:rPr>
        <w:color w:val="999999"/>
        <w:sz w:val="16"/>
      </w:rPr>
      <w:tab/>
    </w:r>
  </w:p>
  <w:p w:rsidR="000F5584" w:rsidRDefault="000F55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698" w:rsidRDefault="00FA4698" w:rsidP="00BF4338">
      <w:r>
        <w:separator/>
      </w:r>
    </w:p>
  </w:footnote>
  <w:footnote w:type="continuationSeparator" w:id="1">
    <w:p w:rsidR="00FA4698" w:rsidRDefault="00FA4698" w:rsidP="00BF43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</w:rPr>
    </w:lvl>
  </w:abstractNum>
  <w:abstractNum w:abstractNumId="3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4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13"/>
    <w:multiLevelType w:val="single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8875A58"/>
    <w:multiLevelType w:val="hybridMultilevel"/>
    <w:tmpl w:val="ECB2FDDE"/>
    <w:lvl w:ilvl="0" w:tplc="464E6A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22FF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6C40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8614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8262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9FAC6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6A2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8813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CEAD0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F01775"/>
    <w:multiLevelType w:val="hybridMultilevel"/>
    <w:tmpl w:val="B6765BE8"/>
    <w:lvl w:ilvl="0" w:tplc="9656CC3A">
      <w:start w:val="17"/>
      <w:numFmt w:val="bullet"/>
      <w:lvlText w:val=""/>
      <w:lvlJc w:val="left"/>
      <w:pPr>
        <w:ind w:left="720" w:hanging="720"/>
      </w:pPr>
      <w:rPr>
        <w:rFonts w:ascii="Symbol" w:eastAsia="Times New Roman" w:hAnsi="Symbol" w:cs="Arial"/>
      </w:rPr>
    </w:lvl>
    <w:lvl w:ilvl="1" w:tplc="83DC34B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0CCDF3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226BD8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CCEB3E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5D5E6CC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950275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264A41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66F09A5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46420BCD"/>
    <w:multiLevelType w:val="hybridMultilevel"/>
    <w:tmpl w:val="D182DF44"/>
    <w:lvl w:ilvl="0" w:tplc="A936E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E25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ECF0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00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A0E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22B3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2EB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C15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7446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C1F7F"/>
    <w:multiLevelType w:val="hybridMultilevel"/>
    <w:tmpl w:val="12C8E54A"/>
    <w:lvl w:ilvl="0" w:tplc="3446E6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A9E48B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D10E6C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110560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1C45B5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AD0ADF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972716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9477D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B38AD0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DE93380"/>
    <w:multiLevelType w:val="hybridMultilevel"/>
    <w:tmpl w:val="3EACBBE0"/>
    <w:lvl w:ilvl="0" w:tplc="26920B8E">
      <w:start w:val="1"/>
      <w:numFmt w:val="decimal"/>
      <w:lvlText w:val="%1)"/>
      <w:lvlJc w:val="left"/>
      <w:pPr>
        <w:ind w:left="3240" w:hanging="360"/>
      </w:pPr>
      <w:rPr>
        <w:rFonts w:hint="default"/>
        <w:b/>
      </w:rPr>
    </w:lvl>
    <w:lvl w:ilvl="1" w:tplc="CAA49FEA" w:tentative="1">
      <w:start w:val="1"/>
      <w:numFmt w:val="lowerLetter"/>
      <w:lvlText w:val="%2."/>
      <w:lvlJc w:val="left"/>
      <w:pPr>
        <w:ind w:left="3960" w:hanging="360"/>
      </w:pPr>
    </w:lvl>
    <w:lvl w:ilvl="2" w:tplc="7E783226" w:tentative="1">
      <w:start w:val="1"/>
      <w:numFmt w:val="lowerRoman"/>
      <w:lvlText w:val="%3."/>
      <w:lvlJc w:val="right"/>
      <w:pPr>
        <w:ind w:left="4680" w:hanging="180"/>
      </w:pPr>
    </w:lvl>
    <w:lvl w:ilvl="3" w:tplc="3DEA9E34" w:tentative="1">
      <w:start w:val="1"/>
      <w:numFmt w:val="decimal"/>
      <w:lvlText w:val="%4."/>
      <w:lvlJc w:val="left"/>
      <w:pPr>
        <w:ind w:left="5400" w:hanging="360"/>
      </w:pPr>
    </w:lvl>
    <w:lvl w:ilvl="4" w:tplc="B71AE81E" w:tentative="1">
      <w:start w:val="1"/>
      <w:numFmt w:val="lowerLetter"/>
      <w:lvlText w:val="%5."/>
      <w:lvlJc w:val="left"/>
      <w:pPr>
        <w:ind w:left="6120" w:hanging="360"/>
      </w:pPr>
    </w:lvl>
    <w:lvl w:ilvl="5" w:tplc="56E62CBE" w:tentative="1">
      <w:start w:val="1"/>
      <w:numFmt w:val="lowerRoman"/>
      <w:lvlText w:val="%6."/>
      <w:lvlJc w:val="right"/>
      <w:pPr>
        <w:ind w:left="6840" w:hanging="180"/>
      </w:pPr>
    </w:lvl>
    <w:lvl w:ilvl="6" w:tplc="DAC08F9E" w:tentative="1">
      <w:start w:val="1"/>
      <w:numFmt w:val="decimal"/>
      <w:lvlText w:val="%7."/>
      <w:lvlJc w:val="left"/>
      <w:pPr>
        <w:ind w:left="7560" w:hanging="360"/>
      </w:pPr>
    </w:lvl>
    <w:lvl w:ilvl="7" w:tplc="3FAE70B6" w:tentative="1">
      <w:start w:val="1"/>
      <w:numFmt w:val="lowerLetter"/>
      <w:lvlText w:val="%8."/>
      <w:lvlJc w:val="left"/>
      <w:pPr>
        <w:ind w:left="8280" w:hanging="360"/>
      </w:pPr>
    </w:lvl>
    <w:lvl w:ilvl="8" w:tplc="8C0C3DD4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10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5C4"/>
    <w:rsid w:val="00026C00"/>
    <w:rsid w:val="00032B5E"/>
    <w:rsid w:val="0007026E"/>
    <w:rsid w:val="000730F6"/>
    <w:rsid w:val="00077E65"/>
    <w:rsid w:val="000866EE"/>
    <w:rsid w:val="000D14E4"/>
    <w:rsid w:val="000F5584"/>
    <w:rsid w:val="001408C9"/>
    <w:rsid w:val="00195ED9"/>
    <w:rsid w:val="0019643F"/>
    <w:rsid w:val="00196442"/>
    <w:rsid w:val="001B5C27"/>
    <w:rsid w:val="001C3E0A"/>
    <w:rsid w:val="001D5EC0"/>
    <w:rsid w:val="001E404F"/>
    <w:rsid w:val="001E4718"/>
    <w:rsid w:val="001F0123"/>
    <w:rsid w:val="001F1EFF"/>
    <w:rsid w:val="002022B2"/>
    <w:rsid w:val="00231490"/>
    <w:rsid w:val="002708C2"/>
    <w:rsid w:val="002B25C4"/>
    <w:rsid w:val="002E24E8"/>
    <w:rsid w:val="0030074A"/>
    <w:rsid w:val="003302E9"/>
    <w:rsid w:val="00330581"/>
    <w:rsid w:val="00380442"/>
    <w:rsid w:val="003D050C"/>
    <w:rsid w:val="003E501D"/>
    <w:rsid w:val="003F3025"/>
    <w:rsid w:val="004220AE"/>
    <w:rsid w:val="00435058"/>
    <w:rsid w:val="00451CCA"/>
    <w:rsid w:val="00456B68"/>
    <w:rsid w:val="004D1E02"/>
    <w:rsid w:val="00512F62"/>
    <w:rsid w:val="00525255"/>
    <w:rsid w:val="005456BC"/>
    <w:rsid w:val="00566B8E"/>
    <w:rsid w:val="005802BD"/>
    <w:rsid w:val="005C43FA"/>
    <w:rsid w:val="005C64FC"/>
    <w:rsid w:val="005C7B43"/>
    <w:rsid w:val="005F194F"/>
    <w:rsid w:val="006363EB"/>
    <w:rsid w:val="006C0872"/>
    <w:rsid w:val="006F048C"/>
    <w:rsid w:val="007205B4"/>
    <w:rsid w:val="0072780B"/>
    <w:rsid w:val="00732DE8"/>
    <w:rsid w:val="00753225"/>
    <w:rsid w:val="007749AE"/>
    <w:rsid w:val="00786AB0"/>
    <w:rsid w:val="00797B1C"/>
    <w:rsid w:val="007F0A1C"/>
    <w:rsid w:val="00811354"/>
    <w:rsid w:val="008673C7"/>
    <w:rsid w:val="008C0141"/>
    <w:rsid w:val="008C1F52"/>
    <w:rsid w:val="00911266"/>
    <w:rsid w:val="00926F50"/>
    <w:rsid w:val="00951F52"/>
    <w:rsid w:val="00955934"/>
    <w:rsid w:val="009F7BE8"/>
    <w:rsid w:val="009F7FF9"/>
    <w:rsid w:val="00A46225"/>
    <w:rsid w:val="00A9133F"/>
    <w:rsid w:val="00A95951"/>
    <w:rsid w:val="00AA2C58"/>
    <w:rsid w:val="00AD31EB"/>
    <w:rsid w:val="00AD4BB4"/>
    <w:rsid w:val="00B10C13"/>
    <w:rsid w:val="00B11CF0"/>
    <w:rsid w:val="00B862B5"/>
    <w:rsid w:val="00BA34E4"/>
    <w:rsid w:val="00BB1B98"/>
    <w:rsid w:val="00BB71A6"/>
    <w:rsid w:val="00BE24DB"/>
    <w:rsid w:val="00BF4338"/>
    <w:rsid w:val="00C22634"/>
    <w:rsid w:val="00C7093C"/>
    <w:rsid w:val="00C73160"/>
    <w:rsid w:val="00C954BD"/>
    <w:rsid w:val="00CA3B29"/>
    <w:rsid w:val="00CB1E1D"/>
    <w:rsid w:val="00CD424E"/>
    <w:rsid w:val="00D06411"/>
    <w:rsid w:val="00D13537"/>
    <w:rsid w:val="00D26E78"/>
    <w:rsid w:val="00D5182E"/>
    <w:rsid w:val="00D73EA6"/>
    <w:rsid w:val="00D74CD0"/>
    <w:rsid w:val="00D8584D"/>
    <w:rsid w:val="00DF3A3C"/>
    <w:rsid w:val="00E20938"/>
    <w:rsid w:val="00E71DA2"/>
    <w:rsid w:val="00EB38EE"/>
    <w:rsid w:val="00EC0A39"/>
    <w:rsid w:val="00F21144"/>
    <w:rsid w:val="00F302E0"/>
    <w:rsid w:val="00FA4698"/>
    <w:rsid w:val="00FC0DFB"/>
    <w:rsid w:val="00FD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5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2B25C4"/>
    <w:pPr>
      <w:keepNext/>
      <w:numPr>
        <w:ilvl w:val="4"/>
        <w:numId w:val="1"/>
      </w:numPr>
      <w:tabs>
        <w:tab w:val="right" w:pos="10206"/>
      </w:tabs>
      <w:jc w:val="both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5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5C4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Footer">
    <w:name w:val="footer"/>
    <w:basedOn w:val="Normal"/>
    <w:link w:val="FooterChar"/>
    <w:unhideWhenUsed/>
    <w:rsid w:val="002B25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5C4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customStyle="1" w:styleId="Heading5Char">
    <w:name w:val="Heading 5 Char"/>
    <w:basedOn w:val="DefaultParagraphFont"/>
    <w:link w:val="Heading5"/>
    <w:rsid w:val="002B25C4"/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2B25C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55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ar-SA"/>
    </w:rPr>
  </w:style>
  <w:style w:type="paragraph" w:styleId="ListParagraph">
    <w:name w:val="List Paragraph"/>
    <w:basedOn w:val="Normal"/>
    <w:uiPriority w:val="34"/>
    <w:qFormat/>
    <w:rsid w:val="00AA2C58"/>
    <w:pPr>
      <w:ind w:left="720"/>
      <w:contextualSpacing/>
    </w:pPr>
  </w:style>
  <w:style w:type="paragraph" w:styleId="NoSpacing">
    <w:name w:val="No Spacing"/>
    <w:qFormat/>
    <w:rsid w:val="003E501D"/>
    <w:pPr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GB" w:eastAsia="ar-SA"/>
    </w:rPr>
  </w:style>
  <w:style w:type="character" w:styleId="Emphasis">
    <w:name w:val="Emphasis"/>
    <w:basedOn w:val="DefaultParagraphFont"/>
    <w:qFormat/>
    <w:rsid w:val="003E501D"/>
    <w:rPr>
      <w:i/>
      <w:iCs/>
    </w:rPr>
  </w:style>
  <w:style w:type="character" w:customStyle="1" w:styleId="5yl5">
    <w:name w:val="_5yl5"/>
    <w:basedOn w:val="DefaultParagraphFont"/>
    <w:rsid w:val="003007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kintech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7f4cdcadb35f577ebfee25472a632043134f530e18705c4458440321091b5b581b0b1707134658581b4d58515c424154181c084b281e01030300184259540a59580f1b425c4c01090340281e0103150616445d54094d584b50535a4f162e024b4340010d120213105b5c0c004d145c455715445a5c5d57421a081105431458090d074b100a12031753444f4a081e010303001244515f0d574b150a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B24C1-74E0-4A45-B942-7D2FBA62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fujitsu</cp:lastModifiedBy>
  <cp:revision>53</cp:revision>
  <cp:lastPrinted>2018-10-19T18:41:00Z</cp:lastPrinted>
  <dcterms:created xsi:type="dcterms:W3CDTF">2018-10-13T18:21:00Z</dcterms:created>
  <dcterms:modified xsi:type="dcterms:W3CDTF">2019-05-14T09:27:00Z</dcterms:modified>
</cp:coreProperties>
</file>