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30171" w:rsidRPr="00330171" w:rsidRDefault="00330171">
      <w:pPr>
        <w:jc w:val="both"/>
        <w:rPr>
          <w:rFonts w:ascii="Cambria" w:hAnsi="Cambria" w:cs="Arial"/>
          <w:szCs w:val="26"/>
        </w:rPr>
      </w:pPr>
      <w:r w:rsidRPr="00330171">
        <w:rPr>
          <w:rFonts w:ascii="Cambria" w:hAnsi="Cambria" w:cs="Arial"/>
          <w:szCs w:val="26"/>
        </w:rPr>
        <w:t>Total Exp - 2 Years</w:t>
      </w:r>
      <w:r w:rsidRPr="00330171">
        <w:rPr>
          <w:rFonts w:ascii="Cambria" w:hAnsi="Cambria" w:cs="Arial"/>
          <w:szCs w:val="26"/>
        </w:rPr>
        <w:tab/>
      </w:r>
    </w:p>
    <w:p w:rsidR="00330171" w:rsidRPr="00330171" w:rsidRDefault="002B6C7C">
      <w:pPr>
        <w:jc w:val="both"/>
        <w:rPr>
          <w:rFonts w:ascii="Cambria" w:hAnsi="Cambria" w:cs="Arial"/>
          <w:szCs w:val="26"/>
        </w:rPr>
      </w:pPr>
      <w:r>
        <w:rPr>
          <w:rFonts w:ascii="Cambria" w:hAnsi="Cambria" w:cs="Arial"/>
          <w:szCs w:val="26"/>
        </w:rPr>
        <w:t>Cost per month - 42000</w:t>
      </w:r>
    </w:p>
    <w:p w:rsidR="00330171" w:rsidRPr="00330171" w:rsidRDefault="00330171">
      <w:pPr>
        <w:jc w:val="both"/>
        <w:rPr>
          <w:rFonts w:ascii="Cambria" w:hAnsi="Cambria" w:cs="Arial"/>
          <w:szCs w:val="26"/>
        </w:rPr>
      </w:pPr>
      <w:r w:rsidRPr="00330171">
        <w:rPr>
          <w:rFonts w:ascii="Cambria" w:hAnsi="Cambria" w:cs="Arial"/>
          <w:szCs w:val="26"/>
        </w:rPr>
        <w:t xml:space="preserve">Notice Period - Immediately </w:t>
      </w:r>
    </w:p>
    <w:p w:rsidR="00330171" w:rsidRDefault="00330171">
      <w:pPr>
        <w:jc w:val="both"/>
        <w:rPr>
          <w:rFonts w:ascii="Arial" w:hAnsi="Arial" w:cs="Arial"/>
          <w:b/>
          <w:szCs w:val="26"/>
        </w:rPr>
      </w:pPr>
    </w:p>
    <w:p w:rsidR="00366AB3" w:rsidRPr="00330171" w:rsidRDefault="0077366D">
      <w:pPr>
        <w:jc w:val="both"/>
        <w:rPr>
          <w:rFonts w:ascii="Arial" w:hAnsi="Arial" w:cs="Arial"/>
          <w:b/>
          <w:sz w:val="28"/>
          <w:szCs w:val="26"/>
        </w:rPr>
      </w:pPr>
      <w:r w:rsidRPr="00330171">
        <w:rPr>
          <w:rFonts w:ascii="Arial" w:hAnsi="Arial" w:cs="Arial"/>
          <w:b/>
          <w:sz w:val="28"/>
          <w:szCs w:val="26"/>
        </w:rPr>
        <w:t xml:space="preserve">VISHAKHA </w:t>
      </w:r>
    </w:p>
    <w:p w:rsidR="00082678" w:rsidRDefault="005F346A">
      <w:pPr>
        <w:jc w:val="both"/>
        <w:rPr>
          <w:rFonts w:ascii="Arial" w:hAnsi="Arial" w:cs="Arial"/>
          <w:b/>
          <w:szCs w:val="26"/>
        </w:rPr>
      </w:pPr>
    </w:p>
    <w:p w:rsidR="00366AB3" w:rsidRDefault="0077366D">
      <w:pPr>
        <w:jc w:val="both"/>
        <w:rPr>
          <w:rFonts w:ascii="Arial" w:hAnsi="Arial" w:cs="Arial"/>
          <w:b/>
          <w:color w:val="984806"/>
          <w:sz w:val="20"/>
          <w:szCs w:val="20"/>
        </w:rPr>
      </w:pPr>
      <w:r>
        <w:rPr>
          <w:rFonts w:ascii="Arial" w:hAnsi="Arial" w:cs="Arial"/>
          <w:b/>
          <w:color w:val="984806"/>
          <w:sz w:val="20"/>
          <w:szCs w:val="20"/>
        </w:rPr>
        <w:t>COMPUTER SCIENCEENGINEER.</w:t>
      </w:r>
    </w:p>
    <w:p w:rsidR="00C56903" w:rsidRDefault="005F346A" w:rsidP="00C56903">
      <w:pPr>
        <w:jc w:val="both"/>
        <w:rPr>
          <w:rFonts w:ascii="Arial" w:hAnsi="Arial" w:cs="Arial"/>
          <w:b/>
          <w:color w:val="984806"/>
          <w:sz w:val="20"/>
          <w:szCs w:val="20"/>
        </w:rPr>
      </w:pPr>
    </w:p>
    <w:p w:rsidR="00C56903" w:rsidRDefault="005F346A" w:rsidP="00C56903">
      <w:pPr>
        <w:jc w:val="both"/>
        <w:rPr>
          <w:rFonts w:ascii="Arial" w:hAnsi="Arial" w:cs="Arial"/>
          <w:b/>
          <w:color w:val="984806"/>
          <w:sz w:val="20"/>
          <w:szCs w:val="20"/>
        </w:rPr>
      </w:pPr>
    </w:p>
    <w:p w:rsidR="00C56903" w:rsidRPr="00C56903" w:rsidRDefault="0077366D" w:rsidP="00C56903">
      <w:pPr>
        <w:jc w:val="both"/>
        <w:rPr>
          <w:rFonts w:ascii="Arial" w:hAnsi="Arial" w:cs="Arial"/>
          <w:b/>
          <w:color w:val="984806"/>
          <w:sz w:val="20"/>
          <w:szCs w:val="20"/>
        </w:rPr>
      </w:pPr>
      <w:r w:rsidRPr="00C56903">
        <w:rPr>
          <w:rFonts w:ascii="Arial" w:hAnsi="Arial" w:cs="Arial"/>
          <w:b/>
          <w:sz w:val="20"/>
          <w:szCs w:val="20"/>
        </w:rPr>
        <w:t>Address</w:t>
      </w:r>
      <w:r w:rsidRPr="00C56903">
        <w:rPr>
          <w:rFonts w:ascii="Arial" w:hAnsi="Arial" w:cs="Arial"/>
          <w:b/>
          <w:szCs w:val="20"/>
        </w:rPr>
        <w:t xml:space="preserve">: </w:t>
      </w:r>
      <w:proofErr w:type="spellStart"/>
      <w:proofErr w:type="gramStart"/>
      <w:r w:rsidRPr="00C56903">
        <w:rPr>
          <w:rFonts w:ascii="Arial" w:hAnsi="Arial" w:cs="Arial"/>
          <w:color w:val="000000"/>
          <w:sz w:val="20"/>
          <w:szCs w:val="18"/>
        </w:rPr>
        <w:t>Pune</w:t>
      </w:r>
      <w:proofErr w:type="spellEnd"/>
      <w:r w:rsidRPr="00C56903">
        <w:rPr>
          <w:rFonts w:ascii="Arial" w:hAnsi="Arial" w:cs="Arial"/>
          <w:color w:val="000000"/>
          <w:sz w:val="20"/>
          <w:szCs w:val="18"/>
        </w:rPr>
        <w:t xml:space="preserve"> ,</w:t>
      </w:r>
      <w:proofErr w:type="gramEnd"/>
      <w:r w:rsidRPr="00C56903">
        <w:rPr>
          <w:rFonts w:ascii="Arial" w:hAnsi="Arial" w:cs="Arial"/>
          <w:color w:val="000000"/>
          <w:sz w:val="20"/>
          <w:szCs w:val="18"/>
        </w:rPr>
        <w:t xml:space="preserve"> Maharashtra.</w:t>
      </w:r>
    </w:p>
    <w:p w:rsidR="00366AB3" w:rsidRDefault="005F346A">
      <w:pPr>
        <w:jc w:val="both"/>
        <w:rPr>
          <w:rFonts w:ascii="Arial" w:hAnsi="Arial" w:cs="Arial"/>
          <w:b/>
          <w:szCs w:val="20"/>
        </w:rPr>
      </w:pPr>
    </w:p>
    <w:p w:rsidR="00366AB3" w:rsidRDefault="005F346A">
      <w:pPr>
        <w:jc w:val="both"/>
        <w:rPr>
          <w:rFonts w:ascii="Arial" w:hAnsi="Arial" w:cs="Arial"/>
          <w:b/>
          <w:sz w:val="20"/>
          <w:szCs w:val="20"/>
        </w:rPr>
      </w:pPr>
    </w:p>
    <w:p w:rsidR="00366AB3" w:rsidRDefault="0077366D">
      <w:pPr>
        <w:shd w:val="clear" w:color="auto" w:fill="D9D9D9"/>
        <w:jc w:val="both"/>
        <w:rPr>
          <w:rFonts w:ascii="Arial" w:hAnsi="Arial" w:cs="Arial"/>
          <w:b/>
          <w:sz w:val="20"/>
          <w:szCs w:val="20"/>
          <w:u w:val="single"/>
        </w:rPr>
      </w:pPr>
      <w:r>
        <w:rPr>
          <w:rFonts w:ascii="Arial" w:hAnsi="Arial" w:cs="Arial"/>
          <w:b/>
          <w:sz w:val="20"/>
          <w:szCs w:val="20"/>
          <w:u w:val="single"/>
        </w:rPr>
        <w:t>Career Objective</w:t>
      </w:r>
      <w:r>
        <w:rPr>
          <w:rFonts w:ascii="Arial" w:hAnsi="Arial" w:cs="Arial"/>
          <w:b/>
          <w:sz w:val="20"/>
          <w:szCs w:val="20"/>
        </w:rPr>
        <w:t>:</w:t>
      </w:r>
    </w:p>
    <w:p w:rsidR="00366AB3" w:rsidRDefault="005F346A">
      <w:pPr>
        <w:shd w:val="clear" w:color="auto" w:fill="FFFFFF"/>
        <w:jc w:val="both"/>
        <w:rPr>
          <w:rFonts w:ascii="Arial" w:hAnsi="Arial" w:cs="Arial"/>
          <w:b/>
          <w:sz w:val="20"/>
          <w:szCs w:val="20"/>
          <w:u w:val="single"/>
        </w:rPr>
      </w:pPr>
    </w:p>
    <w:p w:rsidR="00366AB3" w:rsidRDefault="0077366D">
      <w:pPr>
        <w:spacing w:after="60"/>
        <w:jc w:val="both"/>
        <w:rPr>
          <w:rFonts w:ascii="Arial" w:hAnsi="Arial" w:cs="Arial"/>
          <w:color w:val="000000"/>
          <w:sz w:val="20"/>
          <w:szCs w:val="18"/>
        </w:rPr>
      </w:pPr>
      <w:r>
        <w:rPr>
          <w:rFonts w:ascii="Arial" w:hAnsi="Arial" w:cs="Arial"/>
          <w:color w:val="000000"/>
          <w:sz w:val="20"/>
          <w:szCs w:val="18"/>
        </w:rPr>
        <w:t>Intended to build a career with leading corporate of hi-tech environment with committed and dedicated people, which will help me to explore myself fully and realize my potential. Will to work as a key player in challenging and creative environment.</w:t>
      </w:r>
    </w:p>
    <w:p w:rsidR="004E643B" w:rsidRDefault="005F346A">
      <w:pPr>
        <w:spacing w:after="60"/>
        <w:jc w:val="both"/>
        <w:rPr>
          <w:rFonts w:ascii="Arial" w:hAnsi="Arial" w:cs="Arial"/>
          <w:color w:val="000000"/>
          <w:sz w:val="20"/>
          <w:szCs w:val="18"/>
        </w:rPr>
      </w:pPr>
    </w:p>
    <w:p w:rsidR="004E643B" w:rsidRDefault="0077366D" w:rsidP="004E643B">
      <w:pPr>
        <w:shd w:val="clear" w:color="auto" w:fill="E6E6E6"/>
        <w:jc w:val="both"/>
        <w:rPr>
          <w:rFonts w:ascii="Arial" w:hAnsi="Arial" w:cs="Arial"/>
        </w:rPr>
      </w:pPr>
      <w:r>
        <w:rPr>
          <w:rFonts w:ascii="Arial" w:hAnsi="Arial" w:cs="Arial"/>
          <w:b/>
          <w:sz w:val="20"/>
          <w:szCs w:val="20"/>
          <w:u w:val="single"/>
        </w:rPr>
        <w:t>Technical Exposure</w:t>
      </w:r>
      <w:r>
        <w:rPr>
          <w:rFonts w:ascii="Arial" w:hAnsi="Arial" w:cs="Arial"/>
          <w:b/>
          <w:sz w:val="20"/>
          <w:szCs w:val="20"/>
        </w:rPr>
        <w:t>:</w:t>
      </w:r>
    </w:p>
    <w:p w:rsidR="004E643B" w:rsidRDefault="005F346A" w:rsidP="004E643B">
      <w:pPr>
        <w:tabs>
          <w:tab w:val="left" w:pos="1980"/>
        </w:tabs>
        <w:rPr>
          <w:rFonts w:ascii="Arial" w:hAnsi="Arial" w:cs="Arial"/>
        </w:rPr>
      </w:pPr>
    </w:p>
    <w:p w:rsidR="004E643B" w:rsidRDefault="0077366D" w:rsidP="004E643B">
      <w:pPr>
        <w:jc w:val="both"/>
        <w:rPr>
          <w:rFonts w:ascii="Arial" w:hAnsi="Arial" w:cs="Arial"/>
          <w:sz w:val="20"/>
          <w:szCs w:val="20"/>
        </w:rPr>
      </w:pPr>
      <w:r>
        <w:rPr>
          <w:rFonts w:ascii="Arial" w:hAnsi="Arial" w:cs="Arial"/>
          <w:b/>
          <w:sz w:val="20"/>
          <w:szCs w:val="20"/>
        </w:rPr>
        <w:t xml:space="preserve">Web </w:t>
      </w:r>
      <w:r>
        <w:rPr>
          <w:rFonts w:ascii="Arial" w:hAnsi="Arial" w:cs="Arial"/>
          <w:b/>
          <w:bCs/>
          <w:sz w:val="20"/>
          <w:szCs w:val="20"/>
        </w:rPr>
        <w:t>Design</w:t>
      </w:r>
      <w:r>
        <w:rPr>
          <w:rFonts w:ascii="Arial" w:hAnsi="Arial" w:cs="Arial"/>
          <w:b/>
          <w:sz w:val="20"/>
          <w:szCs w:val="20"/>
        </w:rPr>
        <w:t>:</w:t>
      </w:r>
      <w:r>
        <w:rPr>
          <w:rFonts w:ascii="Arial" w:hAnsi="Arial" w:cs="Arial"/>
          <w:sz w:val="20"/>
          <w:szCs w:val="20"/>
        </w:rPr>
        <w:t>-  HTML, HTML5, CSS, CSS3, BOOSTRAP.</w:t>
      </w:r>
    </w:p>
    <w:p w:rsidR="004E643B" w:rsidRDefault="0077366D" w:rsidP="004E643B">
      <w:pPr>
        <w:jc w:val="both"/>
        <w:rPr>
          <w:rFonts w:ascii="Arial" w:hAnsi="Arial" w:cs="Arial"/>
          <w:sz w:val="20"/>
          <w:szCs w:val="20"/>
        </w:rPr>
      </w:pPr>
      <w:r w:rsidRPr="00330171">
        <w:rPr>
          <w:rFonts w:ascii="Arial" w:hAnsi="Arial" w:cs="Arial"/>
          <w:b/>
          <w:sz w:val="20"/>
          <w:szCs w:val="20"/>
          <w:highlight w:val="yellow"/>
        </w:rPr>
        <w:t>Web Development:-</w:t>
      </w:r>
      <w:r w:rsidRPr="00330171">
        <w:rPr>
          <w:rFonts w:ascii="Arial" w:hAnsi="Arial" w:cs="Arial"/>
          <w:sz w:val="20"/>
          <w:szCs w:val="20"/>
          <w:highlight w:val="yellow"/>
        </w:rPr>
        <w:t xml:space="preserve"> JavaScript,  jQuery, Core PHP, PHP5, AJAX, LARAVEL,CODEIGNITER</w:t>
      </w:r>
    </w:p>
    <w:p w:rsidR="004E643B" w:rsidRDefault="0077366D" w:rsidP="004E643B">
      <w:pPr>
        <w:jc w:val="both"/>
        <w:rPr>
          <w:rFonts w:ascii="Arial" w:hAnsi="Arial" w:cs="Arial"/>
          <w:sz w:val="20"/>
          <w:szCs w:val="20"/>
        </w:rPr>
      </w:pPr>
      <w:r>
        <w:rPr>
          <w:rFonts w:ascii="Arial" w:hAnsi="Arial" w:cs="Arial"/>
          <w:b/>
          <w:sz w:val="20"/>
          <w:szCs w:val="20"/>
          <w:lang w:val="fr-FR"/>
        </w:rPr>
        <w:t>ProgrammingLanguages:-</w:t>
      </w:r>
      <w:r>
        <w:rPr>
          <w:rFonts w:ascii="Arial" w:hAnsi="Arial" w:cs="Arial"/>
          <w:sz w:val="20"/>
          <w:szCs w:val="20"/>
          <w:lang w:val="fr-FR"/>
        </w:rPr>
        <w:t xml:space="preserve">  C, C++, JAVA. </w:t>
      </w:r>
    </w:p>
    <w:p w:rsidR="004E643B" w:rsidRDefault="0077366D" w:rsidP="004E643B">
      <w:pPr>
        <w:jc w:val="both"/>
        <w:rPr>
          <w:rFonts w:ascii="Arial" w:hAnsi="Arial" w:cs="Arial"/>
          <w:sz w:val="20"/>
          <w:szCs w:val="20"/>
        </w:rPr>
      </w:pPr>
      <w:r>
        <w:rPr>
          <w:rFonts w:ascii="Arial" w:hAnsi="Arial" w:cs="Arial"/>
          <w:b/>
          <w:sz w:val="20"/>
          <w:szCs w:val="20"/>
        </w:rPr>
        <w:t>Databases:-</w:t>
      </w:r>
      <w:r>
        <w:rPr>
          <w:rFonts w:ascii="Arial" w:hAnsi="Arial" w:cs="Arial"/>
          <w:sz w:val="20"/>
          <w:szCs w:val="20"/>
        </w:rPr>
        <w:t>MySql.</w:t>
      </w:r>
    </w:p>
    <w:p w:rsidR="004E643B" w:rsidRDefault="0077366D" w:rsidP="004E643B">
      <w:pPr>
        <w:jc w:val="both"/>
        <w:rPr>
          <w:rFonts w:ascii="Arial" w:hAnsi="Arial" w:cs="Arial"/>
          <w:sz w:val="20"/>
          <w:szCs w:val="20"/>
        </w:rPr>
      </w:pPr>
      <w:r>
        <w:rPr>
          <w:rFonts w:ascii="Arial" w:hAnsi="Arial" w:cs="Arial"/>
          <w:b/>
          <w:bCs/>
          <w:sz w:val="20"/>
          <w:szCs w:val="20"/>
        </w:rPr>
        <w:t>Operating Systems:-</w:t>
      </w:r>
      <w:r>
        <w:rPr>
          <w:rFonts w:ascii="Arial" w:hAnsi="Arial" w:cs="Arial"/>
          <w:sz w:val="20"/>
          <w:szCs w:val="20"/>
        </w:rPr>
        <w:t>Linux, Ubuntu</w:t>
      </w:r>
      <w:r>
        <w:rPr>
          <w:sz w:val="20"/>
          <w:szCs w:val="20"/>
        </w:rPr>
        <w:t>, Windows 7</w:t>
      </w:r>
    </w:p>
    <w:p w:rsidR="00366AB3" w:rsidRDefault="005F346A">
      <w:pPr>
        <w:spacing w:after="60"/>
        <w:jc w:val="both"/>
        <w:rPr>
          <w:rFonts w:ascii="Arial" w:hAnsi="Arial" w:cs="Arial"/>
          <w:color w:val="000000"/>
          <w:sz w:val="20"/>
          <w:szCs w:val="18"/>
        </w:rPr>
      </w:pPr>
    </w:p>
    <w:p w:rsidR="00366AB3" w:rsidRDefault="0077366D">
      <w:pPr>
        <w:shd w:val="clear" w:color="auto" w:fill="E6E6E6"/>
        <w:jc w:val="both"/>
        <w:rPr>
          <w:rFonts w:ascii="Arial" w:hAnsi="Arial" w:cs="Arial"/>
        </w:rPr>
      </w:pPr>
      <w:r>
        <w:rPr>
          <w:rFonts w:ascii="Arial" w:hAnsi="Arial" w:cs="Arial"/>
          <w:b/>
          <w:sz w:val="20"/>
          <w:szCs w:val="20"/>
          <w:u w:val="single"/>
        </w:rPr>
        <w:t>Professional Experience</w:t>
      </w:r>
      <w:r>
        <w:rPr>
          <w:rFonts w:ascii="Arial" w:hAnsi="Arial" w:cs="Arial"/>
          <w:b/>
          <w:sz w:val="20"/>
          <w:szCs w:val="20"/>
        </w:rPr>
        <w:t>:</w:t>
      </w:r>
    </w:p>
    <w:p w:rsidR="00366AB3" w:rsidRDefault="005F346A">
      <w:pPr>
        <w:tabs>
          <w:tab w:val="left" w:pos="1980"/>
        </w:tabs>
        <w:rPr>
          <w:rFonts w:ascii="Arial" w:hAnsi="Arial" w:cs="Arial"/>
        </w:rPr>
      </w:pPr>
    </w:p>
    <w:p w:rsidR="00DF4EAD" w:rsidRDefault="0077366D">
      <w:pPr>
        <w:tabs>
          <w:tab w:val="left" w:pos="545"/>
        </w:tabs>
        <w:jc w:val="both"/>
        <w:rPr>
          <w:rFonts w:ascii="Arial" w:hAnsi="Arial" w:cs="Arial"/>
          <w:b/>
          <w:color w:val="632423"/>
          <w:sz w:val="18"/>
          <w:szCs w:val="18"/>
        </w:rPr>
      </w:pPr>
      <w:r>
        <w:rPr>
          <w:rFonts w:ascii="Arial" w:hAnsi="Arial" w:cs="Arial"/>
          <w:b/>
          <w:color w:val="632423"/>
          <w:sz w:val="18"/>
          <w:szCs w:val="18"/>
        </w:rPr>
        <w:t>Info Real Solutions Pvt. Ltd.</w:t>
      </w:r>
      <w:r>
        <w:rPr>
          <w:rFonts w:ascii="Arial" w:hAnsi="Arial" w:cs="Arial"/>
          <w:b/>
          <w:color w:val="632423"/>
          <w:sz w:val="18"/>
          <w:szCs w:val="18"/>
        </w:rPr>
        <w:tab/>
      </w:r>
      <w:r>
        <w:rPr>
          <w:rFonts w:ascii="Arial" w:hAnsi="Arial" w:cs="Arial"/>
          <w:b/>
          <w:color w:val="632423"/>
          <w:sz w:val="18"/>
          <w:szCs w:val="18"/>
        </w:rPr>
        <w:tab/>
      </w:r>
      <w:r>
        <w:rPr>
          <w:rFonts w:ascii="Arial" w:hAnsi="Arial" w:cs="Arial"/>
          <w:b/>
          <w:color w:val="632423"/>
          <w:sz w:val="18"/>
          <w:szCs w:val="18"/>
        </w:rPr>
        <w:tab/>
        <w:t xml:space="preserve">             Training: March 2015-May 2015</w:t>
      </w:r>
    </w:p>
    <w:p w:rsidR="00366AB3" w:rsidRPr="00DF4EAD" w:rsidRDefault="0077366D">
      <w:pPr>
        <w:tabs>
          <w:tab w:val="left" w:pos="545"/>
        </w:tabs>
        <w:jc w:val="both"/>
        <w:rPr>
          <w:rFonts w:ascii="Arial" w:hAnsi="Arial" w:cs="Arial"/>
          <w:b/>
          <w:color w:val="632423"/>
          <w:sz w:val="18"/>
          <w:szCs w:val="18"/>
        </w:rPr>
      </w:pPr>
      <w:r>
        <w:rPr>
          <w:rFonts w:ascii="Arial" w:hAnsi="Arial" w:cs="Arial"/>
          <w:b/>
          <w:color w:val="632423"/>
          <w:sz w:val="18"/>
          <w:szCs w:val="18"/>
        </w:rPr>
        <w:t>Miraj,Maharashtra.Experience: June 2015-Augest 2015</w:t>
      </w:r>
    </w:p>
    <w:p w:rsidR="00366AB3" w:rsidRDefault="0077366D">
      <w:pPr>
        <w:jc w:val="both"/>
        <w:rPr>
          <w:rFonts w:ascii="Arial" w:hAnsi="Arial" w:cs="Arial"/>
          <w:b/>
          <w:color w:val="632423"/>
          <w:sz w:val="18"/>
          <w:szCs w:val="18"/>
          <w:lang w:val="en-GB"/>
        </w:rPr>
      </w:pPr>
      <w:r>
        <w:rPr>
          <w:rFonts w:ascii="Arial" w:hAnsi="Arial" w:cs="Arial"/>
          <w:b/>
          <w:color w:val="632423"/>
          <w:sz w:val="18"/>
          <w:szCs w:val="18"/>
        </w:rPr>
        <w:tab/>
      </w:r>
      <w:r>
        <w:rPr>
          <w:rFonts w:ascii="Arial" w:hAnsi="Arial" w:cs="Arial"/>
          <w:b/>
          <w:color w:val="632423"/>
          <w:sz w:val="18"/>
          <w:szCs w:val="18"/>
        </w:rPr>
        <w:tab/>
      </w:r>
      <w:r>
        <w:rPr>
          <w:rFonts w:ascii="Arial" w:hAnsi="Arial" w:cs="Arial"/>
          <w:b/>
          <w:color w:val="632423"/>
          <w:sz w:val="18"/>
          <w:szCs w:val="18"/>
        </w:rPr>
        <w:tab/>
      </w:r>
      <w:r>
        <w:rPr>
          <w:rFonts w:ascii="Arial" w:hAnsi="Arial" w:cs="Arial"/>
          <w:b/>
          <w:color w:val="632423"/>
          <w:sz w:val="18"/>
          <w:szCs w:val="18"/>
        </w:rPr>
        <w:tab/>
      </w:r>
      <w:r>
        <w:rPr>
          <w:rFonts w:ascii="Arial" w:hAnsi="Arial" w:cs="Arial"/>
          <w:b/>
          <w:color w:val="632423"/>
          <w:sz w:val="18"/>
          <w:szCs w:val="18"/>
        </w:rPr>
        <w:tab/>
      </w:r>
      <w:r>
        <w:rPr>
          <w:rFonts w:ascii="Arial" w:hAnsi="Arial" w:cs="Arial"/>
          <w:b/>
          <w:color w:val="632423"/>
          <w:sz w:val="18"/>
          <w:szCs w:val="18"/>
        </w:rPr>
        <w:tab/>
      </w:r>
      <w:r>
        <w:rPr>
          <w:rFonts w:ascii="Arial" w:hAnsi="Arial" w:cs="Arial"/>
          <w:b/>
          <w:color w:val="632423"/>
          <w:sz w:val="18"/>
          <w:szCs w:val="18"/>
        </w:rPr>
        <w:tab/>
      </w:r>
      <w:r>
        <w:rPr>
          <w:rFonts w:ascii="Arial" w:hAnsi="Arial" w:cs="Arial"/>
          <w:b/>
          <w:color w:val="632423"/>
          <w:sz w:val="18"/>
          <w:szCs w:val="18"/>
        </w:rPr>
        <w:tab/>
      </w:r>
    </w:p>
    <w:p w:rsidR="00DF4EAD" w:rsidRDefault="005F346A">
      <w:pPr>
        <w:jc w:val="both"/>
        <w:rPr>
          <w:rFonts w:ascii="Arial" w:hAnsi="Arial" w:cs="Arial"/>
          <w:b/>
          <w:color w:val="632423"/>
          <w:sz w:val="18"/>
          <w:szCs w:val="18"/>
          <w:lang w:val="en-GB"/>
        </w:rPr>
      </w:pPr>
    </w:p>
    <w:p w:rsidR="00DF4EAD" w:rsidRDefault="0077366D" w:rsidP="0080587F">
      <w:pPr>
        <w:jc w:val="both"/>
        <w:rPr>
          <w:rFonts w:ascii="Arial" w:eastAsia="Verdana" w:hAnsi="Arial" w:cs="Arial"/>
          <w:b/>
          <w:bCs/>
          <w:color w:val="000000"/>
          <w:sz w:val="18"/>
          <w:szCs w:val="20"/>
          <w:lang w:val="en-GB"/>
        </w:rPr>
      </w:pPr>
      <w:r>
        <w:rPr>
          <w:rFonts w:ascii="Arial" w:hAnsi="Arial" w:cs="Arial"/>
          <w:b/>
          <w:bCs/>
          <w:color w:val="000000"/>
          <w:sz w:val="18"/>
          <w:szCs w:val="20"/>
          <w:lang w:val="en-GB"/>
        </w:rPr>
        <w:t>KeyDelivered</w:t>
      </w:r>
      <w:r>
        <w:rPr>
          <w:rFonts w:ascii="Arial" w:eastAsia="Verdana" w:hAnsi="Arial" w:cs="Arial"/>
          <w:b/>
          <w:bCs/>
          <w:color w:val="000000"/>
          <w:sz w:val="18"/>
          <w:szCs w:val="20"/>
          <w:lang w:val="en-GB"/>
        </w:rPr>
        <w:t>:</w:t>
      </w:r>
    </w:p>
    <w:p w:rsidR="0080587F" w:rsidRDefault="005F346A" w:rsidP="0080587F">
      <w:pPr>
        <w:jc w:val="both"/>
        <w:rPr>
          <w:rFonts w:ascii="Arial" w:hAnsi="Arial" w:cs="Arial"/>
          <w:sz w:val="20"/>
          <w:szCs w:val="20"/>
        </w:rPr>
      </w:pPr>
    </w:p>
    <w:p w:rsidR="00E37717" w:rsidRDefault="0077366D">
      <w:pPr>
        <w:ind w:left="720" w:hanging="720"/>
        <w:jc w:val="both"/>
        <w:rPr>
          <w:rFonts w:ascii="Arial" w:hAnsi="Arial" w:cs="Arial"/>
          <w:sz w:val="20"/>
          <w:szCs w:val="20"/>
        </w:rPr>
      </w:pPr>
      <w:r>
        <w:rPr>
          <w:rFonts w:ascii="Arial" w:hAnsi="Arial" w:cs="Arial"/>
          <w:sz w:val="20"/>
          <w:szCs w:val="20"/>
        </w:rPr>
        <w:t>The Info Real Solutionsis a focused, dynamic and progressive organization providing customers with value added software services and innovative solutions.</w:t>
      </w:r>
      <w:r>
        <w:rPr>
          <w:rFonts w:ascii="Arial" w:hAnsi="Arial" w:cs="Arial"/>
          <w:color w:val="000000"/>
          <w:sz w:val="19"/>
          <w:szCs w:val="19"/>
          <w:shd w:val="clear" w:color="auto" w:fill="FFFFFF"/>
        </w:rPr>
        <w:t>Engaged in the business of</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Software Development, Website Designing, Computer Hardware and Software, providing human resources, maintenance service, and consultancy for new or existing projects, all types of Advertisement</w:t>
      </w:r>
    </w:p>
    <w:p w:rsidR="0080587F" w:rsidRDefault="005F346A">
      <w:pPr>
        <w:ind w:left="720" w:hanging="720"/>
        <w:jc w:val="both"/>
        <w:rPr>
          <w:rFonts w:ascii="Arial" w:hAnsi="Arial" w:cs="Arial"/>
          <w:sz w:val="20"/>
          <w:szCs w:val="20"/>
        </w:rPr>
      </w:pPr>
    </w:p>
    <w:p w:rsidR="00A45427" w:rsidRPr="00330171" w:rsidRDefault="0077366D" w:rsidP="003E00FE">
      <w:pPr>
        <w:pStyle w:val="ListParagraph"/>
        <w:numPr>
          <w:ilvl w:val="0"/>
          <w:numId w:val="12"/>
        </w:numPr>
        <w:suppressAutoHyphens w:val="0"/>
        <w:rPr>
          <w:highlight w:val="yellow"/>
        </w:rPr>
      </w:pPr>
      <w:r w:rsidRPr="00330171">
        <w:rPr>
          <w:highlight w:val="yellow"/>
        </w:rPr>
        <w:t>Web site created based on PHP language.</w:t>
      </w:r>
    </w:p>
    <w:p w:rsidR="00076345" w:rsidRDefault="0077366D" w:rsidP="003E00FE">
      <w:pPr>
        <w:pStyle w:val="ListParagraph"/>
        <w:numPr>
          <w:ilvl w:val="0"/>
          <w:numId w:val="12"/>
        </w:numPr>
        <w:suppressAutoHyphens w:val="0"/>
      </w:pPr>
      <w:r>
        <w:t>Web Technologies used HTML, Servlet, JSP,CSS.</w:t>
      </w:r>
    </w:p>
    <w:p w:rsidR="00A45427" w:rsidRDefault="0077366D" w:rsidP="003E00FE">
      <w:pPr>
        <w:pStyle w:val="ListParagraph"/>
        <w:numPr>
          <w:ilvl w:val="0"/>
          <w:numId w:val="12"/>
        </w:numPr>
        <w:suppressAutoHyphens w:val="0"/>
      </w:pPr>
      <w:r>
        <w:t>Has worked on SQL Database.</w:t>
      </w:r>
    </w:p>
    <w:p w:rsidR="00076345" w:rsidRDefault="0077366D" w:rsidP="003E00FE">
      <w:pPr>
        <w:pStyle w:val="ListParagraph"/>
        <w:numPr>
          <w:ilvl w:val="0"/>
          <w:numId w:val="12"/>
        </w:numPr>
        <w:suppressAutoHyphens w:val="0"/>
      </w:pPr>
      <w:r>
        <w:t>Knowledge about ASP.NET Projects.</w:t>
      </w:r>
    </w:p>
    <w:p w:rsidR="00076345" w:rsidRDefault="0077366D" w:rsidP="00076345">
      <w:pPr>
        <w:pStyle w:val="ListParagraph"/>
        <w:numPr>
          <w:ilvl w:val="0"/>
          <w:numId w:val="12"/>
        </w:numPr>
        <w:suppressAutoHyphens w:val="0"/>
      </w:pPr>
      <w:r>
        <w:t>Knowledge about C, CPP, JAVA, C#.</w:t>
      </w:r>
    </w:p>
    <w:p w:rsidR="00EF5350" w:rsidRPr="00076345" w:rsidRDefault="0077366D" w:rsidP="00076345">
      <w:pPr>
        <w:pStyle w:val="ListParagraph"/>
        <w:numPr>
          <w:ilvl w:val="0"/>
          <w:numId w:val="12"/>
        </w:numPr>
        <w:suppressAutoHyphens w:val="0"/>
      </w:pPr>
      <w:r w:rsidRPr="00076345">
        <w:rPr>
          <w:rFonts w:ascii="Arial" w:hAnsi="Arial" w:cs="Arial"/>
          <w:sz w:val="20"/>
          <w:szCs w:val="20"/>
        </w:rPr>
        <w:t xml:space="preserve">Co-ordinate with team under </w:t>
      </w:r>
      <w:r>
        <w:rPr>
          <w:rFonts w:ascii="Arial" w:hAnsi="Arial" w:cs="Arial"/>
          <w:sz w:val="20"/>
          <w:szCs w:val="20"/>
        </w:rPr>
        <w:t>Soft</w:t>
      </w:r>
      <w:r w:rsidRPr="00076345">
        <w:rPr>
          <w:rFonts w:ascii="Arial" w:hAnsi="Arial" w:cs="Arial"/>
          <w:sz w:val="20"/>
          <w:szCs w:val="20"/>
        </w:rPr>
        <w:t>ware Development department.</w:t>
      </w:r>
    </w:p>
    <w:p w:rsidR="00EF5350" w:rsidRDefault="005F346A" w:rsidP="007A3576">
      <w:pPr>
        <w:rPr>
          <w:rFonts w:ascii="Arial" w:hAnsi="Arial" w:cs="Arial"/>
          <w:sz w:val="20"/>
          <w:szCs w:val="20"/>
        </w:rPr>
      </w:pPr>
    </w:p>
    <w:p w:rsidR="00366AB3" w:rsidRPr="0080587F" w:rsidRDefault="0077366D" w:rsidP="0080587F">
      <w:pPr>
        <w:pStyle w:val="ListParagraph"/>
        <w:ind w:left="0"/>
        <w:rPr>
          <w:rFonts w:ascii="Arial" w:hAnsi="Arial" w:cs="Arial"/>
          <w:sz w:val="20"/>
          <w:szCs w:val="20"/>
        </w:rPr>
      </w:pPr>
      <w:r w:rsidRPr="0080587F">
        <w:rPr>
          <w:rFonts w:ascii="Arial" w:hAnsi="Arial" w:cs="Arial"/>
          <w:b/>
          <w:bCs/>
          <w:sz w:val="20"/>
          <w:szCs w:val="20"/>
        </w:rPr>
        <w:t>Projects:</w:t>
      </w:r>
    </w:p>
    <w:p w:rsidR="00D74397" w:rsidRDefault="0077366D" w:rsidP="001E0EC5">
      <w:pPr>
        <w:pStyle w:val="ListParagraph"/>
        <w:rPr>
          <w:rFonts w:ascii="Arial" w:hAnsi="Arial" w:cs="Arial"/>
          <w:color w:val="000000"/>
          <w:sz w:val="20"/>
          <w:szCs w:val="20"/>
        </w:rPr>
      </w:pPr>
      <w:r w:rsidRPr="00F44DF2">
        <w:rPr>
          <w:rFonts w:ascii="Arial" w:hAnsi="Arial" w:cs="Arial"/>
          <w:b/>
          <w:color w:val="000000"/>
          <w:sz w:val="20"/>
          <w:szCs w:val="20"/>
        </w:rPr>
        <w:t>Muslim Shadi.com</w:t>
      </w:r>
      <w:r w:rsidRPr="00AA573E">
        <w:rPr>
          <w:rFonts w:ascii="Arial" w:hAnsi="Arial" w:cs="Arial"/>
          <w:color w:val="000000"/>
          <w:sz w:val="20"/>
          <w:szCs w:val="20"/>
        </w:rPr>
        <w:t>-As</w:t>
      </w:r>
      <w:r>
        <w:rPr>
          <w:rFonts w:ascii="Arial" w:hAnsi="Arial" w:cs="Arial"/>
          <w:color w:val="000000"/>
          <w:sz w:val="20"/>
          <w:szCs w:val="20"/>
        </w:rPr>
        <w:t xml:space="preserve"> per requirement from client, we designed web site for Muslim Shadi, Project demands website to be design for muslim matrimony.</w:t>
      </w:r>
    </w:p>
    <w:p w:rsidR="001E0EC5" w:rsidRDefault="005F346A" w:rsidP="001E0EC5">
      <w:pPr>
        <w:pStyle w:val="ListParagraph"/>
        <w:rPr>
          <w:rFonts w:ascii="Arial" w:hAnsi="Arial" w:cs="Arial"/>
          <w:color w:val="000000"/>
          <w:sz w:val="20"/>
          <w:szCs w:val="20"/>
        </w:rPr>
      </w:pPr>
    </w:p>
    <w:p w:rsidR="00F20A36" w:rsidRDefault="0077366D" w:rsidP="00F20A36">
      <w:pPr>
        <w:pStyle w:val="ListParagraph"/>
        <w:rPr>
          <w:rFonts w:ascii="Arial" w:hAnsi="Arial" w:cs="Arial"/>
          <w:color w:val="000000"/>
          <w:sz w:val="20"/>
          <w:szCs w:val="20"/>
        </w:rPr>
      </w:pPr>
      <w:r>
        <w:rPr>
          <w:rFonts w:ascii="Arial" w:hAnsi="Arial" w:cs="Arial"/>
          <w:b/>
          <w:color w:val="000000"/>
          <w:sz w:val="20"/>
          <w:szCs w:val="20"/>
        </w:rPr>
        <w:t>Shaadi Utsav.com-</w:t>
      </w:r>
      <w:r>
        <w:rPr>
          <w:rFonts w:ascii="Arial" w:hAnsi="Arial" w:cs="Arial"/>
          <w:color w:val="000000"/>
          <w:sz w:val="20"/>
          <w:szCs w:val="20"/>
        </w:rPr>
        <w:t xml:space="preserve">Web site was design for all cast matrimony along with all wedding shopping at one place.Web site provides Bride,Groom and all family cloths online shopping.Even through website we can book online for catering, decoration agent for wedding. </w:t>
      </w:r>
    </w:p>
    <w:p w:rsidR="00AA573E" w:rsidRDefault="005F346A" w:rsidP="00F20A36">
      <w:pPr>
        <w:pStyle w:val="ListParagraph"/>
        <w:rPr>
          <w:rFonts w:ascii="Arial" w:hAnsi="Arial" w:cs="Arial"/>
          <w:color w:val="000000"/>
          <w:sz w:val="20"/>
          <w:szCs w:val="20"/>
        </w:rPr>
      </w:pPr>
    </w:p>
    <w:p w:rsidR="00097023" w:rsidRDefault="005F346A" w:rsidP="00F20A36">
      <w:pPr>
        <w:pStyle w:val="ListParagraph"/>
        <w:rPr>
          <w:rFonts w:ascii="Arial" w:hAnsi="Arial" w:cs="Arial"/>
          <w:color w:val="000000"/>
          <w:sz w:val="20"/>
          <w:szCs w:val="20"/>
        </w:rPr>
      </w:pPr>
    </w:p>
    <w:p w:rsidR="00097023" w:rsidRDefault="005F346A" w:rsidP="00F20A36">
      <w:pPr>
        <w:pStyle w:val="ListParagraph"/>
        <w:rPr>
          <w:rFonts w:ascii="Arial" w:hAnsi="Arial" w:cs="Arial"/>
          <w:color w:val="000000"/>
          <w:sz w:val="20"/>
          <w:szCs w:val="20"/>
        </w:rPr>
      </w:pPr>
    </w:p>
    <w:p w:rsidR="00C56903" w:rsidRDefault="005F346A" w:rsidP="00F20A36">
      <w:pPr>
        <w:pStyle w:val="ListParagraph"/>
        <w:rPr>
          <w:rFonts w:ascii="Arial" w:hAnsi="Arial" w:cs="Arial"/>
          <w:color w:val="000000"/>
          <w:sz w:val="20"/>
          <w:szCs w:val="20"/>
        </w:rPr>
      </w:pPr>
    </w:p>
    <w:p w:rsidR="00097023" w:rsidRPr="00F20A36" w:rsidRDefault="005F346A" w:rsidP="00F20A36">
      <w:pPr>
        <w:pStyle w:val="ListParagraph"/>
        <w:rPr>
          <w:rFonts w:ascii="Arial" w:hAnsi="Arial" w:cs="Arial"/>
          <w:color w:val="000000"/>
          <w:sz w:val="20"/>
          <w:szCs w:val="20"/>
        </w:rPr>
      </w:pPr>
    </w:p>
    <w:p w:rsidR="00455199" w:rsidRDefault="0077366D" w:rsidP="00455199">
      <w:pPr>
        <w:tabs>
          <w:tab w:val="left" w:pos="545"/>
        </w:tabs>
        <w:jc w:val="both"/>
        <w:rPr>
          <w:rFonts w:ascii="Arial" w:hAnsi="Arial" w:cs="Arial"/>
          <w:b/>
          <w:color w:val="632423"/>
          <w:sz w:val="18"/>
          <w:szCs w:val="18"/>
        </w:rPr>
      </w:pPr>
      <w:r>
        <w:rPr>
          <w:rFonts w:ascii="Arial" w:hAnsi="Arial" w:cs="Arial"/>
          <w:b/>
          <w:color w:val="632423"/>
          <w:sz w:val="18"/>
          <w:szCs w:val="18"/>
        </w:rPr>
        <w:t xml:space="preserve">Logitrek Systems Pvt. Ltd.             </w:t>
      </w:r>
      <w:r>
        <w:rPr>
          <w:rFonts w:ascii="Arial" w:hAnsi="Arial" w:cs="Arial"/>
          <w:b/>
          <w:color w:val="632423"/>
          <w:sz w:val="18"/>
          <w:szCs w:val="18"/>
        </w:rPr>
        <w:tab/>
      </w:r>
      <w:r>
        <w:rPr>
          <w:rFonts w:ascii="Arial" w:hAnsi="Arial" w:cs="Arial"/>
          <w:b/>
          <w:color w:val="632423"/>
          <w:sz w:val="18"/>
          <w:szCs w:val="18"/>
        </w:rPr>
        <w:tab/>
      </w:r>
      <w:r>
        <w:rPr>
          <w:rFonts w:ascii="Arial" w:hAnsi="Arial" w:cs="Arial"/>
          <w:b/>
          <w:color w:val="632423"/>
          <w:sz w:val="18"/>
          <w:szCs w:val="18"/>
        </w:rPr>
        <w:tab/>
        <w:t xml:space="preserve">      Experience: Jan 2016-Apr 2017</w:t>
      </w:r>
    </w:p>
    <w:p w:rsidR="00455199" w:rsidRPr="00DF4EAD" w:rsidRDefault="0077366D" w:rsidP="00455199">
      <w:pPr>
        <w:tabs>
          <w:tab w:val="left" w:pos="545"/>
        </w:tabs>
        <w:jc w:val="both"/>
        <w:rPr>
          <w:rFonts w:ascii="Arial" w:hAnsi="Arial" w:cs="Arial"/>
          <w:b/>
          <w:color w:val="632423"/>
          <w:sz w:val="18"/>
          <w:szCs w:val="18"/>
        </w:rPr>
      </w:pPr>
      <w:r>
        <w:rPr>
          <w:rFonts w:ascii="Arial" w:hAnsi="Arial" w:cs="Arial"/>
          <w:b/>
          <w:color w:val="632423"/>
          <w:sz w:val="18"/>
          <w:szCs w:val="18"/>
        </w:rPr>
        <w:t xml:space="preserve">Narhegaon, Pune.                                                                                            </w:t>
      </w:r>
    </w:p>
    <w:p w:rsidR="0032386B" w:rsidRDefault="0077366D" w:rsidP="00455199">
      <w:pPr>
        <w:pStyle w:val="ListParagraph"/>
        <w:rPr>
          <w:rFonts w:ascii="Arial" w:eastAsia="Arial" w:hAnsi="Arial" w:cs="Arial"/>
          <w:sz w:val="20"/>
          <w:szCs w:val="20"/>
        </w:rPr>
      </w:pPr>
      <w:r>
        <w:rPr>
          <w:rFonts w:ascii="Arial" w:hAnsi="Arial" w:cs="Arial"/>
          <w:b/>
          <w:color w:val="632423"/>
          <w:sz w:val="18"/>
          <w:szCs w:val="18"/>
        </w:rPr>
        <w:tab/>
      </w:r>
      <w:r>
        <w:rPr>
          <w:rFonts w:ascii="Arial" w:hAnsi="Arial" w:cs="Arial"/>
          <w:b/>
          <w:color w:val="632423"/>
          <w:sz w:val="18"/>
          <w:szCs w:val="18"/>
        </w:rPr>
        <w:tab/>
      </w:r>
      <w:r>
        <w:rPr>
          <w:rFonts w:ascii="Arial" w:hAnsi="Arial" w:cs="Arial"/>
          <w:b/>
          <w:color w:val="632423"/>
          <w:sz w:val="18"/>
          <w:szCs w:val="18"/>
        </w:rPr>
        <w:tab/>
      </w:r>
      <w:r>
        <w:rPr>
          <w:rFonts w:ascii="Arial" w:hAnsi="Arial" w:cs="Arial"/>
          <w:b/>
          <w:color w:val="632423"/>
          <w:sz w:val="18"/>
          <w:szCs w:val="18"/>
        </w:rPr>
        <w:tab/>
      </w:r>
      <w:r>
        <w:rPr>
          <w:rFonts w:ascii="Arial" w:hAnsi="Arial" w:cs="Arial"/>
          <w:b/>
          <w:color w:val="632423"/>
          <w:sz w:val="18"/>
          <w:szCs w:val="18"/>
        </w:rPr>
        <w:tab/>
      </w:r>
      <w:r>
        <w:rPr>
          <w:rFonts w:ascii="Arial" w:hAnsi="Arial" w:cs="Arial"/>
          <w:b/>
          <w:color w:val="632423"/>
          <w:sz w:val="18"/>
          <w:szCs w:val="18"/>
        </w:rPr>
        <w:tab/>
      </w:r>
      <w:r>
        <w:rPr>
          <w:rFonts w:ascii="Arial" w:hAnsi="Arial" w:cs="Arial"/>
          <w:b/>
          <w:color w:val="632423"/>
          <w:sz w:val="18"/>
          <w:szCs w:val="18"/>
        </w:rPr>
        <w:tab/>
      </w:r>
      <w:r>
        <w:rPr>
          <w:rFonts w:ascii="Arial" w:hAnsi="Arial" w:cs="Arial"/>
          <w:b/>
          <w:color w:val="632423"/>
          <w:sz w:val="18"/>
          <w:szCs w:val="18"/>
        </w:rPr>
        <w:tab/>
      </w:r>
    </w:p>
    <w:p w:rsidR="006439DB" w:rsidRDefault="005F346A" w:rsidP="00455199">
      <w:pPr>
        <w:pStyle w:val="ListParagraph"/>
        <w:rPr>
          <w:rFonts w:ascii="Arial" w:eastAsia="Arial" w:hAnsi="Arial" w:cs="Arial"/>
          <w:sz w:val="20"/>
          <w:szCs w:val="20"/>
        </w:rPr>
      </w:pPr>
    </w:p>
    <w:p w:rsidR="006439DB" w:rsidRDefault="0077366D" w:rsidP="006439DB">
      <w:pPr>
        <w:jc w:val="both"/>
        <w:rPr>
          <w:rFonts w:ascii="Arial" w:eastAsia="Verdana" w:hAnsi="Arial" w:cs="Arial"/>
          <w:b/>
          <w:bCs/>
          <w:color w:val="000000"/>
          <w:sz w:val="18"/>
          <w:szCs w:val="20"/>
          <w:lang w:val="en-GB"/>
        </w:rPr>
      </w:pPr>
      <w:r>
        <w:rPr>
          <w:rFonts w:ascii="Arial" w:hAnsi="Arial" w:cs="Arial"/>
          <w:b/>
          <w:bCs/>
          <w:color w:val="000000"/>
          <w:sz w:val="18"/>
          <w:szCs w:val="20"/>
          <w:lang w:val="en-GB"/>
        </w:rPr>
        <w:t>KeyDelivered</w:t>
      </w:r>
      <w:r>
        <w:rPr>
          <w:rFonts w:ascii="Arial" w:eastAsia="Verdana" w:hAnsi="Arial" w:cs="Arial"/>
          <w:b/>
          <w:bCs/>
          <w:color w:val="000000"/>
          <w:sz w:val="18"/>
          <w:szCs w:val="20"/>
          <w:lang w:val="en-GB"/>
        </w:rPr>
        <w:t>:</w:t>
      </w:r>
    </w:p>
    <w:p w:rsidR="006439DB" w:rsidRDefault="005F346A" w:rsidP="006439DB">
      <w:pPr>
        <w:jc w:val="both"/>
        <w:rPr>
          <w:rFonts w:ascii="Arial" w:hAnsi="Arial" w:cs="Arial"/>
          <w:sz w:val="20"/>
          <w:szCs w:val="20"/>
        </w:rPr>
      </w:pPr>
    </w:p>
    <w:p w:rsidR="006439DB" w:rsidRPr="006439DB" w:rsidRDefault="0077366D" w:rsidP="006439DB">
      <w:pPr>
        <w:ind w:left="720" w:hanging="720"/>
        <w:jc w:val="both"/>
        <w:rPr>
          <w:rFonts w:ascii="Arial" w:hAnsi="Arial" w:cs="Arial"/>
          <w:sz w:val="18"/>
          <w:szCs w:val="18"/>
        </w:rPr>
      </w:pPr>
      <w:r>
        <w:rPr>
          <w:rStyle w:val="services-content"/>
          <w:rFonts w:ascii="Arial" w:hAnsi="Arial" w:cs="Arial"/>
          <w:sz w:val="18"/>
          <w:szCs w:val="18"/>
        </w:rPr>
        <w:t>Logit</w:t>
      </w:r>
      <w:r w:rsidRPr="006439DB">
        <w:rPr>
          <w:rStyle w:val="services-content"/>
          <w:rFonts w:ascii="Arial" w:hAnsi="Arial" w:cs="Arial"/>
          <w:sz w:val="18"/>
          <w:szCs w:val="18"/>
        </w:rPr>
        <w:t>rek is providing IT services across</w:t>
      </w:r>
      <w:r>
        <w:rPr>
          <w:rStyle w:val="services-content"/>
          <w:rFonts w:ascii="Arial" w:hAnsi="Arial" w:cs="Arial"/>
          <w:sz w:val="18"/>
          <w:szCs w:val="18"/>
        </w:rPr>
        <w:t xml:space="preserve"> the globe. Logit</w:t>
      </w:r>
      <w:r w:rsidRPr="006439DB">
        <w:rPr>
          <w:rStyle w:val="services-content"/>
          <w:rFonts w:ascii="Arial" w:hAnsi="Arial" w:cs="Arial"/>
          <w:sz w:val="18"/>
          <w:szCs w:val="18"/>
        </w:rPr>
        <w:t>rek keeps its service knowledge updated with latest technologies and trends in the market.</w:t>
      </w:r>
    </w:p>
    <w:p w:rsidR="006439DB" w:rsidRDefault="0077366D" w:rsidP="006439DB">
      <w:pPr>
        <w:pStyle w:val="ListParagraph"/>
        <w:numPr>
          <w:ilvl w:val="0"/>
          <w:numId w:val="12"/>
        </w:numPr>
        <w:suppressAutoHyphens w:val="0"/>
      </w:pPr>
      <w:r>
        <w:t xml:space="preserve">Web site created based on </w:t>
      </w:r>
      <w:r w:rsidRPr="00330171">
        <w:t>PHP</w:t>
      </w:r>
      <w:r>
        <w:t xml:space="preserve"> language.</w:t>
      </w:r>
    </w:p>
    <w:p w:rsidR="006439DB" w:rsidRDefault="0077366D" w:rsidP="006439DB">
      <w:pPr>
        <w:pStyle w:val="ListParagraph"/>
        <w:numPr>
          <w:ilvl w:val="0"/>
          <w:numId w:val="12"/>
        </w:numPr>
        <w:suppressAutoHyphens w:val="0"/>
      </w:pPr>
      <w:r>
        <w:t>Web Technologies used HTML, Servlet, JSP,CSS,AJAX.</w:t>
      </w:r>
    </w:p>
    <w:p w:rsidR="006439DB" w:rsidRDefault="0077366D" w:rsidP="006439DB">
      <w:pPr>
        <w:pStyle w:val="ListParagraph"/>
        <w:numPr>
          <w:ilvl w:val="0"/>
          <w:numId w:val="12"/>
        </w:numPr>
        <w:suppressAutoHyphens w:val="0"/>
      </w:pPr>
      <w:r>
        <w:t>Has worked on SQL.</w:t>
      </w:r>
    </w:p>
    <w:p w:rsidR="006439DB" w:rsidRPr="00076345" w:rsidRDefault="0077366D" w:rsidP="00097023">
      <w:pPr>
        <w:pStyle w:val="ListParagraph"/>
        <w:suppressAutoHyphens w:val="0"/>
      </w:pPr>
      <w:r w:rsidRPr="00076345">
        <w:rPr>
          <w:rFonts w:ascii="Arial" w:hAnsi="Arial" w:cs="Arial"/>
          <w:sz w:val="20"/>
          <w:szCs w:val="20"/>
        </w:rPr>
        <w:t>.</w:t>
      </w:r>
    </w:p>
    <w:p w:rsidR="00097023" w:rsidRDefault="0077366D" w:rsidP="00097023">
      <w:pPr>
        <w:pStyle w:val="ListParagraph"/>
        <w:ind w:left="0"/>
        <w:rPr>
          <w:rFonts w:ascii="Arial" w:hAnsi="Arial" w:cs="Arial"/>
          <w:sz w:val="20"/>
          <w:szCs w:val="20"/>
        </w:rPr>
      </w:pPr>
      <w:r w:rsidRPr="0080587F">
        <w:rPr>
          <w:rFonts w:ascii="Arial" w:hAnsi="Arial" w:cs="Arial"/>
          <w:b/>
          <w:bCs/>
          <w:sz w:val="20"/>
          <w:szCs w:val="20"/>
        </w:rPr>
        <w:t>Projects:</w:t>
      </w:r>
    </w:p>
    <w:p w:rsidR="00063F75" w:rsidRDefault="005F346A" w:rsidP="00097023">
      <w:pPr>
        <w:pStyle w:val="ListParagraph"/>
        <w:ind w:left="0"/>
        <w:rPr>
          <w:rFonts w:ascii="Arial" w:hAnsi="Arial" w:cs="Arial"/>
          <w:sz w:val="20"/>
          <w:szCs w:val="20"/>
        </w:rPr>
      </w:pPr>
    </w:p>
    <w:p w:rsidR="00B336F3" w:rsidRDefault="0077366D" w:rsidP="00097023">
      <w:pPr>
        <w:pStyle w:val="ListParagraph"/>
        <w:ind w:left="0"/>
        <w:rPr>
          <w:rFonts w:ascii="Times New Roman" w:hAnsi="Times New Roman"/>
          <w:sz w:val="20"/>
          <w:szCs w:val="20"/>
        </w:rPr>
      </w:pPr>
      <w:r w:rsidRPr="00330171">
        <w:rPr>
          <w:rFonts w:ascii="Arial" w:hAnsi="Arial" w:cs="Arial"/>
          <w:b/>
          <w:bCs/>
          <w:sz w:val="20"/>
          <w:szCs w:val="20"/>
          <w:highlight w:val="yellow"/>
        </w:rPr>
        <w:t>Technology</w:t>
      </w:r>
      <w:r w:rsidRPr="00330171">
        <w:rPr>
          <w:rFonts w:ascii="Verdana" w:hAnsi="Verdana"/>
          <w:b/>
          <w:bCs/>
          <w:sz w:val="18"/>
          <w:szCs w:val="18"/>
          <w:highlight w:val="yellow"/>
        </w:rPr>
        <w:t xml:space="preserve"> - </w:t>
      </w:r>
      <w:r w:rsidRPr="00330171">
        <w:rPr>
          <w:rFonts w:ascii="Times New Roman" w:hAnsi="Times New Roman"/>
          <w:sz w:val="20"/>
          <w:szCs w:val="20"/>
          <w:highlight w:val="yellow"/>
          <w:lang w:val="de-DE"/>
        </w:rPr>
        <w:t>PHP5 (LARAVEL FRAMEWORK),</w:t>
      </w:r>
      <w:r w:rsidRPr="00330171">
        <w:rPr>
          <w:rFonts w:ascii="Times New Roman" w:hAnsi="Times New Roman"/>
          <w:sz w:val="20"/>
          <w:szCs w:val="20"/>
          <w:highlight w:val="yellow"/>
        </w:rPr>
        <w:t xml:space="preserve"> </w:t>
      </w:r>
      <w:r w:rsidRPr="00330171">
        <w:rPr>
          <w:rFonts w:ascii="Times New Roman" w:hAnsi="Times New Roman"/>
          <w:sz w:val="20"/>
          <w:szCs w:val="20"/>
        </w:rPr>
        <w:t>HTML, HTML5, CSS, CSS3, BOOSTRAP, JavaScript,  jQuery, AJAX , Web Services.</w:t>
      </w:r>
    </w:p>
    <w:p w:rsidR="00063F75" w:rsidRPr="00063F75" w:rsidRDefault="005F346A" w:rsidP="00097023">
      <w:pPr>
        <w:pStyle w:val="ListParagraph"/>
        <w:ind w:left="0"/>
        <w:rPr>
          <w:rFonts w:ascii="Arial" w:hAnsi="Arial" w:cs="Arial"/>
          <w:sz w:val="20"/>
          <w:szCs w:val="20"/>
        </w:rPr>
      </w:pPr>
    </w:p>
    <w:p w:rsidR="00063F75" w:rsidRPr="00063F75" w:rsidRDefault="0077366D" w:rsidP="00097023">
      <w:pPr>
        <w:pStyle w:val="ListParagraph"/>
        <w:ind w:left="0"/>
        <w:rPr>
          <w:rFonts w:ascii="Arial" w:hAnsi="Arial" w:cs="Arial"/>
          <w:sz w:val="20"/>
          <w:szCs w:val="20"/>
        </w:rPr>
      </w:pPr>
      <w:r w:rsidRPr="00063F75">
        <w:rPr>
          <w:rFonts w:ascii="Arial" w:hAnsi="Arial" w:cs="Arial"/>
          <w:b/>
          <w:bCs/>
          <w:sz w:val="20"/>
          <w:szCs w:val="20"/>
        </w:rPr>
        <w:t xml:space="preserve">Database </w:t>
      </w:r>
      <w:r>
        <w:rPr>
          <w:rFonts w:ascii="Arial" w:hAnsi="Arial" w:cs="Arial"/>
          <w:b/>
          <w:bCs/>
          <w:sz w:val="20"/>
          <w:szCs w:val="20"/>
        </w:rPr>
        <w:t xml:space="preserve">– </w:t>
      </w:r>
      <w:r w:rsidRPr="006C37C8">
        <w:rPr>
          <w:rFonts w:ascii="Times New Roman" w:hAnsi="Times New Roman"/>
          <w:sz w:val="20"/>
          <w:szCs w:val="20"/>
        </w:rPr>
        <w:t>MySQL</w:t>
      </w:r>
      <w:r>
        <w:t>.</w:t>
      </w:r>
    </w:p>
    <w:p w:rsidR="009F6929" w:rsidRDefault="0077366D" w:rsidP="009F6929">
      <w:pPr>
        <w:jc w:val="both"/>
        <w:rPr>
          <w:rFonts w:ascii="Arial" w:hAnsi="Arial" w:cs="Arial"/>
          <w:b/>
          <w:color w:val="000000"/>
          <w:sz w:val="20"/>
          <w:szCs w:val="20"/>
        </w:rPr>
      </w:pPr>
      <w:r>
        <w:rPr>
          <w:rFonts w:ascii="Arial" w:hAnsi="Arial" w:cs="Arial"/>
          <w:b/>
          <w:color w:val="000000"/>
          <w:sz w:val="20"/>
          <w:szCs w:val="20"/>
        </w:rPr>
        <w:t xml:space="preserve">Online Consultation - </w:t>
      </w:r>
      <w:r w:rsidRPr="00B336F3">
        <w:rPr>
          <w:sz w:val="20"/>
          <w:szCs w:val="20"/>
        </w:rPr>
        <w:t xml:space="preserve">This project basically gives information related to patient’s appointments, all medicines. Doctor can broadcast messages through this site,which will show on all patients app. Doctor as admin gives prescription also keep records of all prescriptions of each patients. </w:t>
      </w:r>
      <w:r w:rsidRPr="00B336F3">
        <w:rPr>
          <w:color w:val="000000"/>
          <w:sz w:val="20"/>
          <w:szCs w:val="20"/>
        </w:rPr>
        <w:t>Creating web services of it for android app.</w:t>
      </w:r>
    </w:p>
    <w:p w:rsidR="009F6929" w:rsidRDefault="005F346A" w:rsidP="009F6929">
      <w:pPr>
        <w:jc w:val="both"/>
        <w:rPr>
          <w:rFonts w:ascii="Arial" w:hAnsi="Arial" w:cs="Arial"/>
          <w:b/>
          <w:color w:val="000000"/>
          <w:sz w:val="20"/>
          <w:szCs w:val="20"/>
        </w:rPr>
      </w:pPr>
    </w:p>
    <w:p w:rsidR="00407D52" w:rsidRDefault="0077366D" w:rsidP="00407D52">
      <w:pPr>
        <w:pStyle w:val="Style1"/>
        <w:ind w:left="0"/>
        <w:rPr>
          <w:rFonts w:ascii="Times New Roman" w:hAnsi="Times New Roman"/>
          <w:color w:val="000000"/>
          <w:sz w:val="20"/>
          <w:szCs w:val="20"/>
        </w:rPr>
      </w:pPr>
      <w:r>
        <w:rPr>
          <w:rFonts w:ascii="Arial" w:hAnsi="Arial" w:cs="Arial"/>
          <w:b/>
          <w:color w:val="000000"/>
          <w:sz w:val="20"/>
          <w:szCs w:val="20"/>
        </w:rPr>
        <w:t xml:space="preserve">HRMS - </w:t>
      </w:r>
      <w:r>
        <w:rPr>
          <w:rFonts w:ascii="Times New Roman" w:hAnsi="Times New Roman"/>
          <w:color w:val="000000"/>
          <w:sz w:val="20"/>
          <w:szCs w:val="20"/>
        </w:rPr>
        <w:t xml:space="preserve">Web site was design for all human resource management. Keeping all records of all branches of particular company. Salary Management, attendance management, payroll management,reimbursement, holiday, etc. functionality implemented. </w:t>
      </w:r>
    </w:p>
    <w:p w:rsidR="00BC07F8" w:rsidRDefault="005F346A" w:rsidP="009F6929">
      <w:pPr>
        <w:pStyle w:val="Style1"/>
        <w:ind w:left="0"/>
        <w:rPr>
          <w:rFonts w:ascii="Times New Roman" w:hAnsi="Times New Roman"/>
          <w:color w:val="000000"/>
          <w:sz w:val="20"/>
          <w:szCs w:val="20"/>
        </w:rPr>
      </w:pPr>
    </w:p>
    <w:p w:rsidR="00573B2D" w:rsidRDefault="0077366D" w:rsidP="00573B2D">
      <w:pPr>
        <w:pStyle w:val="Style1"/>
        <w:ind w:left="0"/>
        <w:rPr>
          <w:rFonts w:ascii="Times New Roman" w:hAnsi="Times New Roman"/>
          <w:color w:val="000000"/>
          <w:sz w:val="20"/>
          <w:szCs w:val="20"/>
        </w:rPr>
      </w:pPr>
      <w:r w:rsidRPr="00573B2D">
        <w:rPr>
          <w:rFonts w:ascii="Arial" w:hAnsi="Arial" w:cs="Arial"/>
          <w:b/>
          <w:bCs/>
          <w:sz w:val="20"/>
          <w:szCs w:val="20"/>
        </w:rPr>
        <w:t xml:space="preserve">Neighborhood App - </w:t>
      </w:r>
      <w:r>
        <w:rPr>
          <w:rFonts w:ascii="Times New Roman" w:hAnsi="Times New Roman"/>
          <w:color w:val="000000"/>
          <w:sz w:val="20"/>
          <w:szCs w:val="20"/>
        </w:rPr>
        <w:t xml:space="preserve">Web site was design for all human residential security. Keeping all records of </w:t>
      </w:r>
    </w:p>
    <w:p w:rsidR="009F6929" w:rsidRDefault="0077366D" w:rsidP="00BC07F8">
      <w:pPr>
        <w:pStyle w:val="Style1"/>
        <w:ind w:left="0"/>
        <w:rPr>
          <w:rFonts w:ascii="Times New Roman" w:hAnsi="Times New Roman"/>
          <w:color w:val="000000"/>
          <w:sz w:val="20"/>
          <w:szCs w:val="20"/>
        </w:rPr>
      </w:pPr>
      <w:r>
        <w:rPr>
          <w:rFonts w:ascii="Times New Roman" w:hAnsi="Times New Roman"/>
          <w:color w:val="000000"/>
          <w:sz w:val="20"/>
          <w:szCs w:val="20"/>
        </w:rPr>
        <w:t>Visitors visit entries. Society member’s data will manage. Register entries also manage. Add vendor’s shop.</w:t>
      </w:r>
    </w:p>
    <w:p w:rsidR="00913F09" w:rsidRDefault="0077366D" w:rsidP="00407D52">
      <w:pPr>
        <w:jc w:val="both"/>
        <w:rPr>
          <w:bCs/>
          <w:sz w:val="20"/>
          <w:szCs w:val="20"/>
        </w:rPr>
      </w:pPr>
      <w:r>
        <w:rPr>
          <w:rFonts w:ascii="Arial" w:hAnsi="Arial" w:cs="Arial"/>
          <w:b/>
          <w:color w:val="000000"/>
          <w:sz w:val="20"/>
          <w:szCs w:val="20"/>
        </w:rPr>
        <w:t>Lead Managemen</w:t>
      </w:r>
      <w:r w:rsidRPr="00913F09">
        <w:rPr>
          <w:rFonts w:ascii="Arial" w:hAnsi="Arial" w:cs="Arial"/>
          <w:b/>
          <w:sz w:val="20"/>
          <w:szCs w:val="20"/>
        </w:rPr>
        <w:t>t</w:t>
      </w:r>
      <w:r>
        <w:rPr>
          <w:rFonts w:ascii="Arial" w:hAnsi="Arial" w:cs="Arial"/>
          <w:b/>
          <w:sz w:val="20"/>
          <w:szCs w:val="20"/>
        </w:rPr>
        <w:t xml:space="preserve"> - </w:t>
      </w:r>
      <w:r w:rsidRPr="00407D52">
        <w:rPr>
          <w:bCs/>
          <w:sz w:val="20"/>
          <w:szCs w:val="20"/>
        </w:rPr>
        <w:t>Website designed for all leads and sales executive. And different filters created.</w:t>
      </w:r>
    </w:p>
    <w:p w:rsidR="00C65CC0" w:rsidRDefault="005F346A" w:rsidP="00407D52">
      <w:pPr>
        <w:jc w:val="both"/>
        <w:rPr>
          <w:bCs/>
          <w:sz w:val="20"/>
          <w:szCs w:val="20"/>
        </w:rPr>
      </w:pPr>
    </w:p>
    <w:p w:rsidR="00C65CC0" w:rsidRDefault="0077366D" w:rsidP="00C65CC0">
      <w:pPr>
        <w:jc w:val="both"/>
        <w:rPr>
          <w:color w:val="000000"/>
          <w:sz w:val="20"/>
          <w:szCs w:val="20"/>
        </w:rPr>
      </w:pPr>
      <w:r>
        <w:rPr>
          <w:rFonts w:ascii="Arial" w:hAnsi="Arial" w:cs="Arial"/>
          <w:b/>
          <w:color w:val="000000"/>
          <w:sz w:val="20"/>
          <w:szCs w:val="20"/>
        </w:rPr>
        <w:t xml:space="preserve">Cyber Adaptive - </w:t>
      </w:r>
      <w:r w:rsidRPr="00407D52">
        <w:rPr>
          <w:color w:val="000000"/>
          <w:sz w:val="20"/>
          <w:szCs w:val="20"/>
        </w:rPr>
        <w:t>Web site was design for all online training. Making Online transaction in it.</w:t>
      </w:r>
    </w:p>
    <w:p w:rsidR="00D64148" w:rsidRDefault="005F346A" w:rsidP="00C65CC0">
      <w:pPr>
        <w:jc w:val="both"/>
        <w:rPr>
          <w:color w:val="000000"/>
          <w:sz w:val="20"/>
          <w:szCs w:val="20"/>
        </w:rPr>
      </w:pPr>
    </w:p>
    <w:p w:rsidR="00C65CC0" w:rsidRDefault="0077366D" w:rsidP="00C65CC0">
      <w:pPr>
        <w:jc w:val="both"/>
        <w:rPr>
          <w:rFonts w:ascii="Arial" w:hAnsi="Arial" w:cs="Arial"/>
          <w:bCs/>
          <w:sz w:val="20"/>
          <w:szCs w:val="20"/>
        </w:rPr>
      </w:pPr>
      <w:r>
        <w:rPr>
          <w:rFonts w:ascii="Arial" w:hAnsi="Arial" w:cs="Arial"/>
          <w:b/>
          <w:sz w:val="20"/>
          <w:szCs w:val="20"/>
        </w:rPr>
        <w:t xml:space="preserve">Prestomart-  </w:t>
      </w:r>
      <w:r>
        <w:rPr>
          <w:rFonts w:ascii="Arial" w:hAnsi="Arial" w:cs="Arial"/>
          <w:bCs/>
          <w:sz w:val="20"/>
          <w:szCs w:val="20"/>
        </w:rPr>
        <w:t>All data from MS Excel and text file uploaded save into database.</w:t>
      </w:r>
    </w:p>
    <w:p w:rsidR="004E643B" w:rsidRDefault="005F346A" w:rsidP="00C65CC0">
      <w:pPr>
        <w:jc w:val="both"/>
        <w:rPr>
          <w:rFonts w:ascii="Arial" w:hAnsi="Arial" w:cs="Arial"/>
          <w:bCs/>
          <w:sz w:val="20"/>
          <w:szCs w:val="20"/>
        </w:rPr>
      </w:pPr>
    </w:p>
    <w:p w:rsidR="00BB159A" w:rsidRDefault="005F346A" w:rsidP="00BB159A">
      <w:pPr>
        <w:jc w:val="both"/>
        <w:rPr>
          <w:rFonts w:ascii="Arial" w:hAnsi="Arial" w:cs="Arial"/>
          <w:b/>
          <w:color w:val="000000"/>
          <w:sz w:val="20"/>
          <w:szCs w:val="20"/>
        </w:rPr>
      </w:pPr>
    </w:p>
    <w:p w:rsidR="002364B4" w:rsidRDefault="0077366D" w:rsidP="002364B4">
      <w:pPr>
        <w:tabs>
          <w:tab w:val="left" w:pos="545"/>
        </w:tabs>
        <w:jc w:val="both"/>
        <w:rPr>
          <w:rFonts w:ascii="Arial" w:hAnsi="Arial" w:cs="Arial"/>
          <w:b/>
          <w:color w:val="632423"/>
          <w:sz w:val="18"/>
          <w:szCs w:val="18"/>
        </w:rPr>
      </w:pPr>
      <w:r>
        <w:rPr>
          <w:rFonts w:ascii="Arial" w:hAnsi="Arial" w:cs="Arial"/>
          <w:b/>
          <w:color w:val="632423"/>
          <w:sz w:val="18"/>
          <w:szCs w:val="18"/>
        </w:rPr>
        <w:t xml:space="preserve">OmmSoftware  Innovation Pvt. Ltd.                             </w:t>
      </w:r>
      <w:r>
        <w:rPr>
          <w:rFonts w:ascii="Arial" w:hAnsi="Arial" w:cs="Arial"/>
          <w:b/>
          <w:color w:val="632423"/>
          <w:sz w:val="18"/>
          <w:szCs w:val="18"/>
        </w:rPr>
        <w:tab/>
      </w:r>
      <w:r>
        <w:rPr>
          <w:rFonts w:ascii="Arial" w:hAnsi="Arial" w:cs="Arial"/>
          <w:b/>
          <w:color w:val="632423"/>
          <w:sz w:val="18"/>
          <w:szCs w:val="18"/>
        </w:rPr>
        <w:tab/>
      </w:r>
      <w:r>
        <w:rPr>
          <w:rFonts w:ascii="Arial" w:hAnsi="Arial" w:cs="Arial"/>
          <w:b/>
          <w:color w:val="632423"/>
          <w:sz w:val="18"/>
          <w:szCs w:val="18"/>
        </w:rPr>
        <w:tab/>
        <w:t xml:space="preserve">             Joining Date: April</w:t>
      </w:r>
      <w:bookmarkStart w:id="0" w:name="_GoBack"/>
      <w:bookmarkEnd w:id="0"/>
      <w:r>
        <w:rPr>
          <w:rFonts w:ascii="Arial" w:hAnsi="Arial" w:cs="Arial"/>
          <w:b/>
          <w:color w:val="632423"/>
          <w:sz w:val="18"/>
          <w:szCs w:val="18"/>
        </w:rPr>
        <w:t xml:space="preserve"> 2017                                                                           </w:t>
      </w:r>
    </w:p>
    <w:p w:rsidR="002364B4" w:rsidRDefault="0077366D" w:rsidP="002364B4">
      <w:pPr>
        <w:jc w:val="both"/>
        <w:rPr>
          <w:rFonts w:ascii="Arial" w:hAnsi="Arial" w:cs="Arial"/>
          <w:b/>
          <w:color w:val="632423"/>
          <w:sz w:val="18"/>
          <w:szCs w:val="18"/>
        </w:rPr>
      </w:pPr>
      <w:r>
        <w:rPr>
          <w:rFonts w:ascii="Arial" w:hAnsi="Arial" w:cs="Arial"/>
          <w:b/>
          <w:color w:val="632423"/>
          <w:sz w:val="18"/>
          <w:szCs w:val="18"/>
        </w:rPr>
        <w:t>Kharadi Bypass, Pune.                                                                                          Release Date: April 2018</w:t>
      </w:r>
    </w:p>
    <w:p w:rsidR="002364B4" w:rsidRDefault="005F346A" w:rsidP="002364B4">
      <w:pPr>
        <w:jc w:val="both"/>
        <w:rPr>
          <w:rFonts w:ascii="Arial" w:hAnsi="Arial" w:cs="Arial"/>
          <w:b/>
          <w:color w:val="632423"/>
          <w:sz w:val="18"/>
          <w:szCs w:val="18"/>
        </w:rPr>
      </w:pPr>
    </w:p>
    <w:p w:rsidR="002364B4" w:rsidRDefault="0077366D" w:rsidP="002364B4">
      <w:pPr>
        <w:jc w:val="both"/>
        <w:rPr>
          <w:rFonts w:ascii="Arial" w:eastAsia="Verdana" w:hAnsi="Arial" w:cs="Arial"/>
          <w:b/>
          <w:bCs/>
          <w:color w:val="000000"/>
          <w:sz w:val="18"/>
          <w:szCs w:val="20"/>
          <w:lang w:val="en-GB"/>
        </w:rPr>
      </w:pPr>
      <w:r>
        <w:rPr>
          <w:rFonts w:ascii="Arial" w:hAnsi="Arial" w:cs="Arial"/>
          <w:b/>
          <w:bCs/>
          <w:color w:val="000000"/>
          <w:sz w:val="18"/>
          <w:szCs w:val="20"/>
          <w:lang w:val="en-GB"/>
        </w:rPr>
        <w:t>KeyDelivered</w:t>
      </w:r>
      <w:r>
        <w:rPr>
          <w:rFonts w:ascii="Arial" w:eastAsia="Verdana" w:hAnsi="Arial" w:cs="Arial"/>
          <w:b/>
          <w:bCs/>
          <w:color w:val="000000"/>
          <w:sz w:val="18"/>
          <w:szCs w:val="20"/>
          <w:lang w:val="en-GB"/>
        </w:rPr>
        <w:t>:</w:t>
      </w:r>
    </w:p>
    <w:p w:rsidR="002364B4" w:rsidRDefault="005F346A" w:rsidP="002364B4">
      <w:pPr>
        <w:jc w:val="both"/>
        <w:rPr>
          <w:rFonts w:ascii="Arial" w:hAnsi="Arial" w:cs="Arial"/>
          <w:sz w:val="20"/>
          <w:szCs w:val="20"/>
        </w:rPr>
      </w:pPr>
    </w:p>
    <w:p w:rsidR="002364B4" w:rsidRDefault="0077366D" w:rsidP="002364B4">
      <w:pPr>
        <w:pStyle w:val="ListParagraph"/>
        <w:suppressAutoHyphens w:val="0"/>
        <w:ind w:left="0"/>
      </w:pPr>
      <w:r w:rsidRPr="00A85237">
        <w:rPr>
          <w:rFonts w:ascii="Arial" w:hAnsi="Arial" w:cs="Arial"/>
          <w:bCs/>
          <w:sz w:val="20"/>
          <w:szCs w:val="20"/>
        </w:rPr>
        <w:t>We are making a Hospital Management Software from DomS IT Solutions Pvt. Ltd.We have computerized Homeopathic Clinic since 1995</w:t>
      </w:r>
      <w:r>
        <w:rPr>
          <w:rFonts w:ascii="Open Sans" w:hAnsi="Open Sans"/>
          <w:color w:val="767676"/>
          <w:sz w:val="26"/>
          <w:szCs w:val="26"/>
          <w:shd w:val="clear" w:color="auto" w:fill="FFFFFF"/>
        </w:rPr>
        <w:t>.</w:t>
      </w:r>
      <w:r>
        <w:t xml:space="preserve">Web site created based on </w:t>
      </w:r>
      <w:r w:rsidRPr="00330171">
        <w:t>PHP language</w:t>
      </w:r>
      <w:r>
        <w:t>.</w:t>
      </w:r>
    </w:p>
    <w:p w:rsidR="002364B4" w:rsidRDefault="0077366D" w:rsidP="002364B4">
      <w:pPr>
        <w:pStyle w:val="ListParagraph"/>
        <w:numPr>
          <w:ilvl w:val="0"/>
          <w:numId w:val="24"/>
        </w:numPr>
        <w:suppressAutoHyphens w:val="0"/>
        <w:rPr>
          <w:rFonts w:ascii="Arial" w:hAnsi="Arial" w:cs="Arial"/>
          <w:bCs/>
          <w:sz w:val="20"/>
          <w:szCs w:val="20"/>
        </w:rPr>
      </w:pPr>
      <w:r w:rsidRPr="00A85237">
        <w:rPr>
          <w:rFonts w:ascii="Arial" w:hAnsi="Arial" w:cs="Arial"/>
          <w:bCs/>
          <w:sz w:val="20"/>
          <w:szCs w:val="20"/>
        </w:rPr>
        <w:t>Cost effective open source language</w:t>
      </w:r>
    </w:p>
    <w:p w:rsidR="002364B4" w:rsidRDefault="0077366D" w:rsidP="002364B4">
      <w:pPr>
        <w:pStyle w:val="ListParagraph"/>
        <w:numPr>
          <w:ilvl w:val="0"/>
          <w:numId w:val="24"/>
        </w:numPr>
        <w:suppressAutoHyphens w:val="0"/>
        <w:rPr>
          <w:rFonts w:ascii="Arial" w:hAnsi="Arial" w:cs="Arial"/>
          <w:bCs/>
          <w:sz w:val="20"/>
          <w:szCs w:val="20"/>
        </w:rPr>
      </w:pPr>
      <w:r w:rsidRPr="002A2B80">
        <w:rPr>
          <w:rFonts w:ascii="Arial" w:hAnsi="Arial" w:cs="Arial"/>
          <w:bCs/>
          <w:sz w:val="20"/>
          <w:szCs w:val="20"/>
        </w:rPr>
        <w:t>Customizable and Scalable</w:t>
      </w:r>
    </w:p>
    <w:p w:rsidR="002364B4" w:rsidRDefault="0077366D" w:rsidP="002364B4">
      <w:pPr>
        <w:pStyle w:val="ListParagraph"/>
        <w:numPr>
          <w:ilvl w:val="0"/>
          <w:numId w:val="24"/>
        </w:numPr>
        <w:suppressAutoHyphens w:val="0"/>
        <w:rPr>
          <w:rFonts w:ascii="Arial" w:hAnsi="Arial" w:cs="Arial"/>
          <w:bCs/>
          <w:sz w:val="20"/>
          <w:szCs w:val="20"/>
        </w:rPr>
      </w:pPr>
      <w:r w:rsidRPr="002A2B80">
        <w:rPr>
          <w:rFonts w:ascii="Arial" w:hAnsi="Arial" w:cs="Arial"/>
          <w:bCs/>
          <w:sz w:val="20"/>
          <w:szCs w:val="20"/>
        </w:rPr>
        <w:t>Accommodates MySQL.</w:t>
      </w:r>
    </w:p>
    <w:p w:rsidR="002364B4" w:rsidRDefault="0077366D" w:rsidP="002364B4">
      <w:pPr>
        <w:pStyle w:val="ListParagraph"/>
        <w:numPr>
          <w:ilvl w:val="0"/>
          <w:numId w:val="24"/>
        </w:numPr>
        <w:suppressAutoHyphens w:val="0"/>
        <w:rPr>
          <w:rFonts w:ascii="Arial" w:hAnsi="Arial" w:cs="Arial"/>
          <w:bCs/>
          <w:sz w:val="20"/>
          <w:szCs w:val="20"/>
        </w:rPr>
      </w:pPr>
      <w:r>
        <w:rPr>
          <w:rFonts w:ascii="Arial" w:hAnsi="Arial" w:cs="Arial"/>
          <w:bCs/>
          <w:sz w:val="20"/>
          <w:szCs w:val="20"/>
        </w:rPr>
        <w:t>Easy integration with HTML,Bootstrap,Css</w:t>
      </w:r>
      <w:r w:rsidRPr="002A2B80">
        <w:rPr>
          <w:rFonts w:ascii="Arial" w:hAnsi="Arial" w:cs="Arial"/>
          <w:bCs/>
          <w:sz w:val="20"/>
          <w:szCs w:val="20"/>
        </w:rPr>
        <w:t>codes</w:t>
      </w:r>
    </w:p>
    <w:p w:rsidR="002364B4" w:rsidRDefault="0077366D" w:rsidP="002364B4">
      <w:pPr>
        <w:pStyle w:val="ListParagraph"/>
        <w:numPr>
          <w:ilvl w:val="0"/>
          <w:numId w:val="24"/>
        </w:numPr>
        <w:suppressAutoHyphens w:val="0"/>
        <w:rPr>
          <w:rFonts w:ascii="Arial" w:hAnsi="Arial" w:cs="Arial"/>
          <w:bCs/>
          <w:sz w:val="20"/>
          <w:szCs w:val="20"/>
        </w:rPr>
      </w:pPr>
      <w:r w:rsidRPr="002A2B80">
        <w:rPr>
          <w:rFonts w:ascii="Arial" w:hAnsi="Arial" w:cs="Arial"/>
          <w:bCs/>
          <w:sz w:val="20"/>
          <w:szCs w:val="20"/>
        </w:rPr>
        <w:t>100% compatibility with operating systems</w:t>
      </w:r>
    </w:p>
    <w:p w:rsidR="002364B4" w:rsidRPr="002A2B80" w:rsidRDefault="0077366D" w:rsidP="002364B4">
      <w:pPr>
        <w:pStyle w:val="ListParagraph"/>
        <w:numPr>
          <w:ilvl w:val="0"/>
          <w:numId w:val="24"/>
        </w:numPr>
        <w:suppressAutoHyphens w:val="0"/>
        <w:rPr>
          <w:rFonts w:ascii="Arial" w:hAnsi="Arial" w:cs="Arial"/>
          <w:bCs/>
          <w:sz w:val="20"/>
          <w:szCs w:val="20"/>
        </w:rPr>
      </w:pPr>
      <w:r w:rsidRPr="002A2B80">
        <w:rPr>
          <w:rFonts w:ascii="Arial" w:hAnsi="Arial" w:cs="Arial"/>
          <w:bCs/>
          <w:sz w:val="20"/>
          <w:szCs w:val="20"/>
        </w:rPr>
        <w:t>Supports Windows</w:t>
      </w:r>
    </w:p>
    <w:p w:rsidR="002364B4" w:rsidRDefault="005F346A" w:rsidP="002364B4">
      <w:pPr>
        <w:pStyle w:val="ListParagraph"/>
        <w:ind w:left="0"/>
        <w:rPr>
          <w:rFonts w:ascii="Arial" w:hAnsi="Arial" w:cs="Arial"/>
          <w:b/>
          <w:bCs/>
          <w:sz w:val="20"/>
          <w:szCs w:val="20"/>
        </w:rPr>
      </w:pPr>
    </w:p>
    <w:p w:rsidR="002364B4" w:rsidRDefault="0077366D" w:rsidP="002364B4">
      <w:pPr>
        <w:pStyle w:val="ListParagraph"/>
        <w:ind w:left="0"/>
        <w:rPr>
          <w:rFonts w:ascii="Arial" w:hAnsi="Arial" w:cs="Arial"/>
          <w:sz w:val="20"/>
          <w:szCs w:val="20"/>
        </w:rPr>
      </w:pPr>
      <w:r w:rsidRPr="0080587F">
        <w:rPr>
          <w:rFonts w:ascii="Arial" w:hAnsi="Arial" w:cs="Arial"/>
          <w:b/>
          <w:bCs/>
          <w:sz w:val="20"/>
          <w:szCs w:val="20"/>
        </w:rPr>
        <w:t>Projects:</w:t>
      </w:r>
    </w:p>
    <w:p w:rsidR="002364B4" w:rsidRDefault="005F346A" w:rsidP="002364B4">
      <w:pPr>
        <w:pStyle w:val="ListParagraph"/>
        <w:ind w:left="0"/>
        <w:rPr>
          <w:rFonts w:ascii="Arial" w:hAnsi="Arial" w:cs="Arial"/>
          <w:sz w:val="20"/>
          <w:szCs w:val="20"/>
        </w:rPr>
      </w:pPr>
    </w:p>
    <w:p w:rsidR="002364B4" w:rsidRDefault="0077366D" w:rsidP="002364B4">
      <w:pPr>
        <w:pStyle w:val="ListParagraph"/>
        <w:ind w:left="0"/>
        <w:rPr>
          <w:rFonts w:ascii="Times New Roman" w:hAnsi="Times New Roman"/>
          <w:sz w:val="20"/>
          <w:szCs w:val="20"/>
        </w:rPr>
      </w:pPr>
      <w:r w:rsidRPr="00B336F3">
        <w:rPr>
          <w:rFonts w:ascii="Arial" w:hAnsi="Arial" w:cs="Arial"/>
          <w:b/>
          <w:bCs/>
          <w:sz w:val="20"/>
          <w:szCs w:val="20"/>
        </w:rPr>
        <w:t>Technology</w:t>
      </w:r>
      <w:r>
        <w:rPr>
          <w:rFonts w:ascii="Verdana" w:hAnsi="Verdana"/>
          <w:b/>
          <w:bCs/>
          <w:sz w:val="18"/>
          <w:szCs w:val="18"/>
        </w:rPr>
        <w:t xml:space="preserve"> - </w:t>
      </w:r>
      <w:r>
        <w:rPr>
          <w:rFonts w:ascii="Times New Roman" w:hAnsi="Times New Roman"/>
          <w:sz w:val="20"/>
          <w:szCs w:val="20"/>
          <w:lang w:val="de-DE"/>
        </w:rPr>
        <w:t>Codeigniter</w:t>
      </w:r>
      <w:r w:rsidRPr="00B336F3">
        <w:rPr>
          <w:rFonts w:ascii="Times New Roman" w:hAnsi="Times New Roman"/>
          <w:sz w:val="20"/>
          <w:szCs w:val="20"/>
          <w:lang w:val="de-DE"/>
        </w:rPr>
        <w:t xml:space="preserve"> ,</w:t>
      </w:r>
      <w:r w:rsidRPr="00B336F3">
        <w:rPr>
          <w:rFonts w:ascii="Times New Roman" w:hAnsi="Times New Roman"/>
          <w:sz w:val="20"/>
          <w:szCs w:val="20"/>
        </w:rPr>
        <w:t>HTML, HTML5, CSS, CSS3, BOOSTRAP, JavaScript,  jQuery, AJAX , Web Services.</w:t>
      </w:r>
    </w:p>
    <w:p w:rsidR="002364B4" w:rsidRPr="00063F75" w:rsidRDefault="005F346A" w:rsidP="002364B4">
      <w:pPr>
        <w:pStyle w:val="ListParagraph"/>
        <w:ind w:left="0"/>
        <w:rPr>
          <w:rFonts w:ascii="Arial" w:hAnsi="Arial" w:cs="Arial"/>
          <w:sz w:val="20"/>
          <w:szCs w:val="20"/>
        </w:rPr>
      </w:pPr>
    </w:p>
    <w:p w:rsidR="002364B4" w:rsidRPr="00063F75" w:rsidRDefault="0077366D" w:rsidP="002364B4">
      <w:pPr>
        <w:pStyle w:val="ListParagraph"/>
        <w:ind w:left="0"/>
        <w:rPr>
          <w:rFonts w:ascii="Arial" w:hAnsi="Arial" w:cs="Arial"/>
          <w:sz w:val="20"/>
          <w:szCs w:val="20"/>
        </w:rPr>
      </w:pPr>
      <w:r w:rsidRPr="00063F75">
        <w:rPr>
          <w:rFonts w:ascii="Arial" w:hAnsi="Arial" w:cs="Arial"/>
          <w:b/>
          <w:bCs/>
          <w:sz w:val="20"/>
          <w:szCs w:val="20"/>
        </w:rPr>
        <w:t xml:space="preserve">Database </w:t>
      </w:r>
      <w:r>
        <w:rPr>
          <w:rFonts w:ascii="Arial" w:hAnsi="Arial" w:cs="Arial"/>
          <w:b/>
          <w:bCs/>
          <w:sz w:val="20"/>
          <w:szCs w:val="20"/>
        </w:rPr>
        <w:t xml:space="preserve">– </w:t>
      </w:r>
      <w:r w:rsidRPr="006C37C8">
        <w:rPr>
          <w:rFonts w:ascii="Times New Roman" w:hAnsi="Times New Roman"/>
          <w:sz w:val="20"/>
          <w:szCs w:val="20"/>
        </w:rPr>
        <w:t>MySQL</w:t>
      </w:r>
      <w:r>
        <w:t>.</w:t>
      </w:r>
    </w:p>
    <w:p w:rsidR="002364B4" w:rsidRDefault="0077366D" w:rsidP="002364B4">
      <w:pPr>
        <w:jc w:val="both"/>
        <w:rPr>
          <w:sz w:val="20"/>
          <w:szCs w:val="20"/>
        </w:rPr>
      </w:pPr>
      <w:r>
        <w:rPr>
          <w:rFonts w:ascii="Arial" w:hAnsi="Arial" w:cs="Arial"/>
          <w:b/>
          <w:color w:val="000000"/>
          <w:sz w:val="20"/>
          <w:szCs w:val="20"/>
        </w:rPr>
        <w:t xml:space="preserve">Tell And Sell - </w:t>
      </w:r>
      <w:r w:rsidRPr="00B336F3">
        <w:rPr>
          <w:sz w:val="20"/>
          <w:szCs w:val="20"/>
        </w:rPr>
        <w:t xml:space="preserve">This project basically </w:t>
      </w:r>
      <w:r>
        <w:rPr>
          <w:sz w:val="20"/>
          <w:szCs w:val="20"/>
        </w:rPr>
        <w:t>ecommerce website. Here we sell all electronics, appearances on cash on delivery.</w:t>
      </w:r>
    </w:p>
    <w:p w:rsidR="002D49C7" w:rsidRDefault="0077366D" w:rsidP="002364B4">
      <w:pPr>
        <w:jc w:val="both"/>
        <w:rPr>
          <w:sz w:val="20"/>
          <w:szCs w:val="20"/>
        </w:rPr>
      </w:pPr>
      <w:r w:rsidRPr="002D49C7">
        <w:rPr>
          <w:b/>
        </w:rPr>
        <w:t>Site</w:t>
      </w:r>
      <w:r w:rsidRPr="002D49C7">
        <w:rPr>
          <w:sz w:val="20"/>
          <w:szCs w:val="20"/>
        </w:rPr>
        <w:t xml:space="preserve">: </w:t>
      </w:r>
      <w:hyperlink r:id="rId5" w:history="1">
        <w:r w:rsidRPr="009F0A29">
          <w:rPr>
            <w:rStyle w:val="Hyperlink"/>
            <w:sz w:val="20"/>
            <w:szCs w:val="20"/>
          </w:rPr>
          <w:t>http://tellandsell.in/</w:t>
        </w:r>
      </w:hyperlink>
    </w:p>
    <w:p w:rsidR="0049220A" w:rsidRDefault="005F346A" w:rsidP="002364B4">
      <w:pPr>
        <w:jc w:val="both"/>
        <w:rPr>
          <w:sz w:val="20"/>
          <w:szCs w:val="20"/>
        </w:rPr>
      </w:pPr>
    </w:p>
    <w:p w:rsidR="0049220A" w:rsidRDefault="0077366D" w:rsidP="0049220A">
      <w:pPr>
        <w:jc w:val="both"/>
        <w:rPr>
          <w:sz w:val="20"/>
          <w:szCs w:val="20"/>
        </w:rPr>
      </w:pPr>
      <w:r>
        <w:rPr>
          <w:rFonts w:ascii="Arial" w:hAnsi="Arial" w:cs="Arial"/>
          <w:b/>
          <w:color w:val="000000"/>
          <w:sz w:val="20"/>
          <w:szCs w:val="20"/>
        </w:rPr>
        <w:t xml:space="preserve">Available Me - </w:t>
      </w:r>
      <w:r w:rsidRPr="00B336F3">
        <w:rPr>
          <w:sz w:val="20"/>
          <w:szCs w:val="20"/>
        </w:rPr>
        <w:t xml:space="preserve">This project basically </w:t>
      </w:r>
      <w:r>
        <w:rPr>
          <w:sz w:val="20"/>
          <w:szCs w:val="20"/>
        </w:rPr>
        <w:t>give the information about all information about restaurents, doctors, it services, etc .It have Admin ,Vendor web panel  and Android application for User.</w:t>
      </w:r>
    </w:p>
    <w:p w:rsidR="0049220A" w:rsidRDefault="0077366D" w:rsidP="0049220A">
      <w:pPr>
        <w:jc w:val="both"/>
        <w:rPr>
          <w:sz w:val="20"/>
          <w:szCs w:val="20"/>
        </w:rPr>
      </w:pPr>
      <w:r w:rsidRPr="002D49C7">
        <w:rPr>
          <w:b/>
        </w:rPr>
        <w:t>Site</w:t>
      </w:r>
      <w:r w:rsidRPr="002D49C7">
        <w:rPr>
          <w:sz w:val="20"/>
          <w:szCs w:val="20"/>
        </w:rPr>
        <w:t xml:space="preserve">: </w:t>
      </w:r>
      <w:hyperlink r:id="rId6" w:history="1">
        <w:r w:rsidRPr="009F0A29">
          <w:rPr>
            <w:rStyle w:val="Hyperlink"/>
            <w:sz w:val="20"/>
            <w:szCs w:val="20"/>
          </w:rPr>
          <w:t>http://availableme.in/</w:t>
        </w:r>
      </w:hyperlink>
    </w:p>
    <w:p w:rsidR="006D5FAB" w:rsidRDefault="005F346A" w:rsidP="0049220A">
      <w:pPr>
        <w:jc w:val="both"/>
        <w:rPr>
          <w:sz w:val="20"/>
          <w:szCs w:val="20"/>
        </w:rPr>
      </w:pPr>
    </w:p>
    <w:p w:rsidR="00AB02B3" w:rsidRDefault="0077366D" w:rsidP="00AB02B3">
      <w:pPr>
        <w:jc w:val="both"/>
        <w:rPr>
          <w:rFonts w:ascii="Arial" w:hAnsi="Arial" w:cs="Arial"/>
          <w:bCs/>
          <w:sz w:val="20"/>
          <w:szCs w:val="20"/>
        </w:rPr>
      </w:pPr>
      <w:r>
        <w:rPr>
          <w:rFonts w:ascii="Arial" w:hAnsi="Arial" w:cs="Arial"/>
          <w:b/>
          <w:color w:val="000000"/>
          <w:sz w:val="20"/>
          <w:szCs w:val="20"/>
        </w:rPr>
        <w:t xml:space="preserve">AmmShop - </w:t>
      </w:r>
      <w:r w:rsidRPr="00B336F3">
        <w:rPr>
          <w:sz w:val="20"/>
          <w:szCs w:val="20"/>
        </w:rPr>
        <w:t>This project basically</w:t>
      </w:r>
      <w:r>
        <w:rPr>
          <w:sz w:val="20"/>
          <w:szCs w:val="20"/>
        </w:rPr>
        <w:t xml:space="preserve"> ecommerce site. Here we maintain online shopping of grocery, and restaurants, fruits and vegetables.</w:t>
      </w:r>
    </w:p>
    <w:p w:rsidR="004E643B" w:rsidRPr="00407D52" w:rsidRDefault="005F346A" w:rsidP="00C65CC0">
      <w:pPr>
        <w:jc w:val="both"/>
        <w:rPr>
          <w:color w:val="000000"/>
          <w:sz w:val="20"/>
          <w:szCs w:val="20"/>
        </w:rPr>
      </w:pPr>
    </w:p>
    <w:p w:rsidR="00366AB3" w:rsidRDefault="0077366D">
      <w:pPr>
        <w:shd w:val="clear" w:color="auto" w:fill="E6E6E6"/>
        <w:jc w:val="both"/>
        <w:rPr>
          <w:rFonts w:ascii="Arial" w:hAnsi="Arial" w:cs="Arial"/>
          <w:b/>
          <w:bCs/>
          <w:sz w:val="20"/>
          <w:szCs w:val="20"/>
          <w:u w:val="single"/>
        </w:rPr>
      </w:pPr>
      <w:r w:rsidRPr="0080587F">
        <w:rPr>
          <w:rFonts w:ascii="Arial" w:hAnsi="Arial" w:cs="Arial"/>
          <w:b/>
          <w:bCs/>
          <w:sz w:val="20"/>
          <w:szCs w:val="20"/>
        </w:rPr>
        <w:t>Assets</w:t>
      </w:r>
      <w:r>
        <w:rPr>
          <w:rFonts w:ascii="Arial" w:hAnsi="Arial" w:cs="Arial"/>
          <w:b/>
          <w:bCs/>
          <w:sz w:val="20"/>
          <w:szCs w:val="20"/>
        </w:rPr>
        <w:t>:</w:t>
      </w:r>
    </w:p>
    <w:p w:rsidR="00366AB3" w:rsidRDefault="005F346A">
      <w:pPr>
        <w:jc w:val="both"/>
        <w:rPr>
          <w:rFonts w:ascii="Arial" w:hAnsi="Arial" w:cs="Arial"/>
          <w:b/>
          <w:bCs/>
          <w:sz w:val="20"/>
          <w:szCs w:val="20"/>
          <w:u w:val="single"/>
        </w:rPr>
      </w:pPr>
    </w:p>
    <w:p w:rsidR="00366AB3" w:rsidRDefault="0077366D">
      <w:pPr>
        <w:numPr>
          <w:ilvl w:val="0"/>
          <w:numId w:val="4"/>
        </w:numPr>
        <w:jc w:val="both"/>
        <w:rPr>
          <w:rFonts w:ascii="Arial" w:hAnsi="Arial" w:cs="Arial"/>
          <w:sz w:val="20"/>
          <w:szCs w:val="20"/>
        </w:rPr>
      </w:pPr>
      <w:r>
        <w:rPr>
          <w:rFonts w:ascii="Arial" w:hAnsi="Arial" w:cs="Arial"/>
          <w:sz w:val="20"/>
          <w:szCs w:val="20"/>
        </w:rPr>
        <w:t>High Accuracy in work.</w:t>
      </w:r>
    </w:p>
    <w:p w:rsidR="00366AB3" w:rsidRDefault="0077366D">
      <w:pPr>
        <w:numPr>
          <w:ilvl w:val="0"/>
          <w:numId w:val="4"/>
        </w:numPr>
        <w:jc w:val="both"/>
        <w:rPr>
          <w:rFonts w:ascii="Arial" w:hAnsi="Arial" w:cs="Arial"/>
          <w:sz w:val="20"/>
          <w:szCs w:val="20"/>
        </w:rPr>
      </w:pPr>
      <w:r>
        <w:rPr>
          <w:rFonts w:ascii="Arial" w:hAnsi="Arial" w:cs="Arial"/>
          <w:sz w:val="20"/>
          <w:szCs w:val="20"/>
        </w:rPr>
        <w:t>Timely completion of work.</w:t>
      </w:r>
    </w:p>
    <w:p w:rsidR="00366AB3" w:rsidRDefault="0077366D">
      <w:pPr>
        <w:numPr>
          <w:ilvl w:val="0"/>
          <w:numId w:val="4"/>
        </w:numPr>
        <w:jc w:val="both"/>
        <w:rPr>
          <w:rFonts w:ascii="Arial" w:hAnsi="Arial" w:cs="Arial"/>
          <w:sz w:val="20"/>
          <w:szCs w:val="20"/>
        </w:rPr>
      </w:pPr>
      <w:r>
        <w:rPr>
          <w:rFonts w:ascii="Arial" w:hAnsi="Arial" w:cs="Arial"/>
          <w:sz w:val="20"/>
          <w:szCs w:val="20"/>
        </w:rPr>
        <w:t>Adaptable to different work conditions.</w:t>
      </w:r>
    </w:p>
    <w:p w:rsidR="00366AB3" w:rsidRDefault="0077366D">
      <w:pPr>
        <w:numPr>
          <w:ilvl w:val="0"/>
          <w:numId w:val="4"/>
        </w:numPr>
        <w:jc w:val="both"/>
        <w:rPr>
          <w:rFonts w:ascii="Arial" w:hAnsi="Arial" w:cs="Arial"/>
          <w:b/>
          <w:sz w:val="20"/>
          <w:szCs w:val="20"/>
          <w:u w:val="single"/>
        </w:rPr>
      </w:pPr>
      <w:r>
        <w:rPr>
          <w:rFonts w:ascii="Arial" w:hAnsi="Arial" w:cs="Arial"/>
          <w:sz w:val="20"/>
          <w:szCs w:val="20"/>
        </w:rPr>
        <w:t>Thirst to learn new concepts.</w:t>
      </w:r>
    </w:p>
    <w:p w:rsidR="00366AB3" w:rsidRDefault="005F346A">
      <w:pPr>
        <w:jc w:val="both"/>
        <w:rPr>
          <w:rFonts w:ascii="Arial" w:hAnsi="Arial" w:cs="Arial"/>
          <w:b/>
          <w:sz w:val="20"/>
          <w:szCs w:val="20"/>
          <w:u w:val="single"/>
        </w:rPr>
      </w:pPr>
    </w:p>
    <w:p w:rsidR="00366AB3" w:rsidRDefault="005F346A">
      <w:pPr>
        <w:jc w:val="both"/>
        <w:rPr>
          <w:rFonts w:ascii="Arial" w:hAnsi="Arial" w:cs="Arial"/>
          <w:b/>
          <w:sz w:val="20"/>
          <w:szCs w:val="18"/>
          <w:u w:val="single"/>
        </w:rPr>
      </w:pPr>
    </w:p>
    <w:p w:rsidR="00366AB3" w:rsidRPr="0080587F" w:rsidRDefault="0077366D">
      <w:pPr>
        <w:shd w:val="clear" w:color="auto" w:fill="D9D9D9"/>
        <w:jc w:val="both"/>
        <w:rPr>
          <w:rFonts w:ascii="Arial" w:eastAsia="Arial" w:hAnsi="Arial" w:cs="Arial"/>
          <w:color w:val="000000"/>
          <w:sz w:val="20"/>
          <w:szCs w:val="20"/>
        </w:rPr>
      </w:pPr>
      <w:r w:rsidRPr="0080587F">
        <w:rPr>
          <w:rFonts w:ascii="Arial" w:hAnsi="Arial" w:cs="Arial"/>
          <w:b/>
          <w:bCs/>
          <w:sz w:val="20"/>
          <w:szCs w:val="20"/>
        </w:rPr>
        <w:t>Academic Project Details:</w:t>
      </w:r>
    </w:p>
    <w:p w:rsidR="00366AB3" w:rsidRDefault="005F346A">
      <w:pPr>
        <w:spacing w:after="60"/>
        <w:jc w:val="both"/>
        <w:rPr>
          <w:rFonts w:ascii="Arial" w:hAnsi="Arial" w:cs="Arial"/>
          <w:sz w:val="20"/>
          <w:szCs w:val="20"/>
        </w:rPr>
      </w:pPr>
    </w:p>
    <w:p w:rsidR="00366AB3" w:rsidRDefault="0077366D">
      <w:pPr>
        <w:rPr>
          <w:rFonts w:ascii="Arial" w:hAnsi="Arial" w:cs="Arial"/>
          <w:sz w:val="20"/>
          <w:szCs w:val="20"/>
        </w:rPr>
      </w:pPr>
      <w:r>
        <w:rPr>
          <w:rFonts w:ascii="Arial" w:hAnsi="Arial" w:cs="Arial"/>
          <w:sz w:val="20"/>
          <w:szCs w:val="20"/>
        </w:rPr>
        <w:t xml:space="preserve">Final Year Project </w:t>
      </w:r>
      <w:r>
        <w:rPr>
          <w:rFonts w:ascii="Arial" w:hAnsi="Arial" w:cs="Arial"/>
          <w:b/>
          <w:sz w:val="20"/>
          <w:szCs w:val="20"/>
        </w:rPr>
        <w:t>“</w:t>
      </w:r>
      <w:r>
        <w:t>Content Management System &amp;it’s Recommendation</w:t>
      </w:r>
      <w:r>
        <w:rPr>
          <w:rFonts w:ascii="Arial" w:hAnsi="Arial" w:cs="Arial"/>
          <w:b/>
          <w:sz w:val="20"/>
          <w:szCs w:val="20"/>
        </w:rPr>
        <w:t>”.</w:t>
      </w:r>
    </w:p>
    <w:p w:rsidR="00A51CF3" w:rsidRDefault="005F346A">
      <w:pPr>
        <w:jc w:val="both"/>
      </w:pPr>
    </w:p>
    <w:p w:rsidR="00A51CF3" w:rsidRDefault="0077366D" w:rsidP="00A51CF3">
      <w:pPr>
        <w:pStyle w:val="ListParagraph"/>
        <w:ind w:left="0"/>
        <w:rPr>
          <w:rFonts w:ascii="Times New Roman" w:hAnsi="Times New Roman"/>
          <w:sz w:val="20"/>
          <w:szCs w:val="20"/>
        </w:rPr>
      </w:pPr>
      <w:r w:rsidRPr="00B336F3">
        <w:rPr>
          <w:rFonts w:ascii="Arial" w:hAnsi="Arial" w:cs="Arial"/>
          <w:b/>
          <w:bCs/>
          <w:sz w:val="20"/>
          <w:szCs w:val="20"/>
        </w:rPr>
        <w:t>Technology</w:t>
      </w:r>
      <w:r>
        <w:rPr>
          <w:rFonts w:ascii="Verdana" w:hAnsi="Verdana"/>
          <w:b/>
          <w:bCs/>
          <w:sz w:val="18"/>
          <w:szCs w:val="18"/>
        </w:rPr>
        <w:t xml:space="preserve"> – </w:t>
      </w:r>
      <w:r>
        <w:rPr>
          <w:rFonts w:ascii="Arial" w:hAnsi="Arial" w:cs="Arial"/>
          <w:sz w:val="20"/>
          <w:szCs w:val="20"/>
          <w:lang w:val="de-DE"/>
        </w:rPr>
        <w:t>ASP.NE</w:t>
      </w:r>
      <w:r w:rsidRPr="00A51CF3">
        <w:rPr>
          <w:rFonts w:ascii="Arial" w:hAnsi="Arial" w:cs="Arial"/>
          <w:sz w:val="20"/>
          <w:szCs w:val="20"/>
        </w:rPr>
        <w:t>T</w:t>
      </w:r>
      <w:r>
        <w:rPr>
          <w:rFonts w:ascii="Arial" w:hAnsi="Arial" w:cs="Arial"/>
          <w:sz w:val="20"/>
          <w:szCs w:val="20"/>
        </w:rPr>
        <w:t>,</w:t>
      </w:r>
      <w:r w:rsidRPr="00A51CF3">
        <w:rPr>
          <w:rFonts w:ascii="Arial" w:hAnsi="Arial" w:cs="Arial"/>
          <w:sz w:val="20"/>
          <w:szCs w:val="20"/>
        </w:rPr>
        <w:t xml:space="preserve"> HTML, HTML5, C</w:t>
      </w:r>
      <w:r>
        <w:rPr>
          <w:rFonts w:ascii="Arial" w:hAnsi="Arial" w:cs="Arial"/>
          <w:sz w:val="20"/>
          <w:szCs w:val="20"/>
        </w:rPr>
        <w:t>SS, CSS3, BOOSTRAP, JavaScript,</w:t>
      </w:r>
      <w:r w:rsidRPr="00A51CF3">
        <w:rPr>
          <w:rFonts w:ascii="Arial" w:hAnsi="Arial" w:cs="Arial"/>
          <w:sz w:val="20"/>
          <w:szCs w:val="20"/>
        </w:rPr>
        <w:t xml:space="preserve">jQuery, AJAX </w:t>
      </w:r>
    </w:p>
    <w:p w:rsidR="00A51CF3" w:rsidRPr="00063F75" w:rsidRDefault="005F346A" w:rsidP="00A51CF3">
      <w:pPr>
        <w:pStyle w:val="ListParagraph"/>
        <w:ind w:left="0"/>
        <w:rPr>
          <w:rFonts w:ascii="Arial" w:hAnsi="Arial" w:cs="Arial"/>
          <w:sz w:val="20"/>
          <w:szCs w:val="20"/>
        </w:rPr>
      </w:pPr>
    </w:p>
    <w:p w:rsidR="00A51CF3" w:rsidRPr="00A51CF3" w:rsidRDefault="0077366D" w:rsidP="00A51CF3">
      <w:pPr>
        <w:pStyle w:val="ListParagraph"/>
        <w:ind w:left="0"/>
        <w:rPr>
          <w:rFonts w:ascii="Arial" w:hAnsi="Arial" w:cs="Arial"/>
          <w:sz w:val="20"/>
          <w:szCs w:val="20"/>
        </w:rPr>
      </w:pPr>
      <w:r w:rsidRPr="00063F75">
        <w:rPr>
          <w:rFonts w:ascii="Arial" w:hAnsi="Arial" w:cs="Arial"/>
          <w:b/>
          <w:bCs/>
          <w:sz w:val="20"/>
          <w:szCs w:val="20"/>
        </w:rPr>
        <w:t xml:space="preserve">Database </w:t>
      </w:r>
      <w:r>
        <w:rPr>
          <w:rFonts w:ascii="Arial" w:hAnsi="Arial" w:cs="Arial"/>
          <w:b/>
          <w:bCs/>
          <w:sz w:val="20"/>
          <w:szCs w:val="20"/>
        </w:rPr>
        <w:t xml:space="preserve">– </w:t>
      </w:r>
      <w:r w:rsidRPr="00A51CF3">
        <w:rPr>
          <w:rFonts w:ascii="Arial" w:hAnsi="Arial" w:cs="Arial"/>
          <w:sz w:val="20"/>
          <w:szCs w:val="20"/>
        </w:rPr>
        <w:t>MySQL.</w:t>
      </w:r>
    </w:p>
    <w:p w:rsidR="00366AB3" w:rsidRDefault="005F346A">
      <w:pPr>
        <w:jc w:val="both"/>
      </w:pPr>
    </w:p>
    <w:p w:rsidR="00EF5350" w:rsidRDefault="0077366D" w:rsidP="0039396A">
      <w:pPr>
        <w:jc w:val="both"/>
        <w:rPr>
          <w:rFonts w:ascii="Arial" w:hAnsi="Arial" w:cs="Arial"/>
          <w:sz w:val="20"/>
          <w:szCs w:val="20"/>
        </w:rPr>
      </w:pPr>
      <w:r>
        <w:rPr>
          <w:rFonts w:ascii="Arial" w:hAnsi="Arial" w:cs="Arial"/>
          <w:b/>
          <w:sz w:val="20"/>
          <w:szCs w:val="20"/>
        </w:rPr>
        <w:t>Description</w:t>
      </w:r>
      <w:r>
        <w:rPr>
          <w:rFonts w:ascii="Arial" w:hAnsi="Arial" w:cs="Arial"/>
          <w:sz w:val="20"/>
          <w:szCs w:val="20"/>
        </w:rPr>
        <w:t xml:space="preserve">: </w:t>
      </w:r>
      <w:r w:rsidRPr="006C7EDF">
        <w:rPr>
          <w:rFonts w:ascii="Arial" w:hAnsi="Arial" w:cs="Arial"/>
          <w:sz w:val="20"/>
          <w:szCs w:val="20"/>
        </w:rPr>
        <w:t>A web content management system (WCMS)is a software system that provides website authoring, collaboration and administration tools designed to allow users with little knowledge of web programming languages, or markup languages to create and manage website content with relative ease.</w:t>
      </w:r>
    </w:p>
    <w:p w:rsidR="00552D13" w:rsidRPr="006C7EDF" w:rsidRDefault="0077366D" w:rsidP="0039396A">
      <w:pPr>
        <w:jc w:val="both"/>
        <w:rPr>
          <w:rFonts w:ascii="Arial" w:hAnsi="Arial" w:cs="Arial"/>
          <w:sz w:val="20"/>
          <w:szCs w:val="20"/>
        </w:rPr>
      </w:pPr>
      <w:r w:rsidRPr="006C7EDF">
        <w:rPr>
          <w:rFonts w:ascii="Arial" w:hAnsi="Arial" w:cs="Arial"/>
          <w:sz w:val="20"/>
          <w:szCs w:val="20"/>
          <w:lang w:val="en-GB"/>
        </w:rPr>
        <w:t>Web services on the Internet, personalized web service selection and recommendation are becoming more and more important.Also it stores the logs of particular contents that gives the which of the popular content to use in user’s website.Personalized web service recommendation pr</w:t>
      </w:r>
      <w:r>
        <w:rPr>
          <w:rFonts w:ascii="Arial" w:hAnsi="Arial" w:cs="Arial"/>
          <w:sz w:val="20"/>
          <w:szCs w:val="20"/>
          <w:lang w:val="en-GB"/>
        </w:rPr>
        <w:t>ovides valuable information for</w:t>
      </w:r>
      <w:r w:rsidRPr="006C7EDF">
        <w:rPr>
          <w:rFonts w:ascii="Arial" w:hAnsi="Arial" w:cs="Arial"/>
          <w:sz w:val="20"/>
          <w:szCs w:val="20"/>
          <w:lang w:val="en-GB"/>
        </w:rPr>
        <w:t xml:space="preserve"> service users. </w:t>
      </w:r>
    </w:p>
    <w:p w:rsidR="006C7EDF" w:rsidRDefault="005F346A" w:rsidP="00EF5350">
      <w:pPr>
        <w:jc w:val="both"/>
        <w:rPr>
          <w:rFonts w:ascii="Arial" w:hAnsi="Arial" w:cs="Arial"/>
          <w:sz w:val="20"/>
          <w:szCs w:val="20"/>
        </w:rPr>
      </w:pPr>
    </w:p>
    <w:p w:rsidR="006C7EDF" w:rsidRDefault="005F346A" w:rsidP="00EF5350">
      <w:pPr>
        <w:jc w:val="both"/>
        <w:rPr>
          <w:rFonts w:ascii="Arial" w:hAnsi="Arial" w:cs="Arial"/>
          <w:sz w:val="20"/>
          <w:szCs w:val="20"/>
        </w:rPr>
      </w:pPr>
    </w:p>
    <w:p w:rsidR="00366AB3" w:rsidRPr="0080587F" w:rsidRDefault="0077366D">
      <w:pPr>
        <w:shd w:val="clear" w:color="auto" w:fill="D9D9D9"/>
        <w:jc w:val="both"/>
        <w:rPr>
          <w:rFonts w:ascii="Arial" w:hAnsi="Arial" w:cs="Arial"/>
          <w:b/>
          <w:sz w:val="20"/>
          <w:szCs w:val="18"/>
        </w:rPr>
      </w:pPr>
      <w:r w:rsidRPr="0080587F">
        <w:rPr>
          <w:rFonts w:ascii="Arial" w:hAnsi="Arial" w:cs="Arial"/>
          <w:b/>
          <w:sz w:val="20"/>
          <w:szCs w:val="20"/>
        </w:rPr>
        <w:t>Extra Curricular:</w:t>
      </w:r>
    </w:p>
    <w:p w:rsidR="00366AB3" w:rsidRDefault="005F346A">
      <w:pPr>
        <w:pStyle w:val="ListParagraph"/>
        <w:ind w:left="0"/>
        <w:rPr>
          <w:rFonts w:ascii="Arial" w:hAnsi="Arial" w:cs="Arial"/>
          <w:sz w:val="20"/>
          <w:szCs w:val="20"/>
        </w:rPr>
      </w:pPr>
    </w:p>
    <w:p w:rsidR="007A3576" w:rsidRPr="00A45427" w:rsidRDefault="0077366D" w:rsidP="007A3576">
      <w:pPr>
        <w:pStyle w:val="ListParagraph"/>
        <w:numPr>
          <w:ilvl w:val="0"/>
          <w:numId w:val="21"/>
        </w:numPr>
        <w:suppressAutoHyphens w:val="0"/>
        <w:rPr>
          <w:rFonts w:ascii="Arial" w:hAnsi="Arial" w:cs="Arial"/>
          <w:sz w:val="20"/>
          <w:szCs w:val="20"/>
        </w:rPr>
      </w:pPr>
      <w:r>
        <w:rPr>
          <w:rFonts w:ascii="Arial" w:hAnsi="Arial" w:cs="Arial"/>
          <w:sz w:val="20"/>
          <w:szCs w:val="20"/>
        </w:rPr>
        <w:t xml:space="preserve">Participated in one </w:t>
      </w:r>
      <w:r w:rsidRPr="00A45427">
        <w:rPr>
          <w:rFonts w:ascii="Arial" w:hAnsi="Arial" w:cs="Arial"/>
          <w:sz w:val="20"/>
          <w:szCs w:val="20"/>
        </w:rPr>
        <w:t>day workshop on “Professional Web Designing &amp; Hosting” on 18</w:t>
      </w:r>
      <w:r w:rsidRPr="00A45427">
        <w:rPr>
          <w:rFonts w:ascii="Arial" w:hAnsi="Arial" w:cs="Arial"/>
          <w:sz w:val="20"/>
          <w:szCs w:val="20"/>
          <w:vertAlign w:val="superscript"/>
        </w:rPr>
        <w:t>th</w:t>
      </w:r>
      <w:r w:rsidRPr="00A45427">
        <w:rPr>
          <w:rFonts w:ascii="Arial" w:hAnsi="Arial" w:cs="Arial"/>
          <w:sz w:val="20"/>
          <w:szCs w:val="20"/>
        </w:rPr>
        <w:t xml:space="preserve"> Sept. 2012.</w:t>
      </w:r>
    </w:p>
    <w:p w:rsidR="007A3576" w:rsidRPr="00A45427" w:rsidRDefault="0077366D" w:rsidP="007A3576">
      <w:pPr>
        <w:pStyle w:val="ListParagraph"/>
        <w:numPr>
          <w:ilvl w:val="0"/>
          <w:numId w:val="21"/>
        </w:numPr>
        <w:suppressAutoHyphens w:val="0"/>
        <w:rPr>
          <w:rFonts w:ascii="Arial" w:hAnsi="Arial" w:cs="Arial"/>
          <w:sz w:val="20"/>
          <w:szCs w:val="20"/>
        </w:rPr>
      </w:pPr>
      <w:r w:rsidRPr="00A45427">
        <w:rPr>
          <w:rFonts w:ascii="Arial" w:hAnsi="Arial" w:cs="Arial"/>
          <w:sz w:val="20"/>
          <w:szCs w:val="20"/>
        </w:rPr>
        <w:t>Participated in two days’ National level workshop on “Ethical Hacking, Linux &amp; Security” on 2</w:t>
      </w:r>
      <w:r w:rsidRPr="00A45427">
        <w:rPr>
          <w:rFonts w:ascii="Arial" w:hAnsi="Arial" w:cs="Arial"/>
          <w:sz w:val="20"/>
          <w:szCs w:val="20"/>
          <w:vertAlign w:val="superscript"/>
        </w:rPr>
        <w:t>nd</w:t>
      </w:r>
      <w:r w:rsidRPr="00A45427">
        <w:rPr>
          <w:rFonts w:ascii="Arial" w:hAnsi="Arial" w:cs="Arial"/>
          <w:sz w:val="20"/>
          <w:szCs w:val="20"/>
        </w:rPr>
        <w:t>&amp; 3</w:t>
      </w:r>
      <w:r w:rsidRPr="00A45427">
        <w:rPr>
          <w:rFonts w:ascii="Arial" w:hAnsi="Arial" w:cs="Arial"/>
          <w:sz w:val="20"/>
          <w:szCs w:val="20"/>
          <w:vertAlign w:val="superscript"/>
        </w:rPr>
        <w:t>rd</w:t>
      </w:r>
      <w:r w:rsidRPr="00A45427">
        <w:rPr>
          <w:rFonts w:ascii="Arial" w:hAnsi="Arial" w:cs="Arial"/>
          <w:sz w:val="20"/>
          <w:szCs w:val="20"/>
        </w:rPr>
        <w:t xml:space="preserve"> Feb 2013.</w:t>
      </w:r>
    </w:p>
    <w:p w:rsidR="007A3576" w:rsidRPr="00A45427" w:rsidRDefault="0077366D" w:rsidP="007A3576">
      <w:pPr>
        <w:pStyle w:val="ListParagraph"/>
        <w:numPr>
          <w:ilvl w:val="0"/>
          <w:numId w:val="21"/>
        </w:numPr>
        <w:suppressAutoHyphens w:val="0"/>
        <w:rPr>
          <w:rFonts w:ascii="Arial" w:hAnsi="Arial" w:cs="Arial"/>
          <w:sz w:val="20"/>
          <w:szCs w:val="20"/>
        </w:rPr>
      </w:pPr>
      <w:r w:rsidRPr="00A45427">
        <w:rPr>
          <w:rFonts w:ascii="Arial" w:hAnsi="Arial" w:cs="Arial"/>
          <w:sz w:val="20"/>
          <w:szCs w:val="20"/>
        </w:rPr>
        <w:t>Participated in two days’ workshop on “Booting” on 2</w:t>
      </w:r>
      <w:r w:rsidRPr="00A45427">
        <w:rPr>
          <w:rFonts w:ascii="Arial" w:hAnsi="Arial" w:cs="Arial"/>
          <w:sz w:val="20"/>
          <w:szCs w:val="20"/>
          <w:vertAlign w:val="superscript"/>
        </w:rPr>
        <w:t>nd</w:t>
      </w:r>
      <w:r w:rsidRPr="00A45427">
        <w:rPr>
          <w:rFonts w:ascii="Arial" w:hAnsi="Arial" w:cs="Arial"/>
          <w:sz w:val="20"/>
          <w:szCs w:val="20"/>
        </w:rPr>
        <w:t>&amp; 3</w:t>
      </w:r>
      <w:r w:rsidRPr="00A45427">
        <w:rPr>
          <w:rFonts w:ascii="Arial" w:hAnsi="Arial" w:cs="Arial"/>
          <w:sz w:val="20"/>
          <w:szCs w:val="20"/>
          <w:vertAlign w:val="superscript"/>
        </w:rPr>
        <w:t>rd</w:t>
      </w:r>
      <w:r w:rsidRPr="00A45427">
        <w:rPr>
          <w:rFonts w:ascii="Arial" w:hAnsi="Arial" w:cs="Arial"/>
          <w:sz w:val="20"/>
          <w:szCs w:val="20"/>
        </w:rPr>
        <w:t xml:space="preserve"> March 2013.</w:t>
      </w:r>
    </w:p>
    <w:p w:rsidR="007A3576" w:rsidRPr="00A45427" w:rsidRDefault="0077366D" w:rsidP="007A3576">
      <w:pPr>
        <w:pStyle w:val="ListParagraph"/>
        <w:numPr>
          <w:ilvl w:val="0"/>
          <w:numId w:val="21"/>
        </w:numPr>
        <w:suppressAutoHyphens w:val="0"/>
        <w:rPr>
          <w:rFonts w:ascii="Arial" w:hAnsi="Arial" w:cs="Arial"/>
          <w:sz w:val="20"/>
          <w:szCs w:val="20"/>
        </w:rPr>
      </w:pPr>
      <w:r w:rsidRPr="00A45427">
        <w:rPr>
          <w:rFonts w:ascii="Arial" w:hAnsi="Arial" w:cs="Arial"/>
          <w:sz w:val="20"/>
          <w:szCs w:val="20"/>
        </w:rPr>
        <w:t>Participated in two days’ workshop on “ANDROID” on 8</w:t>
      </w:r>
      <w:r w:rsidRPr="00A45427">
        <w:rPr>
          <w:rFonts w:ascii="Arial" w:hAnsi="Arial" w:cs="Arial"/>
          <w:sz w:val="20"/>
          <w:szCs w:val="20"/>
          <w:vertAlign w:val="superscript"/>
        </w:rPr>
        <w:t>th</w:t>
      </w:r>
      <w:r w:rsidRPr="00A45427">
        <w:rPr>
          <w:rFonts w:ascii="Arial" w:hAnsi="Arial" w:cs="Arial"/>
          <w:sz w:val="20"/>
          <w:szCs w:val="20"/>
        </w:rPr>
        <w:t>&amp; 9</w:t>
      </w:r>
      <w:r w:rsidRPr="00A45427">
        <w:rPr>
          <w:rFonts w:ascii="Arial" w:hAnsi="Arial" w:cs="Arial"/>
          <w:sz w:val="20"/>
          <w:szCs w:val="20"/>
          <w:vertAlign w:val="superscript"/>
        </w:rPr>
        <w:t>th</w:t>
      </w:r>
      <w:r w:rsidRPr="00A45427">
        <w:rPr>
          <w:rFonts w:ascii="Arial" w:hAnsi="Arial" w:cs="Arial"/>
          <w:sz w:val="20"/>
          <w:szCs w:val="20"/>
        </w:rPr>
        <w:t xml:space="preserve"> March 2014.</w:t>
      </w:r>
    </w:p>
    <w:p w:rsidR="00366AB3" w:rsidRPr="00A45427" w:rsidRDefault="005F346A" w:rsidP="007A3576">
      <w:pPr>
        <w:pStyle w:val="ListParagraph"/>
        <w:ind w:left="0"/>
        <w:rPr>
          <w:rFonts w:ascii="Arial" w:hAnsi="Arial" w:cs="Arial"/>
          <w:color w:val="191919"/>
          <w:sz w:val="20"/>
          <w:szCs w:val="20"/>
        </w:rPr>
      </w:pPr>
    </w:p>
    <w:p w:rsidR="00366AB3" w:rsidRPr="0080587F" w:rsidRDefault="0077366D">
      <w:pPr>
        <w:shd w:val="clear" w:color="auto" w:fill="D9D9D9"/>
        <w:jc w:val="both"/>
        <w:rPr>
          <w:rFonts w:ascii="Arial" w:hAnsi="Arial" w:cs="Arial"/>
        </w:rPr>
      </w:pPr>
      <w:r w:rsidRPr="0080587F">
        <w:rPr>
          <w:rFonts w:ascii="Arial" w:hAnsi="Arial" w:cs="Arial"/>
          <w:b/>
          <w:spacing w:val="10"/>
          <w:sz w:val="20"/>
          <w:szCs w:val="20"/>
        </w:rPr>
        <w:t>Area Of Interest:</w:t>
      </w:r>
    </w:p>
    <w:p w:rsidR="008A1689" w:rsidRDefault="005F346A">
      <w:pPr>
        <w:rPr>
          <w:rFonts w:ascii="Arial" w:hAnsi="Arial" w:cs="Arial"/>
        </w:rPr>
      </w:pPr>
    </w:p>
    <w:p w:rsidR="00366AB3" w:rsidRDefault="0077366D" w:rsidP="004A4EA4">
      <w:pPr>
        <w:numPr>
          <w:ilvl w:val="0"/>
          <w:numId w:val="19"/>
        </w:numPr>
        <w:rPr>
          <w:rFonts w:ascii="Arial" w:hAnsi="Arial" w:cs="Arial"/>
          <w:sz w:val="20"/>
          <w:szCs w:val="20"/>
        </w:rPr>
      </w:pPr>
      <w:r>
        <w:rPr>
          <w:rFonts w:ascii="Arial" w:hAnsi="Arial" w:cs="Arial"/>
          <w:sz w:val="20"/>
          <w:szCs w:val="20"/>
        </w:rPr>
        <w:t>Software Developer-</w:t>
      </w:r>
    </w:p>
    <w:p w:rsidR="004A4EA4" w:rsidRDefault="005F346A" w:rsidP="004A4EA4">
      <w:pPr>
        <w:ind w:left="720"/>
        <w:rPr>
          <w:rFonts w:ascii="Arial" w:hAnsi="Arial" w:cs="Arial"/>
          <w:sz w:val="20"/>
          <w:szCs w:val="20"/>
        </w:rPr>
      </w:pPr>
    </w:p>
    <w:p w:rsidR="00FA4D4B" w:rsidRDefault="0077366D" w:rsidP="00FA4D4B">
      <w:pPr>
        <w:numPr>
          <w:ilvl w:val="0"/>
          <w:numId w:val="20"/>
        </w:numPr>
        <w:rPr>
          <w:rFonts w:ascii="Arial" w:hAnsi="Arial" w:cs="Arial"/>
          <w:sz w:val="18"/>
          <w:szCs w:val="18"/>
        </w:rPr>
      </w:pPr>
      <w:r w:rsidRPr="00330171">
        <w:rPr>
          <w:rFonts w:ascii="Arial" w:hAnsi="Arial" w:cs="Arial"/>
          <w:sz w:val="18"/>
          <w:szCs w:val="18"/>
          <w:highlight w:val="yellow"/>
        </w:rPr>
        <w:t>PHP</w:t>
      </w:r>
    </w:p>
    <w:p w:rsidR="00FA4D4B" w:rsidRDefault="0077366D" w:rsidP="00FA4D4B">
      <w:pPr>
        <w:numPr>
          <w:ilvl w:val="0"/>
          <w:numId w:val="20"/>
        </w:numPr>
        <w:rPr>
          <w:rFonts w:ascii="Arial" w:hAnsi="Arial" w:cs="Arial"/>
          <w:sz w:val="18"/>
          <w:szCs w:val="18"/>
        </w:rPr>
      </w:pPr>
      <w:r>
        <w:rPr>
          <w:rFonts w:ascii="Arial" w:hAnsi="Arial" w:cs="Arial"/>
          <w:sz w:val="18"/>
          <w:szCs w:val="18"/>
        </w:rPr>
        <w:t>ASP.NET</w:t>
      </w:r>
    </w:p>
    <w:p w:rsidR="004A4EA4" w:rsidRDefault="0077366D" w:rsidP="004A4EA4">
      <w:pPr>
        <w:numPr>
          <w:ilvl w:val="0"/>
          <w:numId w:val="20"/>
        </w:numPr>
        <w:rPr>
          <w:rFonts w:ascii="Arial" w:hAnsi="Arial" w:cs="Arial"/>
          <w:sz w:val="18"/>
          <w:szCs w:val="18"/>
        </w:rPr>
      </w:pPr>
      <w:r>
        <w:rPr>
          <w:rFonts w:ascii="Arial" w:hAnsi="Arial" w:cs="Arial"/>
          <w:sz w:val="18"/>
          <w:szCs w:val="18"/>
        </w:rPr>
        <w:t>Web site designing</w:t>
      </w:r>
    </w:p>
    <w:p w:rsidR="006B381F" w:rsidRDefault="005F346A" w:rsidP="006B381F">
      <w:pPr>
        <w:rPr>
          <w:rFonts w:ascii="Arial" w:hAnsi="Arial" w:cs="Arial"/>
          <w:sz w:val="18"/>
          <w:szCs w:val="18"/>
        </w:rPr>
      </w:pPr>
    </w:p>
    <w:p w:rsidR="006B381F" w:rsidRDefault="005F346A" w:rsidP="006B381F">
      <w:pPr>
        <w:rPr>
          <w:rFonts w:ascii="Arial" w:hAnsi="Arial" w:cs="Arial"/>
          <w:sz w:val="18"/>
          <w:szCs w:val="18"/>
        </w:rPr>
      </w:pPr>
    </w:p>
    <w:p w:rsidR="00366AB3" w:rsidRPr="0080587F" w:rsidRDefault="0077366D">
      <w:pPr>
        <w:shd w:val="clear" w:color="auto" w:fill="D9D9D9"/>
        <w:jc w:val="both"/>
        <w:rPr>
          <w:rFonts w:ascii="Arial" w:hAnsi="Arial" w:cs="Arial"/>
          <w:sz w:val="20"/>
          <w:szCs w:val="20"/>
        </w:rPr>
      </w:pPr>
      <w:r w:rsidRPr="0080587F">
        <w:rPr>
          <w:rFonts w:ascii="Arial" w:hAnsi="Arial" w:cs="Arial"/>
          <w:b/>
          <w:bCs/>
          <w:sz w:val="20"/>
          <w:szCs w:val="20"/>
          <w:lang w:val="en-GB"/>
        </w:rPr>
        <w:lastRenderedPageBreak/>
        <w:t>ACADEMIA:</w:t>
      </w:r>
    </w:p>
    <w:p w:rsidR="00366AB3" w:rsidRDefault="005F346A">
      <w:pPr>
        <w:shd w:val="clear" w:color="auto" w:fill="FFFFFF"/>
        <w:jc w:val="both"/>
        <w:rPr>
          <w:rFonts w:ascii="Arial" w:hAnsi="Arial" w:cs="Arial"/>
          <w:sz w:val="20"/>
          <w:szCs w:val="20"/>
        </w:rPr>
      </w:pPr>
    </w:p>
    <w:p w:rsidR="00366AB3" w:rsidRDefault="0077366D">
      <w:pPr>
        <w:numPr>
          <w:ilvl w:val="0"/>
          <w:numId w:val="9"/>
        </w:numPr>
        <w:shd w:val="clear" w:color="auto" w:fill="FFFFFF"/>
        <w:rPr>
          <w:sz w:val="22"/>
        </w:rPr>
      </w:pPr>
      <w:r>
        <w:rPr>
          <w:sz w:val="22"/>
        </w:rPr>
        <w:t>Bachelor Engineering in Computer Science from Shivaji University, in 2015. secured 58.90%</w:t>
      </w:r>
    </w:p>
    <w:p w:rsidR="00366AB3" w:rsidRDefault="0077366D">
      <w:pPr>
        <w:numPr>
          <w:ilvl w:val="0"/>
          <w:numId w:val="9"/>
        </w:numPr>
        <w:shd w:val="clear" w:color="auto" w:fill="FFFFFF"/>
        <w:spacing w:before="96" w:after="96"/>
        <w:jc w:val="both"/>
        <w:rPr>
          <w:sz w:val="22"/>
        </w:rPr>
      </w:pPr>
      <w:r>
        <w:rPr>
          <w:sz w:val="22"/>
        </w:rPr>
        <w:t xml:space="preserve">Higher Secondary Certificate (H.S.C), Maharashtra State Board, </w:t>
      </w:r>
      <w:r w:rsidRPr="009E10C9">
        <w:t>M.G. Junior College, Savlaj</w:t>
      </w:r>
      <w:r>
        <w:rPr>
          <w:sz w:val="22"/>
        </w:rPr>
        <w:t>, in 2010. Secured 67.33%.</w:t>
      </w:r>
    </w:p>
    <w:p w:rsidR="00366AB3" w:rsidRDefault="0077366D">
      <w:pPr>
        <w:numPr>
          <w:ilvl w:val="0"/>
          <w:numId w:val="9"/>
        </w:numPr>
        <w:shd w:val="clear" w:color="auto" w:fill="FFFFFF"/>
        <w:spacing w:before="96" w:after="96"/>
        <w:jc w:val="both"/>
        <w:rPr>
          <w:sz w:val="22"/>
        </w:rPr>
      </w:pPr>
      <w:r>
        <w:rPr>
          <w:sz w:val="22"/>
        </w:rPr>
        <w:t>Secondary School Certificate (S.S.C), Maharashtra State Board</w:t>
      </w:r>
      <w:r>
        <w:t>,</w:t>
      </w:r>
      <w:r w:rsidRPr="009E10C9">
        <w:t>Seva Ashram Vidyalaya, Gavhan</w:t>
      </w:r>
      <w:r>
        <w:rPr>
          <w:sz w:val="22"/>
        </w:rPr>
        <w:t xml:space="preserve"> in 2008, secured 71.69%</w:t>
      </w:r>
    </w:p>
    <w:p w:rsidR="00A45427" w:rsidRDefault="005F346A" w:rsidP="00A45427">
      <w:pPr>
        <w:shd w:val="clear" w:color="auto" w:fill="FFFFFF"/>
        <w:spacing w:before="96" w:after="96"/>
        <w:ind w:left="720"/>
        <w:jc w:val="both"/>
        <w:rPr>
          <w:sz w:val="22"/>
        </w:rPr>
      </w:pPr>
    </w:p>
    <w:p w:rsidR="00366AB3" w:rsidRDefault="0077366D">
      <w:pPr>
        <w:shd w:val="clear" w:color="auto" w:fill="E6E6E6"/>
        <w:jc w:val="both"/>
        <w:rPr>
          <w:rFonts w:ascii="Arial" w:hAnsi="Arial" w:cs="Arial"/>
          <w:sz w:val="20"/>
          <w:szCs w:val="20"/>
        </w:rPr>
      </w:pPr>
      <w:r>
        <w:rPr>
          <w:rFonts w:ascii="Verdana" w:hAnsi="Verdana" w:cs="Verdana"/>
          <w:b/>
          <w:sz w:val="18"/>
          <w:szCs w:val="20"/>
          <w:lang w:val="en-GB"/>
        </w:rPr>
        <w:t>PERSONALPROFILE:</w:t>
      </w:r>
    </w:p>
    <w:p w:rsidR="00366AB3" w:rsidRDefault="005F346A">
      <w:pPr>
        <w:tabs>
          <w:tab w:val="left" w:pos="3060"/>
          <w:tab w:val="left" w:pos="3240"/>
        </w:tabs>
        <w:jc w:val="both"/>
        <w:rPr>
          <w:rFonts w:ascii="Arial" w:hAnsi="Arial" w:cs="Arial"/>
          <w:sz w:val="20"/>
          <w:szCs w:val="20"/>
        </w:rPr>
      </w:pPr>
    </w:p>
    <w:tbl>
      <w:tblPr>
        <w:tblW w:w="0" w:type="auto"/>
        <w:tblInd w:w="-108" w:type="dxa"/>
        <w:tblLayout w:type="fixed"/>
        <w:tblCellMar>
          <w:left w:w="0" w:type="dxa"/>
          <w:right w:w="0" w:type="dxa"/>
        </w:tblCellMar>
        <w:tblLook w:val="0000"/>
      </w:tblPr>
      <w:tblGrid>
        <w:gridCol w:w="3025"/>
        <w:gridCol w:w="1956"/>
        <w:gridCol w:w="3256"/>
        <w:gridCol w:w="1726"/>
      </w:tblGrid>
      <w:tr w:rsidR="007D1D2E">
        <w:tc>
          <w:tcPr>
            <w:tcW w:w="3025" w:type="dxa"/>
            <w:shd w:val="clear" w:color="auto" w:fill="auto"/>
          </w:tcPr>
          <w:p w:rsidR="00366AB3" w:rsidRDefault="0077366D">
            <w:pPr>
              <w:numPr>
                <w:ilvl w:val="0"/>
                <w:numId w:val="6"/>
              </w:numPr>
              <w:rPr>
                <w:rFonts w:ascii="Arial" w:hAnsi="Arial" w:cs="Arial"/>
                <w:sz w:val="20"/>
                <w:szCs w:val="18"/>
              </w:rPr>
            </w:pPr>
            <w:r>
              <w:rPr>
                <w:rFonts w:ascii="Arial" w:hAnsi="Arial" w:cs="Arial"/>
                <w:sz w:val="20"/>
                <w:szCs w:val="18"/>
              </w:rPr>
              <w:t>Name</w:t>
            </w:r>
          </w:p>
        </w:tc>
        <w:tc>
          <w:tcPr>
            <w:tcW w:w="5212" w:type="dxa"/>
            <w:gridSpan w:val="2"/>
            <w:shd w:val="clear" w:color="auto" w:fill="auto"/>
          </w:tcPr>
          <w:p w:rsidR="00366AB3" w:rsidRDefault="0077366D" w:rsidP="00DB3304">
            <w:pPr>
              <w:jc w:val="both"/>
            </w:pPr>
            <w:r>
              <w:rPr>
                <w:rFonts w:ascii="Arial" w:hAnsi="Arial" w:cs="Arial"/>
                <w:sz w:val="20"/>
                <w:szCs w:val="18"/>
              </w:rPr>
              <w:t>: M.Jalindar B Kadam.</w:t>
            </w:r>
          </w:p>
        </w:tc>
        <w:tc>
          <w:tcPr>
            <w:tcW w:w="1726" w:type="dxa"/>
            <w:shd w:val="clear" w:color="auto" w:fill="auto"/>
          </w:tcPr>
          <w:p w:rsidR="00366AB3" w:rsidRDefault="005F346A">
            <w:pPr>
              <w:snapToGrid w:val="0"/>
            </w:pPr>
          </w:p>
        </w:tc>
      </w:tr>
      <w:tr w:rsidR="007D1D2E">
        <w:tc>
          <w:tcPr>
            <w:tcW w:w="3025" w:type="dxa"/>
            <w:shd w:val="clear" w:color="auto" w:fill="auto"/>
          </w:tcPr>
          <w:p w:rsidR="00366AB3" w:rsidRDefault="0077366D">
            <w:pPr>
              <w:numPr>
                <w:ilvl w:val="0"/>
                <w:numId w:val="6"/>
              </w:numPr>
              <w:jc w:val="both"/>
              <w:rPr>
                <w:rFonts w:ascii="Arial" w:hAnsi="Arial" w:cs="Arial"/>
                <w:sz w:val="20"/>
                <w:szCs w:val="18"/>
              </w:rPr>
            </w:pPr>
            <w:r>
              <w:rPr>
                <w:rFonts w:ascii="Arial" w:hAnsi="Arial" w:cs="Arial"/>
                <w:sz w:val="20"/>
                <w:szCs w:val="18"/>
              </w:rPr>
              <w:t>Date of Birth</w:t>
            </w:r>
          </w:p>
        </w:tc>
        <w:tc>
          <w:tcPr>
            <w:tcW w:w="5212" w:type="dxa"/>
            <w:gridSpan w:val="2"/>
            <w:shd w:val="clear" w:color="auto" w:fill="auto"/>
          </w:tcPr>
          <w:p w:rsidR="00366AB3" w:rsidRDefault="0077366D">
            <w:pPr>
              <w:jc w:val="both"/>
            </w:pPr>
            <w:r>
              <w:rPr>
                <w:rFonts w:ascii="Arial" w:hAnsi="Arial" w:cs="Arial"/>
                <w:sz w:val="20"/>
                <w:szCs w:val="18"/>
              </w:rPr>
              <w:t>:02/01/1993</w:t>
            </w:r>
          </w:p>
        </w:tc>
        <w:tc>
          <w:tcPr>
            <w:tcW w:w="1726" w:type="dxa"/>
            <w:shd w:val="clear" w:color="auto" w:fill="auto"/>
          </w:tcPr>
          <w:p w:rsidR="00366AB3" w:rsidRDefault="005F346A">
            <w:pPr>
              <w:snapToGrid w:val="0"/>
            </w:pPr>
          </w:p>
        </w:tc>
      </w:tr>
      <w:tr w:rsidR="007D1D2E">
        <w:tc>
          <w:tcPr>
            <w:tcW w:w="3025" w:type="dxa"/>
            <w:shd w:val="clear" w:color="auto" w:fill="auto"/>
          </w:tcPr>
          <w:p w:rsidR="00366AB3" w:rsidRDefault="0077366D">
            <w:pPr>
              <w:numPr>
                <w:ilvl w:val="0"/>
                <w:numId w:val="6"/>
              </w:numPr>
              <w:jc w:val="both"/>
              <w:rPr>
                <w:rFonts w:ascii="Arial" w:hAnsi="Arial" w:cs="Arial"/>
                <w:sz w:val="20"/>
                <w:szCs w:val="18"/>
              </w:rPr>
            </w:pPr>
            <w:r>
              <w:rPr>
                <w:rFonts w:ascii="Arial" w:hAnsi="Arial" w:cs="Arial"/>
                <w:sz w:val="20"/>
                <w:szCs w:val="18"/>
              </w:rPr>
              <w:t>Gender</w:t>
            </w:r>
          </w:p>
        </w:tc>
        <w:tc>
          <w:tcPr>
            <w:tcW w:w="5212" w:type="dxa"/>
            <w:gridSpan w:val="2"/>
            <w:shd w:val="clear" w:color="auto" w:fill="auto"/>
          </w:tcPr>
          <w:p w:rsidR="00366AB3" w:rsidRDefault="0077366D">
            <w:pPr>
              <w:jc w:val="both"/>
            </w:pPr>
            <w:r>
              <w:rPr>
                <w:rFonts w:ascii="Arial" w:hAnsi="Arial" w:cs="Arial"/>
                <w:sz w:val="20"/>
                <w:szCs w:val="18"/>
              </w:rPr>
              <w:t>: Female</w:t>
            </w:r>
          </w:p>
        </w:tc>
        <w:tc>
          <w:tcPr>
            <w:tcW w:w="1726" w:type="dxa"/>
            <w:shd w:val="clear" w:color="auto" w:fill="auto"/>
          </w:tcPr>
          <w:p w:rsidR="00366AB3" w:rsidRDefault="005F346A">
            <w:pPr>
              <w:snapToGrid w:val="0"/>
            </w:pPr>
          </w:p>
        </w:tc>
      </w:tr>
      <w:tr w:rsidR="007D1D2E">
        <w:tc>
          <w:tcPr>
            <w:tcW w:w="3025" w:type="dxa"/>
            <w:shd w:val="clear" w:color="auto" w:fill="auto"/>
          </w:tcPr>
          <w:p w:rsidR="00366AB3" w:rsidRDefault="0077366D">
            <w:pPr>
              <w:numPr>
                <w:ilvl w:val="0"/>
                <w:numId w:val="6"/>
              </w:numPr>
              <w:jc w:val="both"/>
              <w:rPr>
                <w:rFonts w:ascii="Arial" w:hAnsi="Arial" w:cs="Arial"/>
                <w:sz w:val="20"/>
                <w:szCs w:val="18"/>
              </w:rPr>
            </w:pPr>
            <w:r>
              <w:rPr>
                <w:rFonts w:ascii="Arial" w:hAnsi="Arial" w:cs="Arial"/>
                <w:sz w:val="20"/>
                <w:szCs w:val="18"/>
              </w:rPr>
              <w:t>Nationality</w:t>
            </w:r>
          </w:p>
          <w:p w:rsidR="00B145C6" w:rsidRDefault="0077366D">
            <w:pPr>
              <w:numPr>
                <w:ilvl w:val="0"/>
                <w:numId w:val="6"/>
              </w:numPr>
              <w:jc w:val="both"/>
              <w:rPr>
                <w:rFonts w:ascii="Arial" w:hAnsi="Arial" w:cs="Arial"/>
                <w:sz w:val="20"/>
                <w:szCs w:val="18"/>
              </w:rPr>
            </w:pPr>
            <w:r>
              <w:rPr>
                <w:rFonts w:ascii="Arial" w:hAnsi="Arial" w:cs="Arial"/>
                <w:sz w:val="20"/>
                <w:szCs w:val="18"/>
              </w:rPr>
              <w:t>Marital Status</w:t>
            </w:r>
          </w:p>
        </w:tc>
        <w:tc>
          <w:tcPr>
            <w:tcW w:w="5212" w:type="dxa"/>
            <w:gridSpan w:val="2"/>
            <w:shd w:val="clear" w:color="auto" w:fill="auto"/>
          </w:tcPr>
          <w:p w:rsidR="00552D13" w:rsidRDefault="0077366D">
            <w:pPr>
              <w:jc w:val="both"/>
              <w:rPr>
                <w:rFonts w:ascii="Arial" w:hAnsi="Arial" w:cs="Arial"/>
                <w:sz w:val="20"/>
                <w:szCs w:val="18"/>
              </w:rPr>
            </w:pPr>
            <w:r>
              <w:rPr>
                <w:rFonts w:ascii="Arial" w:hAnsi="Arial" w:cs="Arial"/>
                <w:sz w:val="20"/>
                <w:szCs w:val="18"/>
              </w:rPr>
              <w:t>: Indian</w:t>
            </w:r>
          </w:p>
          <w:p w:rsidR="00B145C6" w:rsidRDefault="0077366D">
            <w:pPr>
              <w:jc w:val="both"/>
              <w:rPr>
                <w:rFonts w:ascii="Arial" w:hAnsi="Arial" w:cs="Arial"/>
                <w:sz w:val="20"/>
                <w:szCs w:val="18"/>
              </w:rPr>
            </w:pPr>
            <w:r>
              <w:rPr>
                <w:rFonts w:ascii="Arial" w:hAnsi="Arial" w:cs="Arial"/>
                <w:sz w:val="20"/>
                <w:szCs w:val="18"/>
              </w:rPr>
              <w:t>: Unmarried</w:t>
            </w:r>
          </w:p>
          <w:p w:rsidR="00B145C6" w:rsidRPr="00552D13" w:rsidRDefault="005F346A">
            <w:pPr>
              <w:jc w:val="both"/>
              <w:rPr>
                <w:rFonts w:ascii="Arial" w:hAnsi="Arial" w:cs="Arial"/>
                <w:sz w:val="20"/>
                <w:szCs w:val="18"/>
              </w:rPr>
            </w:pPr>
          </w:p>
        </w:tc>
        <w:tc>
          <w:tcPr>
            <w:tcW w:w="1726" w:type="dxa"/>
            <w:shd w:val="clear" w:color="auto" w:fill="auto"/>
          </w:tcPr>
          <w:p w:rsidR="00366AB3" w:rsidRDefault="005F346A">
            <w:pPr>
              <w:snapToGrid w:val="0"/>
            </w:pPr>
          </w:p>
        </w:tc>
      </w:tr>
      <w:tr w:rsidR="007D1D2E">
        <w:tc>
          <w:tcPr>
            <w:tcW w:w="3025" w:type="dxa"/>
            <w:shd w:val="clear" w:color="auto" w:fill="auto"/>
          </w:tcPr>
          <w:p w:rsidR="00366AB3" w:rsidRDefault="005F346A">
            <w:pPr>
              <w:snapToGrid w:val="0"/>
              <w:jc w:val="both"/>
              <w:rPr>
                <w:rFonts w:ascii="Arial" w:hAnsi="Arial" w:cs="Arial"/>
                <w:sz w:val="20"/>
                <w:szCs w:val="18"/>
              </w:rPr>
            </w:pPr>
          </w:p>
        </w:tc>
        <w:tc>
          <w:tcPr>
            <w:tcW w:w="5212" w:type="dxa"/>
            <w:gridSpan w:val="2"/>
            <w:shd w:val="clear" w:color="auto" w:fill="auto"/>
          </w:tcPr>
          <w:p w:rsidR="00366AB3" w:rsidRDefault="005F346A">
            <w:pPr>
              <w:snapToGrid w:val="0"/>
              <w:jc w:val="both"/>
            </w:pPr>
          </w:p>
        </w:tc>
        <w:tc>
          <w:tcPr>
            <w:tcW w:w="1726" w:type="dxa"/>
            <w:shd w:val="clear" w:color="auto" w:fill="auto"/>
          </w:tcPr>
          <w:p w:rsidR="00366AB3" w:rsidRDefault="005F346A">
            <w:pPr>
              <w:snapToGrid w:val="0"/>
            </w:pPr>
          </w:p>
        </w:tc>
      </w:tr>
      <w:tr w:rsidR="007D1D2E">
        <w:tc>
          <w:tcPr>
            <w:tcW w:w="3025" w:type="dxa"/>
            <w:shd w:val="clear" w:color="auto" w:fill="auto"/>
          </w:tcPr>
          <w:p w:rsidR="00366AB3" w:rsidRDefault="005F346A">
            <w:pPr>
              <w:jc w:val="both"/>
              <w:rPr>
                <w:rFonts w:ascii="Arial" w:hAnsi="Arial" w:cs="Arial"/>
                <w:sz w:val="20"/>
                <w:szCs w:val="18"/>
              </w:rPr>
            </w:pPr>
          </w:p>
        </w:tc>
        <w:tc>
          <w:tcPr>
            <w:tcW w:w="5212" w:type="dxa"/>
            <w:gridSpan w:val="2"/>
            <w:shd w:val="clear" w:color="auto" w:fill="auto"/>
          </w:tcPr>
          <w:p w:rsidR="00366AB3" w:rsidRDefault="005F346A">
            <w:pPr>
              <w:snapToGrid w:val="0"/>
              <w:jc w:val="both"/>
              <w:rPr>
                <w:rFonts w:ascii="Arial" w:hAnsi="Arial" w:cs="Arial"/>
                <w:sz w:val="20"/>
                <w:szCs w:val="18"/>
              </w:rPr>
            </w:pPr>
          </w:p>
        </w:tc>
        <w:tc>
          <w:tcPr>
            <w:tcW w:w="1726" w:type="dxa"/>
            <w:shd w:val="clear" w:color="auto" w:fill="auto"/>
          </w:tcPr>
          <w:p w:rsidR="00366AB3" w:rsidRDefault="005F346A">
            <w:pPr>
              <w:snapToGrid w:val="0"/>
            </w:pPr>
          </w:p>
        </w:tc>
      </w:tr>
      <w:tr w:rsidR="007D1D2E">
        <w:tblPrEx>
          <w:tblCellMar>
            <w:left w:w="108" w:type="dxa"/>
            <w:right w:w="108" w:type="dxa"/>
          </w:tblCellMar>
        </w:tblPrEx>
        <w:tc>
          <w:tcPr>
            <w:tcW w:w="4981" w:type="dxa"/>
            <w:gridSpan w:val="2"/>
            <w:shd w:val="clear" w:color="auto" w:fill="auto"/>
          </w:tcPr>
          <w:p w:rsidR="00366AB3" w:rsidRDefault="005F346A" w:rsidP="002F6247">
            <w:pPr>
              <w:jc w:val="both"/>
              <w:rPr>
                <w:rFonts w:ascii="Arial" w:hAnsi="Arial" w:cs="Arial"/>
                <w:sz w:val="20"/>
                <w:szCs w:val="20"/>
              </w:rPr>
            </w:pPr>
          </w:p>
        </w:tc>
        <w:tc>
          <w:tcPr>
            <w:tcW w:w="4982" w:type="dxa"/>
            <w:gridSpan w:val="2"/>
            <w:shd w:val="clear" w:color="auto" w:fill="auto"/>
          </w:tcPr>
          <w:p w:rsidR="00366AB3" w:rsidRDefault="005F346A">
            <w:pPr>
              <w:snapToGrid w:val="0"/>
              <w:jc w:val="both"/>
              <w:rPr>
                <w:rFonts w:ascii="Arial" w:hAnsi="Arial" w:cs="Arial"/>
                <w:sz w:val="20"/>
                <w:szCs w:val="20"/>
              </w:rPr>
            </w:pPr>
          </w:p>
        </w:tc>
      </w:tr>
      <w:tr w:rsidR="007D1D2E">
        <w:tblPrEx>
          <w:tblCellMar>
            <w:left w:w="108" w:type="dxa"/>
            <w:right w:w="108" w:type="dxa"/>
          </w:tblCellMar>
        </w:tblPrEx>
        <w:trPr>
          <w:trHeight w:val="612"/>
        </w:trPr>
        <w:tc>
          <w:tcPr>
            <w:tcW w:w="4981" w:type="dxa"/>
            <w:gridSpan w:val="2"/>
            <w:shd w:val="clear" w:color="auto" w:fill="auto"/>
          </w:tcPr>
          <w:p w:rsidR="00366AB3" w:rsidRDefault="0077366D">
            <w:pPr>
              <w:jc w:val="both"/>
              <w:rPr>
                <w:rFonts w:ascii="Arial" w:hAnsi="Arial" w:cs="Arial"/>
                <w:b/>
                <w:sz w:val="20"/>
                <w:szCs w:val="20"/>
              </w:rPr>
            </w:pPr>
            <w:r>
              <w:rPr>
                <w:rFonts w:ascii="Arial" w:hAnsi="Arial" w:cs="Arial"/>
                <w:b/>
                <w:sz w:val="20"/>
                <w:szCs w:val="20"/>
              </w:rPr>
              <w:t>Place: Pune</w:t>
            </w:r>
          </w:p>
        </w:tc>
        <w:tc>
          <w:tcPr>
            <w:tcW w:w="4982" w:type="dxa"/>
            <w:gridSpan w:val="2"/>
            <w:shd w:val="clear" w:color="auto" w:fill="auto"/>
            <w:vAlign w:val="center"/>
          </w:tcPr>
          <w:p w:rsidR="00366AB3" w:rsidRDefault="005F346A">
            <w:pPr>
              <w:jc w:val="right"/>
              <w:rPr>
                <w:rFonts w:ascii="Arial" w:hAnsi="Arial" w:cs="Arial"/>
                <w:b/>
                <w:sz w:val="20"/>
                <w:szCs w:val="20"/>
              </w:rPr>
            </w:pPr>
          </w:p>
        </w:tc>
      </w:tr>
    </w:tbl>
    <w:p w:rsidR="00366AB3" w:rsidRDefault="009F26BD" w:rsidP="00816D52">
      <w:pPr>
        <w:jc w:val="both"/>
        <w:rPr>
          <w:rFonts w:ascii="Arial" w:hAnsi="Arial" w:cs="Arial"/>
        </w:rPr>
      </w:pPr>
      <w:r w:rsidRPr="009F26B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366AB3" w:rsidSect="007D1D2E">
      <w:pgSz w:w="11906" w:h="16838"/>
      <w:pgMar w:top="1080" w:right="1080" w:bottom="1350" w:left="1080" w:header="720" w:footer="720" w:gutter="0"/>
      <w:pgBorders>
        <w:top w:val="thickThinSmallGap" w:sz="12" w:space="30" w:color="000000"/>
        <w:left w:val="thickThinSmallGap" w:sz="12" w:space="30" w:color="000000"/>
        <w:bottom w:val="thickThinSmallGap" w:sz="12" w:space="31" w:color="000000"/>
        <w:right w:val="thickThinSmallGap" w:sz="12" w:space="30" w:color="0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pStyle w:val="Heading1"/>
      <w:suff w:val="nothing"/>
      <w:lvlText w:val=""/>
      <w:lvlJc w:val="left"/>
      <w:pPr>
        <w:tabs>
          <w:tab w:val="num" w:pos="0"/>
        </w:tabs>
        <w:ind w:left="432" w:hanging="432"/>
      </w:pPr>
      <w:rPr>
        <w:rFonts w:ascii="Symbol" w:hAnsi="Symbol" w:cs="Symbol"/>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pStyle w:val="Heading3"/>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2"/>
    <w:lvl w:ilvl="0">
      <w:start w:val="1"/>
      <w:numFmt w:val="bullet"/>
      <w:lvlText w:val=""/>
      <w:lvlJc w:val="left"/>
      <w:pPr>
        <w:tabs>
          <w:tab w:val="num" w:pos="0"/>
        </w:tabs>
        <w:ind w:left="1080" w:hanging="360"/>
      </w:pPr>
      <w:rPr>
        <w:rFonts w:ascii="Symbol" w:hAnsi="Symbol" w:cs="Wingdings"/>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Wingdings"/>
        <w:sz w:val="20"/>
        <w:szCs w:val="20"/>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sz w:val="20"/>
        <w:szCs w:val="18"/>
      </w:rPr>
    </w:lvl>
  </w:abstractNum>
  <w:abstractNum w:abstractNumId="5">
    <w:nsid w:val="00000006"/>
    <w:multiLevelType w:val="singleLevel"/>
    <w:tmpl w:val="00000006"/>
    <w:name w:val="WW8Num7"/>
    <w:lvl w:ilvl="0">
      <w:start w:val="1"/>
      <w:numFmt w:val="bullet"/>
      <w:lvlText w:val=""/>
      <w:lvlJc w:val="left"/>
      <w:pPr>
        <w:tabs>
          <w:tab w:val="num" w:pos="0"/>
        </w:tabs>
        <w:ind w:left="720" w:hanging="360"/>
      </w:pPr>
      <w:rPr>
        <w:rFonts w:ascii="Wingdings" w:hAnsi="Wingdings" w:cs="Wingdings"/>
        <w:sz w:val="20"/>
        <w:szCs w:val="20"/>
      </w:rPr>
    </w:lvl>
  </w:abstractNum>
  <w:abstractNum w:abstractNumId="6">
    <w:nsid w:val="00000007"/>
    <w:multiLevelType w:val="singleLevel"/>
    <w:tmpl w:val="00000007"/>
    <w:name w:val="WW8Num10"/>
    <w:lvl w:ilvl="0">
      <w:start w:val="1"/>
      <w:numFmt w:val="bullet"/>
      <w:lvlText w:val=""/>
      <w:lvlJc w:val="left"/>
      <w:pPr>
        <w:tabs>
          <w:tab w:val="num" w:pos="0"/>
        </w:tabs>
        <w:ind w:left="720" w:hanging="360"/>
      </w:pPr>
      <w:rPr>
        <w:rFonts w:ascii="Wingdings" w:hAnsi="Wingdings" w:cs="Wingdings"/>
        <w:sz w:val="20"/>
        <w:szCs w:val="20"/>
      </w:rPr>
    </w:lvl>
  </w:abstractNum>
  <w:abstractNum w:abstractNumId="7">
    <w:nsid w:val="00000008"/>
    <w:multiLevelType w:val="singleLevel"/>
    <w:tmpl w:val="00000008"/>
    <w:name w:val="WW8Num11"/>
    <w:lvl w:ilvl="0">
      <w:start w:val="1"/>
      <w:numFmt w:val="bullet"/>
      <w:lvlText w:val=""/>
      <w:lvlJc w:val="left"/>
      <w:pPr>
        <w:tabs>
          <w:tab w:val="num" w:pos="0"/>
        </w:tabs>
        <w:ind w:left="720" w:hanging="360"/>
      </w:pPr>
      <w:rPr>
        <w:rFonts w:ascii="Symbol" w:hAnsi="Symbol" w:cs="Wingdings"/>
        <w:sz w:val="20"/>
        <w:szCs w:val="20"/>
      </w:rPr>
    </w:lvl>
  </w:abstractNum>
  <w:abstractNum w:abstractNumId="8">
    <w:nsid w:val="00000009"/>
    <w:multiLevelType w:val="multilevel"/>
    <w:tmpl w:val="00000009"/>
    <w:name w:val="WW8Num12"/>
    <w:lvl w:ilvl="0">
      <w:start w:val="1"/>
      <w:numFmt w:val="bullet"/>
      <w:lvlText w:val=""/>
      <w:lvlJc w:val="left"/>
      <w:pPr>
        <w:tabs>
          <w:tab w:val="num" w:pos="720"/>
        </w:tabs>
        <w:ind w:left="720" w:hanging="360"/>
      </w:pPr>
      <w:rPr>
        <w:rFonts w:ascii="Symbol" w:hAnsi="Symbol" w:cs="Wingdings"/>
        <w:sz w:val="20"/>
        <w:szCs w:val="20"/>
        <w:shd w:val="clear" w:color="auto" w:fill="D9D9D9"/>
        <w:lang w:val="en-GB"/>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sz w:val="20"/>
        <w:szCs w:val="20"/>
        <w:shd w:val="clear" w:color="auto" w:fill="D9D9D9"/>
        <w:lang w:val="en-GB"/>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sz w:val="20"/>
        <w:szCs w:val="20"/>
        <w:shd w:val="clear" w:color="auto" w:fill="D9D9D9"/>
        <w:lang w:val="en-GB"/>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9">
    <w:nsid w:val="0000000A"/>
    <w:multiLevelType w:val="multilevel"/>
    <w:tmpl w:val="0000000A"/>
    <w:name w:val="WW8Num13"/>
    <w:lvl w:ilvl="0">
      <w:start w:val="1"/>
      <w:numFmt w:val="bullet"/>
      <w:lvlText w:val=""/>
      <w:lvlJc w:val="left"/>
      <w:pPr>
        <w:tabs>
          <w:tab w:val="num" w:pos="720"/>
        </w:tabs>
        <w:ind w:left="720" w:hanging="360"/>
      </w:pPr>
      <w:rPr>
        <w:rFonts w:ascii="Symbol" w:hAnsi="Symbol" w:cs="Symbol"/>
        <w:sz w:val="20"/>
        <w:szCs w:val="20"/>
        <w:lang w:val="en-GB"/>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 w:val="20"/>
        <w:szCs w:val="20"/>
        <w:lang w:val="en-GB"/>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 w:val="20"/>
        <w:szCs w:val="20"/>
        <w:lang w:val="en-GB"/>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0">
    <w:nsid w:val="0000000B"/>
    <w:multiLevelType w:val="multilevel"/>
    <w:tmpl w:val="0000000B"/>
    <w:name w:val="WW8Num16"/>
    <w:lvl w:ilvl="0">
      <w:start w:val="1"/>
      <w:numFmt w:val="bullet"/>
      <w:lvlText w:val=""/>
      <w:lvlJc w:val="left"/>
      <w:pPr>
        <w:tabs>
          <w:tab w:val="num" w:pos="720"/>
        </w:tabs>
        <w:ind w:left="720" w:hanging="360"/>
      </w:pPr>
      <w:rPr>
        <w:rFonts w:ascii="Symbol" w:hAnsi="Symbol" w:cs="OpenSymbol"/>
        <w:color w:val="191919"/>
        <w:spacing w:val="10"/>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191919"/>
        <w:spacing w:val="10"/>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191919"/>
        <w:spacing w:val="10"/>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7753467"/>
    <w:multiLevelType w:val="hybridMultilevel"/>
    <w:tmpl w:val="22FA2190"/>
    <w:lvl w:ilvl="0" w:tplc="18783C6E">
      <w:start w:val="1"/>
      <w:numFmt w:val="bullet"/>
      <w:lvlText w:val=""/>
      <w:lvlJc w:val="left"/>
      <w:pPr>
        <w:ind w:left="720" w:hanging="360"/>
      </w:pPr>
      <w:rPr>
        <w:rFonts w:ascii="Symbol" w:hAnsi="Symbol" w:cs="Wingdings"/>
      </w:rPr>
    </w:lvl>
    <w:lvl w:ilvl="1" w:tplc="B04A9878" w:tentative="1">
      <w:start w:val="1"/>
      <w:numFmt w:val="bullet"/>
      <w:lvlText w:val="o"/>
      <w:lvlJc w:val="left"/>
      <w:pPr>
        <w:ind w:left="1440" w:hanging="360"/>
      </w:pPr>
      <w:rPr>
        <w:rFonts w:ascii="Courier New" w:hAnsi="Courier New" w:cs="Courier New" w:hint="default"/>
      </w:rPr>
    </w:lvl>
    <w:lvl w:ilvl="2" w:tplc="A3B0FF22" w:tentative="1">
      <w:start w:val="1"/>
      <w:numFmt w:val="bullet"/>
      <w:lvlText w:val=""/>
      <w:lvlJc w:val="left"/>
      <w:pPr>
        <w:ind w:left="2160" w:hanging="360"/>
      </w:pPr>
      <w:rPr>
        <w:rFonts w:ascii="Wingdings" w:hAnsi="Wingdings" w:hint="default"/>
      </w:rPr>
    </w:lvl>
    <w:lvl w:ilvl="3" w:tplc="7B5CF5C0" w:tentative="1">
      <w:start w:val="1"/>
      <w:numFmt w:val="bullet"/>
      <w:lvlText w:val=""/>
      <w:lvlJc w:val="left"/>
      <w:pPr>
        <w:ind w:left="2880" w:hanging="360"/>
      </w:pPr>
      <w:rPr>
        <w:rFonts w:ascii="Symbol" w:hAnsi="Symbol" w:hint="default"/>
      </w:rPr>
    </w:lvl>
    <w:lvl w:ilvl="4" w:tplc="8C0E9DA6" w:tentative="1">
      <w:start w:val="1"/>
      <w:numFmt w:val="bullet"/>
      <w:lvlText w:val="o"/>
      <w:lvlJc w:val="left"/>
      <w:pPr>
        <w:ind w:left="3600" w:hanging="360"/>
      </w:pPr>
      <w:rPr>
        <w:rFonts w:ascii="Courier New" w:hAnsi="Courier New" w:cs="Courier New" w:hint="default"/>
      </w:rPr>
    </w:lvl>
    <w:lvl w:ilvl="5" w:tplc="791ED338" w:tentative="1">
      <w:start w:val="1"/>
      <w:numFmt w:val="bullet"/>
      <w:lvlText w:val=""/>
      <w:lvlJc w:val="left"/>
      <w:pPr>
        <w:ind w:left="4320" w:hanging="360"/>
      </w:pPr>
      <w:rPr>
        <w:rFonts w:ascii="Wingdings" w:hAnsi="Wingdings" w:hint="default"/>
      </w:rPr>
    </w:lvl>
    <w:lvl w:ilvl="6" w:tplc="9DFC7056" w:tentative="1">
      <w:start w:val="1"/>
      <w:numFmt w:val="bullet"/>
      <w:lvlText w:val=""/>
      <w:lvlJc w:val="left"/>
      <w:pPr>
        <w:ind w:left="5040" w:hanging="360"/>
      </w:pPr>
      <w:rPr>
        <w:rFonts w:ascii="Symbol" w:hAnsi="Symbol" w:hint="default"/>
      </w:rPr>
    </w:lvl>
    <w:lvl w:ilvl="7" w:tplc="F7D096E2" w:tentative="1">
      <w:start w:val="1"/>
      <w:numFmt w:val="bullet"/>
      <w:lvlText w:val="o"/>
      <w:lvlJc w:val="left"/>
      <w:pPr>
        <w:ind w:left="5760" w:hanging="360"/>
      </w:pPr>
      <w:rPr>
        <w:rFonts w:ascii="Courier New" w:hAnsi="Courier New" w:cs="Courier New" w:hint="default"/>
      </w:rPr>
    </w:lvl>
    <w:lvl w:ilvl="8" w:tplc="F37EE194" w:tentative="1">
      <w:start w:val="1"/>
      <w:numFmt w:val="bullet"/>
      <w:lvlText w:val=""/>
      <w:lvlJc w:val="left"/>
      <w:pPr>
        <w:ind w:left="6480" w:hanging="360"/>
      </w:pPr>
      <w:rPr>
        <w:rFonts w:ascii="Wingdings" w:hAnsi="Wingdings" w:hint="default"/>
      </w:rPr>
    </w:lvl>
  </w:abstractNum>
  <w:abstractNum w:abstractNumId="14">
    <w:nsid w:val="0E533E9F"/>
    <w:multiLevelType w:val="hybridMultilevel"/>
    <w:tmpl w:val="23E2E5D6"/>
    <w:lvl w:ilvl="0" w:tplc="E16475D2">
      <w:start w:val="1"/>
      <w:numFmt w:val="bullet"/>
      <w:lvlText w:val=""/>
      <w:lvlJc w:val="left"/>
      <w:pPr>
        <w:ind w:left="720" w:hanging="360"/>
      </w:pPr>
      <w:rPr>
        <w:rFonts w:ascii="Symbol" w:hAnsi="Symbol" w:hint="default"/>
      </w:rPr>
    </w:lvl>
    <w:lvl w:ilvl="1" w:tplc="5EAA3416" w:tentative="1">
      <w:start w:val="1"/>
      <w:numFmt w:val="bullet"/>
      <w:lvlText w:val="o"/>
      <w:lvlJc w:val="left"/>
      <w:pPr>
        <w:ind w:left="1440" w:hanging="360"/>
      </w:pPr>
      <w:rPr>
        <w:rFonts w:ascii="Courier New" w:hAnsi="Courier New" w:cs="Courier New" w:hint="default"/>
      </w:rPr>
    </w:lvl>
    <w:lvl w:ilvl="2" w:tplc="78EC923A" w:tentative="1">
      <w:start w:val="1"/>
      <w:numFmt w:val="bullet"/>
      <w:lvlText w:val=""/>
      <w:lvlJc w:val="left"/>
      <w:pPr>
        <w:ind w:left="2160" w:hanging="360"/>
      </w:pPr>
      <w:rPr>
        <w:rFonts w:ascii="Wingdings" w:hAnsi="Wingdings" w:hint="default"/>
      </w:rPr>
    </w:lvl>
    <w:lvl w:ilvl="3" w:tplc="4A38BCE2" w:tentative="1">
      <w:start w:val="1"/>
      <w:numFmt w:val="bullet"/>
      <w:lvlText w:val=""/>
      <w:lvlJc w:val="left"/>
      <w:pPr>
        <w:ind w:left="2880" w:hanging="360"/>
      </w:pPr>
      <w:rPr>
        <w:rFonts w:ascii="Symbol" w:hAnsi="Symbol" w:hint="default"/>
      </w:rPr>
    </w:lvl>
    <w:lvl w:ilvl="4" w:tplc="D4B4754A" w:tentative="1">
      <w:start w:val="1"/>
      <w:numFmt w:val="bullet"/>
      <w:lvlText w:val="o"/>
      <w:lvlJc w:val="left"/>
      <w:pPr>
        <w:ind w:left="3600" w:hanging="360"/>
      </w:pPr>
      <w:rPr>
        <w:rFonts w:ascii="Courier New" w:hAnsi="Courier New" w:cs="Courier New" w:hint="default"/>
      </w:rPr>
    </w:lvl>
    <w:lvl w:ilvl="5" w:tplc="21A41530" w:tentative="1">
      <w:start w:val="1"/>
      <w:numFmt w:val="bullet"/>
      <w:lvlText w:val=""/>
      <w:lvlJc w:val="left"/>
      <w:pPr>
        <w:ind w:left="4320" w:hanging="360"/>
      </w:pPr>
      <w:rPr>
        <w:rFonts w:ascii="Wingdings" w:hAnsi="Wingdings" w:hint="default"/>
      </w:rPr>
    </w:lvl>
    <w:lvl w:ilvl="6" w:tplc="398E4E2C" w:tentative="1">
      <w:start w:val="1"/>
      <w:numFmt w:val="bullet"/>
      <w:lvlText w:val=""/>
      <w:lvlJc w:val="left"/>
      <w:pPr>
        <w:ind w:left="5040" w:hanging="360"/>
      </w:pPr>
      <w:rPr>
        <w:rFonts w:ascii="Symbol" w:hAnsi="Symbol" w:hint="default"/>
      </w:rPr>
    </w:lvl>
    <w:lvl w:ilvl="7" w:tplc="521C6436" w:tentative="1">
      <w:start w:val="1"/>
      <w:numFmt w:val="bullet"/>
      <w:lvlText w:val="o"/>
      <w:lvlJc w:val="left"/>
      <w:pPr>
        <w:ind w:left="5760" w:hanging="360"/>
      </w:pPr>
      <w:rPr>
        <w:rFonts w:ascii="Courier New" w:hAnsi="Courier New" w:cs="Courier New" w:hint="default"/>
      </w:rPr>
    </w:lvl>
    <w:lvl w:ilvl="8" w:tplc="E6D63F04" w:tentative="1">
      <w:start w:val="1"/>
      <w:numFmt w:val="bullet"/>
      <w:lvlText w:val=""/>
      <w:lvlJc w:val="left"/>
      <w:pPr>
        <w:ind w:left="6480" w:hanging="360"/>
      </w:pPr>
      <w:rPr>
        <w:rFonts w:ascii="Wingdings" w:hAnsi="Wingdings" w:hint="default"/>
      </w:rPr>
    </w:lvl>
  </w:abstractNum>
  <w:abstractNum w:abstractNumId="15">
    <w:nsid w:val="1519250D"/>
    <w:multiLevelType w:val="hybridMultilevel"/>
    <w:tmpl w:val="18803782"/>
    <w:lvl w:ilvl="0" w:tplc="6EDC5786">
      <w:start w:val="1"/>
      <w:numFmt w:val="bullet"/>
      <w:lvlText w:val=""/>
      <w:lvlJc w:val="left"/>
      <w:pPr>
        <w:ind w:left="720" w:hanging="360"/>
      </w:pPr>
      <w:rPr>
        <w:rFonts w:ascii="Symbol" w:hAnsi="Symbol" w:hint="default"/>
      </w:rPr>
    </w:lvl>
    <w:lvl w:ilvl="1" w:tplc="3244DDFC" w:tentative="1">
      <w:start w:val="1"/>
      <w:numFmt w:val="bullet"/>
      <w:lvlText w:val="o"/>
      <w:lvlJc w:val="left"/>
      <w:pPr>
        <w:ind w:left="1440" w:hanging="360"/>
      </w:pPr>
      <w:rPr>
        <w:rFonts w:ascii="Courier New" w:hAnsi="Courier New" w:cs="Courier New" w:hint="default"/>
      </w:rPr>
    </w:lvl>
    <w:lvl w:ilvl="2" w:tplc="ACB4E496" w:tentative="1">
      <w:start w:val="1"/>
      <w:numFmt w:val="bullet"/>
      <w:lvlText w:val=""/>
      <w:lvlJc w:val="left"/>
      <w:pPr>
        <w:ind w:left="2160" w:hanging="360"/>
      </w:pPr>
      <w:rPr>
        <w:rFonts w:ascii="Wingdings" w:hAnsi="Wingdings" w:hint="default"/>
      </w:rPr>
    </w:lvl>
    <w:lvl w:ilvl="3" w:tplc="066CAF9A" w:tentative="1">
      <w:start w:val="1"/>
      <w:numFmt w:val="bullet"/>
      <w:lvlText w:val=""/>
      <w:lvlJc w:val="left"/>
      <w:pPr>
        <w:ind w:left="2880" w:hanging="360"/>
      </w:pPr>
      <w:rPr>
        <w:rFonts w:ascii="Symbol" w:hAnsi="Symbol" w:hint="default"/>
      </w:rPr>
    </w:lvl>
    <w:lvl w:ilvl="4" w:tplc="3DD8F9BA" w:tentative="1">
      <w:start w:val="1"/>
      <w:numFmt w:val="bullet"/>
      <w:lvlText w:val="o"/>
      <w:lvlJc w:val="left"/>
      <w:pPr>
        <w:ind w:left="3600" w:hanging="360"/>
      </w:pPr>
      <w:rPr>
        <w:rFonts w:ascii="Courier New" w:hAnsi="Courier New" w:cs="Courier New" w:hint="default"/>
      </w:rPr>
    </w:lvl>
    <w:lvl w:ilvl="5" w:tplc="1BDADB1A" w:tentative="1">
      <w:start w:val="1"/>
      <w:numFmt w:val="bullet"/>
      <w:lvlText w:val=""/>
      <w:lvlJc w:val="left"/>
      <w:pPr>
        <w:ind w:left="4320" w:hanging="360"/>
      </w:pPr>
      <w:rPr>
        <w:rFonts w:ascii="Wingdings" w:hAnsi="Wingdings" w:hint="default"/>
      </w:rPr>
    </w:lvl>
    <w:lvl w:ilvl="6" w:tplc="F5AA0C82" w:tentative="1">
      <w:start w:val="1"/>
      <w:numFmt w:val="bullet"/>
      <w:lvlText w:val=""/>
      <w:lvlJc w:val="left"/>
      <w:pPr>
        <w:ind w:left="5040" w:hanging="360"/>
      </w:pPr>
      <w:rPr>
        <w:rFonts w:ascii="Symbol" w:hAnsi="Symbol" w:hint="default"/>
      </w:rPr>
    </w:lvl>
    <w:lvl w:ilvl="7" w:tplc="457651F8" w:tentative="1">
      <w:start w:val="1"/>
      <w:numFmt w:val="bullet"/>
      <w:lvlText w:val="o"/>
      <w:lvlJc w:val="left"/>
      <w:pPr>
        <w:ind w:left="5760" w:hanging="360"/>
      </w:pPr>
      <w:rPr>
        <w:rFonts w:ascii="Courier New" w:hAnsi="Courier New" w:cs="Courier New" w:hint="default"/>
      </w:rPr>
    </w:lvl>
    <w:lvl w:ilvl="8" w:tplc="2E62D3C0" w:tentative="1">
      <w:start w:val="1"/>
      <w:numFmt w:val="bullet"/>
      <w:lvlText w:val=""/>
      <w:lvlJc w:val="left"/>
      <w:pPr>
        <w:ind w:left="6480" w:hanging="360"/>
      </w:pPr>
      <w:rPr>
        <w:rFonts w:ascii="Wingdings" w:hAnsi="Wingdings" w:hint="default"/>
      </w:rPr>
    </w:lvl>
  </w:abstractNum>
  <w:abstractNum w:abstractNumId="16">
    <w:nsid w:val="2F9B0A0E"/>
    <w:multiLevelType w:val="hybridMultilevel"/>
    <w:tmpl w:val="D4765DD0"/>
    <w:lvl w:ilvl="0" w:tplc="17F80222">
      <w:start w:val="1"/>
      <w:numFmt w:val="bullet"/>
      <w:lvlText w:val=""/>
      <w:lvlJc w:val="left"/>
      <w:pPr>
        <w:ind w:left="720" w:hanging="360"/>
      </w:pPr>
      <w:rPr>
        <w:rFonts w:ascii="Symbol" w:hAnsi="Symbol" w:hint="default"/>
      </w:rPr>
    </w:lvl>
    <w:lvl w:ilvl="1" w:tplc="178EE12C" w:tentative="1">
      <w:start w:val="1"/>
      <w:numFmt w:val="bullet"/>
      <w:lvlText w:val="o"/>
      <w:lvlJc w:val="left"/>
      <w:pPr>
        <w:ind w:left="1440" w:hanging="360"/>
      </w:pPr>
      <w:rPr>
        <w:rFonts w:ascii="Courier New" w:hAnsi="Courier New" w:cs="Courier New" w:hint="default"/>
      </w:rPr>
    </w:lvl>
    <w:lvl w:ilvl="2" w:tplc="DD6614E2" w:tentative="1">
      <w:start w:val="1"/>
      <w:numFmt w:val="bullet"/>
      <w:lvlText w:val=""/>
      <w:lvlJc w:val="left"/>
      <w:pPr>
        <w:ind w:left="2160" w:hanging="360"/>
      </w:pPr>
      <w:rPr>
        <w:rFonts w:ascii="Wingdings" w:hAnsi="Wingdings" w:hint="default"/>
      </w:rPr>
    </w:lvl>
    <w:lvl w:ilvl="3" w:tplc="9A6A4DA2" w:tentative="1">
      <w:start w:val="1"/>
      <w:numFmt w:val="bullet"/>
      <w:lvlText w:val=""/>
      <w:lvlJc w:val="left"/>
      <w:pPr>
        <w:ind w:left="2880" w:hanging="360"/>
      </w:pPr>
      <w:rPr>
        <w:rFonts w:ascii="Symbol" w:hAnsi="Symbol" w:hint="default"/>
      </w:rPr>
    </w:lvl>
    <w:lvl w:ilvl="4" w:tplc="9FBED0C8" w:tentative="1">
      <w:start w:val="1"/>
      <w:numFmt w:val="bullet"/>
      <w:lvlText w:val="o"/>
      <w:lvlJc w:val="left"/>
      <w:pPr>
        <w:ind w:left="3600" w:hanging="360"/>
      </w:pPr>
      <w:rPr>
        <w:rFonts w:ascii="Courier New" w:hAnsi="Courier New" w:cs="Courier New" w:hint="default"/>
      </w:rPr>
    </w:lvl>
    <w:lvl w:ilvl="5" w:tplc="15CC7276" w:tentative="1">
      <w:start w:val="1"/>
      <w:numFmt w:val="bullet"/>
      <w:lvlText w:val=""/>
      <w:lvlJc w:val="left"/>
      <w:pPr>
        <w:ind w:left="4320" w:hanging="360"/>
      </w:pPr>
      <w:rPr>
        <w:rFonts w:ascii="Wingdings" w:hAnsi="Wingdings" w:hint="default"/>
      </w:rPr>
    </w:lvl>
    <w:lvl w:ilvl="6" w:tplc="8F7ABAEE" w:tentative="1">
      <w:start w:val="1"/>
      <w:numFmt w:val="bullet"/>
      <w:lvlText w:val=""/>
      <w:lvlJc w:val="left"/>
      <w:pPr>
        <w:ind w:left="5040" w:hanging="360"/>
      </w:pPr>
      <w:rPr>
        <w:rFonts w:ascii="Symbol" w:hAnsi="Symbol" w:hint="default"/>
      </w:rPr>
    </w:lvl>
    <w:lvl w:ilvl="7" w:tplc="B8D2E79C" w:tentative="1">
      <w:start w:val="1"/>
      <w:numFmt w:val="bullet"/>
      <w:lvlText w:val="o"/>
      <w:lvlJc w:val="left"/>
      <w:pPr>
        <w:ind w:left="5760" w:hanging="360"/>
      </w:pPr>
      <w:rPr>
        <w:rFonts w:ascii="Courier New" w:hAnsi="Courier New" w:cs="Courier New" w:hint="default"/>
      </w:rPr>
    </w:lvl>
    <w:lvl w:ilvl="8" w:tplc="0BDC3460" w:tentative="1">
      <w:start w:val="1"/>
      <w:numFmt w:val="bullet"/>
      <w:lvlText w:val=""/>
      <w:lvlJc w:val="left"/>
      <w:pPr>
        <w:ind w:left="6480" w:hanging="360"/>
      </w:pPr>
      <w:rPr>
        <w:rFonts w:ascii="Wingdings" w:hAnsi="Wingdings" w:hint="default"/>
      </w:rPr>
    </w:lvl>
  </w:abstractNum>
  <w:abstractNum w:abstractNumId="17">
    <w:nsid w:val="32047935"/>
    <w:multiLevelType w:val="hybridMultilevel"/>
    <w:tmpl w:val="EDCC5736"/>
    <w:lvl w:ilvl="0" w:tplc="30744C58">
      <w:start w:val="1"/>
      <w:numFmt w:val="bullet"/>
      <w:lvlText w:val=""/>
      <w:lvlJc w:val="left"/>
      <w:pPr>
        <w:ind w:left="720" w:hanging="360"/>
      </w:pPr>
      <w:rPr>
        <w:rFonts w:ascii="Symbol" w:hAnsi="Symbol" w:hint="default"/>
      </w:rPr>
    </w:lvl>
    <w:lvl w:ilvl="1" w:tplc="340AE57E" w:tentative="1">
      <w:start w:val="1"/>
      <w:numFmt w:val="bullet"/>
      <w:lvlText w:val="o"/>
      <w:lvlJc w:val="left"/>
      <w:pPr>
        <w:ind w:left="1440" w:hanging="360"/>
      </w:pPr>
      <w:rPr>
        <w:rFonts w:ascii="Courier New" w:hAnsi="Courier New" w:cs="Courier New" w:hint="default"/>
      </w:rPr>
    </w:lvl>
    <w:lvl w:ilvl="2" w:tplc="9AC4FDC0" w:tentative="1">
      <w:start w:val="1"/>
      <w:numFmt w:val="bullet"/>
      <w:lvlText w:val=""/>
      <w:lvlJc w:val="left"/>
      <w:pPr>
        <w:ind w:left="2160" w:hanging="360"/>
      </w:pPr>
      <w:rPr>
        <w:rFonts w:ascii="Wingdings" w:hAnsi="Wingdings" w:hint="default"/>
      </w:rPr>
    </w:lvl>
    <w:lvl w:ilvl="3" w:tplc="535A1818" w:tentative="1">
      <w:start w:val="1"/>
      <w:numFmt w:val="bullet"/>
      <w:lvlText w:val=""/>
      <w:lvlJc w:val="left"/>
      <w:pPr>
        <w:ind w:left="2880" w:hanging="360"/>
      </w:pPr>
      <w:rPr>
        <w:rFonts w:ascii="Symbol" w:hAnsi="Symbol" w:hint="default"/>
      </w:rPr>
    </w:lvl>
    <w:lvl w:ilvl="4" w:tplc="C8BC5A70" w:tentative="1">
      <w:start w:val="1"/>
      <w:numFmt w:val="bullet"/>
      <w:lvlText w:val="o"/>
      <w:lvlJc w:val="left"/>
      <w:pPr>
        <w:ind w:left="3600" w:hanging="360"/>
      </w:pPr>
      <w:rPr>
        <w:rFonts w:ascii="Courier New" w:hAnsi="Courier New" w:cs="Courier New" w:hint="default"/>
      </w:rPr>
    </w:lvl>
    <w:lvl w:ilvl="5" w:tplc="0DFCD4BA" w:tentative="1">
      <w:start w:val="1"/>
      <w:numFmt w:val="bullet"/>
      <w:lvlText w:val=""/>
      <w:lvlJc w:val="left"/>
      <w:pPr>
        <w:ind w:left="4320" w:hanging="360"/>
      </w:pPr>
      <w:rPr>
        <w:rFonts w:ascii="Wingdings" w:hAnsi="Wingdings" w:hint="default"/>
      </w:rPr>
    </w:lvl>
    <w:lvl w:ilvl="6" w:tplc="A58695F0" w:tentative="1">
      <w:start w:val="1"/>
      <w:numFmt w:val="bullet"/>
      <w:lvlText w:val=""/>
      <w:lvlJc w:val="left"/>
      <w:pPr>
        <w:ind w:left="5040" w:hanging="360"/>
      </w:pPr>
      <w:rPr>
        <w:rFonts w:ascii="Symbol" w:hAnsi="Symbol" w:hint="default"/>
      </w:rPr>
    </w:lvl>
    <w:lvl w:ilvl="7" w:tplc="81807934" w:tentative="1">
      <w:start w:val="1"/>
      <w:numFmt w:val="bullet"/>
      <w:lvlText w:val="o"/>
      <w:lvlJc w:val="left"/>
      <w:pPr>
        <w:ind w:left="5760" w:hanging="360"/>
      </w:pPr>
      <w:rPr>
        <w:rFonts w:ascii="Courier New" w:hAnsi="Courier New" w:cs="Courier New" w:hint="default"/>
      </w:rPr>
    </w:lvl>
    <w:lvl w:ilvl="8" w:tplc="5C9E6DD8" w:tentative="1">
      <w:start w:val="1"/>
      <w:numFmt w:val="bullet"/>
      <w:lvlText w:val=""/>
      <w:lvlJc w:val="left"/>
      <w:pPr>
        <w:ind w:left="6480" w:hanging="360"/>
      </w:pPr>
      <w:rPr>
        <w:rFonts w:ascii="Wingdings" w:hAnsi="Wingdings" w:hint="default"/>
      </w:rPr>
    </w:lvl>
  </w:abstractNum>
  <w:abstractNum w:abstractNumId="18">
    <w:nsid w:val="3D632EF5"/>
    <w:multiLevelType w:val="hybridMultilevel"/>
    <w:tmpl w:val="642A11AA"/>
    <w:lvl w:ilvl="0" w:tplc="EF701FAE">
      <w:start w:val="1"/>
      <w:numFmt w:val="bullet"/>
      <w:lvlText w:val=""/>
      <w:lvlJc w:val="left"/>
      <w:pPr>
        <w:ind w:left="1562" w:hanging="360"/>
      </w:pPr>
      <w:rPr>
        <w:rFonts w:ascii="Wingdings" w:hAnsi="Wingdings" w:hint="default"/>
      </w:rPr>
    </w:lvl>
    <w:lvl w:ilvl="1" w:tplc="DBB2B71E" w:tentative="1">
      <w:start w:val="1"/>
      <w:numFmt w:val="bullet"/>
      <w:lvlText w:val="o"/>
      <w:lvlJc w:val="left"/>
      <w:pPr>
        <w:ind w:left="2282" w:hanging="360"/>
      </w:pPr>
      <w:rPr>
        <w:rFonts w:ascii="Courier New" w:hAnsi="Courier New" w:cs="Courier New" w:hint="default"/>
      </w:rPr>
    </w:lvl>
    <w:lvl w:ilvl="2" w:tplc="79FAD4CC" w:tentative="1">
      <w:start w:val="1"/>
      <w:numFmt w:val="bullet"/>
      <w:lvlText w:val=""/>
      <w:lvlJc w:val="left"/>
      <w:pPr>
        <w:ind w:left="3002" w:hanging="360"/>
      </w:pPr>
      <w:rPr>
        <w:rFonts w:ascii="Wingdings" w:hAnsi="Wingdings" w:hint="default"/>
      </w:rPr>
    </w:lvl>
    <w:lvl w:ilvl="3" w:tplc="40B82A5A" w:tentative="1">
      <w:start w:val="1"/>
      <w:numFmt w:val="bullet"/>
      <w:lvlText w:val=""/>
      <w:lvlJc w:val="left"/>
      <w:pPr>
        <w:ind w:left="3722" w:hanging="360"/>
      </w:pPr>
      <w:rPr>
        <w:rFonts w:ascii="Symbol" w:hAnsi="Symbol" w:hint="default"/>
      </w:rPr>
    </w:lvl>
    <w:lvl w:ilvl="4" w:tplc="0F209E1E" w:tentative="1">
      <w:start w:val="1"/>
      <w:numFmt w:val="bullet"/>
      <w:lvlText w:val="o"/>
      <w:lvlJc w:val="left"/>
      <w:pPr>
        <w:ind w:left="4442" w:hanging="360"/>
      </w:pPr>
      <w:rPr>
        <w:rFonts w:ascii="Courier New" w:hAnsi="Courier New" w:cs="Courier New" w:hint="default"/>
      </w:rPr>
    </w:lvl>
    <w:lvl w:ilvl="5" w:tplc="6DA84D16" w:tentative="1">
      <w:start w:val="1"/>
      <w:numFmt w:val="bullet"/>
      <w:lvlText w:val=""/>
      <w:lvlJc w:val="left"/>
      <w:pPr>
        <w:ind w:left="5162" w:hanging="360"/>
      </w:pPr>
      <w:rPr>
        <w:rFonts w:ascii="Wingdings" w:hAnsi="Wingdings" w:hint="default"/>
      </w:rPr>
    </w:lvl>
    <w:lvl w:ilvl="6" w:tplc="A250741E" w:tentative="1">
      <w:start w:val="1"/>
      <w:numFmt w:val="bullet"/>
      <w:lvlText w:val=""/>
      <w:lvlJc w:val="left"/>
      <w:pPr>
        <w:ind w:left="5882" w:hanging="360"/>
      </w:pPr>
      <w:rPr>
        <w:rFonts w:ascii="Symbol" w:hAnsi="Symbol" w:hint="default"/>
      </w:rPr>
    </w:lvl>
    <w:lvl w:ilvl="7" w:tplc="3CC22DB2" w:tentative="1">
      <w:start w:val="1"/>
      <w:numFmt w:val="bullet"/>
      <w:lvlText w:val="o"/>
      <w:lvlJc w:val="left"/>
      <w:pPr>
        <w:ind w:left="6602" w:hanging="360"/>
      </w:pPr>
      <w:rPr>
        <w:rFonts w:ascii="Courier New" w:hAnsi="Courier New" w:cs="Courier New" w:hint="default"/>
      </w:rPr>
    </w:lvl>
    <w:lvl w:ilvl="8" w:tplc="8D5C64D0" w:tentative="1">
      <w:start w:val="1"/>
      <w:numFmt w:val="bullet"/>
      <w:lvlText w:val=""/>
      <w:lvlJc w:val="left"/>
      <w:pPr>
        <w:ind w:left="7322" w:hanging="360"/>
      </w:pPr>
      <w:rPr>
        <w:rFonts w:ascii="Wingdings" w:hAnsi="Wingdings" w:hint="default"/>
      </w:rPr>
    </w:lvl>
  </w:abstractNum>
  <w:abstractNum w:abstractNumId="19">
    <w:nsid w:val="417D10F7"/>
    <w:multiLevelType w:val="hybridMultilevel"/>
    <w:tmpl w:val="F9168142"/>
    <w:lvl w:ilvl="0" w:tplc="B98E243A">
      <w:start w:val="1"/>
      <w:numFmt w:val="bullet"/>
      <w:lvlText w:val=""/>
      <w:lvlJc w:val="left"/>
      <w:pPr>
        <w:tabs>
          <w:tab w:val="num" w:pos="720"/>
        </w:tabs>
        <w:ind w:left="720" w:hanging="360"/>
      </w:pPr>
      <w:rPr>
        <w:rFonts w:ascii="Wingdings" w:hAnsi="Wingdings" w:hint="default"/>
      </w:rPr>
    </w:lvl>
    <w:lvl w:ilvl="1" w:tplc="2C52B4D4" w:tentative="1">
      <w:start w:val="1"/>
      <w:numFmt w:val="bullet"/>
      <w:lvlText w:val=""/>
      <w:lvlJc w:val="left"/>
      <w:pPr>
        <w:tabs>
          <w:tab w:val="num" w:pos="1440"/>
        </w:tabs>
        <w:ind w:left="1440" w:hanging="360"/>
      </w:pPr>
      <w:rPr>
        <w:rFonts w:ascii="Wingdings" w:hAnsi="Wingdings" w:hint="default"/>
      </w:rPr>
    </w:lvl>
    <w:lvl w:ilvl="2" w:tplc="C6540FF0" w:tentative="1">
      <w:start w:val="1"/>
      <w:numFmt w:val="bullet"/>
      <w:lvlText w:val=""/>
      <w:lvlJc w:val="left"/>
      <w:pPr>
        <w:tabs>
          <w:tab w:val="num" w:pos="2160"/>
        </w:tabs>
        <w:ind w:left="2160" w:hanging="360"/>
      </w:pPr>
      <w:rPr>
        <w:rFonts w:ascii="Wingdings" w:hAnsi="Wingdings" w:hint="default"/>
      </w:rPr>
    </w:lvl>
    <w:lvl w:ilvl="3" w:tplc="CBF651DA" w:tentative="1">
      <w:start w:val="1"/>
      <w:numFmt w:val="bullet"/>
      <w:lvlText w:val=""/>
      <w:lvlJc w:val="left"/>
      <w:pPr>
        <w:tabs>
          <w:tab w:val="num" w:pos="2880"/>
        </w:tabs>
        <w:ind w:left="2880" w:hanging="360"/>
      </w:pPr>
      <w:rPr>
        <w:rFonts w:ascii="Wingdings" w:hAnsi="Wingdings" w:hint="default"/>
      </w:rPr>
    </w:lvl>
    <w:lvl w:ilvl="4" w:tplc="A9141480" w:tentative="1">
      <w:start w:val="1"/>
      <w:numFmt w:val="bullet"/>
      <w:lvlText w:val=""/>
      <w:lvlJc w:val="left"/>
      <w:pPr>
        <w:tabs>
          <w:tab w:val="num" w:pos="3600"/>
        </w:tabs>
        <w:ind w:left="3600" w:hanging="360"/>
      </w:pPr>
      <w:rPr>
        <w:rFonts w:ascii="Wingdings" w:hAnsi="Wingdings" w:hint="default"/>
      </w:rPr>
    </w:lvl>
    <w:lvl w:ilvl="5" w:tplc="BF98E57A" w:tentative="1">
      <w:start w:val="1"/>
      <w:numFmt w:val="bullet"/>
      <w:lvlText w:val=""/>
      <w:lvlJc w:val="left"/>
      <w:pPr>
        <w:tabs>
          <w:tab w:val="num" w:pos="4320"/>
        </w:tabs>
        <w:ind w:left="4320" w:hanging="360"/>
      </w:pPr>
      <w:rPr>
        <w:rFonts w:ascii="Wingdings" w:hAnsi="Wingdings" w:hint="default"/>
      </w:rPr>
    </w:lvl>
    <w:lvl w:ilvl="6" w:tplc="1054BEA6" w:tentative="1">
      <w:start w:val="1"/>
      <w:numFmt w:val="bullet"/>
      <w:lvlText w:val=""/>
      <w:lvlJc w:val="left"/>
      <w:pPr>
        <w:tabs>
          <w:tab w:val="num" w:pos="5040"/>
        </w:tabs>
        <w:ind w:left="5040" w:hanging="360"/>
      </w:pPr>
      <w:rPr>
        <w:rFonts w:ascii="Wingdings" w:hAnsi="Wingdings" w:hint="default"/>
      </w:rPr>
    </w:lvl>
    <w:lvl w:ilvl="7" w:tplc="9746D496" w:tentative="1">
      <w:start w:val="1"/>
      <w:numFmt w:val="bullet"/>
      <w:lvlText w:val=""/>
      <w:lvlJc w:val="left"/>
      <w:pPr>
        <w:tabs>
          <w:tab w:val="num" w:pos="5760"/>
        </w:tabs>
        <w:ind w:left="5760" w:hanging="360"/>
      </w:pPr>
      <w:rPr>
        <w:rFonts w:ascii="Wingdings" w:hAnsi="Wingdings" w:hint="default"/>
      </w:rPr>
    </w:lvl>
    <w:lvl w:ilvl="8" w:tplc="22928EF8" w:tentative="1">
      <w:start w:val="1"/>
      <w:numFmt w:val="bullet"/>
      <w:lvlText w:val=""/>
      <w:lvlJc w:val="left"/>
      <w:pPr>
        <w:tabs>
          <w:tab w:val="num" w:pos="6480"/>
        </w:tabs>
        <w:ind w:left="6480" w:hanging="360"/>
      </w:pPr>
      <w:rPr>
        <w:rFonts w:ascii="Wingdings" w:hAnsi="Wingdings" w:hint="default"/>
      </w:rPr>
    </w:lvl>
  </w:abstractNum>
  <w:abstractNum w:abstractNumId="20">
    <w:nsid w:val="46212897"/>
    <w:multiLevelType w:val="hybridMultilevel"/>
    <w:tmpl w:val="AACAB024"/>
    <w:lvl w:ilvl="0" w:tplc="4F5E503E">
      <w:start w:val="1"/>
      <w:numFmt w:val="bullet"/>
      <w:lvlText w:val=""/>
      <w:lvlJc w:val="left"/>
      <w:pPr>
        <w:ind w:left="720" w:hanging="360"/>
      </w:pPr>
      <w:rPr>
        <w:rFonts w:ascii="Symbol" w:hAnsi="Symbol" w:hint="default"/>
      </w:rPr>
    </w:lvl>
    <w:lvl w:ilvl="1" w:tplc="A934BF78" w:tentative="1">
      <w:start w:val="1"/>
      <w:numFmt w:val="bullet"/>
      <w:lvlText w:val="o"/>
      <w:lvlJc w:val="left"/>
      <w:pPr>
        <w:ind w:left="1440" w:hanging="360"/>
      </w:pPr>
      <w:rPr>
        <w:rFonts w:ascii="Courier New" w:hAnsi="Courier New" w:cs="Courier New" w:hint="default"/>
      </w:rPr>
    </w:lvl>
    <w:lvl w:ilvl="2" w:tplc="1A76A5EE" w:tentative="1">
      <w:start w:val="1"/>
      <w:numFmt w:val="bullet"/>
      <w:lvlText w:val=""/>
      <w:lvlJc w:val="left"/>
      <w:pPr>
        <w:ind w:left="2160" w:hanging="360"/>
      </w:pPr>
      <w:rPr>
        <w:rFonts w:ascii="Wingdings" w:hAnsi="Wingdings" w:hint="default"/>
      </w:rPr>
    </w:lvl>
    <w:lvl w:ilvl="3" w:tplc="2F22A470" w:tentative="1">
      <w:start w:val="1"/>
      <w:numFmt w:val="bullet"/>
      <w:lvlText w:val=""/>
      <w:lvlJc w:val="left"/>
      <w:pPr>
        <w:ind w:left="2880" w:hanging="360"/>
      </w:pPr>
      <w:rPr>
        <w:rFonts w:ascii="Symbol" w:hAnsi="Symbol" w:hint="default"/>
      </w:rPr>
    </w:lvl>
    <w:lvl w:ilvl="4" w:tplc="04B845DA" w:tentative="1">
      <w:start w:val="1"/>
      <w:numFmt w:val="bullet"/>
      <w:lvlText w:val="o"/>
      <w:lvlJc w:val="left"/>
      <w:pPr>
        <w:ind w:left="3600" w:hanging="360"/>
      </w:pPr>
      <w:rPr>
        <w:rFonts w:ascii="Courier New" w:hAnsi="Courier New" w:cs="Courier New" w:hint="default"/>
      </w:rPr>
    </w:lvl>
    <w:lvl w:ilvl="5" w:tplc="2028F6E2" w:tentative="1">
      <w:start w:val="1"/>
      <w:numFmt w:val="bullet"/>
      <w:lvlText w:val=""/>
      <w:lvlJc w:val="left"/>
      <w:pPr>
        <w:ind w:left="4320" w:hanging="360"/>
      </w:pPr>
      <w:rPr>
        <w:rFonts w:ascii="Wingdings" w:hAnsi="Wingdings" w:hint="default"/>
      </w:rPr>
    </w:lvl>
    <w:lvl w:ilvl="6" w:tplc="E290403A" w:tentative="1">
      <w:start w:val="1"/>
      <w:numFmt w:val="bullet"/>
      <w:lvlText w:val=""/>
      <w:lvlJc w:val="left"/>
      <w:pPr>
        <w:ind w:left="5040" w:hanging="360"/>
      </w:pPr>
      <w:rPr>
        <w:rFonts w:ascii="Symbol" w:hAnsi="Symbol" w:hint="default"/>
      </w:rPr>
    </w:lvl>
    <w:lvl w:ilvl="7" w:tplc="3CE464BE" w:tentative="1">
      <w:start w:val="1"/>
      <w:numFmt w:val="bullet"/>
      <w:lvlText w:val="o"/>
      <w:lvlJc w:val="left"/>
      <w:pPr>
        <w:ind w:left="5760" w:hanging="360"/>
      </w:pPr>
      <w:rPr>
        <w:rFonts w:ascii="Courier New" w:hAnsi="Courier New" w:cs="Courier New" w:hint="default"/>
      </w:rPr>
    </w:lvl>
    <w:lvl w:ilvl="8" w:tplc="56C41430" w:tentative="1">
      <w:start w:val="1"/>
      <w:numFmt w:val="bullet"/>
      <w:lvlText w:val=""/>
      <w:lvlJc w:val="left"/>
      <w:pPr>
        <w:ind w:left="6480" w:hanging="360"/>
      </w:pPr>
      <w:rPr>
        <w:rFonts w:ascii="Wingdings" w:hAnsi="Wingdings" w:hint="default"/>
      </w:rPr>
    </w:lvl>
  </w:abstractNum>
  <w:abstractNum w:abstractNumId="21">
    <w:nsid w:val="46865245"/>
    <w:multiLevelType w:val="hybridMultilevel"/>
    <w:tmpl w:val="BF8620A2"/>
    <w:lvl w:ilvl="0" w:tplc="EB98CE98">
      <w:start w:val="1"/>
      <w:numFmt w:val="bullet"/>
      <w:lvlText w:val=""/>
      <w:lvlJc w:val="left"/>
      <w:pPr>
        <w:ind w:left="1440" w:hanging="360"/>
      </w:pPr>
      <w:rPr>
        <w:rFonts w:ascii="Symbol" w:hAnsi="Symbol" w:cs="Wingdings"/>
      </w:rPr>
    </w:lvl>
    <w:lvl w:ilvl="1" w:tplc="413AC7D4" w:tentative="1">
      <w:start w:val="1"/>
      <w:numFmt w:val="bullet"/>
      <w:lvlText w:val="o"/>
      <w:lvlJc w:val="left"/>
      <w:pPr>
        <w:ind w:left="2160" w:hanging="360"/>
      </w:pPr>
      <w:rPr>
        <w:rFonts w:ascii="Courier New" w:hAnsi="Courier New" w:cs="Courier New" w:hint="default"/>
      </w:rPr>
    </w:lvl>
    <w:lvl w:ilvl="2" w:tplc="82A0A450" w:tentative="1">
      <w:start w:val="1"/>
      <w:numFmt w:val="bullet"/>
      <w:lvlText w:val=""/>
      <w:lvlJc w:val="left"/>
      <w:pPr>
        <w:ind w:left="2880" w:hanging="360"/>
      </w:pPr>
      <w:rPr>
        <w:rFonts w:ascii="Wingdings" w:hAnsi="Wingdings" w:hint="default"/>
      </w:rPr>
    </w:lvl>
    <w:lvl w:ilvl="3" w:tplc="24F095EA" w:tentative="1">
      <w:start w:val="1"/>
      <w:numFmt w:val="bullet"/>
      <w:lvlText w:val=""/>
      <w:lvlJc w:val="left"/>
      <w:pPr>
        <w:ind w:left="3600" w:hanging="360"/>
      </w:pPr>
      <w:rPr>
        <w:rFonts w:ascii="Symbol" w:hAnsi="Symbol" w:hint="default"/>
      </w:rPr>
    </w:lvl>
    <w:lvl w:ilvl="4" w:tplc="BB867D4C" w:tentative="1">
      <w:start w:val="1"/>
      <w:numFmt w:val="bullet"/>
      <w:lvlText w:val="o"/>
      <w:lvlJc w:val="left"/>
      <w:pPr>
        <w:ind w:left="4320" w:hanging="360"/>
      </w:pPr>
      <w:rPr>
        <w:rFonts w:ascii="Courier New" w:hAnsi="Courier New" w:cs="Courier New" w:hint="default"/>
      </w:rPr>
    </w:lvl>
    <w:lvl w:ilvl="5" w:tplc="4724AAFC" w:tentative="1">
      <w:start w:val="1"/>
      <w:numFmt w:val="bullet"/>
      <w:lvlText w:val=""/>
      <w:lvlJc w:val="left"/>
      <w:pPr>
        <w:ind w:left="5040" w:hanging="360"/>
      </w:pPr>
      <w:rPr>
        <w:rFonts w:ascii="Wingdings" w:hAnsi="Wingdings" w:hint="default"/>
      </w:rPr>
    </w:lvl>
    <w:lvl w:ilvl="6" w:tplc="0DE443E4" w:tentative="1">
      <w:start w:val="1"/>
      <w:numFmt w:val="bullet"/>
      <w:lvlText w:val=""/>
      <w:lvlJc w:val="left"/>
      <w:pPr>
        <w:ind w:left="5760" w:hanging="360"/>
      </w:pPr>
      <w:rPr>
        <w:rFonts w:ascii="Symbol" w:hAnsi="Symbol" w:hint="default"/>
      </w:rPr>
    </w:lvl>
    <w:lvl w:ilvl="7" w:tplc="FA60C4E6" w:tentative="1">
      <w:start w:val="1"/>
      <w:numFmt w:val="bullet"/>
      <w:lvlText w:val="o"/>
      <w:lvlJc w:val="left"/>
      <w:pPr>
        <w:ind w:left="6480" w:hanging="360"/>
      </w:pPr>
      <w:rPr>
        <w:rFonts w:ascii="Courier New" w:hAnsi="Courier New" w:cs="Courier New" w:hint="default"/>
      </w:rPr>
    </w:lvl>
    <w:lvl w:ilvl="8" w:tplc="54B648A4" w:tentative="1">
      <w:start w:val="1"/>
      <w:numFmt w:val="bullet"/>
      <w:lvlText w:val=""/>
      <w:lvlJc w:val="left"/>
      <w:pPr>
        <w:ind w:left="7200" w:hanging="360"/>
      </w:pPr>
      <w:rPr>
        <w:rFonts w:ascii="Wingdings" w:hAnsi="Wingdings" w:hint="default"/>
      </w:rPr>
    </w:lvl>
  </w:abstractNum>
  <w:abstractNum w:abstractNumId="22">
    <w:nsid w:val="4B6354F0"/>
    <w:multiLevelType w:val="multilevel"/>
    <w:tmpl w:val="7206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CE4913"/>
    <w:multiLevelType w:val="hybridMultilevel"/>
    <w:tmpl w:val="5ABEADAA"/>
    <w:lvl w:ilvl="0" w:tplc="E2A4547A">
      <w:start w:val="1"/>
      <w:numFmt w:val="bullet"/>
      <w:lvlText w:val=""/>
      <w:lvlJc w:val="left"/>
      <w:pPr>
        <w:ind w:left="720" w:hanging="360"/>
      </w:pPr>
      <w:rPr>
        <w:rFonts w:ascii="Symbol" w:hAnsi="Symbol" w:hint="default"/>
      </w:rPr>
    </w:lvl>
    <w:lvl w:ilvl="1" w:tplc="2020C9F6" w:tentative="1">
      <w:start w:val="1"/>
      <w:numFmt w:val="bullet"/>
      <w:lvlText w:val="o"/>
      <w:lvlJc w:val="left"/>
      <w:pPr>
        <w:ind w:left="1440" w:hanging="360"/>
      </w:pPr>
      <w:rPr>
        <w:rFonts w:ascii="Courier New" w:hAnsi="Courier New" w:cs="Courier New" w:hint="default"/>
      </w:rPr>
    </w:lvl>
    <w:lvl w:ilvl="2" w:tplc="8982B528" w:tentative="1">
      <w:start w:val="1"/>
      <w:numFmt w:val="bullet"/>
      <w:lvlText w:val=""/>
      <w:lvlJc w:val="left"/>
      <w:pPr>
        <w:ind w:left="2160" w:hanging="360"/>
      </w:pPr>
      <w:rPr>
        <w:rFonts w:ascii="Wingdings" w:hAnsi="Wingdings" w:hint="default"/>
      </w:rPr>
    </w:lvl>
    <w:lvl w:ilvl="3" w:tplc="6A7C9290" w:tentative="1">
      <w:start w:val="1"/>
      <w:numFmt w:val="bullet"/>
      <w:lvlText w:val=""/>
      <w:lvlJc w:val="left"/>
      <w:pPr>
        <w:ind w:left="2880" w:hanging="360"/>
      </w:pPr>
      <w:rPr>
        <w:rFonts w:ascii="Symbol" w:hAnsi="Symbol" w:hint="default"/>
      </w:rPr>
    </w:lvl>
    <w:lvl w:ilvl="4" w:tplc="14CE97EA" w:tentative="1">
      <w:start w:val="1"/>
      <w:numFmt w:val="bullet"/>
      <w:lvlText w:val="o"/>
      <w:lvlJc w:val="left"/>
      <w:pPr>
        <w:ind w:left="3600" w:hanging="360"/>
      </w:pPr>
      <w:rPr>
        <w:rFonts w:ascii="Courier New" w:hAnsi="Courier New" w:cs="Courier New" w:hint="default"/>
      </w:rPr>
    </w:lvl>
    <w:lvl w:ilvl="5" w:tplc="5EECFCB0" w:tentative="1">
      <w:start w:val="1"/>
      <w:numFmt w:val="bullet"/>
      <w:lvlText w:val=""/>
      <w:lvlJc w:val="left"/>
      <w:pPr>
        <w:ind w:left="4320" w:hanging="360"/>
      </w:pPr>
      <w:rPr>
        <w:rFonts w:ascii="Wingdings" w:hAnsi="Wingdings" w:hint="default"/>
      </w:rPr>
    </w:lvl>
    <w:lvl w:ilvl="6" w:tplc="B880B088" w:tentative="1">
      <w:start w:val="1"/>
      <w:numFmt w:val="bullet"/>
      <w:lvlText w:val=""/>
      <w:lvlJc w:val="left"/>
      <w:pPr>
        <w:ind w:left="5040" w:hanging="360"/>
      </w:pPr>
      <w:rPr>
        <w:rFonts w:ascii="Symbol" w:hAnsi="Symbol" w:hint="default"/>
      </w:rPr>
    </w:lvl>
    <w:lvl w:ilvl="7" w:tplc="C5C0F9A4" w:tentative="1">
      <w:start w:val="1"/>
      <w:numFmt w:val="bullet"/>
      <w:lvlText w:val="o"/>
      <w:lvlJc w:val="left"/>
      <w:pPr>
        <w:ind w:left="5760" w:hanging="360"/>
      </w:pPr>
      <w:rPr>
        <w:rFonts w:ascii="Courier New" w:hAnsi="Courier New" w:cs="Courier New" w:hint="default"/>
      </w:rPr>
    </w:lvl>
    <w:lvl w:ilvl="8" w:tplc="8E249804"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7"/>
  </w:num>
  <w:num w:numId="15">
    <w:abstractNumId w:val="20"/>
  </w:num>
  <w:num w:numId="16">
    <w:abstractNumId w:val="16"/>
  </w:num>
  <w:num w:numId="17">
    <w:abstractNumId w:val="14"/>
  </w:num>
  <w:num w:numId="18">
    <w:abstractNumId w:val="21"/>
  </w:num>
  <w:num w:numId="19">
    <w:abstractNumId w:val="13"/>
  </w:num>
  <w:num w:numId="20">
    <w:abstractNumId w:val="18"/>
  </w:num>
  <w:num w:numId="21">
    <w:abstractNumId w:val="23"/>
  </w:num>
  <w:num w:numId="22">
    <w:abstractNumId w:val="19"/>
  </w:num>
  <w:num w:numId="23">
    <w:abstractNumId w:val="22"/>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rsids>
    <w:rsidRoot w:val="007D1D2E"/>
    <w:rsid w:val="002B6C7C"/>
    <w:rsid w:val="00330171"/>
    <w:rsid w:val="005F346A"/>
    <w:rsid w:val="0077366D"/>
    <w:rsid w:val="007D1D2E"/>
    <w:rsid w:val="009F2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D2E"/>
    <w:pPr>
      <w:suppressAutoHyphens/>
    </w:pPr>
    <w:rPr>
      <w:sz w:val="24"/>
      <w:szCs w:val="24"/>
      <w:lang w:eastAsia="zh-CN"/>
    </w:rPr>
  </w:style>
  <w:style w:type="paragraph" w:styleId="Heading1">
    <w:name w:val="heading 1"/>
    <w:basedOn w:val="Normal"/>
    <w:next w:val="Normal"/>
    <w:qFormat/>
    <w:rsid w:val="007D1D2E"/>
    <w:pPr>
      <w:keepNext/>
      <w:numPr>
        <w:numId w:val="2"/>
      </w:numPr>
      <w:spacing w:before="240" w:after="60"/>
      <w:outlineLvl w:val="0"/>
    </w:pPr>
    <w:rPr>
      <w:rFonts w:ascii="Cambria" w:hAnsi="Cambria" w:cs="Cambria"/>
      <w:b/>
      <w:bCs/>
      <w:kern w:val="1"/>
      <w:sz w:val="32"/>
      <w:szCs w:val="32"/>
    </w:rPr>
  </w:style>
  <w:style w:type="paragraph" w:styleId="Heading2">
    <w:name w:val="heading 2"/>
    <w:basedOn w:val="Normal"/>
    <w:next w:val="Normal"/>
    <w:qFormat/>
    <w:rsid w:val="007D1D2E"/>
    <w:pPr>
      <w:keepNext/>
      <w:numPr>
        <w:ilvl w:val="1"/>
        <w:numId w:val="2"/>
      </w:numPr>
      <w:spacing w:before="120"/>
      <w:outlineLvl w:val="1"/>
    </w:pPr>
    <w:rPr>
      <w:b/>
      <w:sz w:val="22"/>
      <w:szCs w:val="20"/>
    </w:rPr>
  </w:style>
  <w:style w:type="paragraph" w:styleId="Heading3">
    <w:name w:val="heading 3"/>
    <w:basedOn w:val="Heading"/>
    <w:next w:val="BodyText"/>
    <w:qFormat/>
    <w:rsid w:val="007D1D2E"/>
    <w:pPr>
      <w:numPr>
        <w:ilvl w:val="2"/>
        <w:numId w:val="2"/>
      </w:numPr>
      <w:outlineLvl w:val="2"/>
    </w:pPr>
    <w:rPr>
      <w:b/>
      <w:bCs/>
    </w:rPr>
  </w:style>
  <w:style w:type="paragraph" w:styleId="Heading5">
    <w:name w:val="heading 5"/>
    <w:basedOn w:val="Normal"/>
    <w:next w:val="Normal"/>
    <w:qFormat/>
    <w:rsid w:val="007D1D2E"/>
    <w:pPr>
      <w:keepNext/>
      <w:numPr>
        <w:ilvl w:val="4"/>
        <w:numId w:val="2"/>
      </w:numPr>
      <w:spacing w:before="120"/>
      <w:jc w:val="center"/>
      <w:outlineLvl w:val="4"/>
    </w:pPr>
    <w:rPr>
      <w:rFonts w:ascii="Bookman Old Style" w:hAnsi="Bookman Old Style" w:cs="Bookman Old Style"/>
      <w:b/>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D1D2E"/>
    <w:rPr>
      <w:rFonts w:ascii="Symbol" w:hAnsi="Symbol" w:cs="Symbol"/>
    </w:rPr>
  </w:style>
  <w:style w:type="character" w:customStyle="1" w:styleId="WW8Num1z1">
    <w:name w:val="WW8Num1z1"/>
    <w:rsid w:val="007D1D2E"/>
    <w:rPr>
      <w:rFonts w:ascii="Courier New" w:hAnsi="Courier New" w:cs="Courier New"/>
    </w:rPr>
  </w:style>
  <w:style w:type="character" w:customStyle="1" w:styleId="WW8Num1z2">
    <w:name w:val="WW8Num1z2"/>
    <w:rsid w:val="007D1D2E"/>
    <w:rPr>
      <w:rFonts w:ascii="Wingdings" w:hAnsi="Wingdings" w:cs="Wingdings"/>
    </w:rPr>
  </w:style>
  <w:style w:type="character" w:customStyle="1" w:styleId="WW8Num1z3">
    <w:name w:val="WW8Num1z3"/>
    <w:rsid w:val="007D1D2E"/>
  </w:style>
  <w:style w:type="character" w:customStyle="1" w:styleId="WW8Num1z4">
    <w:name w:val="WW8Num1z4"/>
    <w:rsid w:val="007D1D2E"/>
  </w:style>
  <w:style w:type="character" w:customStyle="1" w:styleId="WW8Num1z5">
    <w:name w:val="WW8Num1z5"/>
    <w:rsid w:val="007D1D2E"/>
  </w:style>
  <w:style w:type="character" w:customStyle="1" w:styleId="WW8Num1z6">
    <w:name w:val="WW8Num1z6"/>
    <w:rsid w:val="007D1D2E"/>
  </w:style>
  <w:style w:type="character" w:customStyle="1" w:styleId="WW8Num1z7">
    <w:name w:val="WW8Num1z7"/>
    <w:rsid w:val="007D1D2E"/>
  </w:style>
  <w:style w:type="character" w:customStyle="1" w:styleId="WW8Num1z8">
    <w:name w:val="WW8Num1z8"/>
    <w:rsid w:val="007D1D2E"/>
  </w:style>
  <w:style w:type="character" w:customStyle="1" w:styleId="WW8Num2z0">
    <w:name w:val="WW8Num2z0"/>
    <w:rsid w:val="007D1D2E"/>
    <w:rPr>
      <w:rFonts w:ascii="Symbol" w:hAnsi="Symbol" w:cs="Wingdings"/>
    </w:rPr>
  </w:style>
  <w:style w:type="character" w:customStyle="1" w:styleId="WW8Num3z0">
    <w:name w:val="WW8Num3z0"/>
    <w:rsid w:val="007D1D2E"/>
    <w:rPr>
      <w:rFonts w:ascii="Wingdings" w:hAnsi="Wingdings" w:cs="Symbol"/>
      <w:sz w:val="20"/>
      <w:szCs w:val="18"/>
    </w:rPr>
  </w:style>
  <w:style w:type="character" w:customStyle="1" w:styleId="WW8Num4z0">
    <w:name w:val="WW8Num4z0"/>
    <w:rsid w:val="007D1D2E"/>
    <w:rPr>
      <w:rFonts w:ascii="Symbol" w:hAnsi="Symbol" w:cs="Wingdings"/>
      <w:sz w:val="20"/>
      <w:szCs w:val="20"/>
    </w:rPr>
  </w:style>
  <w:style w:type="character" w:customStyle="1" w:styleId="WW8Num5z0">
    <w:name w:val="WW8Num5z0"/>
    <w:rsid w:val="007D1D2E"/>
    <w:rPr>
      <w:rFonts w:ascii="Symbol" w:hAnsi="Symbol" w:cs="Symbol"/>
      <w:sz w:val="20"/>
      <w:szCs w:val="18"/>
    </w:rPr>
  </w:style>
  <w:style w:type="character" w:customStyle="1" w:styleId="WW8Num6z0">
    <w:name w:val="WW8Num6z0"/>
    <w:rsid w:val="007D1D2E"/>
    <w:rPr>
      <w:rFonts w:ascii="Symbol" w:hAnsi="Symbol" w:cs="Symbol"/>
      <w:sz w:val="20"/>
    </w:rPr>
  </w:style>
  <w:style w:type="character" w:customStyle="1" w:styleId="WW8Num6z1">
    <w:name w:val="WW8Num6z1"/>
    <w:rsid w:val="007D1D2E"/>
    <w:rPr>
      <w:rFonts w:ascii="Courier New" w:hAnsi="Courier New" w:cs="Courier New"/>
      <w:sz w:val="20"/>
    </w:rPr>
  </w:style>
  <w:style w:type="character" w:customStyle="1" w:styleId="WW8Num6z2">
    <w:name w:val="WW8Num6z2"/>
    <w:rsid w:val="007D1D2E"/>
    <w:rPr>
      <w:rFonts w:ascii="Wingdings" w:hAnsi="Wingdings" w:cs="Wingdings"/>
      <w:sz w:val="20"/>
    </w:rPr>
  </w:style>
  <w:style w:type="character" w:customStyle="1" w:styleId="WW8Num7z0">
    <w:name w:val="WW8Num7z0"/>
    <w:rsid w:val="007D1D2E"/>
    <w:rPr>
      <w:rFonts w:ascii="Wingdings" w:hAnsi="Wingdings" w:cs="Wingdings"/>
      <w:sz w:val="20"/>
      <w:szCs w:val="20"/>
    </w:rPr>
  </w:style>
  <w:style w:type="character" w:customStyle="1" w:styleId="WW8Num8z0">
    <w:name w:val="WW8Num8z0"/>
    <w:rsid w:val="007D1D2E"/>
    <w:rPr>
      <w:rFonts w:ascii="Symbol" w:hAnsi="Symbol" w:cs="Symbol"/>
      <w:sz w:val="20"/>
      <w:szCs w:val="18"/>
    </w:rPr>
  </w:style>
  <w:style w:type="character" w:customStyle="1" w:styleId="WW8Num9z0">
    <w:name w:val="WW8Num9z0"/>
    <w:rsid w:val="007D1D2E"/>
    <w:rPr>
      <w:rFonts w:ascii="Wingdings" w:hAnsi="Wingdings" w:cs="Wingdings"/>
    </w:rPr>
  </w:style>
  <w:style w:type="character" w:customStyle="1" w:styleId="WW8Num9z1">
    <w:name w:val="WW8Num9z1"/>
    <w:rsid w:val="007D1D2E"/>
    <w:rPr>
      <w:rFonts w:ascii="Courier New" w:hAnsi="Courier New" w:cs="Arial"/>
      <w:sz w:val="20"/>
      <w:szCs w:val="20"/>
    </w:rPr>
  </w:style>
  <w:style w:type="character" w:customStyle="1" w:styleId="WW8Num9z3">
    <w:name w:val="WW8Num9z3"/>
    <w:rsid w:val="007D1D2E"/>
    <w:rPr>
      <w:rFonts w:ascii="Symbol" w:hAnsi="Symbol" w:cs="Symbol"/>
    </w:rPr>
  </w:style>
  <w:style w:type="character" w:customStyle="1" w:styleId="WW8Num10z0">
    <w:name w:val="WW8Num10z0"/>
    <w:rsid w:val="007D1D2E"/>
    <w:rPr>
      <w:rFonts w:ascii="Wingdings" w:hAnsi="Wingdings" w:cs="Wingdings"/>
      <w:sz w:val="20"/>
      <w:szCs w:val="20"/>
    </w:rPr>
  </w:style>
  <w:style w:type="character" w:customStyle="1" w:styleId="WW8Num11z0">
    <w:name w:val="WW8Num11z0"/>
    <w:rsid w:val="007D1D2E"/>
    <w:rPr>
      <w:rFonts w:ascii="Symbol" w:hAnsi="Symbol" w:cs="Wingdings"/>
      <w:sz w:val="20"/>
      <w:szCs w:val="20"/>
    </w:rPr>
  </w:style>
  <w:style w:type="character" w:customStyle="1" w:styleId="WW8Num12z0">
    <w:name w:val="WW8Num12z0"/>
    <w:rsid w:val="007D1D2E"/>
    <w:rPr>
      <w:rFonts w:ascii="Symbol" w:hAnsi="Symbol" w:cs="Wingdings"/>
      <w:sz w:val="20"/>
      <w:szCs w:val="20"/>
      <w:shd w:val="clear" w:color="auto" w:fill="D9D9D9"/>
      <w:lang w:val="en-GB"/>
    </w:rPr>
  </w:style>
  <w:style w:type="character" w:customStyle="1" w:styleId="WW8Num12z1">
    <w:name w:val="WW8Num12z1"/>
    <w:rsid w:val="007D1D2E"/>
    <w:rPr>
      <w:rFonts w:ascii="OpenSymbol" w:hAnsi="OpenSymbol" w:cs="Courier New"/>
    </w:rPr>
  </w:style>
  <w:style w:type="character" w:customStyle="1" w:styleId="WW8Num13z0">
    <w:name w:val="WW8Num13z0"/>
    <w:rsid w:val="007D1D2E"/>
    <w:rPr>
      <w:rFonts w:ascii="Symbol" w:hAnsi="Symbol" w:cs="Symbol"/>
      <w:sz w:val="20"/>
      <w:szCs w:val="20"/>
      <w:lang w:val="en-GB"/>
    </w:rPr>
  </w:style>
  <w:style w:type="character" w:customStyle="1" w:styleId="WW8Num13z1">
    <w:name w:val="WW8Num13z1"/>
    <w:rsid w:val="007D1D2E"/>
    <w:rPr>
      <w:rFonts w:ascii="OpenSymbol" w:hAnsi="OpenSymbol" w:cs="Courier New"/>
    </w:rPr>
  </w:style>
  <w:style w:type="character" w:customStyle="1" w:styleId="WW8Num14z0">
    <w:name w:val="WW8Num14z0"/>
    <w:rsid w:val="007D1D2E"/>
    <w:rPr>
      <w:rFonts w:ascii="Symbol" w:hAnsi="Symbol" w:cs="Wingdings"/>
      <w:sz w:val="20"/>
      <w:szCs w:val="20"/>
    </w:rPr>
  </w:style>
  <w:style w:type="character" w:customStyle="1" w:styleId="WW8Num14z1">
    <w:name w:val="WW8Num14z1"/>
    <w:rsid w:val="007D1D2E"/>
    <w:rPr>
      <w:rFonts w:ascii="OpenSymbol" w:hAnsi="OpenSymbol" w:cs="Courier New"/>
    </w:rPr>
  </w:style>
  <w:style w:type="character" w:customStyle="1" w:styleId="WW8Num15z0">
    <w:name w:val="WW8Num15z0"/>
    <w:rsid w:val="007D1D2E"/>
    <w:rPr>
      <w:rFonts w:ascii="Symbol" w:hAnsi="Symbol" w:cs="OpenSymbol"/>
    </w:rPr>
  </w:style>
  <w:style w:type="character" w:customStyle="1" w:styleId="WW8Num15z1">
    <w:name w:val="WW8Num15z1"/>
    <w:rsid w:val="007D1D2E"/>
    <w:rPr>
      <w:rFonts w:ascii="OpenSymbol" w:hAnsi="OpenSymbol" w:cs="OpenSymbol"/>
    </w:rPr>
  </w:style>
  <w:style w:type="character" w:customStyle="1" w:styleId="WW8Num16z0">
    <w:name w:val="WW8Num16z0"/>
    <w:rsid w:val="007D1D2E"/>
    <w:rPr>
      <w:rFonts w:ascii="Symbol" w:hAnsi="Symbol" w:cs="OpenSymbol"/>
      <w:color w:val="191919"/>
      <w:spacing w:val="10"/>
      <w:sz w:val="20"/>
      <w:szCs w:val="20"/>
    </w:rPr>
  </w:style>
  <w:style w:type="character" w:customStyle="1" w:styleId="WW8Num16z1">
    <w:name w:val="WW8Num16z1"/>
    <w:rsid w:val="007D1D2E"/>
    <w:rPr>
      <w:rFonts w:ascii="OpenSymbol" w:hAnsi="OpenSymbol" w:cs="OpenSymbol"/>
    </w:rPr>
  </w:style>
  <w:style w:type="character" w:customStyle="1" w:styleId="WW8Num17z0">
    <w:name w:val="WW8Num17z0"/>
    <w:rsid w:val="007D1D2E"/>
    <w:rPr>
      <w:rFonts w:ascii="Symbol" w:hAnsi="Symbol" w:cs="OpenSymbol"/>
      <w:sz w:val="20"/>
      <w:szCs w:val="20"/>
    </w:rPr>
  </w:style>
  <w:style w:type="character" w:customStyle="1" w:styleId="WW8Num17z1">
    <w:name w:val="WW8Num17z1"/>
    <w:rsid w:val="007D1D2E"/>
    <w:rPr>
      <w:rFonts w:ascii="OpenSymbol" w:hAnsi="OpenSymbol" w:cs="OpenSymbol"/>
    </w:rPr>
  </w:style>
  <w:style w:type="character" w:customStyle="1" w:styleId="WW8Num18z0">
    <w:name w:val="WW8Num18z0"/>
    <w:rsid w:val="007D1D2E"/>
    <w:rPr>
      <w:rFonts w:ascii="Symbol" w:hAnsi="Symbol" w:cs="OpenSymbol"/>
      <w:sz w:val="20"/>
      <w:szCs w:val="20"/>
    </w:rPr>
  </w:style>
  <w:style w:type="character" w:customStyle="1" w:styleId="WW8Num18z1">
    <w:name w:val="WW8Num18z1"/>
    <w:rsid w:val="007D1D2E"/>
    <w:rPr>
      <w:rFonts w:ascii="OpenSymbol" w:hAnsi="OpenSymbol" w:cs="OpenSymbol"/>
    </w:rPr>
  </w:style>
  <w:style w:type="character" w:customStyle="1" w:styleId="WW8Num19z0">
    <w:name w:val="WW8Num19z0"/>
    <w:rsid w:val="007D1D2E"/>
    <w:rPr>
      <w:rFonts w:ascii="Symbol" w:hAnsi="Symbol" w:cs="OpenSymbol"/>
    </w:rPr>
  </w:style>
  <w:style w:type="character" w:customStyle="1" w:styleId="WW8Num19z1">
    <w:name w:val="WW8Num19z1"/>
    <w:rsid w:val="007D1D2E"/>
    <w:rPr>
      <w:rFonts w:ascii="OpenSymbol" w:hAnsi="OpenSymbol" w:cs="OpenSymbol"/>
    </w:rPr>
  </w:style>
  <w:style w:type="character" w:customStyle="1" w:styleId="WW8Num20z0">
    <w:name w:val="WW8Num20z0"/>
    <w:rsid w:val="007D1D2E"/>
    <w:rPr>
      <w:rFonts w:ascii="Symbol" w:hAnsi="Symbol" w:cs="OpenSymbol"/>
    </w:rPr>
  </w:style>
  <w:style w:type="character" w:customStyle="1" w:styleId="WW8Num20z1">
    <w:name w:val="WW8Num20z1"/>
    <w:rsid w:val="007D1D2E"/>
    <w:rPr>
      <w:rFonts w:ascii="OpenSymbol" w:hAnsi="OpenSymbol" w:cs="OpenSymbol"/>
    </w:rPr>
  </w:style>
  <w:style w:type="character" w:customStyle="1" w:styleId="WW8Num7z1">
    <w:name w:val="WW8Num7z1"/>
    <w:rsid w:val="007D1D2E"/>
    <w:rPr>
      <w:rFonts w:ascii="Courier New" w:hAnsi="Courier New" w:cs="Courier New"/>
    </w:rPr>
  </w:style>
  <w:style w:type="character" w:customStyle="1" w:styleId="WW8Num7z2">
    <w:name w:val="WW8Num7z2"/>
    <w:rsid w:val="007D1D2E"/>
    <w:rPr>
      <w:rFonts w:ascii="Wingdings" w:hAnsi="Wingdings" w:cs="Wingdings"/>
      <w:sz w:val="20"/>
    </w:rPr>
  </w:style>
  <w:style w:type="character" w:customStyle="1" w:styleId="WW8Num10z1">
    <w:name w:val="WW8Num10z1"/>
    <w:rsid w:val="007D1D2E"/>
    <w:rPr>
      <w:rFonts w:ascii="Courier New" w:hAnsi="Courier New" w:cs="Courier New"/>
      <w:sz w:val="20"/>
      <w:szCs w:val="20"/>
    </w:rPr>
  </w:style>
  <w:style w:type="character" w:customStyle="1" w:styleId="WW8Num10z3">
    <w:name w:val="WW8Num10z3"/>
    <w:rsid w:val="007D1D2E"/>
    <w:rPr>
      <w:rFonts w:ascii="Symbol" w:hAnsi="Symbol" w:cs="Symbol"/>
    </w:rPr>
  </w:style>
  <w:style w:type="character" w:customStyle="1" w:styleId="WW8Num21z0">
    <w:name w:val="WW8Num21z0"/>
    <w:rsid w:val="007D1D2E"/>
    <w:rPr>
      <w:rFonts w:ascii="Symbol" w:hAnsi="Symbol" w:cs="OpenSymbol"/>
    </w:rPr>
  </w:style>
  <w:style w:type="character" w:customStyle="1" w:styleId="WW8Num21z1">
    <w:name w:val="WW8Num21z1"/>
    <w:rsid w:val="007D1D2E"/>
    <w:rPr>
      <w:rFonts w:ascii="OpenSymbol" w:hAnsi="OpenSymbol" w:cs="OpenSymbol"/>
    </w:rPr>
  </w:style>
  <w:style w:type="character" w:customStyle="1" w:styleId="WW8Num2z1">
    <w:name w:val="WW8Num2z1"/>
    <w:rsid w:val="007D1D2E"/>
    <w:rPr>
      <w:rFonts w:ascii="Courier New" w:hAnsi="Courier New" w:cs="Courier New"/>
    </w:rPr>
  </w:style>
  <w:style w:type="character" w:customStyle="1" w:styleId="WW8Num2z3">
    <w:name w:val="WW8Num2z3"/>
    <w:rsid w:val="007D1D2E"/>
    <w:rPr>
      <w:rFonts w:ascii="Symbol" w:hAnsi="Symbol" w:cs="Symbol"/>
    </w:rPr>
  </w:style>
  <w:style w:type="character" w:customStyle="1" w:styleId="WW8Num3z1">
    <w:name w:val="WW8Num3z1"/>
    <w:rsid w:val="007D1D2E"/>
    <w:rPr>
      <w:rFonts w:ascii="Courier New" w:hAnsi="Courier New" w:cs="Courier New"/>
    </w:rPr>
  </w:style>
  <w:style w:type="character" w:customStyle="1" w:styleId="WW8Num3z2">
    <w:name w:val="WW8Num3z2"/>
    <w:rsid w:val="007D1D2E"/>
    <w:rPr>
      <w:rFonts w:ascii="Wingdings" w:hAnsi="Wingdings" w:cs="Wingdings"/>
    </w:rPr>
  </w:style>
  <w:style w:type="character" w:customStyle="1" w:styleId="WW8Num4z1">
    <w:name w:val="WW8Num4z1"/>
    <w:rsid w:val="007D1D2E"/>
    <w:rPr>
      <w:rFonts w:ascii="Courier New" w:hAnsi="Courier New" w:cs="Courier New"/>
    </w:rPr>
  </w:style>
  <w:style w:type="character" w:customStyle="1" w:styleId="WW8Num4z3">
    <w:name w:val="WW8Num4z3"/>
    <w:rsid w:val="007D1D2E"/>
    <w:rPr>
      <w:rFonts w:ascii="Symbol" w:hAnsi="Symbol" w:cs="Symbol"/>
    </w:rPr>
  </w:style>
  <w:style w:type="character" w:customStyle="1" w:styleId="WW8Num5z1">
    <w:name w:val="WW8Num5z1"/>
    <w:rsid w:val="007D1D2E"/>
    <w:rPr>
      <w:rFonts w:ascii="Courier New" w:hAnsi="Courier New" w:cs="Courier New"/>
    </w:rPr>
  </w:style>
  <w:style w:type="character" w:customStyle="1" w:styleId="WW8Num5z2">
    <w:name w:val="WW8Num5z2"/>
    <w:rsid w:val="007D1D2E"/>
    <w:rPr>
      <w:rFonts w:ascii="Wingdings" w:hAnsi="Wingdings" w:cs="Wingdings"/>
    </w:rPr>
  </w:style>
  <w:style w:type="character" w:customStyle="1" w:styleId="WW8Num7z3">
    <w:name w:val="WW8Num7z3"/>
    <w:rsid w:val="007D1D2E"/>
    <w:rPr>
      <w:rFonts w:ascii="Symbol" w:hAnsi="Symbol" w:cs="Symbol"/>
    </w:rPr>
  </w:style>
  <w:style w:type="character" w:customStyle="1" w:styleId="WW8Num8z1">
    <w:name w:val="WW8Num8z1"/>
    <w:rsid w:val="007D1D2E"/>
    <w:rPr>
      <w:rFonts w:ascii="Courier New" w:hAnsi="Courier New" w:cs="Courier New"/>
    </w:rPr>
  </w:style>
  <w:style w:type="character" w:customStyle="1" w:styleId="WW8Num8z2">
    <w:name w:val="WW8Num8z2"/>
    <w:rsid w:val="007D1D2E"/>
    <w:rPr>
      <w:rFonts w:ascii="Wingdings" w:hAnsi="Wingdings" w:cs="Wingdings"/>
    </w:rPr>
  </w:style>
  <w:style w:type="character" w:customStyle="1" w:styleId="WW8Num9z2">
    <w:name w:val="WW8Num9z2"/>
    <w:rsid w:val="007D1D2E"/>
  </w:style>
  <w:style w:type="character" w:customStyle="1" w:styleId="WW8Num9z4">
    <w:name w:val="WW8Num9z4"/>
    <w:rsid w:val="007D1D2E"/>
  </w:style>
  <w:style w:type="character" w:customStyle="1" w:styleId="WW8Num9z5">
    <w:name w:val="WW8Num9z5"/>
    <w:rsid w:val="007D1D2E"/>
  </w:style>
  <w:style w:type="character" w:customStyle="1" w:styleId="WW8Num9z6">
    <w:name w:val="WW8Num9z6"/>
    <w:rsid w:val="007D1D2E"/>
  </w:style>
  <w:style w:type="character" w:customStyle="1" w:styleId="WW8Num9z7">
    <w:name w:val="WW8Num9z7"/>
    <w:rsid w:val="007D1D2E"/>
  </w:style>
  <w:style w:type="character" w:customStyle="1" w:styleId="WW8Num9z8">
    <w:name w:val="WW8Num9z8"/>
    <w:rsid w:val="007D1D2E"/>
  </w:style>
  <w:style w:type="character" w:customStyle="1" w:styleId="WW8Num11z1">
    <w:name w:val="WW8Num11z1"/>
    <w:rsid w:val="007D1D2E"/>
    <w:rPr>
      <w:rFonts w:ascii="Courier New" w:hAnsi="Courier New" w:cs="Courier New"/>
    </w:rPr>
  </w:style>
  <w:style w:type="character" w:customStyle="1" w:styleId="WW8Num11z3">
    <w:name w:val="WW8Num11z3"/>
    <w:rsid w:val="007D1D2E"/>
    <w:rPr>
      <w:rFonts w:ascii="Symbol" w:hAnsi="Symbol" w:cs="Symbol"/>
    </w:rPr>
  </w:style>
  <w:style w:type="character" w:customStyle="1" w:styleId="WW8Num12z3">
    <w:name w:val="WW8Num12z3"/>
    <w:rsid w:val="007D1D2E"/>
    <w:rPr>
      <w:rFonts w:ascii="Symbol" w:hAnsi="Symbol" w:cs="Symbol"/>
    </w:rPr>
  </w:style>
  <w:style w:type="character" w:customStyle="1" w:styleId="WW8Num13z2">
    <w:name w:val="WW8Num13z2"/>
    <w:rsid w:val="007D1D2E"/>
    <w:rPr>
      <w:rFonts w:ascii="Wingdings" w:hAnsi="Wingdings" w:cs="Wingdings"/>
    </w:rPr>
  </w:style>
  <w:style w:type="character" w:customStyle="1" w:styleId="WW8Num14z3">
    <w:name w:val="WW8Num14z3"/>
    <w:rsid w:val="007D1D2E"/>
    <w:rPr>
      <w:rFonts w:ascii="Symbol" w:hAnsi="Symbol" w:cs="Symbol"/>
    </w:rPr>
  </w:style>
  <w:style w:type="character" w:customStyle="1" w:styleId="WW-DefaultParagraphFont">
    <w:name w:val="WW-Default Paragraph Font"/>
    <w:rsid w:val="007D1D2E"/>
  </w:style>
  <w:style w:type="character" w:customStyle="1" w:styleId="Heading1Char">
    <w:name w:val="Heading 1 Char"/>
    <w:rsid w:val="007D1D2E"/>
    <w:rPr>
      <w:rFonts w:ascii="Cambria" w:eastAsia="Times New Roman" w:hAnsi="Cambria" w:cs="Times New Roman"/>
      <w:b/>
      <w:bCs/>
      <w:kern w:val="1"/>
      <w:sz w:val="32"/>
      <w:szCs w:val="32"/>
    </w:rPr>
  </w:style>
  <w:style w:type="character" w:styleId="Hyperlink">
    <w:name w:val="Hyperlink"/>
    <w:rsid w:val="007D1D2E"/>
    <w:rPr>
      <w:color w:val="0000FF"/>
      <w:u w:val="single"/>
    </w:rPr>
  </w:style>
  <w:style w:type="character" w:styleId="FollowedHyperlink">
    <w:name w:val="FollowedHyperlink"/>
    <w:rsid w:val="007D1D2E"/>
    <w:rPr>
      <w:color w:val="800080"/>
      <w:u w:val="single"/>
    </w:rPr>
  </w:style>
  <w:style w:type="character" w:customStyle="1" w:styleId="HeaderChar">
    <w:name w:val="Header Char"/>
    <w:rsid w:val="007D1D2E"/>
    <w:rPr>
      <w:sz w:val="24"/>
      <w:szCs w:val="24"/>
    </w:rPr>
  </w:style>
  <w:style w:type="character" w:customStyle="1" w:styleId="cmword">
    <w:name w:val="cm_word"/>
    <w:basedOn w:val="WW-DefaultParagraphFont"/>
    <w:rsid w:val="007D1D2E"/>
  </w:style>
  <w:style w:type="character" w:customStyle="1" w:styleId="Bullets">
    <w:name w:val="Bullets"/>
    <w:rsid w:val="007D1D2E"/>
    <w:rPr>
      <w:rFonts w:ascii="OpenSymbol" w:eastAsia="OpenSymbol" w:hAnsi="OpenSymbol" w:cs="OpenSymbol"/>
    </w:rPr>
  </w:style>
  <w:style w:type="character" w:customStyle="1" w:styleId="NumberingSymbols">
    <w:name w:val="Numbering Symbols"/>
    <w:rsid w:val="007D1D2E"/>
  </w:style>
  <w:style w:type="character" w:styleId="Strong">
    <w:name w:val="Strong"/>
    <w:qFormat/>
    <w:rsid w:val="007D1D2E"/>
    <w:rPr>
      <w:b/>
      <w:bCs/>
    </w:rPr>
  </w:style>
  <w:style w:type="paragraph" w:customStyle="1" w:styleId="Heading">
    <w:name w:val="Heading"/>
    <w:basedOn w:val="Normal"/>
    <w:next w:val="BodyText"/>
    <w:rsid w:val="007D1D2E"/>
    <w:pPr>
      <w:keepNext/>
      <w:spacing w:before="240" w:after="120"/>
    </w:pPr>
    <w:rPr>
      <w:rFonts w:ascii="Arial" w:eastAsia="Microsoft YaHei" w:hAnsi="Arial" w:cs="Mangal"/>
      <w:sz w:val="28"/>
      <w:szCs w:val="28"/>
    </w:rPr>
  </w:style>
  <w:style w:type="paragraph" w:styleId="BodyText">
    <w:name w:val="Body Text"/>
    <w:basedOn w:val="Normal"/>
    <w:rsid w:val="007D1D2E"/>
    <w:pPr>
      <w:spacing w:after="220" w:line="220" w:lineRule="atLeast"/>
      <w:ind w:right="-360"/>
    </w:pPr>
    <w:rPr>
      <w:sz w:val="20"/>
      <w:szCs w:val="20"/>
    </w:rPr>
  </w:style>
  <w:style w:type="paragraph" w:styleId="List">
    <w:name w:val="List"/>
    <w:basedOn w:val="BodyText"/>
    <w:rsid w:val="007D1D2E"/>
    <w:rPr>
      <w:rFonts w:cs="Mangal"/>
    </w:rPr>
  </w:style>
  <w:style w:type="paragraph" w:styleId="Caption">
    <w:name w:val="caption"/>
    <w:basedOn w:val="Normal"/>
    <w:qFormat/>
    <w:rsid w:val="007D1D2E"/>
    <w:pPr>
      <w:suppressLineNumbers/>
      <w:spacing w:before="120" w:after="120"/>
    </w:pPr>
    <w:rPr>
      <w:rFonts w:cs="Mangal"/>
      <w:i/>
      <w:iCs/>
    </w:rPr>
  </w:style>
  <w:style w:type="paragraph" w:customStyle="1" w:styleId="Index">
    <w:name w:val="Index"/>
    <w:basedOn w:val="Normal"/>
    <w:rsid w:val="007D1D2E"/>
    <w:pPr>
      <w:suppressLineNumbers/>
    </w:pPr>
    <w:rPr>
      <w:rFonts w:cs="Mangal"/>
    </w:rPr>
  </w:style>
  <w:style w:type="paragraph" w:customStyle="1" w:styleId="SectionTitle">
    <w:name w:val="Section Title"/>
    <w:basedOn w:val="Normal"/>
    <w:next w:val="Normal"/>
    <w:rsid w:val="007D1D2E"/>
    <w:pPr>
      <w:pBdr>
        <w:top w:val="single" w:sz="6" w:space="2" w:color="FFFFFF"/>
        <w:left w:val="single" w:sz="6" w:space="4" w:color="FFFFFF"/>
        <w:bottom w:val="single" w:sz="6" w:space="4" w:color="FFFFFF"/>
        <w:right w:val="single" w:sz="6" w:space="31" w:color="FFFFFF"/>
      </w:pBdr>
      <w:shd w:val="clear" w:color="auto" w:fill="D9D9D9"/>
      <w:spacing w:before="120" w:line="280" w:lineRule="atLeast"/>
      <w:ind w:right="-195"/>
    </w:pPr>
    <w:rPr>
      <w:b/>
      <w:spacing w:val="-10"/>
      <w:u w:val="single"/>
    </w:rPr>
  </w:style>
  <w:style w:type="paragraph" w:styleId="Footer">
    <w:name w:val="footer"/>
    <w:basedOn w:val="Normal"/>
    <w:rsid w:val="007D1D2E"/>
    <w:pPr>
      <w:tabs>
        <w:tab w:val="center" w:pos="4320"/>
        <w:tab w:val="right" w:pos="8640"/>
      </w:tabs>
    </w:pPr>
    <w:rPr>
      <w:sz w:val="20"/>
      <w:szCs w:val="20"/>
    </w:rPr>
  </w:style>
  <w:style w:type="paragraph" w:styleId="ListParagraph">
    <w:name w:val="List Paragraph"/>
    <w:basedOn w:val="Normal"/>
    <w:uiPriority w:val="34"/>
    <w:qFormat/>
    <w:rsid w:val="007D1D2E"/>
    <w:pPr>
      <w:spacing w:after="200" w:line="276" w:lineRule="auto"/>
      <w:ind w:left="720"/>
      <w:contextualSpacing/>
    </w:pPr>
    <w:rPr>
      <w:rFonts w:ascii="Calibri" w:hAnsi="Calibri"/>
      <w:sz w:val="22"/>
      <w:szCs w:val="22"/>
    </w:rPr>
  </w:style>
  <w:style w:type="paragraph" w:styleId="Header">
    <w:name w:val="header"/>
    <w:basedOn w:val="Normal"/>
    <w:rsid w:val="007D1D2E"/>
    <w:pPr>
      <w:tabs>
        <w:tab w:val="center" w:pos="4680"/>
        <w:tab w:val="right" w:pos="9360"/>
      </w:tabs>
    </w:pPr>
  </w:style>
  <w:style w:type="paragraph" w:customStyle="1" w:styleId="TableContents">
    <w:name w:val="Table Contents"/>
    <w:basedOn w:val="Normal"/>
    <w:rsid w:val="007D1D2E"/>
    <w:pPr>
      <w:suppressLineNumbers/>
    </w:pPr>
  </w:style>
  <w:style w:type="paragraph" w:customStyle="1" w:styleId="TableHeading">
    <w:name w:val="Table Heading"/>
    <w:basedOn w:val="TableContents"/>
    <w:rsid w:val="007D1D2E"/>
    <w:pPr>
      <w:jc w:val="center"/>
    </w:pPr>
    <w:rPr>
      <w:b/>
      <w:bCs/>
    </w:rPr>
  </w:style>
  <w:style w:type="paragraph" w:customStyle="1" w:styleId="Quotations">
    <w:name w:val="Quotations"/>
    <w:basedOn w:val="Normal"/>
    <w:rsid w:val="007D1D2E"/>
    <w:pPr>
      <w:spacing w:after="283"/>
      <w:ind w:left="567" w:right="567"/>
    </w:pPr>
  </w:style>
  <w:style w:type="paragraph" w:styleId="Title">
    <w:name w:val="Title"/>
    <w:basedOn w:val="Heading"/>
    <w:next w:val="BodyText"/>
    <w:qFormat/>
    <w:rsid w:val="007D1D2E"/>
    <w:pPr>
      <w:jc w:val="center"/>
    </w:pPr>
    <w:rPr>
      <w:b/>
      <w:bCs/>
      <w:sz w:val="36"/>
      <w:szCs w:val="36"/>
    </w:rPr>
  </w:style>
  <w:style w:type="paragraph" w:styleId="Subtitle">
    <w:name w:val="Subtitle"/>
    <w:basedOn w:val="Heading"/>
    <w:next w:val="BodyText"/>
    <w:qFormat/>
    <w:rsid w:val="007D1D2E"/>
    <w:pPr>
      <w:jc w:val="center"/>
    </w:pPr>
    <w:rPr>
      <w:i/>
      <w:iCs/>
    </w:rPr>
  </w:style>
  <w:style w:type="character" w:customStyle="1" w:styleId="apple-converted-space">
    <w:name w:val="apple-converted-space"/>
    <w:basedOn w:val="DefaultParagraphFont"/>
    <w:rsid w:val="00AA7A22"/>
  </w:style>
  <w:style w:type="character" w:customStyle="1" w:styleId="services-content">
    <w:name w:val="services-content"/>
    <w:rsid w:val="006439DB"/>
  </w:style>
  <w:style w:type="paragraph" w:customStyle="1" w:styleId="Style1">
    <w:name w:val="_Style 1"/>
    <w:basedOn w:val="Normal"/>
    <w:uiPriority w:val="34"/>
    <w:qFormat/>
    <w:rsid w:val="009F6929"/>
    <w:pPr>
      <w:spacing w:after="200" w:line="276" w:lineRule="auto"/>
      <w:ind w:left="720"/>
      <w:contextualSpacing/>
    </w:pPr>
    <w:rPr>
      <w:rFonts w:ascii="Calibri" w:hAnsi="Calibri"/>
      <w:sz w:val="22"/>
      <w:szCs w:val="22"/>
    </w:rPr>
  </w:style>
  <w:style w:type="paragraph" w:customStyle="1" w:styleId="western">
    <w:name w:val="western"/>
    <w:basedOn w:val="Normal"/>
    <w:rsid w:val="00A85237"/>
    <w:pPr>
      <w:suppressAutoHyphens w:val="0"/>
      <w:spacing w:before="100" w:beforeAutospacing="1" w:after="100" w:afterAutospacing="1"/>
    </w:pPr>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footmark.infoedge.com/apply/cvtracking?username=44423dddb838a8be0042f3aef27db5d23933975099c5672f439fb6bb6ee011d66812313dcda0e3d4a17faea29e95a5a4&amp;jobId=650078c46233b90401be1706bd7e62775c5d0e5243170c11105204020c580f5446494b5c4302280a5400134f17425c4c525b59085643000f1306134051590b6&amp;compId=9f02502bfac9933c6aad7612508fb2523f3c97f39270bcdc&amp;uid=91619999407394501539803665&amp;userId=5f028e56df9bff92af89f9a0a13fb666fe5397a5686f4dce&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vailableme.in/" TargetMode="External"/><Relationship Id="rId5" Type="http://schemas.openxmlformats.org/officeDocument/2006/relationships/hyperlink" Target="http://tellandsell.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Swapnil</vt:lpstr>
    </vt:vector>
  </TitlesOfParts>
  <Company/>
  <LinksUpToDate>false</LinksUpToDate>
  <CharactersWithSpaces>6856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Swapnil</dc:title>
  <dc:creator>Prashant</dc:creator>
  <cp:lastModifiedBy>Admin</cp:lastModifiedBy>
  <cp:revision>3</cp:revision>
  <cp:lastPrinted>2013-08-06T14:40:00Z</cp:lastPrinted>
  <dcterms:created xsi:type="dcterms:W3CDTF">2018-10-19T06:01:00Z</dcterms:created>
  <dcterms:modified xsi:type="dcterms:W3CDTF">2018-10-19T06:37:00Z</dcterms:modified>
</cp:coreProperties>
</file>