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93305" w:rsidRDefault="0051417B" w:rsidP="00093305">
      <w:pPr>
        <w:spacing w:before="40" w:after="40"/>
        <w:rPr>
          <w:rFonts w:ascii="Calibri" w:hAnsi="Calibri" w:cs="Calibri"/>
          <w:b/>
          <w:color w:val="000080"/>
          <w:sz w:val="22"/>
          <w:szCs w:val="22"/>
        </w:rPr>
      </w:pPr>
      <w:r>
        <w:rPr>
          <w:rFonts w:ascii="Calibri" w:hAnsi="Calibri" w:cs="Calibri"/>
          <w:b/>
          <w:noProof/>
          <w:color w:val="000080"/>
          <w:sz w:val="22"/>
          <w:szCs w:val="22"/>
          <w:lang w:eastAsia="en-US"/>
        </w:rPr>
        <w:drawing>
          <wp:anchor distT="0" distB="0" distL="114300" distR="114300" simplePos="0" relativeHeight="251658240" behindDoc="0" locked="0" layoutInCell="1" allowOverlap="1">
            <wp:simplePos x="0" y="0"/>
            <wp:positionH relativeFrom="column">
              <wp:posOffset>5366385</wp:posOffset>
            </wp:positionH>
            <wp:positionV relativeFrom="paragraph">
              <wp:posOffset>-139065</wp:posOffset>
            </wp:positionV>
            <wp:extent cx="971550" cy="1084580"/>
            <wp:effectExtent l="19050" t="0" r="0" b="0"/>
            <wp:wrapSquare wrapText="bothSides"/>
            <wp:docPr id="10" name="Picture 2" descr="F:\PHOTOS\PASSPORT\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HOTOS\PASSPORT\03.jpg"/>
                    <pic:cNvPicPr>
                      <a:picLocks noChangeAspect="1" noChangeArrowheads="1"/>
                    </pic:cNvPicPr>
                  </pic:nvPicPr>
                  <pic:blipFill>
                    <a:blip r:embed="rId7" cstate="print"/>
                    <a:stretch>
                      <a:fillRect/>
                    </a:stretch>
                  </pic:blipFill>
                  <pic:spPr bwMode="auto">
                    <a:xfrm>
                      <a:off x="0" y="0"/>
                      <a:ext cx="971550" cy="1084580"/>
                    </a:xfrm>
                    <a:prstGeom prst="rect">
                      <a:avLst/>
                    </a:prstGeom>
                    <a:noFill/>
                    <a:ln w="9525">
                      <a:noFill/>
                      <a:miter lim="800000"/>
                      <a:headEnd/>
                      <a:tailEnd/>
                    </a:ln>
                  </pic:spPr>
                </pic:pic>
              </a:graphicData>
            </a:graphic>
          </wp:anchor>
        </w:drawing>
      </w:r>
      <w:r>
        <w:rPr>
          <w:rFonts w:ascii="Calibri" w:hAnsi="Calibri" w:cs="Calibri"/>
          <w:b/>
          <w:color w:val="000080"/>
          <w:sz w:val="22"/>
          <w:szCs w:val="22"/>
        </w:rPr>
        <w:t>ManojSaiRam Chand P</w:t>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r>
        <w:rPr>
          <w:rFonts w:ascii="Calibri" w:hAnsi="Calibri" w:cs="Calibri"/>
          <w:b/>
          <w:color w:val="000080"/>
          <w:sz w:val="22"/>
          <w:szCs w:val="22"/>
        </w:rPr>
        <w:tab/>
      </w:r>
    </w:p>
    <w:p w:rsidR="00093305" w:rsidRPr="00093305" w:rsidRDefault="0051417B" w:rsidP="00093305">
      <w:pPr>
        <w:spacing w:before="40" w:after="40"/>
        <w:rPr>
          <w:rFonts w:ascii="Calibri" w:hAnsi="Calibri" w:cs="Calibri"/>
          <w:b/>
          <w:color w:val="000080"/>
          <w:sz w:val="22"/>
          <w:szCs w:val="22"/>
        </w:rPr>
      </w:pPr>
      <w:r>
        <w:rPr>
          <w:rFonts w:ascii="Calibri" w:hAnsi="Calibri" w:cs="Calibri"/>
          <w:bCs/>
          <w:sz w:val="22"/>
          <w:szCs w:val="22"/>
        </w:rPr>
        <w:t xml:space="preserve">Syntel </w:t>
      </w:r>
      <w:r w:rsidRPr="00FB7593">
        <w:rPr>
          <w:rFonts w:ascii="Calibri" w:hAnsi="Calibri" w:cs="Calibri"/>
          <w:bCs/>
          <w:sz w:val="22"/>
          <w:szCs w:val="22"/>
        </w:rPr>
        <w:t>Private Limited</w:t>
      </w:r>
    </w:p>
    <w:p w:rsidR="00093305" w:rsidRDefault="0051417B" w:rsidP="00093305">
      <w:pPr>
        <w:spacing w:before="40" w:after="40"/>
        <w:rPr>
          <w:rFonts w:ascii="Calibri" w:hAnsi="Calibri" w:cs="Calibri"/>
          <w:bCs/>
          <w:sz w:val="22"/>
          <w:szCs w:val="22"/>
        </w:rPr>
      </w:pPr>
      <w:r>
        <w:rPr>
          <w:rFonts w:ascii="Calibri" w:hAnsi="Calibri" w:cs="Calibri"/>
          <w:bCs/>
          <w:sz w:val="22"/>
          <w:szCs w:val="22"/>
        </w:rPr>
        <w:t>Chennai, India</w:t>
      </w:r>
    </w:p>
    <w:p w:rsidR="00093305" w:rsidRDefault="0051417B" w:rsidP="00093305">
      <w:pPr>
        <w:spacing w:before="40" w:after="40"/>
        <w:rPr>
          <w:rFonts w:ascii="Calibri" w:hAnsi="Calibri" w:cs="Calibri"/>
          <w:bCs/>
          <w:sz w:val="22"/>
          <w:szCs w:val="22"/>
        </w:rPr>
      </w:pPr>
      <w:r w:rsidRPr="00B52D53">
        <w:rPr>
          <w:rFonts w:ascii="Calibri" w:hAnsi="Calibri" w:cs="Calibri"/>
          <w:bCs/>
          <w:sz w:val="22"/>
          <w:szCs w:val="22"/>
        </w:rPr>
        <w:t>Phone: +91</w:t>
      </w:r>
      <w:r>
        <w:rPr>
          <w:rFonts w:ascii="Calibri" w:hAnsi="Calibri" w:cs="Calibri"/>
          <w:bCs/>
          <w:sz w:val="22"/>
          <w:szCs w:val="22"/>
        </w:rPr>
        <w:t>-97038 92140</w:t>
      </w:r>
    </w:p>
    <w:p w:rsidR="00093305" w:rsidRDefault="0051417B" w:rsidP="00093305">
      <w:pPr>
        <w:spacing w:before="40" w:after="40"/>
        <w:rPr>
          <w:rFonts w:ascii="Calibri" w:hAnsi="Calibri" w:cs="Calibri"/>
          <w:bCs/>
          <w:sz w:val="22"/>
          <w:szCs w:val="22"/>
        </w:rPr>
      </w:pPr>
      <w:r w:rsidRPr="00B52D53">
        <w:rPr>
          <w:rFonts w:ascii="Calibri" w:hAnsi="Calibri" w:cs="Calibri"/>
          <w:bCs/>
          <w:sz w:val="22"/>
          <w:szCs w:val="22"/>
        </w:rPr>
        <w:t xml:space="preserve">Email: </w:t>
      </w:r>
      <w:hyperlink r:id="rId8" w:history="1">
        <w:r w:rsidRPr="00B50BAB">
          <w:rPr>
            <w:rStyle w:val="Hyperlink"/>
            <w:rFonts w:ascii="Calibri" w:hAnsi="Calibri" w:cs="Calibri"/>
            <w:bCs/>
            <w:sz w:val="22"/>
            <w:szCs w:val="22"/>
          </w:rPr>
          <w:t>msrcmanoj26@gmail.com</w:t>
        </w:r>
      </w:hyperlink>
    </w:p>
    <w:p w:rsidR="00025984" w:rsidRPr="00B52D53" w:rsidRDefault="0051417B" w:rsidP="00093305">
      <w:pPr>
        <w:spacing w:before="40" w:after="40"/>
        <w:rPr>
          <w:rFonts w:ascii="Calibri" w:hAnsi="Calibri" w:cs="Calibri"/>
          <w:bCs/>
          <w:sz w:val="22"/>
          <w:szCs w:val="22"/>
        </w:rPr>
      </w:pPr>
    </w:p>
    <w:p w:rsidR="00F92778" w:rsidRPr="00B52D53" w:rsidRDefault="0051417B" w:rsidP="0003483F">
      <w:pPr>
        <w:pBdr>
          <w:top w:val="single" w:sz="4" w:space="0" w:color="000000"/>
        </w:pBdr>
        <w:tabs>
          <w:tab w:val="left" w:pos="2898"/>
          <w:tab w:val="left" w:pos="8838"/>
        </w:tabs>
        <w:spacing w:before="40" w:after="120"/>
        <w:rPr>
          <w:rFonts w:ascii="Calibri" w:hAnsi="Calibri" w:cs="Calibri"/>
          <w:b/>
          <w:bCs/>
          <w:color w:val="000080"/>
          <w:sz w:val="22"/>
          <w:szCs w:val="22"/>
        </w:rPr>
      </w:pPr>
      <w:r w:rsidRPr="003020EF">
        <w:rPr>
          <w:rFonts w:ascii="Calibri" w:hAnsi="Calibri" w:cs="Calibri"/>
          <w:b/>
          <w:bCs/>
          <w:color w:val="000080"/>
          <w:sz w:val="22"/>
          <w:szCs w:val="22"/>
        </w:rPr>
        <w:t xml:space="preserve">Career </w:t>
      </w:r>
      <w:r w:rsidRPr="003020EF">
        <w:rPr>
          <w:rFonts w:ascii="Calibri" w:hAnsi="Calibri" w:cs="Calibri"/>
          <w:b/>
          <w:bCs/>
          <w:color w:val="000080"/>
          <w:sz w:val="22"/>
          <w:szCs w:val="22"/>
        </w:rPr>
        <w:t>objective:</w:t>
      </w:r>
    </w:p>
    <w:p w:rsidR="00F92778" w:rsidRPr="00B52D53" w:rsidRDefault="0051417B" w:rsidP="0003483F">
      <w:pPr>
        <w:pBdr>
          <w:top w:val="single" w:sz="4" w:space="0" w:color="000000"/>
        </w:pBdr>
        <w:tabs>
          <w:tab w:val="left" w:pos="2898"/>
          <w:tab w:val="left" w:pos="8838"/>
        </w:tabs>
        <w:spacing w:before="40" w:after="120"/>
        <w:jc w:val="both"/>
        <w:rPr>
          <w:rFonts w:ascii="Calibri" w:hAnsi="Calibri" w:cs="Calibri"/>
          <w:color w:val="000000"/>
          <w:sz w:val="22"/>
          <w:szCs w:val="22"/>
        </w:rPr>
      </w:pPr>
      <w:r>
        <w:rPr>
          <w:rFonts w:ascii="Calibri" w:hAnsi="Calibri" w:cs="Calibri"/>
          <w:color w:val="000000"/>
          <w:sz w:val="22"/>
          <w:szCs w:val="22"/>
        </w:rPr>
        <w:t xml:space="preserve">To take up a </w:t>
      </w:r>
      <w:r w:rsidRPr="00B52D53">
        <w:rPr>
          <w:rFonts w:ascii="Calibri" w:hAnsi="Calibri" w:cs="Calibri"/>
          <w:color w:val="000000"/>
          <w:sz w:val="22"/>
          <w:szCs w:val="22"/>
        </w:rPr>
        <w:t>challenging role</w:t>
      </w:r>
      <w:r w:rsidRPr="00B52D53">
        <w:rPr>
          <w:rFonts w:ascii="Calibri" w:hAnsi="Calibri" w:cs="Calibri"/>
          <w:color w:val="000000"/>
          <w:sz w:val="22"/>
          <w:szCs w:val="22"/>
        </w:rPr>
        <w:t xml:space="preserve"> in</w:t>
      </w:r>
      <w:r w:rsidRPr="00B52D53">
        <w:rPr>
          <w:rFonts w:ascii="Calibri" w:hAnsi="Calibri" w:cs="Calibri"/>
          <w:color w:val="000000"/>
          <w:sz w:val="22"/>
          <w:szCs w:val="22"/>
        </w:rPr>
        <w:t xml:space="preserve"> software industry</w:t>
      </w:r>
      <w:r>
        <w:rPr>
          <w:rFonts w:ascii="Calibri" w:hAnsi="Calibri" w:cs="Calibri"/>
          <w:color w:val="000000"/>
          <w:sz w:val="22"/>
          <w:szCs w:val="22"/>
        </w:rPr>
        <w:t xml:space="preserve"> where I can get a chance to b</w:t>
      </w:r>
      <w:r w:rsidRPr="00B52D53">
        <w:rPr>
          <w:rFonts w:ascii="Calibri" w:hAnsi="Calibri" w:cs="Calibri"/>
          <w:color w:val="000000"/>
          <w:sz w:val="22"/>
          <w:szCs w:val="22"/>
        </w:rPr>
        <w:t>uild my career and cont</w:t>
      </w:r>
      <w:r>
        <w:rPr>
          <w:rFonts w:ascii="Calibri" w:hAnsi="Calibri" w:cs="Calibri"/>
          <w:color w:val="000000"/>
          <w:sz w:val="22"/>
          <w:szCs w:val="22"/>
        </w:rPr>
        <w:t>ribute for organization Goals</w:t>
      </w:r>
      <w:r w:rsidRPr="00B52D53">
        <w:rPr>
          <w:rFonts w:ascii="Calibri" w:hAnsi="Calibri" w:cs="Calibri"/>
          <w:color w:val="000000"/>
          <w:sz w:val="22"/>
          <w:szCs w:val="22"/>
        </w:rPr>
        <w:t xml:space="preserve">. </w:t>
      </w:r>
    </w:p>
    <w:p w:rsidR="00F92778" w:rsidRPr="00B52D53" w:rsidRDefault="0051417B">
      <w:pPr>
        <w:tabs>
          <w:tab w:val="left" w:pos="2898"/>
          <w:tab w:val="left" w:pos="8838"/>
        </w:tabs>
        <w:spacing w:before="40" w:after="120"/>
        <w:rPr>
          <w:rFonts w:ascii="Calibri" w:hAnsi="Calibri" w:cs="Calibri"/>
          <w:b/>
          <w:color w:val="000080"/>
          <w:sz w:val="22"/>
          <w:szCs w:val="22"/>
        </w:rPr>
      </w:pPr>
      <w:r w:rsidRPr="00B52D53">
        <w:rPr>
          <w:rFonts w:ascii="Calibri" w:hAnsi="Calibri" w:cs="Calibri"/>
          <w:b/>
          <w:color w:val="000080"/>
          <w:sz w:val="22"/>
          <w:szCs w:val="22"/>
        </w:rPr>
        <w:t xml:space="preserve">Experience </w:t>
      </w:r>
      <w:r w:rsidRPr="00B52D53">
        <w:rPr>
          <w:rFonts w:ascii="Calibri" w:hAnsi="Calibri" w:cs="Calibri"/>
          <w:b/>
          <w:color w:val="000080"/>
          <w:sz w:val="22"/>
          <w:szCs w:val="22"/>
        </w:rPr>
        <w:t>Summary:</w:t>
      </w:r>
    </w:p>
    <w:p w:rsidR="005E735A" w:rsidRPr="00866320" w:rsidRDefault="0051417B" w:rsidP="00866320">
      <w:pPr>
        <w:widowControl/>
        <w:numPr>
          <w:ilvl w:val="0"/>
          <w:numId w:val="7"/>
        </w:numPr>
        <w:suppressAutoHyphens w:val="0"/>
        <w:ind w:left="907"/>
        <w:jc w:val="both"/>
        <w:rPr>
          <w:rFonts w:ascii="Calibri" w:hAnsi="Calibri" w:cs="Calibri"/>
          <w:b/>
          <w:sz w:val="22"/>
          <w:szCs w:val="22"/>
        </w:rPr>
      </w:pPr>
      <w:r>
        <w:rPr>
          <w:rFonts w:ascii="Calibri" w:hAnsi="Calibri" w:cs="Calibri"/>
          <w:sz w:val="22"/>
          <w:szCs w:val="22"/>
        </w:rPr>
        <w:t>3</w:t>
      </w:r>
      <w:r>
        <w:rPr>
          <w:rFonts w:ascii="Calibri" w:hAnsi="Calibri" w:cs="Calibri"/>
          <w:sz w:val="22"/>
          <w:szCs w:val="22"/>
        </w:rPr>
        <w:t>.</w:t>
      </w:r>
      <w:r>
        <w:rPr>
          <w:rFonts w:ascii="Calibri" w:hAnsi="Calibri" w:cs="Calibri"/>
          <w:sz w:val="22"/>
          <w:szCs w:val="22"/>
        </w:rPr>
        <w:t>10</w:t>
      </w:r>
      <w:bookmarkStart w:id="0" w:name="_GoBack"/>
      <w:bookmarkEnd w:id="0"/>
      <w:r w:rsidRPr="00866320">
        <w:rPr>
          <w:rFonts w:ascii="Calibri" w:hAnsi="Calibri" w:cs="Calibri"/>
          <w:sz w:val="22"/>
          <w:szCs w:val="22"/>
        </w:rPr>
        <w:t>years</w:t>
      </w:r>
      <w:r w:rsidRPr="00866320">
        <w:rPr>
          <w:rFonts w:ascii="Calibri" w:hAnsi="Calibri" w:cs="Calibri"/>
          <w:sz w:val="22"/>
          <w:szCs w:val="22"/>
        </w:rPr>
        <w:t xml:space="preserve"> of</w:t>
      </w:r>
      <w:r w:rsidRPr="00866320">
        <w:rPr>
          <w:rFonts w:ascii="Calibri" w:hAnsi="Calibri" w:cs="Calibri"/>
          <w:sz w:val="22"/>
          <w:szCs w:val="22"/>
        </w:rPr>
        <w:t xml:space="preserve"> total</w:t>
      </w:r>
      <w:r w:rsidRPr="00866320">
        <w:rPr>
          <w:rFonts w:ascii="Calibri" w:hAnsi="Calibri" w:cs="Calibri"/>
          <w:sz w:val="22"/>
          <w:szCs w:val="22"/>
        </w:rPr>
        <w:t xml:space="preserve"> IT experience in Application support</w:t>
      </w:r>
      <w:r w:rsidRPr="00866320">
        <w:rPr>
          <w:rFonts w:ascii="Calibri" w:hAnsi="Calibri" w:cs="Calibri"/>
          <w:sz w:val="22"/>
          <w:szCs w:val="22"/>
        </w:rPr>
        <w:t>, ETL Testing</w:t>
      </w:r>
      <w:r w:rsidRPr="00866320">
        <w:rPr>
          <w:rFonts w:ascii="Calibri" w:hAnsi="Calibri" w:cs="Calibri"/>
          <w:sz w:val="22"/>
          <w:szCs w:val="22"/>
        </w:rPr>
        <w:t xml:space="preserve"> and Manual Testing</w:t>
      </w:r>
      <w:r w:rsidRPr="00866320">
        <w:rPr>
          <w:rFonts w:ascii="Calibri" w:hAnsi="Calibri" w:cs="Calibri"/>
          <w:sz w:val="22"/>
          <w:szCs w:val="22"/>
        </w:rPr>
        <w:t>.</w:t>
      </w:r>
    </w:p>
    <w:p w:rsidR="00CD5656" w:rsidRDefault="0051417B" w:rsidP="0008329A">
      <w:pPr>
        <w:numPr>
          <w:ilvl w:val="0"/>
          <w:numId w:val="7"/>
        </w:numPr>
        <w:ind w:left="907"/>
        <w:rPr>
          <w:rFonts w:ascii="Calibri" w:hAnsi="Calibri" w:cs="Calibri"/>
          <w:sz w:val="22"/>
          <w:szCs w:val="22"/>
        </w:rPr>
      </w:pPr>
      <w:r>
        <w:rPr>
          <w:rFonts w:ascii="Calibri" w:hAnsi="Calibri" w:cs="Calibri"/>
          <w:sz w:val="22"/>
          <w:szCs w:val="22"/>
        </w:rPr>
        <w:t>Supported</w:t>
      </w:r>
      <w:r w:rsidRPr="009615CF">
        <w:rPr>
          <w:rFonts w:ascii="Calibri" w:hAnsi="Calibri" w:cs="Calibri"/>
          <w:sz w:val="22"/>
          <w:szCs w:val="22"/>
        </w:rPr>
        <w:t>Informatica Power Center tool&amp;</w:t>
      </w:r>
      <w:r w:rsidRPr="009615CF">
        <w:rPr>
          <w:rFonts w:ascii="Calibri" w:hAnsi="Calibri" w:cs="Calibri"/>
          <w:sz w:val="22"/>
          <w:szCs w:val="22"/>
        </w:rPr>
        <w:t>MS</w:t>
      </w:r>
      <w:r w:rsidRPr="009615CF">
        <w:rPr>
          <w:rFonts w:ascii="Calibri" w:hAnsi="Calibri" w:cs="Calibri"/>
          <w:sz w:val="22"/>
          <w:szCs w:val="22"/>
        </w:rPr>
        <w:t xml:space="preserve"> SQL</w:t>
      </w:r>
      <w:r w:rsidRPr="009615CF">
        <w:rPr>
          <w:rFonts w:ascii="Calibri" w:hAnsi="Calibri" w:cs="Calibri"/>
          <w:sz w:val="22"/>
          <w:szCs w:val="22"/>
        </w:rPr>
        <w:t xml:space="preserve"> Server</w:t>
      </w:r>
      <w:r>
        <w:rPr>
          <w:rFonts w:ascii="Calibri" w:hAnsi="Calibri" w:cs="Calibri"/>
          <w:sz w:val="22"/>
          <w:szCs w:val="22"/>
        </w:rPr>
        <w:t xml:space="preserve"> 2012 for application support.</w:t>
      </w:r>
    </w:p>
    <w:p w:rsidR="005E735A" w:rsidRPr="00ED71E2" w:rsidRDefault="0051417B" w:rsidP="0008329A">
      <w:pPr>
        <w:numPr>
          <w:ilvl w:val="0"/>
          <w:numId w:val="7"/>
        </w:numPr>
        <w:ind w:left="907"/>
        <w:rPr>
          <w:rFonts w:ascii="Calibri" w:hAnsi="Calibri" w:cs="Calibri"/>
          <w:sz w:val="22"/>
          <w:szCs w:val="22"/>
          <w:highlight w:val="yellow"/>
        </w:rPr>
      </w:pPr>
      <w:r w:rsidRPr="00ED71E2">
        <w:rPr>
          <w:rFonts w:ascii="Calibri" w:hAnsi="Calibri" w:cs="Calibri"/>
          <w:sz w:val="22"/>
          <w:szCs w:val="22"/>
          <w:highlight w:val="yellow"/>
        </w:rPr>
        <w:t xml:space="preserve">Worked on </w:t>
      </w:r>
      <w:r w:rsidRPr="00ED71E2">
        <w:rPr>
          <w:rFonts w:ascii="Calibri" w:hAnsi="Calibri" w:cs="Calibri"/>
          <w:sz w:val="22"/>
          <w:szCs w:val="22"/>
          <w:highlight w:val="yellow"/>
        </w:rPr>
        <w:t>Oracle SQL developer for ETL</w:t>
      </w:r>
      <w:r w:rsidRPr="00ED71E2">
        <w:rPr>
          <w:rFonts w:ascii="Calibri" w:hAnsi="Calibri" w:cs="Calibri"/>
          <w:sz w:val="22"/>
          <w:szCs w:val="22"/>
          <w:highlight w:val="yellow"/>
        </w:rPr>
        <w:t xml:space="preserve"> testing</w:t>
      </w:r>
      <w:r w:rsidRPr="00ED71E2">
        <w:rPr>
          <w:rFonts w:ascii="Calibri" w:hAnsi="Calibri" w:cs="Calibri"/>
          <w:sz w:val="22"/>
          <w:szCs w:val="22"/>
          <w:highlight w:val="yellow"/>
        </w:rPr>
        <w:t>.</w:t>
      </w:r>
    </w:p>
    <w:p w:rsidR="005E735A" w:rsidRPr="0096419A" w:rsidRDefault="0051417B" w:rsidP="000F0448">
      <w:pPr>
        <w:numPr>
          <w:ilvl w:val="0"/>
          <w:numId w:val="7"/>
        </w:numPr>
        <w:ind w:left="907"/>
        <w:jc w:val="both"/>
        <w:rPr>
          <w:rFonts w:ascii="Calibri" w:hAnsi="Calibri" w:cs="Calibri"/>
          <w:sz w:val="22"/>
          <w:szCs w:val="22"/>
        </w:rPr>
      </w:pPr>
      <w:r w:rsidRPr="00B52D53">
        <w:rPr>
          <w:rFonts w:ascii="Calibri" w:hAnsi="Calibri" w:cs="Calibri"/>
          <w:sz w:val="22"/>
          <w:szCs w:val="22"/>
        </w:rPr>
        <w:t xml:space="preserve">Experienced </w:t>
      </w:r>
      <w:r w:rsidRPr="0096419A">
        <w:rPr>
          <w:rFonts w:ascii="Calibri" w:hAnsi="Calibri" w:cs="Calibri"/>
          <w:sz w:val="22"/>
          <w:szCs w:val="22"/>
        </w:rPr>
        <w:t xml:space="preserve">in working with </w:t>
      </w:r>
      <w:r w:rsidRPr="0096419A">
        <w:rPr>
          <w:rFonts w:ascii="Calibri" w:hAnsi="Calibri" w:cs="Calibri"/>
          <w:sz w:val="22"/>
          <w:szCs w:val="22"/>
        </w:rPr>
        <w:t>Windows 7</w:t>
      </w:r>
      <w:r>
        <w:rPr>
          <w:rFonts w:ascii="Calibri" w:hAnsi="Calibri" w:cs="Calibri"/>
          <w:sz w:val="22"/>
          <w:szCs w:val="22"/>
        </w:rPr>
        <w:t xml:space="preserve"> o</w:t>
      </w:r>
      <w:r w:rsidRPr="0096419A">
        <w:rPr>
          <w:rFonts w:ascii="Calibri" w:hAnsi="Calibri" w:cs="Calibri"/>
          <w:sz w:val="22"/>
          <w:szCs w:val="22"/>
        </w:rPr>
        <w:t>perating systems.</w:t>
      </w:r>
    </w:p>
    <w:p w:rsidR="00065BBB" w:rsidRDefault="0051417B" w:rsidP="009F0B31">
      <w:pPr>
        <w:numPr>
          <w:ilvl w:val="0"/>
          <w:numId w:val="7"/>
        </w:numPr>
        <w:ind w:left="907"/>
        <w:jc w:val="both"/>
        <w:rPr>
          <w:rFonts w:ascii="Calibri" w:hAnsi="Calibri" w:cs="Calibri"/>
          <w:sz w:val="22"/>
          <w:szCs w:val="22"/>
        </w:rPr>
      </w:pPr>
      <w:r w:rsidRPr="00065BBB">
        <w:rPr>
          <w:rFonts w:ascii="Calibri" w:hAnsi="Calibri" w:cs="Calibri"/>
          <w:sz w:val="22"/>
          <w:szCs w:val="22"/>
        </w:rPr>
        <w:t>Knowledge</w:t>
      </w:r>
      <w:r w:rsidRPr="00065BBB">
        <w:rPr>
          <w:rFonts w:ascii="Calibri" w:hAnsi="Calibri" w:cs="Calibri"/>
          <w:sz w:val="22"/>
          <w:szCs w:val="22"/>
        </w:rPr>
        <w:t xml:space="preserve">on </w:t>
      </w:r>
      <w:r w:rsidRPr="00065BBB">
        <w:rPr>
          <w:rFonts w:ascii="Calibri" w:hAnsi="Calibri" w:cs="Calibri"/>
          <w:sz w:val="22"/>
          <w:szCs w:val="22"/>
        </w:rPr>
        <w:t>UNIX commands</w:t>
      </w:r>
    </w:p>
    <w:p w:rsidR="00F71026" w:rsidRPr="00065BBB" w:rsidRDefault="0051417B" w:rsidP="009F0B31">
      <w:pPr>
        <w:numPr>
          <w:ilvl w:val="0"/>
          <w:numId w:val="7"/>
        </w:numPr>
        <w:ind w:left="907"/>
        <w:jc w:val="both"/>
        <w:rPr>
          <w:rFonts w:ascii="Calibri" w:hAnsi="Calibri" w:cs="Calibri"/>
          <w:sz w:val="22"/>
          <w:szCs w:val="22"/>
        </w:rPr>
      </w:pPr>
      <w:r w:rsidRPr="00065BBB">
        <w:rPr>
          <w:rFonts w:ascii="Calibri" w:hAnsi="Calibri" w:cs="Calibri"/>
          <w:sz w:val="22"/>
          <w:szCs w:val="22"/>
        </w:rPr>
        <w:t>Experience</w:t>
      </w:r>
      <w:r w:rsidRPr="00065BBB">
        <w:rPr>
          <w:rFonts w:ascii="Calibri" w:hAnsi="Calibri" w:cs="Calibri"/>
          <w:sz w:val="22"/>
          <w:szCs w:val="22"/>
        </w:rPr>
        <w:t>d</w:t>
      </w:r>
      <w:r w:rsidRPr="00065BBB">
        <w:rPr>
          <w:rFonts w:ascii="Calibri" w:hAnsi="Calibri" w:cs="Calibri"/>
          <w:sz w:val="22"/>
          <w:szCs w:val="22"/>
        </w:rPr>
        <w:t xml:space="preserve"> on</w:t>
      </w:r>
      <w:r w:rsidRPr="00065BBB">
        <w:rPr>
          <w:rFonts w:ascii="Calibri" w:hAnsi="Calibri" w:cs="Calibri"/>
          <w:sz w:val="22"/>
          <w:szCs w:val="22"/>
        </w:rPr>
        <w:t xml:space="preserve"> p</w:t>
      </w:r>
      <w:r w:rsidRPr="00065BBB">
        <w:rPr>
          <w:rFonts w:ascii="Calibri" w:hAnsi="Calibri" w:cs="Calibri"/>
          <w:sz w:val="22"/>
          <w:szCs w:val="22"/>
        </w:rPr>
        <w:t xml:space="preserve">roduction </w:t>
      </w:r>
      <w:r w:rsidRPr="00065BBB">
        <w:rPr>
          <w:rFonts w:ascii="Calibri" w:hAnsi="Calibri" w:cs="Calibri"/>
          <w:sz w:val="22"/>
          <w:szCs w:val="22"/>
        </w:rPr>
        <w:t>su</w:t>
      </w:r>
      <w:r w:rsidRPr="00065BBB">
        <w:rPr>
          <w:rFonts w:ascii="Calibri" w:hAnsi="Calibri" w:cs="Calibri"/>
          <w:sz w:val="22"/>
          <w:szCs w:val="22"/>
        </w:rPr>
        <w:t xml:space="preserve">pport </w:t>
      </w:r>
      <w:r w:rsidRPr="00065BBB">
        <w:rPr>
          <w:rFonts w:ascii="Calibri" w:hAnsi="Calibri" w:cs="Calibri"/>
          <w:sz w:val="22"/>
          <w:szCs w:val="22"/>
        </w:rPr>
        <w:t>as well as testing activities</w:t>
      </w:r>
      <w:r w:rsidRPr="00065BBB">
        <w:rPr>
          <w:rFonts w:ascii="Calibri" w:hAnsi="Calibri" w:cs="Calibri"/>
          <w:sz w:val="22"/>
          <w:szCs w:val="22"/>
        </w:rPr>
        <w:t>.</w:t>
      </w:r>
    </w:p>
    <w:p w:rsidR="005E735A" w:rsidRPr="00FD6043" w:rsidRDefault="0051417B" w:rsidP="000F0448">
      <w:pPr>
        <w:numPr>
          <w:ilvl w:val="0"/>
          <w:numId w:val="7"/>
        </w:numPr>
        <w:suppressAutoHyphens w:val="0"/>
        <w:autoSpaceDE w:val="0"/>
        <w:autoSpaceDN w:val="0"/>
        <w:adjustRightInd w:val="0"/>
        <w:ind w:left="907" w:right="-1440"/>
        <w:jc w:val="both"/>
        <w:rPr>
          <w:rFonts w:ascii="Calibri" w:hAnsi="Calibri" w:cs="Calibri"/>
          <w:b/>
          <w:bCs/>
          <w:sz w:val="22"/>
          <w:szCs w:val="22"/>
        </w:rPr>
      </w:pPr>
      <w:r w:rsidRPr="0096419A">
        <w:rPr>
          <w:rFonts w:ascii="Calibri" w:hAnsi="Calibri" w:cs="Calibri"/>
          <w:sz w:val="22"/>
          <w:szCs w:val="22"/>
        </w:rPr>
        <w:t xml:space="preserve">Willingness to </w:t>
      </w:r>
      <w:r w:rsidRPr="0096419A">
        <w:rPr>
          <w:rFonts w:ascii="Calibri" w:hAnsi="Calibri" w:cs="Calibri"/>
          <w:sz w:val="22"/>
          <w:szCs w:val="22"/>
        </w:rPr>
        <w:t>learn</w:t>
      </w:r>
      <w:r w:rsidRPr="00B52D53">
        <w:rPr>
          <w:rFonts w:ascii="Calibri" w:hAnsi="Calibri" w:cs="Calibri"/>
          <w:sz w:val="22"/>
          <w:szCs w:val="22"/>
        </w:rPr>
        <w:t xml:space="preserve"> new technologies and ability to work in a team environment.</w:t>
      </w:r>
    </w:p>
    <w:p w:rsidR="00BD7689" w:rsidRDefault="0051417B" w:rsidP="0088276C">
      <w:pPr>
        <w:pStyle w:val="ListParagraph"/>
        <w:widowControl/>
        <w:numPr>
          <w:ilvl w:val="0"/>
          <w:numId w:val="7"/>
        </w:numPr>
        <w:suppressAutoHyphens w:val="0"/>
        <w:ind w:left="907"/>
        <w:jc w:val="both"/>
        <w:rPr>
          <w:rFonts w:ascii="Calibri" w:eastAsia="Verdana" w:hAnsi="Calibri" w:cs="Calibri"/>
          <w:sz w:val="22"/>
          <w:szCs w:val="22"/>
        </w:rPr>
      </w:pPr>
      <w:r w:rsidRPr="00BD7689">
        <w:rPr>
          <w:rFonts w:ascii="Calibri" w:eastAsia="Verdana" w:hAnsi="Calibri" w:cs="Calibri"/>
          <w:sz w:val="22"/>
          <w:szCs w:val="22"/>
        </w:rPr>
        <w:t>Have worked in rotation shifts</w:t>
      </w:r>
      <w:r>
        <w:rPr>
          <w:rFonts w:ascii="Calibri" w:eastAsia="Verdana" w:hAnsi="Calibri" w:cs="Calibri"/>
          <w:sz w:val="22"/>
          <w:szCs w:val="22"/>
        </w:rPr>
        <w:t xml:space="preserve"> and flexible with night shifts.</w:t>
      </w:r>
    </w:p>
    <w:p w:rsidR="006E7769" w:rsidRDefault="0051417B" w:rsidP="0088276C">
      <w:pPr>
        <w:pStyle w:val="ListParagraph"/>
        <w:widowControl/>
        <w:numPr>
          <w:ilvl w:val="0"/>
          <w:numId w:val="7"/>
        </w:numPr>
        <w:suppressAutoHyphens w:val="0"/>
        <w:ind w:left="907"/>
        <w:jc w:val="both"/>
        <w:rPr>
          <w:rFonts w:ascii="Calibri" w:eastAsia="Verdana" w:hAnsi="Calibri" w:cs="Calibri"/>
          <w:sz w:val="22"/>
          <w:szCs w:val="22"/>
        </w:rPr>
      </w:pPr>
      <w:r>
        <w:rPr>
          <w:rFonts w:ascii="Calibri" w:eastAsia="Verdana" w:hAnsi="Calibri" w:cs="Calibri"/>
          <w:sz w:val="22"/>
          <w:szCs w:val="22"/>
        </w:rPr>
        <w:t xml:space="preserve">Have worked in 24/7 and 24/5 projects as well as in </w:t>
      </w:r>
      <w:r w:rsidRPr="00E269BD">
        <w:rPr>
          <w:rFonts w:ascii="Calibri" w:eastAsia="Verdana" w:hAnsi="Calibri" w:cs="Calibri"/>
          <w:b/>
          <w:sz w:val="22"/>
          <w:szCs w:val="22"/>
        </w:rPr>
        <w:t>BCP</w:t>
      </w:r>
      <w:r>
        <w:rPr>
          <w:rFonts w:ascii="Calibri" w:eastAsia="Verdana" w:hAnsi="Calibri" w:cs="Calibri"/>
          <w:sz w:val="22"/>
          <w:szCs w:val="22"/>
        </w:rPr>
        <w:t xml:space="preserve"> when ever required.</w:t>
      </w:r>
    </w:p>
    <w:p w:rsidR="00EE6F5F" w:rsidRDefault="0051417B" w:rsidP="00EE6F5F">
      <w:pPr>
        <w:pStyle w:val="ListParagraph"/>
        <w:widowControl/>
        <w:numPr>
          <w:ilvl w:val="0"/>
          <w:numId w:val="7"/>
        </w:numPr>
        <w:suppressAutoHyphens w:val="0"/>
        <w:ind w:left="907"/>
        <w:rPr>
          <w:rFonts w:ascii="Calibri" w:eastAsia="Verdana" w:hAnsi="Calibri" w:cs="Calibri"/>
          <w:sz w:val="22"/>
          <w:szCs w:val="22"/>
        </w:rPr>
      </w:pPr>
      <w:r>
        <w:rPr>
          <w:rFonts w:ascii="Calibri" w:eastAsia="Verdana" w:hAnsi="Calibri" w:cs="Calibri"/>
          <w:sz w:val="22"/>
          <w:szCs w:val="22"/>
        </w:rPr>
        <w:t xml:space="preserve">Can easily mingle with the team and share the </w:t>
      </w:r>
      <w:r>
        <w:rPr>
          <w:rFonts w:ascii="Calibri" w:eastAsia="Verdana" w:hAnsi="Calibri" w:cs="Calibri"/>
          <w:sz w:val="22"/>
          <w:szCs w:val="22"/>
        </w:rPr>
        <w:t>knowledge related to project and upcoming technologies.</w:t>
      </w:r>
    </w:p>
    <w:p w:rsidR="00EE6F5F" w:rsidRPr="00EE6F5F" w:rsidRDefault="0051417B" w:rsidP="00EE6F5F">
      <w:pPr>
        <w:pStyle w:val="ListParagraph"/>
        <w:widowControl/>
        <w:numPr>
          <w:ilvl w:val="0"/>
          <w:numId w:val="7"/>
        </w:numPr>
        <w:suppressAutoHyphens w:val="0"/>
        <w:ind w:left="907"/>
        <w:jc w:val="both"/>
        <w:rPr>
          <w:rFonts w:ascii="Calibri" w:eastAsia="Verdana" w:hAnsi="Calibri" w:cs="Calibri"/>
          <w:sz w:val="22"/>
          <w:szCs w:val="22"/>
        </w:rPr>
      </w:pPr>
      <w:r>
        <w:rPr>
          <w:rFonts w:ascii="Calibri" w:eastAsia="Verdana" w:hAnsi="Calibri" w:cs="Calibri"/>
          <w:sz w:val="22"/>
          <w:szCs w:val="22"/>
        </w:rPr>
        <w:t xml:space="preserve">Good team player and take the initiatives proactively. </w:t>
      </w:r>
    </w:p>
    <w:p w:rsidR="00446C17" w:rsidRDefault="0051417B" w:rsidP="000F0448">
      <w:pPr>
        <w:widowControl/>
        <w:numPr>
          <w:ilvl w:val="0"/>
          <w:numId w:val="7"/>
        </w:numPr>
        <w:suppressAutoHyphens w:val="0"/>
        <w:ind w:left="907"/>
        <w:jc w:val="both"/>
        <w:rPr>
          <w:rFonts w:ascii="Calibri" w:eastAsia="Verdana" w:hAnsi="Calibri" w:cs="Calibri"/>
          <w:sz w:val="22"/>
          <w:szCs w:val="22"/>
        </w:rPr>
      </w:pPr>
      <w:r w:rsidRPr="0031766C">
        <w:rPr>
          <w:rFonts w:ascii="Calibri" w:eastAsia="Verdana" w:hAnsi="Calibri" w:cs="Calibri"/>
          <w:sz w:val="22"/>
          <w:szCs w:val="22"/>
        </w:rPr>
        <w:t xml:space="preserve">Followed and well versed with </w:t>
      </w:r>
      <w:r w:rsidRPr="0031766C">
        <w:rPr>
          <w:rFonts w:ascii="Calibri" w:eastAsia="Verdana" w:hAnsi="Calibri" w:cs="Calibri"/>
          <w:sz w:val="22"/>
          <w:szCs w:val="22"/>
        </w:rPr>
        <w:t>agile</w:t>
      </w:r>
      <w:r w:rsidRPr="0031766C">
        <w:rPr>
          <w:rFonts w:ascii="Calibri" w:eastAsia="Verdana" w:hAnsi="Calibri" w:cs="Calibri"/>
          <w:sz w:val="22"/>
          <w:szCs w:val="22"/>
        </w:rPr>
        <w:t xml:space="preserve"> methodolog</w:t>
      </w:r>
      <w:r>
        <w:rPr>
          <w:rFonts w:ascii="Calibri" w:eastAsia="Verdana" w:hAnsi="Calibri" w:cs="Calibri"/>
          <w:sz w:val="22"/>
          <w:szCs w:val="22"/>
        </w:rPr>
        <w:t>ies</w:t>
      </w:r>
      <w:r w:rsidRPr="0031766C">
        <w:rPr>
          <w:rFonts w:ascii="Calibri" w:eastAsia="Verdana" w:hAnsi="Calibri" w:cs="Calibri"/>
          <w:sz w:val="22"/>
          <w:szCs w:val="22"/>
        </w:rPr>
        <w:t>.</w:t>
      </w:r>
    </w:p>
    <w:p w:rsidR="00ED71E2" w:rsidRPr="00ED71E2" w:rsidRDefault="00ED71E2" w:rsidP="000F0448">
      <w:pPr>
        <w:widowControl/>
        <w:numPr>
          <w:ilvl w:val="0"/>
          <w:numId w:val="7"/>
        </w:numPr>
        <w:suppressAutoHyphens w:val="0"/>
        <w:ind w:left="907"/>
        <w:jc w:val="both"/>
        <w:rPr>
          <w:rFonts w:ascii="Calibri" w:eastAsia="Verdana" w:hAnsi="Calibri" w:cs="Calibri"/>
          <w:sz w:val="22"/>
          <w:szCs w:val="22"/>
          <w:highlight w:val="yellow"/>
        </w:rPr>
      </w:pPr>
      <w:r w:rsidRPr="00ED71E2">
        <w:rPr>
          <w:rFonts w:ascii="Calibri" w:eastAsia="Verdana" w:hAnsi="Calibri" w:cs="Calibri"/>
          <w:sz w:val="22"/>
          <w:szCs w:val="22"/>
          <w:highlight w:val="yellow"/>
        </w:rPr>
        <w:t>Having good knowledge and exposure in Agile Framework.</w:t>
      </w:r>
    </w:p>
    <w:p w:rsidR="00680DEE" w:rsidRPr="00ED71E2" w:rsidRDefault="0051417B" w:rsidP="00680DEE">
      <w:pPr>
        <w:pStyle w:val="ListParagraph"/>
        <w:numPr>
          <w:ilvl w:val="0"/>
          <w:numId w:val="7"/>
        </w:numPr>
        <w:tabs>
          <w:tab w:val="left" w:pos="2898"/>
          <w:tab w:val="left" w:pos="8838"/>
        </w:tabs>
        <w:spacing w:before="40" w:after="120"/>
        <w:rPr>
          <w:rFonts w:ascii="Calibri" w:hAnsi="Calibri" w:cs="Calibri"/>
          <w:b/>
          <w:color w:val="000080"/>
          <w:sz w:val="22"/>
          <w:szCs w:val="22"/>
        </w:rPr>
      </w:pPr>
      <w:r w:rsidRPr="00B20097">
        <w:rPr>
          <w:rFonts w:ascii="Calibri" w:hAnsi="Calibri"/>
          <w:sz w:val="22"/>
          <w:szCs w:val="22"/>
        </w:rPr>
        <w:t>Having good communication and interpersonal skills.</w:t>
      </w:r>
    </w:p>
    <w:p w:rsidR="00ED71E2" w:rsidRPr="00CD5656" w:rsidRDefault="00ED71E2" w:rsidP="00ED71E2">
      <w:pPr>
        <w:pStyle w:val="ListParagraph"/>
        <w:tabs>
          <w:tab w:val="left" w:pos="2898"/>
          <w:tab w:val="left" w:pos="8838"/>
        </w:tabs>
        <w:spacing w:before="40" w:after="120"/>
        <w:ind w:left="900"/>
        <w:rPr>
          <w:rFonts w:ascii="Calibri" w:hAnsi="Calibri" w:cs="Calibri"/>
          <w:b/>
          <w:color w:val="000080"/>
          <w:sz w:val="22"/>
          <w:szCs w:val="22"/>
        </w:rPr>
      </w:pPr>
    </w:p>
    <w:p w:rsidR="00680DEE" w:rsidRPr="0031766C" w:rsidRDefault="0051417B" w:rsidP="00680DEE">
      <w:pPr>
        <w:widowControl/>
        <w:suppressAutoHyphens w:val="0"/>
        <w:ind w:left="907"/>
        <w:jc w:val="both"/>
        <w:rPr>
          <w:rFonts w:ascii="Calibri" w:eastAsia="Verdana" w:hAnsi="Calibri" w:cs="Calibri"/>
          <w:sz w:val="22"/>
          <w:szCs w:val="22"/>
        </w:rPr>
      </w:pPr>
    </w:p>
    <w:p w:rsidR="005E735A" w:rsidRDefault="0051417B" w:rsidP="005E735A">
      <w:pPr>
        <w:autoSpaceDE w:val="0"/>
        <w:autoSpaceDN w:val="0"/>
        <w:adjustRightInd w:val="0"/>
        <w:jc w:val="both"/>
        <w:rPr>
          <w:rFonts w:ascii="Calibri" w:hAnsi="Calibri" w:cs="Calibri"/>
          <w:b/>
          <w:color w:val="000080"/>
          <w:sz w:val="22"/>
          <w:szCs w:val="22"/>
        </w:rPr>
      </w:pPr>
      <w:r>
        <w:rPr>
          <w:rFonts w:ascii="Calibri" w:hAnsi="Calibri" w:cs="Calibri"/>
          <w:b/>
          <w:color w:val="000080"/>
          <w:sz w:val="22"/>
          <w:szCs w:val="22"/>
        </w:rPr>
        <w:t>Professional</w:t>
      </w:r>
      <w:r w:rsidRPr="00B52D53">
        <w:rPr>
          <w:rFonts w:ascii="Calibri" w:hAnsi="Calibri" w:cs="Calibri"/>
          <w:b/>
          <w:color w:val="000080"/>
          <w:sz w:val="22"/>
          <w:szCs w:val="22"/>
        </w:rPr>
        <w:t xml:space="preserve"> Experience:</w:t>
      </w:r>
    </w:p>
    <w:p w:rsidR="003B2795" w:rsidRPr="00B52D53" w:rsidRDefault="0051417B" w:rsidP="005E735A">
      <w:pPr>
        <w:autoSpaceDE w:val="0"/>
        <w:autoSpaceDN w:val="0"/>
        <w:adjustRightInd w:val="0"/>
        <w:jc w:val="both"/>
        <w:rPr>
          <w:rFonts w:ascii="Calibri" w:hAnsi="Calibri" w:cs="Calibri"/>
          <w:b/>
          <w:color w:val="000080"/>
          <w:sz w:val="22"/>
          <w:szCs w:val="22"/>
        </w:rPr>
      </w:pPr>
    </w:p>
    <w:p w:rsidR="000033FD" w:rsidRPr="00B52D53" w:rsidRDefault="0051417B" w:rsidP="005E735A">
      <w:pPr>
        <w:autoSpaceDE w:val="0"/>
        <w:autoSpaceDN w:val="0"/>
        <w:adjustRightInd w:val="0"/>
        <w:jc w:val="both"/>
        <w:rPr>
          <w:rFonts w:ascii="Calibri" w:hAnsi="Calibri" w:cs="Calibri"/>
          <w:bCs/>
          <w:sz w:val="22"/>
          <w:szCs w:val="22"/>
        </w:rPr>
      </w:pPr>
      <w:r>
        <w:rPr>
          <w:rFonts w:ascii="Calibri" w:hAnsi="Calibri" w:cs="Calibri"/>
          <w:bCs/>
          <w:sz w:val="22"/>
          <w:szCs w:val="22"/>
        </w:rPr>
        <w:t>W</w:t>
      </w:r>
      <w:r w:rsidRPr="00B52D53">
        <w:rPr>
          <w:rFonts w:ascii="Calibri" w:hAnsi="Calibri" w:cs="Calibri"/>
          <w:bCs/>
          <w:sz w:val="22"/>
          <w:szCs w:val="22"/>
        </w:rPr>
        <w:t>orking as</w:t>
      </w:r>
      <w:r>
        <w:rPr>
          <w:rFonts w:ascii="Calibri" w:hAnsi="Calibri" w:cs="Calibri"/>
          <w:bCs/>
          <w:sz w:val="22"/>
          <w:szCs w:val="22"/>
        </w:rPr>
        <w:t>an</w:t>
      </w:r>
      <w:r w:rsidRPr="004138EF">
        <w:rPr>
          <w:rFonts w:ascii="Calibri" w:hAnsi="Calibri" w:cs="Calibri"/>
          <w:b/>
          <w:bCs/>
          <w:sz w:val="22"/>
          <w:szCs w:val="22"/>
        </w:rPr>
        <w:t xml:space="preserve">Associate Consultant </w:t>
      </w:r>
      <w:r>
        <w:rPr>
          <w:rFonts w:ascii="Calibri" w:hAnsi="Calibri" w:cs="Calibri"/>
          <w:bCs/>
          <w:sz w:val="22"/>
          <w:szCs w:val="22"/>
        </w:rPr>
        <w:t>for</w:t>
      </w:r>
      <w:r w:rsidRPr="004138EF">
        <w:rPr>
          <w:rFonts w:ascii="Calibri" w:hAnsi="Calibri" w:cs="Calibri"/>
          <w:b/>
          <w:bCs/>
          <w:sz w:val="22"/>
          <w:szCs w:val="22"/>
        </w:rPr>
        <w:t>Syntel</w:t>
      </w:r>
      <w:r w:rsidRPr="004138EF">
        <w:rPr>
          <w:rFonts w:ascii="Calibri" w:hAnsi="Calibri" w:cs="Calibri"/>
          <w:b/>
          <w:bCs/>
          <w:sz w:val="22"/>
          <w:szCs w:val="22"/>
        </w:rPr>
        <w:t>P</w:t>
      </w:r>
      <w:r w:rsidRPr="004138EF">
        <w:rPr>
          <w:rFonts w:ascii="Calibri" w:hAnsi="Calibri" w:cs="Calibri"/>
          <w:b/>
          <w:bCs/>
          <w:sz w:val="22"/>
          <w:szCs w:val="22"/>
        </w:rPr>
        <w:t>ri</w:t>
      </w:r>
      <w:r w:rsidRPr="004138EF">
        <w:rPr>
          <w:rFonts w:ascii="Calibri" w:hAnsi="Calibri" w:cs="Calibri"/>
          <w:b/>
          <w:bCs/>
          <w:sz w:val="22"/>
          <w:szCs w:val="22"/>
        </w:rPr>
        <w:t>v</w:t>
      </w:r>
      <w:r w:rsidRPr="004138EF">
        <w:rPr>
          <w:rFonts w:ascii="Calibri" w:hAnsi="Calibri" w:cs="Calibri"/>
          <w:b/>
          <w:bCs/>
          <w:sz w:val="22"/>
          <w:szCs w:val="22"/>
        </w:rPr>
        <w:t>a</w:t>
      </w:r>
      <w:r w:rsidRPr="004138EF">
        <w:rPr>
          <w:rFonts w:ascii="Calibri" w:hAnsi="Calibri" w:cs="Calibri"/>
          <w:b/>
          <w:bCs/>
          <w:sz w:val="22"/>
          <w:szCs w:val="22"/>
        </w:rPr>
        <w:t>t</w:t>
      </w:r>
      <w:r w:rsidRPr="004138EF">
        <w:rPr>
          <w:rFonts w:ascii="Calibri" w:hAnsi="Calibri" w:cs="Calibri"/>
          <w:b/>
          <w:bCs/>
          <w:sz w:val="22"/>
          <w:szCs w:val="22"/>
        </w:rPr>
        <w:t>e</w:t>
      </w:r>
      <w:r w:rsidRPr="004138EF">
        <w:rPr>
          <w:rFonts w:ascii="Calibri" w:hAnsi="Calibri" w:cs="Calibri"/>
          <w:b/>
          <w:bCs/>
          <w:sz w:val="22"/>
          <w:szCs w:val="22"/>
        </w:rPr>
        <w:t>Limited</w:t>
      </w:r>
      <w:r>
        <w:rPr>
          <w:rFonts w:ascii="Calibri" w:hAnsi="Calibri" w:cs="Calibri"/>
          <w:bCs/>
          <w:sz w:val="22"/>
          <w:szCs w:val="22"/>
        </w:rPr>
        <w:t xml:space="preserve"> from</w:t>
      </w:r>
      <w:r w:rsidRPr="004138EF">
        <w:rPr>
          <w:rFonts w:ascii="Calibri" w:hAnsi="Calibri" w:cs="Calibri"/>
          <w:b/>
          <w:bCs/>
          <w:sz w:val="22"/>
          <w:szCs w:val="22"/>
        </w:rPr>
        <w:t>Jan</w:t>
      </w:r>
      <w:r>
        <w:rPr>
          <w:rFonts w:ascii="Calibri" w:hAnsi="Calibri" w:cs="Calibri"/>
          <w:b/>
          <w:bCs/>
          <w:sz w:val="22"/>
          <w:szCs w:val="22"/>
        </w:rPr>
        <w:t>uary</w:t>
      </w:r>
      <w:r w:rsidRPr="004138EF">
        <w:rPr>
          <w:rFonts w:ascii="Calibri" w:hAnsi="Calibri" w:cs="Calibri"/>
          <w:b/>
          <w:bCs/>
          <w:sz w:val="22"/>
          <w:szCs w:val="22"/>
        </w:rPr>
        <w:t xml:space="preserve"> 2015</w:t>
      </w:r>
      <w:r>
        <w:rPr>
          <w:rFonts w:ascii="Calibri" w:hAnsi="Calibri" w:cs="Calibri"/>
          <w:bCs/>
          <w:sz w:val="22"/>
          <w:szCs w:val="22"/>
        </w:rPr>
        <w:t>.</w:t>
      </w:r>
    </w:p>
    <w:p w:rsidR="000033FD" w:rsidRPr="00B52D53" w:rsidRDefault="0051417B" w:rsidP="000033FD">
      <w:pPr>
        <w:autoSpaceDE w:val="0"/>
        <w:autoSpaceDN w:val="0"/>
        <w:adjustRightInd w:val="0"/>
        <w:ind w:left="709"/>
        <w:jc w:val="both"/>
        <w:rPr>
          <w:rFonts w:ascii="Calibri" w:hAnsi="Calibri" w:cs="Calibri"/>
          <w:b/>
          <w:bCs/>
          <w:sz w:val="22"/>
          <w:szCs w:val="22"/>
        </w:rPr>
      </w:pPr>
    </w:p>
    <w:p w:rsidR="005E735A" w:rsidRPr="00B52D53" w:rsidRDefault="0051417B" w:rsidP="005E735A">
      <w:pPr>
        <w:autoSpaceDE w:val="0"/>
        <w:autoSpaceDN w:val="0"/>
        <w:adjustRightInd w:val="0"/>
        <w:jc w:val="both"/>
        <w:rPr>
          <w:rFonts w:ascii="Calibri" w:hAnsi="Calibri" w:cs="Calibri"/>
          <w:b/>
          <w:color w:val="000080"/>
          <w:sz w:val="22"/>
          <w:szCs w:val="22"/>
        </w:rPr>
      </w:pPr>
      <w:r w:rsidRPr="00B52D53">
        <w:rPr>
          <w:rFonts w:ascii="Calibri" w:hAnsi="Calibri" w:cs="Calibri"/>
          <w:b/>
          <w:color w:val="000080"/>
          <w:sz w:val="22"/>
          <w:szCs w:val="22"/>
        </w:rPr>
        <w:t>Education qualification:</w:t>
      </w:r>
    </w:p>
    <w:p w:rsidR="000033FD" w:rsidRDefault="0051417B" w:rsidP="005E735A">
      <w:pPr>
        <w:autoSpaceDE w:val="0"/>
        <w:autoSpaceDN w:val="0"/>
        <w:adjustRightInd w:val="0"/>
        <w:jc w:val="both"/>
        <w:rPr>
          <w:rFonts w:ascii="Calibri" w:hAnsi="Calibri" w:cs="Calibri"/>
          <w:b/>
          <w:bCs/>
          <w:sz w:val="22"/>
          <w:szCs w:val="22"/>
        </w:rPr>
      </w:pPr>
    </w:p>
    <w:p w:rsidR="00D147DD" w:rsidRPr="008038F1" w:rsidRDefault="0051417B" w:rsidP="00D147DD">
      <w:pPr>
        <w:widowControl/>
        <w:spacing w:line="276" w:lineRule="auto"/>
        <w:jc w:val="both"/>
        <w:rPr>
          <w:rFonts w:ascii="Calibri" w:eastAsia="Verdana" w:hAnsi="Calibri" w:cs="Calibri"/>
          <w:sz w:val="22"/>
          <w:szCs w:val="22"/>
        </w:rPr>
      </w:pPr>
      <w:r w:rsidRPr="00680DEE">
        <w:rPr>
          <w:rFonts w:ascii="Calibri" w:eastAsia="Verdana" w:hAnsi="Calibri" w:cs="Calibri"/>
          <w:b/>
          <w:sz w:val="22"/>
          <w:szCs w:val="22"/>
        </w:rPr>
        <w:t>M</w:t>
      </w:r>
      <w:r>
        <w:rPr>
          <w:rFonts w:ascii="Calibri" w:eastAsia="Verdana" w:hAnsi="Calibri" w:cs="Calibri"/>
          <w:b/>
          <w:sz w:val="22"/>
          <w:szCs w:val="22"/>
        </w:rPr>
        <w:t xml:space="preserve">asters of </w:t>
      </w:r>
      <w:r w:rsidRPr="00680DEE">
        <w:rPr>
          <w:rFonts w:ascii="Calibri" w:eastAsia="Verdana" w:hAnsi="Calibri" w:cs="Calibri"/>
          <w:b/>
          <w:sz w:val="22"/>
          <w:szCs w:val="22"/>
        </w:rPr>
        <w:t>C</w:t>
      </w:r>
      <w:r>
        <w:rPr>
          <w:rFonts w:ascii="Calibri" w:eastAsia="Verdana" w:hAnsi="Calibri" w:cs="Calibri"/>
          <w:b/>
          <w:sz w:val="22"/>
          <w:szCs w:val="22"/>
        </w:rPr>
        <w:t xml:space="preserve">omputer </w:t>
      </w:r>
      <w:r w:rsidRPr="00680DEE">
        <w:rPr>
          <w:rFonts w:ascii="Calibri" w:eastAsia="Verdana" w:hAnsi="Calibri" w:cs="Calibri"/>
          <w:b/>
          <w:sz w:val="22"/>
          <w:szCs w:val="22"/>
        </w:rPr>
        <w:t>A</w:t>
      </w:r>
      <w:r>
        <w:rPr>
          <w:rFonts w:ascii="Calibri" w:eastAsia="Verdana" w:hAnsi="Calibri" w:cs="Calibri"/>
          <w:b/>
          <w:sz w:val="22"/>
          <w:szCs w:val="22"/>
        </w:rPr>
        <w:t xml:space="preserve">pplication (MCA) </w:t>
      </w:r>
      <w:r w:rsidRPr="008038F1">
        <w:rPr>
          <w:rFonts w:ascii="Calibri" w:eastAsia="Verdana" w:hAnsi="Calibri" w:cs="Calibri"/>
          <w:sz w:val="22"/>
          <w:szCs w:val="22"/>
        </w:rPr>
        <w:t>– P</w:t>
      </w:r>
      <w:r>
        <w:rPr>
          <w:rFonts w:ascii="Calibri" w:eastAsia="Verdana" w:hAnsi="Calibri" w:cs="Calibri"/>
          <w:sz w:val="22"/>
          <w:szCs w:val="22"/>
        </w:rPr>
        <w:t xml:space="preserve">assed in the year 2014 with an </w:t>
      </w:r>
      <w:r w:rsidRPr="00680DEE">
        <w:rPr>
          <w:rFonts w:ascii="Calibri" w:eastAsia="Verdana" w:hAnsi="Calibri" w:cs="Calibri"/>
          <w:b/>
          <w:sz w:val="22"/>
          <w:szCs w:val="22"/>
        </w:rPr>
        <w:t>aggregate of 73%</w:t>
      </w:r>
      <w:r w:rsidRPr="00B52D53">
        <w:rPr>
          <w:rFonts w:ascii="Calibri" w:hAnsi="Calibri" w:cs="Calibri"/>
          <w:sz w:val="22"/>
          <w:szCs w:val="22"/>
        </w:rPr>
        <w:t xml:space="preserve">from </w:t>
      </w:r>
      <w:r w:rsidRPr="004138EF">
        <w:rPr>
          <w:rFonts w:ascii="Calibri" w:hAnsi="Calibri" w:cs="Calibri"/>
          <w:b/>
          <w:sz w:val="22"/>
          <w:szCs w:val="22"/>
        </w:rPr>
        <w:t>NRI Institute of Technology (</w:t>
      </w:r>
      <w:r>
        <w:rPr>
          <w:rFonts w:ascii="Calibri" w:hAnsi="Calibri" w:cs="Calibri"/>
          <w:b/>
          <w:sz w:val="22"/>
          <w:szCs w:val="22"/>
        </w:rPr>
        <w:t xml:space="preserve">Affiliated to </w:t>
      </w:r>
      <w:r w:rsidRPr="004138EF">
        <w:rPr>
          <w:rFonts w:ascii="Calibri" w:hAnsi="Calibri" w:cs="Calibri"/>
          <w:b/>
          <w:sz w:val="22"/>
          <w:szCs w:val="22"/>
        </w:rPr>
        <w:t>JNTUK</w:t>
      </w:r>
      <w:r w:rsidRPr="004138EF">
        <w:rPr>
          <w:rFonts w:ascii="Calibri" w:hAnsi="Calibri" w:cs="Calibri"/>
          <w:b/>
          <w:sz w:val="22"/>
          <w:szCs w:val="22"/>
        </w:rPr>
        <w:t>, Kakinada</w:t>
      </w:r>
      <w:r w:rsidRPr="004138EF">
        <w:rPr>
          <w:rFonts w:ascii="Calibri" w:hAnsi="Calibri" w:cs="Calibri"/>
          <w:b/>
          <w:sz w:val="22"/>
          <w:szCs w:val="22"/>
        </w:rPr>
        <w:t>)</w:t>
      </w:r>
      <w:r>
        <w:rPr>
          <w:rFonts w:ascii="Calibri" w:hAnsi="Calibri" w:cs="Calibri"/>
          <w:sz w:val="22"/>
          <w:szCs w:val="22"/>
        </w:rPr>
        <w:t>, Vijayawada</w:t>
      </w:r>
      <w:r>
        <w:rPr>
          <w:rFonts w:ascii="Calibri" w:hAnsi="Calibri" w:cs="Calibri"/>
          <w:sz w:val="22"/>
          <w:szCs w:val="22"/>
        </w:rPr>
        <w:t xml:space="preserve">, </w:t>
      </w:r>
      <w:r>
        <w:rPr>
          <w:rFonts w:ascii="Calibri" w:hAnsi="Calibri" w:cs="Calibri"/>
          <w:sz w:val="22"/>
          <w:szCs w:val="22"/>
        </w:rPr>
        <w:t>India</w:t>
      </w:r>
    </w:p>
    <w:p w:rsidR="00D147DD" w:rsidRPr="008038F1" w:rsidRDefault="0051417B" w:rsidP="00D147DD">
      <w:pPr>
        <w:jc w:val="both"/>
        <w:rPr>
          <w:rFonts w:ascii="Calibri" w:eastAsia="Verdana" w:hAnsi="Calibri" w:cs="Calibri"/>
          <w:sz w:val="22"/>
          <w:szCs w:val="22"/>
        </w:rPr>
      </w:pPr>
    </w:p>
    <w:p w:rsidR="00680DEE" w:rsidRPr="00EA6E7F" w:rsidRDefault="0051417B" w:rsidP="00680DEE">
      <w:pPr>
        <w:tabs>
          <w:tab w:val="left" w:pos="2898"/>
          <w:tab w:val="left" w:pos="8838"/>
        </w:tabs>
        <w:spacing w:before="40" w:after="120"/>
        <w:rPr>
          <w:rFonts w:ascii="Calibri" w:hAnsi="Calibri" w:cs="Calibri"/>
          <w:b/>
          <w:color w:val="000080"/>
          <w:sz w:val="22"/>
          <w:szCs w:val="22"/>
        </w:rPr>
      </w:pPr>
      <w:r w:rsidRPr="00EA6E7F">
        <w:rPr>
          <w:rFonts w:ascii="Calibri" w:hAnsi="Calibri" w:cs="Calibri"/>
          <w:b/>
          <w:color w:val="000080"/>
          <w:sz w:val="22"/>
          <w:szCs w:val="22"/>
        </w:rPr>
        <w:t>Technical skills:</w:t>
      </w:r>
    </w:p>
    <w:p w:rsidR="00680DEE" w:rsidRDefault="0051417B" w:rsidP="00680DEE">
      <w:pPr>
        <w:rPr>
          <w:rFonts w:ascii="Calibri" w:hAnsi="Calibri" w:cs="Calibri"/>
          <w:b/>
          <w:bCs/>
          <w:sz w:val="22"/>
          <w:szCs w:val="22"/>
        </w:rPr>
      </w:pPr>
      <w:r w:rsidRPr="00ED71E2">
        <w:rPr>
          <w:rFonts w:ascii="Calibri" w:hAnsi="Calibri" w:cs="Calibri"/>
          <w:b/>
          <w:bCs/>
          <w:sz w:val="22"/>
          <w:szCs w:val="22"/>
          <w:highlight w:val="yellow"/>
        </w:rPr>
        <w:t>Databases</w:t>
      </w:r>
      <w:r w:rsidRPr="00ED71E2">
        <w:rPr>
          <w:rFonts w:ascii="Calibri" w:hAnsi="Calibri" w:cs="Calibri"/>
          <w:b/>
          <w:bCs/>
          <w:sz w:val="22"/>
          <w:szCs w:val="22"/>
          <w:highlight w:val="yellow"/>
        </w:rPr>
        <w:tab/>
      </w:r>
      <w:r w:rsidRPr="00ED71E2">
        <w:rPr>
          <w:rFonts w:ascii="Calibri" w:hAnsi="Calibri" w:cs="Calibri"/>
          <w:b/>
          <w:bCs/>
          <w:sz w:val="22"/>
          <w:szCs w:val="22"/>
          <w:highlight w:val="yellow"/>
        </w:rPr>
        <w:tab/>
      </w:r>
      <w:r w:rsidRPr="00ED71E2">
        <w:rPr>
          <w:rFonts w:ascii="Calibri" w:hAnsi="Calibri" w:cs="Calibri"/>
          <w:b/>
          <w:bCs/>
          <w:sz w:val="22"/>
          <w:szCs w:val="22"/>
          <w:highlight w:val="yellow"/>
        </w:rPr>
        <w:tab/>
      </w:r>
      <w:r w:rsidRPr="00ED71E2">
        <w:rPr>
          <w:rFonts w:ascii="Calibri" w:hAnsi="Calibri" w:cs="Calibri"/>
          <w:b/>
          <w:bCs/>
          <w:sz w:val="22"/>
          <w:szCs w:val="22"/>
          <w:highlight w:val="yellow"/>
        </w:rPr>
        <w:tab/>
      </w:r>
      <w:r w:rsidRPr="00ED71E2">
        <w:rPr>
          <w:rFonts w:ascii="Calibri" w:hAnsi="Calibri" w:cs="Calibri"/>
          <w:b/>
          <w:bCs/>
          <w:sz w:val="22"/>
          <w:szCs w:val="22"/>
          <w:highlight w:val="yellow"/>
        </w:rPr>
        <w:tab/>
      </w:r>
      <w:r w:rsidRPr="00ED71E2">
        <w:rPr>
          <w:rFonts w:ascii="Calibri" w:hAnsi="Calibri" w:cs="Calibri"/>
          <w:b/>
          <w:bCs/>
          <w:sz w:val="22"/>
          <w:szCs w:val="22"/>
          <w:highlight w:val="yellow"/>
        </w:rPr>
        <w:tab/>
      </w:r>
      <w:r w:rsidRPr="00ED71E2">
        <w:rPr>
          <w:rFonts w:ascii="Calibri" w:hAnsi="Calibri" w:cs="Calibri"/>
          <w:b/>
          <w:bCs/>
          <w:sz w:val="22"/>
          <w:szCs w:val="22"/>
          <w:highlight w:val="yellow"/>
        </w:rPr>
        <w:t>: O</w:t>
      </w:r>
      <w:r w:rsidRPr="00ED71E2">
        <w:rPr>
          <w:rFonts w:ascii="Calibri" w:hAnsi="Calibri" w:cs="Calibri"/>
          <w:b/>
          <w:bCs/>
          <w:sz w:val="22"/>
          <w:szCs w:val="22"/>
          <w:highlight w:val="yellow"/>
        </w:rPr>
        <w:t>racle</w:t>
      </w:r>
      <w:r w:rsidRPr="00ED71E2">
        <w:rPr>
          <w:rFonts w:ascii="Calibri" w:hAnsi="Calibri" w:cs="Calibri"/>
          <w:b/>
          <w:bCs/>
          <w:sz w:val="22"/>
          <w:szCs w:val="22"/>
          <w:highlight w:val="yellow"/>
        </w:rPr>
        <w:t xml:space="preserve"> SQL developer</w:t>
      </w:r>
      <w:r w:rsidRPr="00ED71E2">
        <w:rPr>
          <w:rFonts w:ascii="Calibri" w:hAnsi="Calibri" w:cs="Calibri"/>
          <w:b/>
          <w:bCs/>
          <w:sz w:val="22"/>
          <w:szCs w:val="22"/>
          <w:highlight w:val="yellow"/>
        </w:rPr>
        <w:t>, MS SQL Server 2012</w:t>
      </w:r>
    </w:p>
    <w:p w:rsidR="0008329A" w:rsidRDefault="0051417B" w:rsidP="00680DEE">
      <w:pPr>
        <w:rPr>
          <w:rFonts w:ascii="Calibri" w:hAnsi="Calibri" w:cs="Calibri"/>
          <w:b/>
          <w:bCs/>
          <w:sz w:val="22"/>
          <w:szCs w:val="22"/>
        </w:rPr>
      </w:pPr>
      <w:r>
        <w:rPr>
          <w:rFonts w:ascii="Calibri" w:hAnsi="Calibri" w:cs="Calibri"/>
          <w:b/>
          <w:bCs/>
          <w:sz w:val="22"/>
          <w:szCs w:val="22"/>
        </w:rPr>
        <w:t>ETL Tool</w:t>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t>: Informatica Power Center 9.6</w:t>
      </w:r>
      <w:r>
        <w:rPr>
          <w:rFonts w:ascii="Calibri" w:hAnsi="Calibri" w:cs="Calibri"/>
          <w:b/>
          <w:bCs/>
          <w:sz w:val="22"/>
          <w:szCs w:val="22"/>
        </w:rPr>
        <w:t>, MSBI</w:t>
      </w:r>
    </w:p>
    <w:p w:rsidR="009B4BB0" w:rsidRPr="007C1FFC" w:rsidRDefault="0051417B" w:rsidP="009B4BB0">
      <w:pPr>
        <w:rPr>
          <w:rFonts w:ascii="Calibri" w:hAnsi="Calibri" w:cs="Calibri"/>
          <w:b/>
          <w:bCs/>
          <w:sz w:val="22"/>
          <w:szCs w:val="22"/>
        </w:rPr>
      </w:pPr>
      <w:r w:rsidRPr="00ED71E2">
        <w:rPr>
          <w:rFonts w:ascii="Calibri" w:hAnsi="Calibri" w:cs="Calibri"/>
          <w:b/>
          <w:bCs/>
          <w:sz w:val="22"/>
          <w:szCs w:val="22"/>
          <w:highlight w:val="yellow"/>
        </w:rPr>
        <w:t>Languages</w:t>
      </w:r>
      <w:r w:rsidRPr="00ED71E2">
        <w:rPr>
          <w:rFonts w:ascii="Calibri" w:hAnsi="Calibri" w:cs="Calibri"/>
          <w:b/>
          <w:bCs/>
          <w:sz w:val="22"/>
          <w:szCs w:val="22"/>
          <w:highlight w:val="yellow"/>
        </w:rPr>
        <w:tab/>
      </w:r>
      <w:r w:rsidRPr="00ED71E2">
        <w:rPr>
          <w:rFonts w:ascii="Calibri" w:hAnsi="Calibri" w:cs="Calibri"/>
          <w:b/>
          <w:bCs/>
          <w:sz w:val="22"/>
          <w:szCs w:val="22"/>
          <w:highlight w:val="yellow"/>
        </w:rPr>
        <w:tab/>
      </w:r>
      <w:r w:rsidRPr="00ED71E2">
        <w:rPr>
          <w:rFonts w:ascii="Calibri" w:hAnsi="Calibri" w:cs="Calibri"/>
          <w:b/>
          <w:bCs/>
          <w:sz w:val="22"/>
          <w:szCs w:val="22"/>
          <w:highlight w:val="yellow"/>
        </w:rPr>
        <w:tab/>
      </w:r>
      <w:r w:rsidRPr="00ED71E2">
        <w:rPr>
          <w:rFonts w:ascii="Calibri" w:hAnsi="Calibri" w:cs="Calibri"/>
          <w:b/>
          <w:bCs/>
          <w:sz w:val="22"/>
          <w:szCs w:val="22"/>
          <w:highlight w:val="yellow"/>
        </w:rPr>
        <w:tab/>
      </w:r>
      <w:r w:rsidRPr="00ED71E2">
        <w:rPr>
          <w:rFonts w:ascii="Calibri" w:hAnsi="Calibri" w:cs="Calibri"/>
          <w:b/>
          <w:bCs/>
          <w:sz w:val="22"/>
          <w:szCs w:val="22"/>
          <w:highlight w:val="yellow"/>
        </w:rPr>
        <w:tab/>
      </w:r>
      <w:r w:rsidRPr="00ED71E2">
        <w:rPr>
          <w:rFonts w:ascii="Calibri" w:hAnsi="Calibri" w:cs="Calibri"/>
          <w:b/>
          <w:bCs/>
          <w:sz w:val="22"/>
          <w:szCs w:val="22"/>
          <w:highlight w:val="yellow"/>
        </w:rPr>
        <w:tab/>
        <w:t>: SQL</w:t>
      </w:r>
      <w:r w:rsidRPr="00ED71E2">
        <w:rPr>
          <w:rFonts w:ascii="Calibri" w:hAnsi="Calibri" w:cs="Calibri"/>
          <w:b/>
          <w:bCs/>
          <w:sz w:val="22"/>
          <w:szCs w:val="22"/>
          <w:highlight w:val="yellow"/>
        </w:rPr>
        <w:t xml:space="preserve">and </w:t>
      </w:r>
      <w:r w:rsidRPr="00ED71E2">
        <w:rPr>
          <w:rFonts w:ascii="Calibri" w:hAnsi="Calibri" w:cs="Calibri"/>
          <w:b/>
          <w:bCs/>
          <w:sz w:val="22"/>
          <w:szCs w:val="22"/>
          <w:highlight w:val="yellow"/>
        </w:rPr>
        <w:t>Java</w:t>
      </w:r>
      <w:r w:rsidRPr="00ED71E2">
        <w:rPr>
          <w:rFonts w:ascii="Calibri" w:hAnsi="Calibri" w:cs="Calibri"/>
          <w:b/>
          <w:bCs/>
          <w:sz w:val="22"/>
          <w:szCs w:val="22"/>
          <w:highlight w:val="yellow"/>
        </w:rPr>
        <w:t xml:space="preserve"> basics</w:t>
      </w:r>
    </w:p>
    <w:p w:rsidR="00680DEE" w:rsidRPr="007C1FFC" w:rsidRDefault="0051417B" w:rsidP="00680DEE">
      <w:pPr>
        <w:rPr>
          <w:rFonts w:ascii="Calibri" w:hAnsi="Calibri" w:cs="Calibri"/>
          <w:b/>
          <w:bCs/>
          <w:sz w:val="22"/>
          <w:szCs w:val="22"/>
        </w:rPr>
      </w:pPr>
      <w:r w:rsidRPr="007C1FFC">
        <w:rPr>
          <w:rFonts w:ascii="Calibri" w:hAnsi="Calibri" w:cs="Calibri"/>
          <w:b/>
          <w:bCs/>
          <w:sz w:val="22"/>
          <w:szCs w:val="22"/>
        </w:rPr>
        <w:t>Operating System</w:t>
      </w:r>
      <w:r>
        <w:rPr>
          <w:rFonts w:ascii="Calibri" w:hAnsi="Calibri" w:cs="Calibri"/>
          <w:b/>
          <w:bCs/>
          <w:sz w:val="22"/>
          <w:szCs w:val="22"/>
        </w:rPr>
        <w:tab/>
        <w:t>:</w:t>
      </w:r>
      <w:r>
        <w:rPr>
          <w:rFonts w:ascii="Calibri" w:hAnsi="Calibri" w:cs="Calibri"/>
          <w:b/>
          <w:bCs/>
          <w:sz w:val="22"/>
          <w:szCs w:val="22"/>
        </w:rPr>
        <w:t xml:space="preserve"> Windows 7</w:t>
      </w:r>
      <w:r>
        <w:rPr>
          <w:rFonts w:ascii="Calibri" w:hAnsi="Calibri" w:cs="Calibri"/>
          <w:b/>
          <w:bCs/>
          <w:sz w:val="22"/>
          <w:szCs w:val="22"/>
        </w:rPr>
        <w:t>, UNIX</w:t>
      </w:r>
    </w:p>
    <w:p w:rsidR="00B025BC" w:rsidRDefault="0051417B" w:rsidP="00680DEE">
      <w:pPr>
        <w:rPr>
          <w:rFonts w:ascii="Calibri" w:hAnsi="Calibri" w:cs="Calibri"/>
          <w:b/>
          <w:bCs/>
          <w:sz w:val="22"/>
          <w:szCs w:val="22"/>
        </w:rPr>
      </w:pPr>
      <w:r w:rsidRPr="007C1FFC">
        <w:rPr>
          <w:rFonts w:ascii="Calibri" w:hAnsi="Calibri" w:cs="Calibri"/>
          <w:b/>
          <w:bCs/>
          <w:sz w:val="22"/>
          <w:szCs w:val="22"/>
        </w:rPr>
        <w:t>Testing Tools</w:t>
      </w:r>
      <w:r w:rsidRPr="007C1FFC">
        <w:rPr>
          <w:rFonts w:ascii="Calibri" w:hAnsi="Calibri" w:cs="Calibri"/>
          <w:b/>
          <w:bCs/>
          <w:sz w:val="22"/>
          <w:szCs w:val="22"/>
        </w:rPr>
        <w:tab/>
      </w:r>
      <w:r w:rsidRPr="007C1FFC">
        <w:rPr>
          <w:rFonts w:ascii="Calibri" w:hAnsi="Calibri" w:cs="Calibri"/>
          <w:b/>
          <w:bCs/>
          <w:sz w:val="22"/>
          <w:szCs w:val="22"/>
        </w:rPr>
        <w:tab/>
      </w:r>
      <w:r w:rsidRPr="007C1FFC">
        <w:rPr>
          <w:rFonts w:ascii="Calibri" w:hAnsi="Calibri" w:cs="Calibri"/>
          <w:b/>
          <w:bCs/>
          <w:sz w:val="22"/>
          <w:szCs w:val="22"/>
        </w:rPr>
        <w:tab/>
      </w:r>
      <w:r>
        <w:rPr>
          <w:rFonts w:ascii="Calibri" w:hAnsi="Calibri" w:cs="Calibri"/>
          <w:b/>
          <w:bCs/>
          <w:sz w:val="22"/>
          <w:szCs w:val="22"/>
        </w:rPr>
        <w:tab/>
        <w:t>: HP ALM QC, RTC.</w:t>
      </w:r>
    </w:p>
    <w:p w:rsidR="00F92778" w:rsidRPr="00B52D53" w:rsidRDefault="0051417B">
      <w:pPr>
        <w:ind w:left="720"/>
        <w:rPr>
          <w:rFonts w:ascii="Calibri" w:hAnsi="Calibri" w:cs="Calibri"/>
          <w:bCs/>
          <w:sz w:val="22"/>
          <w:szCs w:val="22"/>
        </w:rPr>
      </w:pPr>
    </w:p>
    <w:p w:rsidR="00FC3C89" w:rsidRDefault="0051417B" w:rsidP="00934269">
      <w:pPr>
        <w:tabs>
          <w:tab w:val="left" w:pos="3945"/>
        </w:tabs>
        <w:jc w:val="both"/>
        <w:rPr>
          <w:rFonts w:ascii="Calibri" w:hAnsi="Calibri" w:cs="Calibri"/>
          <w:b/>
          <w:color w:val="000080"/>
          <w:sz w:val="22"/>
          <w:szCs w:val="22"/>
        </w:rPr>
      </w:pPr>
      <w:r>
        <w:rPr>
          <w:rFonts w:ascii="Calibri" w:hAnsi="Calibri" w:cs="Calibri"/>
          <w:b/>
          <w:color w:val="000080"/>
          <w:sz w:val="22"/>
          <w:szCs w:val="22"/>
        </w:rPr>
        <w:tab/>
      </w:r>
    </w:p>
    <w:p w:rsidR="004138EF" w:rsidRDefault="0051417B" w:rsidP="00680DEE">
      <w:pPr>
        <w:jc w:val="both"/>
        <w:rPr>
          <w:rFonts w:ascii="Calibri" w:hAnsi="Calibri" w:cs="Calibri"/>
          <w:b/>
          <w:color w:val="000080"/>
          <w:sz w:val="22"/>
          <w:szCs w:val="22"/>
        </w:rPr>
      </w:pPr>
    </w:p>
    <w:p w:rsidR="004138EF" w:rsidRPr="00F20B6E" w:rsidRDefault="0051417B" w:rsidP="00680DEE">
      <w:pPr>
        <w:jc w:val="both"/>
        <w:rPr>
          <w:rFonts w:ascii="Calibri" w:eastAsia="Times New Roman" w:hAnsi="Calibri" w:cs="Calibri"/>
          <w:color w:val="000000"/>
          <w:sz w:val="22"/>
          <w:szCs w:val="22"/>
          <w:highlight w:val="white"/>
        </w:rPr>
      </w:pPr>
    </w:p>
    <w:p w:rsidR="009B4BB0" w:rsidRDefault="0051417B">
      <w:pPr>
        <w:tabs>
          <w:tab w:val="left" w:pos="2898"/>
          <w:tab w:val="left" w:pos="8838"/>
        </w:tabs>
        <w:spacing w:before="40" w:after="120"/>
        <w:rPr>
          <w:rFonts w:ascii="Calibri" w:hAnsi="Calibri" w:cs="Calibri"/>
          <w:b/>
          <w:color w:val="000080"/>
          <w:sz w:val="22"/>
          <w:szCs w:val="22"/>
        </w:rPr>
      </w:pPr>
    </w:p>
    <w:p w:rsidR="009B4BB0" w:rsidRDefault="0051417B">
      <w:pPr>
        <w:tabs>
          <w:tab w:val="left" w:pos="2898"/>
          <w:tab w:val="left" w:pos="8838"/>
        </w:tabs>
        <w:spacing w:before="40" w:after="120"/>
        <w:rPr>
          <w:rFonts w:ascii="Calibri" w:hAnsi="Calibri" w:cs="Calibri"/>
          <w:b/>
          <w:color w:val="000080"/>
          <w:sz w:val="22"/>
          <w:szCs w:val="22"/>
        </w:rPr>
      </w:pPr>
    </w:p>
    <w:p w:rsidR="0008329A" w:rsidRDefault="0051417B">
      <w:pPr>
        <w:tabs>
          <w:tab w:val="left" w:pos="2898"/>
          <w:tab w:val="left" w:pos="8838"/>
        </w:tabs>
        <w:spacing w:before="40" w:after="120"/>
        <w:rPr>
          <w:rFonts w:ascii="Calibri" w:hAnsi="Calibri" w:cs="Calibri"/>
          <w:b/>
          <w:color w:val="000080"/>
          <w:sz w:val="22"/>
          <w:szCs w:val="22"/>
        </w:rPr>
      </w:pPr>
    </w:p>
    <w:p w:rsidR="0003483F" w:rsidRDefault="0051417B">
      <w:pPr>
        <w:tabs>
          <w:tab w:val="left" w:pos="2898"/>
          <w:tab w:val="left" w:pos="8838"/>
        </w:tabs>
        <w:spacing w:before="40" w:after="120"/>
        <w:rPr>
          <w:rFonts w:ascii="Calibri" w:hAnsi="Calibri" w:cs="Calibri"/>
          <w:b/>
          <w:color w:val="000080"/>
          <w:sz w:val="22"/>
          <w:szCs w:val="22"/>
        </w:rPr>
      </w:pPr>
      <w:r w:rsidRPr="00B52D53">
        <w:rPr>
          <w:rFonts w:ascii="Calibri" w:hAnsi="Calibri" w:cs="Calibri"/>
          <w:b/>
          <w:color w:val="000080"/>
          <w:sz w:val="22"/>
          <w:szCs w:val="22"/>
        </w:rPr>
        <w:t xml:space="preserve">Project </w:t>
      </w:r>
      <w:r w:rsidRPr="00B52D53">
        <w:rPr>
          <w:rFonts w:ascii="Calibri" w:hAnsi="Calibri" w:cs="Calibri"/>
          <w:b/>
          <w:color w:val="000080"/>
          <w:sz w:val="22"/>
          <w:szCs w:val="22"/>
        </w:rPr>
        <w:t>Expe</w:t>
      </w:r>
      <w:r>
        <w:rPr>
          <w:rFonts w:ascii="Calibri" w:hAnsi="Calibri" w:cs="Calibri"/>
          <w:b/>
          <w:color w:val="000080"/>
          <w:sz w:val="22"/>
          <w:szCs w:val="22"/>
        </w:rPr>
        <w:t>r</w:t>
      </w:r>
      <w:r w:rsidRPr="00B52D53">
        <w:rPr>
          <w:rFonts w:ascii="Calibri" w:hAnsi="Calibri" w:cs="Calibri"/>
          <w:b/>
          <w:color w:val="000080"/>
          <w:sz w:val="22"/>
          <w:szCs w:val="22"/>
        </w:rPr>
        <w:t>ience</w:t>
      </w:r>
      <w:r w:rsidRPr="00B52D53">
        <w:rPr>
          <w:rFonts w:ascii="Calibri" w:hAnsi="Calibri" w:cs="Calibri"/>
          <w:b/>
          <w:color w:val="000080"/>
          <w:sz w:val="22"/>
          <w:szCs w:val="22"/>
        </w:rPr>
        <w:t>:</w:t>
      </w:r>
    </w:p>
    <w:p w:rsidR="009B4BB0" w:rsidRPr="00B52D53" w:rsidRDefault="0051417B" w:rsidP="009B4BB0">
      <w:pPr>
        <w:tabs>
          <w:tab w:val="left" w:pos="2898"/>
          <w:tab w:val="left" w:pos="8838"/>
        </w:tabs>
        <w:spacing w:before="40" w:after="120"/>
        <w:rPr>
          <w:rFonts w:ascii="Calibri" w:hAnsi="Calibri" w:cs="Calibri"/>
          <w:b/>
          <w:color w:val="000080"/>
          <w:sz w:val="22"/>
          <w:szCs w:val="22"/>
        </w:rPr>
      </w:pPr>
      <w:r>
        <w:rPr>
          <w:rFonts w:ascii="Calibri" w:hAnsi="Calibri" w:cs="Calibri"/>
          <w:b/>
          <w:color w:val="000080"/>
          <w:sz w:val="22"/>
          <w:szCs w:val="22"/>
        </w:rPr>
        <w:t>Project-1</w:t>
      </w:r>
    </w:p>
    <w:p w:rsidR="009B4BB0" w:rsidRPr="00B52D53" w:rsidRDefault="0051417B" w:rsidP="009B4BB0">
      <w:pPr>
        <w:tabs>
          <w:tab w:val="left" w:pos="144"/>
          <w:tab w:val="left" w:pos="720"/>
          <w:tab w:val="left" w:pos="1080"/>
          <w:tab w:val="left" w:pos="1440"/>
        </w:tabs>
        <w:jc w:val="both"/>
        <w:rPr>
          <w:rFonts w:ascii="Calibri" w:hAnsi="Calibri" w:cs="Calibri"/>
          <w:b/>
          <w:bCs/>
          <w:spacing w:val="2"/>
          <w:position w:val="4"/>
          <w:sz w:val="22"/>
          <w:szCs w:val="22"/>
        </w:rPr>
      </w:pPr>
      <w:r w:rsidRPr="00B52D53">
        <w:rPr>
          <w:rFonts w:ascii="Calibri" w:hAnsi="Calibri" w:cs="Calibri"/>
          <w:b/>
          <w:bCs/>
          <w:spacing w:val="2"/>
          <w:position w:val="4"/>
          <w:sz w:val="22"/>
          <w:szCs w:val="22"/>
        </w:rPr>
        <w:t>Title</w:t>
      </w:r>
      <w:r>
        <w:rPr>
          <w:rFonts w:ascii="Calibri" w:hAnsi="Calibri" w:cs="Calibri"/>
          <w:b/>
          <w:bCs/>
          <w:spacing w:val="2"/>
          <w:position w:val="4"/>
          <w:sz w:val="22"/>
          <w:szCs w:val="22"/>
        </w:rPr>
        <w:tab/>
      </w:r>
      <w:r>
        <w:rPr>
          <w:rFonts w:ascii="Calibri" w:hAnsi="Calibri" w:cs="Calibri"/>
          <w:b/>
          <w:bCs/>
          <w:spacing w:val="2"/>
          <w:position w:val="4"/>
          <w:sz w:val="22"/>
          <w:szCs w:val="22"/>
        </w:rPr>
        <w:tab/>
      </w:r>
      <w:r>
        <w:rPr>
          <w:rFonts w:ascii="Calibri" w:hAnsi="Calibri" w:cs="Calibri"/>
          <w:b/>
          <w:bCs/>
          <w:spacing w:val="2"/>
          <w:position w:val="4"/>
          <w:sz w:val="22"/>
          <w:szCs w:val="22"/>
        </w:rPr>
        <w:tab/>
        <w:t>:</w:t>
      </w:r>
      <w:r>
        <w:rPr>
          <w:rFonts w:ascii="Calibri" w:hAnsi="Calibri" w:cs="Calibri"/>
          <w:spacing w:val="2"/>
          <w:position w:val="4"/>
          <w:sz w:val="22"/>
          <w:szCs w:val="22"/>
        </w:rPr>
        <w:t xml:space="preserve"> Pioneer EDM Support</w:t>
      </w:r>
    </w:p>
    <w:p w:rsidR="009B4BB0" w:rsidRDefault="0051417B" w:rsidP="009B4BB0">
      <w:pPr>
        <w:tabs>
          <w:tab w:val="left" w:pos="720"/>
          <w:tab w:val="left" w:pos="1080"/>
          <w:tab w:val="left" w:pos="1440"/>
        </w:tabs>
        <w:jc w:val="both"/>
        <w:rPr>
          <w:rFonts w:ascii="Calibri" w:hAnsi="Calibri" w:cs="Calibri"/>
          <w:spacing w:val="2"/>
          <w:position w:val="4"/>
          <w:sz w:val="22"/>
          <w:szCs w:val="22"/>
        </w:rPr>
      </w:pPr>
      <w:r w:rsidRPr="00B52D53">
        <w:rPr>
          <w:rFonts w:ascii="Calibri" w:hAnsi="Calibri" w:cs="Calibri"/>
          <w:b/>
          <w:bCs/>
          <w:spacing w:val="2"/>
          <w:position w:val="4"/>
          <w:sz w:val="22"/>
          <w:szCs w:val="22"/>
        </w:rPr>
        <w:t>Client</w:t>
      </w:r>
      <w:r>
        <w:rPr>
          <w:rFonts w:ascii="Calibri" w:hAnsi="Calibri" w:cs="Calibri"/>
          <w:b/>
          <w:bCs/>
          <w:spacing w:val="2"/>
          <w:position w:val="4"/>
          <w:sz w:val="22"/>
          <w:szCs w:val="22"/>
        </w:rPr>
        <w:tab/>
      </w:r>
      <w:r>
        <w:rPr>
          <w:rFonts w:ascii="Calibri" w:hAnsi="Calibri" w:cs="Calibri"/>
          <w:b/>
          <w:bCs/>
          <w:spacing w:val="2"/>
          <w:position w:val="4"/>
          <w:sz w:val="22"/>
          <w:szCs w:val="22"/>
        </w:rPr>
        <w:tab/>
      </w:r>
      <w:r>
        <w:rPr>
          <w:rFonts w:ascii="Calibri" w:hAnsi="Calibri" w:cs="Calibri"/>
          <w:b/>
          <w:bCs/>
          <w:spacing w:val="2"/>
          <w:position w:val="4"/>
          <w:sz w:val="22"/>
          <w:szCs w:val="22"/>
        </w:rPr>
        <w:tab/>
        <w:t>:</w:t>
      </w:r>
      <w:r>
        <w:rPr>
          <w:rFonts w:ascii="Calibri" w:hAnsi="Calibri" w:cs="Calibri"/>
          <w:spacing w:val="2"/>
          <w:position w:val="4"/>
          <w:sz w:val="22"/>
          <w:szCs w:val="22"/>
        </w:rPr>
        <w:t xml:space="preserve"> Pioneer, Boston, </w:t>
      </w:r>
      <w:r w:rsidRPr="00B52D53">
        <w:rPr>
          <w:rFonts w:ascii="Calibri" w:hAnsi="Calibri" w:cs="Calibri"/>
          <w:spacing w:val="2"/>
          <w:position w:val="4"/>
          <w:sz w:val="22"/>
          <w:szCs w:val="22"/>
        </w:rPr>
        <w:t>USA</w:t>
      </w:r>
    </w:p>
    <w:p w:rsidR="009B4BB0" w:rsidRDefault="0051417B" w:rsidP="009B4BB0">
      <w:pPr>
        <w:tabs>
          <w:tab w:val="left" w:pos="720"/>
          <w:tab w:val="left" w:pos="1080"/>
          <w:tab w:val="left" w:pos="1440"/>
        </w:tabs>
        <w:jc w:val="both"/>
        <w:rPr>
          <w:rFonts w:ascii="Calibri" w:hAnsi="Calibri" w:cs="Calibri"/>
          <w:b/>
          <w:spacing w:val="2"/>
          <w:position w:val="4"/>
          <w:sz w:val="22"/>
          <w:szCs w:val="22"/>
        </w:rPr>
      </w:pPr>
      <w:r w:rsidRPr="00BC4064">
        <w:rPr>
          <w:rFonts w:ascii="Calibri" w:hAnsi="Calibri" w:cs="Calibri"/>
          <w:b/>
          <w:spacing w:val="2"/>
          <w:position w:val="4"/>
          <w:sz w:val="22"/>
          <w:szCs w:val="22"/>
        </w:rPr>
        <w:t>Domain</w:t>
      </w:r>
      <w:r>
        <w:rPr>
          <w:rFonts w:ascii="Calibri" w:hAnsi="Calibri" w:cs="Calibri"/>
          <w:b/>
          <w:spacing w:val="2"/>
          <w:position w:val="4"/>
          <w:sz w:val="22"/>
          <w:szCs w:val="22"/>
        </w:rPr>
        <w:tab/>
      </w:r>
      <w:r>
        <w:rPr>
          <w:rFonts w:ascii="Calibri" w:hAnsi="Calibri" w:cs="Calibri"/>
          <w:b/>
          <w:spacing w:val="2"/>
          <w:position w:val="4"/>
          <w:sz w:val="22"/>
          <w:szCs w:val="22"/>
        </w:rPr>
        <w:tab/>
      </w:r>
      <w:r>
        <w:rPr>
          <w:rFonts w:ascii="Calibri" w:hAnsi="Calibri" w:cs="Calibri"/>
          <w:spacing w:val="2"/>
          <w:position w:val="4"/>
          <w:sz w:val="22"/>
          <w:szCs w:val="22"/>
        </w:rPr>
        <w:t xml:space="preserve">: </w:t>
      </w:r>
      <w:r w:rsidRPr="006366A2">
        <w:rPr>
          <w:rFonts w:ascii="Calibri" w:hAnsi="Calibri" w:cs="Calibri"/>
          <w:spacing w:val="2"/>
          <w:position w:val="4"/>
          <w:sz w:val="22"/>
          <w:szCs w:val="22"/>
        </w:rPr>
        <w:t>Capital Markets</w:t>
      </w:r>
    </w:p>
    <w:p w:rsidR="009B4BB0" w:rsidRPr="00B52D53" w:rsidRDefault="0051417B" w:rsidP="009B4BB0">
      <w:pPr>
        <w:tabs>
          <w:tab w:val="left" w:pos="720"/>
          <w:tab w:val="left" w:pos="1080"/>
          <w:tab w:val="left" w:pos="1440"/>
        </w:tabs>
        <w:jc w:val="both"/>
        <w:rPr>
          <w:rFonts w:ascii="Calibri" w:hAnsi="Calibri" w:cs="Calibri"/>
          <w:b/>
          <w:bCs/>
          <w:spacing w:val="2"/>
          <w:position w:val="4"/>
          <w:sz w:val="22"/>
          <w:szCs w:val="22"/>
        </w:rPr>
      </w:pPr>
      <w:r w:rsidRPr="00B52D53">
        <w:rPr>
          <w:rFonts w:ascii="Calibri" w:hAnsi="Calibri" w:cs="Calibri"/>
          <w:b/>
          <w:spacing w:val="2"/>
          <w:position w:val="4"/>
          <w:sz w:val="22"/>
          <w:szCs w:val="22"/>
        </w:rPr>
        <w:t>Team Size</w:t>
      </w:r>
      <w:r>
        <w:rPr>
          <w:rFonts w:ascii="Calibri" w:hAnsi="Calibri" w:cs="Calibri"/>
          <w:b/>
          <w:spacing w:val="2"/>
          <w:position w:val="4"/>
          <w:sz w:val="22"/>
          <w:szCs w:val="22"/>
        </w:rPr>
        <w:tab/>
      </w:r>
      <w:r>
        <w:rPr>
          <w:rFonts w:ascii="Calibri" w:hAnsi="Calibri" w:cs="Calibri"/>
          <w:b/>
          <w:spacing w:val="2"/>
          <w:position w:val="4"/>
          <w:sz w:val="22"/>
          <w:szCs w:val="22"/>
        </w:rPr>
        <w:tab/>
      </w:r>
      <w:r>
        <w:rPr>
          <w:rFonts w:ascii="Calibri" w:hAnsi="Calibri" w:cs="Calibri"/>
          <w:spacing w:val="2"/>
          <w:position w:val="4"/>
          <w:sz w:val="22"/>
          <w:szCs w:val="22"/>
        </w:rPr>
        <w:t xml:space="preserve">: </w:t>
      </w:r>
      <w:r>
        <w:rPr>
          <w:rFonts w:ascii="Calibri" w:hAnsi="Calibri" w:cs="Calibri"/>
          <w:bCs/>
          <w:spacing w:val="2"/>
          <w:position w:val="4"/>
          <w:sz w:val="22"/>
          <w:szCs w:val="22"/>
        </w:rPr>
        <w:t>8</w:t>
      </w:r>
    </w:p>
    <w:p w:rsidR="009B4BB0" w:rsidRPr="005B7140" w:rsidRDefault="0051417B" w:rsidP="009B4BB0">
      <w:pPr>
        <w:tabs>
          <w:tab w:val="left" w:pos="720"/>
          <w:tab w:val="left" w:pos="1080"/>
          <w:tab w:val="left" w:pos="1440"/>
        </w:tabs>
        <w:jc w:val="both"/>
        <w:rPr>
          <w:rFonts w:ascii="Calibri" w:hAnsi="Calibri" w:cs="Calibri"/>
          <w:spacing w:val="2"/>
          <w:position w:val="4"/>
          <w:sz w:val="22"/>
          <w:szCs w:val="22"/>
        </w:rPr>
      </w:pPr>
      <w:r w:rsidRPr="00B52D53">
        <w:rPr>
          <w:rFonts w:ascii="Calibri" w:hAnsi="Calibri" w:cs="Calibri"/>
          <w:b/>
          <w:spacing w:val="2"/>
          <w:position w:val="4"/>
          <w:sz w:val="22"/>
          <w:szCs w:val="22"/>
        </w:rPr>
        <w:t>Role</w:t>
      </w:r>
      <w:r>
        <w:rPr>
          <w:rFonts w:ascii="Calibri" w:hAnsi="Calibri" w:cs="Calibri"/>
          <w:b/>
          <w:spacing w:val="2"/>
          <w:position w:val="4"/>
          <w:sz w:val="22"/>
          <w:szCs w:val="22"/>
        </w:rPr>
        <w:tab/>
      </w:r>
      <w:r>
        <w:rPr>
          <w:rFonts w:ascii="Calibri" w:hAnsi="Calibri" w:cs="Calibri"/>
          <w:b/>
          <w:spacing w:val="2"/>
          <w:position w:val="4"/>
          <w:sz w:val="22"/>
          <w:szCs w:val="22"/>
        </w:rPr>
        <w:tab/>
      </w:r>
      <w:r>
        <w:rPr>
          <w:rFonts w:ascii="Calibri" w:hAnsi="Calibri" w:cs="Calibri"/>
          <w:b/>
          <w:spacing w:val="2"/>
          <w:position w:val="4"/>
          <w:sz w:val="22"/>
          <w:szCs w:val="22"/>
        </w:rPr>
        <w:tab/>
        <w:t xml:space="preserve">: </w:t>
      </w:r>
      <w:r>
        <w:rPr>
          <w:rFonts w:ascii="Calibri" w:hAnsi="Calibri" w:cs="Calibri"/>
          <w:spacing w:val="2"/>
          <w:position w:val="4"/>
          <w:sz w:val="22"/>
          <w:szCs w:val="22"/>
        </w:rPr>
        <w:t>Analyst Programmer</w:t>
      </w:r>
    </w:p>
    <w:p w:rsidR="009B4BB0" w:rsidRPr="00B52D53" w:rsidRDefault="0051417B" w:rsidP="009B4BB0">
      <w:pPr>
        <w:tabs>
          <w:tab w:val="left" w:pos="720"/>
          <w:tab w:val="left" w:pos="1080"/>
          <w:tab w:val="left" w:pos="1440"/>
        </w:tabs>
        <w:jc w:val="both"/>
        <w:rPr>
          <w:rFonts w:ascii="Calibri" w:hAnsi="Calibri" w:cs="Calibri"/>
          <w:spacing w:val="2"/>
          <w:position w:val="4"/>
          <w:sz w:val="22"/>
          <w:szCs w:val="22"/>
        </w:rPr>
      </w:pPr>
      <w:r w:rsidRPr="00B52D53">
        <w:rPr>
          <w:rFonts w:ascii="Calibri" w:hAnsi="Calibri" w:cs="Calibri"/>
          <w:b/>
          <w:spacing w:val="2"/>
          <w:position w:val="4"/>
          <w:sz w:val="22"/>
          <w:szCs w:val="22"/>
        </w:rPr>
        <w:t>Duration</w:t>
      </w:r>
      <w:r>
        <w:rPr>
          <w:rFonts w:ascii="Calibri" w:hAnsi="Calibri" w:cs="Calibri"/>
          <w:b/>
          <w:spacing w:val="2"/>
          <w:position w:val="4"/>
          <w:sz w:val="22"/>
          <w:szCs w:val="22"/>
        </w:rPr>
        <w:tab/>
      </w:r>
      <w:r>
        <w:rPr>
          <w:rFonts w:ascii="Calibri" w:hAnsi="Calibri" w:cs="Calibri"/>
          <w:b/>
          <w:spacing w:val="2"/>
          <w:position w:val="4"/>
          <w:sz w:val="22"/>
          <w:szCs w:val="22"/>
        </w:rPr>
        <w:tab/>
      </w:r>
      <w:r>
        <w:rPr>
          <w:rFonts w:ascii="Calibri" w:hAnsi="Calibri" w:cs="Calibri"/>
          <w:spacing w:val="2"/>
          <w:position w:val="4"/>
          <w:sz w:val="22"/>
          <w:szCs w:val="22"/>
        </w:rPr>
        <w:t xml:space="preserve">: </w:t>
      </w:r>
      <w:r>
        <w:rPr>
          <w:rFonts w:ascii="Calibri" w:hAnsi="Calibri" w:cs="Calibri"/>
          <w:spacing w:val="2"/>
          <w:position w:val="4"/>
          <w:sz w:val="22"/>
          <w:szCs w:val="22"/>
        </w:rPr>
        <w:t>February</w:t>
      </w:r>
      <w:r>
        <w:rPr>
          <w:rFonts w:ascii="Calibri" w:hAnsi="Calibri" w:cs="Calibri"/>
          <w:spacing w:val="2"/>
          <w:position w:val="4"/>
          <w:sz w:val="22"/>
          <w:szCs w:val="22"/>
        </w:rPr>
        <w:t xml:space="preserve"> 2018-till date</w:t>
      </w:r>
    </w:p>
    <w:p w:rsidR="009B4BB0" w:rsidRDefault="0051417B" w:rsidP="009B4BB0">
      <w:pPr>
        <w:tabs>
          <w:tab w:val="left" w:pos="720"/>
          <w:tab w:val="left" w:pos="1080"/>
          <w:tab w:val="left" w:pos="1440"/>
        </w:tabs>
        <w:rPr>
          <w:rFonts w:ascii="Calibri" w:hAnsi="Calibri" w:cs="Calibri"/>
          <w:spacing w:val="2"/>
          <w:position w:val="4"/>
          <w:sz w:val="22"/>
          <w:szCs w:val="22"/>
          <w:lang w:val="pl-PL"/>
        </w:rPr>
      </w:pPr>
      <w:r w:rsidRPr="00B52D53">
        <w:rPr>
          <w:rFonts w:ascii="Calibri" w:hAnsi="Calibri" w:cs="Calibri"/>
          <w:b/>
          <w:bCs/>
          <w:spacing w:val="2"/>
          <w:position w:val="4"/>
          <w:sz w:val="22"/>
          <w:szCs w:val="22"/>
        </w:rPr>
        <w:t>Environmen</w:t>
      </w:r>
      <w:r>
        <w:rPr>
          <w:rFonts w:ascii="Calibri" w:hAnsi="Calibri" w:cs="Calibri"/>
          <w:b/>
          <w:bCs/>
          <w:spacing w:val="2"/>
          <w:position w:val="4"/>
          <w:sz w:val="22"/>
          <w:szCs w:val="22"/>
        </w:rPr>
        <w:t>t</w:t>
      </w:r>
      <w:r>
        <w:rPr>
          <w:rFonts w:ascii="Calibri" w:hAnsi="Calibri" w:cs="Calibri"/>
          <w:b/>
          <w:bCs/>
          <w:spacing w:val="2"/>
          <w:position w:val="4"/>
          <w:sz w:val="22"/>
          <w:szCs w:val="22"/>
        </w:rPr>
        <w:tab/>
        <w:t xml:space="preserve">: </w:t>
      </w:r>
      <w:r w:rsidRPr="00B52D53">
        <w:rPr>
          <w:rFonts w:ascii="Calibri" w:hAnsi="Calibri" w:cs="Calibri"/>
          <w:spacing w:val="2"/>
          <w:position w:val="4"/>
          <w:sz w:val="22"/>
          <w:szCs w:val="22"/>
          <w:lang w:val="pl-PL"/>
        </w:rPr>
        <w:t>Wind</w:t>
      </w:r>
      <w:r>
        <w:rPr>
          <w:rFonts w:ascii="Calibri" w:hAnsi="Calibri" w:cs="Calibri"/>
          <w:spacing w:val="2"/>
          <w:position w:val="4"/>
          <w:sz w:val="22"/>
          <w:szCs w:val="22"/>
          <w:lang w:val="pl-PL"/>
        </w:rPr>
        <w:t>ows, SQL, Eagle</w:t>
      </w:r>
      <w:r>
        <w:rPr>
          <w:rFonts w:ascii="Calibri" w:hAnsi="Calibri" w:cs="Calibri"/>
          <w:spacing w:val="2"/>
          <w:position w:val="4"/>
          <w:sz w:val="22"/>
          <w:szCs w:val="22"/>
          <w:lang w:val="pl-PL"/>
        </w:rPr>
        <w:t xml:space="preserve"> PACE</w:t>
      </w:r>
    </w:p>
    <w:p w:rsidR="009B4BB0" w:rsidRDefault="0051417B" w:rsidP="009B4BB0">
      <w:pPr>
        <w:tabs>
          <w:tab w:val="left" w:pos="720"/>
          <w:tab w:val="left" w:pos="1080"/>
          <w:tab w:val="left" w:pos="1440"/>
        </w:tabs>
        <w:rPr>
          <w:rFonts w:ascii="Calibri" w:hAnsi="Calibri" w:cs="Calibri"/>
          <w:color w:val="000000" w:themeColor="text1"/>
          <w:sz w:val="22"/>
          <w:szCs w:val="22"/>
        </w:rPr>
      </w:pPr>
      <w:r>
        <w:rPr>
          <w:rFonts w:ascii="Calibri" w:hAnsi="Calibri" w:cs="Calibri"/>
          <w:b/>
          <w:spacing w:val="2"/>
          <w:position w:val="4"/>
          <w:sz w:val="22"/>
          <w:szCs w:val="22"/>
          <w:lang w:val="pl-PL"/>
        </w:rPr>
        <w:t>Organization</w:t>
      </w:r>
      <w:r>
        <w:rPr>
          <w:rFonts w:ascii="Calibri" w:hAnsi="Calibri" w:cs="Calibri"/>
          <w:b/>
          <w:spacing w:val="2"/>
          <w:position w:val="4"/>
          <w:sz w:val="22"/>
          <w:szCs w:val="22"/>
          <w:lang w:val="pl-PL"/>
        </w:rPr>
        <w:tab/>
        <w:t xml:space="preserve">: </w:t>
      </w:r>
      <w:r w:rsidRPr="0012300F">
        <w:rPr>
          <w:rFonts w:ascii="Calibri" w:hAnsi="Calibri" w:cs="Calibri"/>
          <w:color w:val="000000" w:themeColor="text1"/>
          <w:sz w:val="22"/>
          <w:szCs w:val="22"/>
        </w:rPr>
        <w:t>Syntel Private Limited</w:t>
      </w:r>
    </w:p>
    <w:p w:rsidR="009B4BB0" w:rsidRPr="009B4BB0" w:rsidRDefault="0051417B" w:rsidP="009B4BB0">
      <w:pPr>
        <w:tabs>
          <w:tab w:val="left" w:pos="720"/>
          <w:tab w:val="left" w:pos="1080"/>
          <w:tab w:val="left" w:pos="1440"/>
        </w:tabs>
        <w:rPr>
          <w:rFonts w:ascii="Calibri" w:hAnsi="Calibri" w:cs="Calibri"/>
          <w:sz w:val="22"/>
          <w:szCs w:val="22"/>
        </w:rPr>
      </w:pPr>
      <w:r w:rsidRPr="006366A2">
        <w:rPr>
          <w:rFonts w:ascii="Calibri" w:hAnsi="Calibri" w:cs="Calibri"/>
          <w:b/>
          <w:spacing w:val="2"/>
          <w:position w:val="4"/>
          <w:sz w:val="22"/>
          <w:szCs w:val="22"/>
        </w:rPr>
        <w:t>Description</w:t>
      </w:r>
      <w:r>
        <w:rPr>
          <w:rFonts w:ascii="Calibri" w:hAnsi="Calibri" w:cs="Calibri"/>
          <w:b/>
          <w:spacing w:val="2"/>
          <w:position w:val="4"/>
          <w:sz w:val="22"/>
          <w:szCs w:val="22"/>
        </w:rPr>
        <w:tab/>
      </w:r>
      <w:r>
        <w:rPr>
          <w:rFonts w:ascii="Calibri" w:hAnsi="Calibri" w:cs="Calibri"/>
          <w:b/>
          <w:spacing w:val="2"/>
          <w:position w:val="4"/>
          <w:sz w:val="22"/>
          <w:szCs w:val="22"/>
        </w:rPr>
        <w:tab/>
      </w:r>
      <w:r>
        <w:rPr>
          <w:rFonts w:ascii="Calibri" w:hAnsi="Calibri" w:cs="Calibri"/>
          <w:b/>
          <w:spacing w:val="2"/>
          <w:position w:val="4"/>
          <w:sz w:val="22"/>
          <w:szCs w:val="22"/>
        </w:rPr>
        <w:t>:</w:t>
      </w:r>
      <w:r w:rsidRPr="009B4BB0">
        <w:rPr>
          <w:rFonts w:ascii="Calibri" w:hAnsi="Calibri" w:cs="Calibri"/>
          <w:sz w:val="22"/>
          <w:szCs w:val="22"/>
        </w:rPr>
        <w:t>EDM</w:t>
      </w:r>
      <w:r w:rsidRPr="009B4BB0">
        <w:rPr>
          <w:rFonts w:ascii="Calibri" w:hAnsi="Calibri" w:cs="Calibri"/>
          <w:sz w:val="22"/>
          <w:szCs w:val="22"/>
        </w:rPr>
        <w:t xml:space="preserve"> becomes the central hub for data collection and distribution, we introduce risks into our</w:t>
      </w:r>
    </w:p>
    <w:p w:rsidR="009B4BB0" w:rsidRDefault="0051417B" w:rsidP="009B4BB0">
      <w:pPr>
        <w:tabs>
          <w:tab w:val="left" w:pos="720"/>
          <w:tab w:val="left" w:pos="1080"/>
          <w:tab w:val="left" w:pos="1440"/>
        </w:tabs>
        <w:ind w:left="1584"/>
        <w:rPr>
          <w:rFonts w:ascii="Calibri" w:hAnsi="Calibri" w:cs="Calibri"/>
          <w:sz w:val="22"/>
          <w:szCs w:val="22"/>
        </w:rPr>
      </w:pPr>
      <w:r w:rsidRPr="009B4BB0">
        <w:rPr>
          <w:rFonts w:ascii="Calibri" w:hAnsi="Calibri" w:cs="Calibri"/>
          <w:sz w:val="22"/>
          <w:szCs w:val="22"/>
        </w:rPr>
        <w:t>Application</w:t>
      </w:r>
      <w:r>
        <w:rPr>
          <w:rFonts w:ascii="Calibri" w:hAnsi="Calibri" w:cs="Calibri"/>
          <w:sz w:val="22"/>
          <w:szCs w:val="22"/>
        </w:rPr>
        <w:t xml:space="preserve"> architecture</w:t>
      </w:r>
      <w:r>
        <w:rPr>
          <w:rFonts w:ascii="Calibri" w:hAnsi="Calibri" w:cs="Calibri"/>
          <w:sz w:val="22"/>
          <w:szCs w:val="22"/>
        </w:rPr>
        <w:t>,</w:t>
      </w:r>
      <w:r w:rsidRPr="009B4BB0">
        <w:rPr>
          <w:rFonts w:ascii="Calibri" w:hAnsi="Calibri" w:cs="Calibri"/>
          <w:sz w:val="22"/>
          <w:szCs w:val="22"/>
        </w:rPr>
        <w:t xml:space="preserve"> EDM becomes part of other operational processes </w:t>
      </w:r>
      <w:r w:rsidRPr="009B4BB0">
        <w:rPr>
          <w:rFonts w:ascii="Calibri" w:hAnsi="Calibri" w:cs="Calibri"/>
          <w:sz w:val="22"/>
          <w:szCs w:val="22"/>
        </w:rPr>
        <w:t>a</w:t>
      </w:r>
      <w:r w:rsidRPr="009B4BB0">
        <w:rPr>
          <w:rFonts w:ascii="Calibri" w:hAnsi="Calibri" w:cs="Calibri"/>
          <w:sz w:val="22"/>
          <w:szCs w:val="22"/>
        </w:rPr>
        <w:t xml:space="preserve"> single point of failure</w:t>
      </w:r>
      <w:r>
        <w:rPr>
          <w:rFonts w:ascii="Calibri" w:hAnsi="Calibri" w:cs="Calibri"/>
          <w:sz w:val="22"/>
          <w:szCs w:val="22"/>
        </w:rPr>
        <w:t xml:space="preserve">. </w:t>
      </w:r>
      <w:r w:rsidRPr="009B4BB0">
        <w:rPr>
          <w:rFonts w:ascii="Calibri" w:hAnsi="Calibri" w:cs="Calibri"/>
          <w:sz w:val="22"/>
          <w:szCs w:val="22"/>
        </w:rPr>
        <w:t xml:space="preserve">Data Contention between </w:t>
      </w:r>
      <w:r w:rsidRPr="009B4BB0">
        <w:rPr>
          <w:rFonts w:ascii="Calibri" w:hAnsi="Calibri" w:cs="Calibri"/>
          <w:sz w:val="22"/>
          <w:szCs w:val="22"/>
        </w:rPr>
        <w:t>Read and Write processes, Greater dependency on specialize</w:t>
      </w:r>
      <w:r>
        <w:rPr>
          <w:rFonts w:ascii="Calibri" w:hAnsi="Calibri" w:cs="Calibri"/>
          <w:sz w:val="22"/>
          <w:szCs w:val="22"/>
        </w:rPr>
        <w:t xml:space="preserve">d resources, Performance Issues, </w:t>
      </w:r>
      <w:r w:rsidRPr="009B4BB0">
        <w:rPr>
          <w:rFonts w:ascii="Calibri" w:hAnsi="Calibri" w:cs="Calibri"/>
          <w:sz w:val="22"/>
          <w:szCs w:val="22"/>
        </w:rPr>
        <w:t>Historical Data Storage, to mitigate these risks, we have segregated the data collection and data distribution activities by implementing a Data Abstraction Layer (D</w:t>
      </w:r>
      <w:r w:rsidRPr="009B4BB0">
        <w:rPr>
          <w:rFonts w:ascii="Calibri" w:hAnsi="Calibri" w:cs="Calibri"/>
          <w:sz w:val="22"/>
          <w:szCs w:val="22"/>
        </w:rPr>
        <w:t>AL). Eagle Pace continues to act as the data collection and validation layer but we have introduced a new technology (Teradata) to support the data distribution to downstream consumers and to resolve any performance or storage issues.</w:t>
      </w:r>
    </w:p>
    <w:p w:rsidR="009B4BB0" w:rsidRPr="009B4BB0" w:rsidRDefault="0051417B" w:rsidP="009B4BB0">
      <w:pPr>
        <w:tabs>
          <w:tab w:val="left" w:pos="720"/>
          <w:tab w:val="left" w:pos="1080"/>
          <w:tab w:val="left" w:pos="1440"/>
        </w:tabs>
        <w:ind w:left="1584"/>
        <w:rPr>
          <w:rFonts w:ascii="Calibri" w:hAnsi="Calibri" w:cs="Calibri"/>
          <w:sz w:val="22"/>
          <w:szCs w:val="22"/>
        </w:rPr>
      </w:pPr>
      <w:r w:rsidRPr="009B4BB0">
        <w:rPr>
          <w:rFonts w:ascii="Calibri" w:hAnsi="Calibri" w:cs="Calibri"/>
          <w:sz w:val="22"/>
          <w:szCs w:val="22"/>
        </w:rPr>
        <w:t>The EDM team uses Eag</w:t>
      </w:r>
      <w:r w:rsidRPr="009B4BB0">
        <w:rPr>
          <w:rFonts w:ascii="Calibri" w:hAnsi="Calibri" w:cs="Calibri"/>
          <w:sz w:val="22"/>
          <w:szCs w:val="22"/>
        </w:rPr>
        <w:t xml:space="preserve">le for data stewardship and validation. Eagle is Pioneer’s internal book of record. Once the base data has been validated in Eagle Pace, Pioneer uses the Data Mart functionality in Eagle to build a golden copy of the data, de-normalize the data and derive </w:t>
      </w:r>
      <w:r w:rsidRPr="009B4BB0">
        <w:rPr>
          <w:rFonts w:ascii="Calibri" w:hAnsi="Calibri" w:cs="Calibri"/>
          <w:sz w:val="22"/>
          <w:szCs w:val="22"/>
        </w:rPr>
        <w:t xml:space="preserve">specific </w:t>
      </w:r>
      <w:r>
        <w:rPr>
          <w:rFonts w:ascii="Calibri" w:hAnsi="Calibri" w:cs="Calibri"/>
          <w:sz w:val="22"/>
          <w:szCs w:val="22"/>
        </w:rPr>
        <w:t>Sales</w:t>
      </w:r>
      <w:r w:rsidRPr="009B4BB0">
        <w:rPr>
          <w:rFonts w:ascii="Calibri" w:hAnsi="Calibri" w:cs="Calibri"/>
          <w:sz w:val="22"/>
          <w:szCs w:val="22"/>
        </w:rPr>
        <w:t>&amp; Distribution analytics, along with other derived attributes and aggregations.</w:t>
      </w:r>
    </w:p>
    <w:p w:rsidR="004E3927" w:rsidRDefault="0051417B" w:rsidP="009B4BB0">
      <w:pPr>
        <w:rPr>
          <w:rFonts w:ascii="Calibri" w:hAnsi="Calibri" w:cs="Calibri"/>
          <w:b/>
          <w:spacing w:val="2"/>
          <w:position w:val="4"/>
          <w:sz w:val="22"/>
          <w:szCs w:val="22"/>
        </w:rPr>
      </w:pPr>
    </w:p>
    <w:p w:rsidR="009B4BB0" w:rsidRDefault="0051417B" w:rsidP="009B4BB0">
      <w:pPr>
        <w:rPr>
          <w:rFonts w:ascii="Calibri" w:hAnsi="Calibri" w:cs="Calibri"/>
          <w:spacing w:val="2"/>
          <w:position w:val="4"/>
          <w:sz w:val="22"/>
          <w:szCs w:val="22"/>
        </w:rPr>
      </w:pPr>
      <w:r w:rsidRPr="00F20B6E">
        <w:rPr>
          <w:rFonts w:ascii="Calibri" w:hAnsi="Calibri" w:cs="Calibri"/>
          <w:b/>
          <w:spacing w:val="2"/>
          <w:position w:val="4"/>
          <w:sz w:val="22"/>
          <w:szCs w:val="22"/>
        </w:rPr>
        <w:t>My role in the project involves</w:t>
      </w:r>
      <w:r>
        <w:rPr>
          <w:rFonts w:ascii="Calibri" w:hAnsi="Calibri" w:cs="Calibri"/>
          <w:spacing w:val="2"/>
          <w:position w:val="4"/>
          <w:sz w:val="22"/>
          <w:szCs w:val="22"/>
        </w:rPr>
        <w:t>:</w:t>
      </w:r>
    </w:p>
    <w:p w:rsidR="00BD7689" w:rsidRDefault="0051417B" w:rsidP="009B4BB0">
      <w:pPr>
        <w:rPr>
          <w:rFonts w:ascii="Calibri" w:hAnsi="Calibri" w:cs="Calibri"/>
          <w:spacing w:val="2"/>
          <w:position w:val="4"/>
          <w:sz w:val="22"/>
          <w:szCs w:val="22"/>
        </w:rPr>
      </w:pPr>
    </w:p>
    <w:p w:rsidR="00BD7689" w:rsidRDefault="0051417B" w:rsidP="00BD7689">
      <w:pPr>
        <w:widowControl/>
        <w:numPr>
          <w:ilvl w:val="0"/>
          <w:numId w:val="26"/>
        </w:numPr>
        <w:suppressAutoHyphens w:val="0"/>
        <w:rPr>
          <w:rFonts w:ascii="Calibri" w:hAnsi="Calibri" w:cs="Calibri"/>
          <w:sz w:val="22"/>
          <w:szCs w:val="22"/>
        </w:rPr>
      </w:pPr>
      <w:r>
        <w:rPr>
          <w:rFonts w:ascii="Calibri" w:hAnsi="Calibri" w:cs="Calibri"/>
          <w:sz w:val="22"/>
          <w:szCs w:val="22"/>
        </w:rPr>
        <w:t>Providing l</w:t>
      </w:r>
      <w:r w:rsidRPr="00B52D53">
        <w:rPr>
          <w:rFonts w:ascii="Calibri" w:hAnsi="Calibri" w:cs="Calibri"/>
          <w:sz w:val="22"/>
          <w:szCs w:val="22"/>
        </w:rPr>
        <w:t>ights on</w:t>
      </w:r>
      <w:r>
        <w:rPr>
          <w:rFonts w:ascii="Calibri" w:hAnsi="Calibri" w:cs="Calibri"/>
          <w:sz w:val="22"/>
          <w:szCs w:val="22"/>
        </w:rPr>
        <w:t xml:space="preserve"> support for the Production</w:t>
      </w:r>
      <w:r>
        <w:rPr>
          <w:rFonts w:ascii="Calibri" w:hAnsi="Calibri" w:cs="Calibri"/>
          <w:sz w:val="22"/>
          <w:szCs w:val="22"/>
        </w:rPr>
        <w:t xml:space="preserve"> support</w:t>
      </w:r>
      <w:r>
        <w:rPr>
          <w:rFonts w:ascii="Calibri" w:hAnsi="Calibri" w:cs="Calibri"/>
          <w:sz w:val="22"/>
          <w:szCs w:val="22"/>
        </w:rPr>
        <w:t xml:space="preserve"> activities</w:t>
      </w:r>
      <w:r w:rsidRPr="00B52D53">
        <w:rPr>
          <w:rFonts w:ascii="Calibri" w:hAnsi="Calibri" w:cs="Calibri"/>
          <w:sz w:val="22"/>
          <w:szCs w:val="22"/>
        </w:rPr>
        <w:t>.</w:t>
      </w:r>
    </w:p>
    <w:p w:rsidR="00BD7689" w:rsidRDefault="0051417B" w:rsidP="00BD7689">
      <w:pPr>
        <w:pStyle w:val="ListParagraph"/>
        <w:numPr>
          <w:ilvl w:val="0"/>
          <w:numId w:val="26"/>
        </w:numPr>
      </w:pPr>
      <w:r w:rsidRPr="00BD7689">
        <w:rPr>
          <w:rFonts w:ascii="Calibri" w:hAnsi="Calibri" w:cs="Calibri"/>
          <w:sz w:val="22"/>
          <w:szCs w:val="22"/>
        </w:rPr>
        <w:t xml:space="preserve">Interaction with business partners and client for status </w:t>
      </w:r>
      <w:r w:rsidRPr="00BD7689">
        <w:rPr>
          <w:rFonts w:ascii="Calibri" w:hAnsi="Calibri" w:cs="Calibri"/>
          <w:sz w:val="22"/>
          <w:szCs w:val="22"/>
        </w:rPr>
        <w:t>update on tasks and requirements gathering for new enhancements</w:t>
      </w:r>
    </w:p>
    <w:p w:rsidR="00BD7689" w:rsidRDefault="0051417B" w:rsidP="00BD7689">
      <w:pPr>
        <w:pStyle w:val="ListParagraph"/>
        <w:numPr>
          <w:ilvl w:val="0"/>
          <w:numId w:val="26"/>
        </w:numPr>
      </w:pPr>
      <w:r w:rsidRPr="00BD7689">
        <w:rPr>
          <w:rFonts w:ascii="Calibri" w:hAnsi="Calibri" w:cs="Calibri"/>
          <w:sz w:val="22"/>
          <w:szCs w:val="22"/>
        </w:rPr>
        <w:t>Supported the projects in LIVE environment, act quickly on live failures</w:t>
      </w:r>
    </w:p>
    <w:p w:rsidR="00BD7689" w:rsidRDefault="0051417B" w:rsidP="00BD7689">
      <w:pPr>
        <w:widowControl/>
        <w:numPr>
          <w:ilvl w:val="0"/>
          <w:numId w:val="26"/>
        </w:numPr>
        <w:suppressAutoHyphens w:val="0"/>
        <w:contextualSpacing/>
        <w:jc w:val="both"/>
        <w:rPr>
          <w:rFonts w:ascii="Calibri" w:hAnsi="Calibri" w:cs="Calibri"/>
          <w:sz w:val="22"/>
          <w:szCs w:val="22"/>
        </w:rPr>
      </w:pPr>
      <w:r>
        <w:rPr>
          <w:rFonts w:ascii="Calibri" w:hAnsi="Calibri" w:cs="Calibri"/>
          <w:sz w:val="22"/>
          <w:szCs w:val="22"/>
        </w:rPr>
        <w:t>Communicating to u</w:t>
      </w:r>
      <w:r w:rsidRPr="00945BBF">
        <w:rPr>
          <w:rFonts w:ascii="Calibri" w:hAnsi="Calibri" w:cs="Calibri"/>
          <w:sz w:val="22"/>
          <w:szCs w:val="22"/>
        </w:rPr>
        <w:t>pstream &amp;</w:t>
      </w:r>
      <w:r>
        <w:rPr>
          <w:rFonts w:ascii="Calibri" w:hAnsi="Calibri" w:cs="Calibri"/>
          <w:sz w:val="22"/>
          <w:szCs w:val="22"/>
        </w:rPr>
        <w:t xml:space="preserve"> d</w:t>
      </w:r>
      <w:r w:rsidRPr="00945BBF">
        <w:rPr>
          <w:rFonts w:ascii="Calibri" w:hAnsi="Calibri" w:cs="Calibri"/>
          <w:sz w:val="22"/>
          <w:szCs w:val="22"/>
        </w:rPr>
        <w:t>ownstream on file delay’s &amp;data issues.</w:t>
      </w:r>
    </w:p>
    <w:p w:rsidR="004E3927" w:rsidRPr="00B52D53" w:rsidRDefault="0051417B" w:rsidP="004E3927">
      <w:pPr>
        <w:widowControl/>
        <w:numPr>
          <w:ilvl w:val="0"/>
          <w:numId w:val="26"/>
        </w:numPr>
        <w:suppressAutoHyphens w:val="0"/>
        <w:rPr>
          <w:rFonts w:ascii="Calibri" w:hAnsi="Calibri" w:cs="Calibri"/>
          <w:sz w:val="22"/>
          <w:szCs w:val="22"/>
        </w:rPr>
      </w:pPr>
      <w:r w:rsidRPr="00B52D53">
        <w:rPr>
          <w:rFonts w:ascii="Calibri" w:hAnsi="Calibri" w:cs="Calibri"/>
          <w:sz w:val="22"/>
          <w:szCs w:val="22"/>
        </w:rPr>
        <w:t>Communication with clients in understanding the cu</w:t>
      </w:r>
      <w:r w:rsidRPr="00B52D53">
        <w:rPr>
          <w:rFonts w:ascii="Calibri" w:hAnsi="Calibri" w:cs="Calibri"/>
          <w:sz w:val="22"/>
          <w:szCs w:val="22"/>
        </w:rPr>
        <w:t>rrent issues/requirements.</w:t>
      </w:r>
    </w:p>
    <w:p w:rsidR="004E3927" w:rsidRPr="00B52D53" w:rsidRDefault="0051417B" w:rsidP="004E3927">
      <w:pPr>
        <w:widowControl/>
        <w:numPr>
          <w:ilvl w:val="0"/>
          <w:numId w:val="26"/>
        </w:numPr>
        <w:suppressAutoHyphens w:val="0"/>
        <w:rPr>
          <w:rFonts w:ascii="Calibri" w:hAnsi="Calibri" w:cs="Calibri"/>
          <w:sz w:val="22"/>
          <w:szCs w:val="22"/>
        </w:rPr>
      </w:pPr>
      <w:r w:rsidRPr="00B52D53">
        <w:rPr>
          <w:rFonts w:ascii="Calibri" w:hAnsi="Calibri" w:cs="Calibri"/>
          <w:sz w:val="22"/>
          <w:szCs w:val="22"/>
        </w:rPr>
        <w:t>Have to provide the value added points and try to improve the current process much better.</w:t>
      </w:r>
    </w:p>
    <w:p w:rsidR="004E3927" w:rsidRPr="00B52D53" w:rsidRDefault="0051417B" w:rsidP="004E3927">
      <w:pPr>
        <w:widowControl/>
        <w:numPr>
          <w:ilvl w:val="0"/>
          <w:numId w:val="26"/>
        </w:numPr>
        <w:suppressAutoHyphens w:val="0"/>
        <w:rPr>
          <w:rFonts w:ascii="Calibri" w:hAnsi="Calibri" w:cs="Calibri"/>
          <w:sz w:val="22"/>
          <w:szCs w:val="22"/>
        </w:rPr>
      </w:pPr>
      <w:r w:rsidRPr="00DC61EE">
        <w:rPr>
          <w:rFonts w:ascii="Calibri" w:hAnsi="Calibri" w:cs="Calibri"/>
          <w:sz w:val="22"/>
          <w:szCs w:val="22"/>
        </w:rPr>
        <w:t>Report progress status to team manager</w:t>
      </w:r>
    </w:p>
    <w:p w:rsidR="004E3927" w:rsidRDefault="0051417B" w:rsidP="004E3927">
      <w:pPr>
        <w:pStyle w:val="ListParagraph"/>
        <w:widowControl/>
        <w:numPr>
          <w:ilvl w:val="0"/>
          <w:numId w:val="26"/>
        </w:numPr>
        <w:suppressAutoHyphens w:val="0"/>
        <w:autoSpaceDE w:val="0"/>
        <w:autoSpaceDN w:val="0"/>
        <w:adjustRightInd w:val="0"/>
        <w:spacing w:before="60" w:after="60" w:line="260" w:lineRule="atLeast"/>
        <w:jc w:val="both"/>
        <w:rPr>
          <w:rFonts w:ascii="Calibri" w:hAnsi="Calibri" w:cs="Calibri"/>
          <w:sz w:val="22"/>
          <w:szCs w:val="22"/>
        </w:rPr>
      </w:pPr>
      <w:r w:rsidRPr="00F12293">
        <w:rPr>
          <w:rFonts w:ascii="Calibri" w:hAnsi="Calibri" w:cs="Calibri"/>
          <w:sz w:val="22"/>
          <w:szCs w:val="22"/>
        </w:rPr>
        <w:t>Designing and establishing proper approach to implement the changes in the existing process.</w:t>
      </w:r>
    </w:p>
    <w:p w:rsidR="00BD7689" w:rsidRPr="004138EF" w:rsidRDefault="0051417B" w:rsidP="009B4BB0">
      <w:pPr>
        <w:pStyle w:val="ListParagraph"/>
        <w:widowControl/>
        <w:numPr>
          <w:ilvl w:val="0"/>
          <w:numId w:val="26"/>
        </w:numPr>
        <w:suppressAutoHyphens w:val="0"/>
        <w:autoSpaceDE w:val="0"/>
        <w:autoSpaceDN w:val="0"/>
        <w:adjustRightInd w:val="0"/>
        <w:spacing w:before="60" w:after="60" w:line="260" w:lineRule="atLeast"/>
        <w:jc w:val="both"/>
        <w:rPr>
          <w:rFonts w:ascii="Calibri" w:hAnsi="Calibri" w:cs="Calibri"/>
          <w:spacing w:val="2"/>
          <w:position w:val="4"/>
          <w:sz w:val="22"/>
          <w:szCs w:val="22"/>
        </w:rPr>
      </w:pPr>
      <w:r w:rsidRPr="004138EF">
        <w:rPr>
          <w:rFonts w:ascii="Calibri" w:hAnsi="Calibri" w:cs="Calibri"/>
          <w:sz w:val="22"/>
          <w:szCs w:val="22"/>
        </w:rPr>
        <w:t>Worked</w:t>
      </w:r>
      <w:r w:rsidRPr="004138EF">
        <w:rPr>
          <w:rFonts w:ascii="Calibri" w:hAnsi="Calibri" w:cs="Calibri"/>
          <w:sz w:val="22"/>
          <w:szCs w:val="22"/>
        </w:rPr>
        <w:t xml:space="preserve"> on adhoc tasks actively</w:t>
      </w:r>
      <w:r>
        <w:rPr>
          <w:rFonts w:ascii="Calibri" w:hAnsi="Calibri" w:cs="Calibri"/>
          <w:sz w:val="22"/>
          <w:szCs w:val="22"/>
        </w:rPr>
        <w:t xml:space="preserve"> and proactively</w:t>
      </w:r>
      <w:r w:rsidRPr="004138EF">
        <w:rPr>
          <w:rFonts w:ascii="Calibri" w:hAnsi="Calibri" w:cs="Calibri"/>
          <w:sz w:val="22"/>
          <w:szCs w:val="22"/>
        </w:rPr>
        <w:t xml:space="preserve"> when </w:t>
      </w:r>
      <w:r>
        <w:rPr>
          <w:rFonts w:ascii="Calibri" w:hAnsi="Calibri" w:cs="Calibri"/>
          <w:sz w:val="22"/>
          <w:szCs w:val="22"/>
        </w:rPr>
        <w:t>requested by the clients.</w:t>
      </w:r>
    </w:p>
    <w:p w:rsidR="00B025BC" w:rsidRDefault="0051417B" w:rsidP="00B025BC">
      <w:pPr>
        <w:widowControl/>
        <w:numPr>
          <w:ilvl w:val="0"/>
          <w:numId w:val="26"/>
        </w:numPr>
        <w:suppressAutoHyphens w:val="0"/>
        <w:rPr>
          <w:rFonts w:ascii="Calibri" w:hAnsi="Calibri" w:cs="Calibri"/>
          <w:sz w:val="22"/>
          <w:szCs w:val="22"/>
        </w:rPr>
      </w:pPr>
      <w:r w:rsidRPr="00B52D53">
        <w:rPr>
          <w:rFonts w:ascii="Calibri" w:hAnsi="Calibri" w:cs="Calibri"/>
          <w:sz w:val="22"/>
          <w:szCs w:val="22"/>
        </w:rPr>
        <w:t>Actively participated in Knowledge sharing sessions.</w:t>
      </w:r>
    </w:p>
    <w:p w:rsidR="004138EF" w:rsidRDefault="0051417B" w:rsidP="00B025BC">
      <w:pPr>
        <w:widowControl/>
        <w:numPr>
          <w:ilvl w:val="0"/>
          <w:numId w:val="26"/>
        </w:numPr>
        <w:suppressAutoHyphens w:val="0"/>
        <w:rPr>
          <w:rFonts w:ascii="Calibri" w:hAnsi="Calibri" w:cs="Calibri"/>
          <w:sz w:val="22"/>
          <w:szCs w:val="22"/>
        </w:rPr>
      </w:pPr>
      <w:r w:rsidRPr="00DC61EE">
        <w:rPr>
          <w:rFonts w:ascii="Calibri" w:hAnsi="Calibri" w:cs="Calibri"/>
          <w:sz w:val="22"/>
          <w:szCs w:val="22"/>
        </w:rPr>
        <w:t>Preparing Technical-inspection Summary documents.</w:t>
      </w:r>
    </w:p>
    <w:p w:rsidR="00FC2B1F" w:rsidRDefault="0051417B" w:rsidP="00B025BC">
      <w:pPr>
        <w:widowControl/>
        <w:numPr>
          <w:ilvl w:val="0"/>
          <w:numId w:val="26"/>
        </w:numPr>
        <w:suppressAutoHyphens w:val="0"/>
        <w:rPr>
          <w:rFonts w:ascii="Calibri" w:hAnsi="Calibri" w:cs="Calibri"/>
          <w:sz w:val="22"/>
          <w:szCs w:val="22"/>
        </w:rPr>
      </w:pPr>
      <w:r>
        <w:rPr>
          <w:rFonts w:ascii="Calibri" w:hAnsi="Calibri" w:cs="Calibri"/>
          <w:sz w:val="22"/>
          <w:szCs w:val="22"/>
        </w:rPr>
        <w:t>Monitoring the daily cycle in Eagle Pace scheduler.</w:t>
      </w:r>
    </w:p>
    <w:p w:rsidR="00FC2B1F" w:rsidRDefault="0051417B" w:rsidP="00B025BC">
      <w:pPr>
        <w:widowControl/>
        <w:numPr>
          <w:ilvl w:val="0"/>
          <w:numId w:val="26"/>
        </w:numPr>
        <w:suppressAutoHyphens w:val="0"/>
        <w:rPr>
          <w:rFonts w:ascii="Calibri" w:hAnsi="Calibri" w:cs="Calibri"/>
          <w:sz w:val="22"/>
          <w:szCs w:val="22"/>
        </w:rPr>
      </w:pPr>
      <w:r>
        <w:rPr>
          <w:rFonts w:ascii="Calibri" w:hAnsi="Calibri" w:cs="Calibri"/>
          <w:sz w:val="22"/>
          <w:szCs w:val="22"/>
        </w:rPr>
        <w:t xml:space="preserve">Monitoring the daily counts </w:t>
      </w:r>
      <w:r>
        <w:rPr>
          <w:rFonts w:ascii="Calibri" w:hAnsi="Calibri" w:cs="Calibri"/>
          <w:sz w:val="22"/>
          <w:szCs w:val="22"/>
        </w:rPr>
        <w:t>of Position and NAV data and reporting the count differences (if any) to the sources.</w:t>
      </w:r>
    </w:p>
    <w:p w:rsidR="004F7AED" w:rsidRDefault="0051417B" w:rsidP="00B025BC">
      <w:pPr>
        <w:widowControl/>
        <w:numPr>
          <w:ilvl w:val="0"/>
          <w:numId w:val="26"/>
        </w:numPr>
        <w:suppressAutoHyphens w:val="0"/>
        <w:rPr>
          <w:rFonts w:ascii="Calibri" w:hAnsi="Calibri" w:cs="Calibri"/>
          <w:sz w:val="22"/>
          <w:szCs w:val="22"/>
        </w:rPr>
      </w:pPr>
      <w:r>
        <w:rPr>
          <w:rFonts w:ascii="Calibri" w:hAnsi="Calibri" w:cs="Calibri"/>
          <w:sz w:val="22"/>
          <w:szCs w:val="22"/>
        </w:rPr>
        <w:t>Resolving the</w:t>
      </w:r>
      <w:r>
        <w:rPr>
          <w:rFonts w:ascii="Calibri" w:hAnsi="Calibri" w:cs="Calibri"/>
          <w:sz w:val="22"/>
          <w:szCs w:val="22"/>
        </w:rPr>
        <w:t>position security</w:t>
      </w:r>
      <w:r>
        <w:rPr>
          <w:rFonts w:ascii="Calibri" w:hAnsi="Calibri" w:cs="Calibri"/>
          <w:sz w:val="22"/>
          <w:szCs w:val="22"/>
        </w:rPr>
        <w:t xml:space="preserve"> rejects</w:t>
      </w:r>
      <w:r>
        <w:rPr>
          <w:rFonts w:ascii="Calibri" w:hAnsi="Calibri" w:cs="Calibri"/>
          <w:sz w:val="22"/>
          <w:szCs w:val="22"/>
        </w:rPr>
        <w:t xml:space="preserve"> after every daily load.</w:t>
      </w:r>
    </w:p>
    <w:p w:rsidR="00B025BC" w:rsidRPr="00B025BC" w:rsidRDefault="0051417B" w:rsidP="00B025BC">
      <w:pPr>
        <w:widowControl/>
        <w:suppressAutoHyphens w:val="0"/>
        <w:ind w:left="1890"/>
        <w:rPr>
          <w:rFonts w:ascii="Calibri" w:hAnsi="Calibri" w:cs="Calibri"/>
          <w:sz w:val="22"/>
          <w:szCs w:val="22"/>
        </w:rPr>
      </w:pPr>
    </w:p>
    <w:p w:rsidR="004E3927" w:rsidRDefault="0051417B" w:rsidP="001E40D0">
      <w:pPr>
        <w:tabs>
          <w:tab w:val="left" w:pos="2898"/>
          <w:tab w:val="left" w:pos="8838"/>
        </w:tabs>
        <w:spacing w:before="40" w:after="120"/>
        <w:rPr>
          <w:rFonts w:ascii="Calibri" w:hAnsi="Calibri" w:cs="Calibri"/>
          <w:b/>
          <w:color w:val="000080"/>
          <w:sz w:val="22"/>
          <w:szCs w:val="22"/>
        </w:rPr>
      </w:pPr>
    </w:p>
    <w:p w:rsidR="004E3927" w:rsidRDefault="0051417B" w:rsidP="001E40D0">
      <w:pPr>
        <w:tabs>
          <w:tab w:val="left" w:pos="2898"/>
          <w:tab w:val="left" w:pos="8838"/>
        </w:tabs>
        <w:spacing w:before="40" w:after="120"/>
        <w:rPr>
          <w:rFonts w:ascii="Calibri" w:hAnsi="Calibri" w:cs="Calibri"/>
          <w:b/>
          <w:color w:val="000080"/>
          <w:sz w:val="22"/>
          <w:szCs w:val="22"/>
        </w:rPr>
      </w:pPr>
    </w:p>
    <w:p w:rsidR="004E3927" w:rsidRDefault="0051417B" w:rsidP="001E40D0">
      <w:pPr>
        <w:tabs>
          <w:tab w:val="left" w:pos="2898"/>
          <w:tab w:val="left" w:pos="8838"/>
        </w:tabs>
        <w:spacing w:before="40" w:after="120"/>
        <w:rPr>
          <w:rFonts w:ascii="Calibri" w:hAnsi="Calibri" w:cs="Calibri"/>
          <w:b/>
          <w:color w:val="000080"/>
          <w:sz w:val="22"/>
          <w:szCs w:val="22"/>
        </w:rPr>
      </w:pPr>
    </w:p>
    <w:p w:rsidR="001E40D0" w:rsidRDefault="0051417B" w:rsidP="001E40D0">
      <w:pPr>
        <w:tabs>
          <w:tab w:val="left" w:pos="2898"/>
          <w:tab w:val="left" w:pos="8838"/>
        </w:tabs>
        <w:spacing w:before="40" w:after="120"/>
        <w:rPr>
          <w:rFonts w:ascii="Calibri" w:hAnsi="Calibri" w:cs="Calibri"/>
          <w:b/>
          <w:color w:val="000080"/>
          <w:sz w:val="22"/>
          <w:szCs w:val="22"/>
        </w:rPr>
      </w:pPr>
      <w:r>
        <w:rPr>
          <w:rFonts w:ascii="Calibri" w:hAnsi="Calibri" w:cs="Calibri"/>
          <w:b/>
          <w:color w:val="000080"/>
          <w:sz w:val="22"/>
          <w:szCs w:val="22"/>
        </w:rPr>
        <w:t>Project-</w:t>
      </w:r>
      <w:r w:rsidRPr="001E40D0">
        <w:rPr>
          <w:rFonts w:ascii="Calibri" w:hAnsi="Calibri" w:cs="Calibri"/>
          <w:b/>
          <w:color w:val="000080"/>
          <w:sz w:val="22"/>
          <w:szCs w:val="22"/>
        </w:rPr>
        <w:t>2</w:t>
      </w:r>
    </w:p>
    <w:p w:rsidR="001E40D0" w:rsidRPr="006366A2" w:rsidRDefault="0051417B" w:rsidP="006366A2">
      <w:pPr>
        <w:tabs>
          <w:tab w:val="left" w:pos="720"/>
          <w:tab w:val="left" w:pos="1080"/>
          <w:tab w:val="left" w:pos="1440"/>
        </w:tabs>
        <w:jc w:val="both"/>
        <w:rPr>
          <w:rFonts w:ascii="Calibri" w:hAnsi="Calibri" w:cs="Calibri"/>
          <w:spacing w:val="2"/>
          <w:position w:val="4"/>
          <w:sz w:val="22"/>
          <w:szCs w:val="22"/>
        </w:rPr>
      </w:pPr>
      <w:r w:rsidRPr="006366A2">
        <w:rPr>
          <w:rFonts w:ascii="Calibri" w:hAnsi="Calibri" w:cs="Calibri"/>
          <w:b/>
          <w:spacing w:val="2"/>
          <w:position w:val="4"/>
          <w:sz w:val="22"/>
          <w:szCs w:val="22"/>
        </w:rPr>
        <w:t>Title</w:t>
      </w:r>
      <w:r>
        <w:rPr>
          <w:rFonts w:ascii="Calibri" w:hAnsi="Calibri" w:cs="Calibri"/>
          <w:b/>
          <w:spacing w:val="2"/>
          <w:position w:val="4"/>
          <w:sz w:val="22"/>
          <w:szCs w:val="22"/>
        </w:rPr>
        <w:tab/>
      </w:r>
      <w:r>
        <w:rPr>
          <w:rFonts w:ascii="Calibri" w:hAnsi="Calibri" w:cs="Calibri"/>
          <w:b/>
          <w:spacing w:val="2"/>
          <w:position w:val="4"/>
          <w:sz w:val="22"/>
          <w:szCs w:val="22"/>
        </w:rPr>
        <w:tab/>
      </w:r>
      <w:r>
        <w:rPr>
          <w:rFonts w:ascii="Calibri" w:hAnsi="Calibri" w:cs="Calibri"/>
          <w:b/>
          <w:spacing w:val="2"/>
          <w:position w:val="4"/>
          <w:sz w:val="22"/>
          <w:szCs w:val="22"/>
        </w:rPr>
        <w:tab/>
        <w:t>:</w:t>
      </w:r>
      <w:r w:rsidRPr="006366A2">
        <w:rPr>
          <w:rFonts w:ascii="Calibri" w:hAnsi="Calibri" w:cs="Calibri"/>
          <w:spacing w:val="2"/>
          <w:position w:val="4"/>
          <w:sz w:val="22"/>
          <w:szCs w:val="22"/>
        </w:rPr>
        <w:t xml:space="preserve">ADM_SQA_US </w:t>
      </w:r>
      <w:r w:rsidRPr="006366A2">
        <w:rPr>
          <w:rFonts w:ascii="Calibri" w:hAnsi="Calibri" w:cs="Calibri"/>
          <w:spacing w:val="2"/>
          <w:position w:val="4"/>
          <w:sz w:val="22"/>
          <w:szCs w:val="22"/>
        </w:rPr>
        <w:t>Region New</w:t>
      </w:r>
    </w:p>
    <w:p w:rsidR="001E40D0" w:rsidRPr="006366A2" w:rsidRDefault="0051417B" w:rsidP="006366A2">
      <w:pPr>
        <w:tabs>
          <w:tab w:val="left" w:pos="720"/>
          <w:tab w:val="left" w:pos="1080"/>
          <w:tab w:val="left" w:pos="1440"/>
        </w:tabs>
        <w:jc w:val="both"/>
        <w:rPr>
          <w:rFonts w:ascii="Calibri" w:hAnsi="Calibri" w:cs="Calibri"/>
          <w:b/>
          <w:spacing w:val="2"/>
          <w:position w:val="4"/>
          <w:sz w:val="22"/>
          <w:szCs w:val="22"/>
        </w:rPr>
      </w:pPr>
      <w:r w:rsidRPr="006366A2">
        <w:rPr>
          <w:rFonts w:ascii="Calibri" w:hAnsi="Calibri" w:cs="Calibri"/>
          <w:b/>
          <w:spacing w:val="2"/>
          <w:position w:val="4"/>
          <w:sz w:val="22"/>
          <w:szCs w:val="22"/>
        </w:rPr>
        <w:t>Client</w:t>
      </w:r>
      <w:r>
        <w:rPr>
          <w:rFonts w:ascii="Calibri" w:hAnsi="Calibri" w:cs="Calibri"/>
          <w:b/>
          <w:spacing w:val="2"/>
          <w:position w:val="4"/>
          <w:sz w:val="22"/>
          <w:szCs w:val="22"/>
        </w:rPr>
        <w:tab/>
      </w:r>
      <w:r>
        <w:rPr>
          <w:rFonts w:ascii="Calibri" w:hAnsi="Calibri" w:cs="Calibri"/>
          <w:b/>
          <w:spacing w:val="2"/>
          <w:position w:val="4"/>
          <w:sz w:val="22"/>
          <w:szCs w:val="22"/>
        </w:rPr>
        <w:tab/>
      </w:r>
      <w:r>
        <w:rPr>
          <w:rFonts w:ascii="Calibri" w:hAnsi="Calibri" w:cs="Calibri"/>
          <w:b/>
          <w:spacing w:val="2"/>
          <w:position w:val="4"/>
          <w:sz w:val="22"/>
          <w:szCs w:val="22"/>
        </w:rPr>
        <w:tab/>
      </w:r>
      <w:r w:rsidRPr="006366A2">
        <w:rPr>
          <w:rFonts w:ascii="Calibri" w:hAnsi="Calibri" w:cs="Calibri"/>
          <w:b/>
          <w:spacing w:val="2"/>
          <w:position w:val="4"/>
          <w:sz w:val="22"/>
          <w:szCs w:val="22"/>
        </w:rPr>
        <w:t xml:space="preserve">: </w:t>
      </w:r>
      <w:r w:rsidRPr="006366A2">
        <w:rPr>
          <w:rFonts w:ascii="Calibri" w:hAnsi="Calibri" w:cs="Calibri"/>
          <w:spacing w:val="2"/>
          <w:position w:val="4"/>
          <w:sz w:val="22"/>
          <w:szCs w:val="22"/>
        </w:rPr>
        <w:t>State Street Bank &amp; Trust Company, Boston, USA</w:t>
      </w:r>
    </w:p>
    <w:p w:rsidR="001E40D0" w:rsidRPr="006366A2" w:rsidRDefault="0051417B" w:rsidP="004273F1">
      <w:pPr>
        <w:tabs>
          <w:tab w:val="left" w:pos="720"/>
          <w:tab w:val="left" w:pos="1080"/>
          <w:tab w:val="left" w:pos="1440"/>
          <w:tab w:val="center" w:pos="4986"/>
        </w:tabs>
        <w:jc w:val="both"/>
        <w:rPr>
          <w:rFonts w:ascii="Calibri" w:hAnsi="Calibri" w:cs="Calibri"/>
          <w:spacing w:val="2"/>
          <w:position w:val="4"/>
          <w:sz w:val="22"/>
          <w:szCs w:val="22"/>
        </w:rPr>
      </w:pPr>
      <w:r w:rsidRPr="006366A2">
        <w:rPr>
          <w:rFonts w:ascii="Calibri" w:hAnsi="Calibri" w:cs="Calibri"/>
          <w:b/>
          <w:spacing w:val="2"/>
          <w:position w:val="4"/>
          <w:sz w:val="22"/>
          <w:szCs w:val="22"/>
        </w:rPr>
        <w:t>Domain</w:t>
      </w:r>
      <w:r>
        <w:rPr>
          <w:rFonts w:ascii="Calibri" w:hAnsi="Calibri" w:cs="Calibri"/>
          <w:b/>
          <w:spacing w:val="2"/>
          <w:position w:val="4"/>
          <w:sz w:val="22"/>
          <w:szCs w:val="22"/>
        </w:rPr>
        <w:tab/>
      </w:r>
      <w:r>
        <w:rPr>
          <w:rFonts w:ascii="Calibri" w:hAnsi="Calibri" w:cs="Calibri"/>
          <w:b/>
          <w:spacing w:val="2"/>
          <w:position w:val="4"/>
          <w:sz w:val="22"/>
          <w:szCs w:val="22"/>
        </w:rPr>
        <w:tab/>
      </w:r>
      <w:r w:rsidRPr="006366A2">
        <w:rPr>
          <w:rFonts w:ascii="Calibri" w:hAnsi="Calibri" w:cs="Calibri"/>
          <w:b/>
          <w:spacing w:val="2"/>
          <w:position w:val="4"/>
          <w:sz w:val="22"/>
          <w:szCs w:val="22"/>
        </w:rPr>
        <w:t xml:space="preserve">: </w:t>
      </w:r>
      <w:r w:rsidRPr="006366A2">
        <w:rPr>
          <w:rFonts w:ascii="Calibri" w:hAnsi="Calibri" w:cs="Calibri"/>
          <w:spacing w:val="2"/>
          <w:position w:val="4"/>
          <w:sz w:val="22"/>
          <w:szCs w:val="22"/>
        </w:rPr>
        <w:t>Capital Markets</w:t>
      </w:r>
      <w:r>
        <w:rPr>
          <w:rFonts w:ascii="Calibri" w:hAnsi="Calibri" w:cs="Calibri"/>
          <w:spacing w:val="2"/>
          <w:position w:val="4"/>
          <w:sz w:val="22"/>
          <w:szCs w:val="22"/>
        </w:rPr>
        <w:tab/>
      </w:r>
    </w:p>
    <w:p w:rsidR="001E40D0" w:rsidRPr="006366A2" w:rsidRDefault="0051417B" w:rsidP="006366A2">
      <w:pPr>
        <w:tabs>
          <w:tab w:val="left" w:pos="720"/>
          <w:tab w:val="left" w:pos="1080"/>
          <w:tab w:val="left" w:pos="1440"/>
        </w:tabs>
        <w:jc w:val="both"/>
        <w:rPr>
          <w:rFonts w:ascii="Calibri" w:hAnsi="Calibri" w:cs="Calibri"/>
          <w:b/>
          <w:spacing w:val="2"/>
          <w:position w:val="4"/>
          <w:sz w:val="22"/>
          <w:szCs w:val="22"/>
        </w:rPr>
      </w:pPr>
      <w:r w:rsidRPr="006366A2">
        <w:rPr>
          <w:rFonts w:ascii="Calibri" w:hAnsi="Calibri" w:cs="Calibri"/>
          <w:b/>
          <w:spacing w:val="2"/>
          <w:position w:val="4"/>
          <w:sz w:val="22"/>
          <w:szCs w:val="22"/>
        </w:rPr>
        <w:t>Team Size</w:t>
      </w:r>
      <w:r>
        <w:rPr>
          <w:rFonts w:ascii="Calibri" w:hAnsi="Calibri" w:cs="Calibri"/>
          <w:b/>
          <w:spacing w:val="2"/>
          <w:position w:val="4"/>
          <w:sz w:val="22"/>
          <w:szCs w:val="22"/>
        </w:rPr>
        <w:tab/>
      </w:r>
      <w:r>
        <w:rPr>
          <w:rFonts w:ascii="Calibri" w:hAnsi="Calibri" w:cs="Calibri"/>
          <w:b/>
          <w:spacing w:val="2"/>
          <w:position w:val="4"/>
          <w:sz w:val="22"/>
          <w:szCs w:val="22"/>
        </w:rPr>
        <w:tab/>
      </w:r>
      <w:r w:rsidRPr="006366A2">
        <w:rPr>
          <w:rFonts w:ascii="Calibri" w:hAnsi="Calibri" w:cs="Calibri"/>
          <w:b/>
          <w:spacing w:val="2"/>
          <w:position w:val="4"/>
          <w:sz w:val="22"/>
          <w:szCs w:val="22"/>
        </w:rPr>
        <w:t xml:space="preserve">: </w:t>
      </w:r>
      <w:r>
        <w:rPr>
          <w:rFonts w:ascii="Calibri" w:hAnsi="Calibri" w:cs="Calibri"/>
          <w:spacing w:val="2"/>
          <w:position w:val="4"/>
          <w:sz w:val="22"/>
          <w:szCs w:val="22"/>
        </w:rPr>
        <w:t>3</w:t>
      </w:r>
    </w:p>
    <w:p w:rsidR="001E40D0" w:rsidRPr="006366A2" w:rsidRDefault="0051417B" w:rsidP="006366A2">
      <w:pPr>
        <w:tabs>
          <w:tab w:val="left" w:pos="720"/>
          <w:tab w:val="left" w:pos="1080"/>
          <w:tab w:val="left" w:pos="1440"/>
        </w:tabs>
        <w:jc w:val="both"/>
        <w:rPr>
          <w:rFonts w:ascii="Calibri" w:hAnsi="Calibri" w:cs="Calibri"/>
          <w:b/>
          <w:spacing w:val="2"/>
          <w:position w:val="4"/>
          <w:sz w:val="22"/>
          <w:szCs w:val="22"/>
        </w:rPr>
      </w:pPr>
      <w:r w:rsidRPr="006366A2">
        <w:rPr>
          <w:rFonts w:ascii="Calibri" w:hAnsi="Calibri" w:cs="Calibri"/>
          <w:b/>
          <w:spacing w:val="2"/>
          <w:position w:val="4"/>
          <w:sz w:val="22"/>
          <w:szCs w:val="22"/>
        </w:rPr>
        <w:t>Role</w:t>
      </w:r>
      <w:r>
        <w:rPr>
          <w:rFonts w:ascii="Calibri" w:hAnsi="Calibri" w:cs="Calibri"/>
          <w:b/>
          <w:spacing w:val="2"/>
          <w:position w:val="4"/>
          <w:sz w:val="22"/>
          <w:szCs w:val="22"/>
        </w:rPr>
        <w:tab/>
      </w:r>
      <w:r>
        <w:rPr>
          <w:rFonts w:ascii="Calibri" w:hAnsi="Calibri" w:cs="Calibri"/>
          <w:b/>
          <w:spacing w:val="2"/>
          <w:position w:val="4"/>
          <w:sz w:val="22"/>
          <w:szCs w:val="22"/>
        </w:rPr>
        <w:tab/>
      </w:r>
      <w:r>
        <w:rPr>
          <w:rFonts w:ascii="Calibri" w:hAnsi="Calibri" w:cs="Calibri"/>
          <w:b/>
          <w:spacing w:val="2"/>
          <w:position w:val="4"/>
          <w:sz w:val="22"/>
          <w:szCs w:val="22"/>
        </w:rPr>
        <w:tab/>
      </w:r>
      <w:r w:rsidRPr="006366A2">
        <w:rPr>
          <w:rFonts w:ascii="Calibri" w:hAnsi="Calibri" w:cs="Calibri"/>
          <w:b/>
          <w:spacing w:val="2"/>
          <w:position w:val="4"/>
          <w:sz w:val="22"/>
          <w:szCs w:val="22"/>
        </w:rPr>
        <w:t>:</w:t>
      </w:r>
      <w:r>
        <w:rPr>
          <w:rFonts w:ascii="Calibri" w:hAnsi="Calibri" w:cs="Calibri"/>
          <w:spacing w:val="2"/>
          <w:position w:val="4"/>
          <w:sz w:val="22"/>
          <w:szCs w:val="22"/>
        </w:rPr>
        <w:t xml:space="preserve"> ETL</w:t>
      </w:r>
      <w:r w:rsidRPr="006366A2">
        <w:rPr>
          <w:rFonts w:ascii="Calibri" w:hAnsi="Calibri" w:cs="Calibri"/>
          <w:spacing w:val="2"/>
          <w:position w:val="4"/>
          <w:sz w:val="22"/>
          <w:szCs w:val="22"/>
        </w:rPr>
        <w:t>Tester</w:t>
      </w:r>
    </w:p>
    <w:p w:rsidR="0012300F" w:rsidRPr="006366A2" w:rsidRDefault="0051417B" w:rsidP="006366A2">
      <w:pPr>
        <w:tabs>
          <w:tab w:val="left" w:pos="720"/>
          <w:tab w:val="left" w:pos="1080"/>
          <w:tab w:val="left" w:pos="1440"/>
        </w:tabs>
        <w:jc w:val="both"/>
        <w:rPr>
          <w:rFonts w:ascii="Calibri" w:hAnsi="Calibri" w:cs="Calibri"/>
          <w:spacing w:val="2"/>
          <w:position w:val="4"/>
          <w:sz w:val="22"/>
          <w:szCs w:val="22"/>
        </w:rPr>
      </w:pPr>
      <w:r w:rsidRPr="006366A2">
        <w:rPr>
          <w:rFonts w:ascii="Calibri" w:hAnsi="Calibri" w:cs="Calibri"/>
          <w:b/>
          <w:spacing w:val="2"/>
          <w:position w:val="4"/>
          <w:sz w:val="22"/>
          <w:szCs w:val="22"/>
        </w:rPr>
        <w:t>Duration</w:t>
      </w:r>
      <w:r>
        <w:rPr>
          <w:rFonts w:ascii="Calibri" w:hAnsi="Calibri" w:cs="Calibri"/>
          <w:b/>
          <w:spacing w:val="2"/>
          <w:position w:val="4"/>
          <w:sz w:val="22"/>
          <w:szCs w:val="22"/>
        </w:rPr>
        <w:tab/>
      </w:r>
      <w:r>
        <w:rPr>
          <w:rFonts w:ascii="Calibri" w:hAnsi="Calibri" w:cs="Calibri"/>
          <w:b/>
          <w:spacing w:val="2"/>
          <w:position w:val="4"/>
          <w:sz w:val="22"/>
          <w:szCs w:val="22"/>
        </w:rPr>
        <w:tab/>
      </w:r>
      <w:r w:rsidRPr="006366A2">
        <w:rPr>
          <w:rFonts w:ascii="Calibri" w:hAnsi="Calibri" w:cs="Calibri"/>
          <w:b/>
          <w:spacing w:val="2"/>
          <w:position w:val="4"/>
          <w:sz w:val="22"/>
          <w:szCs w:val="22"/>
        </w:rPr>
        <w:t xml:space="preserve">: </w:t>
      </w:r>
      <w:r>
        <w:rPr>
          <w:rFonts w:ascii="Calibri" w:hAnsi="Calibri" w:cs="Calibri"/>
          <w:spacing w:val="2"/>
          <w:position w:val="4"/>
          <w:sz w:val="22"/>
          <w:szCs w:val="22"/>
        </w:rPr>
        <w:t>September</w:t>
      </w:r>
      <w:r w:rsidRPr="006366A2">
        <w:rPr>
          <w:rFonts w:ascii="Calibri" w:hAnsi="Calibri" w:cs="Calibri"/>
          <w:spacing w:val="2"/>
          <w:position w:val="4"/>
          <w:sz w:val="22"/>
          <w:szCs w:val="22"/>
        </w:rPr>
        <w:t xml:space="preserve"> 2016-</w:t>
      </w:r>
      <w:r>
        <w:rPr>
          <w:rFonts w:ascii="Calibri" w:hAnsi="Calibri" w:cs="Calibri"/>
          <w:spacing w:val="2"/>
          <w:position w:val="4"/>
          <w:sz w:val="22"/>
          <w:szCs w:val="22"/>
        </w:rPr>
        <w:t>February 2018</w:t>
      </w:r>
    </w:p>
    <w:p w:rsidR="0012300F" w:rsidRPr="006366A2" w:rsidRDefault="0051417B" w:rsidP="006366A2">
      <w:pPr>
        <w:tabs>
          <w:tab w:val="left" w:pos="720"/>
          <w:tab w:val="left" w:pos="1080"/>
          <w:tab w:val="left" w:pos="1440"/>
        </w:tabs>
        <w:jc w:val="both"/>
        <w:rPr>
          <w:rFonts w:ascii="Calibri" w:hAnsi="Calibri" w:cs="Calibri"/>
          <w:spacing w:val="2"/>
          <w:position w:val="4"/>
          <w:sz w:val="22"/>
          <w:szCs w:val="22"/>
        </w:rPr>
      </w:pPr>
      <w:r w:rsidRPr="006366A2">
        <w:rPr>
          <w:rFonts w:ascii="Calibri" w:hAnsi="Calibri" w:cs="Calibri"/>
          <w:b/>
          <w:spacing w:val="2"/>
          <w:position w:val="4"/>
          <w:sz w:val="22"/>
          <w:szCs w:val="22"/>
        </w:rPr>
        <w:t>Environment</w:t>
      </w:r>
      <w:r>
        <w:rPr>
          <w:rFonts w:ascii="Calibri" w:hAnsi="Calibri" w:cs="Calibri"/>
          <w:b/>
          <w:spacing w:val="2"/>
          <w:position w:val="4"/>
          <w:sz w:val="22"/>
          <w:szCs w:val="22"/>
        </w:rPr>
        <w:tab/>
      </w:r>
      <w:r w:rsidRPr="006366A2">
        <w:rPr>
          <w:rFonts w:ascii="Calibri" w:hAnsi="Calibri" w:cs="Calibri"/>
          <w:b/>
          <w:spacing w:val="2"/>
          <w:position w:val="4"/>
          <w:sz w:val="22"/>
          <w:szCs w:val="22"/>
        </w:rPr>
        <w:t xml:space="preserve">: </w:t>
      </w:r>
      <w:r w:rsidRPr="006366A2">
        <w:rPr>
          <w:rFonts w:ascii="Calibri" w:hAnsi="Calibri" w:cs="Calibri"/>
          <w:spacing w:val="2"/>
          <w:position w:val="4"/>
          <w:sz w:val="22"/>
          <w:szCs w:val="22"/>
        </w:rPr>
        <w:t xml:space="preserve">Windows, Oracle SQL Developer, </w:t>
      </w:r>
      <w:r>
        <w:rPr>
          <w:rFonts w:ascii="Calibri" w:hAnsi="Calibri" w:cs="Calibri"/>
          <w:spacing w:val="2"/>
          <w:position w:val="4"/>
          <w:sz w:val="22"/>
          <w:szCs w:val="22"/>
        </w:rPr>
        <w:t xml:space="preserve">UNIX, </w:t>
      </w:r>
      <w:r w:rsidRPr="006366A2">
        <w:rPr>
          <w:rFonts w:ascii="Calibri" w:hAnsi="Calibri" w:cs="Calibri"/>
          <w:spacing w:val="2"/>
          <w:position w:val="4"/>
          <w:sz w:val="22"/>
          <w:szCs w:val="22"/>
        </w:rPr>
        <w:t>HP ALM Quality Center</w:t>
      </w:r>
      <w:r>
        <w:rPr>
          <w:rFonts w:ascii="Calibri" w:hAnsi="Calibri" w:cs="Calibri"/>
          <w:spacing w:val="2"/>
          <w:position w:val="4"/>
          <w:sz w:val="22"/>
          <w:szCs w:val="22"/>
        </w:rPr>
        <w:t>, RTC</w:t>
      </w:r>
    </w:p>
    <w:p w:rsidR="0012300F" w:rsidRPr="006366A2" w:rsidRDefault="0051417B" w:rsidP="006366A2">
      <w:pPr>
        <w:tabs>
          <w:tab w:val="left" w:pos="720"/>
          <w:tab w:val="left" w:pos="1080"/>
          <w:tab w:val="left" w:pos="1440"/>
        </w:tabs>
        <w:jc w:val="both"/>
        <w:rPr>
          <w:rFonts w:ascii="Calibri" w:hAnsi="Calibri" w:cs="Calibri"/>
          <w:b/>
          <w:spacing w:val="2"/>
          <w:position w:val="4"/>
          <w:sz w:val="22"/>
          <w:szCs w:val="22"/>
        </w:rPr>
      </w:pPr>
      <w:r w:rsidRPr="006366A2">
        <w:rPr>
          <w:rFonts w:ascii="Calibri" w:hAnsi="Calibri" w:cs="Calibri"/>
          <w:b/>
          <w:spacing w:val="2"/>
          <w:position w:val="4"/>
          <w:sz w:val="22"/>
          <w:szCs w:val="22"/>
        </w:rPr>
        <w:t>Organization</w:t>
      </w:r>
      <w:r>
        <w:rPr>
          <w:rFonts w:ascii="Calibri" w:hAnsi="Calibri" w:cs="Calibri"/>
          <w:b/>
          <w:spacing w:val="2"/>
          <w:position w:val="4"/>
          <w:sz w:val="22"/>
          <w:szCs w:val="22"/>
        </w:rPr>
        <w:tab/>
      </w:r>
      <w:r w:rsidRPr="006366A2">
        <w:rPr>
          <w:rFonts w:ascii="Calibri" w:hAnsi="Calibri" w:cs="Calibri"/>
          <w:b/>
          <w:spacing w:val="2"/>
          <w:position w:val="4"/>
          <w:sz w:val="22"/>
          <w:szCs w:val="22"/>
        </w:rPr>
        <w:t xml:space="preserve">: </w:t>
      </w:r>
      <w:r w:rsidRPr="006366A2">
        <w:rPr>
          <w:rFonts w:ascii="Calibri" w:hAnsi="Calibri" w:cs="Calibri"/>
          <w:spacing w:val="2"/>
          <w:position w:val="4"/>
          <w:sz w:val="22"/>
          <w:szCs w:val="22"/>
        </w:rPr>
        <w:t>Syntel Private Limited</w:t>
      </w:r>
    </w:p>
    <w:p w:rsidR="00746103" w:rsidRDefault="0051417B" w:rsidP="008D199B">
      <w:pPr>
        <w:tabs>
          <w:tab w:val="left" w:pos="720"/>
          <w:tab w:val="left" w:pos="1080"/>
          <w:tab w:val="left" w:pos="1440"/>
        </w:tabs>
        <w:ind w:left="1584" w:hanging="1584"/>
        <w:rPr>
          <w:rFonts w:ascii="Calibri" w:hAnsi="Calibri" w:cs="Calibri"/>
          <w:sz w:val="22"/>
          <w:szCs w:val="22"/>
        </w:rPr>
      </w:pPr>
      <w:r w:rsidRPr="006366A2">
        <w:rPr>
          <w:rFonts w:ascii="Calibri" w:hAnsi="Calibri" w:cs="Calibri"/>
          <w:b/>
          <w:spacing w:val="2"/>
          <w:position w:val="4"/>
          <w:sz w:val="22"/>
          <w:szCs w:val="22"/>
        </w:rPr>
        <w:t>Description</w:t>
      </w:r>
      <w:r>
        <w:rPr>
          <w:rFonts w:ascii="Calibri" w:hAnsi="Calibri" w:cs="Calibri"/>
          <w:b/>
          <w:spacing w:val="2"/>
          <w:position w:val="4"/>
          <w:sz w:val="22"/>
          <w:szCs w:val="22"/>
        </w:rPr>
        <w:tab/>
      </w:r>
      <w:r>
        <w:rPr>
          <w:rFonts w:ascii="Calibri" w:hAnsi="Calibri" w:cs="Calibri"/>
          <w:b/>
          <w:spacing w:val="2"/>
          <w:position w:val="4"/>
          <w:sz w:val="22"/>
          <w:szCs w:val="22"/>
        </w:rPr>
        <w:tab/>
      </w:r>
      <w:r>
        <w:rPr>
          <w:rFonts w:ascii="Calibri" w:hAnsi="Calibri" w:cs="Calibri"/>
          <w:b/>
          <w:spacing w:val="2"/>
          <w:position w:val="4"/>
          <w:sz w:val="22"/>
          <w:szCs w:val="22"/>
        </w:rPr>
        <w:t>:</w:t>
      </w:r>
      <w:r w:rsidRPr="00746103">
        <w:rPr>
          <w:rFonts w:ascii="Calibri" w:hAnsi="Calibri" w:cs="Calibri"/>
          <w:sz w:val="22"/>
          <w:szCs w:val="22"/>
        </w:rPr>
        <w:t>State</w:t>
      </w:r>
      <w:r w:rsidRPr="00746103">
        <w:rPr>
          <w:rFonts w:ascii="Calibri" w:hAnsi="Calibri" w:cs="Calibri"/>
          <w:sz w:val="22"/>
          <w:szCs w:val="22"/>
        </w:rPr>
        <w:t xml:space="preserve"> St</w:t>
      </w:r>
      <w:r>
        <w:rPr>
          <w:rFonts w:ascii="Calibri" w:hAnsi="Calibri" w:cs="Calibri"/>
          <w:sz w:val="22"/>
          <w:szCs w:val="22"/>
        </w:rPr>
        <w:t>r</w:t>
      </w:r>
      <w:r w:rsidRPr="00746103">
        <w:rPr>
          <w:rFonts w:ascii="Calibri" w:hAnsi="Calibri" w:cs="Calibri"/>
          <w:sz w:val="22"/>
          <w:szCs w:val="22"/>
        </w:rPr>
        <w:t xml:space="preserve">eet offers research, trading, and securities lending services for foreign exchange, equities, fixed income, and </w:t>
      </w:r>
      <w:r w:rsidRPr="00746103">
        <w:rPr>
          <w:rFonts w:ascii="Calibri" w:hAnsi="Calibri" w:cs="Calibri"/>
          <w:sz w:val="22"/>
          <w:szCs w:val="22"/>
        </w:rPr>
        <w:t>derivatives. The</w:t>
      </w:r>
      <w:r w:rsidRPr="00746103">
        <w:rPr>
          <w:rFonts w:ascii="Calibri" w:hAnsi="Calibri" w:cs="Calibri"/>
          <w:sz w:val="22"/>
          <w:szCs w:val="22"/>
        </w:rPr>
        <w:t xml:space="preserve"> company claims to be a trading partner free from conflicted </w:t>
      </w:r>
      <w:r w:rsidRPr="00746103">
        <w:rPr>
          <w:rFonts w:ascii="Calibri" w:hAnsi="Calibri" w:cs="Calibri"/>
          <w:sz w:val="22"/>
          <w:szCs w:val="22"/>
        </w:rPr>
        <w:t>interests,</w:t>
      </w:r>
      <w:r w:rsidRPr="00746103">
        <w:rPr>
          <w:rFonts w:ascii="Calibri" w:hAnsi="Calibri" w:cs="Calibri"/>
          <w:sz w:val="22"/>
          <w:szCs w:val="22"/>
        </w:rPr>
        <w:t xml:space="preserve"> as it does not run proprietary trading </w:t>
      </w:r>
      <w:r w:rsidRPr="00746103">
        <w:rPr>
          <w:rFonts w:ascii="Calibri" w:hAnsi="Calibri" w:cs="Calibri"/>
          <w:sz w:val="22"/>
          <w:szCs w:val="22"/>
        </w:rPr>
        <w:t>books. Global</w:t>
      </w:r>
      <w:r w:rsidRPr="00746103">
        <w:rPr>
          <w:rFonts w:ascii="Calibri" w:hAnsi="Calibri" w:cs="Calibri"/>
          <w:sz w:val="22"/>
          <w:szCs w:val="22"/>
        </w:rPr>
        <w:t xml:space="preserve"> Markets maintains trading desks in Boston, London, Sydney, Toronto, and Tokyo.</w:t>
      </w:r>
    </w:p>
    <w:p w:rsidR="007B7546" w:rsidRPr="007B7546" w:rsidRDefault="0051417B" w:rsidP="007B7546">
      <w:pPr>
        <w:ind w:left="1584" w:firstLine="6"/>
        <w:rPr>
          <w:rFonts w:ascii="Calibri" w:hAnsi="Calibri" w:cs="Calibri"/>
          <w:sz w:val="22"/>
          <w:szCs w:val="22"/>
        </w:rPr>
      </w:pPr>
      <w:r w:rsidRPr="007B7546">
        <w:rPr>
          <w:rFonts w:ascii="Calibri" w:hAnsi="Calibri" w:cs="Calibri"/>
          <w:sz w:val="22"/>
          <w:szCs w:val="22"/>
        </w:rPr>
        <w:t>Counterparty Credit Risk (CCR) Systems provides a risk assessment of the FT and GT trading activities. The system provides the assessment in different evaluations giving an in-</w:t>
      </w:r>
      <w:r w:rsidRPr="007B7546">
        <w:rPr>
          <w:rFonts w:ascii="Calibri" w:hAnsi="Calibri" w:cs="Calibri"/>
          <w:sz w:val="22"/>
          <w:szCs w:val="22"/>
        </w:rPr>
        <w:t>depth overview of the different positions of the risk involved in this trading.</w:t>
      </w:r>
    </w:p>
    <w:p w:rsidR="002E0DD2" w:rsidRDefault="0051417B" w:rsidP="006C44AF">
      <w:pPr>
        <w:ind w:left="1584"/>
        <w:rPr>
          <w:rFonts w:ascii="Calibri" w:hAnsi="Calibri" w:cs="Calibri"/>
          <w:sz w:val="22"/>
          <w:szCs w:val="22"/>
        </w:rPr>
      </w:pPr>
      <w:r w:rsidRPr="007B7546">
        <w:rPr>
          <w:rFonts w:ascii="Calibri" w:hAnsi="Calibri" w:cs="Calibri"/>
          <w:sz w:val="22"/>
          <w:szCs w:val="22"/>
        </w:rPr>
        <w:t>The front office system Wall Street will publish intra-day trades using the FpML format for consumption by downstream systems.  The CCR system will consume these trades, to upd</w:t>
      </w:r>
      <w:r w:rsidRPr="007B7546">
        <w:rPr>
          <w:rFonts w:ascii="Calibri" w:hAnsi="Calibri" w:cs="Calibri"/>
          <w:sz w:val="22"/>
          <w:szCs w:val="22"/>
        </w:rPr>
        <w:t xml:space="preserve">ate the position.  The Trade Adapter </w:t>
      </w:r>
      <w:r w:rsidRPr="007B7546">
        <w:rPr>
          <w:rFonts w:ascii="Calibri" w:hAnsi="Calibri" w:cs="Calibri"/>
          <w:sz w:val="22"/>
          <w:szCs w:val="22"/>
        </w:rPr>
        <w:t>Framework</w:t>
      </w:r>
      <w:r>
        <w:rPr>
          <w:rFonts w:ascii="Calibri" w:hAnsi="Calibri" w:cs="Calibri"/>
          <w:sz w:val="22"/>
          <w:szCs w:val="22"/>
        </w:rPr>
        <w:t xml:space="preserve"> (</w:t>
      </w:r>
      <w:r>
        <w:rPr>
          <w:rFonts w:ascii="Calibri" w:hAnsi="Calibri" w:cs="Calibri"/>
          <w:sz w:val="22"/>
          <w:szCs w:val="22"/>
        </w:rPr>
        <w:t>TAF)</w:t>
      </w:r>
      <w:r w:rsidRPr="007B7546">
        <w:rPr>
          <w:rFonts w:ascii="Calibri" w:hAnsi="Calibri" w:cs="Calibri"/>
          <w:sz w:val="22"/>
          <w:szCs w:val="22"/>
        </w:rPr>
        <w:t xml:space="preserve"> will play a key role in converting the FpML messages to the format understood by the </w:t>
      </w:r>
      <w:r w:rsidRPr="007B7546">
        <w:rPr>
          <w:rFonts w:ascii="Calibri" w:hAnsi="Calibri" w:cs="Calibri"/>
          <w:sz w:val="22"/>
          <w:szCs w:val="22"/>
        </w:rPr>
        <w:t>Algorithmic</w:t>
      </w:r>
      <w:r w:rsidRPr="007B7546">
        <w:rPr>
          <w:rFonts w:ascii="Calibri" w:hAnsi="Calibri" w:cs="Calibri"/>
          <w:sz w:val="22"/>
          <w:szCs w:val="22"/>
        </w:rPr>
        <w:t xml:space="preserve"> CCR System. The TAF will thereby bridge this seamless alliance between the front office and risk systems. </w:t>
      </w:r>
      <w:r w:rsidRPr="007B7546">
        <w:rPr>
          <w:rFonts w:ascii="Calibri" w:hAnsi="Calibri" w:cs="Calibri"/>
          <w:sz w:val="22"/>
          <w:szCs w:val="22"/>
        </w:rPr>
        <w:t>The TAF incorporates the feature to process different trade products such as FX Forward, FX Spot, FX Option, NDF, Zero Coupon etc</w:t>
      </w:r>
      <w:r>
        <w:rPr>
          <w:rFonts w:ascii="Calibri" w:hAnsi="Calibri" w:cs="Calibri"/>
          <w:sz w:val="22"/>
          <w:szCs w:val="22"/>
        </w:rPr>
        <w:t>.</w:t>
      </w:r>
      <w:r w:rsidRPr="007B7546">
        <w:rPr>
          <w:rFonts w:ascii="Calibri" w:hAnsi="Calibri" w:cs="Calibri"/>
          <w:sz w:val="22"/>
          <w:szCs w:val="22"/>
        </w:rPr>
        <w:t xml:space="preserve"> procured by the upstream systems in FpML format and convert these messages to RTCE XML </w:t>
      </w:r>
      <w:r w:rsidRPr="007B7546">
        <w:rPr>
          <w:rFonts w:ascii="Calibri" w:hAnsi="Calibri" w:cs="Calibri"/>
          <w:sz w:val="22"/>
          <w:szCs w:val="22"/>
        </w:rPr>
        <w:t>format, which</w:t>
      </w:r>
      <w:r w:rsidRPr="007B7546">
        <w:rPr>
          <w:rFonts w:ascii="Calibri" w:hAnsi="Calibri" w:cs="Calibri"/>
          <w:sz w:val="22"/>
          <w:szCs w:val="22"/>
        </w:rPr>
        <w:t xml:space="preserve"> forms the feed to the AL</w:t>
      </w:r>
      <w:r w:rsidRPr="007B7546">
        <w:rPr>
          <w:rFonts w:ascii="Calibri" w:hAnsi="Calibri" w:cs="Calibri"/>
          <w:sz w:val="22"/>
          <w:szCs w:val="22"/>
        </w:rPr>
        <w:t>GO tool for calculating the risk exposures on the specific trade.</w:t>
      </w:r>
    </w:p>
    <w:p w:rsidR="009B4BB0" w:rsidRPr="0012300F" w:rsidRDefault="0051417B" w:rsidP="006C44AF">
      <w:pPr>
        <w:ind w:left="1584"/>
        <w:rPr>
          <w:rFonts w:ascii="Calibri" w:hAnsi="Calibri" w:cs="Calibri"/>
          <w:sz w:val="22"/>
          <w:szCs w:val="22"/>
        </w:rPr>
      </w:pPr>
    </w:p>
    <w:p w:rsidR="00DB6BC3" w:rsidRDefault="0051417B" w:rsidP="0012300F">
      <w:pPr>
        <w:rPr>
          <w:rFonts w:ascii="Calibri" w:hAnsi="Calibri" w:cs="Calibri"/>
          <w:spacing w:val="2"/>
          <w:position w:val="4"/>
          <w:sz w:val="22"/>
          <w:szCs w:val="22"/>
        </w:rPr>
      </w:pPr>
      <w:r w:rsidRPr="00F20B6E">
        <w:rPr>
          <w:rFonts w:ascii="Calibri" w:hAnsi="Calibri" w:cs="Calibri"/>
          <w:b/>
          <w:spacing w:val="2"/>
          <w:position w:val="4"/>
          <w:sz w:val="22"/>
          <w:szCs w:val="22"/>
        </w:rPr>
        <w:t>My role in the project involves</w:t>
      </w:r>
      <w:r>
        <w:rPr>
          <w:rFonts w:ascii="Calibri" w:hAnsi="Calibri" w:cs="Calibri"/>
          <w:spacing w:val="2"/>
          <w:position w:val="4"/>
          <w:sz w:val="22"/>
          <w:szCs w:val="22"/>
        </w:rPr>
        <w:t>:</w:t>
      </w:r>
    </w:p>
    <w:p w:rsidR="00945BBF" w:rsidRDefault="0051417B" w:rsidP="0012300F">
      <w:pPr>
        <w:rPr>
          <w:rFonts w:ascii="Calibri" w:hAnsi="Calibri" w:cs="Calibri"/>
          <w:b/>
          <w:bCs/>
          <w:spacing w:val="2"/>
          <w:position w:val="4"/>
          <w:sz w:val="22"/>
          <w:szCs w:val="22"/>
        </w:rPr>
      </w:pPr>
    </w:p>
    <w:p w:rsidR="0012300F" w:rsidRPr="006366A2" w:rsidRDefault="0051417B" w:rsidP="0012300F">
      <w:pPr>
        <w:pStyle w:val="ListParagraph"/>
        <w:numPr>
          <w:ilvl w:val="0"/>
          <w:numId w:val="21"/>
        </w:numPr>
        <w:rPr>
          <w:rFonts w:ascii="Calibri" w:hAnsi="Calibri" w:cs="Calibri"/>
          <w:sz w:val="22"/>
          <w:szCs w:val="22"/>
        </w:rPr>
      </w:pPr>
      <w:r>
        <w:rPr>
          <w:rFonts w:ascii="Calibri" w:hAnsi="Calibri" w:cs="Calibri"/>
          <w:sz w:val="22"/>
          <w:szCs w:val="22"/>
        </w:rPr>
        <w:t>Identifying</w:t>
      </w:r>
      <w:r w:rsidRPr="006366A2">
        <w:rPr>
          <w:rFonts w:ascii="Calibri" w:hAnsi="Calibri" w:cs="Calibri"/>
          <w:sz w:val="22"/>
          <w:szCs w:val="22"/>
        </w:rPr>
        <w:t xml:space="preserve"> defects and errors in data prior to data processing  </w:t>
      </w:r>
    </w:p>
    <w:p w:rsidR="0012300F" w:rsidRPr="006366A2" w:rsidRDefault="0051417B" w:rsidP="0012300F">
      <w:pPr>
        <w:pStyle w:val="ListParagraph"/>
        <w:numPr>
          <w:ilvl w:val="0"/>
          <w:numId w:val="21"/>
        </w:numPr>
        <w:rPr>
          <w:rFonts w:ascii="Calibri" w:hAnsi="Calibri" w:cs="Calibri"/>
          <w:sz w:val="22"/>
          <w:szCs w:val="22"/>
        </w:rPr>
      </w:pPr>
      <w:r>
        <w:rPr>
          <w:rFonts w:ascii="Calibri" w:hAnsi="Calibri" w:cs="Calibri"/>
          <w:sz w:val="22"/>
          <w:szCs w:val="22"/>
        </w:rPr>
        <w:t>Verifying</w:t>
      </w:r>
      <w:r w:rsidRPr="006366A2">
        <w:rPr>
          <w:rFonts w:ascii="Calibri" w:hAnsi="Calibri" w:cs="Calibri"/>
          <w:sz w:val="22"/>
          <w:szCs w:val="22"/>
        </w:rPr>
        <w:t xml:space="preserve"> data completeness and transformation rules</w:t>
      </w:r>
    </w:p>
    <w:p w:rsidR="0012300F" w:rsidRPr="006366A2" w:rsidRDefault="0051417B" w:rsidP="0012300F">
      <w:pPr>
        <w:pStyle w:val="ListParagraph"/>
        <w:numPr>
          <w:ilvl w:val="0"/>
          <w:numId w:val="21"/>
        </w:numPr>
        <w:rPr>
          <w:rFonts w:ascii="Calibri" w:hAnsi="Calibri" w:cs="Calibri"/>
          <w:sz w:val="22"/>
          <w:szCs w:val="22"/>
        </w:rPr>
      </w:pPr>
      <w:r w:rsidRPr="006366A2">
        <w:rPr>
          <w:rFonts w:ascii="Calibri" w:hAnsi="Calibri" w:cs="Calibri"/>
          <w:sz w:val="22"/>
          <w:szCs w:val="22"/>
        </w:rPr>
        <w:t xml:space="preserve">Take and implement initiatives for </w:t>
      </w:r>
      <w:r w:rsidRPr="006366A2">
        <w:rPr>
          <w:rFonts w:ascii="Calibri" w:hAnsi="Calibri" w:cs="Calibri"/>
          <w:sz w:val="22"/>
          <w:szCs w:val="22"/>
        </w:rPr>
        <w:t>test process improvements and quality of work.</w:t>
      </w:r>
    </w:p>
    <w:p w:rsidR="0012300F" w:rsidRPr="006366A2" w:rsidRDefault="0051417B" w:rsidP="0012300F">
      <w:pPr>
        <w:pStyle w:val="ListParagraph"/>
        <w:numPr>
          <w:ilvl w:val="0"/>
          <w:numId w:val="21"/>
        </w:numPr>
        <w:rPr>
          <w:rFonts w:ascii="Calibri" w:hAnsi="Calibri" w:cs="Calibri"/>
          <w:sz w:val="22"/>
          <w:szCs w:val="22"/>
        </w:rPr>
      </w:pPr>
      <w:r>
        <w:rPr>
          <w:rFonts w:ascii="Calibri" w:hAnsi="Calibri" w:cs="Calibri"/>
          <w:sz w:val="22"/>
          <w:szCs w:val="22"/>
        </w:rPr>
        <w:t>Creating</w:t>
      </w:r>
      <w:r w:rsidRPr="006366A2">
        <w:rPr>
          <w:rFonts w:ascii="Calibri" w:hAnsi="Calibri" w:cs="Calibri"/>
          <w:sz w:val="22"/>
          <w:szCs w:val="22"/>
        </w:rPr>
        <w:t xml:space="preserve"> Test </w:t>
      </w:r>
      <w:r>
        <w:rPr>
          <w:rFonts w:ascii="Calibri" w:hAnsi="Calibri" w:cs="Calibri"/>
          <w:sz w:val="22"/>
          <w:szCs w:val="22"/>
        </w:rPr>
        <w:t>Plans and test scripts, executing</w:t>
      </w:r>
      <w:r>
        <w:rPr>
          <w:rFonts w:ascii="Calibri" w:hAnsi="Calibri" w:cs="Calibri"/>
          <w:sz w:val="22"/>
          <w:szCs w:val="22"/>
        </w:rPr>
        <w:t xml:space="preserve"> test scripts, and writing</w:t>
      </w:r>
      <w:r w:rsidRPr="006366A2">
        <w:rPr>
          <w:rFonts w:ascii="Calibri" w:hAnsi="Calibri" w:cs="Calibri"/>
          <w:sz w:val="22"/>
          <w:szCs w:val="22"/>
        </w:rPr>
        <w:t xml:space="preserve"> Test Report</w:t>
      </w:r>
      <w:r>
        <w:rPr>
          <w:rFonts w:ascii="Calibri" w:hAnsi="Calibri" w:cs="Calibri"/>
          <w:sz w:val="22"/>
          <w:szCs w:val="22"/>
        </w:rPr>
        <w:t>s</w:t>
      </w:r>
    </w:p>
    <w:p w:rsidR="0012300F" w:rsidRDefault="0051417B" w:rsidP="0012300F">
      <w:pPr>
        <w:pStyle w:val="ListParagraph"/>
        <w:numPr>
          <w:ilvl w:val="0"/>
          <w:numId w:val="21"/>
        </w:numPr>
        <w:rPr>
          <w:rFonts w:ascii="Calibri" w:hAnsi="Calibri" w:cs="Calibri"/>
          <w:sz w:val="22"/>
          <w:szCs w:val="22"/>
        </w:rPr>
      </w:pPr>
      <w:r>
        <w:rPr>
          <w:rFonts w:ascii="Calibri" w:hAnsi="Calibri" w:cs="Calibri"/>
          <w:sz w:val="22"/>
          <w:szCs w:val="22"/>
        </w:rPr>
        <w:t>Performing</w:t>
      </w:r>
      <w:r w:rsidRPr="006366A2">
        <w:rPr>
          <w:rFonts w:ascii="Calibri" w:hAnsi="Calibri" w:cs="Calibri"/>
          <w:sz w:val="22"/>
          <w:szCs w:val="22"/>
        </w:rPr>
        <w:t xml:space="preserve"> SQL validation to verify the data extracts and record counts in the database tables by writing complex SQL quer</w:t>
      </w:r>
      <w:r w:rsidRPr="006366A2">
        <w:rPr>
          <w:rFonts w:ascii="Calibri" w:hAnsi="Calibri" w:cs="Calibri"/>
          <w:sz w:val="22"/>
          <w:szCs w:val="22"/>
        </w:rPr>
        <w:t>ies.</w:t>
      </w:r>
    </w:p>
    <w:p w:rsidR="00940117" w:rsidRPr="006366A2" w:rsidRDefault="0051417B" w:rsidP="0012300F">
      <w:pPr>
        <w:pStyle w:val="ListParagraph"/>
        <w:numPr>
          <w:ilvl w:val="0"/>
          <w:numId w:val="21"/>
        </w:numPr>
        <w:rPr>
          <w:rFonts w:ascii="Calibri" w:hAnsi="Calibri" w:cs="Calibri"/>
          <w:sz w:val="22"/>
          <w:szCs w:val="22"/>
        </w:rPr>
      </w:pPr>
      <w:r>
        <w:rPr>
          <w:rFonts w:ascii="Calibri" w:hAnsi="Calibri" w:cs="Calibri"/>
          <w:sz w:val="22"/>
          <w:szCs w:val="22"/>
        </w:rPr>
        <w:t>Preparing</w:t>
      </w:r>
      <w:r w:rsidRPr="0012300F">
        <w:rPr>
          <w:rFonts w:ascii="Calibri" w:hAnsi="Calibri" w:cs="Calibri"/>
          <w:sz w:val="22"/>
          <w:szCs w:val="22"/>
        </w:rPr>
        <w:t xml:space="preserve"> Test Scenarios, Test Plan and Test Execution Documents</w:t>
      </w:r>
    </w:p>
    <w:p w:rsidR="0012300F" w:rsidRPr="006366A2" w:rsidRDefault="0051417B" w:rsidP="0012300F">
      <w:pPr>
        <w:pStyle w:val="ListParagraph"/>
        <w:numPr>
          <w:ilvl w:val="0"/>
          <w:numId w:val="21"/>
        </w:numPr>
        <w:rPr>
          <w:rFonts w:ascii="Calibri" w:hAnsi="Calibri" w:cs="Calibri"/>
          <w:sz w:val="22"/>
          <w:szCs w:val="22"/>
        </w:rPr>
      </w:pPr>
      <w:r w:rsidRPr="006366A2">
        <w:rPr>
          <w:rFonts w:ascii="Calibri" w:hAnsi="Calibri" w:cs="Calibri"/>
          <w:sz w:val="22"/>
          <w:szCs w:val="22"/>
        </w:rPr>
        <w:t xml:space="preserve">Raising defects where discrepancy found in </w:t>
      </w:r>
      <w:r>
        <w:rPr>
          <w:rFonts w:ascii="Calibri" w:hAnsi="Calibri" w:cs="Calibri"/>
          <w:sz w:val="22"/>
          <w:szCs w:val="22"/>
        </w:rPr>
        <w:t>the data</w:t>
      </w:r>
      <w:r w:rsidRPr="006366A2">
        <w:rPr>
          <w:rFonts w:ascii="Calibri" w:hAnsi="Calibri" w:cs="Calibri"/>
          <w:sz w:val="22"/>
          <w:szCs w:val="22"/>
        </w:rPr>
        <w:t xml:space="preserve"> and reporting it to the development team</w:t>
      </w:r>
    </w:p>
    <w:p w:rsidR="0012300F" w:rsidRPr="006366A2" w:rsidRDefault="0051417B" w:rsidP="0012300F">
      <w:pPr>
        <w:pStyle w:val="ListParagraph"/>
        <w:numPr>
          <w:ilvl w:val="0"/>
          <w:numId w:val="21"/>
        </w:numPr>
        <w:rPr>
          <w:rFonts w:ascii="Calibri" w:hAnsi="Calibri" w:cs="Calibri"/>
          <w:sz w:val="22"/>
          <w:szCs w:val="22"/>
        </w:rPr>
      </w:pPr>
      <w:r>
        <w:rPr>
          <w:rFonts w:ascii="Calibri" w:hAnsi="Calibri" w:cs="Calibri"/>
          <w:sz w:val="22"/>
          <w:szCs w:val="22"/>
        </w:rPr>
        <w:t>Preparing</w:t>
      </w:r>
      <w:r w:rsidRPr="006366A2">
        <w:rPr>
          <w:rFonts w:ascii="Calibri" w:hAnsi="Calibri" w:cs="Calibri"/>
          <w:sz w:val="22"/>
          <w:szCs w:val="22"/>
        </w:rPr>
        <w:t xml:space="preserve"> status summary reports with the details of executed, passed and failed test cases.</w:t>
      </w:r>
    </w:p>
    <w:p w:rsidR="0012300F" w:rsidRDefault="0051417B" w:rsidP="0012300F">
      <w:pPr>
        <w:numPr>
          <w:ilvl w:val="0"/>
          <w:numId w:val="21"/>
        </w:numPr>
        <w:tabs>
          <w:tab w:val="left" w:pos="788"/>
        </w:tabs>
        <w:suppressAutoHyphens w:val="0"/>
        <w:autoSpaceDE w:val="0"/>
        <w:autoSpaceDN w:val="0"/>
        <w:adjustRightInd w:val="0"/>
        <w:rPr>
          <w:rFonts w:ascii="Calibri" w:hAnsi="Calibri" w:cs="Calibri"/>
          <w:sz w:val="22"/>
          <w:szCs w:val="22"/>
        </w:rPr>
      </w:pPr>
      <w:r>
        <w:rPr>
          <w:rFonts w:ascii="Calibri" w:hAnsi="Calibri" w:cs="Calibri"/>
          <w:sz w:val="22"/>
          <w:szCs w:val="22"/>
        </w:rPr>
        <w:t>Uploading</w:t>
      </w:r>
      <w:r>
        <w:rPr>
          <w:rFonts w:ascii="Calibri" w:hAnsi="Calibri" w:cs="Calibri"/>
          <w:sz w:val="22"/>
          <w:szCs w:val="22"/>
        </w:rPr>
        <w:t xml:space="preserve"> and executing</w:t>
      </w:r>
      <w:r>
        <w:rPr>
          <w:rFonts w:ascii="Calibri" w:hAnsi="Calibri" w:cs="Calibri"/>
          <w:sz w:val="22"/>
          <w:szCs w:val="22"/>
        </w:rPr>
        <w:t xml:space="preserve"> the test cases in HP QC ALM, RTC tool </w:t>
      </w:r>
      <w:r w:rsidRPr="0012300F">
        <w:rPr>
          <w:rFonts w:ascii="Calibri" w:hAnsi="Calibri" w:cs="Calibri"/>
          <w:sz w:val="22"/>
          <w:szCs w:val="22"/>
        </w:rPr>
        <w:t>and sharing the results.</w:t>
      </w:r>
    </w:p>
    <w:p w:rsidR="00940117" w:rsidRPr="0012300F" w:rsidRDefault="0051417B" w:rsidP="0012300F">
      <w:pPr>
        <w:numPr>
          <w:ilvl w:val="0"/>
          <w:numId w:val="21"/>
        </w:numPr>
        <w:tabs>
          <w:tab w:val="left" w:pos="788"/>
        </w:tabs>
        <w:suppressAutoHyphens w:val="0"/>
        <w:autoSpaceDE w:val="0"/>
        <w:autoSpaceDN w:val="0"/>
        <w:adjustRightInd w:val="0"/>
        <w:rPr>
          <w:rFonts w:ascii="Calibri" w:hAnsi="Calibri" w:cs="Calibri"/>
          <w:sz w:val="22"/>
          <w:szCs w:val="22"/>
        </w:rPr>
      </w:pPr>
      <w:r w:rsidRPr="006366A2">
        <w:rPr>
          <w:rFonts w:ascii="Calibri" w:hAnsi="Calibri" w:cs="Calibri"/>
          <w:sz w:val="22"/>
          <w:szCs w:val="22"/>
        </w:rPr>
        <w:t>Participat</w:t>
      </w:r>
      <w:r>
        <w:rPr>
          <w:rFonts w:ascii="Calibri" w:hAnsi="Calibri" w:cs="Calibri"/>
          <w:sz w:val="22"/>
          <w:szCs w:val="22"/>
        </w:rPr>
        <w:t>ed</w:t>
      </w:r>
      <w:r w:rsidRPr="006366A2">
        <w:rPr>
          <w:rFonts w:ascii="Calibri" w:hAnsi="Calibri" w:cs="Calibri"/>
          <w:sz w:val="22"/>
          <w:szCs w:val="22"/>
        </w:rPr>
        <w:t xml:space="preserve"> in regular project status meeting related to testing.</w:t>
      </w:r>
    </w:p>
    <w:p w:rsidR="009615CF" w:rsidRPr="00DC500D" w:rsidRDefault="0051417B" w:rsidP="009615CF">
      <w:pPr>
        <w:pStyle w:val="ListParagraph"/>
        <w:numPr>
          <w:ilvl w:val="0"/>
          <w:numId w:val="21"/>
        </w:numPr>
        <w:tabs>
          <w:tab w:val="left" w:pos="2898"/>
          <w:tab w:val="left" w:pos="8838"/>
        </w:tabs>
        <w:spacing w:before="40" w:after="120"/>
        <w:rPr>
          <w:rFonts w:ascii="Calibri" w:hAnsi="Calibri" w:cs="Calibri"/>
          <w:b/>
          <w:color w:val="000000" w:themeColor="text1"/>
          <w:sz w:val="22"/>
          <w:szCs w:val="22"/>
        </w:rPr>
      </w:pPr>
      <w:r w:rsidRPr="006366A2">
        <w:rPr>
          <w:rFonts w:ascii="Calibri" w:hAnsi="Calibri" w:cs="Calibri"/>
          <w:sz w:val="22"/>
          <w:szCs w:val="22"/>
        </w:rPr>
        <w:t>Interaction with business partners and client for status update</w:t>
      </w:r>
      <w:r>
        <w:rPr>
          <w:rFonts w:ascii="Calibri" w:hAnsi="Calibri" w:cs="Calibri"/>
          <w:sz w:val="22"/>
          <w:szCs w:val="22"/>
        </w:rPr>
        <w:t>.</w:t>
      </w:r>
    </w:p>
    <w:p w:rsidR="00DC500D" w:rsidRPr="004138EF" w:rsidRDefault="0051417B" w:rsidP="009615CF">
      <w:pPr>
        <w:pStyle w:val="ListParagraph"/>
        <w:numPr>
          <w:ilvl w:val="0"/>
          <w:numId w:val="21"/>
        </w:numPr>
        <w:tabs>
          <w:tab w:val="left" w:pos="2898"/>
          <w:tab w:val="left" w:pos="8838"/>
        </w:tabs>
        <w:spacing w:before="40" w:after="120"/>
        <w:rPr>
          <w:rFonts w:ascii="Calibri" w:hAnsi="Calibri" w:cs="Calibri"/>
          <w:b/>
          <w:color w:val="000000" w:themeColor="text1"/>
          <w:sz w:val="22"/>
          <w:szCs w:val="22"/>
        </w:rPr>
      </w:pPr>
      <w:r>
        <w:rPr>
          <w:rFonts w:ascii="Calibri" w:hAnsi="Calibri" w:cs="Calibri"/>
          <w:sz w:val="22"/>
          <w:szCs w:val="22"/>
        </w:rPr>
        <w:t>Created automation SQL scripts for ea</w:t>
      </w:r>
      <w:r>
        <w:rPr>
          <w:rFonts w:ascii="Calibri" w:hAnsi="Calibri" w:cs="Calibri"/>
          <w:sz w:val="22"/>
          <w:szCs w:val="22"/>
        </w:rPr>
        <w:t>sy validation of FpML message and RTCE XML.</w:t>
      </w:r>
    </w:p>
    <w:p w:rsidR="004138EF" w:rsidRPr="009B4BB0" w:rsidRDefault="0051417B" w:rsidP="009615CF">
      <w:pPr>
        <w:pStyle w:val="ListParagraph"/>
        <w:numPr>
          <w:ilvl w:val="0"/>
          <w:numId w:val="21"/>
        </w:numPr>
        <w:tabs>
          <w:tab w:val="left" w:pos="2898"/>
          <w:tab w:val="left" w:pos="8838"/>
        </w:tabs>
        <w:spacing w:before="40" w:after="120"/>
        <w:rPr>
          <w:rFonts w:ascii="Calibri" w:hAnsi="Calibri" w:cs="Calibri"/>
          <w:b/>
          <w:color w:val="000000" w:themeColor="text1"/>
          <w:sz w:val="22"/>
          <w:szCs w:val="22"/>
        </w:rPr>
      </w:pPr>
      <w:r>
        <w:rPr>
          <w:rFonts w:ascii="Calibri" w:hAnsi="Calibri" w:cs="Calibri"/>
          <w:sz w:val="22"/>
          <w:szCs w:val="22"/>
        </w:rPr>
        <w:t xml:space="preserve">Achieved </w:t>
      </w:r>
      <w:r w:rsidRPr="00096F7B">
        <w:rPr>
          <w:rFonts w:ascii="Calibri" w:hAnsi="Calibri" w:cs="Calibri"/>
          <w:b/>
          <w:sz w:val="22"/>
          <w:szCs w:val="22"/>
        </w:rPr>
        <w:t xml:space="preserve">Silver Certification on Industrial </w:t>
      </w:r>
      <w:r w:rsidRPr="00096F7B">
        <w:rPr>
          <w:rFonts w:ascii="Calibri" w:hAnsi="Calibri" w:cs="Calibri"/>
          <w:b/>
          <w:sz w:val="22"/>
          <w:szCs w:val="22"/>
        </w:rPr>
        <w:t>Agile</w:t>
      </w:r>
      <w:r>
        <w:rPr>
          <w:rFonts w:ascii="Calibri" w:hAnsi="Calibri" w:cs="Calibri"/>
          <w:sz w:val="22"/>
          <w:szCs w:val="22"/>
        </w:rPr>
        <w:t>, which</w:t>
      </w:r>
      <w:r>
        <w:rPr>
          <w:rFonts w:ascii="Calibri" w:hAnsi="Calibri" w:cs="Calibri"/>
          <w:sz w:val="22"/>
          <w:szCs w:val="22"/>
        </w:rPr>
        <w:t xml:space="preserve"> was </w:t>
      </w:r>
      <w:r>
        <w:rPr>
          <w:rFonts w:ascii="Calibri" w:hAnsi="Calibri" w:cs="Calibri"/>
          <w:sz w:val="22"/>
          <w:szCs w:val="22"/>
        </w:rPr>
        <w:t>awarded</w:t>
      </w:r>
      <w:r>
        <w:rPr>
          <w:rFonts w:ascii="Calibri" w:hAnsi="Calibri" w:cs="Calibri"/>
          <w:sz w:val="22"/>
          <w:szCs w:val="22"/>
        </w:rPr>
        <w:t xml:space="preserve"> by State Street Bank &amp; Trust Company.</w:t>
      </w:r>
    </w:p>
    <w:p w:rsidR="009B4BB0" w:rsidRDefault="0051417B" w:rsidP="009B4BB0">
      <w:pPr>
        <w:tabs>
          <w:tab w:val="left" w:pos="2898"/>
          <w:tab w:val="left" w:pos="8838"/>
        </w:tabs>
        <w:spacing w:before="40" w:after="120"/>
        <w:rPr>
          <w:rFonts w:ascii="Calibri" w:hAnsi="Calibri" w:cs="Calibri"/>
          <w:b/>
          <w:color w:val="000000" w:themeColor="text1"/>
          <w:sz w:val="22"/>
          <w:szCs w:val="22"/>
        </w:rPr>
      </w:pPr>
    </w:p>
    <w:p w:rsidR="00FC2B1F" w:rsidRDefault="0051417B" w:rsidP="009B4BB0">
      <w:pPr>
        <w:tabs>
          <w:tab w:val="left" w:pos="2898"/>
          <w:tab w:val="left" w:pos="8838"/>
        </w:tabs>
        <w:spacing w:before="40" w:after="120"/>
        <w:rPr>
          <w:rFonts w:ascii="Calibri" w:hAnsi="Calibri" w:cs="Calibri"/>
          <w:b/>
          <w:color w:val="000080"/>
          <w:sz w:val="22"/>
          <w:szCs w:val="22"/>
        </w:rPr>
      </w:pPr>
    </w:p>
    <w:p w:rsidR="00FC2B1F" w:rsidRDefault="0051417B" w:rsidP="009B4BB0">
      <w:pPr>
        <w:tabs>
          <w:tab w:val="left" w:pos="2898"/>
          <w:tab w:val="left" w:pos="8838"/>
        </w:tabs>
        <w:spacing w:before="40" w:after="120"/>
        <w:rPr>
          <w:rFonts w:ascii="Calibri" w:hAnsi="Calibri" w:cs="Calibri"/>
          <w:b/>
          <w:color w:val="000080"/>
          <w:sz w:val="22"/>
          <w:szCs w:val="22"/>
        </w:rPr>
      </w:pPr>
    </w:p>
    <w:p w:rsidR="00FC2B1F" w:rsidRDefault="0051417B" w:rsidP="009B4BB0">
      <w:pPr>
        <w:tabs>
          <w:tab w:val="left" w:pos="2898"/>
          <w:tab w:val="left" w:pos="8838"/>
        </w:tabs>
        <w:spacing w:before="40" w:after="120"/>
        <w:rPr>
          <w:rFonts w:ascii="Calibri" w:hAnsi="Calibri" w:cs="Calibri"/>
          <w:b/>
          <w:color w:val="000080"/>
          <w:sz w:val="22"/>
          <w:szCs w:val="22"/>
        </w:rPr>
      </w:pPr>
    </w:p>
    <w:p w:rsidR="009B4BB0" w:rsidRPr="00B52D53" w:rsidRDefault="0051417B" w:rsidP="009B4BB0">
      <w:pPr>
        <w:tabs>
          <w:tab w:val="left" w:pos="2898"/>
          <w:tab w:val="left" w:pos="8838"/>
        </w:tabs>
        <w:spacing w:before="40" w:after="120"/>
        <w:rPr>
          <w:rFonts w:ascii="Calibri" w:hAnsi="Calibri" w:cs="Calibri"/>
          <w:b/>
          <w:color w:val="000080"/>
          <w:sz w:val="22"/>
          <w:szCs w:val="22"/>
        </w:rPr>
      </w:pPr>
      <w:r>
        <w:rPr>
          <w:rFonts w:ascii="Calibri" w:hAnsi="Calibri" w:cs="Calibri"/>
          <w:b/>
          <w:color w:val="000080"/>
          <w:sz w:val="22"/>
          <w:szCs w:val="22"/>
        </w:rPr>
        <w:t>Project-3</w:t>
      </w:r>
    </w:p>
    <w:p w:rsidR="009B4BB0" w:rsidRPr="00B52D53" w:rsidRDefault="0051417B" w:rsidP="009B4BB0">
      <w:pPr>
        <w:tabs>
          <w:tab w:val="left" w:pos="144"/>
          <w:tab w:val="left" w:pos="720"/>
          <w:tab w:val="left" w:pos="1080"/>
          <w:tab w:val="left" w:pos="1440"/>
        </w:tabs>
        <w:jc w:val="both"/>
        <w:rPr>
          <w:rFonts w:ascii="Calibri" w:hAnsi="Calibri" w:cs="Calibri"/>
          <w:b/>
          <w:bCs/>
          <w:spacing w:val="2"/>
          <w:position w:val="4"/>
          <w:sz w:val="22"/>
          <w:szCs w:val="22"/>
        </w:rPr>
      </w:pPr>
      <w:r w:rsidRPr="00B52D53">
        <w:rPr>
          <w:rFonts w:ascii="Calibri" w:hAnsi="Calibri" w:cs="Calibri"/>
          <w:b/>
          <w:bCs/>
          <w:spacing w:val="2"/>
          <w:position w:val="4"/>
          <w:sz w:val="22"/>
          <w:szCs w:val="22"/>
        </w:rPr>
        <w:t>Title</w:t>
      </w:r>
      <w:r>
        <w:rPr>
          <w:rFonts w:ascii="Calibri" w:hAnsi="Calibri" w:cs="Calibri"/>
          <w:b/>
          <w:bCs/>
          <w:spacing w:val="2"/>
          <w:position w:val="4"/>
          <w:sz w:val="22"/>
          <w:szCs w:val="22"/>
        </w:rPr>
        <w:tab/>
      </w:r>
      <w:r>
        <w:rPr>
          <w:rFonts w:ascii="Calibri" w:hAnsi="Calibri" w:cs="Calibri"/>
          <w:b/>
          <w:bCs/>
          <w:spacing w:val="2"/>
          <w:position w:val="4"/>
          <w:sz w:val="22"/>
          <w:szCs w:val="22"/>
        </w:rPr>
        <w:tab/>
      </w:r>
      <w:r>
        <w:rPr>
          <w:rFonts w:ascii="Calibri" w:hAnsi="Calibri" w:cs="Calibri"/>
          <w:b/>
          <w:bCs/>
          <w:spacing w:val="2"/>
          <w:position w:val="4"/>
          <w:sz w:val="22"/>
          <w:szCs w:val="22"/>
        </w:rPr>
        <w:tab/>
        <w:t>:</w:t>
      </w:r>
      <w:r>
        <w:rPr>
          <w:rFonts w:ascii="Calibri" w:hAnsi="Calibri" w:cs="Calibri"/>
          <w:spacing w:val="2"/>
          <w:position w:val="4"/>
          <w:sz w:val="22"/>
          <w:szCs w:val="22"/>
        </w:rPr>
        <w:t xml:space="preserve"> Humana_T1_BK_SSO M&amp;S</w:t>
      </w:r>
    </w:p>
    <w:p w:rsidR="009B4BB0" w:rsidRDefault="0051417B" w:rsidP="009B4BB0">
      <w:pPr>
        <w:tabs>
          <w:tab w:val="left" w:pos="720"/>
          <w:tab w:val="left" w:pos="1080"/>
          <w:tab w:val="left" w:pos="1440"/>
        </w:tabs>
        <w:jc w:val="both"/>
        <w:rPr>
          <w:rFonts w:ascii="Calibri" w:hAnsi="Calibri" w:cs="Calibri"/>
          <w:spacing w:val="2"/>
          <w:position w:val="4"/>
          <w:sz w:val="22"/>
          <w:szCs w:val="22"/>
        </w:rPr>
      </w:pPr>
      <w:r w:rsidRPr="00B52D53">
        <w:rPr>
          <w:rFonts w:ascii="Calibri" w:hAnsi="Calibri" w:cs="Calibri"/>
          <w:b/>
          <w:bCs/>
          <w:spacing w:val="2"/>
          <w:position w:val="4"/>
          <w:sz w:val="22"/>
          <w:szCs w:val="22"/>
        </w:rPr>
        <w:t>Client</w:t>
      </w:r>
      <w:r>
        <w:rPr>
          <w:rFonts w:ascii="Calibri" w:hAnsi="Calibri" w:cs="Calibri"/>
          <w:b/>
          <w:bCs/>
          <w:spacing w:val="2"/>
          <w:position w:val="4"/>
          <w:sz w:val="22"/>
          <w:szCs w:val="22"/>
        </w:rPr>
        <w:tab/>
      </w:r>
      <w:r>
        <w:rPr>
          <w:rFonts w:ascii="Calibri" w:hAnsi="Calibri" w:cs="Calibri"/>
          <w:b/>
          <w:bCs/>
          <w:spacing w:val="2"/>
          <w:position w:val="4"/>
          <w:sz w:val="22"/>
          <w:szCs w:val="22"/>
        </w:rPr>
        <w:tab/>
      </w:r>
      <w:r>
        <w:rPr>
          <w:rFonts w:ascii="Calibri" w:hAnsi="Calibri" w:cs="Calibri"/>
          <w:b/>
          <w:bCs/>
          <w:spacing w:val="2"/>
          <w:position w:val="4"/>
          <w:sz w:val="22"/>
          <w:szCs w:val="22"/>
        </w:rPr>
        <w:tab/>
        <w:t>:</w:t>
      </w:r>
      <w:r>
        <w:rPr>
          <w:rFonts w:ascii="Calibri" w:hAnsi="Calibri" w:cs="Calibri"/>
          <w:spacing w:val="2"/>
          <w:position w:val="4"/>
          <w:sz w:val="22"/>
          <w:szCs w:val="22"/>
        </w:rPr>
        <w:t xml:space="preserve"> Humana </w:t>
      </w:r>
      <w:r w:rsidRPr="00B52D53">
        <w:rPr>
          <w:rFonts w:ascii="Calibri" w:hAnsi="Calibri" w:cs="Calibri"/>
          <w:spacing w:val="2"/>
          <w:position w:val="4"/>
          <w:sz w:val="22"/>
          <w:szCs w:val="22"/>
        </w:rPr>
        <w:t>Inc.</w:t>
      </w:r>
      <w:r>
        <w:rPr>
          <w:rFonts w:ascii="Calibri" w:hAnsi="Calibri" w:cs="Calibri"/>
          <w:spacing w:val="2"/>
          <w:position w:val="4"/>
          <w:sz w:val="22"/>
          <w:szCs w:val="22"/>
        </w:rPr>
        <w:t xml:space="preserve">, Kentucky, </w:t>
      </w:r>
      <w:r w:rsidRPr="00B52D53">
        <w:rPr>
          <w:rFonts w:ascii="Calibri" w:hAnsi="Calibri" w:cs="Calibri"/>
          <w:spacing w:val="2"/>
          <w:position w:val="4"/>
          <w:sz w:val="22"/>
          <w:szCs w:val="22"/>
        </w:rPr>
        <w:t>USA</w:t>
      </w:r>
    </w:p>
    <w:p w:rsidR="009B4BB0" w:rsidRPr="00B52D53" w:rsidRDefault="0051417B" w:rsidP="009B4BB0">
      <w:pPr>
        <w:tabs>
          <w:tab w:val="left" w:pos="720"/>
          <w:tab w:val="left" w:pos="1080"/>
          <w:tab w:val="left" w:pos="1440"/>
        </w:tabs>
        <w:jc w:val="both"/>
        <w:rPr>
          <w:rFonts w:ascii="Calibri" w:hAnsi="Calibri" w:cs="Calibri"/>
          <w:spacing w:val="2"/>
          <w:position w:val="4"/>
          <w:sz w:val="22"/>
          <w:szCs w:val="22"/>
        </w:rPr>
      </w:pPr>
      <w:r w:rsidRPr="00BC4064">
        <w:rPr>
          <w:rFonts w:ascii="Calibri" w:hAnsi="Calibri" w:cs="Calibri"/>
          <w:b/>
          <w:spacing w:val="2"/>
          <w:position w:val="4"/>
          <w:sz w:val="22"/>
          <w:szCs w:val="22"/>
        </w:rPr>
        <w:t>Domain</w:t>
      </w:r>
      <w:r>
        <w:rPr>
          <w:rFonts w:ascii="Calibri" w:hAnsi="Calibri" w:cs="Calibri"/>
          <w:b/>
          <w:spacing w:val="2"/>
          <w:position w:val="4"/>
          <w:sz w:val="22"/>
          <w:szCs w:val="22"/>
        </w:rPr>
        <w:tab/>
      </w:r>
      <w:r>
        <w:rPr>
          <w:rFonts w:ascii="Calibri" w:hAnsi="Calibri" w:cs="Calibri"/>
          <w:b/>
          <w:spacing w:val="2"/>
          <w:position w:val="4"/>
          <w:sz w:val="22"/>
          <w:szCs w:val="22"/>
        </w:rPr>
        <w:tab/>
      </w:r>
      <w:r>
        <w:rPr>
          <w:rFonts w:ascii="Calibri" w:hAnsi="Calibri" w:cs="Calibri"/>
          <w:spacing w:val="2"/>
          <w:position w:val="4"/>
          <w:sz w:val="22"/>
          <w:szCs w:val="22"/>
        </w:rPr>
        <w:t>: Health Care</w:t>
      </w:r>
    </w:p>
    <w:p w:rsidR="009B4BB0" w:rsidRPr="00B52D53" w:rsidRDefault="0051417B" w:rsidP="009B4BB0">
      <w:pPr>
        <w:tabs>
          <w:tab w:val="left" w:pos="720"/>
          <w:tab w:val="left" w:pos="1080"/>
          <w:tab w:val="left" w:pos="1440"/>
        </w:tabs>
        <w:jc w:val="both"/>
        <w:rPr>
          <w:rFonts w:ascii="Calibri" w:hAnsi="Calibri" w:cs="Calibri"/>
          <w:b/>
          <w:bCs/>
          <w:spacing w:val="2"/>
          <w:position w:val="4"/>
          <w:sz w:val="22"/>
          <w:szCs w:val="22"/>
        </w:rPr>
      </w:pPr>
      <w:r w:rsidRPr="00B52D53">
        <w:rPr>
          <w:rFonts w:ascii="Calibri" w:hAnsi="Calibri" w:cs="Calibri"/>
          <w:b/>
          <w:spacing w:val="2"/>
          <w:position w:val="4"/>
          <w:sz w:val="22"/>
          <w:szCs w:val="22"/>
        </w:rPr>
        <w:t>Team Size</w:t>
      </w:r>
      <w:r>
        <w:rPr>
          <w:rFonts w:ascii="Calibri" w:hAnsi="Calibri" w:cs="Calibri"/>
          <w:b/>
          <w:spacing w:val="2"/>
          <w:position w:val="4"/>
          <w:sz w:val="22"/>
          <w:szCs w:val="22"/>
        </w:rPr>
        <w:tab/>
      </w:r>
      <w:r>
        <w:rPr>
          <w:rFonts w:ascii="Calibri" w:hAnsi="Calibri" w:cs="Calibri"/>
          <w:b/>
          <w:spacing w:val="2"/>
          <w:position w:val="4"/>
          <w:sz w:val="22"/>
          <w:szCs w:val="22"/>
        </w:rPr>
        <w:tab/>
      </w:r>
      <w:r>
        <w:rPr>
          <w:rFonts w:ascii="Calibri" w:hAnsi="Calibri" w:cs="Calibri"/>
          <w:spacing w:val="2"/>
          <w:position w:val="4"/>
          <w:sz w:val="22"/>
          <w:szCs w:val="22"/>
        </w:rPr>
        <w:t xml:space="preserve">: </w:t>
      </w:r>
      <w:r>
        <w:rPr>
          <w:rFonts w:ascii="Calibri" w:hAnsi="Calibri" w:cs="Calibri"/>
          <w:bCs/>
          <w:spacing w:val="2"/>
          <w:position w:val="4"/>
          <w:sz w:val="22"/>
          <w:szCs w:val="22"/>
        </w:rPr>
        <w:t>10</w:t>
      </w:r>
    </w:p>
    <w:p w:rsidR="009B4BB0" w:rsidRPr="005B7140" w:rsidRDefault="0051417B" w:rsidP="009B4BB0">
      <w:pPr>
        <w:tabs>
          <w:tab w:val="left" w:pos="720"/>
          <w:tab w:val="left" w:pos="1080"/>
          <w:tab w:val="left" w:pos="1440"/>
        </w:tabs>
        <w:jc w:val="both"/>
        <w:rPr>
          <w:rFonts w:ascii="Calibri" w:hAnsi="Calibri" w:cs="Calibri"/>
          <w:spacing w:val="2"/>
          <w:position w:val="4"/>
          <w:sz w:val="22"/>
          <w:szCs w:val="22"/>
        </w:rPr>
      </w:pPr>
      <w:r w:rsidRPr="00B52D53">
        <w:rPr>
          <w:rFonts w:ascii="Calibri" w:hAnsi="Calibri" w:cs="Calibri"/>
          <w:b/>
          <w:spacing w:val="2"/>
          <w:position w:val="4"/>
          <w:sz w:val="22"/>
          <w:szCs w:val="22"/>
        </w:rPr>
        <w:t>Role</w:t>
      </w:r>
      <w:r>
        <w:rPr>
          <w:rFonts w:ascii="Calibri" w:hAnsi="Calibri" w:cs="Calibri"/>
          <w:b/>
          <w:spacing w:val="2"/>
          <w:position w:val="4"/>
          <w:sz w:val="22"/>
          <w:szCs w:val="22"/>
        </w:rPr>
        <w:tab/>
      </w:r>
      <w:r>
        <w:rPr>
          <w:rFonts w:ascii="Calibri" w:hAnsi="Calibri" w:cs="Calibri"/>
          <w:b/>
          <w:spacing w:val="2"/>
          <w:position w:val="4"/>
          <w:sz w:val="22"/>
          <w:szCs w:val="22"/>
        </w:rPr>
        <w:tab/>
      </w:r>
      <w:r>
        <w:rPr>
          <w:rFonts w:ascii="Calibri" w:hAnsi="Calibri" w:cs="Calibri"/>
          <w:b/>
          <w:spacing w:val="2"/>
          <w:position w:val="4"/>
          <w:sz w:val="22"/>
          <w:szCs w:val="22"/>
        </w:rPr>
        <w:tab/>
        <w:t xml:space="preserve">: </w:t>
      </w:r>
      <w:r>
        <w:rPr>
          <w:rFonts w:ascii="Calibri" w:hAnsi="Calibri" w:cs="Calibri"/>
          <w:spacing w:val="2"/>
          <w:position w:val="4"/>
          <w:sz w:val="22"/>
          <w:szCs w:val="22"/>
        </w:rPr>
        <w:t>Analyst Programmer</w:t>
      </w:r>
    </w:p>
    <w:p w:rsidR="009B4BB0" w:rsidRPr="00B52D53" w:rsidRDefault="0051417B" w:rsidP="009B4BB0">
      <w:pPr>
        <w:tabs>
          <w:tab w:val="left" w:pos="720"/>
          <w:tab w:val="left" w:pos="1080"/>
          <w:tab w:val="left" w:pos="1440"/>
        </w:tabs>
        <w:jc w:val="both"/>
        <w:rPr>
          <w:rFonts w:ascii="Calibri" w:hAnsi="Calibri" w:cs="Calibri"/>
          <w:spacing w:val="2"/>
          <w:position w:val="4"/>
          <w:sz w:val="22"/>
          <w:szCs w:val="22"/>
        </w:rPr>
      </w:pPr>
      <w:r w:rsidRPr="00B52D53">
        <w:rPr>
          <w:rFonts w:ascii="Calibri" w:hAnsi="Calibri" w:cs="Calibri"/>
          <w:b/>
          <w:spacing w:val="2"/>
          <w:position w:val="4"/>
          <w:sz w:val="22"/>
          <w:szCs w:val="22"/>
        </w:rPr>
        <w:t>Duration</w:t>
      </w:r>
      <w:r>
        <w:rPr>
          <w:rFonts w:ascii="Calibri" w:hAnsi="Calibri" w:cs="Calibri"/>
          <w:b/>
          <w:spacing w:val="2"/>
          <w:position w:val="4"/>
          <w:sz w:val="22"/>
          <w:szCs w:val="22"/>
        </w:rPr>
        <w:tab/>
      </w:r>
      <w:r>
        <w:rPr>
          <w:rFonts w:ascii="Calibri" w:hAnsi="Calibri" w:cs="Calibri"/>
          <w:b/>
          <w:spacing w:val="2"/>
          <w:position w:val="4"/>
          <w:sz w:val="22"/>
          <w:szCs w:val="22"/>
        </w:rPr>
        <w:tab/>
      </w:r>
      <w:r>
        <w:rPr>
          <w:rFonts w:ascii="Calibri" w:hAnsi="Calibri" w:cs="Calibri"/>
          <w:spacing w:val="2"/>
          <w:position w:val="4"/>
          <w:sz w:val="22"/>
          <w:szCs w:val="22"/>
        </w:rPr>
        <w:t>: Mar</w:t>
      </w:r>
      <w:r>
        <w:rPr>
          <w:rFonts w:ascii="Calibri" w:hAnsi="Calibri" w:cs="Calibri"/>
          <w:spacing w:val="2"/>
          <w:position w:val="4"/>
          <w:sz w:val="22"/>
          <w:szCs w:val="22"/>
        </w:rPr>
        <w:t>ch</w:t>
      </w:r>
      <w:r>
        <w:rPr>
          <w:rFonts w:ascii="Calibri" w:hAnsi="Calibri" w:cs="Calibri"/>
          <w:spacing w:val="2"/>
          <w:position w:val="4"/>
          <w:sz w:val="22"/>
          <w:szCs w:val="22"/>
        </w:rPr>
        <w:t xml:space="preserve"> 2015 – </w:t>
      </w:r>
      <w:r>
        <w:rPr>
          <w:rFonts w:ascii="Calibri" w:hAnsi="Calibri" w:cs="Calibri"/>
          <w:spacing w:val="2"/>
          <w:position w:val="4"/>
          <w:sz w:val="22"/>
          <w:szCs w:val="22"/>
        </w:rPr>
        <w:t>September</w:t>
      </w:r>
      <w:r>
        <w:rPr>
          <w:rFonts w:ascii="Calibri" w:hAnsi="Calibri" w:cs="Calibri"/>
          <w:spacing w:val="2"/>
          <w:position w:val="4"/>
          <w:sz w:val="22"/>
          <w:szCs w:val="22"/>
        </w:rPr>
        <w:t xml:space="preserve"> 2016</w:t>
      </w:r>
    </w:p>
    <w:p w:rsidR="00065BBB" w:rsidRDefault="0051417B" w:rsidP="009B4BB0">
      <w:pPr>
        <w:tabs>
          <w:tab w:val="left" w:pos="720"/>
          <w:tab w:val="left" w:pos="1080"/>
          <w:tab w:val="left" w:pos="1440"/>
        </w:tabs>
        <w:rPr>
          <w:rFonts w:ascii="Calibri" w:hAnsi="Calibri" w:cs="Calibri"/>
          <w:spacing w:val="2"/>
          <w:position w:val="4"/>
          <w:sz w:val="22"/>
          <w:szCs w:val="22"/>
          <w:lang w:val="pl-PL"/>
        </w:rPr>
      </w:pPr>
      <w:r w:rsidRPr="00B52D53">
        <w:rPr>
          <w:rFonts w:ascii="Calibri" w:hAnsi="Calibri" w:cs="Calibri"/>
          <w:b/>
          <w:bCs/>
          <w:spacing w:val="2"/>
          <w:position w:val="4"/>
          <w:sz w:val="22"/>
          <w:szCs w:val="22"/>
        </w:rPr>
        <w:t>Environmen</w:t>
      </w:r>
      <w:r>
        <w:rPr>
          <w:rFonts w:ascii="Calibri" w:hAnsi="Calibri" w:cs="Calibri"/>
          <w:b/>
          <w:bCs/>
          <w:spacing w:val="2"/>
          <w:position w:val="4"/>
          <w:sz w:val="22"/>
          <w:szCs w:val="22"/>
        </w:rPr>
        <w:t>t</w:t>
      </w:r>
      <w:r>
        <w:rPr>
          <w:rFonts w:ascii="Calibri" w:hAnsi="Calibri" w:cs="Calibri"/>
          <w:b/>
          <w:bCs/>
          <w:spacing w:val="2"/>
          <w:position w:val="4"/>
          <w:sz w:val="22"/>
          <w:szCs w:val="22"/>
        </w:rPr>
        <w:tab/>
        <w:t xml:space="preserve">: </w:t>
      </w:r>
      <w:r w:rsidRPr="00B52D53">
        <w:rPr>
          <w:rFonts w:ascii="Calibri" w:hAnsi="Calibri" w:cs="Calibri"/>
          <w:spacing w:val="2"/>
          <w:position w:val="4"/>
          <w:sz w:val="22"/>
          <w:szCs w:val="22"/>
          <w:lang w:val="pl-PL"/>
        </w:rPr>
        <w:t>Wind</w:t>
      </w:r>
      <w:r>
        <w:rPr>
          <w:rFonts w:ascii="Calibri" w:hAnsi="Calibri" w:cs="Calibri"/>
          <w:spacing w:val="2"/>
          <w:position w:val="4"/>
          <w:sz w:val="22"/>
          <w:szCs w:val="22"/>
          <w:lang w:val="pl-PL"/>
        </w:rPr>
        <w:t>ows, Informatica, SQL</w:t>
      </w:r>
      <w:r w:rsidRPr="00B52D53">
        <w:rPr>
          <w:rFonts w:ascii="Calibri" w:hAnsi="Calibri" w:cs="Calibri"/>
          <w:spacing w:val="2"/>
          <w:position w:val="4"/>
          <w:sz w:val="22"/>
          <w:szCs w:val="22"/>
          <w:lang w:val="pl-PL"/>
        </w:rPr>
        <w:t>,</w:t>
      </w:r>
      <w:r>
        <w:rPr>
          <w:rFonts w:ascii="Calibri" w:hAnsi="Calibri" w:cs="Calibri"/>
          <w:spacing w:val="2"/>
          <w:position w:val="4"/>
          <w:sz w:val="22"/>
          <w:szCs w:val="22"/>
          <w:lang w:val="pl-PL"/>
        </w:rPr>
        <w:t xml:space="preserve"> PLSQL,</w:t>
      </w:r>
      <w:r>
        <w:rPr>
          <w:rFonts w:ascii="Calibri" w:hAnsi="Calibri" w:cs="Calibri"/>
          <w:spacing w:val="2"/>
          <w:position w:val="4"/>
          <w:sz w:val="22"/>
          <w:szCs w:val="22"/>
          <w:lang w:val="pl-PL"/>
        </w:rPr>
        <w:t xml:space="preserve"> MSBI</w:t>
      </w:r>
    </w:p>
    <w:p w:rsidR="009B4BB0" w:rsidRDefault="0051417B" w:rsidP="009B4BB0">
      <w:pPr>
        <w:tabs>
          <w:tab w:val="left" w:pos="720"/>
          <w:tab w:val="left" w:pos="1080"/>
          <w:tab w:val="left" w:pos="1440"/>
        </w:tabs>
        <w:rPr>
          <w:rFonts w:ascii="Calibri" w:hAnsi="Calibri" w:cs="Calibri"/>
          <w:spacing w:val="2"/>
          <w:position w:val="4"/>
          <w:sz w:val="22"/>
          <w:szCs w:val="22"/>
          <w:lang w:val="pl-PL"/>
        </w:rPr>
      </w:pPr>
      <w:r>
        <w:rPr>
          <w:rFonts w:ascii="Calibri" w:hAnsi="Calibri" w:cs="Calibri"/>
          <w:b/>
          <w:spacing w:val="2"/>
          <w:position w:val="4"/>
          <w:sz w:val="22"/>
          <w:szCs w:val="22"/>
          <w:lang w:val="pl-PL"/>
        </w:rPr>
        <w:t>Organization</w:t>
      </w:r>
      <w:r>
        <w:rPr>
          <w:rFonts w:ascii="Calibri" w:hAnsi="Calibri" w:cs="Calibri"/>
          <w:b/>
          <w:spacing w:val="2"/>
          <w:position w:val="4"/>
          <w:sz w:val="22"/>
          <w:szCs w:val="22"/>
          <w:lang w:val="pl-PL"/>
        </w:rPr>
        <w:tab/>
        <w:t xml:space="preserve">: </w:t>
      </w:r>
      <w:r w:rsidRPr="0012300F">
        <w:rPr>
          <w:rFonts w:ascii="Calibri" w:hAnsi="Calibri" w:cs="Calibri"/>
          <w:color w:val="000000" w:themeColor="text1"/>
          <w:sz w:val="22"/>
          <w:szCs w:val="22"/>
        </w:rPr>
        <w:t>Syntel Private Limited</w:t>
      </w:r>
    </w:p>
    <w:p w:rsidR="009B4BB0" w:rsidRPr="00876EA1" w:rsidRDefault="0051417B" w:rsidP="00EB5827">
      <w:pPr>
        <w:ind w:left="1440" w:hanging="1281"/>
        <w:rPr>
          <w:rFonts w:ascii="Calibri" w:hAnsi="Calibri" w:cs="Calibri"/>
          <w:b/>
          <w:sz w:val="22"/>
          <w:szCs w:val="22"/>
        </w:rPr>
      </w:pPr>
      <w:r w:rsidRPr="00B52D53">
        <w:rPr>
          <w:rFonts w:ascii="Calibri" w:hAnsi="Calibri" w:cs="Calibri"/>
          <w:b/>
          <w:sz w:val="22"/>
          <w:szCs w:val="22"/>
        </w:rPr>
        <w:t>Description</w:t>
      </w:r>
      <w:r>
        <w:rPr>
          <w:rFonts w:ascii="Calibri" w:hAnsi="Calibri" w:cs="Calibri"/>
          <w:b/>
          <w:sz w:val="22"/>
          <w:szCs w:val="22"/>
        </w:rPr>
        <w:tab/>
        <w:t xml:space="preserve">: </w:t>
      </w:r>
      <w:r w:rsidRPr="00EC7959">
        <w:rPr>
          <w:rFonts w:ascii="Calibri" w:hAnsi="Calibri" w:cs="Calibri"/>
          <w:sz w:val="22"/>
          <w:szCs w:val="22"/>
        </w:rPr>
        <w:t xml:space="preserve">Humana is into Healthcare and insurance domain offering its services to customers spread across the globe. Humana offers different programs like wellness program etc. Humana has acquired Vitality </w:t>
      </w:r>
      <w:r w:rsidRPr="00EC7959">
        <w:rPr>
          <w:rFonts w:ascii="Calibri" w:hAnsi="Calibri" w:cs="Calibri"/>
          <w:sz w:val="22"/>
          <w:szCs w:val="22"/>
        </w:rPr>
        <w:t>Company, which</w:t>
      </w:r>
      <w:r w:rsidRPr="00EC7959">
        <w:rPr>
          <w:rFonts w:ascii="Calibri" w:hAnsi="Calibri" w:cs="Calibri"/>
          <w:sz w:val="22"/>
          <w:szCs w:val="22"/>
        </w:rPr>
        <w:t xml:space="preserve"> offer wellness program to its customers. So H</w:t>
      </w:r>
      <w:r w:rsidRPr="00EC7959">
        <w:rPr>
          <w:rFonts w:ascii="Calibri" w:hAnsi="Calibri" w:cs="Calibri"/>
          <w:sz w:val="22"/>
          <w:szCs w:val="22"/>
        </w:rPr>
        <w:t xml:space="preserve">umana is willing to develop some offers for the Vitality customers. So, there have designed a Shared Data Repository and Shared Data Service. In this project we are </w:t>
      </w:r>
      <w:r>
        <w:rPr>
          <w:rFonts w:ascii="Calibri" w:hAnsi="Calibri" w:cs="Calibri"/>
          <w:sz w:val="22"/>
          <w:szCs w:val="22"/>
        </w:rPr>
        <w:t>monitoring</w:t>
      </w:r>
      <w:r w:rsidRPr="00EC7959">
        <w:rPr>
          <w:rFonts w:ascii="Calibri" w:hAnsi="Calibri" w:cs="Calibri"/>
          <w:sz w:val="22"/>
          <w:szCs w:val="22"/>
        </w:rPr>
        <w:t xml:space="preserve"> work flows in Informatica and SSIS Packages.</w:t>
      </w:r>
    </w:p>
    <w:p w:rsidR="00BD7689" w:rsidRDefault="0051417B" w:rsidP="00EB5827">
      <w:pPr>
        <w:widowControl/>
        <w:suppressAutoHyphens w:val="0"/>
        <w:ind w:left="1440"/>
        <w:rPr>
          <w:rFonts w:ascii="Calibri" w:hAnsi="Calibri" w:cs="Calibri"/>
          <w:b/>
          <w:spacing w:val="2"/>
          <w:position w:val="4"/>
          <w:sz w:val="22"/>
          <w:szCs w:val="22"/>
        </w:rPr>
      </w:pPr>
      <w:r w:rsidRPr="00EC7959">
        <w:rPr>
          <w:rFonts w:ascii="Calibri" w:hAnsi="Calibri" w:cs="Calibri"/>
          <w:sz w:val="22"/>
          <w:szCs w:val="22"/>
        </w:rPr>
        <w:t xml:space="preserve">SDR is the Shared Data Repository, </w:t>
      </w:r>
      <w:r w:rsidRPr="00EC7959">
        <w:rPr>
          <w:rFonts w:ascii="Calibri" w:hAnsi="Calibri" w:cs="Calibri"/>
          <w:sz w:val="22"/>
          <w:szCs w:val="22"/>
        </w:rPr>
        <w:t>which stores the data for the different sources, Person, Policy details and Vitality Program details for the group and indi</w:t>
      </w:r>
      <w:r>
        <w:rPr>
          <w:rFonts w:ascii="Calibri" w:hAnsi="Calibri" w:cs="Calibri"/>
          <w:sz w:val="22"/>
          <w:szCs w:val="22"/>
        </w:rPr>
        <w:t xml:space="preserve">viduals. The existing data model </w:t>
      </w:r>
      <w:r w:rsidRPr="00EC7959">
        <w:rPr>
          <w:rFonts w:ascii="Calibri" w:hAnsi="Calibri" w:cs="Calibri"/>
          <w:sz w:val="22"/>
          <w:szCs w:val="22"/>
        </w:rPr>
        <w:t>loads the data into SDR from the source systems like ODS</w:t>
      </w:r>
      <w:r>
        <w:rPr>
          <w:rFonts w:ascii="Calibri" w:hAnsi="Calibri" w:cs="Calibri"/>
          <w:sz w:val="22"/>
          <w:szCs w:val="22"/>
        </w:rPr>
        <w:t xml:space="preserve"> (Operational Data Store)</w:t>
      </w:r>
      <w:r w:rsidRPr="00EC7959">
        <w:rPr>
          <w:rFonts w:ascii="Calibri" w:hAnsi="Calibri" w:cs="Calibri"/>
          <w:sz w:val="22"/>
          <w:szCs w:val="22"/>
        </w:rPr>
        <w:t>. The data visibili</w:t>
      </w:r>
      <w:r w:rsidRPr="00EC7959">
        <w:rPr>
          <w:rFonts w:ascii="Calibri" w:hAnsi="Calibri" w:cs="Calibri"/>
          <w:sz w:val="22"/>
          <w:szCs w:val="22"/>
        </w:rPr>
        <w:t xml:space="preserve">ty for the end users is through SDS services, which fetches </w:t>
      </w:r>
      <w:r w:rsidRPr="00EC7959">
        <w:rPr>
          <w:rFonts w:ascii="Calibri" w:hAnsi="Calibri" w:cs="Calibri"/>
          <w:sz w:val="22"/>
          <w:szCs w:val="22"/>
        </w:rPr>
        <w:t>the</w:t>
      </w:r>
      <w:r w:rsidRPr="00391A09">
        <w:rPr>
          <w:rFonts w:ascii="Calibri" w:hAnsi="Calibri" w:cs="Calibri"/>
          <w:color w:val="000000"/>
          <w:sz w:val="22"/>
          <w:szCs w:val="22"/>
        </w:rPr>
        <w:t>data</w:t>
      </w:r>
      <w:r w:rsidRPr="00391A09">
        <w:rPr>
          <w:rFonts w:ascii="Calibri" w:hAnsi="Calibri" w:cs="Calibri"/>
          <w:color w:val="000000"/>
          <w:sz w:val="22"/>
          <w:szCs w:val="22"/>
        </w:rPr>
        <w:t xml:space="preserve"> from</w:t>
      </w:r>
      <w:r w:rsidRPr="00EC7959">
        <w:rPr>
          <w:rFonts w:ascii="Calibri" w:hAnsi="Calibri" w:cs="Calibri"/>
          <w:sz w:val="22"/>
          <w:szCs w:val="22"/>
        </w:rPr>
        <w:t>SDR</w:t>
      </w:r>
      <w:r w:rsidRPr="00A8370E">
        <w:rPr>
          <w:rFonts w:ascii="Verdana" w:hAnsi="Verdana" w:cs="Verdana"/>
          <w:color w:val="000000"/>
        </w:rPr>
        <w:t xml:space="preserve">. </w:t>
      </w:r>
      <w:r w:rsidRPr="00EC7959">
        <w:rPr>
          <w:rFonts w:ascii="Calibri" w:hAnsi="Calibri" w:cs="Calibri"/>
          <w:sz w:val="22"/>
          <w:szCs w:val="22"/>
        </w:rPr>
        <w:t>SDR</w:t>
      </w:r>
      <w:r>
        <w:rPr>
          <w:rFonts w:ascii="Calibri" w:hAnsi="Calibri" w:cs="Calibri"/>
          <w:color w:val="000000"/>
          <w:sz w:val="22"/>
          <w:szCs w:val="22"/>
        </w:rPr>
        <w:t xml:space="preserve"> is </w:t>
      </w:r>
      <w:r w:rsidRPr="00EC7959">
        <w:rPr>
          <w:rFonts w:ascii="Calibri" w:hAnsi="Calibri" w:cs="Calibri"/>
          <w:sz w:val="22"/>
          <w:szCs w:val="22"/>
        </w:rPr>
        <w:t>thecentralized data source for the end users.</w:t>
      </w:r>
    </w:p>
    <w:p w:rsidR="004E3927" w:rsidRDefault="0051417B" w:rsidP="009B4BB0">
      <w:pPr>
        <w:rPr>
          <w:rFonts w:ascii="Calibri" w:hAnsi="Calibri" w:cs="Calibri"/>
          <w:b/>
          <w:spacing w:val="2"/>
          <w:position w:val="4"/>
          <w:sz w:val="22"/>
          <w:szCs w:val="22"/>
        </w:rPr>
      </w:pPr>
    </w:p>
    <w:p w:rsidR="009B4BB0" w:rsidRPr="00BD7689" w:rsidRDefault="0051417B" w:rsidP="009B4BB0">
      <w:pPr>
        <w:rPr>
          <w:rFonts w:ascii="Calibri" w:hAnsi="Calibri" w:cs="Calibri"/>
          <w:b/>
          <w:spacing w:val="2"/>
          <w:position w:val="4"/>
          <w:sz w:val="22"/>
          <w:szCs w:val="22"/>
        </w:rPr>
      </w:pPr>
      <w:r w:rsidRPr="00F20B6E">
        <w:rPr>
          <w:rFonts w:ascii="Calibri" w:hAnsi="Calibri" w:cs="Calibri"/>
          <w:b/>
          <w:spacing w:val="2"/>
          <w:position w:val="4"/>
          <w:sz w:val="22"/>
          <w:szCs w:val="22"/>
        </w:rPr>
        <w:t>My role in the project involves</w:t>
      </w:r>
      <w:r>
        <w:rPr>
          <w:rFonts w:ascii="Calibri" w:hAnsi="Calibri" w:cs="Calibri"/>
          <w:spacing w:val="2"/>
          <w:position w:val="4"/>
          <w:sz w:val="22"/>
          <w:szCs w:val="22"/>
        </w:rPr>
        <w:t>:</w:t>
      </w:r>
    </w:p>
    <w:p w:rsidR="009B4BB0" w:rsidRPr="00B52D53" w:rsidRDefault="0051417B" w:rsidP="009B4BB0">
      <w:pPr>
        <w:ind w:left="709" w:firstLine="709"/>
        <w:rPr>
          <w:rFonts w:ascii="Calibri" w:hAnsi="Calibri" w:cs="Calibri"/>
          <w:spacing w:val="2"/>
          <w:position w:val="4"/>
          <w:sz w:val="22"/>
          <w:szCs w:val="22"/>
        </w:rPr>
      </w:pPr>
    </w:p>
    <w:p w:rsidR="009B4BB0" w:rsidRDefault="0051417B" w:rsidP="004E3927">
      <w:pPr>
        <w:widowControl/>
        <w:numPr>
          <w:ilvl w:val="0"/>
          <w:numId w:val="28"/>
        </w:numPr>
        <w:suppressAutoHyphens w:val="0"/>
        <w:rPr>
          <w:rFonts w:ascii="Calibri" w:hAnsi="Calibri" w:cs="Calibri"/>
          <w:sz w:val="22"/>
          <w:szCs w:val="22"/>
        </w:rPr>
      </w:pPr>
      <w:r w:rsidRPr="00B52D53">
        <w:rPr>
          <w:rFonts w:ascii="Calibri" w:hAnsi="Calibri" w:cs="Calibri"/>
          <w:sz w:val="22"/>
          <w:szCs w:val="22"/>
        </w:rPr>
        <w:t>Providing Lights on</w:t>
      </w:r>
      <w:r>
        <w:rPr>
          <w:rFonts w:ascii="Calibri" w:hAnsi="Calibri" w:cs="Calibri"/>
          <w:sz w:val="22"/>
          <w:szCs w:val="22"/>
        </w:rPr>
        <w:t xml:space="preserve"> support for the Production activities</w:t>
      </w:r>
      <w:r w:rsidRPr="00B52D53">
        <w:rPr>
          <w:rFonts w:ascii="Calibri" w:hAnsi="Calibri" w:cs="Calibri"/>
          <w:sz w:val="22"/>
          <w:szCs w:val="22"/>
        </w:rPr>
        <w:t>.</w:t>
      </w:r>
    </w:p>
    <w:p w:rsidR="009B4BB0" w:rsidRPr="00F12293" w:rsidRDefault="0051417B" w:rsidP="004E3927">
      <w:pPr>
        <w:pStyle w:val="ListParagraph"/>
        <w:widowControl/>
        <w:numPr>
          <w:ilvl w:val="0"/>
          <w:numId w:val="28"/>
        </w:numPr>
        <w:suppressAutoHyphens w:val="0"/>
        <w:autoSpaceDE w:val="0"/>
        <w:autoSpaceDN w:val="0"/>
        <w:adjustRightInd w:val="0"/>
        <w:spacing w:before="60" w:after="60" w:line="260" w:lineRule="atLeast"/>
        <w:jc w:val="both"/>
        <w:rPr>
          <w:rFonts w:ascii="Calibri" w:hAnsi="Calibri" w:cs="Calibri"/>
          <w:sz w:val="22"/>
          <w:szCs w:val="22"/>
        </w:rPr>
      </w:pPr>
      <w:r w:rsidRPr="00F12293">
        <w:rPr>
          <w:rFonts w:ascii="Calibri" w:hAnsi="Calibri" w:cs="Calibri"/>
          <w:sz w:val="22"/>
          <w:szCs w:val="22"/>
        </w:rPr>
        <w:t xml:space="preserve">Designing and establishing </w:t>
      </w:r>
      <w:r w:rsidRPr="00F12293">
        <w:rPr>
          <w:rFonts w:ascii="Calibri" w:hAnsi="Calibri" w:cs="Calibri"/>
          <w:sz w:val="22"/>
          <w:szCs w:val="22"/>
        </w:rPr>
        <w:t>proper approach to implement the changes in the existing process.</w:t>
      </w:r>
    </w:p>
    <w:p w:rsidR="009B4BB0" w:rsidRDefault="0051417B" w:rsidP="004E3927">
      <w:pPr>
        <w:widowControl/>
        <w:numPr>
          <w:ilvl w:val="0"/>
          <w:numId w:val="28"/>
        </w:numPr>
        <w:suppressAutoHyphens w:val="0"/>
        <w:rPr>
          <w:rFonts w:ascii="Calibri" w:hAnsi="Calibri" w:cs="Calibri"/>
          <w:sz w:val="22"/>
          <w:szCs w:val="22"/>
        </w:rPr>
      </w:pPr>
      <w:r w:rsidRPr="00B52D53">
        <w:rPr>
          <w:rFonts w:ascii="Calibri" w:hAnsi="Calibri" w:cs="Calibri"/>
          <w:sz w:val="22"/>
          <w:szCs w:val="22"/>
        </w:rPr>
        <w:t>Respond to the incidents (issues) assigned, do analysis and provide/suggest work around and provide temporary fix.</w:t>
      </w:r>
    </w:p>
    <w:p w:rsidR="009B4BB0" w:rsidRPr="00DC61EE" w:rsidRDefault="0051417B" w:rsidP="004E3927">
      <w:pPr>
        <w:widowControl/>
        <w:numPr>
          <w:ilvl w:val="0"/>
          <w:numId w:val="28"/>
        </w:numPr>
        <w:suppressAutoHyphens w:val="0"/>
        <w:rPr>
          <w:rFonts w:ascii="Calibri" w:hAnsi="Calibri" w:cs="Calibri"/>
          <w:sz w:val="22"/>
          <w:szCs w:val="22"/>
        </w:rPr>
      </w:pPr>
      <w:r w:rsidRPr="00DC61EE">
        <w:rPr>
          <w:rFonts w:ascii="Calibri" w:hAnsi="Calibri" w:cs="Calibri"/>
          <w:sz w:val="22"/>
          <w:szCs w:val="22"/>
        </w:rPr>
        <w:t>Interaction with business partners and client for status update on tasks an</w:t>
      </w:r>
      <w:r w:rsidRPr="00DC61EE">
        <w:rPr>
          <w:rFonts w:ascii="Calibri" w:hAnsi="Calibri" w:cs="Calibri"/>
          <w:sz w:val="22"/>
          <w:szCs w:val="22"/>
        </w:rPr>
        <w:t>d requirements gathering for new enhancements.</w:t>
      </w:r>
    </w:p>
    <w:p w:rsidR="009B4BB0" w:rsidRPr="00DC61EE" w:rsidRDefault="0051417B" w:rsidP="004E3927">
      <w:pPr>
        <w:widowControl/>
        <w:numPr>
          <w:ilvl w:val="0"/>
          <w:numId w:val="28"/>
        </w:numPr>
        <w:suppressAutoHyphens w:val="0"/>
        <w:rPr>
          <w:rFonts w:ascii="Calibri" w:hAnsi="Calibri" w:cs="Calibri"/>
          <w:sz w:val="22"/>
          <w:szCs w:val="22"/>
        </w:rPr>
      </w:pPr>
      <w:r>
        <w:rPr>
          <w:rFonts w:ascii="Calibri" w:hAnsi="Calibri" w:cs="Calibri"/>
          <w:sz w:val="22"/>
          <w:szCs w:val="22"/>
        </w:rPr>
        <w:t>Involved in monitoring</w:t>
      </w:r>
      <w:r w:rsidRPr="00DC61EE">
        <w:rPr>
          <w:rFonts w:ascii="Calibri" w:hAnsi="Calibri" w:cs="Calibri"/>
          <w:sz w:val="22"/>
          <w:szCs w:val="22"/>
        </w:rPr>
        <w:t xml:space="preserve"> of SSIS packages related to daily and weekly basis.</w:t>
      </w:r>
    </w:p>
    <w:p w:rsidR="009B4BB0" w:rsidRDefault="0051417B" w:rsidP="004E3927">
      <w:pPr>
        <w:widowControl/>
        <w:numPr>
          <w:ilvl w:val="0"/>
          <w:numId w:val="28"/>
        </w:numPr>
        <w:suppressAutoHyphens w:val="0"/>
        <w:rPr>
          <w:rFonts w:ascii="Calibri" w:hAnsi="Calibri" w:cs="Calibri"/>
          <w:sz w:val="22"/>
          <w:szCs w:val="22"/>
        </w:rPr>
      </w:pPr>
      <w:r w:rsidRPr="00DC61EE">
        <w:rPr>
          <w:rFonts w:ascii="Calibri" w:hAnsi="Calibri" w:cs="Calibri"/>
          <w:sz w:val="22"/>
          <w:szCs w:val="22"/>
        </w:rPr>
        <w:t>Preparing Technical-inspection Summary documents.</w:t>
      </w:r>
    </w:p>
    <w:p w:rsidR="009B4BB0" w:rsidRPr="00DC61EE" w:rsidRDefault="0051417B" w:rsidP="004E3927">
      <w:pPr>
        <w:widowControl/>
        <w:numPr>
          <w:ilvl w:val="0"/>
          <w:numId w:val="28"/>
        </w:numPr>
        <w:suppressAutoHyphens w:val="0"/>
        <w:rPr>
          <w:rFonts w:ascii="Calibri" w:hAnsi="Calibri" w:cs="Calibri"/>
          <w:sz w:val="22"/>
          <w:szCs w:val="22"/>
        </w:rPr>
      </w:pPr>
      <w:r w:rsidRPr="00DC61EE">
        <w:rPr>
          <w:rFonts w:ascii="Calibri" w:hAnsi="Calibri" w:cs="Calibri"/>
          <w:sz w:val="22"/>
          <w:szCs w:val="22"/>
        </w:rPr>
        <w:t>Bug fixes –Quick fix and long-term solution in confirmati</w:t>
      </w:r>
      <w:r>
        <w:rPr>
          <w:rFonts w:ascii="Calibri" w:hAnsi="Calibri" w:cs="Calibri"/>
          <w:sz w:val="22"/>
          <w:szCs w:val="22"/>
        </w:rPr>
        <w:t xml:space="preserve">on with onsite and prepare </w:t>
      </w:r>
      <w:r>
        <w:rPr>
          <w:rFonts w:ascii="Calibri" w:hAnsi="Calibri" w:cs="Calibri"/>
          <w:sz w:val="22"/>
          <w:szCs w:val="22"/>
        </w:rPr>
        <w:t>the r</w:t>
      </w:r>
      <w:r w:rsidRPr="00DC61EE">
        <w:rPr>
          <w:rFonts w:ascii="Calibri" w:hAnsi="Calibri" w:cs="Calibri"/>
          <w:sz w:val="22"/>
          <w:szCs w:val="22"/>
        </w:rPr>
        <w:t>esolution document.</w:t>
      </w:r>
    </w:p>
    <w:p w:rsidR="009B4BB0" w:rsidRPr="00B52D53" w:rsidRDefault="0051417B" w:rsidP="004E3927">
      <w:pPr>
        <w:widowControl/>
        <w:numPr>
          <w:ilvl w:val="0"/>
          <w:numId w:val="28"/>
        </w:numPr>
        <w:suppressAutoHyphens w:val="0"/>
        <w:rPr>
          <w:rFonts w:ascii="Calibri" w:hAnsi="Calibri" w:cs="Calibri"/>
          <w:sz w:val="22"/>
          <w:szCs w:val="22"/>
        </w:rPr>
      </w:pPr>
      <w:r w:rsidRPr="00DC61EE">
        <w:rPr>
          <w:rFonts w:ascii="Calibri" w:hAnsi="Calibri" w:cs="Calibri"/>
          <w:sz w:val="22"/>
          <w:szCs w:val="22"/>
        </w:rPr>
        <w:t>Report progress status to team manager</w:t>
      </w:r>
    </w:p>
    <w:p w:rsidR="009B4BB0" w:rsidRPr="00B52D53" w:rsidRDefault="0051417B" w:rsidP="004E3927">
      <w:pPr>
        <w:widowControl/>
        <w:numPr>
          <w:ilvl w:val="0"/>
          <w:numId w:val="28"/>
        </w:numPr>
        <w:suppressAutoHyphens w:val="0"/>
        <w:rPr>
          <w:rFonts w:ascii="Calibri" w:hAnsi="Calibri" w:cs="Calibri"/>
          <w:sz w:val="22"/>
          <w:szCs w:val="22"/>
        </w:rPr>
      </w:pPr>
      <w:r w:rsidRPr="00B52D53">
        <w:rPr>
          <w:rFonts w:ascii="Calibri" w:hAnsi="Calibri" w:cs="Calibri"/>
          <w:sz w:val="22"/>
          <w:szCs w:val="22"/>
        </w:rPr>
        <w:t>Worked towards the permanent fix for temporary fixes suggested earlier.</w:t>
      </w:r>
    </w:p>
    <w:p w:rsidR="009B4BB0" w:rsidRPr="00B52D53" w:rsidRDefault="0051417B" w:rsidP="004E3927">
      <w:pPr>
        <w:widowControl/>
        <w:numPr>
          <w:ilvl w:val="0"/>
          <w:numId w:val="28"/>
        </w:numPr>
        <w:suppressAutoHyphens w:val="0"/>
        <w:rPr>
          <w:rFonts w:ascii="Calibri" w:hAnsi="Calibri" w:cs="Calibri"/>
          <w:sz w:val="22"/>
          <w:szCs w:val="22"/>
        </w:rPr>
      </w:pPr>
      <w:r w:rsidRPr="00B52D53">
        <w:rPr>
          <w:rFonts w:ascii="Calibri" w:hAnsi="Calibri" w:cs="Calibri"/>
          <w:sz w:val="22"/>
          <w:szCs w:val="22"/>
        </w:rPr>
        <w:t>Communication with clients in understanding the current issues/requirements.</w:t>
      </w:r>
    </w:p>
    <w:p w:rsidR="009B4BB0" w:rsidRPr="00B52D53" w:rsidRDefault="0051417B" w:rsidP="004E3927">
      <w:pPr>
        <w:widowControl/>
        <w:numPr>
          <w:ilvl w:val="0"/>
          <w:numId w:val="28"/>
        </w:numPr>
        <w:suppressAutoHyphens w:val="0"/>
        <w:rPr>
          <w:rFonts w:ascii="Calibri" w:hAnsi="Calibri" w:cs="Calibri"/>
          <w:sz w:val="22"/>
          <w:szCs w:val="22"/>
        </w:rPr>
      </w:pPr>
      <w:r w:rsidRPr="00B52D53">
        <w:rPr>
          <w:rFonts w:ascii="Calibri" w:hAnsi="Calibri" w:cs="Calibri"/>
          <w:sz w:val="22"/>
          <w:szCs w:val="22"/>
        </w:rPr>
        <w:t xml:space="preserve">Have to provide the value added points and </w:t>
      </w:r>
      <w:r w:rsidRPr="00B52D53">
        <w:rPr>
          <w:rFonts w:ascii="Calibri" w:hAnsi="Calibri" w:cs="Calibri"/>
          <w:sz w:val="22"/>
          <w:szCs w:val="22"/>
        </w:rPr>
        <w:t>try to improve the current process much better.</w:t>
      </w:r>
    </w:p>
    <w:p w:rsidR="009B4BB0" w:rsidRDefault="0051417B" w:rsidP="004E3927">
      <w:pPr>
        <w:widowControl/>
        <w:numPr>
          <w:ilvl w:val="0"/>
          <w:numId w:val="28"/>
        </w:numPr>
        <w:suppressAutoHyphens w:val="0"/>
        <w:rPr>
          <w:rFonts w:ascii="Calibri" w:hAnsi="Calibri" w:cs="Calibri"/>
          <w:sz w:val="22"/>
          <w:szCs w:val="22"/>
        </w:rPr>
      </w:pPr>
      <w:r w:rsidRPr="00B52D53">
        <w:rPr>
          <w:rFonts w:ascii="Calibri" w:hAnsi="Calibri" w:cs="Calibri"/>
          <w:sz w:val="22"/>
          <w:szCs w:val="22"/>
        </w:rPr>
        <w:t>Actively participated in Knowledge sharing sessions.</w:t>
      </w:r>
    </w:p>
    <w:p w:rsidR="009B4BB0" w:rsidRPr="00157973" w:rsidRDefault="0051417B" w:rsidP="004E3927">
      <w:pPr>
        <w:widowControl/>
        <w:numPr>
          <w:ilvl w:val="0"/>
          <w:numId w:val="28"/>
        </w:numPr>
        <w:suppressAutoHyphens w:val="0"/>
        <w:contextualSpacing/>
        <w:jc w:val="both"/>
        <w:rPr>
          <w:rFonts w:ascii="Calibri" w:hAnsi="Calibri" w:cs="Calibri"/>
          <w:sz w:val="22"/>
          <w:szCs w:val="22"/>
        </w:rPr>
      </w:pPr>
      <w:r w:rsidRPr="00157973">
        <w:rPr>
          <w:rFonts w:ascii="Calibri" w:hAnsi="Calibri" w:cs="Calibri"/>
          <w:sz w:val="22"/>
          <w:szCs w:val="22"/>
        </w:rPr>
        <w:t>Supported the projects in LIVE environment, act quickly on live failures,</w:t>
      </w:r>
    </w:p>
    <w:p w:rsidR="004E3927" w:rsidRPr="004E3927" w:rsidRDefault="0051417B" w:rsidP="004E3927">
      <w:pPr>
        <w:widowControl/>
        <w:numPr>
          <w:ilvl w:val="0"/>
          <w:numId w:val="28"/>
        </w:numPr>
        <w:suppressAutoHyphens w:val="0"/>
        <w:spacing w:before="40" w:after="120"/>
        <w:contextualSpacing/>
        <w:jc w:val="both"/>
        <w:rPr>
          <w:rFonts w:ascii="Calibri" w:hAnsi="Calibri" w:cs="Calibri"/>
          <w:b/>
          <w:color w:val="000000" w:themeColor="text1"/>
          <w:sz w:val="22"/>
          <w:szCs w:val="22"/>
        </w:rPr>
      </w:pPr>
      <w:r w:rsidRPr="004E3927">
        <w:rPr>
          <w:rFonts w:ascii="Calibri" w:hAnsi="Calibri" w:cs="Calibri"/>
          <w:sz w:val="22"/>
          <w:szCs w:val="22"/>
        </w:rPr>
        <w:t>Involved in small changes and Enhancements.</w:t>
      </w:r>
    </w:p>
    <w:p w:rsidR="004E3927" w:rsidRPr="004E3927" w:rsidRDefault="0051417B" w:rsidP="004E3927">
      <w:pPr>
        <w:widowControl/>
        <w:numPr>
          <w:ilvl w:val="0"/>
          <w:numId w:val="28"/>
        </w:numPr>
        <w:suppressAutoHyphens w:val="0"/>
        <w:spacing w:before="40" w:after="120"/>
        <w:contextualSpacing/>
        <w:jc w:val="both"/>
        <w:rPr>
          <w:rFonts w:ascii="Calibri" w:hAnsi="Calibri" w:cs="Calibri"/>
          <w:b/>
          <w:color w:val="000000" w:themeColor="text1"/>
          <w:sz w:val="22"/>
          <w:szCs w:val="22"/>
        </w:rPr>
      </w:pPr>
      <w:r w:rsidRPr="004E3927">
        <w:rPr>
          <w:rFonts w:ascii="Calibri" w:hAnsi="Calibri" w:cs="Calibri"/>
          <w:sz w:val="22"/>
          <w:szCs w:val="22"/>
        </w:rPr>
        <w:t xml:space="preserve">Tracking the status, preparation and </w:t>
      </w:r>
      <w:r w:rsidRPr="004E3927">
        <w:rPr>
          <w:rFonts w:ascii="Calibri" w:hAnsi="Calibri" w:cs="Calibri"/>
          <w:sz w:val="22"/>
          <w:szCs w:val="22"/>
        </w:rPr>
        <w:t>communicating it to client management regularly.</w:t>
      </w:r>
    </w:p>
    <w:p w:rsidR="00FE2054" w:rsidRPr="00FC2B1F" w:rsidRDefault="0051417B" w:rsidP="004E3927">
      <w:pPr>
        <w:widowControl/>
        <w:numPr>
          <w:ilvl w:val="0"/>
          <w:numId w:val="28"/>
        </w:numPr>
        <w:suppressAutoHyphens w:val="0"/>
        <w:spacing w:before="40" w:after="120"/>
        <w:contextualSpacing/>
        <w:jc w:val="both"/>
        <w:rPr>
          <w:rFonts w:ascii="Calibri" w:hAnsi="Calibri" w:cs="Calibri"/>
          <w:b/>
          <w:color w:val="000000" w:themeColor="text1"/>
          <w:sz w:val="22"/>
          <w:szCs w:val="22"/>
        </w:rPr>
      </w:pPr>
      <w:r w:rsidRPr="004E3927">
        <w:rPr>
          <w:rFonts w:ascii="Calibri" w:hAnsi="Calibri" w:cs="Calibri"/>
          <w:sz w:val="22"/>
          <w:szCs w:val="22"/>
        </w:rPr>
        <w:t xml:space="preserve">Communicating to </w:t>
      </w:r>
      <w:r w:rsidRPr="004E3927">
        <w:rPr>
          <w:rFonts w:ascii="Calibri" w:hAnsi="Calibri" w:cs="Calibri"/>
          <w:sz w:val="22"/>
          <w:szCs w:val="22"/>
        </w:rPr>
        <w:t>u</w:t>
      </w:r>
      <w:r w:rsidRPr="004E3927">
        <w:rPr>
          <w:rFonts w:ascii="Calibri" w:hAnsi="Calibri" w:cs="Calibri"/>
          <w:sz w:val="22"/>
          <w:szCs w:val="22"/>
        </w:rPr>
        <w:t>pstream &amp;</w:t>
      </w:r>
      <w:r w:rsidRPr="004E3927">
        <w:rPr>
          <w:rFonts w:ascii="Calibri" w:hAnsi="Calibri" w:cs="Calibri"/>
          <w:sz w:val="22"/>
          <w:szCs w:val="22"/>
        </w:rPr>
        <w:t xml:space="preserve"> d</w:t>
      </w:r>
      <w:r w:rsidRPr="004E3927">
        <w:rPr>
          <w:rFonts w:ascii="Calibri" w:hAnsi="Calibri" w:cs="Calibri"/>
          <w:sz w:val="22"/>
          <w:szCs w:val="22"/>
        </w:rPr>
        <w:t>ownstream on file delay’s &amp;data issues.</w:t>
      </w:r>
    </w:p>
    <w:p w:rsidR="00FC2B1F" w:rsidRPr="00FC2B1F" w:rsidRDefault="0051417B" w:rsidP="004E3927">
      <w:pPr>
        <w:widowControl/>
        <w:numPr>
          <w:ilvl w:val="0"/>
          <w:numId w:val="28"/>
        </w:numPr>
        <w:suppressAutoHyphens w:val="0"/>
        <w:spacing w:before="40" w:after="120"/>
        <w:contextualSpacing/>
        <w:jc w:val="both"/>
        <w:rPr>
          <w:rFonts w:ascii="Calibri" w:hAnsi="Calibri" w:cs="Calibri"/>
          <w:b/>
          <w:color w:val="000000" w:themeColor="text1"/>
          <w:sz w:val="22"/>
          <w:szCs w:val="22"/>
        </w:rPr>
      </w:pPr>
      <w:r>
        <w:rPr>
          <w:rFonts w:ascii="Calibri" w:hAnsi="Calibri" w:cs="Calibri"/>
          <w:sz w:val="22"/>
          <w:szCs w:val="22"/>
        </w:rPr>
        <w:t>Monitoring health of the application in DCRUM and Dynatrace.</w:t>
      </w:r>
    </w:p>
    <w:p w:rsidR="00FC2B1F" w:rsidRPr="00F15052" w:rsidRDefault="0051417B" w:rsidP="004E3927">
      <w:pPr>
        <w:widowControl/>
        <w:numPr>
          <w:ilvl w:val="0"/>
          <w:numId w:val="28"/>
        </w:numPr>
        <w:suppressAutoHyphens w:val="0"/>
        <w:spacing w:before="40" w:after="120"/>
        <w:contextualSpacing/>
        <w:jc w:val="both"/>
        <w:rPr>
          <w:rFonts w:ascii="Calibri" w:hAnsi="Calibri" w:cs="Calibri"/>
          <w:b/>
          <w:color w:val="000000" w:themeColor="text1"/>
          <w:sz w:val="22"/>
          <w:szCs w:val="22"/>
        </w:rPr>
      </w:pPr>
      <w:r>
        <w:rPr>
          <w:rFonts w:ascii="Calibri" w:hAnsi="Calibri" w:cs="Calibri"/>
          <w:sz w:val="22"/>
          <w:szCs w:val="22"/>
        </w:rPr>
        <w:lastRenderedPageBreak/>
        <w:t>Monitoring Sitescopes</w:t>
      </w:r>
      <w:r>
        <w:rPr>
          <w:rFonts w:ascii="Calibri" w:hAnsi="Calibri" w:cs="Calibri"/>
          <w:sz w:val="22"/>
          <w:szCs w:val="22"/>
        </w:rPr>
        <w:t xml:space="preserve"> alerts</w:t>
      </w:r>
      <w:r>
        <w:rPr>
          <w:rFonts w:ascii="Calibri" w:hAnsi="Calibri" w:cs="Calibri"/>
          <w:sz w:val="22"/>
          <w:szCs w:val="22"/>
        </w:rPr>
        <w:t>.</w:t>
      </w:r>
    </w:p>
    <w:p w:rsidR="00F15052" w:rsidRPr="004E3927" w:rsidRDefault="0051417B" w:rsidP="004E3927">
      <w:pPr>
        <w:widowControl/>
        <w:numPr>
          <w:ilvl w:val="0"/>
          <w:numId w:val="28"/>
        </w:numPr>
        <w:suppressAutoHyphens w:val="0"/>
        <w:spacing w:before="40" w:after="120"/>
        <w:contextualSpacing/>
        <w:jc w:val="both"/>
        <w:rPr>
          <w:rFonts w:ascii="Calibri" w:hAnsi="Calibri" w:cs="Calibri"/>
          <w:b/>
          <w:color w:val="000000" w:themeColor="text1"/>
          <w:sz w:val="22"/>
          <w:szCs w:val="22"/>
        </w:rPr>
      </w:pPr>
      <w:r>
        <w:rPr>
          <w:rFonts w:ascii="Calibri" w:hAnsi="Calibri" w:cs="Calibri"/>
          <w:sz w:val="22"/>
          <w:szCs w:val="22"/>
        </w:rPr>
        <w:t>Monitored the $Universe jobs and fixed the issu</w:t>
      </w:r>
      <w:r>
        <w:rPr>
          <w:rFonts w:ascii="Calibri" w:hAnsi="Calibri" w:cs="Calibri"/>
          <w:sz w:val="22"/>
          <w:szCs w:val="22"/>
        </w:rPr>
        <w:t>es whenever there is a failure</w:t>
      </w:r>
      <w:r>
        <w:rPr>
          <w:rFonts w:ascii="Calibri" w:hAnsi="Calibri" w:cs="Calibri"/>
          <w:sz w:val="22"/>
          <w:szCs w:val="22"/>
        </w:rPr>
        <w:t>.</w:t>
      </w:r>
      <w:r w:rsidR="00B93ED9" w:rsidRPr="00B93ED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9"/>
          </v:shape>
        </w:pict>
      </w:r>
    </w:p>
    <w:sectPr w:rsidR="00F15052" w:rsidRPr="004E3927" w:rsidSect="0009316F">
      <w:headerReference w:type="even" r:id="rId10"/>
      <w:headerReference w:type="default" r:id="rId11"/>
      <w:footerReference w:type="even" r:id="rId12"/>
      <w:footerReference w:type="default" r:id="rId13"/>
      <w:headerReference w:type="first" r:id="rId14"/>
      <w:footerReference w:type="first" r:id="rId15"/>
      <w:pgSz w:w="12240" w:h="15840"/>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417B" w:rsidRDefault="0051417B" w:rsidP="00B93ED9">
      <w:r>
        <w:separator/>
      </w:r>
    </w:p>
  </w:endnote>
  <w:endnote w:type="continuationSeparator" w:id="1">
    <w:p w:rsidR="0051417B" w:rsidRDefault="0051417B" w:rsidP="00B93E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780" w:rsidRDefault="0051417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780" w:rsidRDefault="0051417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780" w:rsidRDefault="005141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417B" w:rsidRDefault="0051417B" w:rsidP="00B93ED9">
      <w:r>
        <w:separator/>
      </w:r>
    </w:p>
  </w:footnote>
  <w:footnote w:type="continuationSeparator" w:id="1">
    <w:p w:rsidR="0051417B" w:rsidRDefault="0051417B" w:rsidP="00B93E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780" w:rsidRDefault="0051417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780" w:rsidRDefault="0051417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780" w:rsidRDefault="005141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24C28020"/>
    <w:lvl w:ilvl="0">
      <w:start w:val="1"/>
      <w:numFmt w:val="decimal"/>
      <w:pStyle w:val="ListNumber"/>
      <w:lvlText w:val="%1."/>
      <w:lvlJc w:val="left"/>
      <w:pPr>
        <w:tabs>
          <w:tab w:val="num" w:pos="360"/>
        </w:tabs>
        <w:ind w:left="360" w:hanging="360"/>
      </w:pPr>
    </w:lvl>
  </w:abstractNum>
  <w:abstractNum w:abstractNumId="1">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0000002"/>
    <w:multiLevelType w:val="singleLevel"/>
    <w:tmpl w:val="00000002"/>
    <w:name w:val="WW8Num2"/>
    <w:lvl w:ilvl="0">
      <w:start w:val="1"/>
      <w:numFmt w:val="bullet"/>
      <w:lvlText w:val=""/>
      <w:lvlJc w:val="left"/>
      <w:pPr>
        <w:tabs>
          <w:tab w:val="num" w:pos="720"/>
        </w:tabs>
        <w:ind w:left="720" w:hanging="360"/>
      </w:pPr>
      <w:rPr>
        <w:rFonts w:ascii="Symbol" w:hAnsi="Symbol"/>
        <w:b w:val="0"/>
        <w:i w:val="0"/>
        <w:sz w:val="20"/>
      </w:rPr>
    </w:lvl>
  </w:abstractNum>
  <w:abstractNum w:abstractNumId="3">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00000005"/>
    <w:multiLevelType w:val="multilevel"/>
    <w:tmpl w:val="00000005"/>
    <w:name w:val="WW8Num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nsid w:val="054B4FA6"/>
    <w:multiLevelType w:val="hybridMultilevel"/>
    <w:tmpl w:val="11D22BBC"/>
    <w:lvl w:ilvl="0" w:tplc="41A60992">
      <w:start w:val="1"/>
      <w:numFmt w:val="bullet"/>
      <w:lvlText w:val=""/>
      <w:lvlJc w:val="left"/>
      <w:pPr>
        <w:tabs>
          <w:tab w:val="num" w:pos="766"/>
        </w:tabs>
        <w:ind w:left="766" w:hanging="360"/>
      </w:pPr>
      <w:rPr>
        <w:rFonts w:ascii="Wingdings" w:hAnsi="Wingdings" w:hint="default"/>
      </w:rPr>
    </w:lvl>
    <w:lvl w:ilvl="1" w:tplc="78549C56">
      <w:numFmt w:val="bullet"/>
      <w:lvlText w:val="·"/>
      <w:lvlJc w:val="left"/>
      <w:pPr>
        <w:ind w:left="1846" w:hanging="720"/>
      </w:pPr>
      <w:rPr>
        <w:rFonts w:ascii="Times New Roman" w:eastAsia="Times New Roman" w:hAnsi="Times New Roman" w:cs="Times New Roman" w:hint="default"/>
      </w:rPr>
    </w:lvl>
    <w:lvl w:ilvl="2" w:tplc="2C647AD8" w:tentative="1">
      <w:start w:val="1"/>
      <w:numFmt w:val="bullet"/>
      <w:lvlText w:val=""/>
      <w:lvlJc w:val="left"/>
      <w:pPr>
        <w:tabs>
          <w:tab w:val="num" w:pos="2206"/>
        </w:tabs>
        <w:ind w:left="2206" w:hanging="360"/>
      </w:pPr>
      <w:rPr>
        <w:rFonts w:ascii="Wingdings" w:hAnsi="Wingdings" w:hint="default"/>
      </w:rPr>
    </w:lvl>
    <w:lvl w:ilvl="3" w:tplc="3E12B650" w:tentative="1">
      <w:start w:val="1"/>
      <w:numFmt w:val="bullet"/>
      <w:lvlText w:val=""/>
      <w:lvlJc w:val="left"/>
      <w:pPr>
        <w:tabs>
          <w:tab w:val="num" w:pos="2926"/>
        </w:tabs>
        <w:ind w:left="2926" w:hanging="360"/>
      </w:pPr>
      <w:rPr>
        <w:rFonts w:ascii="Symbol" w:hAnsi="Symbol" w:hint="default"/>
      </w:rPr>
    </w:lvl>
    <w:lvl w:ilvl="4" w:tplc="89029A56" w:tentative="1">
      <w:start w:val="1"/>
      <w:numFmt w:val="bullet"/>
      <w:lvlText w:val="o"/>
      <w:lvlJc w:val="left"/>
      <w:pPr>
        <w:tabs>
          <w:tab w:val="num" w:pos="3646"/>
        </w:tabs>
        <w:ind w:left="3646" w:hanging="360"/>
      </w:pPr>
      <w:rPr>
        <w:rFonts w:ascii="Courier New" w:hAnsi="Courier New" w:cs="Courier New" w:hint="default"/>
      </w:rPr>
    </w:lvl>
    <w:lvl w:ilvl="5" w:tplc="558C3506" w:tentative="1">
      <w:start w:val="1"/>
      <w:numFmt w:val="bullet"/>
      <w:lvlText w:val=""/>
      <w:lvlJc w:val="left"/>
      <w:pPr>
        <w:tabs>
          <w:tab w:val="num" w:pos="4366"/>
        </w:tabs>
        <w:ind w:left="4366" w:hanging="360"/>
      </w:pPr>
      <w:rPr>
        <w:rFonts w:ascii="Wingdings" w:hAnsi="Wingdings" w:hint="default"/>
      </w:rPr>
    </w:lvl>
    <w:lvl w:ilvl="6" w:tplc="92A40534" w:tentative="1">
      <w:start w:val="1"/>
      <w:numFmt w:val="bullet"/>
      <w:lvlText w:val=""/>
      <w:lvlJc w:val="left"/>
      <w:pPr>
        <w:tabs>
          <w:tab w:val="num" w:pos="5086"/>
        </w:tabs>
        <w:ind w:left="5086" w:hanging="360"/>
      </w:pPr>
      <w:rPr>
        <w:rFonts w:ascii="Symbol" w:hAnsi="Symbol" w:hint="default"/>
      </w:rPr>
    </w:lvl>
    <w:lvl w:ilvl="7" w:tplc="D7CC61A0" w:tentative="1">
      <w:start w:val="1"/>
      <w:numFmt w:val="bullet"/>
      <w:lvlText w:val="o"/>
      <w:lvlJc w:val="left"/>
      <w:pPr>
        <w:tabs>
          <w:tab w:val="num" w:pos="5806"/>
        </w:tabs>
        <w:ind w:left="5806" w:hanging="360"/>
      </w:pPr>
      <w:rPr>
        <w:rFonts w:ascii="Courier New" w:hAnsi="Courier New" w:cs="Courier New" w:hint="default"/>
      </w:rPr>
    </w:lvl>
    <w:lvl w:ilvl="8" w:tplc="CB8C4FE8" w:tentative="1">
      <w:start w:val="1"/>
      <w:numFmt w:val="bullet"/>
      <w:lvlText w:val=""/>
      <w:lvlJc w:val="left"/>
      <w:pPr>
        <w:tabs>
          <w:tab w:val="num" w:pos="6526"/>
        </w:tabs>
        <w:ind w:left="6526" w:hanging="360"/>
      </w:pPr>
      <w:rPr>
        <w:rFonts w:ascii="Wingdings" w:hAnsi="Wingdings" w:hint="default"/>
      </w:rPr>
    </w:lvl>
  </w:abstractNum>
  <w:abstractNum w:abstractNumId="7">
    <w:nsid w:val="05E71031"/>
    <w:multiLevelType w:val="hybridMultilevel"/>
    <w:tmpl w:val="BFD2618C"/>
    <w:lvl w:ilvl="0" w:tplc="07EC390C">
      <w:start w:val="1"/>
      <w:numFmt w:val="bullet"/>
      <w:lvlText w:val=""/>
      <w:lvlJc w:val="left"/>
      <w:pPr>
        <w:ind w:left="360" w:hanging="360"/>
      </w:pPr>
      <w:rPr>
        <w:rFonts w:ascii="Wingdings" w:hAnsi="Wingdings" w:hint="default"/>
      </w:rPr>
    </w:lvl>
    <w:lvl w:ilvl="1" w:tplc="CFC8D304">
      <w:start w:val="1"/>
      <w:numFmt w:val="bullet"/>
      <w:lvlText w:val="o"/>
      <w:lvlJc w:val="left"/>
      <w:pPr>
        <w:ind w:left="1080" w:hanging="360"/>
      </w:pPr>
      <w:rPr>
        <w:rFonts w:ascii="Courier New" w:hAnsi="Courier New" w:cs="Courier New" w:hint="default"/>
      </w:rPr>
    </w:lvl>
    <w:lvl w:ilvl="2" w:tplc="D9A2C566">
      <w:start w:val="1"/>
      <w:numFmt w:val="bullet"/>
      <w:lvlText w:val=""/>
      <w:lvlJc w:val="left"/>
      <w:pPr>
        <w:ind w:left="1800" w:hanging="360"/>
      </w:pPr>
      <w:rPr>
        <w:rFonts w:ascii="Wingdings" w:hAnsi="Wingdings" w:hint="default"/>
      </w:rPr>
    </w:lvl>
    <w:lvl w:ilvl="3" w:tplc="58842262">
      <w:start w:val="1"/>
      <w:numFmt w:val="bullet"/>
      <w:lvlText w:val=""/>
      <w:lvlJc w:val="left"/>
      <w:pPr>
        <w:ind w:left="2520" w:hanging="360"/>
      </w:pPr>
      <w:rPr>
        <w:rFonts w:ascii="Symbol" w:hAnsi="Symbol" w:hint="default"/>
      </w:rPr>
    </w:lvl>
    <w:lvl w:ilvl="4" w:tplc="885A58A4">
      <w:start w:val="1"/>
      <w:numFmt w:val="bullet"/>
      <w:lvlText w:val="o"/>
      <w:lvlJc w:val="left"/>
      <w:pPr>
        <w:ind w:left="3240" w:hanging="360"/>
      </w:pPr>
      <w:rPr>
        <w:rFonts w:ascii="Courier New" w:hAnsi="Courier New" w:cs="Courier New" w:hint="default"/>
      </w:rPr>
    </w:lvl>
    <w:lvl w:ilvl="5" w:tplc="E384FB20">
      <w:start w:val="1"/>
      <w:numFmt w:val="bullet"/>
      <w:lvlText w:val=""/>
      <w:lvlJc w:val="left"/>
      <w:pPr>
        <w:ind w:left="3960" w:hanging="360"/>
      </w:pPr>
      <w:rPr>
        <w:rFonts w:ascii="Wingdings" w:hAnsi="Wingdings" w:hint="default"/>
      </w:rPr>
    </w:lvl>
    <w:lvl w:ilvl="6" w:tplc="954E6136">
      <w:start w:val="1"/>
      <w:numFmt w:val="bullet"/>
      <w:lvlText w:val=""/>
      <w:lvlJc w:val="left"/>
      <w:pPr>
        <w:ind w:left="4680" w:hanging="360"/>
      </w:pPr>
      <w:rPr>
        <w:rFonts w:ascii="Symbol" w:hAnsi="Symbol" w:hint="default"/>
      </w:rPr>
    </w:lvl>
    <w:lvl w:ilvl="7" w:tplc="BB0AFA2A">
      <w:start w:val="1"/>
      <w:numFmt w:val="bullet"/>
      <w:lvlText w:val="o"/>
      <w:lvlJc w:val="left"/>
      <w:pPr>
        <w:ind w:left="5400" w:hanging="360"/>
      </w:pPr>
      <w:rPr>
        <w:rFonts w:ascii="Courier New" w:hAnsi="Courier New" w:cs="Courier New" w:hint="default"/>
      </w:rPr>
    </w:lvl>
    <w:lvl w:ilvl="8" w:tplc="A2C26152">
      <w:start w:val="1"/>
      <w:numFmt w:val="bullet"/>
      <w:lvlText w:val=""/>
      <w:lvlJc w:val="left"/>
      <w:pPr>
        <w:ind w:left="6120" w:hanging="360"/>
      </w:pPr>
      <w:rPr>
        <w:rFonts w:ascii="Wingdings" w:hAnsi="Wingdings" w:hint="default"/>
      </w:rPr>
    </w:lvl>
  </w:abstractNum>
  <w:abstractNum w:abstractNumId="8">
    <w:nsid w:val="0A7E35F3"/>
    <w:multiLevelType w:val="hybridMultilevel"/>
    <w:tmpl w:val="CF56A062"/>
    <w:lvl w:ilvl="0" w:tplc="323ED892">
      <w:start w:val="1"/>
      <w:numFmt w:val="bullet"/>
      <w:lvlText w:val=""/>
      <w:lvlJc w:val="left"/>
      <w:pPr>
        <w:tabs>
          <w:tab w:val="num" w:pos="1800"/>
        </w:tabs>
        <w:ind w:left="1800" w:hanging="360"/>
      </w:pPr>
      <w:rPr>
        <w:rFonts w:ascii="Wingdings" w:hAnsi="Wingdings" w:hint="default"/>
      </w:rPr>
    </w:lvl>
    <w:lvl w:ilvl="1" w:tplc="F55A38E6" w:tentative="1">
      <w:start w:val="1"/>
      <w:numFmt w:val="bullet"/>
      <w:lvlText w:val="o"/>
      <w:lvlJc w:val="left"/>
      <w:pPr>
        <w:tabs>
          <w:tab w:val="num" w:pos="2520"/>
        </w:tabs>
        <w:ind w:left="2520" w:hanging="360"/>
      </w:pPr>
      <w:rPr>
        <w:rFonts w:ascii="Courier New" w:hAnsi="Courier New" w:cs="Courier New" w:hint="default"/>
      </w:rPr>
    </w:lvl>
    <w:lvl w:ilvl="2" w:tplc="560435B0" w:tentative="1">
      <w:start w:val="1"/>
      <w:numFmt w:val="bullet"/>
      <w:lvlText w:val=""/>
      <w:lvlJc w:val="left"/>
      <w:pPr>
        <w:tabs>
          <w:tab w:val="num" w:pos="3240"/>
        </w:tabs>
        <w:ind w:left="3240" w:hanging="360"/>
      </w:pPr>
      <w:rPr>
        <w:rFonts w:ascii="Wingdings" w:hAnsi="Wingdings" w:hint="default"/>
      </w:rPr>
    </w:lvl>
    <w:lvl w:ilvl="3" w:tplc="2D209CF4" w:tentative="1">
      <w:start w:val="1"/>
      <w:numFmt w:val="bullet"/>
      <w:lvlText w:val=""/>
      <w:lvlJc w:val="left"/>
      <w:pPr>
        <w:tabs>
          <w:tab w:val="num" w:pos="3960"/>
        </w:tabs>
        <w:ind w:left="3960" w:hanging="360"/>
      </w:pPr>
      <w:rPr>
        <w:rFonts w:ascii="Symbol" w:hAnsi="Symbol" w:hint="default"/>
      </w:rPr>
    </w:lvl>
    <w:lvl w:ilvl="4" w:tplc="C978BED4" w:tentative="1">
      <w:start w:val="1"/>
      <w:numFmt w:val="bullet"/>
      <w:lvlText w:val="o"/>
      <w:lvlJc w:val="left"/>
      <w:pPr>
        <w:tabs>
          <w:tab w:val="num" w:pos="4680"/>
        </w:tabs>
        <w:ind w:left="4680" w:hanging="360"/>
      </w:pPr>
      <w:rPr>
        <w:rFonts w:ascii="Courier New" w:hAnsi="Courier New" w:cs="Courier New" w:hint="default"/>
      </w:rPr>
    </w:lvl>
    <w:lvl w:ilvl="5" w:tplc="3CAE5C9E" w:tentative="1">
      <w:start w:val="1"/>
      <w:numFmt w:val="bullet"/>
      <w:lvlText w:val=""/>
      <w:lvlJc w:val="left"/>
      <w:pPr>
        <w:tabs>
          <w:tab w:val="num" w:pos="5400"/>
        </w:tabs>
        <w:ind w:left="5400" w:hanging="360"/>
      </w:pPr>
      <w:rPr>
        <w:rFonts w:ascii="Wingdings" w:hAnsi="Wingdings" w:hint="default"/>
      </w:rPr>
    </w:lvl>
    <w:lvl w:ilvl="6" w:tplc="B0F65AA0" w:tentative="1">
      <w:start w:val="1"/>
      <w:numFmt w:val="bullet"/>
      <w:lvlText w:val=""/>
      <w:lvlJc w:val="left"/>
      <w:pPr>
        <w:tabs>
          <w:tab w:val="num" w:pos="6120"/>
        </w:tabs>
        <w:ind w:left="6120" w:hanging="360"/>
      </w:pPr>
      <w:rPr>
        <w:rFonts w:ascii="Symbol" w:hAnsi="Symbol" w:hint="default"/>
      </w:rPr>
    </w:lvl>
    <w:lvl w:ilvl="7" w:tplc="24400B74" w:tentative="1">
      <w:start w:val="1"/>
      <w:numFmt w:val="bullet"/>
      <w:lvlText w:val="o"/>
      <w:lvlJc w:val="left"/>
      <w:pPr>
        <w:tabs>
          <w:tab w:val="num" w:pos="6840"/>
        </w:tabs>
        <w:ind w:left="6840" w:hanging="360"/>
      </w:pPr>
      <w:rPr>
        <w:rFonts w:ascii="Courier New" w:hAnsi="Courier New" w:cs="Courier New" w:hint="default"/>
      </w:rPr>
    </w:lvl>
    <w:lvl w:ilvl="8" w:tplc="E632CE1C" w:tentative="1">
      <w:start w:val="1"/>
      <w:numFmt w:val="bullet"/>
      <w:lvlText w:val=""/>
      <w:lvlJc w:val="left"/>
      <w:pPr>
        <w:tabs>
          <w:tab w:val="num" w:pos="7560"/>
        </w:tabs>
        <w:ind w:left="7560" w:hanging="360"/>
      </w:pPr>
      <w:rPr>
        <w:rFonts w:ascii="Wingdings" w:hAnsi="Wingdings" w:hint="default"/>
      </w:rPr>
    </w:lvl>
  </w:abstractNum>
  <w:abstractNum w:abstractNumId="9">
    <w:nsid w:val="0F032191"/>
    <w:multiLevelType w:val="hybridMultilevel"/>
    <w:tmpl w:val="C8086ED0"/>
    <w:lvl w:ilvl="0" w:tplc="6A301AD2">
      <w:start w:val="1"/>
      <w:numFmt w:val="bullet"/>
      <w:lvlText w:val=""/>
      <w:lvlJc w:val="left"/>
      <w:pPr>
        <w:ind w:left="720" w:hanging="360"/>
      </w:pPr>
      <w:rPr>
        <w:rFonts w:ascii="Wingdings" w:hAnsi="Wingdings" w:hint="default"/>
      </w:rPr>
    </w:lvl>
    <w:lvl w:ilvl="1" w:tplc="5468B5D8" w:tentative="1">
      <w:start w:val="1"/>
      <w:numFmt w:val="bullet"/>
      <w:lvlText w:val="o"/>
      <w:lvlJc w:val="left"/>
      <w:pPr>
        <w:ind w:left="1440" w:hanging="360"/>
      </w:pPr>
      <w:rPr>
        <w:rFonts w:ascii="Courier New" w:hAnsi="Courier New" w:cs="Courier New" w:hint="default"/>
      </w:rPr>
    </w:lvl>
    <w:lvl w:ilvl="2" w:tplc="90707ACC" w:tentative="1">
      <w:start w:val="1"/>
      <w:numFmt w:val="bullet"/>
      <w:lvlText w:val=""/>
      <w:lvlJc w:val="left"/>
      <w:pPr>
        <w:ind w:left="2160" w:hanging="360"/>
      </w:pPr>
      <w:rPr>
        <w:rFonts w:ascii="Wingdings" w:hAnsi="Wingdings" w:hint="default"/>
      </w:rPr>
    </w:lvl>
    <w:lvl w:ilvl="3" w:tplc="705E53F0" w:tentative="1">
      <w:start w:val="1"/>
      <w:numFmt w:val="bullet"/>
      <w:lvlText w:val=""/>
      <w:lvlJc w:val="left"/>
      <w:pPr>
        <w:ind w:left="2880" w:hanging="360"/>
      </w:pPr>
      <w:rPr>
        <w:rFonts w:ascii="Symbol" w:hAnsi="Symbol" w:hint="default"/>
      </w:rPr>
    </w:lvl>
    <w:lvl w:ilvl="4" w:tplc="A0265B22" w:tentative="1">
      <w:start w:val="1"/>
      <w:numFmt w:val="bullet"/>
      <w:lvlText w:val="o"/>
      <w:lvlJc w:val="left"/>
      <w:pPr>
        <w:ind w:left="3600" w:hanging="360"/>
      </w:pPr>
      <w:rPr>
        <w:rFonts w:ascii="Courier New" w:hAnsi="Courier New" w:cs="Courier New" w:hint="default"/>
      </w:rPr>
    </w:lvl>
    <w:lvl w:ilvl="5" w:tplc="933CDE02" w:tentative="1">
      <w:start w:val="1"/>
      <w:numFmt w:val="bullet"/>
      <w:lvlText w:val=""/>
      <w:lvlJc w:val="left"/>
      <w:pPr>
        <w:ind w:left="4320" w:hanging="360"/>
      </w:pPr>
      <w:rPr>
        <w:rFonts w:ascii="Wingdings" w:hAnsi="Wingdings" w:hint="default"/>
      </w:rPr>
    </w:lvl>
    <w:lvl w:ilvl="6" w:tplc="9A16C1FA" w:tentative="1">
      <w:start w:val="1"/>
      <w:numFmt w:val="bullet"/>
      <w:lvlText w:val=""/>
      <w:lvlJc w:val="left"/>
      <w:pPr>
        <w:ind w:left="5040" w:hanging="360"/>
      </w:pPr>
      <w:rPr>
        <w:rFonts w:ascii="Symbol" w:hAnsi="Symbol" w:hint="default"/>
      </w:rPr>
    </w:lvl>
    <w:lvl w:ilvl="7" w:tplc="153CF90C" w:tentative="1">
      <w:start w:val="1"/>
      <w:numFmt w:val="bullet"/>
      <w:lvlText w:val="o"/>
      <w:lvlJc w:val="left"/>
      <w:pPr>
        <w:ind w:left="5760" w:hanging="360"/>
      </w:pPr>
      <w:rPr>
        <w:rFonts w:ascii="Courier New" w:hAnsi="Courier New" w:cs="Courier New" w:hint="default"/>
      </w:rPr>
    </w:lvl>
    <w:lvl w:ilvl="8" w:tplc="03D660BC" w:tentative="1">
      <w:start w:val="1"/>
      <w:numFmt w:val="bullet"/>
      <w:lvlText w:val=""/>
      <w:lvlJc w:val="left"/>
      <w:pPr>
        <w:ind w:left="6480" w:hanging="360"/>
      </w:pPr>
      <w:rPr>
        <w:rFonts w:ascii="Wingdings" w:hAnsi="Wingdings" w:hint="default"/>
      </w:rPr>
    </w:lvl>
  </w:abstractNum>
  <w:abstractNum w:abstractNumId="10">
    <w:nsid w:val="15260924"/>
    <w:multiLevelType w:val="multilevel"/>
    <w:tmpl w:val="B5D2C9F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59D4AD7"/>
    <w:multiLevelType w:val="hybridMultilevel"/>
    <w:tmpl w:val="B58EA800"/>
    <w:lvl w:ilvl="0" w:tplc="BFA49FC6">
      <w:start w:val="1"/>
      <w:numFmt w:val="bullet"/>
      <w:lvlText w:val=""/>
      <w:lvlJc w:val="left"/>
      <w:pPr>
        <w:ind w:left="1080" w:hanging="360"/>
      </w:pPr>
      <w:rPr>
        <w:rFonts w:ascii="Wingdings" w:hAnsi="Wingdings" w:hint="default"/>
      </w:rPr>
    </w:lvl>
    <w:lvl w:ilvl="1" w:tplc="F452B122" w:tentative="1">
      <w:start w:val="1"/>
      <w:numFmt w:val="bullet"/>
      <w:lvlText w:val="o"/>
      <w:lvlJc w:val="left"/>
      <w:pPr>
        <w:ind w:left="1800" w:hanging="360"/>
      </w:pPr>
      <w:rPr>
        <w:rFonts w:ascii="Courier New" w:hAnsi="Courier New" w:cs="Courier New" w:hint="default"/>
      </w:rPr>
    </w:lvl>
    <w:lvl w:ilvl="2" w:tplc="D984255E" w:tentative="1">
      <w:start w:val="1"/>
      <w:numFmt w:val="bullet"/>
      <w:lvlText w:val=""/>
      <w:lvlJc w:val="left"/>
      <w:pPr>
        <w:ind w:left="2520" w:hanging="360"/>
      </w:pPr>
      <w:rPr>
        <w:rFonts w:ascii="Wingdings" w:hAnsi="Wingdings" w:hint="default"/>
      </w:rPr>
    </w:lvl>
    <w:lvl w:ilvl="3" w:tplc="E01AE478" w:tentative="1">
      <w:start w:val="1"/>
      <w:numFmt w:val="bullet"/>
      <w:lvlText w:val=""/>
      <w:lvlJc w:val="left"/>
      <w:pPr>
        <w:ind w:left="3240" w:hanging="360"/>
      </w:pPr>
      <w:rPr>
        <w:rFonts w:ascii="Symbol" w:hAnsi="Symbol" w:hint="default"/>
      </w:rPr>
    </w:lvl>
    <w:lvl w:ilvl="4" w:tplc="591E4320" w:tentative="1">
      <w:start w:val="1"/>
      <w:numFmt w:val="bullet"/>
      <w:lvlText w:val="o"/>
      <w:lvlJc w:val="left"/>
      <w:pPr>
        <w:ind w:left="3960" w:hanging="360"/>
      </w:pPr>
      <w:rPr>
        <w:rFonts w:ascii="Courier New" w:hAnsi="Courier New" w:cs="Courier New" w:hint="default"/>
      </w:rPr>
    </w:lvl>
    <w:lvl w:ilvl="5" w:tplc="B0F2E8A2" w:tentative="1">
      <w:start w:val="1"/>
      <w:numFmt w:val="bullet"/>
      <w:lvlText w:val=""/>
      <w:lvlJc w:val="left"/>
      <w:pPr>
        <w:ind w:left="4680" w:hanging="360"/>
      </w:pPr>
      <w:rPr>
        <w:rFonts w:ascii="Wingdings" w:hAnsi="Wingdings" w:hint="default"/>
      </w:rPr>
    </w:lvl>
    <w:lvl w:ilvl="6" w:tplc="0DDC3504" w:tentative="1">
      <w:start w:val="1"/>
      <w:numFmt w:val="bullet"/>
      <w:lvlText w:val=""/>
      <w:lvlJc w:val="left"/>
      <w:pPr>
        <w:ind w:left="5400" w:hanging="360"/>
      </w:pPr>
      <w:rPr>
        <w:rFonts w:ascii="Symbol" w:hAnsi="Symbol" w:hint="default"/>
      </w:rPr>
    </w:lvl>
    <w:lvl w:ilvl="7" w:tplc="49B63822" w:tentative="1">
      <w:start w:val="1"/>
      <w:numFmt w:val="bullet"/>
      <w:lvlText w:val="o"/>
      <w:lvlJc w:val="left"/>
      <w:pPr>
        <w:ind w:left="6120" w:hanging="360"/>
      </w:pPr>
      <w:rPr>
        <w:rFonts w:ascii="Courier New" w:hAnsi="Courier New" w:cs="Courier New" w:hint="default"/>
      </w:rPr>
    </w:lvl>
    <w:lvl w:ilvl="8" w:tplc="D612081C" w:tentative="1">
      <w:start w:val="1"/>
      <w:numFmt w:val="bullet"/>
      <w:lvlText w:val=""/>
      <w:lvlJc w:val="left"/>
      <w:pPr>
        <w:ind w:left="6840" w:hanging="360"/>
      </w:pPr>
      <w:rPr>
        <w:rFonts w:ascii="Wingdings" w:hAnsi="Wingdings" w:hint="default"/>
      </w:rPr>
    </w:lvl>
  </w:abstractNum>
  <w:abstractNum w:abstractNumId="12">
    <w:nsid w:val="18E414B8"/>
    <w:multiLevelType w:val="hybridMultilevel"/>
    <w:tmpl w:val="1A966E32"/>
    <w:lvl w:ilvl="0" w:tplc="E994864E">
      <w:start w:val="1"/>
      <w:numFmt w:val="bullet"/>
      <w:lvlText w:val=""/>
      <w:lvlJc w:val="left"/>
      <w:pPr>
        <w:tabs>
          <w:tab w:val="num" w:pos="720"/>
        </w:tabs>
        <w:ind w:left="720" w:hanging="360"/>
      </w:pPr>
      <w:rPr>
        <w:rFonts w:ascii="Symbol" w:hAnsi="Symbol" w:hint="default"/>
      </w:rPr>
    </w:lvl>
    <w:lvl w:ilvl="1" w:tplc="DEA2A846" w:tentative="1">
      <w:start w:val="1"/>
      <w:numFmt w:val="bullet"/>
      <w:lvlText w:val="o"/>
      <w:lvlJc w:val="left"/>
      <w:pPr>
        <w:tabs>
          <w:tab w:val="num" w:pos="1440"/>
        </w:tabs>
        <w:ind w:left="1440" w:hanging="360"/>
      </w:pPr>
      <w:rPr>
        <w:rFonts w:ascii="Courier New" w:hAnsi="Courier New" w:cs="Courier New" w:hint="default"/>
      </w:rPr>
    </w:lvl>
    <w:lvl w:ilvl="2" w:tplc="220A2878" w:tentative="1">
      <w:start w:val="1"/>
      <w:numFmt w:val="bullet"/>
      <w:lvlText w:val=""/>
      <w:lvlJc w:val="left"/>
      <w:pPr>
        <w:tabs>
          <w:tab w:val="num" w:pos="2160"/>
        </w:tabs>
        <w:ind w:left="2160" w:hanging="360"/>
      </w:pPr>
      <w:rPr>
        <w:rFonts w:ascii="Wingdings" w:hAnsi="Wingdings" w:hint="default"/>
      </w:rPr>
    </w:lvl>
    <w:lvl w:ilvl="3" w:tplc="CE8C6834" w:tentative="1">
      <w:start w:val="1"/>
      <w:numFmt w:val="bullet"/>
      <w:lvlText w:val=""/>
      <w:lvlJc w:val="left"/>
      <w:pPr>
        <w:tabs>
          <w:tab w:val="num" w:pos="2880"/>
        </w:tabs>
        <w:ind w:left="2880" w:hanging="360"/>
      </w:pPr>
      <w:rPr>
        <w:rFonts w:ascii="Symbol" w:hAnsi="Symbol" w:hint="default"/>
      </w:rPr>
    </w:lvl>
    <w:lvl w:ilvl="4" w:tplc="EEDE7106" w:tentative="1">
      <w:start w:val="1"/>
      <w:numFmt w:val="bullet"/>
      <w:lvlText w:val="o"/>
      <w:lvlJc w:val="left"/>
      <w:pPr>
        <w:tabs>
          <w:tab w:val="num" w:pos="3600"/>
        </w:tabs>
        <w:ind w:left="3600" w:hanging="360"/>
      </w:pPr>
      <w:rPr>
        <w:rFonts w:ascii="Courier New" w:hAnsi="Courier New" w:cs="Courier New" w:hint="default"/>
      </w:rPr>
    </w:lvl>
    <w:lvl w:ilvl="5" w:tplc="5776ACA6" w:tentative="1">
      <w:start w:val="1"/>
      <w:numFmt w:val="bullet"/>
      <w:lvlText w:val=""/>
      <w:lvlJc w:val="left"/>
      <w:pPr>
        <w:tabs>
          <w:tab w:val="num" w:pos="4320"/>
        </w:tabs>
        <w:ind w:left="4320" w:hanging="360"/>
      </w:pPr>
      <w:rPr>
        <w:rFonts w:ascii="Wingdings" w:hAnsi="Wingdings" w:hint="default"/>
      </w:rPr>
    </w:lvl>
    <w:lvl w:ilvl="6" w:tplc="F2400CDA" w:tentative="1">
      <w:start w:val="1"/>
      <w:numFmt w:val="bullet"/>
      <w:lvlText w:val=""/>
      <w:lvlJc w:val="left"/>
      <w:pPr>
        <w:tabs>
          <w:tab w:val="num" w:pos="5040"/>
        </w:tabs>
        <w:ind w:left="5040" w:hanging="360"/>
      </w:pPr>
      <w:rPr>
        <w:rFonts w:ascii="Symbol" w:hAnsi="Symbol" w:hint="default"/>
      </w:rPr>
    </w:lvl>
    <w:lvl w:ilvl="7" w:tplc="848EC576" w:tentative="1">
      <w:start w:val="1"/>
      <w:numFmt w:val="bullet"/>
      <w:lvlText w:val="o"/>
      <w:lvlJc w:val="left"/>
      <w:pPr>
        <w:tabs>
          <w:tab w:val="num" w:pos="5760"/>
        </w:tabs>
        <w:ind w:left="5760" w:hanging="360"/>
      </w:pPr>
      <w:rPr>
        <w:rFonts w:ascii="Courier New" w:hAnsi="Courier New" w:cs="Courier New" w:hint="default"/>
      </w:rPr>
    </w:lvl>
    <w:lvl w:ilvl="8" w:tplc="E348E508" w:tentative="1">
      <w:start w:val="1"/>
      <w:numFmt w:val="bullet"/>
      <w:lvlText w:val=""/>
      <w:lvlJc w:val="left"/>
      <w:pPr>
        <w:tabs>
          <w:tab w:val="num" w:pos="6480"/>
        </w:tabs>
        <w:ind w:left="6480" w:hanging="360"/>
      </w:pPr>
      <w:rPr>
        <w:rFonts w:ascii="Wingdings" w:hAnsi="Wingdings" w:hint="default"/>
      </w:rPr>
    </w:lvl>
  </w:abstractNum>
  <w:abstractNum w:abstractNumId="13">
    <w:nsid w:val="1C00544A"/>
    <w:multiLevelType w:val="multilevel"/>
    <w:tmpl w:val="C75A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03126FB"/>
    <w:multiLevelType w:val="hybridMultilevel"/>
    <w:tmpl w:val="80A849EA"/>
    <w:lvl w:ilvl="0" w:tplc="E6225516">
      <w:start w:val="1"/>
      <w:numFmt w:val="bullet"/>
      <w:lvlText w:val=""/>
      <w:lvlJc w:val="left"/>
      <w:pPr>
        <w:tabs>
          <w:tab w:val="num" w:pos="1800"/>
        </w:tabs>
        <w:ind w:left="1800" w:hanging="360"/>
      </w:pPr>
      <w:rPr>
        <w:rFonts w:ascii="Wingdings" w:hAnsi="Wingdings" w:hint="default"/>
      </w:rPr>
    </w:lvl>
    <w:lvl w:ilvl="1" w:tplc="8C16A8A8" w:tentative="1">
      <w:start w:val="1"/>
      <w:numFmt w:val="bullet"/>
      <w:lvlText w:val="o"/>
      <w:lvlJc w:val="left"/>
      <w:pPr>
        <w:tabs>
          <w:tab w:val="num" w:pos="2520"/>
        </w:tabs>
        <w:ind w:left="2520" w:hanging="360"/>
      </w:pPr>
      <w:rPr>
        <w:rFonts w:ascii="Courier New" w:hAnsi="Courier New" w:cs="Courier New" w:hint="default"/>
      </w:rPr>
    </w:lvl>
    <w:lvl w:ilvl="2" w:tplc="C270BBE0" w:tentative="1">
      <w:start w:val="1"/>
      <w:numFmt w:val="bullet"/>
      <w:lvlText w:val=""/>
      <w:lvlJc w:val="left"/>
      <w:pPr>
        <w:tabs>
          <w:tab w:val="num" w:pos="3240"/>
        </w:tabs>
        <w:ind w:left="3240" w:hanging="360"/>
      </w:pPr>
      <w:rPr>
        <w:rFonts w:ascii="Wingdings" w:hAnsi="Wingdings" w:hint="default"/>
      </w:rPr>
    </w:lvl>
    <w:lvl w:ilvl="3" w:tplc="1E80994E" w:tentative="1">
      <w:start w:val="1"/>
      <w:numFmt w:val="bullet"/>
      <w:lvlText w:val=""/>
      <w:lvlJc w:val="left"/>
      <w:pPr>
        <w:tabs>
          <w:tab w:val="num" w:pos="3960"/>
        </w:tabs>
        <w:ind w:left="3960" w:hanging="360"/>
      </w:pPr>
      <w:rPr>
        <w:rFonts w:ascii="Symbol" w:hAnsi="Symbol" w:hint="default"/>
      </w:rPr>
    </w:lvl>
    <w:lvl w:ilvl="4" w:tplc="D89ECBE0" w:tentative="1">
      <w:start w:val="1"/>
      <w:numFmt w:val="bullet"/>
      <w:lvlText w:val="o"/>
      <w:lvlJc w:val="left"/>
      <w:pPr>
        <w:tabs>
          <w:tab w:val="num" w:pos="4680"/>
        </w:tabs>
        <w:ind w:left="4680" w:hanging="360"/>
      </w:pPr>
      <w:rPr>
        <w:rFonts w:ascii="Courier New" w:hAnsi="Courier New" w:cs="Courier New" w:hint="default"/>
      </w:rPr>
    </w:lvl>
    <w:lvl w:ilvl="5" w:tplc="CAA6FDB4" w:tentative="1">
      <w:start w:val="1"/>
      <w:numFmt w:val="bullet"/>
      <w:lvlText w:val=""/>
      <w:lvlJc w:val="left"/>
      <w:pPr>
        <w:tabs>
          <w:tab w:val="num" w:pos="5400"/>
        </w:tabs>
        <w:ind w:left="5400" w:hanging="360"/>
      </w:pPr>
      <w:rPr>
        <w:rFonts w:ascii="Wingdings" w:hAnsi="Wingdings" w:hint="default"/>
      </w:rPr>
    </w:lvl>
    <w:lvl w:ilvl="6" w:tplc="6B46DAE8" w:tentative="1">
      <w:start w:val="1"/>
      <w:numFmt w:val="bullet"/>
      <w:lvlText w:val=""/>
      <w:lvlJc w:val="left"/>
      <w:pPr>
        <w:tabs>
          <w:tab w:val="num" w:pos="6120"/>
        </w:tabs>
        <w:ind w:left="6120" w:hanging="360"/>
      </w:pPr>
      <w:rPr>
        <w:rFonts w:ascii="Symbol" w:hAnsi="Symbol" w:hint="default"/>
      </w:rPr>
    </w:lvl>
    <w:lvl w:ilvl="7" w:tplc="A6406820" w:tentative="1">
      <w:start w:val="1"/>
      <w:numFmt w:val="bullet"/>
      <w:lvlText w:val="o"/>
      <w:lvlJc w:val="left"/>
      <w:pPr>
        <w:tabs>
          <w:tab w:val="num" w:pos="6840"/>
        </w:tabs>
        <w:ind w:left="6840" w:hanging="360"/>
      </w:pPr>
      <w:rPr>
        <w:rFonts w:ascii="Courier New" w:hAnsi="Courier New" w:cs="Courier New" w:hint="default"/>
      </w:rPr>
    </w:lvl>
    <w:lvl w:ilvl="8" w:tplc="ED009900" w:tentative="1">
      <w:start w:val="1"/>
      <w:numFmt w:val="bullet"/>
      <w:lvlText w:val=""/>
      <w:lvlJc w:val="left"/>
      <w:pPr>
        <w:tabs>
          <w:tab w:val="num" w:pos="7560"/>
        </w:tabs>
        <w:ind w:left="7560" w:hanging="360"/>
      </w:pPr>
      <w:rPr>
        <w:rFonts w:ascii="Wingdings" w:hAnsi="Wingdings" w:hint="default"/>
      </w:rPr>
    </w:lvl>
  </w:abstractNum>
  <w:abstractNum w:abstractNumId="15">
    <w:nsid w:val="23082096"/>
    <w:multiLevelType w:val="hybridMultilevel"/>
    <w:tmpl w:val="1308877E"/>
    <w:lvl w:ilvl="0" w:tplc="6F42D016">
      <w:start w:val="1"/>
      <w:numFmt w:val="bullet"/>
      <w:lvlText w:val=""/>
      <w:lvlJc w:val="left"/>
      <w:pPr>
        <w:tabs>
          <w:tab w:val="num" w:pos="900"/>
        </w:tabs>
        <w:ind w:left="900" w:hanging="360"/>
      </w:pPr>
      <w:rPr>
        <w:rFonts w:ascii="Wingdings" w:hAnsi="Wingdings" w:hint="default"/>
      </w:rPr>
    </w:lvl>
    <w:lvl w:ilvl="1" w:tplc="5972CE16">
      <w:start w:val="1"/>
      <w:numFmt w:val="bullet"/>
      <w:lvlText w:val="o"/>
      <w:lvlJc w:val="left"/>
      <w:pPr>
        <w:tabs>
          <w:tab w:val="num" w:pos="1620"/>
        </w:tabs>
        <w:ind w:left="1620" w:hanging="360"/>
      </w:pPr>
      <w:rPr>
        <w:rFonts w:ascii="Courier New" w:hAnsi="Courier New" w:cs="Courier New" w:hint="default"/>
      </w:rPr>
    </w:lvl>
    <w:lvl w:ilvl="2" w:tplc="BD8AFE64">
      <w:start w:val="1"/>
      <w:numFmt w:val="bullet"/>
      <w:lvlText w:val=""/>
      <w:lvlJc w:val="left"/>
      <w:pPr>
        <w:tabs>
          <w:tab w:val="num" w:pos="2340"/>
        </w:tabs>
        <w:ind w:left="2340" w:hanging="360"/>
      </w:pPr>
      <w:rPr>
        <w:rFonts w:ascii="Wingdings" w:hAnsi="Wingdings" w:hint="default"/>
      </w:rPr>
    </w:lvl>
    <w:lvl w:ilvl="3" w:tplc="C688DEDA" w:tentative="1">
      <w:start w:val="1"/>
      <w:numFmt w:val="bullet"/>
      <w:lvlText w:val=""/>
      <w:lvlJc w:val="left"/>
      <w:pPr>
        <w:tabs>
          <w:tab w:val="num" w:pos="3060"/>
        </w:tabs>
        <w:ind w:left="3060" w:hanging="360"/>
      </w:pPr>
      <w:rPr>
        <w:rFonts w:ascii="Symbol" w:hAnsi="Symbol" w:hint="default"/>
      </w:rPr>
    </w:lvl>
    <w:lvl w:ilvl="4" w:tplc="005C31EE" w:tentative="1">
      <w:start w:val="1"/>
      <w:numFmt w:val="bullet"/>
      <w:lvlText w:val="o"/>
      <w:lvlJc w:val="left"/>
      <w:pPr>
        <w:tabs>
          <w:tab w:val="num" w:pos="3780"/>
        </w:tabs>
        <w:ind w:left="3780" w:hanging="360"/>
      </w:pPr>
      <w:rPr>
        <w:rFonts w:ascii="Courier New" w:hAnsi="Courier New" w:cs="Courier New" w:hint="default"/>
      </w:rPr>
    </w:lvl>
    <w:lvl w:ilvl="5" w:tplc="C6EA7BBE" w:tentative="1">
      <w:start w:val="1"/>
      <w:numFmt w:val="bullet"/>
      <w:lvlText w:val=""/>
      <w:lvlJc w:val="left"/>
      <w:pPr>
        <w:tabs>
          <w:tab w:val="num" w:pos="4500"/>
        </w:tabs>
        <w:ind w:left="4500" w:hanging="360"/>
      </w:pPr>
      <w:rPr>
        <w:rFonts w:ascii="Wingdings" w:hAnsi="Wingdings" w:hint="default"/>
      </w:rPr>
    </w:lvl>
    <w:lvl w:ilvl="6" w:tplc="9F589890" w:tentative="1">
      <w:start w:val="1"/>
      <w:numFmt w:val="bullet"/>
      <w:lvlText w:val=""/>
      <w:lvlJc w:val="left"/>
      <w:pPr>
        <w:tabs>
          <w:tab w:val="num" w:pos="5220"/>
        </w:tabs>
        <w:ind w:left="5220" w:hanging="360"/>
      </w:pPr>
      <w:rPr>
        <w:rFonts w:ascii="Symbol" w:hAnsi="Symbol" w:hint="default"/>
      </w:rPr>
    </w:lvl>
    <w:lvl w:ilvl="7" w:tplc="3BA213F6" w:tentative="1">
      <w:start w:val="1"/>
      <w:numFmt w:val="bullet"/>
      <w:lvlText w:val="o"/>
      <w:lvlJc w:val="left"/>
      <w:pPr>
        <w:tabs>
          <w:tab w:val="num" w:pos="5940"/>
        </w:tabs>
        <w:ind w:left="5940" w:hanging="360"/>
      </w:pPr>
      <w:rPr>
        <w:rFonts w:ascii="Courier New" w:hAnsi="Courier New" w:cs="Courier New" w:hint="default"/>
      </w:rPr>
    </w:lvl>
    <w:lvl w:ilvl="8" w:tplc="229ACB66" w:tentative="1">
      <w:start w:val="1"/>
      <w:numFmt w:val="bullet"/>
      <w:lvlText w:val=""/>
      <w:lvlJc w:val="left"/>
      <w:pPr>
        <w:tabs>
          <w:tab w:val="num" w:pos="6660"/>
        </w:tabs>
        <w:ind w:left="6660" w:hanging="360"/>
      </w:pPr>
      <w:rPr>
        <w:rFonts w:ascii="Wingdings" w:hAnsi="Wingdings" w:hint="default"/>
      </w:rPr>
    </w:lvl>
  </w:abstractNum>
  <w:abstractNum w:abstractNumId="16">
    <w:nsid w:val="27DC53F2"/>
    <w:multiLevelType w:val="hybridMultilevel"/>
    <w:tmpl w:val="743E0732"/>
    <w:lvl w:ilvl="0" w:tplc="8CF05AC4">
      <w:start w:val="1"/>
      <w:numFmt w:val="decimal"/>
      <w:lvlText w:val="%1."/>
      <w:lvlJc w:val="left"/>
      <w:pPr>
        <w:tabs>
          <w:tab w:val="num" w:pos="1530"/>
        </w:tabs>
        <w:ind w:left="1530" w:hanging="360"/>
      </w:pPr>
      <w:rPr>
        <w:rFonts w:hint="default"/>
      </w:rPr>
    </w:lvl>
    <w:lvl w:ilvl="1" w:tplc="981C0150" w:tentative="1">
      <w:start w:val="1"/>
      <w:numFmt w:val="lowerLetter"/>
      <w:lvlText w:val="%2."/>
      <w:lvlJc w:val="left"/>
      <w:pPr>
        <w:tabs>
          <w:tab w:val="num" w:pos="2250"/>
        </w:tabs>
        <w:ind w:left="2250" w:hanging="360"/>
      </w:pPr>
    </w:lvl>
    <w:lvl w:ilvl="2" w:tplc="B37AC70E" w:tentative="1">
      <w:start w:val="1"/>
      <w:numFmt w:val="lowerRoman"/>
      <w:lvlText w:val="%3."/>
      <w:lvlJc w:val="right"/>
      <w:pPr>
        <w:tabs>
          <w:tab w:val="num" w:pos="2970"/>
        </w:tabs>
        <w:ind w:left="2970" w:hanging="180"/>
      </w:pPr>
    </w:lvl>
    <w:lvl w:ilvl="3" w:tplc="04A21B42" w:tentative="1">
      <w:start w:val="1"/>
      <w:numFmt w:val="decimal"/>
      <w:lvlText w:val="%4."/>
      <w:lvlJc w:val="left"/>
      <w:pPr>
        <w:tabs>
          <w:tab w:val="num" w:pos="3690"/>
        </w:tabs>
        <w:ind w:left="3690" w:hanging="360"/>
      </w:pPr>
    </w:lvl>
    <w:lvl w:ilvl="4" w:tplc="03EE0A4C" w:tentative="1">
      <w:start w:val="1"/>
      <w:numFmt w:val="lowerLetter"/>
      <w:lvlText w:val="%5."/>
      <w:lvlJc w:val="left"/>
      <w:pPr>
        <w:tabs>
          <w:tab w:val="num" w:pos="4410"/>
        </w:tabs>
        <w:ind w:left="4410" w:hanging="360"/>
      </w:pPr>
    </w:lvl>
    <w:lvl w:ilvl="5" w:tplc="48020C98" w:tentative="1">
      <w:start w:val="1"/>
      <w:numFmt w:val="lowerRoman"/>
      <w:lvlText w:val="%6."/>
      <w:lvlJc w:val="right"/>
      <w:pPr>
        <w:tabs>
          <w:tab w:val="num" w:pos="5130"/>
        </w:tabs>
        <w:ind w:left="5130" w:hanging="180"/>
      </w:pPr>
    </w:lvl>
    <w:lvl w:ilvl="6" w:tplc="95AC6D66" w:tentative="1">
      <w:start w:val="1"/>
      <w:numFmt w:val="decimal"/>
      <w:lvlText w:val="%7."/>
      <w:lvlJc w:val="left"/>
      <w:pPr>
        <w:tabs>
          <w:tab w:val="num" w:pos="5850"/>
        </w:tabs>
        <w:ind w:left="5850" w:hanging="360"/>
      </w:pPr>
    </w:lvl>
    <w:lvl w:ilvl="7" w:tplc="7D1E585E" w:tentative="1">
      <w:start w:val="1"/>
      <w:numFmt w:val="lowerLetter"/>
      <w:lvlText w:val="%8."/>
      <w:lvlJc w:val="left"/>
      <w:pPr>
        <w:tabs>
          <w:tab w:val="num" w:pos="6570"/>
        </w:tabs>
        <w:ind w:left="6570" w:hanging="360"/>
      </w:pPr>
    </w:lvl>
    <w:lvl w:ilvl="8" w:tplc="88522E82" w:tentative="1">
      <w:start w:val="1"/>
      <w:numFmt w:val="lowerRoman"/>
      <w:lvlText w:val="%9."/>
      <w:lvlJc w:val="right"/>
      <w:pPr>
        <w:tabs>
          <w:tab w:val="num" w:pos="7290"/>
        </w:tabs>
        <w:ind w:left="7290" w:hanging="180"/>
      </w:pPr>
    </w:lvl>
  </w:abstractNum>
  <w:abstractNum w:abstractNumId="17">
    <w:nsid w:val="28951A27"/>
    <w:multiLevelType w:val="hybridMultilevel"/>
    <w:tmpl w:val="227655BA"/>
    <w:lvl w:ilvl="0" w:tplc="B3DA6168">
      <w:start w:val="1"/>
      <w:numFmt w:val="bullet"/>
      <w:lvlText w:val=""/>
      <w:lvlJc w:val="left"/>
      <w:pPr>
        <w:ind w:left="1890" w:hanging="360"/>
      </w:pPr>
      <w:rPr>
        <w:rFonts w:ascii="Wingdings" w:hAnsi="Wingdings" w:hint="default"/>
      </w:rPr>
    </w:lvl>
    <w:lvl w:ilvl="1" w:tplc="6FD247CC" w:tentative="1">
      <w:start w:val="1"/>
      <w:numFmt w:val="bullet"/>
      <w:lvlText w:val="o"/>
      <w:lvlJc w:val="left"/>
      <w:pPr>
        <w:ind w:left="2610" w:hanging="360"/>
      </w:pPr>
      <w:rPr>
        <w:rFonts w:ascii="Courier New" w:hAnsi="Courier New" w:cs="Courier New" w:hint="default"/>
      </w:rPr>
    </w:lvl>
    <w:lvl w:ilvl="2" w:tplc="DB4C7AE6" w:tentative="1">
      <w:start w:val="1"/>
      <w:numFmt w:val="bullet"/>
      <w:lvlText w:val=""/>
      <w:lvlJc w:val="left"/>
      <w:pPr>
        <w:ind w:left="3330" w:hanging="360"/>
      </w:pPr>
      <w:rPr>
        <w:rFonts w:ascii="Wingdings" w:hAnsi="Wingdings" w:hint="default"/>
      </w:rPr>
    </w:lvl>
    <w:lvl w:ilvl="3" w:tplc="69881D38" w:tentative="1">
      <w:start w:val="1"/>
      <w:numFmt w:val="bullet"/>
      <w:lvlText w:val=""/>
      <w:lvlJc w:val="left"/>
      <w:pPr>
        <w:ind w:left="4050" w:hanging="360"/>
      </w:pPr>
      <w:rPr>
        <w:rFonts w:ascii="Symbol" w:hAnsi="Symbol" w:hint="default"/>
      </w:rPr>
    </w:lvl>
    <w:lvl w:ilvl="4" w:tplc="5CE2C162" w:tentative="1">
      <w:start w:val="1"/>
      <w:numFmt w:val="bullet"/>
      <w:lvlText w:val="o"/>
      <w:lvlJc w:val="left"/>
      <w:pPr>
        <w:ind w:left="4770" w:hanging="360"/>
      </w:pPr>
      <w:rPr>
        <w:rFonts w:ascii="Courier New" w:hAnsi="Courier New" w:cs="Courier New" w:hint="default"/>
      </w:rPr>
    </w:lvl>
    <w:lvl w:ilvl="5" w:tplc="6C7E8422" w:tentative="1">
      <w:start w:val="1"/>
      <w:numFmt w:val="bullet"/>
      <w:lvlText w:val=""/>
      <w:lvlJc w:val="left"/>
      <w:pPr>
        <w:ind w:left="5490" w:hanging="360"/>
      </w:pPr>
      <w:rPr>
        <w:rFonts w:ascii="Wingdings" w:hAnsi="Wingdings" w:hint="default"/>
      </w:rPr>
    </w:lvl>
    <w:lvl w:ilvl="6" w:tplc="A8123BBA" w:tentative="1">
      <w:start w:val="1"/>
      <w:numFmt w:val="bullet"/>
      <w:lvlText w:val=""/>
      <w:lvlJc w:val="left"/>
      <w:pPr>
        <w:ind w:left="6210" w:hanging="360"/>
      </w:pPr>
      <w:rPr>
        <w:rFonts w:ascii="Symbol" w:hAnsi="Symbol" w:hint="default"/>
      </w:rPr>
    </w:lvl>
    <w:lvl w:ilvl="7" w:tplc="DD18614A" w:tentative="1">
      <w:start w:val="1"/>
      <w:numFmt w:val="bullet"/>
      <w:lvlText w:val="o"/>
      <w:lvlJc w:val="left"/>
      <w:pPr>
        <w:ind w:left="6930" w:hanging="360"/>
      </w:pPr>
      <w:rPr>
        <w:rFonts w:ascii="Courier New" w:hAnsi="Courier New" w:cs="Courier New" w:hint="default"/>
      </w:rPr>
    </w:lvl>
    <w:lvl w:ilvl="8" w:tplc="E1D40504" w:tentative="1">
      <w:start w:val="1"/>
      <w:numFmt w:val="bullet"/>
      <w:lvlText w:val=""/>
      <w:lvlJc w:val="left"/>
      <w:pPr>
        <w:ind w:left="7650" w:hanging="360"/>
      </w:pPr>
      <w:rPr>
        <w:rFonts w:ascii="Wingdings" w:hAnsi="Wingdings" w:hint="default"/>
      </w:rPr>
    </w:lvl>
  </w:abstractNum>
  <w:abstractNum w:abstractNumId="18">
    <w:nsid w:val="2CEB62DF"/>
    <w:multiLevelType w:val="hybridMultilevel"/>
    <w:tmpl w:val="A176D22C"/>
    <w:lvl w:ilvl="0" w:tplc="CB82F98C">
      <w:start w:val="1"/>
      <w:numFmt w:val="bullet"/>
      <w:lvlText w:val=""/>
      <w:lvlJc w:val="left"/>
      <w:pPr>
        <w:ind w:left="720" w:hanging="360"/>
      </w:pPr>
      <w:rPr>
        <w:rFonts w:ascii="Symbol" w:hAnsi="Symbol" w:hint="default"/>
      </w:rPr>
    </w:lvl>
    <w:lvl w:ilvl="1" w:tplc="39C6B62C" w:tentative="1">
      <w:start w:val="1"/>
      <w:numFmt w:val="bullet"/>
      <w:lvlText w:val="o"/>
      <w:lvlJc w:val="left"/>
      <w:pPr>
        <w:ind w:left="1440" w:hanging="360"/>
      </w:pPr>
      <w:rPr>
        <w:rFonts w:ascii="Courier New" w:hAnsi="Courier New" w:cs="Courier New" w:hint="default"/>
      </w:rPr>
    </w:lvl>
    <w:lvl w:ilvl="2" w:tplc="48A42868" w:tentative="1">
      <w:start w:val="1"/>
      <w:numFmt w:val="bullet"/>
      <w:lvlText w:val=""/>
      <w:lvlJc w:val="left"/>
      <w:pPr>
        <w:ind w:left="2160" w:hanging="360"/>
      </w:pPr>
      <w:rPr>
        <w:rFonts w:ascii="Wingdings" w:hAnsi="Wingdings" w:hint="default"/>
      </w:rPr>
    </w:lvl>
    <w:lvl w:ilvl="3" w:tplc="AB5A0F04" w:tentative="1">
      <w:start w:val="1"/>
      <w:numFmt w:val="bullet"/>
      <w:lvlText w:val=""/>
      <w:lvlJc w:val="left"/>
      <w:pPr>
        <w:ind w:left="2880" w:hanging="360"/>
      </w:pPr>
      <w:rPr>
        <w:rFonts w:ascii="Symbol" w:hAnsi="Symbol" w:hint="default"/>
      </w:rPr>
    </w:lvl>
    <w:lvl w:ilvl="4" w:tplc="5EB81B70" w:tentative="1">
      <w:start w:val="1"/>
      <w:numFmt w:val="bullet"/>
      <w:lvlText w:val="o"/>
      <w:lvlJc w:val="left"/>
      <w:pPr>
        <w:ind w:left="3600" w:hanging="360"/>
      </w:pPr>
      <w:rPr>
        <w:rFonts w:ascii="Courier New" w:hAnsi="Courier New" w:cs="Courier New" w:hint="default"/>
      </w:rPr>
    </w:lvl>
    <w:lvl w:ilvl="5" w:tplc="F5F8CDCA" w:tentative="1">
      <w:start w:val="1"/>
      <w:numFmt w:val="bullet"/>
      <w:lvlText w:val=""/>
      <w:lvlJc w:val="left"/>
      <w:pPr>
        <w:ind w:left="4320" w:hanging="360"/>
      </w:pPr>
      <w:rPr>
        <w:rFonts w:ascii="Wingdings" w:hAnsi="Wingdings" w:hint="default"/>
      </w:rPr>
    </w:lvl>
    <w:lvl w:ilvl="6" w:tplc="5474721C" w:tentative="1">
      <w:start w:val="1"/>
      <w:numFmt w:val="bullet"/>
      <w:lvlText w:val=""/>
      <w:lvlJc w:val="left"/>
      <w:pPr>
        <w:ind w:left="5040" w:hanging="360"/>
      </w:pPr>
      <w:rPr>
        <w:rFonts w:ascii="Symbol" w:hAnsi="Symbol" w:hint="default"/>
      </w:rPr>
    </w:lvl>
    <w:lvl w:ilvl="7" w:tplc="23304522" w:tentative="1">
      <w:start w:val="1"/>
      <w:numFmt w:val="bullet"/>
      <w:lvlText w:val="o"/>
      <w:lvlJc w:val="left"/>
      <w:pPr>
        <w:ind w:left="5760" w:hanging="360"/>
      </w:pPr>
      <w:rPr>
        <w:rFonts w:ascii="Courier New" w:hAnsi="Courier New" w:cs="Courier New" w:hint="default"/>
      </w:rPr>
    </w:lvl>
    <w:lvl w:ilvl="8" w:tplc="A182A7EA" w:tentative="1">
      <w:start w:val="1"/>
      <w:numFmt w:val="bullet"/>
      <w:lvlText w:val=""/>
      <w:lvlJc w:val="left"/>
      <w:pPr>
        <w:ind w:left="6480" w:hanging="360"/>
      </w:pPr>
      <w:rPr>
        <w:rFonts w:ascii="Wingdings" w:hAnsi="Wingdings" w:hint="default"/>
      </w:rPr>
    </w:lvl>
  </w:abstractNum>
  <w:abstractNum w:abstractNumId="19">
    <w:nsid w:val="340D06AA"/>
    <w:multiLevelType w:val="multilevel"/>
    <w:tmpl w:val="8E7A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7C6DEA"/>
    <w:multiLevelType w:val="hybridMultilevel"/>
    <w:tmpl w:val="C486CD3C"/>
    <w:lvl w:ilvl="0" w:tplc="D51AF50E">
      <w:start w:val="1"/>
      <w:numFmt w:val="decimal"/>
      <w:lvlText w:val="%1."/>
      <w:lvlJc w:val="left"/>
      <w:pPr>
        <w:tabs>
          <w:tab w:val="num" w:pos="720"/>
        </w:tabs>
        <w:ind w:left="720" w:hanging="360"/>
      </w:pPr>
      <w:rPr>
        <w:rFonts w:hint="default"/>
      </w:rPr>
    </w:lvl>
    <w:lvl w:ilvl="1" w:tplc="D9705DB0" w:tentative="1">
      <w:start w:val="1"/>
      <w:numFmt w:val="lowerLetter"/>
      <w:lvlText w:val="%2."/>
      <w:lvlJc w:val="left"/>
      <w:pPr>
        <w:tabs>
          <w:tab w:val="num" w:pos="1440"/>
        </w:tabs>
        <w:ind w:left="1440" w:hanging="360"/>
      </w:pPr>
    </w:lvl>
    <w:lvl w:ilvl="2" w:tplc="8D104AA0" w:tentative="1">
      <w:start w:val="1"/>
      <w:numFmt w:val="lowerRoman"/>
      <w:lvlText w:val="%3."/>
      <w:lvlJc w:val="right"/>
      <w:pPr>
        <w:tabs>
          <w:tab w:val="num" w:pos="2160"/>
        </w:tabs>
        <w:ind w:left="2160" w:hanging="180"/>
      </w:pPr>
    </w:lvl>
    <w:lvl w:ilvl="3" w:tplc="68A4C91A" w:tentative="1">
      <w:start w:val="1"/>
      <w:numFmt w:val="decimal"/>
      <w:lvlText w:val="%4."/>
      <w:lvlJc w:val="left"/>
      <w:pPr>
        <w:tabs>
          <w:tab w:val="num" w:pos="2880"/>
        </w:tabs>
        <w:ind w:left="2880" w:hanging="360"/>
      </w:pPr>
    </w:lvl>
    <w:lvl w:ilvl="4" w:tplc="64326890" w:tentative="1">
      <w:start w:val="1"/>
      <w:numFmt w:val="lowerLetter"/>
      <w:lvlText w:val="%5."/>
      <w:lvlJc w:val="left"/>
      <w:pPr>
        <w:tabs>
          <w:tab w:val="num" w:pos="3600"/>
        </w:tabs>
        <w:ind w:left="3600" w:hanging="360"/>
      </w:pPr>
    </w:lvl>
    <w:lvl w:ilvl="5" w:tplc="BCD839F2" w:tentative="1">
      <w:start w:val="1"/>
      <w:numFmt w:val="lowerRoman"/>
      <w:lvlText w:val="%6."/>
      <w:lvlJc w:val="right"/>
      <w:pPr>
        <w:tabs>
          <w:tab w:val="num" w:pos="4320"/>
        </w:tabs>
        <w:ind w:left="4320" w:hanging="180"/>
      </w:pPr>
    </w:lvl>
    <w:lvl w:ilvl="6" w:tplc="798EDFF8" w:tentative="1">
      <w:start w:val="1"/>
      <w:numFmt w:val="decimal"/>
      <w:lvlText w:val="%7."/>
      <w:lvlJc w:val="left"/>
      <w:pPr>
        <w:tabs>
          <w:tab w:val="num" w:pos="5040"/>
        </w:tabs>
        <w:ind w:left="5040" w:hanging="360"/>
      </w:pPr>
    </w:lvl>
    <w:lvl w:ilvl="7" w:tplc="D122B1C2" w:tentative="1">
      <w:start w:val="1"/>
      <w:numFmt w:val="lowerLetter"/>
      <w:lvlText w:val="%8."/>
      <w:lvlJc w:val="left"/>
      <w:pPr>
        <w:tabs>
          <w:tab w:val="num" w:pos="5760"/>
        </w:tabs>
        <w:ind w:left="5760" w:hanging="360"/>
      </w:pPr>
    </w:lvl>
    <w:lvl w:ilvl="8" w:tplc="085290E6" w:tentative="1">
      <w:start w:val="1"/>
      <w:numFmt w:val="lowerRoman"/>
      <w:lvlText w:val="%9."/>
      <w:lvlJc w:val="right"/>
      <w:pPr>
        <w:tabs>
          <w:tab w:val="num" w:pos="6480"/>
        </w:tabs>
        <w:ind w:left="6480" w:hanging="180"/>
      </w:pPr>
    </w:lvl>
  </w:abstractNum>
  <w:abstractNum w:abstractNumId="21">
    <w:nsid w:val="3A255349"/>
    <w:multiLevelType w:val="hybridMultilevel"/>
    <w:tmpl w:val="CD663E66"/>
    <w:lvl w:ilvl="0" w:tplc="7A604AB8">
      <w:start w:val="1"/>
      <w:numFmt w:val="bullet"/>
      <w:lvlText w:val=""/>
      <w:lvlJc w:val="left"/>
      <w:pPr>
        <w:ind w:left="720" w:hanging="360"/>
      </w:pPr>
      <w:rPr>
        <w:rFonts w:ascii="Wingdings" w:hAnsi="Wingdings" w:hint="default"/>
      </w:rPr>
    </w:lvl>
    <w:lvl w:ilvl="1" w:tplc="DCBC94FC" w:tentative="1">
      <w:start w:val="1"/>
      <w:numFmt w:val="bullet"/>
      <w:lvlText w:val="o"/>
      <w:lvlJc w:val="left"/>
      <w:pPr>
        <w:ind w:left="1440" w:hanging="360"/>
      </w:pPr>
      <w:rPr>
        <w:rFonts w:ascii="Courier New" w:hAnsi="Courier New" w:cs="Courier New" w:hint="default"/>
      </w:rPr>
    </w:lvl>
    <w:lvl w:ilvl="2" w:tplc="27A696A0" w:tentative="1">
      <w:start w:val="1"/>
      <w:numFmt w:val="bullet"/>
      <w:lvlText w:val=""/>
      <w:lvlJc w:val="left"/>
      <w:pPr>
        <w:ind w:left="2160" w:hanging="360"/>
      </w:pPr>
      <w:rPr>
        <w:rFonts w:ascii="Wingdings" w:hAnsi="Wingdings" w:hint="default"/>
      </w:rPr>
    </w:lvl>
    <w:lvl w:ilvl="3" w:tplc="05C841D6" w:tentative="1">
      <w:start w:val="1"/>
      <w:numFmt w:val="bullet"/>
      <w:lvlText w:val=""/>
      <w:lvlJc w:val="left"/>
      <w:pPr>
        <w:ind w:left="2880" w:hanging="360"/>
      </w:pPr>
      <w:rPr>
        <w:rFonts w:ascii="Symbol" w:hAnsi="Symbol" w:hint="default"/>
      </w:rPr>
    </w:lvl>
    <w:lvl w:ilvl="4" w:tplc="034A90D4" w:tentative="1">
      <w:start w:val="1"/>
      <w:numFmt w:val="bullet"/>
      <w:lvlText w:val="o"/>
      <w:lvlJc w:val="left"/>
      <w:pPr>
        <w:ind w:left="3600" w:hanging="360"/>
      </w:pPr>
      <w:rPr>
        <w:rFonts w:ascii="Courier New" w:hAnsi="Courier New" w:cs="Courier New" w:hint="default"/>
      </w:rPr>
    </w:lvl>
    <w:lvl w:ilvl="5" w:tplc="83E67466" w:tentative="1">
      <w:start w:val="1"/>
      <w:numFmt w:val="bullet"/>
      <w:lvlText w:val=""/>
      <w:lvlJc w:val="left"/>
      <w:pPr>
        <w:ind w:left="4320" w:hanging="360"/>
      </w:pPr>
      <w:rPr>
        <w:rFonts w:ascii="Wingdings" w:hAnsi="Wingdings" w:hint="default"/>
      </w:rPr>
    </w:lvl>
    <w:lvl w:ilvl="6" w:tplc="FD44A848" w:tentative="1">
      <w:start w:val="1"/>
      <w:numFmt w:val="bullet"/>
      <w:lvlText w:val=""/>
      <w:lvlJc w:val="left"/>
      <w:pPr>
        <w:ind w:left="5040" w:hanging="360"/>
      </w:pPr>
      <w:rPr>
        <w:rFonts w:ascii="Symbol" w:hAnsi="Symbol" w:hint="default"/>
      </w:rPr>
    </w:lvl>
    <w:lvl w:ilvl="7" w:tplc="6794F120" w:tentative="1">
      <w:start w:val="1"/>
      <w:numFmt w:val="bullet"/>
      <w:lvlText w:val="o"/>
      <w:lvlJc w:val="left"/>
      <w:pPr>
        <w:ind w:left="5760" w:hanging="360"/>
      </w:pPr>
      <w:rPr>
        <w:rFonts w:ascii="Courier New" w:hAnsi="Courier New" w:cs="Courier New" w:hint="default"/>
      </w:rPr>
    </w:lvl>
    <w:lvl w:ilvl="8" w:tplc="D964596A" w:tentative="1">
      <w:start w:val="1"/>
      <w:numFmt w:val="bullet"/>
      <w:lvlText w:val=""/>
      <w:lvlJc w:val="left"/>
      <w:pPr>
        <w:ind w:left="6480" w:hanging="360"/>
      </w:pPr>
      <w:rPr>
        <w:rFonts w:ascii="Wingdings" w:hAnsi="Wingdings" w:hint="default"/>
      </w:rPr>
    </w:lvl>
  </w:abstractNum>
  <w:abstractNum w:abstractNumId="22">
    <w:nsid w:val="42A874D9"/>
    <w:multiLevelType w:val="hybridMultilevel"/>
    <w:tmpl w:val="F78EC3C2"/>
    <w:lvl w:ilvl="0" w:tplc="1CD479CC">
      <w:start w:val="1"/>
      <w:numFmt w:val="bullet"/>
      <w:lvlText w:val=""/>
      <w:lvlJc w:val="left"/>
      <w:pPr>
        <w:ind w:left="720" w:hanging="360"/>
      </w:pPr>
      <w:rPr>
        <w:rFonts w:ascii="Symbol" w:hAnsi="Symbol" w:hint="default"/>
      </w:rPr>
    </w:lvl>
    <w:lvl w:ilvl="1" w:tplc="05CA9146" w:tentative="1">
      <w:start w:val="1"/>
      <w:numFmt w:val="bullet"/>
      <w:lvlText w:val="o"/>
      <w:lvlJc w:val="left"/>
      <w:pPr>
        <w:ind w:left="1440" w:hanging="360"/>
      </w:pPr>
      <w:rPr>
        <w:rFonts w:ascii="Courier New" w:hAnsi="Courier New" w:cs="Courier New" w:hint="default"/>
      </w:rPr>
    </w:lvl>
    <w:lvl w:ilvl="2" w:tplc="9F5AAA6A" w:tentative="1">
      <w:start w:val="1"/>
      <w:numFmt w:val="bullet"/>
      <w:lvlText w:val=""/>
      <w:lvlJc w:val="left"/>
      <w:pPr>
        <w:ind w:left="2160" w:hanging="360"/>
      </w:pPr>
      <w:rPr>
        <w:rFonts w:ascii="Wingdings" w:hAnsi="Wingdings" w:hint="default"/>
      </w:rPr>
    </w:lvl>
    <w:lvl w:ilvl="3" w:tplc="17440860" w:tentative="1">
      <w:start w:val="1"/>
      <w:numFmt w:val="bullet"/>
      <w:lvlText w:val=""/>
      <w:lvlJc w:val="left"/>
      <w:pPr>
        <w:ind w:left="2880" w:hanging="360"/>
      </w:pPr>
      <w:rPr>
        <w:rFonts w:ascii="Symbol" w:hAnsi="Symbol" w:hint="default"/>
      </w:rPr>
    </w:lvl>
    <w:lvl w:ilvl="4" w:tplc="95E4E006" w:tentative="1">
      <w:start w:val="1"/>
      <w:numFmt w:val="bullet"/>
      <w:lvlText w:val="o"/>
      <w:lvlJc w:val="left"/>
      <w:pPr>
        <w:ind w:left="3600" w:hanging="360"/>
      </w:pPr>
      <w:rPr>
        <w:rFonts w:ascii="Courier New" w:hAnsi="Courier New" w:cs="Courier New" w:hint="default"/>
      </w:rPr>
    </w:lvl>
    <w:lvl w:ilvl="5" w:tplc="F9723FD4" w:tentative="1">
      <w:start w:val="1"/>
      <w:numFmt w:val="bullet"/>
      <w:lvlText w:val=""/>
      <w:lvlJc w:val="left"/>
      <w:pPr>
        <w:ind w:left="4320" w:hanging="360"/>
      </w:pPr>
      <w:rPr>
        <w:rFonts w:ascii="Wingdings" w:hAnsi="Wingdings" w:hint="default"/>
      </w:rPr>
    </w:lvl>
    <w:lvl w:ilvl="6" w:tplc="2738F73A" w:tentative="1">
      <w:start w:val="1"/>
      <w:numFmt w:val="bullet"/>
      <w:lvlText w:val=""/>
      <w:lvlJc w:val="left"/>
      <w:pPr>
        <w:ind w:left="5040" w:hanging="360"/>
      </w:pPr>
      <w:rPr>
        <w:rFonts w:ascii="Symbol" w:hAnsi="Symbol" w:hint="default"/>
      </w:rPr>
    </w:lvl>
    <w:lvl w:ilvl="7" w:tplc="0A1AFF56" w:tentative="1">
      <w:start w:val="1"/>
      <w:numFmt w:val="bullet"/>
      <w:lvlText w:val="o"/>
      <w:lvlJc w:val="left"/>
      <w:pPr>
        <w:ind w:left="5760" w:hanging="360"/>
      </w:pPr>
      <w:rPr>
        <w:rFonts w:ascii="Courier New" w:hAnsi="Courier New" w:cs="Courier New" w:hint="default"/>
      </w:rPr>
    </w:lvl>
    <w:lvl w:ilvl="8" w:tplc="53461C96" w:tentative="1">
      <w:start w:val="1"/>
      <w:numFmt w:val="bullet"/>
      <w:lvlText w:val=""/>
      <w:lvlJc w:val="left"/>
      <w:pPr>
        <w:ind w:left="6480" w:hanging="360"/>
      </w:pPr>
      <w:rPr>
        <w:rFonts w:ascii="Wingdings" w:hAnsi="Wingdings" w:hint="default"/>
      </w:rPr>
    </w:lvl>
  </w:abstractNum>
  <w:abstractNum w:abstractNumId="23">
    <w:nsid w:val="4BB81CFF"/>
    <w:multiLevelType w:val="hybridMultilevel"/>
    <w:tmpl w:val="1230138C"/>
    <w:lvl w:ilvl="0" w:tplc="48BA6D54">
      <w:start w:val="1"/>
      <w:numFmt w:val="decimal"/>
      <w:lvlText w:val="%1."/>
      <w:lvlJc w:val="left"/>
      <w:pPr>
        <w:tabs>
          <w:tab w:val="num" w:pos="1800"/>
        </w:tabs>
        <w:ind w:left="1800" w:hanging="360"/>
      </w:pPr>
      <w:rPr>
        <w:rFonts w:hint="default"/>
      </w:rPr>
    </w:lvl>
    <w:lvl w:ilvl="1" w:tplc="ADE26CFC" w:tentative="1">
      <w:start w:val="1"/>
      <w:numFmt w:val="bullet"/>
      <w:lvlText w:val="o"/>
      <w:lvlJc w:val="left"/>
      <w:pPr>
        <w:tabs>
          <w:tab w:val="num" w:pos="2520"/>
        </w:tabs>
        <w:ind w:left="2520" w:hanging="360"/>
      </w:pPr>
      <w:rPr>
        <w:rFonts w:ascii="Courier New" w:hAnsi="Courier New" w:cs="Courier New" w:hint="default"/>
      </w:rPr>
    </w:lvl>
    <w:lvl w:ilvl="2" w:tplc="8E608DE8" w:tentative="1">
      <w:start w:val="1"/>
      <w:numFmt w:val="bullet"/>
      <w:lvlText w:val=""/>
      <w:lvlJc w:val="left"/>
      <w:pPr>
        <w:tabs>
          <w:tab w:val="num" w:pos="3240"/>
        </w:tabs>
        <w:ind w:left="3240" w:hanging="360"/>
      </w:pPr>
      <w:rPr>
        <w:rFonts w:ascii="Wingdings" w:hAnsi="Wingdings" w:hint="default"/>
      </w:rPr>
    </w:lvl>
    <w:lvl w:ilvl="3" w:tplc="7E10B75A" w:tentative="1">
      <w:start w:val="1"/>
      <w:numFmt w:val="bullet"/>
      <w:lvlText w:val=""/>
      <w:lvlJc w:val="left"/>
      <w:pPr>
        <w:tabs>
          <w:tab w:val="num" w:pos="3960"/>
        </w:tabs>
        <w:ind w:left="3960" w:hanging="360"/>
      </w:pPr>
      <w:rPr>
        <w:rFonts w:ascii="Symbol" w:hAnsi="Symbol" w:hint="default"/>
      </w:rPr>
    </w:lvl>
    <w:lvl w:ilvl="4" w:tplc="8FBA75FE" w:tentative="1">
      <w:start w:val="1"/>
      <w:numFmt w:val="bullet"/>
      <w:lvlText w:val="o"/>
      <w:lvlJc w:val="left"/>
      <w:pPr>
        <w:tabs>
          <w:tab w:val="num" w:pos="4680"/>
        </w:tabs>
        <w:ind w:left="4680" w:hanging="360"/>
      </w:pPr>
      <w:rPr>
        <w:rFonts w:ascii="Courier New" w:hAnsi="Courier New" w:cs="Courier New" w:hint="default"/>
      </w:rPr>
    </w:lvl>
    <w:lvl w:ilvl="5" w:tplc="0E843382" w:tentative="1">
      <w:start w:val="1"/>
      <w:numFmt w:val="bullet"/>
      <w:lvlText w:val=""/>
      <w:lvlJc w:val="left"/>
      <w:pPr>
        <w:tabs>
          <w:tab w:val="num" w:pos="5400"/>
        </w:tabs>
        <w:ind w:left="5400" w:hanging="360"/>
      </w:pPr>
      <w:rPr>
        <w:rFonts w:ascii="Wingdings" w:hAnsi="Wingdings" w:hint="default"/>
      </w:rPr>
    </w:lvl>
    <w:lvl w:ilvl="6" w:tplc="7AD4ADC0" w:tentative="1">
      <w:start w:val="1"/>
      <w:numFmt w:val="bullet"/>
      <w:lvlText w:val=""/>
      <w:lvlJc w:val="left"/>
      <w:pPr>
        <w:tabs>
          <w:tab w:val="num" w:pos="6120"/>
        </w:tabs>
        <w:ind w:left="6120" w:hanging="360"/>
      </w:pPr>
      <w:rPr>
        <w:rFonts w:ascii="Symbol" w:hAnsi="Symbol" w:hint="default"/>
      </w:rPr>
    </w:lvl>
    <w:lvl w:ilvl="7" w:tplc="3FA06984" w:tentative="1">
      <w:start w:val="1"/>
      <w:numFmt w:val="bullet"/>
      <w:lvlText w:val="o"/>
      <w:lvlJc w:val="left"/>
      <w:pPr>
        <w:tabs>
          <w:tab w:val="num" w:pos="6840"/>
        </w:tabs>
        <w:ind w:left="6840" w:hanging="360"/>
      </w:pPr>
      <w:rPr>
        <w:rFonts w:ascii="Courier New" w:hAnsi="Courier New" w:cs="Courier New" w:hint="default"/>
      </w:rPr>
    </w:lvl>
    <w:lvl w:ilvl="8" w:tplc="65B2E020" w:tentative="1">
      <w:start w:val="1"/>
      <w:numFmt w:val="bullet"/>
      <w:lvlText w:val=""/>
      <w:lvlJc w:val="left"/>
      <w:pPr>
        <w:tabs>
          <w:tab w:val="num" w:pos="7560"/>
        </w:tabs>
        <w:ind w:left="7560" w:hanging="360"/>
      </w:pPr>
      <w:rPr>
        <w:rFonts w:ascii="Wingdings" w:hAnsi="Wingdings" w:hint="default"/>
      </w:rPr>
    </w:lvl>
  </w:abstractNum>
  <w:abstractNum w:abstractNumId="24">
    <w:nsid w:val="553D3DDF"/>
    <w:multiLevelType w:val="hybridMultilevel"/>
    <w:tmpl w:val="619AE05C"/>
    <w:lvl w:ilvl="0" w:tplc="BCD0217E">
      <w:start w:val="1"/>
      <w:numFmt w:val="bullet"/>
      <w:lvlText w:val=""/>
      <w:lvlJc w:val="left"/>
      <w:pPr>
        <w:tabs>
          <w:tab w:val="num" w:pos="720"/>
        </w:tabs>
        <w:ind w:left="720" w:hanging="360"/>
      </w:pPr>
      <w:rPr>
        <w:rFonts w:ascii="Symbol" w:hAnsi="Symbol" w:cs="Symbol" w:hint="default"/>
      </w:rPr>
    </w:lvl>
    <w:lvl w:ilvl="1" w:tplc="278EC276">
      <w:start w:val="1"/>
      <w:numFmt w:val="bullet"/>
      <w:lvlText w:val=""/>
      <w:lvlJc w:val="left"/>
      <w:pPr>
        <w:tabs>
          <w:tab w:val="num" w:pos="1440"/>
        </w:tabs>
        <w:ind w:left="1440" w:hanging="360"/>
      </w:pPr>
      <w:rPr>
        <w:rFonts w:ascii="Symbol" w:hAnsi="Symbol" w:hint="default"/>
      </w:rPr>
    </w:lvl>
    <w:lvl w:ilvl="2" w:tplc="D61EDC66">
      <w:start w:val="1"/>
      <w:numFmt w:val="decimal"/>
      <w:lvlText w:val="%3."/>
      <w:lvlJc w:val="left"/>
      <w:pPr>
        <w:tabs>
          <w:tab w:val="num" w:pos="2160"/>
        </w:tabs>
        <w:ind w:left="2160" w:hanging="360"/>
      </w:pPr>
    </w:lvl>
    <w:lvl w:ilvl="3" w:tplc="C826F8E0">
      <w:start w:val="1"/>
      <w:numFmt w:val="decimal"/>
      <w:lvlText w:val="%4."/>
      <w:lvlJc w:val="left"/>
      <w:pPr>
        <w:tabs>
          <w:tab w:val="num" w:pos="2880"/>
        </w:tabs>
        <w:ind w:left="2880" w:hanging="360"/>
      </w:pPr>
    </w:lvl>
    <w:lvl w:ilvl="4" w:tplc="50FAFD16">
      <w:start w:val="1"/>
      <w:numFmt w:val="decimal"/>
      <w:lvlText w:val="%5."/>
      <w:lvlJc w:val="left"/>
      <w:pPr>
        <w:tabs>
          <w:tab w:val="num" w:pos="3600"/>
        </w:tabs>
        <w:ind w:left="3600" w:hanging="360"/>
      </w:pPr>
    </w:lvl>
    <w:lvl w:ilvl="5" w:tplc="F3FA884A">
      <w:start w:val="1"/>
      <w:numFmt w:val="decimal"/>
      <w:lvlText w:val="%6."/>
      <w:lvlJc w:val="left"/>
      <w:pPr>
        <w:tabs>
          <w:tab w:val="num" w:pos="4320"/>
        </w:tabs>
        <w:ind w:left="4320" w:hanging="360"/>
      </w:pPr>
    </w:lvl>
    <w:lvl w:ilvl="6" w:tplc="ED823AAE">
      <w:start w:val="1"/>
      <w:numFmt w:val="decimal"/>
      <w:lvlText w:val="%7."/>
      <w:lvlJc w:val="left"/>
      <w:pPr>
        <w:tabs>
          <w:tab w:val="num" w:pos="5040"/>
        </w:tabs>
        <w:ind w:left="5040" w:hanging="360"/>
      </w:pPr>
    </w:lvl>
    <w:lvl w:ilvl="7" w:tplc="82625EAC">
      <w:start w:val="1"/>
      <w:numFmt w:val="decimal"/>
      <w:lvlText w:val="%8."/>
      <w:lvlJc w:val="left"/>
      <w:pPr>
        <w:tabs>
          <w:tab w:val="num" w:pos="5760"/>
        </w:tabs>
        <w:ind w:left="5760" w:hanging="360"/>
      </w:pPr>
    </w:lvl>
    <w:lvl w:ilvl="8" w:tplc="6ED2CACA">
      <w:start w:val="1"/>
      <w:numFmt w:val="decimal"/>
      <w:lvlText w:val="%9."/>
      <w:lvlJc w:val="left"/>
      <w:pPr>
        <w:tabs>
          <w:tab w:val="num" w:pos="6480"/>
        </w:tabs>
        <w:ind w:left="6480" w:hanging="360"/>
      </w:pPr>
    </w:lvl>
  </w:abstractNum>
  <w:abstractNum w:abstractNumId="25">
    <w:nsid w:val="56500C02"/>
    <w:multiLevelType w:val="hybridMultilevel"/>
    <w:tmpl w:val="C1EC3682"/>
    <w:lvl w:ilvl="0" w:tplc="9424AFA8">
      <w:start w:val="1"/>
      <w:numFmt w:val="bullet"/>
      <w:lvlText w:val=""/>
      <w:lvlJc w:val="left"/>
      <w:pPr>
        <w:tabs>
          <w:tab w:val="num" w:pos="1530"/>
        </w:tabs>
        <w:ind w:left="1530" w:hanging="360"/>
      </w:pPr>
      <w:rPr>
        <w:rFonts w:ascii="Wingdings" w:hAnsi="Wingdings" w:hint="default"/>
      </w:rPr>
    </w:lvl>
    <w:lvl w:ilvl="1" w:tplc="674C4EB2" w:tentative="1">
      <w:start w:val="1"/>
      <w:numFmt w:val="lowerLetter"/>
      <w:lvlText w:val="%2."/>
      <w:lvlJc w:val="left"/>
      <w:pPr>
        <w:tabs>
          <w:tab w:val="num" w:pos="2250"/>
        </w:tabs>
        <w:ind w:left="2250" w:hanging="360"/>
      </w:pPr>
    </w:lvl>
    <w:lvl w:ilvl="2" w:tplc="57F00A56" w:tentative="1">
      <w:start w:val="1"/>
      <w:numFmt w:val="lowerRoman"/>
      <w:lvlText w:val="%3."/>
      <w:lvlJc w:val="right"/>
      <w:pPr>
        <w:tabs>
          <w:tab w:val="num" w:pos="2970"/>
        </w:tabs>
        <w:ind w:left="2970" w:hanging="180"/>
      </w:pPr>
    </w:lvl>
    <w:lvl w:ilvl="3" w:tplc="EDA46C26" w:tentative="1">
      <w:start w:val="1"/>
      <w:numFmt w:val="decimal"/>
      <w:lvlText w:val="%4."/>
      <w:lvlJc w:val="left"/>
      <w:pPr>
        <w:tabs>
          <w:tab w:val="num" w:pos="3690"/>
        </w:tabs>
        <w:ind w:left="3690" w:hanging="360"/>
      </w:pPr>
    </w:lvl>
    <w:lvl w:ilvl="4" w:tplc="4F108116" w:tentative="1">
      <w:start w:val="1"/>
      <w:numFmt w:val="lowerLetter"/>
      <w:lvlText w:val="%5."/>
      <w:lvlJc w:val="left"/>
      <w:pPr>
        <w:tabs>
          <w:tab w:val="num" w:pos="4410"/>
        </w:tabs>
        <w:ind w:left="4410" w:hanging="360"/>
      </w:pPr>
    </w:lvl>
    <w:lvl w:ilvl="5" w:tplc="8C0C48AE" w:tentative="1">
      <w:start w:val="1"/>
      <w:numFmt w:val="lowerRoman"/>
      <w:lvlText w:val="%6."/>
      <w:lvlJc w:val="right"/>
      <w:pPr>
        <w:tabs>
          <w:tab w:val="num" w:pos="5130"/>
        </w:tabs>
        <w:ind w:left="5130" w:hanging="180"/>
      </w:pPr>
    </w:lvl>
    <w:lvl w:ilvl="6" w:tplc="C56AF386" w:tentative="1">
      <w:start w:val="1"/>
      <w:numFmt w:val="decimal"/>
      <w:lvlText w:val="%7."/>
      <w:lvlJc w:val="left"/>
      <w:pPr>
        <w:tabs>
          <w:tab w:val="num" w:pos="5850"/>
        </w:tabs>
        <w:ind w:left="5850" w:hanging="360"/>
      </w:pPr>
    </w:lvl>
    <w:lvl w:ilvl="7" w:tplc="0D54C448" w:tentative="1">
      <w:start w:val="1"/>
      <w:numFmt w:val="lowerLetter"/>
      <w:lvlText w:val="%8."/>
      <w:lvlJc w:val="left"/>
      <w:pPr>
        <w:tabs>
          <w:tab w:val="num" w:pos="6570"/>
        </w:tabs>
        <w:ind w:left="6570" w:hanging="360"/>
      </w:pPr>
    </w:lvl>
    <w:lvl w:ilvl="8" w:tplc="85D82468" w:tentative="1">
      <w:start w:val="1"/>
      <w:numFmt w:val="lowerRoman"/>
      <w:lvlText w:val="%9."/>
      <w:lvlJc w:val="right"/>
      <w:pPr>
        <w:tabs>
          <w:tab w:val="num" w:pos="7290"/>
        </w:tabs>
        <w:ind w:left="7290" w:hanging="180"/>
      </w:pPr>
    </w:lvl>
  </w:abstractNum>
  <w:abstractNum w:abstractNumId="26">
    <w:nsid w:val="5816061F"/>
    <w:multiLevelType w:val="hybridMultilevel"/>
    <w:tmpl w:val="2A3A5D52"/>
    <w:lvl w:ilvl="0" w:tplc="1EA632E2">
      <w:start w:val="1"/>
      <w:numFmt w:val="bullet"/>
      <w:lvlText w:val=""/>
      <w:lvlJc w:val="left"/>
      <w:pPr>
        <w:ind w:left="1620" w:hanging="360"/>
      </w:pPr>
      <w:rPr>
        <w:rFonts w:ascii="Symbol" w:hAnsi="Symbol" w:hint="default"/>
      </w:rPr>
    </w:lvl>
    <w:lvl w:ilvl="1" w:tplc="697A0EC0" w:tentative="1">
      <w:start w:val="1"/>
      <w:numFmt w:val="bullet"/>
      <w:lvlText w:val="o"/>
      <w:lvlJc w:val="left"/>
      <w:pPr>
        <w:ind w:left="2340" w:hanging="360"/>
      </w:pPr>
      <w:rPr>
        <w:rFonts w:ascii="Courier New" w:hAnsi="Courier New" w:cs="Courier New" w:hint="default"/>
      </w:rPr>
    </w:lvl>
    <w:lvl w:ilvl="2" w:tplc="1E284006" w:tentative="1">
      <w:start w:val="1"/>
      <w:numFmt w:val="bullet"/>
      <w:lvlText w:val=""/>
      <w:lvlJc w:val="left"/>
      <w:pPr>
        <w:ind w:left="3060" w:hanging="360"/>
      </w:pPr>
      <w:rPr>
        <w:rFonts w:ascii="Wingdings" w:hAnsi="Wingdings" w:hint="default"/>
      </w:rPr>
    </w:lvl>
    <w:lvl w:ilvl="3" w:tplc="75861CD2" w:tentative="1">
      <w:start w:val="1"/>
      <w:numFmt w:val="bullet"/>
      <w:lvlText w:val=""/>
      <w:lvlJc w:val="left"/>
      <w:pPr>
        <w:ind w:left="3780" w:hanging="360"/>
      </w:pPr>
      <w:rPr>
        <w:rFonts w:ascii="Symbol" w:hAnsi="Symbol" w:hint="default"/>
      </w:rPr>
    </w:lvl>
    <w:lvl w:ilvl="4" w:tplc="1B840862" w:tentative="1">
      <w:start w:val="1"/>
      <w:numFmt w:val="bullet"/>
      <w:lvlText w:val="o"/>
      <w:lvlJc w:val="left"/>
      <w:pPr>
        <w:ind w:left="4500" w:hanging="360"/>
      </w:pPr>
      <w:rPr>
        <w:rFonts w:ascii="Courier New" w:hAnsi="Courier New" w:cs="Courier New" w:hint="default"/>
      </w:rPr>
    </w:lvl>
    <w:lvl w:ilvl="5" w:tplc="114E60D0" w:tentative="1">
      <w:start w:val="1"/>
      <w:numFmt w:val="bullet"/>
      <w:lvlText w:val=""/>
      <w:lvlJc w:val="left"/>
      <w:pPr>
        <w:ind w:left="5220" w:hanging="360"/>
      </w:pPr>
      <w:rPr>
        <w:rFonts w:ascii="Wingdings" w:hAnsi="Wingdings" w:hint="default"/>
      </w:rPr>
    </w:lvl>
    <w:lvl w:ilvl="6" w:tplc="94E0F3AC" w:tentative="1">
      <w:start w:val="1"/>
      <w:numFmt w:val="bullet"/>
      <w:lvlText w:val=""/>
      <w:lvlJc w:val="left"/>
      <w:pPr>
        <w:ind w:left="5940" w:hanging="360"/>
      </w:pPr>
      <w:rPr>
        <w:rFonts w:ascii="Symbol" w:hAnsi="Symbol" w:hint="default"/>
      </w:rPr>
    </w:lvl>
    <w:lvl w:ilvl="7" w:tplc="C5701386" w:tentative="1">
      <w:start w:val="1"/>
      <w:numFmt w:val="bullet"/>
      <w:lvlText w:val="o"/>
      <w:lvlJc w:val="left"/>
      <w:pPr>
        <w:ind w:left="6660" w:hanging="360"/>
      </w:pPr>
      <w:rPr>
        <w:rFonts w:ascii="Courier New" w:hAnsi="Courier New" w:cs="Courier New" w:hint="default"/>
      </w:rPr>
    </w:lvl>
    <w:lvl w:ilvl="8" w:tplc="623AD0F2" w:tentative="1">
      <w:start w:val="1"/>
      <w:numFmt w:val="bullet"/>
      <w:lvlText w:val=""/>
      <w:lvlJc w:val="left"/>
      <w:pPr>
        <w:ind w:left="7380" w:hanging="360"/>
      </w:pPr>
      <w:rPr>
        <w:rFonts w:ascii="Wingdings" w:hAnsi="Wingdings" w:hint="default"/>
      </w:rPr>
    </w:lvl>
  </w:abstractNum>
  <w:abstractNum w:abstractNumId="27">
    <w:nsid w:val="59F548EB"/>
    <w:multiLevelType w:val="hybridMultilevel"/>
    <w:tmpl w:val="3F28374C"/>
    <w:lvl w:ilvl="0" w:tplc="B2BEAEA4">
      <w:start w:val="1"/>
      <w:numFmt w:val="bullet"/>
      <w:lvlText w:val=""/>
      <w:lvlJc w:val="left"/>
      <w:pPr>
        <w:ind w:left="1080" w:hanging="360"/>
      </w:pPr>
      <w:rPr>
        <w:rFonts w:ascii="Symbol" w:hAnsi="Symbol" w:hint="default"/>
      </w:rPr>
    </w:lvl>
    <w:lvl w:ilvl="1" w:tplc="6C14B8AE" w:tentative="1">
      <w:start w:val="1"/>
      <w:numFmt w:val="bullet"/>
      <w:lvlText w:val="o"/>
      <w:lvlJc w:val="left"/>
      <w:pPr>
        <w:ind w:left="1800" w:hanging="360"/>
      </w:pPr>
      <w:rPr>
        <w:rFonts w:ascii="Courier New" w:hAnsi="Courier New" w:cs="Courier New" w:hint="default"/>
      </w:rPr>
    </w:lvl>
    <w:lvl w:ilvl="2" w:tplc="6A141E38" w:tentative="1">
      <w:start w:val="1"/>
      <w:numFmt w:val="bullet"/>
      <w:lvlText w:val=""/>
      <w:lvlJc w:val="left"/>
      <w:pPr>
        <w:ind w:left="2520" w:hanging="360"/>
      </w:pPr>
      <w:rPr>
        <w:rFonts w:ascii="Wingdings" w:hAnsi="Wingdings" w:hint="default"/>
      </w:rPr>
    </w:lvl>
    <w:lvl w:ilvl="3" w:tplc="93E8D05C" w:tentative="1">
      <w:start w:val="1"/>
      <w:numFmt w:val="bullet"/>
      <w:lvlText w:val=""/>
      <w:lvlJc w:val="left"/>
      <w:pPr>
        <w:ind w:left="3240" w:hanging="360"/>
      </w:pPr>
      <w:rPr>
        <w:rFonts w:ascii="Symbol" w:hAnsi="Symbol" w:hint="default"/>
      </w:rPr>
    </w:lvl>
    <w:lvl w:ilvl="4" w:tplc="F240211A" w:tentative="1">
      <w:start w:val="1"/>
      <w:numFmt w:val="bullet"/>
      <w:lvlText w:val="o"/>
      <w:lvlJc w:val="left"/>
      <w:pPr>
        <w:ind w:left="3960" w:hanging="360"/>
      </w:pPr>
      <w:rPr>
        <w:rFonts w:ascii="Courier New" w:hAnsi="Courier New" w:cs="Courier New" w:hint="default"/>
      </w:rPr>
    </w:lvl>
    <w:lvl w:ilvl="5" w:tplc="285CBC0E" w:tentative="1">
      <w:start w:val="1"/>
      <w:numFmt w:val="bullet"/>
      <w:lvlText w:val=""/>
      <w:lvlJc w:val="left"/>
      <w:pPr>
        <w:ind w:left="4680" w:hanging="360"/>
      </w:pPr>
      <w:rPr>
        <w:rFonts w:ascii="Wingdings" w:hAnsi="Wingdings" w:hint="default"/>
      </w:rPr>
    </w:lvl>
    <w:lvl w:ilvl="6" w:tplc="E92AB770" w:tentative="1">
      <w:start w:val="1"/>
      <w:numFmt w:val="bullet"/>
      <w:lvlText w:val=""/>
      <w:lvlJc w:val="left"/>
      <w:pPr>
        <w:ind w:left="5400" w:hanging="360"/>
      </w:pPr>
      <w:rPr>
        <w:rFonts w:ascii="Symbol" w:hAnsi="Symbol" w:hint="default"/>
      </w:rPr>
    </w:lvl>
    <w:lvl w:ilvl="7" w:tplc="C1E4FB30" w:tentative="1">
      <w:start w:val="1"/>
      <w:numFmt w:val="bullet"/>
      <w:lvlText w:val="o"/>
      <w:lvlJc w:val="left"/>
      <w:pPr>
        <w:ind w:left="6120" w:hanging="360"/>
      </w:pPr>
      <w:rPr>
        <w:rFonts w:ascii="Courier New" w:hAnsi="Courier New" w:cs="Courier New" w:hint="default"/>
      </w:rPr>
    </w:lvl>
    <w:lvl w:ilvl="8" w:tplc="E9B8B968"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18"/>
  </w:num>
  <w:num w:numId="7">
    <w:abstractNumId w:val="15"/>
  </w:num>
  <w:num w:numId="8">
    <w:abstractNumId w:val="9"/>
  </w:num>
  <w:num w:numId="9">
    <w:abstractNumId w:val="6"/>
  </w:num>
  <w:num w:numId="10">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26"/>
  </w:num>
  <w:num w:numId="13">
    <w:abstractNumId w:val="14"/>
  </w:num>
  <w:num w:numId="14">
    <w:abstractNumId w:val="12"/>
  </w:num>
  <w:num w:numId="15">
    <w:abstractNumId w:val="7"/>
  </w:num>
  <w:num w:numId="16">
    <w:abstractNumId w:val="10"/>
  </w:num>
  <w:num w:numId="17">
    <w:abstractNumId w:val="11"/>
  </w:num>
  <w:num w:numId="18">
    <w:abstractNumId w:val="13"/>
  </w:num>
  <w:num w:numId="19">
    <w:abstractNumId w:val="20"/>
  </w:num>
  <w:num w:numId="20">
    <w:abstractNumId w:val="16"/>
  </w:num>
  <w:num w:numId="21">
    <w:abstractNumId w:val="25"/>
  </w:num>
  <w:num w:numId="22">
    <w:abstractNumId w:val="0"/>
  </w:num>
  <w:num w:numId="23">
    <w:abstractNumId w:val="21"/>
  </w:num>
  <w:num w:numId="24">
    <w:abstractNumId w:val="19"/>
  </w:num>
  <w:num w:numId="25">
    <w:abstractNumId w:val="22"/>
  </w:num>
  <w:num w:numId="26">
    <w:abstractNumId w:val="17"/>
  </w:num>
  <w:num w:numId="27">
    <w:abstractNumId w:val="23"/>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14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B93ED9"/>
    <w:rsid w:val="0051417B"/>
    <w:rsid w:val="00B93ED9"/>
    <w:rsid w:val="00BF2B83"/>
    <w:rsid w:val="00ED71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16F"/>
    <w:pPr>
      <w:widowControl w:val="0"/>
      <w:suppressAutoHyphens/>
    </w:pPr>
    <w:rPr>
      <w:rFonts w:eastAsia="Arial Unicode MS"/>
      <w:kern w:val="1"/>
      <w:sz w:val="24"/>
      <w:szCs w:val="24"/>
      <w:lang w:val="en-US"/>
    </w:rPr>
  </w:style>
  <w:style w:type="paragraph" w:styleId="Heading6">
    <w:name w:val="heading 6"/>
    <w:basedOn w:val="Normal"/>
    <w:next w:val="BodyText"/>
    <w:qFormat/>
    <w:rsid w:val="0009316F"/>
    <w:pPr>
      <w:keepNext/>
      <w:numPr>
        <w:ilvl w:val="5"/>
        <w:numId w:val="1"/>
      </w:numPr>
      <w:tabs>
        <w:tab w:val="left" w:pos="2898"/>
        <w:tab w:val="left" w:pos="8838"/>
      </w:tabs>
      <w:spacing w:after="120"/>
      <w:outlineLvl w:val="5"/>
    </w:pPr>
    <w:rPr>
      <w:rFonts w:ascii="Arial" w:hAnsi="Arial" w:cs="Arial"/>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09316F"/>
    <w:rPr>
      <w:rFonts w:ascii="Symbol" w:hAnsi="Symbol"/>
      <w:b w:val="0"/>
      <w:i w:val="0"/>
      <w:sz w:val="20"/>
    </w:rPr>
  </w:style>
  <w:style w:type="character" w:customStyle="1" w:styleId="WW8Num3z0">
    <w:name w:val="WW8Num3z0"/>
    <w:rsid w:val="0009316F"/>
    <w:rPr>
      <w:rFonts w:ascii="Symbol" w:hAnsi="Symbol"/>
    </w:rPr>
  </w:style>
  <w:style w:type="character" w:customStyle="1" w:styleId="WW8Num3z1">
    <w:name w:val="WW8Num3z1"/>
    <w:rsid w:val="0009316F"/>
    <w:rPr>
      <w:rFonts w:ascii="Courier New" w:hAnsi="Courier New" w:cs="Courier New"/>
    </w:rPr>
  </w:style>
  <w:style w:type="character" w:customStyle="1" w:styleId="WW8Num4z0">
    <w:name w:val="WW8Num4z0"/>
    <w:rsid w:val="0009316F"/>
    <w:rPr>
      <w:rFonts w:ascii="Symbol" w:hAnsi="Symbol" w:cs="OpenSymbol"/>
    </w:rPr>
  </w:style>
  <w:style w:type="character" w:customStyle="1" w:styleId="WW8Num5z0">
    <w:name w:val="WW8Num5z0"/>
    <w:rsid w:val="0009316F"/>
    <w:rPr>
      <w:rFonts w:ascii="Symbol" w:hAnsi="Symbol" w:cs="OpenSymbol"/>
    </w:rPr>
  </w:style>
  <w:style w:type="character" w:customStyle="1" w:styleId="Absatz-Standardschriftart">
    <w:name w:val="Absatz-Standardschriftart"/>
    <w:rsid w:val="0009316F"/>
  </w:style>
  <w:style w:type="character" w:customStyle="1" w:styleId="WW-Absatz-Standardschriftart">
    <w:name w:val="WW-Absatz-Standardschriftart"/>
    <w:rsid w:val="0009316F"/>
  </w:style>
  <w:style w:type="character" w:customStyle="1" w:styleId="WW-Absatz-Standardschriftart1">
    <w:name w:val="WW-Absatz-Standardschriftart1"/>
    <w:rsid w:val="0009316F"/>
  </w:style>
  <w:style w:type="character" w:customStyle="1" w:styleId="WW-Absatz-Standardschriftart11">
    <w:name w:val="WW-Absatz-Standardschriftart11"/>
    <w:rsid w:val="0009316F"/>
  </w:style>
  <w:style w:type="character" w:customStyle="1" w:styleId="WW-Absatz-Standardschriftart111">
    <w:name w:val="WW-Absatz-Standardschriftart111"/>
    <w:rsid w:val="0009316F"/>
  </w:style>
  <w:style w:type="character" w:customStyle="1" w:styleId="WW-Absatz-Standardschriftart1111">
    <w:name w:val="WW-Absatz-Standardschriftart1111"/>
    <w:rsid w:val="0009316F"/>
  </w:style>
  <w:style w:type="character" w:customStyle="1" w:styleId="WW-Absatz-Standardschriftart11111">
    <w:name w:val="WW-Absatz-Standardschriftart11111"/>
    <w:rsid w:val="0009316F"/>
  </w:style>
  <w:style w:type="character" w:customStyle="1" w:styleId="WW-Absatz-Standardschriftart111111">
    <w:name w:val="WW-Absatz-Standardschriftart111111"/>
    <w:rsid w:val="0009316F"/>
  </w:style>
  <w:style w:type="character" w:customStyle="1" w:styleId="WW-Absatz-Standardschriftart1111111">
    <w:name w:val="WW-Absatz-Standardschriftart1111111"/>
    <w:rsid w:val="0009316F"/>
  </w:style>
  <w:style w:type="character" w:customStyle="1" w:styleId="WW-Absatz-Standardschriftart11111111">
    <w:name w:val="WW-Absatz-Standardschriftart11111111"/>
    <w:rsid w:val="0009316F"/>
  </w:style>
  <w:style w:type="character" w:customStyle="1" w:styleId="WW-Absatz-Standardschriftart111111111">
    <w:name w:val="WW-Absatz-Standardschriftart111111111"/>
    <w:rsid w:val="0009316F"/>
  </w:style>
  <w:style w:type="character" w:customStyle="1" w:styleId="WW8Num3z2">
    <w:name w:val="WW8Num3z2"/>
    <w:rsid w:val="0009316F"/>
    <w:rPr>
      <w:rFonts w:ascii="Wingdings" w:hAnsi="Wingdings"/>
    </w:rPr>
  </w:style>
  <w:style w:type="character" w:customStyle="1" w:styleId="WW-Absatz-Standardschriftart1111111111">
    <w:name w:val="WW-Absatz-Standardschriftart1111111111"/>
    <w:rsid w:val="0009316F"/>
  </w:style>
  <w:style w:type="character" w:customStyle="1" w:styleId="WW-Absatz-Standardschriftart11111111111">
    <w:name w:val="WW-Absatz-Standardschriftart11111111111"/>
    <w:rsid w:val="0009316F"/>
  </w:style>
  <w:style w:type="character" w:customStyle="1" w:styleId="WW-Absatz-Standardschriftart111111111111">
    <w:name w:val="WW-Absatz-Standardschriftart111111111111"/>
    <w:rsid w:val="0009316F"/>
  </w:style>
  <w:style w:type="character" w:customStyle="1" w:styleId="WW-DefaultParagraphFont">
    <w:name w:val="WW-Default Paragraph Font"/>
    <w:rsid w:val="0009316F"/>
  </w:style>
  <w:style w:type="character" w:customStyle="1" w:styleId="WW8Num47z0">
    <w:name w:val="WW8Num47z0"/>
    <w:rsid w:val="0009316F"/>
    <w:rPr>
      <w:rFonts w:ascii="Symbol" w:hAnsi="Symbol"/>
    </w:rPr>
  </w:style>
  <w:style w:type="character" w:customStyle="1" w:styleId="WW8Num47z1">
    <w:name w:val="WW8Num47z1"/>
    <w:rsid w:val="0009316F"/>
    <w:rPr>
      <w:rFonts w:ascii="Courier New" w:hAnsi="Courier New" w:cs="Courier New"/>
    </w:rPr>
  </w:style>
  <w:style w:type="character" w:customStyle="1" w:styleId="WW8Num47z2">
    <w:name w:val="WW8Num47z2"/>
    <w:rsid w:val="0009316F"/>
    <w:rPr>
      <w:rFonts w:ascii="Wingdings" w:hAnsi="Wingdings"/>
    </w:rPr>
  </w:style>
  <w:style w:type="character" w:customStyle="1" w:styleId="Bullets">
    <w:name w:val="Bullets"/>
    <w:rsid w:val="0009316F"/>
    <w:rPr>
      <w:rFonts w:ascii="OpenSymbol" w:eastAsia="OpenSymbol" w:hAnsi="OpenSymbol" w:cs="OpenSymbol"/>
    </w:rPr>
  </w:style>
  <w:style w:type="character" w:styleId="Hyperlink">
    <w:name w:val="Hyperlink"/>
    <w:semiHidden/>
    <w:rsid w:val="0009316F"/>
    <w:rPr>
      <w:color w:val="000080"/>
      <w:u w:val="single"/>
    </w:rPr>
  </w:style>
  <w:style w:type="paragraph" w:customStyle="1" w:styleId="Heading">
    <w:name w:val="Heading"/>
    <w:basedOn w:val="Normal"/>
    <w:next w:val="BodyText"/>
    <w:rsid w:val="0009316F"/>
    <w:pPr>
      <w:keepNext/>
      <w:spacing w:before="240" w:after="120"/>
    </w:pPr>
    <w:rPr>
      <w:rFonts w:ascii="Arial" w:eastAsia="MS Mincho" w:hAnsi="Arial" w:cs="Tahoma"/>
      <w:sz w:val="28"/>
      <w:szCs w:val="28"/>
    </w:rPr>
  </w:style>
  <w:style w:type="paragraph" w:styleId="BodyText">
    <w:name w:val="Body Text"/>
    <w:basedOn w:val="Normal"/>
    <w:semiHidden/>
    <w:rsid w:val="0009316F"/>
    <w:pPr>
      <w:spacing w:after="120"/>
    </w:pPr>
  </w:style>
  <w:style w:type="paragraph" w:styleId="List">
    <w:name w:val="List"/>
    <w:basedOn w:val="BodyText"/>
    <w:semiHidden/>
    <w:rsid w:val="0009316F"/>
    <w:rPr>
      <w:rFonts w:cs="Tahoma"/>
    </w:rPr>
  </w:style>
  <w:style w:type="paragraph" w:styleId="Caption">
    <w:name w:val="caption"/>
    <w:basedOn w:val="Normal"/>
    <w:qFormat/>
    <w:rsid w:val="0009316F"/>
    <w:pPr>
      <w:suppressLineNumbers/>
      <w:spacing w:before="120" w:after="120"/>
    </w:pPr>
    <w:rPr>
      <w:rFonts w:cs="Tahoma"/>
      <w:i/>
      <w:iCs/>
    </w:rPr>
  </w:style>
  <w:style w:type="paragraph" w:customStyle="1" w:styleId="Index">
    <w:name w:val="Index"/>
    <w:basedOn w:val="Normal"/>
    <w:rsid w:val="0009316F"/>
    <w:pPr>
      <w:suppressLineNumbers/>
    </w:pPr>
    <w:rPr>
      <w:rFonts w:cs="Tahoma"/>
    </w:rPr>
  </w:style>
  <w:style w:type="paragraph" w:styleId="Header">
    <w:name w:val="header"/>
    <w:basedOn w:val="Normal"/>
    <w:link w:val="HeaderChar"/>
    <w:semiHidden/>
    <w:rsid w:val="0009316F"/>
    <w:pPr>
      <w:tabs>
        <w:tab w:val="center" w:pos="4320"/>
        <w:tab w:val="right" w:pos="8640"/>
      </w:tabs>
    </w:pPr>
  </w:style>
  <w:style w:type="paragraph" w:customStyle="1" w:styleId="Framecontents">
    <w:name w:val="Frame contents"/>
    <w:basedOn w:val="BodyText"/>
    <w:rsid w:val="0009316F"/>
  </w:style>
  <w:style w:type="paragraph" w:customStyle="1" w:styleId="TableContents">
    <w:name w:val="Table Contents"/>
    <w:basedOn w:val="Normal"/>
    <w:rsid w:val="0009316F"/>
    <w:pPr>
      <w:suppressLineNumbers/>
    </w:pPr>
  </w:style>
  <w:style w:type="paragraph" w:customStyle="1" w:styleId="TableHeading">
    <w:name w:val="Table Heading"/>
    <w:basedOn w:val="TableContents"/>
    <w:rsid w:val="0009316F"/>
    <w:pPr>
      <w:jc w:val="center"/>
    </w:pPr>
    <w:rPr>
      <w:b/>
      <w:bCs/>
    </w:rPr>
  </w:style>
  <w:style w:type="paragraph" w:styleId="ListParagraph">
    <w:name w:val="List Paragraph"/>
    <w:basedOn w:val="Normal"/>
    <w:link w:val="ListParagraphChar"/>
    <w:qFormat/>
    <w:rsid w:val="0009316F"/>
    <w:pPr>
      <w:ind w:left="720"/>
    </w:pPr>
  </w:style>
  <w:style w:type="paragraph" w:customStyle="1" w:styleId="Objectwitharrow">
    <w:name w:val="Object with arrow"/>
    <w:basedOn w:val="Normal"/>
    <w:rsid w:val="0009316F"/>
  </w:style>
  <w:style w:type="paragraph" w:customStyle="1" w:styleId="Objectwithshadow">
    <w:name w:val="Object with shadow"/>
    <w:basedOn w:val="Normal"/>
    <w:rsid w:val="0009316F"/>
  </w:style>
  <w:style w:type="paragraph" w:customStyle="1" w:styleId="Objectwithoutfill">
    <w:name w:val="Object without fill"/>
    <w:basedOn w:val="Normal"/>
    <w:rsid w:val="0009316F"/>
  </w:style>
  <w:style w:type="paragraph" w:customStyle="1" w:styleId="Text">
    <w:name w:val="Text"/>
    <w:basedOn w:val="Caption"/>
    <w:rsid w:val="0009316F"/>
  </w:style>
  <w:style w:type="paragraph" w:customStyle="1" w:styleId="Textbodyjustified">
    <w:name w:val="Text body justified"/>
    <w:basedOn w:val="Normal"/>
    <w:rsid w:val="0009316F"/>
  </w:style>
  <w:style w:type="paragraph" w:styleId="BodyTextFirstIndent">
    <w:name w:val="Body Text First Indent"/>
    <w:basedOn w:val="BodyText"/>
    <w:semiHidden/>
    <w:rsid w:val="0009316F"/>
    <w:pPr>
      <w:ind w:firstLine="283"/>
    </w:pPr>
  </w:style>
  <w:style w:type="paragraph" w:styleId="Title">
    <w:name w:val="Title"/>
    <w:basedOn w:val="Heading"/>
    <w:next w:val="Subtitle"/>
    <w:qFormat/>
    <w:rsid w:val="0009316F"/>
    <w:pPr>
      <w:jc w:val="center"/>
    </w:pPr>
    <w:rPr>
      <w:b/>
      <w:bCs/>
      <w:sz w:val="36"/>
      <w:szCs w:val="36"/>
    </w:rPr>
  </w:style>
  <w:style w:type="paragraph" w:styleId="Subtitle">
    <w:name w:val="Subtitle"/>
    <w:basedOn w:val="Heading"/>
    <w:next w:val="BodyText"/>
    <w:qFormat/>
    <w:rsid w:val="0009316F"/>
    <w:pPr>
      <w:jc w:val="center"/>
    </w:pPr>
    <w:rPr>
      <w:i/>
      <w:iCs/>
    </w:rPr>
  </w:style>
  <w:style w:type="paragraph" w:customStyle="1" w:styleId="Title1">
    <w:name w:val="Title1"/>
    <w:basedOn w:val="Normal"/>
    <w:rsid w:val="0009316F"/>
    <w:pPr>
      <w:jc w:val="center"/>
    </w:pPr>
  </w:style>
  <w:style w:type="paragraph" w:customStyle="1" w:styleId="Title2">
    <w:name w:val="Title2"/>
    <w:basedOn w:val="Normal"/>
    <w:rsid w:val="0009316F"/>
    <w:pPr>
      <w:spacing w:before="57" w:after="57"/>
      <w:ind w:right="113"/>
      <w:jc w:val="center"/>
    </w:pPr>
  </w:style>
  <w:style w:type="paragraph" w:customStyle="1" w:styleId="Heading1">
    <w:name w:val="Heading1"/>
    <w:basedOn w:val="Normal"/>
    <w:rsid w:val="0009316F"/>
    <w:pPr>
      <w:spacing w:before="238" w:after="119"/>
    </w:pPr>
  </w:style>
  <w:style w:type="paragraph" w:customStyle="1" w:styleId="Heading2">
    <w:name w:val="Heading2"/>
    <w:basedOn w:val="Normal"/>
    <w:rsid w:val="0009316F"/>
    <w:pPr>
      <w:spacing w:before="238" w:after="119"/>
    </w:pPr>
  </w:style>
  <w:style w:type="paragraph" w:customStyle="1" w:styleId="DimensionLine">
    <w:name w:val="Dimension Line"/>
    <w:basedOn w:val="Normal"/>
    <w:rsid w:val="0009316F"/>
  </w:style>
  <w:style w:type="paragraph" w:customStyle="1" w:styleId="DefaultLTGliederung1">
    <w:name w:val="Default~LT~Gliederung 1"/>
    <w:rsid w:val="0009316F"/>
    <w:pPr>
      <w:widowControl w:val="0"/>
      <w:tabs>
        <w:tab w:val="left" w:pos="1077"/>
        <w:tab w:val="left" w:pos="2517"/>
        <w:tab w:val="left" w:pos="3957"/>
        <w:tab w:val="left" w:pos="5397"/>
        <w:tab w:val="left" w:pos="6837"/>
        <w:tab w:val="left" w:pos="8277"/>
        <w:tab w:val="left" w:pos="9717"/>
        <w:tab w:val="left" w:pos="11157"/>
        <w:tab w:val="left" w:pos="12597"/>
        <w:tab w:val="left" w:pos="14037"/>
        <w:tab w:val="left" w:pos="15477"/>
      </w:tabs>
      <w:suppressAutoHyphens/>
      <w:autoSpaceDE w:val="0"/>
      <w:spacing w:before="139"/>
    </w:pPr>
    <w:rPr>
      <w:rFonts w:ascii="Arial" w:eastAsia="Arial" w:hAnsi="Arial"/>
      <w:color w:val="000000"/>
      <w:sz w:val="56"/>
      <w:szCs w:val="56"/>
      <w:lang w:val="en-US"/>
    </w:rPr>
  </w:style>
  <w:style w:type="paragraph" w:customStyle="1" w:styleId="DefaultLTGliederung2">
    <w:name w:val="Default~LT~Gliederung 2"/>
    <w:basedOn w:val="DefaultLTGliederung1"/>
    <w:rsid w:val="0009316F"/>
    <w:pPr>
      <w:tabs>
        <w:tab w:val="left" w:pos="365"/>
        <w:tab w:val="left" w:pos="1805"/>
        <w:tab w:val="left" w:pos="3245"/>
        <w:tab w:val="left" w:pos="4685"/>
        <w:tab w:val="left" w:pos="6125"/>
        <w:tab w:val="left" w:pos="7565"/>
        <w:tab w:val="left" w:pos="9005"/>
        <w:tab w:val="left" w:pos="10445"/>
        <w:tab w:val="left" w:pos="11885"/>
        <w:tab w:val="left" w:pos="13325"/>
        <w:tab w:val="left" w:pos="14765"/>
      </w:tabs>
    </w:pPr>
  </w:style>
  <w:style w:type="paragraph" w:customStyle="1" w:styleId="DefaultLTGliederung3">
    <w:name w:val="Default~LT~Gliederung 3"/>
    <w:basedOn w:val="DefaultLTGliederung2"/>
    <w:rsid w:val="0009316F"/>
    <w:pPr>
      <w:tabs>
        <w:tab w:val="clear" w:pos="1077"/>
        <w:tab w:val="clear" w:pos="2517"/>
        <w:tab w:val="clear" w:pos="3957"/>
        <w:tab w:val="clear" w:pos="5397"/>
        <w:tab w:val="clear" w:pos="6837"/>
        <w:tab w:val="clear" w:pos="8277"/>
        <w:tab w:val="clear" w:pos="9717"/>
        <w:tab w:val="clear" w:pos="11157"/>
        <w:tab w:val="clear" w:pos="12597"/>
        <w:tab w:val="clear" w:pos="14037"/>
        <w:tab w:val="left" w:pos="1080"/>
        <w:tab w:val="left" w:pos="2520"/>
        <w:tab w:val="left" w:pos="3960"/>
        <w:tab w:val="left" w:pos="5400"/>
        <w:tab w:val="left" w:pos="6840"/>
        <w:tab w:val="left" w:pos="8280"/>
        <w:tab w:val="left" w:pos="9720"/>
        <w:tab w:val="left" w:pos="11160"/>
        <w:tab w:val="left" w:pos="12600"/>
        <w:tab w:val="left" w:pos="14040"/>
      </w:tabs>
    </w:pPr>
  </w:style>
  <w:style w:type="paragraph" w:customStyle="1" w:styleId="DefaultLTGliederung4">
    <w:name w:val="Default~LT~Gliederung 4"/>
    <w:basedOn w:val="DefaultLTGliederung3"/>
    <w:rsid w:val="0009316F"/>
    <w:pPr>
      <w:tabs>
        <w:tab w:val="clear" w:pos="365"/>
        <w:tab w:val="clear" w:pos="1805"/>
        <w:tab w:val="clear" w:pos="3245"/>
        <w:tab w:val="clear" w:pos="4685"/>
        <w:tab w:val="clear" w:pos="6125"/>
        <w:tab w:val="clear" w:pos="7565"/>
        <w:tab w:val="clear" w:pos="9005"/>
        <w:tab w:val="clear" w:pos="10445"/>
        <w:tab w:val="clear" w:pos="11885"/>
        <w:tab w:val="clear" w:pos="13325"/>
        <w:tab w:val="left" w:pos="360"/>
        <w:tab w:val="left" w:pos="1800"/>
        <w:tab w:val="left" w:pos="3240"/>
        <w:tab w:val="left" w:pos="4680"/>
        <w:tab w:val="left" w:pos="6120"/>
        <w:tab w:val="left" w:pos="7560"/>
        <w:tab w:val="left" w:pos="9000"/>
        <w:tab w:val="left" w:pos="10440"/>
        <w:tab w:val="left" w:pos="11880"/>
        <w:tab w:val="left" w:pos="13320"/>
      </w:tabs>
    </w:pPr>
  </w:style>
  <w:style w:type="paragraph" w:customStyle="1" w:styleId="DefaultLTGliederung5">
    <w:name w:val="Default~LT~Gliederung 5"/>
    <w:basedOn w:val="DefaultLTGliederung4"/>
    <w:rsid w:val="0009316F"/>
  </w:style>
  <w:style w:type="paragraph" w:customStyle="1" w:styleId="DefaultLTGliederung6">
    <w:name w:val="Default~LT~Gliederung 6"/>
    <w:basedOn w:val="DefaultLTGliederung5"/>
    <w:rsid w:val="0009316F"/>
  </w:style>
  <w:style w:type="paragraph" w:customStyle="1" w:styleId="DefaultLTGliederung7">
    <w:name w:val="Default~LT~Gliederung 7"/>
    <w:basedOn w:val="DefaultLTGliederung6"/>
    <w:rsid w:val="0009316F"/>
  </w:style>
  <w:style w:type="paragraph" w:customStyle="1" w:styleId="DefaultLTGliederung8">
    <w:name w:val="Default~LT~Gliederung 8"/>
    <w:basedOn w:val="DefaultLTGliederung7"/>
    <w:rsid w:val="0009316F"/>
  </w:style>
  <w:style w:type="paragraph" w:customStyle="1" w:styleId="DefaultLTGliederung9">
    <w:name w:val="Default~LT~Gliederung 9"/>
    <w:basedOn w:val="DefaultLTGliederung8"/>
    <w:rsid w:val="0009316F"/>
  </w:style>
  <w:style w:type="paragraph" w:customStyle="1" w:styleId="DefaultLTTitel">
    <w:name w:val="Default~LT~Titel"/>
    <w:rsid w:val="0009316F"/>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Arial" w:eastAsia="Arial" w:hAnsi="Arial"/>
      <w:color w:val="0066CC"/>
      <w:sz w:val="72"/>
      <w:szCs w:val="72"/>
      <w:lang w:val="en-US"/>
    </w:rPr>
  </w:style>
  <w:style w:type="paragraph" w:customStyle="1" w:styleId="DefaultLTUntertitel">
    <w:name w:val="Default~LT~Untertitel"/>
    <w:rsid w:val="0009316F"/>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25"/>
      <w:jc w:val="center"/>
    </w:pPr>
    <w:rPr>
      <w:rFonts w:ascii="Arial" w:eastAsia="Arial" w:hAnsi="Arial"/>
      <w:b/>
      <w:bCs/>
      <w:color w:val="000000"/>
      <w:sz w:val="50"/>
      <w:szCs w:val="50"/>
      <w:lang w:val="en-US"/>
    </w:rPr>
  </w:style>
  <w:style w:type="paragraph" w:customStyle="1" w:styleId="DefaultLTNotizen">
    <w:name w:val="Default~LT~Notizen"/>
    <w:rsid w:val="0009316F"/>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Arial" w:eastAsia="Arial" w:hAnsi="Arial"/>
      <w:color w:val="000000"/>
      <w:sz w:val="24"/>
      <w:szCs w:val="24"/>
      <w:lang w:val="en-US"/>
    </w:rPr>
  </w:style>
  <w:style w:type="paragraph" w:customStyle="1" w:styleId="DefaultLTHintergrundobjekte">
    <w:name w:val="Default~LT~Hintergrundobjekte"/>
    <w:rsid w:val="0009316F"/>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Arial" w:eastAsia="Arial" w:hAnsi="Arial"/>
      <w:color w:val="000000"/>
      <w:sz w:val="48"/>
      <w:szCs w:val="48"/>
      <w:lang w:val="en-US"/>
    </w:rPr>
  </w:style>
  <w:style w:type="paragraph" w:customStyle="1" w:styleId="DefaultLTHintergrund">
    <w:name w:val="Default~LT~Hintergrund"/>
    <w:rsid w:val="0009316F"/>
    <w:pPr>
      <w:widowControl w:val="0"/>
      <w:suppressAutoHyphens/>
      <w:autoSpaceDE w:val="0"/>
      <w:jc w:val="center"/>
    </w:pPr>
    <w:rPr>
      <w:rFonts w:eastAsia="Arial Unicode MS"/>
      <w:sz w:val="24"/>
      <w:szCs w:val="24"/>
      <w:lang w:val="en-US"/>
    </w:rPr>
  </w:style>
  <w:style w:type="paragraph" w:customStyle="1" w:styleId="default">
    <w:name w:val="default"/>
    <w:rsid w:val="0009316F"/>
    <w:pPr>
      <w:widowControl w:val="0"/>
      <w:suppressAutoHyphens/>
      <w:autoSpaceDE w:val="0"/>
      <w:spacing w:line="200" w:lineRule="atLeast"/>
    </w:pPr>
    <w:rPr>
      <w:rFonts w:ascii="Tahoma" w:eastAsia="Tahoma" w:hAnsi="Tahoma"/>
      <w:sz w:val="36"/>
      <w:szCs w:val="36"/>
      <w:lang w:val="en-US"/>
    </w:rPr>
  </w:style>
  <w:style w:type="paragraph" w:customStyle="1" w:styleId="blue1">
    <w:name w:val="blue1"/>
    <w:basedOn w:val="default"/>
    <w:rsid w:val="0009316F"/>
  </w:style>
  <w:style w:type="paragraph" w:customStyle="1" w:styleId="blue2">
    <w:name w:val="blue2"/>
    <w:basedOn w:val="default"/>
    <w:rsid w:val="0009316F"/>
  </w:style>
  <w:style w:type="paragraph" w:customStyle="1" w:styleId="blue3">
    <w:name w:val="blue3"/>
    <w:basedOn w:val="default"/>
    <w:rsid w:val="0009316F"/>
  </w:style>
  <w:style w:type="paragraph" w:customStyle="1" w:styleId="bw1">
    <w:name w:val="bw1"/>
    <w:basedOn w:val="default"/>
    <w:rsid w:val="0009316F"/>
  </w:style>
  <w:style w:type="paragraph" w:customStyle="1" w:styleId="bw2">
    <w:name w:val="bw2"/>
    <w:basedOn w:val="default"/>
    <w:rsid w:val="0009316F"/>
  </w:style>
  <w:style w:type="paragraph" w:customStyle="1" w:styleId="bw3">
    <w:name w:val="bw3"/>
    <w:basedOn w:val="default"/>
    <w:rsid w:val="0009316F"/>
  </w:style>
  <w:style w:type="paragraph" w:customStyle="1" w:styleId="orange1">
    <w:name w:val="orange1"/>
    <w:basedOn w:val="default"/>
    <w:rsid w:val="0009316F"/>
  </w:style>
  <w:style w:type="paragraph" w:customStyle="1" w:styleId="orange2">
    <w:name w:val="orange2"/>
    <w:basedOn w:val="default"/>
    <w:rsid w:val="0009316F"/>
  </w:style>
  <w:style w:type="paragraph" w:customStyle="1" w:styleId="orange3">
    <w:name w:val="orange3"/>
    <w:basedOn w:val="default"/>
    <w:rsid w:val="0009316F"/>
  </w:style>
  <w:style w:type="paragraph" w:customStyle="1" w:styleId="turquise1">
    <w:name w:val="turquise1"/>
    <w:basedOn w:val="default"/>
    <w:rsid w:val="0009316F"/>
  </w:style>
  <w:style w:type="paragraph" w:customStyle="1" w:styleId="turquise2">
    <w:name w:val="turquise2"/>
    <w:basedOn w:val="default"/>
    <w:rsid w:val="0009316F"/>
  </w:style>
  <w:style w:type="paragraph" w:customStyle="1" w:styleId="turquise3">
    <w:name w:val="turquise3"/>
    <w:basedOn w:val="default"/>
    <w:rsid w:val="0009316F"/>
  </w:style>
  <w:style w:type="paragraph" w:customStyle="1" w:styleId="gray1">
    <w:name w:val="gray1"/>
    <w:basedOn w:val="default"/>
    <w:rsid w:val="0009316F"/>
  </w:style>
  <w:style w:type="paragraph" w:customStyle="1" w:styleId="gray2">
    <w:name w:val="gray2"/>
    <w:basedOn w:val="default"/>
    <w:rsid w:val="0009316F"/>
  </w:style>
  <w:style w:type="paragraph" w:customStyle="1" w:styleId="gray3">
    <w:name w:val="gray3"/>
    <w:basedOn w:val="default"/>
    <w:rsid w:val="0009316F"/>
  </w:style>
  <w:style w:type="paragraph" w:customStyle="1" w:styleId="sun1">
    <w:name w:val="sun1"/>
    <w:basedOn w:val="default"/>
    <w:rsid w:val="0009316F"/>
  </w:style>
  <w:style w:type="paragraph" w:customStyle="1" w:styleId="sun2">
    <w:name w:val="sun2"/>
    <w:basedOn w:val="default"/>
    <w:rsid w:val="0009316F"/>
  </w:style>
  <w:style w:type="paragraph" w:customStyle="1" w:styleId="sun3">
    <w:name w:val="sun3"/>
    <w:basedOn w:val="default"/>
    <w:rsid w:val="0009316F"/>
  </w:style>
  <w:style w:type="paragraph" w:customStyle="1" w:styleId="earth1">
    <w:name w:val="earth1"/>
    <w:basedOn w:val="default"/>
    <w:rsid w:val="0009316F"/>
  </w:style>
  <w:style w:type="paragraph" w:customStyle="1" w:styleId="earth2">
    <w:name w:val="earth2"/>
    <w:basedOn w:val="default"/>
    <w:rsid w:val="0009316F"/>
  </w:style>
  <w:style w:type="paragraph" w:customStyle="1" w:styleId="earth3">
    <w:name w:val="earth3"/>
    <w:basedOn w:val="default"/>
    <w:rsid w:val="0009316F"/>
  </w:style>
  <w:style w:type="paragraph" w:customStyle="1" w:styleId="green1">
    <w:name w:val="green1"/>
    <w:basedOn w:val="default"/>
    <w:rsid w:val="0009316F"/>
  </w:style>
  <w:style w:type="paragraph" w:customStyle="1" w:styleId="green2">
    <w:name w:val="green2"/>
    <w:basedOn w:val="default"/>
    <w:rsid w:val="0009316F"/>
  </w:style>
  <w:style w:type="paragraph" w:customStyle="1" w:styleId="green3">
    <w:name w:val="green3"/>
    <w:basedOn w:val="default"/>
    <w:rsid w:val="0009316F"/>
  </w:style>
  <w:style w:type="paragraph" w:customStyle="1" w:styleId="seetang1">
    <w:name w:val="seetang1"/>
    <w:basedOn w:val="default"/>
    <w:rsid w:val="0009316F"/>
  </w:style>
  <w:style w:type="paragraph" w:customStyle="1" w:styleId="seetang2">
    <w:name w:val="seetang2"/>
    <w:basedOn w:val="default"/>
    <w:rsid w:val="0009316F"/>
  </w:style>
  <w:style w:type="paragraph" w:customStyle="1" w:styleId="seetang3">
    <w:name w:val="seetang3"/>
    <w:basedOn w:val="default"/>
    <w:rsid w:val="0009316F"/>
  </w:style>
  <w:style w:type="paragraph" w:customStyle="1" w:styleId="lightblue1">
    <w:name w:val="lightblue1"/>
    <w:basedOn w:val="default"/>
    <w:rsid w:val="0009316F"/>
  </w:style>
  <w:style w:type="paragraph" w:customStyle="1" w:styleId="lightblue2">
    <w:name w:val="lightblue2"/>
    <w:basedOn w:val="default"/>
    <w:rsid w:val="0009316F"/>
  </w:style>
  <w:style w:type="paragraph" w:customStyle="1" w:styleId="lightblue3">
    <w:name w:val="lightblue3"/>
    <w:basedOn w:val="default"/>
    <w:rsid w:val="0009316F"/>
  </w:style>
  <w:style w:type="paragraph" w:customStyle="1" w:styleId="yellow1">
    <w:name w:val="yellow1"/>
    <w:basedOn w:val="default"/>
    <w:rsid w:val="0009316F"/>
  </w:style>
  <w:style w:type="paragraph" w:customStyle="1" w:styleId="yellow2">
    <w:name w:val="yellow2"/>
    <w:basedOn w:val="default"/>
    <w:rsid w:val="0009316F"/>
  </w:style>
  <w:style w:type="paragraph" w:customStyle="1" w:styleId="yellow3">
    <w:name w:val="yellow3"/>
    <w:basedOn w:val="default"/>
    <w:rsid w:val="0009316F"/>
  </w:style>
  <w:style w:type="paragraph" w:customStyle="1" w:styleId="WW-Title">
    <w:name w:val="WW-Title"/>
    <w:rsid w:val="0009316F"/>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Arial" w:eastAsia="Arial" w:hAnsi="Arial"/>
      <w:color w:val="0066CC"/>
      <w:sz w:val="72"/>
      <w:szCs w:val="72"/>
      <w:lang w:val="en-US"/>
    </w:rPr>
  </w:style>
  <w:style w:type="paragraph" w:customStyle="1" w:styleId="Backgroundobjects">
    <w:name w:val="Background objects"/>
    <w:rsid w:val="0009316F"/>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Arial" w:eastAsia="Arial" w:hAnsi="Arial"/>
      <w:color w:val="000000"/>
      <w:sz w:val="48"/>
      <w:szCs w:val="48"/>
      <w:lang w:val="en-US"/>
    </w:rPr>
  </w:style>
  <w:style w:type="paragraph" w:customStyle="1" w:styleId="Background">
    <w:name w:val="Background"/>
    <w:rsid w:val="0009316F"/>
    <w:pPr>
      <w:widowControl w:val="0"/>
      <w:suppressAutoHyphens/>
      <w:autoSpaceDE w:val="0"/>
      <w:jc w:val="center"/>
    </w:pPr>
    <w:rPr>
      <w:rFonts w:eastAsia="Arial Unicode MS"/>
      <w:sz w:val="24"/>
      <w:szCs w:val="24"/>
      <w:lang w:val="en-US"/>
    </w:rPr>
  </w:style>
  <w:style w:type="paragraph" w:customStyle="1" w:styleId="Notes">
    <w:name w:val="Notes"/>
    <w:rsid w:val="0009316F"/>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Arial" w:eastAsia="Arial" w:hAnsi="Arial"/>
      <w:color w:val="000000"/>
      <w:sz w:val="24"/>
      <w:szCs w:val="24"/>
      <w:lang w:val="en-US"/>
    </w:rPr>
  </w:style>
  <w:style w:type="paragraph" w:customStyle="1" w:styleId="Outline1">
    <w:name w:val="Outline 1"/>
    <w:rsid w:val="0009316F"/>
    <w:pPr>
      <w:widowControl w:val="0"/>
      <w:tabs>
        <w:tab w:val="left" w:pos="1077"/>
        <w:tab w:val="left" w:pos="2517"/>
        <w:tab w:val="left" w:pos="3957"/>
        <w:tab w:val="left" w:pos="5397"/>
        <w:tab w:val="left" w:pos="6837"/>
        <w:tab w:val="left" w:pos="8277"/>
        <w:tab w:val="left" w:pos="9717"/>
        <w:tab w:val="left" w:pos="11157"/>
        <w:tab w:val="left" w:pos="12597"/>
        <w:tab w:val="left" w:pos="14037"/>
        <w:tab w:val="left" w:pos="15477"/>
      </w:tabs>
      <w:suppressAutoHyphens/>
      <w:autoSpaceDE w:val="0"/>
      <w:spacing w:before="139"/>
    </w:pPr>
    <w:rPr>
      <w:rFonts w:ascii="Arial" w:eastAsia="Arial" w:hAnsi="Arial"/>
      <w:color w:val="000000"/>
      <w:sz w:val="56"/>
      <w:szCs w:val="56"/>
      <w:lang w:val="en-US"/>
    </w:rPr>
  </w:style>
  <w:style w:type="paragraph" w:customStyle="1" w:styleId="Outline2">
    <w:name w:val="Outline 2"/>
    <w:basedOn w:val="Outline1"/>
    <w:rsid w:val="0009316F"/>
    <w:pPr>
      <w:tabs>
        <w:tab w:val="left" w:pos="365"/>
        <w:tab w:val="left" w:pos="1805"/>
        <w:tab w:val="left" w:pos="3245"/>
        <w:tab w:val="left" w:pos="4685"/>
        <w:tab w:val="left" w:pos="6125"/>
        <w:tab w:val="left" w:pos="7565"/>
        <w:tab w:val="left" w:pos="9005"/>
        <w:tab w:val="left" w:pos="10445"/>
        <w:tab w:val="left" w:pos="11885"/>
        <w:tab w:val="left" w:pos="13325"/>
        <w:tab w:val="left" w:pos="14765"/>
      </w:tabs>
    </w:pPr>
  </w:style>
  <w:style w:type="paragraph" w:customStyle="1" w:styleId="Outline3">
    <w:name w:val="Outline 3"/>
    <w:basedOn w:val="Outline2"/>
    <w:rsid w:val="0009316F"/>
    <w:pPr>
      <w:tabs>
        <w:tab w:val="clear" w:pos="1077"/>
        <w:tab w:val="clear" w:pos="2517"/>
        <w:tab w:val="clear" w:pos="3957"/>
        <w:tab w:val="clear" w:pos="5397"/>
        <w:tab w:val="clear" w:pos="6837"/>
        <w:tab w:val="clear" w:pos="8277"/>
        <w:tab w:val="clear" w:pos="9717"/>
        <w:tab w:val="clear" w:pos="11157"/>
        <w:tab w:val="clear" w:pos="12597"/>
        <w:tab w:val="clear" w:pos="14037"/>
        <w:tab w:val="left" w:pos="1080"/>
        <w:tab w:val="left" w:pos="2520"/>
        <w:tab w:val="left" w:pos="3960"/>
        <w:tab w:val="left" w:pos="5400"/>
        <w:tab w:val="left" w:pos="6840"/>
        <w:tab w:val="left" w:pos="8280"/>
        <w:tab w:val="left" w:pos="9720"/>
        <w:tab w:val="left" w:pos="11160"/>
        <w:tab w:val="left" w:pos="12600"/>
        <w:tab w:val="left" w:pos="14040"/>
      </w:tabs>
    </w:pPr>
  </w:style>
  <w:style w:type="paragraph" w:customStyle="1" w:styleId="Outline4">
    <w:name w:val="Outline 4"/>
    <w:basedOn w:val="Outline3"/>
    <w:rsid w:val="0009316F"/>
    <w:pPr>
      <w:tabs>
        <w:tab w:val="clear" w:pos="365"/>
        <w:tab w:val="clear" w:pos="1805"/>
        <w:tab w:val="clear" w:pos="3245"/>
        <w:tab w:val="clear" w:pos="4685"/>
        <w:tab w:val="clear" w:pos="6125"/>
        <w:tab w:val="clear" w:pos="7565"/>
        <w:tab w:val="clear" w:pos="9005"/>
        <w:tab w:val="clear" w:pos="10445"/>
        <w:tab w:val="clear" w:pos="11885"/>
        <w:tab w:val="clear" w:pos="13325"/>
        <w:tab w:val="left" w:pos="360"/>
        <w:tab w:val="left" w:pos="1800"/>
        <w:tab w:val="left" w:pos="3240"/>
        <w:tab w:val="left" w:pos="4680"/>
        <w:tab w:val="left" w:pos="6120"/>
        <w:tab w:val="left" w:pos="7560"/>
        <w:tab w:val="left" w:pos="9000"/>
        <w:tab w:val="left" w:pos="10440"/>
        <w:tab w:val="left" w:pos="11880"/>
        <w:tab w:val="left" w:pos="13320"/>
      </w:tabs>
    </w:pPr>
  </w:style>
  <w:style w:type="paragraph" w:customStyle="1" w:styleId="Outline5">
    <w:name w:val="Outline 5"/>
    <w:basedOn w:val="Outline4"/>
    <w:rsid w:val="0009316F"/>
  </w:style>
  <w:style w:type="paragraph" w:customStyle="1" w:styleId="Outline6">
    <w:name w:val="Outline 6"/>
    <w:basedOn w:val="Outline5"/>
    <w:rsid w:val="0009316F"/>
  </w:style>
  <w:style w:type="paragraph" w:customStyle="1" w:styleId="Outline7">
    <w:name w:val="Outline 7"/>
    <w:basedOn w:val="Outline6"/>
    <w:rsid w:val="0009316F"/>
  </w:style>
  <w:style w:type="paragraph" w:customStyle="1" w:styleId="Outline8">
    <w:name w:val="Outline 8"/>
    <w:basedOn w:val="Outline7"/>
    <w:rsid w:val="0009316F"/>
  </w:style>
  <w:style w:type="paragraph" w:customStyle="1" w:styleId="Outline9">
    <w:name w:val="Outline 9"/>
    <w:basedOn w:val="Outline8"/>
    <w:rsid w:val="0009316F"/>
  </w:style>
  <w:style w:type="paragraph" w:customStyle="1" w:styleId="Title1LTGliederung1">
    <w:name w:val="Title1~LT~Gliederung 1"/>
    <w:rsid w:val="0009316F"/>
    <w:pPr>
      <w:widowControl w:val="0"/>
      <w:tabs>
        <w:tab w:val="left" w:pos="1077"/>
        <w:tab w:val="left" w:pos="2517"/>
        <w:tab w:val="left" w:pos="3957"/>
        <w:tab w:val="left" w:pos="5397"/>
        <w:tab w:val="left" w:pos="6837"/>
        <w:tab w:val="left" w:pos="8277"/>
        <w:tab w:val="left" w:pos="9717"/>
        <w:tab w:val="left" w:pos="11157"/>
        <w:tab w:val="left" w:pos="12597"/>
        <w:tab w:val="left" w:pos="14037"/>
        <w:tab w:val="left" w:pos="15477"/>
      </w:tabs>
      <w:suppressAutoHyphens/>
      <w:autoSpaceDE w:val="0"/>
      <w:spacing w:before="139"/>
    </w:pPr>
    <w:rPr>
      <w:rFonts w:ascii="Arial" w:eastAsia="Arial" w:hAnsi="Arial"/>
      <w:color w:val="000000"/>
      <w:kern w:val="1"/>
      <w:sz w:val="56"/>
      <w:szCs w:val="56"/>
      <w:lang w:val="en-US"/>
    </w:rPr>
  </w:style>
  <w:style w:type="paragraph" w:customStyle="1" w:styleId="Title1LTGliederung2">
    <w:name w:val="Title1~LT~Gliederung 2"/>
    <w:basedOn w:val="Title1LTGliederung1"/>
    <w:rsid w:val="0009316F"/>
    <w:pPr>
      <w:tabs>
        <w:tab w:val="left" w:pos="365"/>
        <w:tab w:val="left" w:pos="1805"/>
        <w:tab w:val="left" w:pos="3245"/>
        <w:tab w:val="left" w:pos="4685"/>
        <w:tab w:val="left" w:pos="6125"/>
        <w:tab w:val="left" w:pos="7565"/>
        <w:tab w:val="left" w:pos="9005"/>
        <w:tab w:val="left" w:pos="10445"/>
        <w:tab w:val="left" w:pos="11885"/>
        <w:tab w:val="left" w:pos="13325"/>
        <w:tab w:val="left" w:pos="14765"/>
      </w:tabs>
    </w:pPr>
  </w:style>
  <w:style w:type="paragraph" w:customStyle="1" w:styleId="Title1LTGliederung3">
    <w:name w:val="Title1~LT~Gliederung 3"/>
    <w:basedOn w:val="Title1LTGliederung2"/>
    <w:rsid w:val="0009316F"/>
    <w:pPr>
      <w:tabs>
        <w:tab w:val="clear" w:pos="1077"/>
        <w:tab w:val="clear" w:pos="2517"/>
        <w:tab w:val="clear" w:pos="3957"/>
        <w:tab w:val="clear" w:pos="5397"/>
        <w:tab w:val="clear" w:pos="6837"/>
        <w:tab w:val="clear" w:pos="8277"/>
        <w:tab w:val="clear" w:pos="9717"/>
        <w:tab w:val="clear" w:pos="11157"/>
        <w:tab w:val="clear" w:pos="12597"/>
        <w:tab w:val="clear" w:pos="14037"/>
        <w:tab w:val="left" w:pos="1080"/>
        <w:tab w:val="left" w:pos="2520"/>
        <w:tab w:val="left" w:pos="3960"/>
        <w:tab w:val="left" w:pos="5400"/>
        <w:tab w:val="left" w:pos="6840"/>
        <w:tab w:val="left" w:pos="8280"/>
        <w:tab w:val="left" w:pos="9720"/>
        <w:tab w:val="left" w:pos="11160"/>
        <w:tab w:val="left" w:pos="12600"/>
        <w:tab w:val="left" w:pos="14040"/>
      </w:tabs>
    </w:pPr>
  </w:style>
  <w:style w:type="paragraph" w:customStyle="1" w:styleId="Title1LTGliederung4">
    <w:name w:val="Title1~LT~Gliederung 4"/>
    <w:basedOn w:val="Title1LTGliederung3"/>
    <w:rsid w:val="0009316F"/>
    <w:pPr>
      <w:tabs>
        <w:tab w:val="clear" w:pos="365"/>
        <w:tab w:val="clear" w:pos="1805"/>
        <w:tab w:val="clear" w:pos="3245"/>
        <w:tab w:val="clear" w:pos="4685"/>
        <w:tab w:val="clear" w:pos="6125"/>
        <w:tab w:val="clear" w:pos="7565"/>
        <w:tab w:val="clear" w:pos="9005"/>
        <w:tab w:val="clear" w:pos="10445"/>
        <w:tab w:val="clear" w:pos="11885"/>
        <w:tab w:val="clear" w:pos="13325"/>
        <w:tab w:val="left" w:pos="360"/>
        <w:tab w:val="left" w:pos="1800"/>
        <w:tab w:val="left" w:pos="3240"/>
        <w:tab w:val="left" w:pos="4680"/>
        <w:tab w:val="left" w:pos="6120"/>
        <w:tab w:val="left" w:pos="7560"/>
        <w:tab w:val="left" w:pos="9000"/>
        <w:tab w:val="left" w:pos="10440"/>
        <w:tab w:val="left" w:pos="11880"/>
        <w:tab w:val="left" w:pos="13320"/>
      </w:tabs>
    </w:pPr>
  </w:style>
  <w:style w:type="paragraph" w:customStyle="1" w:styleId="Title1LTGliederung5">
    <w:name w:val="Title1~LT~Gliederung 5"/>
    <w:basedOn w:val="Title1LTGliederung4"/>
    <w:rsid w:val="0009316F"/>
  </w:style>
  <w:style w:type="paragraph" w:customStyle="1" w:styleId="Title1LTGliederung6">
    <w:name w:val="Title1~LT~Gliederung 6"/>
    <w:basedOn w:val="Title1LTGliederung5"/>
    <w:rsid w:val="0009316F"/>
  </w:style>
  <w:style w:type="paragraph" w:customStyle="1" w:styleId="Title1LTGliederung7">
    <w:name w:val="Title1~LT~Gliederung 7"/>
    <w:basedOn w:val="Title1LTGliederung6"/>
    <w:rsid w:val="0009316F"/>
  </w:style>
  <w:style w:type="paragraph" w:customStyle="1" w:styleId="Title1LTGliederung8">
    <w:name w:val="Title1~LT~Gliederung 8"/>
    <w:basedOn w:val="Title1LTGliederung7"/>
    <w:rsid w:val="0009316F"/>
  </w:style>
  <w:style w:type="paragraph" w:customStyle="1" w:styleId="Title1LTGliederung9">
    <w:name w:val="Title1~LT~Gliederung 9"/>
    <w:basedOn w:val="Title1LTGliederung8"/>
    <w:rsid w:val="0009316F"/>
  </w:style>
  <w:style w:type="paragraph" w:customStyle="1" w:styleId="Title1LTTitel">
    <w:name w:val="Title1~LT~Titel"/>
    <w:rsid w:val="0009316F"/>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Arial" w:eastAsia="Arial" w:hAnsi="Arial"/>
      <w:color w:val="0066CC"/>
      <w:kern w:val="1"/>
      <w:sz w:val="72"/>
      <w:szCs w:val="72"/>
      <w:lang w:val="en-US"/>
    </w:rPr>
  </w:style>
  <w:style w:type="paragraph" w:customStyle="1" w:styleId="Title1LTUntertitel">
    <w:name w:val="Title1~LT~Untertitel"/>
    <w:rsid w:val="0009316F"/>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25"/>
      <w:jc w:val="center"/>
    </w:pPr>
    <w:rPr>
      <w:rFonts w:ascii="Arial" w:eastAsia="Arial" w:hAnsi="Arial"/>
      <w:b/>
      <w:bCs/>
      <w:color w:val="000000"/>
      <w:kern w:val="1"/>
      <w:sz w:val="50"/>
      <w:szCs w:val="50"/>
      <w:lang w:val="en-US"/>
    </w:rPr>
  </w:style>
  <w:style w:type="paragraph" w:customStyle="1" w:styleId="Title1LTNotizen">
    <w:name w:val="Title1~LT~Notizen"/>
    <w:rsid w:val="0009316F"/>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Arial" w:eastAsia="Arial" w:hAnsi="Arial"/>
      <w:color w:val="000000"/>
      <w:kern w:val="1"/>
      <w:sz w:val="24"/>
      <w:szCs w:val="24"/>
      <w:lang w:val="en-US"/>
    </w:rPr>
  </w:style>
  <w:style w:type="paragraph" w:customStyle="1" w:styleId="Title1LTHintergrundobjekte">
    <w:name w:val="Title1~LT~Hintergrundobjekte"/>
    <w:rsid w:val="0009316F"/>
    <w:pPr>
      <w:widowControl w:val="0"/>
      <w:suppressAutoHyphens/>
      <w:autoSpaceDE w:val="0"/>
    </w:pPr>
    <w:rPr>
      <w:rFonts w:eastAsia="Arial Unicode MS"/>
      <w:kern w:val="1"/>
      <w:sz w:val="24"/>
      <w:szCs w:val="24"/>
      <w:lang w:val="en-US"/>
    </w:rPr>
  </w:style>
  <w:style w:type="paragraph" w:customStyle="1" w:styleId="Title1LTHintergrund">
    <w:name w:val="Title1~LT~Hintergrund"/>
    <w:rsid w:val="0009316F"/>
    <w:pPr>
      <w:widowControl w:val="0"/>
      <w:suppressAutoHyphens/>
      <w:autoSpaceDE w:val="0"/>
      <w:jc w:val="center"/>
    </w:pPr>
    <w:rPr>
      <w:rFonts w:eastAsia="Arial Unicode MS"/>
      <w:sz w:val="24"/>
      <w:szCs w:val="24"/>
      <w:lang w:val="en-US"/>
    </w:rPr>
  </w:style>
  <w:style w:type="paragraph" w:customStyle="1" w:styleId="WW-Title1">
    <w:name w:val="WW-Title1"/>
    <w:rsid w:val="0009316F"/>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Arial" w:eastAsia="Arial" w:hAnsi="Arial"/>
      <w:color w:val="0066CC"/>
      <w:sz w:val="72"/>
      <w:szCs w:val="72"/>
      <w:lang w:val="en-US"/>
    </w:rPr>
  </w:style>
  <w:style w:type="paragraph" w:customStyle="1" w:styleId="FrontMatterHead">
    <w:name w:val="FrontMatter Head"/>
    <w:basedOn w:val="Normal"/>
    <w:rsid w:val="0009316F"/>
    <w:pPr>
      <w:jc w:val="center"/>
    </w:pPr>
    <w:rPr>
      <w:rFonts w:ascii="Arial Bold" w:hAnsi="Arial Bold"/>
      <w:b/>
      <w:color w:val="666699"/>
      <w:sz w:val="28"/>
    </w:rPr>
  </w:style>
  <w:style w:type="paragraph" w:styleId="BodyTextIndent">
    <w:name w:val="Body Text Indent"/>
    <w:basedOn w:val="Normal"/>
    <w:link w:val="BodyTextIndentChar"/>
    <w:uiPriority w:val="99"/>
    <w:unhideWhenUsed/>
    <w:rsid w:val="00E80C68"/>
    <w:pPr>
      <w:widowControl/>
      <w:suppressAutoHyphens w:val="0"/>
      <w:spacing w:after="120" w:line="276" w:lineRule="auto"/>
      <w:ind w:left="360"/>
    </w:pPr>
    <w:rPr>
      <w:rFonts w:ascii="Calibri" w:eastAsia="Times New Roman" w:hAnsi="Calibri"/>
      <w:kern w:val="0"/>
      <w:sz w:val="22"/>
      <w:szCs w:val="22"/>
    </w:rPr>
  </w:style>
  <w:style w:type="character" w:customStyle="1" w:styleId="BodyTextIndentChar">
    <w:name w:val="Body Text Indent Char"/>
    <w:link w:val="BodyTextIndent"/>
    <w:uiPriority w:val="99"/>
    <w:rsid w:val="00E80C68"/>
    <w:rPr>
      <w:rFonts w:ascii="Calibri" w:hAnsi="Calibri"/>
      <w:sz w:val="22"/>
      <w:szCs w:val="22"/>
    </w:rPr>
  </w:style>
  <w:style w:type="paragraph" w:styleId="Footer">
    <w:name w:val="footer"/>
    <w:basedOn w:val="Normal"/>
    <w:link w:val="FooterChar"/>
    <w:uiPriority w:val="99"/>
    <w:unhideWhenUsed/>
    <w:rsid w:val="004A1514"/>
    <w:pPr>
      <w:tabs>
        <w:tab w:val="center" w:pos="4680"/>
        <w:tab w:val="right" w:pos="9360"/>
      </w:tabs>
    </w:pPr>
  </w:style>
  <w:style w:type="character" w:customStyle="1" w:styleId="FooterChar">
    <w:name w:val="Footer Char"/>
    <w:link w:val="Footer"/>
    <w:uiPriority w:val="99"/>
    <w:rsid w:val="004A1514"/>
    <w:rPr>
      <w:rFonts w:eastAsia="Arial Unicode MS"/>
      <w:kern w:val="1"/>
      <w:sz w:val="24"/>
      <w:szCs w:val="24"/>
    </w:rPr>
  </w:style>
  <w:style w:type="paragraph" w:styleId="BodyText3">
    <w:name w:val="Body Text 3"/>
    <w:basedOn w:val="Normal"/>
    <w:link w:val="BodyText3Char"/>
    <w:rsid w:val="005E735A"/>
    <w:pPr>
      <w:widowControl/>
      <w:suppressAutoHyphens w:val="0"/>
      <w:spacing w:after="120"/>
    </w:pPr>
    <w:rPr>
      <w:rFonts w:eastAsia="Times New Roman"/>
      <w:kern w:val="0"/>
      <w:sz w:val="16"/>
      <w:szCs w:val="16"/>
    </w:rPr>
  </w:style>
  <w:style w:type="character" w:customStyle="1" w:styleId="BodyText3Char">
    <w:name w:val="Body Text 3 Char"/>
    <w:link w:val="BodyText3"/>
    <w:rsid w:val="005E735A"/>
    <w:rPr>
      <w:sz w:val="16"/>
      <w:szCs w:val="16"/>
    </w:rPr>
  </w:style>
  <w:style w:type="character" w:styleId="Strong">
    <w:name w:val="Strong"/>
    <w:qFormat/>
    <w:rsid w:val="005E735A"/>
    <w:rPr>
      <w:b/>
      <w:bCs/>
    </w:rPr>
  </w:style>
  <w:style w:type="paragraph" w:styleId="NoSpacing">
    <w:name w:val="No Spacing"/>
    <w:qFormat/>
    <w:rsid w:val="0089622E"/>
    <w:rPr>
      <w:rFonts w:ascii="Calibri" w:eastAsia="Calibri" w:hAnsi="Calibri"/>
      <w:sz w:val="22"/>
      <w:szCs w:val="22"/>
      <w:lang w:val="en-US" w:eastAsia="en-US"/>
    </w:rPr>
  </w:style>
  <w:style w:type="character" w:customStyle="1" w:styleId="HeaderChar">
    <w:name w:val="Header Char"/>
    <w:basedOn w:val="DefaultParagraphFont"/>
    <w:link w:val="Header"/>
    <w:semiHidden/>
    <w:rsid w:val="00D21994"/>
    <w:rPr>
      <w:rFonts w:eastAsia="Arial Unicode MS"/>
      <w:kern w:val="1"/>
      <w:sz w:val="24"/>
      <w:szCs w:val="24"/>
      <w:lang w:val="en-US"/>
    </w:rPr>
  </w:style>
  <w:style w:type="character" w:customStyle="1" w:styleId="ListParagraphChar">
    <w:name w:val="List Paragraph Char"/>
    <w:link w:val="ListParagraph"/>
    <w:rsid w:val="00F12293"/>
    <w:rPr>
      <w:rFonts w:eastAsia="Arial Unicode MS"/>
      <w:kern w:val="1"/>
      <w:sz w:val="24"/>
      <w:szCs w:val="24"/>
      <w:lang w:val="en-US"/>
    </w:rPr>
  </w:style>
  <w:style w:type="paragraph" w:styleId="ListNumber">
    <w:name w:val="List Number"/>
    <w:basedOn w:val="Normal"/>
    <w:uiPriority w:val="99"/>
    <w:unhideWhenUsed/>
    <w:rsid w:val="00F12293"/>
    <w:pPr>
      <w:numPr>
        <w:numId w:val="22"/>
      </w:numPr>
      <w:contextualSpacing/>
    </w:pPr>
  </w:style>
  <w:style w:type="paragraph" w:styleId="BalloonText">
    <w:name w:val="Balloon Text"/>
    <w:basedOn w:val="Normal"/>
    <w:link w:val="BalloonTextChar"/>
    <w:uiPriority w:val="99"/>
    <w:semiHidden/>
    <w:unhideWhenUsed/>
    <w:rsid w:val="00093305"/>
    <w:rPr>
      <w:rFonts w:ascii="Tahoma" w:hAnsi="Tahoma" w:cs="Tahoma"/>
      <w:sz w:val="16"/>
      <w:szCs w:val="16"/>
    </w:rPr>
  </w:style>
  <w:style w:type="character" w:customStyle="1" w:styleId="BalloonTextChar">
    <w:name w:val="Balloon Text Char"/>
    <w:basedOn w:val="DefaultParagraphFont"/>
    <w:link w:val="BalloonText"/>
    <w:uiPriority w:val="99"/>
    <w:semiHidden/>
    <w:rsid w:val="00093305"/>
    <w:rPr>
      <w:rFonts w:ascii="Tahoma" w:eastAsia="Arial Unicode MS" w:hAnsi="Tahoma" w:cs="Tahoma"/>
      <w:kern w:val="1"/>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rcmanoj26@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https://rdxfootmark.naukri.com/v2/track/openCv?trackingInfo=a299873cff2786a8812e2e15efd6ce57134f530e18705c4458440321091b5b581a0e180512405f591b4d58515c424154181c084b281e0103030116485e5b0b4356015a4e5e51100614700558190a15021648444f5108084a5746754e034a571b5549120b40001044095a0e041e470d140110155e5500504a155b440345450e5c0a5249130f031f030201091b5b581009170a14405a540b50585e6&amp;docType=doc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Manoj Sairam Chand Putcha</vt:lpstr>
    </vt:vector>
  </TitlesOfParts>
  <Company>Microsoft</Company>
  <LinksUpToDate>false</LinksUpToDate>
  <CharactersWithSpaces>9662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Manoj Sairam Chand Putcha</dc:title>
  <dc:creator>Manoj Sairam Chand Putcha</dc:creator>
  <cp:lastModifiedBy>Admin</cp:lastModifiedBy>
  <cp:revision>3</cp:revision>
  <cp:lastPrinted>1899-12-31T18:30:00Z</cp:lastPrinted>
  <dcterms:created xsi:type="dcterms:W3CDTF">2018-11-16T04:38:00Z</dcterms:created>
  <dcterms:modified xsi:type="dcterms:W3CDTF">2018-11-16T04:41:00Z</dcterms:modified>
</cp:coreProperties>
</file>