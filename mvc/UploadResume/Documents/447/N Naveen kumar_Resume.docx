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B66" w:rsidRDefault="00950617">
      <w:pPr>
        <w:spacing w:after="0" w:line="240" w:lineRule="auto"/>
        <w:jc w:val="center"/>
        <w:rPr>
          <w:rFonts w:eastAsia="Verdana" w:cs="Calibri"/>
          <w:b/>
        </w:rPr>
      </w:pPr>
      <w:r w:rsidRPr="00950617">
        <w:rPr>
          <w:rFonts w:eastAsia="Verdana" w:cs="Calibri"/>
          <w:b/>
          <w:highlight w:val="yellow"/>
        </w:rPr>
        <w:t>JAVA Developer</w:t>
      </w:r>
      <w:r>
        <w:rPr>
          <w:rFonts w:eastAsia="Verdana" w:cs="Calibri"/>
          <w:b/>
        </w:rPr>
        <w:t xml:space="preserve"> </w:t>
      </w:r>
    </w:p>
    <w:p w:rsidR="00CF5B66" w:rsidRDefault="00950617">
      <w:pPr>
        <w:spacing w:after="0" w:line="240" w:lineRule="auto"/>
        <w:jc w:val="center"/>
        <w:rPr>
          <w:rFonts w:eastAsia="Verdana" w:cs="Calibri"/>
          <w:b/>
        </w:rPr>
      </w:pPr>
    </w:p>
    <w:p w:rsidR="00CF5B66" w:rsidRDefault="00950617">
      <w:pPr>
        <w:spacing w:after="0" w:line="240" w:lineRule="auto"/>
        <w:jc w:val="both"/>
        <w:rPr>
          <w:rFonts w:eastAsia="Verdana" w:cs="Calibri"/>
          <w:b/>
        </w:rPr>
      </w:pPr>
    </w:p>
    <w:p w:rsidR="00CF5B66" w:rsidRDefault="00950617">
      <w:pPr>
        <w:spacing w:after="0" w:line="240" w:lineRule="auto"/>
        <w:jc w:val="both"/>
        <w:rPr>
          <w:rFonts w:eastAsia="Verdana" w:cs="Calibri"/>
          <w:b/>
        </w:rPr>
      </w:pPr>
      <w:r>
        <w:rPr>
          <w:rFonts w:eastAsia="Verdana" w:cs="Calibri"/>
          <w:b/>
        </w:rPr>
        <w:t xml:space="preserve">Name      :   </w:t>
      </w:r>
      <w:proofErr w:type="spellStart"/>
      <w:r>
        <w:rPr>
          <w:rFonts w:eastAsia="Verdana" w:cs="Calibri"/>
          <w:b/>
        </w:rPr>
        <w:t>Naveen</w:t>
      </w:r>
      <w:proofErr w:type="spellEnd"/>
      <w:r>
        <w:rPr>
          <w:rFonts w:eastAsia="Verdana" w:cs="Calibri"/>
          <w:b/>
        </w:rPr>
        <w:t xml:space="preserve">                                                                                                       </w:t>
      </w:r>
      <w:r>
        <w:rPr>
          <w:rFonts w:ascii="Wingdings" w:hAnsi="Wingdings" w:cs="Wingdings"/>
          <w:b/>
        </w:rPr>
        <w:sym w:font="Wingdings" w:char="F02A"/>
      </w:r>
      <w:proofErr w:type="gramStart"/>
      <w:r>
        <w:rPr>
          <w:rFonts w:cs="Calibri"/>
          <w:b/>
          <w:lang w:val="fi-FI"/>
        </w:rPr>
        <w:t>:</w:t>
      </w:r>
      <w:proofErr w:type="gramEnd"/>
      <w:r w:rsidR="00DA6C5C">
        <w:fldChar w:fldCharType="begin"/>
      </w:r>
      <w:r>
        <w:instrText xml:space="preserve"> HYPERLINK "mailto:nnk678@gmail.com" </w:instrText>
      </w:r>
      <w:r w:rsidR="00DA6C5C">
        <w:fldChar w:fldCharType="separate"/>
      </w:r>
      <w:r>
        <w:rPr>
          <w:rStyle w:val="Hyperlink"/>
        </w:rPr>
        <w:t>nnk678@gmail.com</w:t>
      </w:r>
      <w:r w:rsidR="00DA6C5C">
        <w:fldChar w:fldCharType="end"/>
      </w:r>
    </w:p>
    <w:p w:rsidR="00CF5B66" w:rsidRDefault="00950617">
      <w:pPr>
        <w:spacing w:after="0" w:line="240" w:lineRule="auto"/>
        <w:jc w:val="both"/>
        <w:rPr>
          <w:rFonts w:cs="Calibri"/>
        </w:rPr>
      </w:pPr>
      <w:proofErr w:type="gramStart"/>
      <w:r>
        <w:rPr>
          <w:rFonts w:eastAsia="Verdana" w:cs="Calibri"/>
          <w:b/>
        </w:rPr>
        <w:t>Location :</w:t>
      </w:r>
      <w:proofErr w:type="gramEnd"/>
      <w:r>
        <w:rPr>
          <w:rFonts w:eastAsia="Verdana" w:cs="Calibri"/>
          <w:b/>
        </w:rPr>
        <w:t xml:space="preserve">  </w:t>
      </w:r>
      <w:proofErr w:type="spellStart"/>
      <w:r>
        <w:rPr>
          <w:rFonts w:eastAsia="Verdana" w:cs="Calibri"/>
        </w:rPr>
        <w:t>Pune</w:t>
      </w:r>
      <w:proofErr w:type="spellEnd"/>
      <w:r>
        <w:rPr>
          <w:rFonts w:eastAsia="Verdana" w:cs="Calibri"/>
        </w:rPr>
        <w:t xml:space="preserve">, India                                                                                                  </w:t>
      </w:r>
      <w:r>
        <w:rPr>
          <w:rFonts w:ascii="Wingdings 2" w:hAnsi="Wingdings 2" w:cs="Wingdings 2"/>
        </w:rPr>
        <w:sym w:font="Wingdings 2" w:char="F027"/>
      </w:r>
      <w:r>
        <w:rPr>
          <w:rFonts w:cs="Calibri"/>
        </w:rPr>
        <w:t xml:space="preserve">    :   </w:t>
      </w:r>
      <w:r>
        <w:rPr>
          <w:rFonts w:cs="Calibri"/>
          <w:b/>
        </w:rPr>
        <w:t>7558649152</w:t>
      </w:r>
      <w:r>
        <w:rPr>
          <w:rFonts w:cs="Calibri"/>
          <w:b/>
        </w:rPr>
        <w:tab/>
      </w:r>
    </w:p>
    <w:p w:rsidR="00CF5B66" w:rsidRDefault="00950617">
      <w:pPr>
        <w:spacing w:after="0" w:line="240" w:lineRule="auto"/>
        <w:jc w:val="both"/>
        <w:rPr>
          <w:rFonts w:cs="Calibri"/>
        </w:rPr>
      </w:pPr>
    </w:p>
    <w:p w:rsidR="00CF5B66" w:rsidRDefault="00950617">
      <w:pPr>
        <w:spacing w:after="0" w:line="240" w:lineRule="auto"/>
        <w:jc w:val="both"/>
        <w:rPr>
          <w:rFonts w:cs="Calibri"/>
        </w:rPr>
      </w:pPr>
    </w:p>
    <w:p w:rsidR="00CF5B66" w:rsidRDefault="00950617">
      <w:pPr>
        <w:pStyle w:val="Title"/>
        <w:pBdr>
          <w:top w:val="single" w:sz="8" w:space="1" w:color="000000"/>
        </w:pBdr>
        <w:jc w:val="left"/>
        <w:rPr>
          <w:rFonts w:ascii="Calibri" w:hAnsi="Calibri" w:cs="Calibri"/>
          <w:sz w:val="22"/>
          <w:szCs w:val="22"/>
          <w:u w:val="none"/>
        </w:rPr>
      </w:pPr>
    </w:p>
    <w:p w:rsidR="00CF5B66" w:rsidRDefault="00950617">
      <w:pPr>
        <w:spacing w:after="0" w:line="240" w:lineRule="auto"/>
        <w:jc w:val="both"/>
        <w:rPr>
          <w:rFonts w:cs="Calibri"/>
        </w:rPr>
      </w:pPr>
      <w:r>
        <w:rPr>
          <w:rFonts w:eastAsia="Verdana" w:cs="Calibri"/>
          <w:b/>
          <w:u w:val="single"/>
        </w:rPr>
        <w:t>OBJECTIVE</w:t>
      </w:r>
      <w:r>
        <w:rPr>
          <w:rFonts w:eastAsia="Verdana" w:cs="Calibri"/>
          <w:b/>
        </w:rPr>
        <w:t>:</w:t>
      </w:r>
    </w:p>
    <w:p w:rsidR="00CF5B66" w:rsidRDefault="00950617">
      <w:pPr>
        <w:pStyle w:val="ListParagraph"/>
        <w:spacing w:before="120" w:after="120" w:line="240" w:lineRule="auto"/>
        <w:ind w:left="0" w:firstLine="450"/>
        <w:rPr>
          <w:rFonts w:eastAsia="Verdana" w:cs="Calibri"/>
          <w:b/>
          <w:u w:val="single"/>
        </w:rPr>
      </w:pPr>
      <w:r>
        <w:rPr>
          <w:rFonts w:cs="Calibri"/>
        </w:rPr>
        <w:t xml:space="preserve">                 I look forward to associate myself with an organization where there is an opportunity to contri</w:t>
      </w:r>
      <w:r>
        <w:rPr>
          <w:rFonts w:cs="Calibri"/>
        </w:rPr>
        <w:t>bute and upgrade my knowledge for development of self and the organization served.</w:t>
      </w:r>
    </w:p>
    <w:p w:rsidR="00CF5B66" w:rsidRDefault="00950617">
      <w:pPr>
        <w:spacing w:after="0" w:line="240" w:lineRule="auto"/>
        <w:jc w:val="both"/>
        <w:rPr>
          <w:rFonts w:eastAsia="Verdana" w:cs="Calibri"/>
          <w:b/>
        </w:rPr>
      </w:pPr>
      <w:r>
        <w:rPr>
          <w:rFonts w:eastAsia="Verdana" w:cs="Calibri"/>
          <w:b/>
          <w:u w:val="single"/>
        </w:rPr>
        <w:t>PROFESSIONAL SUMMARY</w:t>
      </w:r>
      <w:r>
        <w:rPr>
          <w:rFonts w:eastAsia="Verdana" w:cs="Calibri"/>
          <w:b/>
        </w:rPr>
        <w:t>:</w:t>
      </w:r>
    </w:p>
    <w:p w:rsidR="00CF5B66" w:rsidRDefault="00950617">
      <w:pPr>
        <w:tabs>
          <w:tab w:val="left" w:pos="2880"/>
        </w:tabs>
        <w:spacing w:after="0" w:line="240" w:lineRule="auto"/>
        <w:jc w:val="both"/>
        <w:rPr>
          <w:rFonts w:eastAsia="Verdana" w:cs="Calibri"/>
          <w:b/>
        </w:rPr>
      </w:pPr>
    </w:p>
    <w:p w:rsidR="00CF5B66" w:rsidRDefault="00950617">
      <w:pPr>
        <w:numPr>
          <w:ilvl w:val="0"/>
          <w:numId w:val="8"/>
        </w:numPr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</w:rPr>
        <w:t>5</w:t>
      </w:r>
      <w:r>
        <w:rPr>
          <w:rFonts w:cs="Calibri"/>
          <w:b/>
          <w:bCs/>
        </w:rPr>
        <w:t>.0</w:t>
      </w:r>
      <w:r>
        <w:rPr>
          <w:rFonts w:cs="Calibri"/>
          <w:bCs/>
        </w:rPr>
        <w:t>years</w:t>
      </w:r>
      <w:r>
        <w:rPr>
          <w:rFonts w:cs="Calibri"/>
        </w:rPr>
        <w:t>of strong experience in application development, Enhancement &amp; implementation of Software Applications.</w:t>
      </w:r>
    </w:p>
    <w:p w:rsidR="00CF5B66" w:rsidRDefault="00950617">
      <w:pPr>
        <w:numPr>
          <w:ilvl w:val="0"/>
          <w:numId w:val="8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Good Knowledge on </w:t>
      </w:r>
      <w:r>
        <w:rPr>
          <w:rFonts w:cs="Calibri"/>
          <w:b/>
        </w:rPr>
        <w:t>OOPS</w:t>
      </w:r>
      <w:r>
        <w:rPr>
          <w:rFonts w:cs="Calibri"/>
        </w:rPr>
        <w:t xml:space="preserve"> </w:t>
      </w:r>
      <w:proofErr w:type="spellStart"/>
      <w:r>
        <w:rPr>
          <w:rFonts w:cs="Calibri"/>
        </w:rPr>
        <w:t>Fundametals</w:t>
      </w:r>
      <w:proofErr w:type="spellEnd"/>
      <w:r>
        <w:rPr>
          <w:rFonts w:cs="Calibri"/>
        </w:rPr>
        <w:t>.</w:t>
      </w:r>
    </w:p>
    <w:p w:rsidR="00CF5B66" w:rsidRPr="00950617" w:rsidRDefault="00950617">
      <w:pPr>
        <w:numPr>
          <w:ilvl w:val="0"/>
          <w:numId w:val="8"/>
        </w:numPr>
        <w:spacing w:after="0" w:line="240" w:lineRule="auto"/>
        <w:jc w:val="both"/>
        <w:rPr>
          <w:rFonts w:cs="Calibri"/>
          <w:highlight w:val="yellow"/>
        </w:rPr>
      </w:pPr>
      <w:r w:rsidRPr="00950617">
        <w:rPr>
          <w:rFonts w:cs="Calibri"/>
          <w:highlight w:val="yellow"/>
        </w:rPr>
        <w:t>Ex</w:t>
      </w:r>
      <w:r w:rsidRPr="00950617">
        <w:rPr>
          <w:rFonts w:cs="Calibri"/>
          <w:highlight w:val="yellow"/>
        </w:rPr>
        <w:t xml:space="preserve">perience in Web Applications using </w:t>
      </w:r>
      <w:r w:rsidRPr="00950617">
        <w:rPr>
          <w:rFonts w:cs="Calibri"/>
          <w:b/>
          <w:bCs/>
          <w:highlight w:val="yellow"/>
        </w:rPr>
        <w:t>Java, J2EE</w:t>
      </w:r>
      <w:r w:rsidRPr="00950617">
        <w:rPr>
          <w:rFonts w:cs="Calibri"/>
          <w:highlight w:val="yellow"/>
        </w:rPr>
        <w:t>.</w:t>
      </w:r>
    </w:p>
    <w:p w:rsidR="00CF5B66" w:rsidRDefault="00950617">
      <w:pPr>
        <w:pStyle w:val="Normaltimes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Working knowledge on open source frameworks like </w:t>
      </w:r>
      <w:r>
        <w:rPr>
          <w:rFonts w:ascii="Calibri" w:hAnsi="Calibri" w:cs="Calibri"/>
          <w:b/>
          <w:sz w:val="22"/>
          <w:szCs w:val="22"/>
        </w:rPr>
        <w:t xml:space="preserve">Struts, Hibernate, </w:t>
      </w:r>
      <w:proofErr w:type="gramStart"/>
      <w:r>
        <w:rPr>
          <w:rFonts w:ascii="Calibri" w:hAnsi="Calibri" w:cs="Calibri"/>
          <w:b/>
          <w:sz w:val="22"/>
          <w:szCs w:val="22"/>
        </w:rPr>
        <w:t>Spring</w:t>
      </w:r>
      <w:proofErr w:type="gramEnd"/>
      <w:r>
        <w:rPr>
          <w:rFonts w:ascii="Calibri" w:hAnsi="Calibri" w:cs="Calibri"/>
          <w:b/>
          <w:sz w:val="22"/>
          <w:szCs w:val="22"/>
        </w:rPr>
        <w:t>, Play Frame work.</w:t>
      </w:r>
    </w:p>
    <w:p w:rsidR="00CF5B66" w:rsidRDefault="00950617">
      <w:pPr>
        <w:pStyle w:val="Normaltimes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Knowledge </w:t>
      </w:r>
      <w:proofErr w:type="gramStart"/>
      <w:r>
        <w:rPr>
          <w:rFonts w:ascii="Calibri" w:hAnsi="Calibri" w:cs="Calibri"/>
          <w:sz w:val="22"/>
          <w:szCs w:val="22"/>
        </w:rPr>
        <w:t>on</w:t>
      </w:r>
      <w:r>
        <w:rPr>
          <w:rFonts w:ascii="Calibri" w:hAnsi="Calibri" w:cs="Calibri"/>
          <w:b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b/>
          <w:sz w:val="22"/>
          <w:szCs w:val="22"/>
        </w:rPr>
        <w:t>iBatis</w:t>
      </w:r>
      <w:proofErr w:type="spellEnd"/>
      <w:proofErr w:type="gramEnd"/>
      <w:r>
        <w:rPr>
          <w:rFonts w:ascii="Calibri" w:hAnsi="Calibri" w:cs="Calibri"/>
          <w:b/>
          <w:sz w:val="22"/>
          <w:szCs w:val="22"/>
        </w:rPr>
        <w:t xml:space="preserve"> ,JPA, EJB</w:t>
      </w:r>
      <w:r>
        <w:rPr>
          <w:rFonts w:ascii="Calibri" w:hAnsi="Calibri" w:cs="Calibri"/>
          <w:b/>
          <w:sz w:val="22"/>
          <w:szCs w:val="22"/>
        </w:rPr>
        <w:t>.</w:t>
      </w:r>
    </w:p>
    <w:p w:rsidR="00CF5B66" w:rsidRPr="00950617" w:rsidRDefault="00950617">
      <w:pPr>
        <w:pStyle w:val="Normaltimes"/>
        <w:numPr>
          <w:ilvl w:val="0"/>
          <w:numId w:val="8"/>
        </w:numPr>
        <w:rPr>
          <w:rFonts w:cs="Calibri"/>
          <w:bCs/>
          <w:highlight w:val="yellow"/>
        </w:rPr>
      </w:pPr>
      <w:r w:rsidRPr="00950617">
        <w:rPr>
          <w:rFonts w:ascii="Calibri" w:hAnsi="Calibri" w:cs="Calibri"/>
          <w:sz w:val="22"/>
          <w:szCs w:val="22"/>
          <w:highlight w:val="yellow"/>
        </w:rPr>
        <w:t xml:space="preserve">Expertise in developing application </w:t>
      </w:r>
      <w:proofErr w:type="gramStart"/>
      <w:r w:rsidRPr="00950617">
        <w:rPr>
          <w:rFonts w:ascii="Calibri" w:hAnsi="Calibri" w:cs="Calibri"/>
          <w:sz w:val="22"/>
          <w:szCs w:val="22"/>
          <w:highlight w:val="yellow"/>
        </w:rPr>
        <w:t xml:space="preserve">using  </w:t>
      </w:r>
      <w:proofErr w:type="spellStart"/>
      <w:r w:rsidRPr="00950617">
        <w:rPr>
          <w:rFonts w:ascii="Calibri" w:hAnsi="Calibri" w:cs="Calibri"/>
          <w:b/>
          <w:bCs/>
          <w:sz w:val="22"/>
          <w:szCs w:val="22"/>
          <w:highlight w:val="yellow"/>
        </w:rPr>
        <w:t>Servlets</w:t>
      </w:r>
      <w:proofErr w:type="spellEnd"/>
      <w:proofErr w:type="gramEnd"/>
      <w:r w:rsidRPr="00950617">
        <w:rPr>
          <w:rFonts w:ascii="Calibri" w:hAnsi="Calibri" w:cs="Calibri"/>
          <w:b/>
          <w:bCs/>
          <w:sz w:val="22"/>
          <w:szCs w:val="22"/>
          <w:highlight w:val="yellow"/>
        </w:rPr>
        <w:t xml:space="preserve"> and JSP.</w:t>
      </w:r>
    </w:p>
    <w:p w:rsidR="00CF5B66" w:rsidRDefault="00950617">
      <w:pPr>
        <w:numPr>
          <w:ilvl w:val="0"/>
          <w:numId w:val="8"/>
        </w:numPr>
        <w:spacing w:after="0"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 xml:space="preserve">Good knowledge </w:t>
      </w:r>
      <w:r w:rsidRPr="0059743B">
        <w:rPr>
          <w:rFonts w:cs="Calibri"/>
          <w:bCs/>
        </w:rPr>
        <w:t>on</w:t>
      </w:r>
      <w:r>
        <w:rPr>
          <w:rFonts w:cs="Calibri"/>
          <w:b/>
          <w:bCs/>
        </w:rPr>
        <w:t xml:space="preserve"> </w:t>
      </w:r>
      <w:proofErr w:type="spellStart"/>
      <w:r>
        <w:rPr>
          <w:rFonts w:cs="Calibri"/>
          <w:b/>
          <w:bCs/>
        </w:rPr>
        <w:t>S</w:t>
      </w:r>
      <w:r>
        <w:rPr>
          <w:rFonts w:cs="Calibri"/>
          <w:b/>
          <w:bCs/>
        </w:rPr>
        <w:t>ql</w:t>
      </w:r>
      <w:proofErr w:type="spellEnd"/>
      <w:r>
        <w:rPr>
          <w:rFonts w:cs="Calibri"/>
          <w:b/>
          <w:bCs/>
        </w:rPr>
        <w:t xml:space="preserve">, </w:t>
      </w:r>
      <w:r>
        <w:rPr>
          <w:rFonts w:cs="Calibri"/>
          <w:b/>
          <w:bCs/>
        </w:rPr>
        <w:t xml:space="preserve">My </w:t>
      </w:r>
      <w:proofErr w:type="spellStart"/>
      <w:r>
        <w:rPr>
          <w:rFonts w:cs="Calibri"/>
          <w:b/>
          <w:bCs/>
        </w:rPr>
        <w:t>Sql</w:t>
      </w:r>
      <w:proofErr w:type="spellEnd"/>
      <w:r>
        <w:rPr>
          <w:rStyle w:val="yiv581978825text"/>
          <w:rFonts w:cs="Calibri"/>
        </w:rPr>
        <w:t>.</w:t>
      </w:r>
    </w:p>
    <w:p w:rsidR="00CF5B66" w:rsidRDefault="00950617">
      <w:pPr>
        <w:numPr>
          <w:ilvl w:val="0"/>
          <w:numId w:val="8"/>
        </w:numPr>
        <w:spacing w:after="0" w:line="240" w:lineRule="auto"/>
        <w:jc w:val="both"/>
        <w:rPr>
          <w:rFonts w:eastAsia="Verdana" w:cs="Calibri"/>
          <w:color w:val="000000"/>
        </w:rPr>
      </w:pPr>
      <w:r>
        <w:rPr>
          <w:rFonts w:cs="Calibri"/>
          <w:bCs/>
        </w:rPr>
        <w:t xml:space="preserve">Expertise on using </w:t>
      </w:r>
      <w:r>
        <w:rPr>
          <w:rFonts w:cs="Calibri"/>
          <w:b/>
          <w:bCs/>
        </w:rPr>
        <w:t>Tomcat</w:t>
      </w:r>
      <w:r>
        <w:rPr>
          <w:rFonts w:cs="Calibri"/>
          <w:bCs/>
        </w:rPr>
        <w:t xml:space="preserve">, </w:t>
      </w:r>
      <w:r>
        <w:rPr>
          <w:rFonts w:cs="Calibri"/>
          <w:b/>
          <w:bCs/>
        </w:rPr>
        <w:t>Web Logic Application Server, Play Server.</w:t>
      </w:r>
    </w:p>
    <w:p w:rsidR="00CF5B66" w:rsidRDefault="00950617">
      <w:pPr>
        <w:numPr>
          <w:ilvl w:val="0"/>
          <w:numId w:val="8"/>
        </w:numPr>
        <w:spacing w:after="0" w:line="240" w:lineRule="auto"/>
        <w:jc w:val="both"/>
        <w:rPr>
          <w:rFonts w:cs="Calibri"/>
        </w:rPr>
      </w:pPr>
      <w:r>
        <w:rPr>
          <w:rFonts w:eastAsia="Verdana" w:cs="Calibri"/>
          <w:color w:val="000000"/>
        </w:rPr>
        <w:t xml:space="preserve">Experience in </w:t>
      </w:r>
      <w:r>
        <w:rPr>
          <w:rFonts w:eastAsia="Verdana" w:cs="Calibri"/>
          <w:b/>
          <w:color w:val="000000"/>
        </w:rPr>
        <w:t>MVC Architecture</w:t>
      </w:r>
      <w:r>
        <w:rPr>
          <w:rFonts w:eastAsia="Verdana" w:cs="Calibri"/>
          <w:color w:val="000000"/>
        </w:rPr>
        <w:t xml:space="preserve"> application development</w:t>
      </w:r>
      <w:r>
        <w:rPr>
          <w:rFonts w:cs="Calibri"/>
        </w:rPr>
        <w:t>.</w:t>
      </w:r>
    </w:p>
    <w:p w:rsidR="00CF5B66" w:rsidRPr="00EC106A" w:rsidRDefault="00950617">
      <w:pPr>
        <w:numPr>
          <w:ilvl w:val="0"/>
          <w:numId w:val="8"/>
        </w:numPr>
        <w:spacing w:after="0" w:line="240" w:lineRule="auto"/>
        <w:jc w:val="both"/>
        <w:rPr>
          <w:rFonts w:eastAsia="Verdana" w:cs="Calibri"/>
          <w:color w:val="000000"/>
        </w:rPr>
      </w:pPr>
      <w:r>
        <w:rPr>
          <w:rFonts w:cs="Calibri"/>
        </w:rPr>
        <w:t xml:space="preserve">Good knowledge in </w:t>
      </w:r>
      <w:r>
        <w:rPr>
          <w:rFonts w:cs="Calibri"/>
          <w:b/>
        </w:rPr>
        <w:t>Design patterns</w:t>
      </w:r>
      <w:r>
        <w:rPr>
          <w:rFonts w:cs="Calibri"/>
        </w:rPr>
        <w:t>.</w:t>
      </w:r>
    </w:p>
    <w:p w:rsidR="00EC106A" w:rsidRPr="00950617" w:rsidRDefault="00950617">
      <w:pPr>
        <w:numPr>
          <w:ilvl w:val="0"/>
          <w:numId w:val="8"/>
        </w:numPr>
        <w:spacing w:after="0" w:line="240" w:lineRule="auto"/>
        <w:jc w:val="both"/>
        <w:rPr>
          <w:rFonts w:eastAsia="Verdana" w:cs="Calibri"/>
          <w:color w:val="000000"/>
          <w:highlight w:val="yellow"/>
        </w:rPr>
      </w:pPr>
      <w:r w:rsidRPr="00950617">
        <w:rPr>
          <w:rFonts w:cs="Calibri"/>
          <w:highlight w:val="yellow"/>
        </w:rPr>
        <w:t xml:space="preserve">Working Experience on </w:t>
      </w:r>
      <w:proofErr w:type="spellStart"/>
      <w:r w:rsidRPr="00950617">
        <w:rPr>
          <w:rFonts w:cs="Calibri"/>
          <w:b/>
          <w:highlight w:val="yellow"/>
        </w:rPr>
        <w:t>javascript</w:t>
      </w:r>
      <w:proofErr w:type="spellEnd"/>
      <w:r w:rsidRPr="00950617">
        <w:rPr>
          <w:rFonts w:cs="Calibri"/>
          <w:b/>
          <w:highlight w:val="yellow"/>
        </w:rPr>
        <w:t xml:space="preserve">, </w:t>
      </w:r>
      <w:proofErr w:type="spellStart"/>
      <w:r w:rsidRPr="00950617">
        <w:rPr>
          <w:rFonts w:cs="Calibri"/>
          <w:b/>
          <w:highlight w:val="yellow"/>
        </w:rPr>
        <w:t>jquery</w:t>
      </w:r>
      <w:proofErr w:type="spellEnd"/>
      <w:r w:rsidRPr="00950617">
        <w:rPr>
          <w:rFonts w:cs="Calibri"/>
          <w:b/>
          <w:highlight w:val="yellow"/>
        </w:rPr>
        <w:t>, A</w:t>
      </w:r>
      <w:r w:rsidRPr="00950617">
        <w:rPr>
          <w:rFonts w:cs="Calibri"/>
          <w:b/>
          <w:highlight w:val="yellow"/>
        </w:rPr>
        <w:t>jax</w:t>
      </w:r>
      <w:r w:rsidRPr="00950617">
        <w:rPr>
          <w:rFonts w:cs="Calibri"/>
          <w:b/>
          <w:highlight w:val="yellow"/>
        </w:rPr>
        <w:t xml:space="preserve">, </w:t>
      </w:r>
      <w:proofErr w:type="spellStart"/>
      <w:r w:rsidRPr="00950617">
        <w:rPr>
          <w:rFonts w:cs="Calibri"/>
          <w:b/>
          <w:highlight w:val="yellow"/>
        </w:rPr>
        <w:t>AngularJS</w:t>
      </w:r>
      <w:proofErr w:type="spellEnd"/>
      <w:r w:rsidRPr="00950617">
        <w:rPr>
          <w:rFonts w:cs="Calibri"/>
          <w:highlight w:val="yellow"/>
        </w:rPr>
        <w:t>.</w:t>
      </w:r>
    </w:p>
    <w:p w:rsidR="00CF5B66" w:rsidRDefault="00950617">
      <w:pPr>
        <w:pStyle w:val="Normaltimes"/>
        <w:ind w:left="720"/>
        <w:rPr>
          <w:rFonts w:ascii="Calibri" w:eastAsia="Verdana" w:hAnsi="Calibri" w:cs="Calibri"/>
          <w:color w:val="000000"/>
          <w:sz w:val="22"/>
          <w:szCs w:val="22"/>
        </w:rPr>
      </w:pPr>
    </w:p>
    <w:p w:rsidR="00CF5B66" w:rsidRDefault="00950617">
      <w:pPr>
        <w:spacing w:after="0" w:line="240" w:lineRule="auto"/>
        <w:jc w:val="both"/>
        <w:rPr>
          <w:rFonts w:eastAsia="Verdana" w:cs="Calibri"/>
          <w:b/>
          <w:u w:val="single"/>
        </w:rPr>
      </w:pPr>
      <w:r>
        <w:rPr>
          <w:rFonts w:eastAsia="Verdana" w:cs="Calibri"/>
          <w:b/>
          <w:u w:val="single"/>
        </w:rPr>
        <w:t>EDUCATIONAL QUALIFICATION:</w:t>
      </w:r>
    </w:p>
    <w:p w:rsidR="00CF5B66" w:rsidRDefault="00950617">
      <w:pPr>
        <w:spacing w:after="0" w:line="240" w:lineRule="auto"/>
        <w:jc w:val="both"/>
        <w:rPr>
          <w:rFonts w:eastAsia="Verdana" w:cs="Calibri"/>
          <w:b/>
          <w:u w:val="single"/>
        </w:rPr>
      </w:pPr>
    </w:p>
    <w:p w:rsidR="00CF5B66" w:rsidRDefault="00950617">
      <w:pPr>
        <w:pStyle w:val="ListParagraph"/>
        <w:numPr>
          <w:ilvl w:val="0"/>
          <w:numId w:val="4"/>
        </w:numPr>
        <w:ind w:left="720"/>
        <w:rPr>
          <w:rFonts w:cs="Calibri"/>
          <w:b/>
        </w:rPr>
      </w:pPr>
      <w:r>
        <w:rPr>
          <w:rFonts w:cs="Calibri"/>
          <w:b/>
        </w:rPr>
        <w:t xml:space="preserve">10th from SSC Board </w:t>
      </w:r>
      <w:r>
        <w:rPr>
          <w:rFonts w:cs="Calibri"/>
        </w:rPr>
        <w:t xml:space="preserve">with </w:t>
      </w:r>
      <w:r>
        <w:rPr>
          <w:rFonts w:cs="Calibri"/>
          <w:bCs/>
        </w:rPr>
        <w:t xml:space="preserve">aggregate of </w:t>
      </w:r>
      <w:r>
        <w:rPr>
          <w:rFonts w:cs="Calibri"/>
          <w:b/>
          <w:bCs/>
        </w:rPr>
        <w:t>73.00%</w:t>
      </w:r>
    </w:p>
    <w:p w:rsidR="00CF5B66" w:rsidRDefault="00950617">
      <w:pPr>
        <w:pStyle w:val="ListParagraph"/>
        <w:numPr>
          <w:ilvl w:val="0"/>
          <w:numId w:val="4"/>
        </w:numPr>
        <w:ind w:left="720"/>
        <w:rPr>
          <w:rFonts w:cs="Calibri"/>
          <w:b/>
        </w:rPr>
      </w:pPr>
      <w:r>
        <w:rPr>
          <w:rFonts w:cs="Calibri"/>
          <w:b/>
        </w:rPr>
        <w:t xml:space="preserve">Intermediate from Board of Intermediate </w:t>
      </w:r>
      <w:r>
        <w:rPr>
          <w:rFonts w:cs="Calibri"/>
        </w:rPr>
        <w:t xml:space="preserve">with </w:t>
      </w:r>
      <w:r>
        <w:rPr>
          <w:rFonts w:cs="Calibri"/>
          <w:bCs/>
        </w:rPr>
        <w:t xml:space="preserve">aggregate of </w:t>
      </w:r>
      <w:r>
        <w:rPr>
          <w:rFonts w:cs="Calibri"/>
          <w:b/>
          <w:bCs/>
        </w:rPr>
        <w:t>80.00%</w:t>
      </w:r>
    </w:p>
    <w:p w:rsidR="00CF5B66" w:rsidRDefault="00950617">
      <w:pPr>
        <w:pStyle w:val="ListParagraph"/>
        <w:numPr>
          <w:ilvl w:val="0"/>
          <w:numId w:val="4"/>
        </w:numPr>
        <w:ind w:left="720"/>
        <w:rPr>
          <w:rFonts w:eastAsia="Verdana" w:cs="Calibri"/>
          <w:b/>
          <w:bCs/>
        </w:rPr>
      </w:pPr>
      <w:r>
        <w:rPr>
          <w:rFonts w:cs="Calibri"/>
          <w:b/>
        </w:rPr>
        <w:t>Bachelor of Science</w:t>
      </w:r>
      <w:r>
        <w:rPr>
          <w:rFonts w:cs="Calibri"/>
        </w:rPr>
        <w:t xml:space="preserve"> (B.Sc.) from </w:t>
      </w:r>
      <w:proofErr w:type="spellStart"/>
      <w:r>
        <w:rPr>
          <w:rFonts w:cs="Calibri"/>
          <w:b/>
        </w:rPr>
        <w:t>Kakathiya</w:t>
      </w:r>
      <w:proofErr w:type="spellEnd"/>
      <w:r>
        <w:rPr>
          <w:rFonts w:cs="Calibri"/>
          <w:b/>
        </w:rPr>
        <w:t xml:space="preserve"> University</w:t>
      </w:r>
      <w:r>
        <w:rPr>
          <w:rFonts w:cs="Calibri"/>
        </w:rPr>
        <w:t xml:space="preserve"> with </w:t>
      </w:r>
      <w:r>
        <w:rPr>
          <w:rFonts w:cs="Calibri"/>
          <w:bCs/>
        </w:rPr>
        <w:t xml:space="preserve">aggregate of </w:t>
      </w:r>
      <w:r>
        <w:rPr>
          <w:rFonts w:cs="Calibri"/>
          <w:b/>
          <w:bCs/>
        </w:rPr>
        <w:t>63.00%</w:t>
      </w:r>
    </w:p>
    <w:p w:rsidR="00CF5B66" w:rsidRDefault="00950617">
      <w:pPr>
        <w:pStyle w:val="ListParagraph"/>
        <w:numPr>
          <w:ilvl w:val="0"/>
          <w:numId w:val="4"/>
        </w:numPr>
        <w:ind w:left="720"/>
        <w:rPr>
          <w:rFonts w:eastAsia="Verdana" w:cs="Calibri"/>
          <w:b/>
          <w:u w:val="single"/>
        </w:rPr>
      </w:pPr>
      <w:r>
        <w:rPr>
          <w:rFonts w:eastAsia="Verdana" w:cs="Calibri"/>
          <w:b/>
          <w:bCs/>
        </w:rPr>
        <w:t xml:space="preserve">MCA </w:t>
      </w:r>
      <w:r>
        <w:rPr>
          <w:rFonts w:eastAsia="Verdana" w:cs="Calibri"/>
        </w:rPr>
        <w:t xml:space="preserve">from </w:t>
      </w:r>
      <w:proofErr w:type="spellStart"/>
      <w:r>
        <w:rPr>
          <w:rFonts w:eastAsia="Verdana" w:cs="Calibri"/>
          <w:b/>
          <w:bCs/>
        </w:rPr>
        <w:t>Osmania</w:t>
      </w:r>
      <w:proofErr w:type="spellEnd"/>
      <w:r>
        <w:rPr>
          <w:rFonts w:eastAsia="Verdana" w:cs="Calibri"/>
          <w:b/>
          <w:bCs/>
        </w:rPr>
        <w:t xml:space="preserve"> University </w:t>
      </w:r>
      <w:r>
        <w:rPr>
          <w:rFonts w:eastAsia="Verdana" w:cs="Calibri"/>
        </w:rPr>
        <w:t xml:space="preserve">with aggregate of </w:t>
      </w:r>
      <w:r>
        <w:rPr>
          <w:rFonts w:eastAsia="Verdana" w:cs="Calibri"/>
          <w:b/>
          <w:bCs/>
        </w:rPr>
        <w:t>75.00%</w:t>
      </w:r>
    </w:p>
    <w:p w:rsidR="00CF5B66" w:rsidRDefault="00950617">
      <w:pPr>
        <w:tabs>
          <w:tab w:val="left" w:pos="5340"/>
        </w:tabs>
        <w:spacing w:after="0" w:line="240" w:lineRule="auto"/>
        <w:jc w:val="both"/>
        <w:rPr>
          <w:rFonts w:eastAsia="Verdana" w:cs="Calibri"/>
          <w:b/>
          <w:u w:val="single"/>
        </w:rPr>
      </w:pPr>
      <w:r>
        <w:rPr>
          <w:rFonts w:eastAsia="Verdana" w:cs="Calibri"/>
          <w:b/>
          <w:u w:val="single"/>
        </w:rPr>
        <w:t>TECHNICAL SKI</w:t>
      </w:r>
      <w:r>
        <w:rPr>
          <w:rFonts w:eastAsia="Verdana" w:cs="Calibri"/>
          <w:b/>
          <w:u w:val="single"/>
        </w:rPr>
        <w:t>LLS:</w:t>
      </w:r>
    </w:p>
    <w:p w:rsidR="00CF5B66" w:rsidRDefault="00950617">
      <w:pPr>
        <w:tabs>
          <w:tab w:val="left" w:pos="5340"/>
        </w:tabs>
        <w:spacing w:after="0" w:line="240" w:lineRule="auto"/>
        <w:jc w:val="both"/>
        <w:rPr>
          <w:rFonts w:eastAsia="Verdana" w:cs="Calibri"/>
          <w:b/>
          <w:u w:val="single"/>
        </w:rPr>
      </w:pPr>
    </w:p>
    <w:p w:rsidR="00CF5B66" w:rsidRPr="00950617" w:rsidRDefault="00950617">
      <w:pPr>
        <w:numPr>
          <w:ilvl w:val="0"/>
          <w:numId w:val="7"/>
        </w:numPr>
        <w:tabs>
          <w:tab w:val="left" w:pos="720"/>
        </w:tabs>
        <w:spacing w:after="0"/>
        <w:ind w:left="720"/>
        <w:rPr>
          <w:rFonts w:cs="Calibri"/>
          <w:b/>
          <w:highlight w:val="yellow"/>
          <w:lang w:val="fr-FR"/>
        </w:rPr>
      </w:pPr>
      <w:proofErr w:type="spellStart"/>
      <w:r w:rsidRPr="00950617">
        <w:rPr>
          <w:rFonts w:cs="Calibri"/>
          <w:b/>
          <w:highlight w:val="yellow"/>
          <w:lang w:val="fr-FR"/>
        </w:rPr>
        <w:t>Languages</w:t>
      </w:r>
      <w:proofErr w:type="spellEnd"/>
      <w:r w:rsidRPr="00950617">
        <w:rPr>
          <w:rFonts w:cs="Calibri"/>
          <w:highlight w:val="yellow"/>
          <w:lang w:val="fr-FR"/>
        </w:rPr>
        <w:tab/>
      </w:r>
      <w:r w:rsidRPr="00950617">
        <w:rPr>
          <w:rFonts w:cs="Calibri"/>
          <w:highlight w:val="yellow"/>
          <w:lang w:val="fr-FR"/>
        </w:rPr>
        <w:tab/>
      </w:r>
      <w:proofErr w:type="gramStart"/>
      <w:r w:rsidRPr="00950617">
        <w:rPr>
          <w:rFonts w:cs="Calibri"/>
          <w:b/>
          <w:highlight w:val="yellow"/>
          <w:lang w:val="fr-FR"/>
        </w:rPr>
        <w:t>:</w:t>
      </w:r>
      <w:r w:rsidRPr="00950617">
        <w:rPr>
          <w:rFonts w:cs="Calibri"/>
          <w:highlight w:val="yellow"/>
          <w:lang w:val="fr-FR"/>
        </w:rPr>
        <w:t xml:space="preserve">  Java</w:t>
      </w:r>
      <w:proofErr w:type="gramEnd"/>
      <w:r w:rsidRPr="00950617">
        <w:rPr>
          <w:rFonts w:cs="Calibri"/>
          <w:highlight w:val="yellow"/>
          <w:lang w:val="fr-FR"/>
        </w:rPr>
        <w:t xml:space="preserve">, SQL, </w:t>
      </w:r>
      <w:proofErr w:type="spellStart"/>
      <w:r w:rsidRPr="00950617">
        <w:rPr>
          <w:rFonts w:cs="Calibri"/>
          <w:highlight w:val="yellow"/>
          <w:lang w:val="fr-FR"/>
        </w:rPr>
        <w:t>My</w:t>
      </w:r>
      <w:proofErr w:type="spellEnd"/>
      <w:r w:rsidRPr="00950617">
        <w:rPr>
          <w:rFonts w:cs="Calibri"/>
          <w:highlight w:val="yellow"/>
          <w:lang w:val="fr-FR"/>
        </w:rPr>
        <w:t xml:space="preserve"> </w:t>
      </w:r>
      <w:proofErr w:type="spellStart"/>
      <w:r w:rsidRPr="00950617">
        <w:rPr>
          <w:rFonts w:cs="Calibri"/>
          <w:highlight w:val="yellow"/>
          <w:lang w:val="fr-FR"/>
        </w:rPr>
        <w:t>Sql</w:t>
      </w:r>
      <w:proofErr w:type="spellEnd"/>
      <w:r w:rsidRPr="00950617">
        <w:rPr>
          <w:rFonts w:cs="Calibri"/>
          <w:highlight w:val="yellow"/>
          <w:lang w:val="fr-FR"/>
        </w:rPr>
        <w:tab/>
      </w:r>
    </w:p>
    <w:p w:rsidR="00CF5B66" w:rsidRPr="00950617" w:rsidRDefault="00950617">
      <w:pPr>
        <w:numPr>
          <w:ilvl w:val="0"/>
          <w:numId w:val="7"/>
        </w:numPr>
        <w:tabs>
          <w:tab w:val="left" w:pos="720"/>
        </w:tabs>
        <w:spacing w:after="0"/>
        <w:ind w:left="720"/>
        <w:rPr>
          <w:rFonts w:cs="Calibri"/>
          <w:b/>
          <w:highlight w:val="yellow"/>
        </w:rPr>
      </w:pPr>
      <w:r w:rsidRPr="00950617">
        <w:rPr>
          <w:rFonts w:cs="Calibri"/>
          <w:b/>
          <w:highlight w:val="yellow"/>
          <w:lang w:val="fr-FR"/>
        </w:rPr>
        <w:t>Technologies</w:t>
      </w:r>
      <w:r w:rsidRPr="00950617">
        <w:rPr>
          <w:rFonts w:cs="Calibri"/>
          <w:highlight w:val="yellow"/>
          <w:lang w:val="fr-FR"/>
        </w:rPr>
        <w:tab/>
      </w:r>
      <w:r w:rsidRPr="00950617">
        <w:rPr>
          <w:rFonts w:cs="Calibri"/>
          <w:highlight w:val="yellow"/>
          <w:lang w:val="fr-FR"/>
        </w:rPr>
        <w:tab/>
      </w:r>
      <w:proofErr w:type="gramStart"/>
      <w:r w:rsidRPr="00950617">
        <w:rPr>
          <w:rFonts w:cs="Calibri"/>
          <w:b/>
          <w:highlight w:val="yellow"/>
          <w:lang w:val="fr-FR"/>
        </w:rPr>
        <w:t>:</w:t>
      </w:r>
      <w:r w:rsidRPr="00950617">
        <w:rPr>
          <w:rFonts w:cs="Calibri"/>
          <w:highlight w:val="yellow"/>
          <w:lang w:val="fr-FR"/>
        </w:rPr>
        <w:t xml:space="preserve">  J2EE</w:t>
      </w:r>
      <w:proofErr w:type="gramEnd"/>
      <w:r w:rsidRPr="00950617">
        <w:rPr>
          <w:rFonts w:cs="Calibri"/>
          <w:highlight w:val="yellow"/>
          <w:lang w:val="fr-FR"/>
        </w:rPr>
        <w:t xml:space="preserve"> (JDBC,JSP, </w:t>
      </w:r>
      <w:proofErr w:type="spellStart"/>
      <w:r w:rsidRPr="00950617">
        <w:rPr>
          <w:rFonts w:cs="Calibri"/>
          <w:highlight w:val="yellow"/>
          <w:lang w:val="fr-FR"/>
        </w:rPr>
        <w:t>Servlets</w:t>
      </w:r>
      <w:proofErr w:type="spellEnd"/>
      <w:r w:rsidRPr="00950617">
        <w:rPr>
          <w:rFonts w:cs="Calibri"/>
          <w:highlight w:val="yellow"/>
          <w:lang w:val="fr-FR"/>
        </w:rPr>
        <w:t xml:space="preserve"> ).</w:t>
      </w:r>
    </w:p>
    <w:p w:rsidR="00CF5B66" w:rsidRDefault="00950617">
      <w:pPr>
        <w:numPr>
          <w:ilvl w:val="0"/>
          <w:numId w:val="7"/>
        </w:numPr>
        <w:tabs>
          <w:tab w:val="left" w:pos="720"/>
        </w:tabs>
        <w:spacing w:after="0"/>
        <w:ind w:left="720"/>
        <w:rPr>
          <w:rFonts w:cs="Calibri"/>
          <w:b/>
        </w:rPr>
      </w:pPr>
      <w:r>
        <w:rPr>
          <w:rFonts w:cs="Calibri"/>
          <w:b/>
        </w:rPr>
        <w:t>Databases</w:t>
      </w:r>
      <w:r>
        <w:rPr>
          <w:rFonts w:cs="Calibri"/>
        </w:rPr>
        <w:tab/>
      </w:r>
      <w:r>
        <w:rPr>
          <w:rFonts w:cs="Calibri"/>
          <w:b/>
        </w:rPr>
        <w:t>:</w:t>
      </w:r>
      <w:r>
        <w:rPr>
          <w:rFonts w:cs="Calibri"/>
        </w:rPr>
        <w:t xml:space="preserve"> Oracle. </w:t>
      </w:r>
    </w:p>
    <w:p w:rsidR="00CF5B66" w:rsidRDefault="00950617">
      <w:pPr>
        <w:numPr>
          <w:ilvl w:val="0"/>
          <w:numId w:val="7"/>
        </w:numPr>
        <w:tabs>
          <w:tab w:val="left" w:pos="720"/>
        </w:tabs>
        <w:spacing w:after="0"/>
        <w:ind w:left="720"/>
        <w:rPr>
          <w:rFonts w:cs="Calibri"/>
          <w:b/>
        </w:rPr>
      </w:pPr>
      <w:r>
        <w:rPr>
          <w:rFonts w:cs="Calibri"/>
          <w:b/>
        </w:rPr>
        <w:t>Frame works</w:t>
      </w: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     :</w:t>
      </w:r>
      <w:r>
        <w:rPr>
          <w:rFonts w:cs="Calibri"/>
        </w:rPr>
        <w:t xml:space="preserve"> Struts, </w:t>
      </w:r>
      <w:proofErr w:type="gramStart"/>
      <w:r>
        <w:rPr>
          <w:rFonts w:cs="Calibri"/>
        </w:rPr>
        <w:t>Spring</w:t>
      </w:r>
      <w:proofErr w:type="gramEnd"/>
      <w:r>
        <w:rPr>
          <w:rFonts w:cs="Calibri"/>
        </w:rPr>
        <w:t>, Play.</w:t>
      </w:r>
    </w:p>
    <w:p w:rsidR="00CF5B66" w:rsidRDefault="00950617">
      <w:pPr>
        <w:numPr>
          <w:ilvl w:val="0"/>
          <w:numId w:val="7"/>
        </w:numPr>
        <w:tabs>
          <w:tab w:val="left" w:pos="720"/>
        </w:tabs>
        <w:spacing w:after="0"/>
        <w:ind w:left="720"/>
        <w:rPr>
          <w:rFonts w:cs="Calibri"/>
          <w:b/>
        </w:rPr>
      </w:pPr>
      <w:r>
        <w:rPr>
          <w:rFonts w:cs="Calibri"/>
          <w:b/>
        </w:rPr>
        <w:t>ORM tool</w:t>
      </w: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     : </w:t>
      </w:r>
      <w:r>
        <w:rPr>
          <w:rFonts w:cs="Calibri"/>
        </w:rPr>
        <w:t>Hibernate</w:t>
      </w:r>
      <w:r>
        <w:rPr>
          <w:rFonts w:cs="Calibri"/>
        </w:rPr>
        <w:t xml:space="preserve">, </w:t>
      </w:r>
      <w:proofErr w:type="spellStart"/>
      <w:r>
        <w:rPr>
          <w:rFonts w:cs="Calibri"/>
        </w:rPr>
        <w:t>iBatis</w:t>
      </w:r>
      <w:proofErr w:type="spellEnd"/>
      <w:r>
        <w:rPr>
          <w:rFonts w:cs="Calibri"/>
        </w:rPr>
        <w:t>.</w:t>
      </w:r>
    </w:p>
    <w:p w:rsidR="00CF5B66" w:rsidRDefault="00950617">
      <w:pPr>
        <w:numPr>
          <w:ilvl w:val="0"/>
          <w:numId w:val="7"/>
        </w:numPr>
        <w:tabs>
          <w:tab w:val="left" w:pos="720"/>
        </w:tabs>
        <w:spacing w:after="0"/>
        <w:ind w:left="720"/>
        <w:rPr>
          <w:rFonts w:cs="Calibri"/>
          <w:b/>
        </w:rPr>
      </w:pPr>
      <w:r>
        <w:rPr>
          <w:rFonts w:cs="Calibri"/>
          <w:b/>
        </w:rPr>
        <w:t>Other tools</w:t>
      </w: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     :</w:t>
      </w:r>
      <w:r>
        <w:rPr>
          <w:rFonts w:cs="Calibri"/>
        </w:rPr>
        <w:t xml:space="preserve"> SVN,</w:t>
      </w:r>
      <w:r>
        <w:rPr>
          <w:rFonts w:cs="Calibri"/>
          <w:bCs/>
        </w:rPr>
        <w:t xml:space="preserve"> log4j</w:t>
      </w:r>
      <w:proofErr w:type="gramStart"/>
      <w:r>
        <w:rPr>
          <w:rFonts w:cs="Calibri"/>
          <w:bCs/>
        </w:rPr>
        <w:t>,</w:t>
      </w:r>
      <w:r>
        <w:rPr>
          <w:rFonts w:cs="Calibri"/>
          <w:bCs/>
        </w:rPr>
        <w:t>Ju</w:t>
      </w:r>
      <w:r>
        <w:rPr>
          <w:rFonts w:cs="Calibri"/>
          <w:bCs/>
        </w:rPr>
        <w:t>nit</w:t>
      </w:r>
      <w:r>
        <w:rPr>
          <w:rFonts w:cs="Calibri"/>
          <w:bCs/>
        </w:rPr>
        <w:t>,Maven</w:t>
      </w:r>
      <w:r>
        <w:rPr>
          <w:rFonts w:cs="Calibri"/>
          <w:bCs/>
        </w:rPr>
        <w:t>,Splunk</w:t>
      </w:r>
      <w:proofErr w:type="gramEnd"/>
      <w:r>
        <w:rPr>
          <w:rFonts w:cs="Calibri"/>
          <w:bCs/>
        </w:rPr>
        <w:t>.</w:t>
      </w:r>
    </w:p>
    <w:p w:rsidR="00CF5B66" w:rsidRDefault="00950617">
      <w:pPr>
        <w:numPr>
          <w:ilvl w:val="0"/>
          <w:numId w:val="7"/>
        </w:numPr>
        <w:tabs>
          <w:tab w:val="left" w:pos="720"/>
        </w:tabs>
        <w:spacing w:after="0"/>
        <w:ind w:left="720"/>
        <w:rPr>
          <w:rFonts w:cs="Calibri"/>
          <w:b/>
        </w:rPr>
      </w:pPr>
      <w:r>
        <w:rPr>
          <w:rFonts w:cs="Calibri"/>
          <w:b/>
        </w:rPr>
        <w:t xml:space="preserve"> Servers  </w:t>
      </w: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     :</w:t>
      </w:r>
      <w:r>
        <w:rPr>
          <w:rFonts w:cs="Calibri"/>
        </w:rPr>
        <w:t xml:space="preserve"> Apache </w:t>
      </w:r>
      <w:proofErr w:type="spellStart"/>
      <w:r>
        <w:rPr>
          <w:rFonts w:cs="Calibri"/>
        </w:rPr>
        <w:t>Tomcat</w:t>
      </w:r>
      <w:proofErr w:type="gramStart"/>
      <w:r>
        <w:rPr>
          <w:rFonts w:cs="Calibri"/>
        </w:rPr>
        <w:t>,Web</w:t>
      </w:r>
      <w:proofErr w:type="spellEnd"/>
      <w:proofErr w:type="gramEnd"/>
      <w:r>
        <w:rPr>
          <w:rFonts w:cs="Calibri"/>
        </w:rPr>
        <w:t xml:space="preserve"> Logic, Play. </w:t>
      </w:r>
    </w:p>
    <w:p w:rsidR="00CF5B66" w:rsidRDefault="00950617">
      <w:pPr>
        <w:numPr>
          <w:ilvl w:val="0"/>
          <w:numId w:val="7"/>
        </w:numPr>
        <w:tabs>
          <w:tab w:val="left" w:pos="720"/>
        </w:tabs>
        <w:spacing w:after="0"/>
        <w:ind w:left="720"/>
        <w:rPr>
          <w:rFonts w:cs="Calibri"/>
          <w:b/>
        </w:rPr>
      </w:pPr>
      <w:r>
        <w:rPr>
          <w:rFonts w:cs="Calibri"/>
          <w:b/>
        </w:rPr>
        <w:lastRenderedPageBreak/>
        <w:t>Markup &amp;Scripting</w:t>
      </w:r>
      <w:r>
        <w:rPr>
          <w:rFonts w:cs="Calibri"/>
          <w:b/>
        </w:rPr>
        <w:tab/>
        <w:t xml:space="preserve">     : </w:t>
      </w:r>
      <w:r>
        <w:rPr>
          <w:rFonts w:cs="Calibri"/>
        </w:rPr>
        <w:t>H</w:t>
      </w:r>
      <w:r>
        <w:rPr>
          <w:rFonts w:cs="Calibri"/>
        </w:rPr>
        <w:t>T</w:t>
      </w:r>
      <w:r>
        <w:rPr>
          <w:rFonts w:cs="Calibri"/>
        </w:rPr>
        <w:t>ML, XML, CSS, JavaScript</w:t>
      </w:r>
      <w:r>
        <w:rPr>
          <w:rFonts w:cs="Calibri"/>
        </w:rPr>
        <w:t xml:space="preserve">. </w:t>
      </w:r>
    </w:p>
    <w:p w:rsidR="00CF5B66" w:rsidRDefault="00950617">
      <w:pPr>
        <w:numPr>
          <w:ilvl w:val="0"/>
          <w:numId w:val="7"/>
        </w:numPr>
        <w:tabs>
          <w:tab w:val="left" w:pos="720"/>
        </w:tabs>
        <w:spacing w:after="0"/>
        <w:ind w:left="720"/>
        <w:rPr>
          <w:rFonts w:cs="Calibri"/>
          <w:b/>
        </w:rPr>
      </w:pPr>
      <w:r>
        <w:rPr>
          <w:rFonts w:cs="Calibri"/>
          <w:b/>
        </w:rPr>
        <w:t xml:space="preserve">IDEs      </w:t>
      </w: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                    : </w:t>
      </w:r>
      <w:r>
        <w:rPr>
          <w:rFonts w:cs="Calibri"/>
        </w:rPr>
        <w:t xml:space="preserve">Eclipse, </w:t>
      </w:r>
      <w:proofErr w:type="spellStart"/>
      <w:r>
        <w:rPr>
          <w:rFonts w:cs="Calibri"/>
        </w:rPr>
        <w:t>MyEclipse</w:t>
      </w:r>
      <w:proofErr w:type="spellEnd"/>
      <w:r>
        <w:rPr>
          <w:rFonts w:cs="Calibri"/>
        </w:rPr>
        <w:t>.</w:t>
      </w:r>
    </w:p>
    <w:p w:rsidR="00CF5B66" w:rsidRDefault="00950617">
      <w:pPr>
        <w:spacing w:after="0"/>
        <w:ind w:left="720"/>
        <w:rPr>
          <w:rFonts w:cs="Calibri"/>
          <w:b/>
        </w:rPr>
      </w:pPr>
    </w:p>
    <w:p w:rsidR="00CF5B66" w:rsidRDefault="00950617">
      <w:pPr>
        <w:spacing w:after="0" w:line="240" w:lineRule="auto"/>
        <w:jc w:val="both"/>
        <w:rPr>
          <w:rFonts w:eastAsia="Verdana" w:cs="Calibri"/>
          <w:b/>
          <w:u w:val="single"/>
        </w:rPr>
      </w:pPr>
      <w:r>
        <w:rPr>
          <w:rFonts w:eastAsia="Verdana" w:cs="Calibri"/>
          <w:b/>
          <w:u w:val="single"/>
        </w:rPr>
        <w:t>WORK EXPERIENCE:</w:t>
      </w:r>
    </w:p>
    <w:p w:rsidR="00434449" w:rsidRDefault="00950617" w:rsidP="00434449">
      <w:pPr>
        <w:tabs>
          <w:tab w:val="left" w:pos="360"/>
          <w:tab w:val="left" w:pos="450"/>
        </w:tabs>
        <w:rPr>
          <w:rFonts w:cs="Calibri"/>
          <w:b/>
        </w:rPr>
      </w:pPr>
    </w:p>
    <w:p w:rsidR="00434449" w:rsidRPr="00FE6C01" w:rsidRDefault="00950617" w:rsidP="00434449">
      <w:pPr>
        <w:tabs>
          <w:tab w:val="left" w:pos="360"/>
          <w:tab w:val="left" w:pos="450"/>
        </w:tabs>
        <w:rPr>
          <w:rFonts w:eastAsia="Verdana" w:cs="Calibri"/>
          <w:b/>
          <w:u w:val="single"/>
        </w:rPr>
      </w:pPr>
      <w:r>
        <w:rPr>
          <w:rFonts w:cs="Calibri"/>
          <w:b/>
        </w:rPr>
        <w:t xml:space="preserve">     Organization</w:t>
      </w:r>
      <w:r>
        <w:rPr>
          <w:rFonts w:cs="Calibri"/>
        </w:rPr>
        <w:tab/>
      </w:r>
      <w:proofErr w:type="gramStart"/>
      <w:r>
        <w:rPr>
          <w:rFonts w:cs="Calibri"/>
          <w:b/>
        </w:rPr>
        <w:t>:</w:t>
      </w:r>
      <w:r>
        <w:rPr>
          <w:b/>
        </w:rPr>
        <w:t>Accenture</w:t>
      </w:r>
      <w:proofErr w:type="gramEnd"/>
      <w:r>
        <w:rPr>
          <w:b/>
        </w:rPr>
        <w:t xml:space="preserve"> Solutions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</w:t>
      </w:r>
    </w:p>
    <w:p w:rsidR="00434449" w:rsidRDefault="00950617" w:rsidP="00434449">
      <w:pPr>
        <w:tabs>
          <w:tab w:val="left" w:pos="360"/>
          <w:tab w:val="left" w:pos="450"/>
        </w:tabs>
        <w:rPr>
          <w:rFonts w:cs="Calibri"/>
        </w:rPr>
      </w:pPr>
      <w:r>
        <w:rPr>
          <w:rFonts w:cs="Calibri"/>
        </w:rPr>
        <w:tab/>
        <w:t xml:space="preserve">Designation   </w:t>
      </w:r>
      <w:r>
        <w:rPr>
          <w:rFonts w:cs="Calibri"/>
        </w:rPr>
        <w:tab/>
      </w:r>
      <w:proofErr w:type="gramStart"/>
      <w:r>
        <w:rPr>
          <w:rFonts w:cs="Calibri"/>
          <w:b/>
        </w:rPr>
        <w:t>:</w:t>
      </w:r>
      <w:r>
        <w:rPr>
          <w:rFonts w:cs="Calibri"/>
        </w:rPr>
        <w:t>Senior</w:t>
      </w:r>
      <w:proofErr w:type="gramEnd"/>
      <w:r>
        <w:rPr>
          <w:rFonts w:cs="Calibri"/>
        </w:rPr>
        <w:t xml:space="preserve"> </w:t>
      </w:r>
      <w:r>
        <w:rPr>
          <w:rFonts w:cs="Calibri"/>
        </w:rPr>
        <w:t xml:space="preserve">Software </w:t>
      </w:r>
      <w:r>
        <w:rPr>
          <w:rFonts w:cs="Calibri"/>
        </w:rPr>
        <w:t xml:space="preserve">Application </w:t>
      </w:r>
      <w:r>
        <w:rPr>
          <w:rFonts w:cs="Calibri"/>
        </w:rPr>
        <w:t>Developer/Analyst.</w:t>
      </w:r>
    </w:p>
    <w:p w:rsidR="00FE6C01" w:rsidRDefault="00950617" w:rsidP="00434449">
      <w:pPr>
        <w:tabs>
          <w:tab w:val="left" w:pos="360"/>
          <w:tab w:val="left" w:pos="450"/>
        </w:tabs>
        <w:rPr>
          <w:rFonts w:cs="Calibri"/>
        </w:rPr>
      </w:pPr>
      <w:r>
        <w:rPr>
          <w:rFonts w:cs="Calibri"/>
        </w:rPr>
        <w:tab/>
        <w:t>Period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  <w:b/>
        </w:rPr>
        <w:t>:</w:t>
      </w:r>
      <w:r>
        <w:rPr>
          <w:rFonts w:cs="Calibri"/>
        </w:rPr>
        <w:t xml:space="preserve">      Since February 2015 – till date.</w:t>
      </w:r>
      <w:r>
        <w:rPr>
          <w:rFonts w:cs="Calibri"/>
        </w:rPr>
        <w:tab/>
      </w:r>
    </w:p>
    <w:p w:rsidR="00CF5B66" w:rsidRPr="00FE6C01" w:rsidRDefault="00950617">
      <w:pPr>
        <w:tabs>
          <w:tab w:val="left" w:pos="360"/>
          <w:tab w:val="left" w:pos="450"/>
        </w:tabs>
        <w:rPr>
          <w:rFonts w:eastAsia="Verdana" w:cs="Calibri"/>
          <w:b/>
          <w:u w:val="single"/>
        </w:rPr>
      </w:pPr>
      <w:r>
        <w:rPr>
          <w:rFonts w:cs="Calibri"/>
          <w:b/>
        </w:rPr>
        <w:t>Organization</w:t>
      </w:r>
      <w:r>
        <w:rPr>
          <w:rFonts w:cs="Calibri"/>
        </w:rPr>
        <w:tab/>
      </w:r>
      <w:proofErr w:type="gramStart"/>
      <w:r>
        <w:rPr>
          <w:rFonts w:cs="Calibri"/>
          <w:b/>
        </w:rPr>
        <w:t>:</w:t>
      </w:r>
      <w:proofErr w:type="spellStart"/>
      <w:r>
        <w:rPr>
          <w:rFonts w:cs="Calibri"/>
          <w:b/>
        </w:rPr>
        <w:t>Diaspark</w:t>
      </w:r>
      <w:proofErr w:type="spellEnd"/>
      <w:proofErr w:type="gramEnd"/>
      <w:r>
        <w:rPr>
          <w:rFonts w:cs="Calibri"/>
          <w:b/>
        </w:rPr>
        <w:t xml:space="preserve"> </w:t>
      </w:r>
      <w:proofErr w:type="spellStart"/>
      <w:r>
        <w:rPr>
          <w:rFonts w:cs="Calibri"/>
          <w:b/>
        </w:rPr>
        <w:t>Infotech</w:t>
      </w:r>
      <w:proofErr w:type="spellEnd"/>
      <w:r>
        <w:rPr>
          <w:rFonts w:cs="Calibri"/>
          <w:b/>
        </w:rPr>
        <w:t xml:space="preserve"> India </w:t>
      </w:r>
      <w:proofErr w:type="spellStart"/>
      <w:r>
        <w:rPr>
          <w:rFonts w:cs="Calibri"/>
          <w:b/>
        </w:rPr>
        <w:t>Pvt</w:t>
      </w:r>
      <w:proofErr w:type="spellEnd"/>
      <w:r>
        <w:rPr>
          <w:rFonts w:cs="Calibri"/>
          <w:b/>
        </w:rPr>
        <w:t xml:space="preserve"> Ltd</w:t>
      </w:r>
    </w:p>
    <w:p w:rsidR="00CF5B66" w:rsidRDefault="00950617">
      <w:pPr>
        <w:tabs>
          <w:tab w:val="left" w:pos="360"/>
          <w:tab w:val="left" w:pos="450"/>
        </w:tabs>
        <w:rPr>
          <w:rFonts w:cs="Calibri"/>
        </w:rPr>
      </w:pPr>
      <w:r>
        <w:rPr>
          <w:rFonts w:cs="Calibri"/>
        </w:rPr>
        <w:tab/>
        <w:t xml:space="preserve">Designation   </w:t>
      </w:r>
      <w:r>
        <w:rPr>
          <w:rFonts w:cs="Calibri"/>
        </w:rPr>
        <w:tab/>
      </w:r>
      <w:r>
        <w:rPr>
          <w:rFonts w:cs="Calibri"/>
          <w:b/>
        </w:rPr>
        <w:t>:</w:t>
      </w:r>
      <w:r>
        <w:rPr>
          <w:rFonts w:cs="Calibri"/>
        </w:rPr>
        <w:t xml:space="preserve">      Software Engineer</w:t>
      </w:r>
    </w:p>
    <w:p w:rsidR="00410A0D" w:rsidRDefault="00950617">
      <w:pPr>
        <w:pStyle w:val="Header"/>
        <w:tabs>
          <w:tab w:val="clear" w:pos="4320"/>
          <w:tab w:val="clear" w:pos="8640"/>
          <w:tab w:val="left" w:pos="360"/>
          <w:tab w:val="left" w:pos="45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Period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  Since November 2013- February 2015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ab/>
      </w:r>
    </w:p>
    <w:p w:rsidR="00683089" w:rsidRDefault="00950617" w:rsidP="00683089">
      <w:pPr>
        <w:tabs>
          <w:tab w:val="left" w:pos="360"/>
          <w:tab w:val="left" w:pos="450"/>
        </w:tabs>
        <w:rPr>
          <w:rFonts w:cs="Calibri"/>
        </w:rPr>
      </w:pPr>
    </w:p>
    <w:p w:rsidR="00CF5B66" w:rsidRPr="00683089" w:rsidRDefault="00950617" w:rsidP="00683089">
      <w:pPr>
        <w:tabs>
          <w:tab w:val="left" w:pos="360"/>
          <w:tab w:val="left" w:pos="450"/>
        </w:tabs>
        <w:rPr>
          <w:rFonts w:cs="Calibri"/>
        </w:rPr>
      </w:pPr>
      <w:r>
        <w:rPr>
          <w:rFonts w:cs="Calibri"/>
          <w:b/>
          <w:color w:val="000000"/>
          <w:u w:val="single"/>
        </w:rPr>
        <w:t>PROJECT EXPERIENCE:</w:t>
      </w:r>
    </w:p>
    <w:p w:rsidR="00601E81" w:rsidRDefault="00950617" w:rsidP="00601E81">
      <w:pPr>
        <w:pStyle w:val="ListParagraph"/>
        <w:ind w:left="0"/>
        <w:rPr>
          <w:rFonts w:cs="Calibri"/>
          <w:b/>
        </w:rPr>
      </w:pPr>
      <w:r>
        <w:rPr>
          <w:rFonts w:eastAsia="Verdana" w:cs="Calibri"/>
          <w:b/>
        </w:rPr>
        <w:t>Project 1#</w:t>
      </w:r>
      <w:r>
        <w:rPr>
          <w:rFonts w:eastAsia="Verdana" w:cs="Calibri"/>
          <w:b/>
        </w:rPr>
        <w:tab/>
      </w:r>
      <w:r>
        <w:rPr>
          <w:rFonts w:eastAsia="Verdana" w:cs="Calibri"/>
          <w:b/>
        </w:rPr>
        <w:tab/>
      </w:r>
      <w:r>
        <w:rPr>
          <w:rFonts w:cs="Calibri"/>
          <w:b/>
        </w:rPr>
        <w:t xml:space="preserve">Duration:   </w:t>
      </w:r>
      <w:r>
        <w:rPr>
          <w:rFonts w:cs="Calibri"/>
          <w:b/>
        </w:rPr>
        <w:t xml:space="preserve">February </w:t>
      </w:r>
      <w:proofErr w:type="gramStart"/>
      <w:r>
        <w:rPr>
          <w:rFonts w:cs="Calibri"/>
          <w:b/>
        </w:rPr>
        <w:t>2015</w:t>
      </w:r>
      <w:r>
        <w:rPr>
          <w:rFonts w:cs="Calibri"/>
          <w:b/>
        </w:rPr>
        <w:t xml:space="preserve">  to</w:t>
      </w:r>
      <w:proofErr w:type="gramEnd"/>
      <w:r>
        <w:rPr>
          <w:rFonts w:cs="Calibri"/>
          <w:b/>
        </w:rPr>
        <w:t xml:space="preserve"> till date</w:t>
      </w:r>
    </w:p>
    <w:p w:rsidR="00601E81" w:rsidRDefault="00950617" w:rsidP="00601E81">
      <w:pPr>
        <w:spacing w:before="240" w:after="60" w:line="240" w:lineRule="auto"/>
        <w:rPr>
          <w:rFonts w:eastAsia="Verdana" w:cs="Calibri"/>
          <w:b/>
        </w:rPr>
      </w:pPr>
      <w:r>
        <w:rPr>
          <w:rFonts w:cs="Calibri"/>
          <w:b/>
        </w:rPr>
        <w:t>Title</w:t>
      </w:r>
      <w:r>
        <w:rPr>
          <w:rFonts w:cs="Calibri"/>
          <w:b/>
        </w:rPr>
        <w:tab/>
        <w:t xml:space="preserve">                        :  </w:t>
      </w:r>
      <w:proofErr w:type="spellStart"/>
      <w:r>
        <w:rPr>
          <w:rFonts w:eastAsia="Verdana" w:cs="Calibri"/>
          <w:color w:val="000000"/>
        </w:rPr>
        <w:t>Asiakasdokmentit</w:t>
      </w:r>
      <w:proofErr w:type="spellEnd"/>
      <w:r>
        <w:rPr>
          <w:rFonts w:eastAsia="Verdana" w:cs="Calibri"/>
          <w:color w:val="000000"/>
        </w:rPr>
        <w:t xml:space="preserve">, RPP, RPT, </w:t>
      </w:r>
      <w:proofErr w:type="spellStart"/>
      <w:r>
        <w:rPr>
          <w:rFonts w:eastAsia="Verdana" w:cs="Calibri"/>
          <w:color w:val="000000"/>
        </w:rPr>
        <w:t>Ehdot</w:t>
      </w:r>
      <w:proofErr w:type="spellEnd"/>
    </w:p>
    <w:p w:rsidR="00601E81" w:rsidRDefault="00950617" w:rsidP="00601E81">
      <w:pPr>
        <w:spacing w:before="240" w:after="60" w:line="240" w:lineRule="auto"/>
        <w:rPr>
          <w:rFonts w:eastAsia="Verdana" w:cs="Calibri"/>
          <w:b/>
        </w:rPr>
      </w:pPr>
      <w:r w:rsidRPr="00950617">
        <w:rPr>
          <w:rFonts w:eastAsia="Verdana" w:cs="Calibri"/>
          <w:b/>
          <w:highlight w:val="yellow"/>
        </w:rPr>
        <w:t>Environment</w:t>
      </w:r>
      <w:r w:rsidRPr="00950617">
        <w:rPr>
          <w:rFonts w:eastAsia="Verdana" w:cs="Calibri"/>
          <w:b/>
          <w:highlight w:val="yellow"/>
        </w:rPr>
        <w:tab/>
        <w:t xml:space="preserve">          :  </w:t>
      </w:r>
      <w:r w:rsidRPr="00950617">
        <w:rPr>
          <w:rFonts w:eastAsia="Verdana" w:cs="Calibri"/>
          <w:bCs/>
          <w:highlight w:val="yellow"/>
        </w:rPr>
        <w:t>Java8</w:t>
      </w:r>
      <w:proofErr w:type="gramStart"/>
      <w:r w:rsidRPr="00950617">
        <w:rPr>
          <w:rFonts w:eastAsia="Verdana" w:cs="Calibri"/>
          <w:bCs/>
          <w:highlight w:val="yellow"/>
        </w:rPr>
        <w:t>,J2EE</w:t>
      </w:r>
      <w:proofErr w:type="gramEnd"/>
      <w:r>
        <w:rPr>
          <w:rFonts w:eastAsia="Verdana" w:cs="Calibri"/>
          <w:bCs/>
        </w:rPr>
        <w:t xml:space="preserve">, </w:t>
      </w:r>
      <w:r>
        <w:rPr>
          <w:rFonts w:eastAsia="Verdana" w:cs="Calibri"/>
          <w:bCs/>
        </w:rPr>
        <w:t xml:space="preserve">struts, spring, Hibernate 2.5,ejb, My </w:t>
      </w:r>
      <w:proofErr w:type="spellStart"/>
      <w:r>
        <w:rPr>
          <w:rFonts w:eastAsia="Verdana" w:cs="Calibri"/>
          <w:bCs/>
        </w:rPr>
        <w:t>Sql</w:t>
      </w:r>
      <w:proofErr w:type="spellEnd"/>
      <w:r>
        <w:rPr>
          <w:rFonts w:eastAsia="Verdana" w:cs="Calibri"/>
          <w:bCs/>
        </w:rPr>
        <w:t xml:space="preserve">, </w:t>
      </w:r>
      <w:r>
        <w:rPr>
          <w:rFonts w:eastAsia="Verdana" w:cs="Calibri"/>
          <w:bCs/>
        </w:rPr>
        <w:t xml:space="preserve">spring batch, </w:t>
      </w:r>
      <w:proofErr w:type="spellStart"/>
      <w:r>
        <w:rPr>
          <w:rFonts w:eastAsia="Verdana" w:cs="Calibri"/>
          <w:bCs/>
        </w:rPr>
        <w:t>weblogic</w:t>
      </w:r>
      <w:proofErr w:type="spellEnd"/>
      <w:r>
        <w:rPr>
          <w:rFonts w:eastAsia="Verdana" w:cs="Calibri"/>
          <w:bCs/>
        </w:rPr>
        <w:t xml:space="preserve"> server</w:t>
      </w:r>
      <w:r>
        <w:rPr>
          <w:rFonts w:eastAsia="Verdana" w:cs="Calibri"/>
          <w:bCs/>
        </w:rPr>
        <w:t>.</w:t>
      </w:r>
    </w:p>
    <w:p w:rsidR="00601E81" w:rsidRDefault="00950617" w:rsidP="00601E81">
      <w:pPr>
        <w:spacing w:before="240" w:after="60" w:line="240" w:lineRule="auto"/>
        <w:rPr>
          <w:rFonts w:eastAsia="Verdana" w:cs="Calibri"/>
          <w:b/>
          <w:spacing w:val="4"/>
        </w:rPr>
      </w:pPr>
      <w:r>
        <w:rPr>
          <w:rFonts w:eastAsia="Verdana" w:cs="Calibri"/>
          <w:b/>
        </w:rPr>
        <w:t>Role</w:t>
      </w:r>
      <w:r>
        <w:rPr>
          <w:rFonts w:eastAsia="Verdana" w:cs="Calibri"/>
          <w:b/>
        </w:rPr>
        <w:tab/>
      </w:r>
      <w:r>
        <w:rPr>
          <w:rFonts w:eastAsia="Verdana" w:cs="Calibri"/>
          <w:b/>
        </w:rPr>
        <w:tab/>
        <w:t xml:space="preserve">          :  </w:t>
      </w:r>
      <w:r>
        <w:rPr>
          <w:rFonts w:cs="Calibri"/>
        </w:rPr>
        <w:t xml:space="preserve">Senior Software Application </w:t>
      </w:r>
      <w:r>
        <w:rPr>
          <w:rFonts w:cs="Calibri"/>
        </w:rPr>
        <w:t>Developer/Analyst</w:t>
      </w:r>
    </w:p>
    <w:p w:rsidR="00601E81" w:rsidRDefault="00950617" w:rsidP="00601E81">
      <w:pPr>
        <w:spacing w:before="240" w:after="60" w:line="240" w:lineRule="auto"/>
        <w:rPr>
          <w:rFonts w:eastAsia="Verdana" w:cs="Calibri"/>
          <w:b/>
        </w:rPr>
      </w:pPr>
      <w:r>
        <w:rPr>
          <w:rFonts w:eastAsia="Verdana" w:cs="Calibri"/>
          <w:b/>
          <w:spacing w:val="4"/>
        </w:rPr>
        <w:t xml:space="preserve">Team Size                  :  </w:t>
      </w:r>
      <w:r>
        <w:rPr>
          <w:rFonts w:eastAsia="Verdana" w:cs="Calibri"/>
          <w:spacing w:val="4"/>
        </w:rPr>
        <w:t>12</w:t>
      </w:r>
      <w:r>
        <w:rPr>
          <w:rFonts w:eastAsia="Verdana" w:cs="Calibri"/>
          <w:spacing w:val="4"/>
        </w:rPr>
        <w:tab/>
      </w:r>
    </w:p>
    <w:p w:rsidR="00601E81" w:rsidRDefault="00950617" w:rsidP="00601E81">
      <w:pPr>
        <w:spacing w:before="240" w:after="60" w:line="240" w:lineRule="auto"/>
        <w:rPr>
          <w:rFonts w:eastAsia="Verdana" w:cs="Calibri"/>
          <w:b/>
        </w:rPr>
      </w:pPr>
      <w:r>
        <w:rPr>
          <w:rFonts w:eastAsia="Verdana" w:cs="Calibri"/>
          <w:b/>
        </w:rPr>
        <w:t>Client</w:t>
      </w:r>
      <w:r>
        <w:rPr>
          <w:rFonts w:eastAsia="Verdana" w:cs="Calibri"/>
          <w:b/>
        </w:rPr>
        <w:tab/>
      </w:r>
      <w:r>
        <w:rPr>
          <w:rFonts w:eastAsia="Verdana" w:cs="Calibri"/>
          <w:b/>
        </w:rPr>
        <w:tab/>
        <w:t xml:space="preserve">          :  </w:t>
      </w:r>
      <w:r w:rsidRPr="00876521">
        <w:rPr>
          <w:rFonts w:eastAsia="Verdana" w:cs="Calibri"/>
        </w:rPr>
        <w:t>op-</w:t>
      </w:r>
      <w:proofErr w:type="spellStart"/>
      <w:r w:rsidRPr="00876521">
        <w:rPr>
          <w:rFonts w:eastAsia="Verdana" w:cs="Calibri"/>
        </w:rPr>
        <w:t>pohjola</w:t>
      </w:r>
      <w:proofErr w:type="spellEnd"/>
      <w:r w:rsidRPr="00876521">
        <w:rPr>
          <w:rFonts w:eastAsia="Verdana" w:cs="Calibri"/>
        </w:rPr>
        <w:t xml:space="preserve"> banking</w:t>
      </w:r>
      <w:r>
        <w:rPr>
          <w:rFonts w:eastAsia="Verdana" w:cs="Calibri"/>
        </w:rPr>
        <w:t>, Finland</w:t>
      </w:r>
      <w:r>
        <w:rPr>
          <w:rFonts w:eastAsia="Verdana" w:cs="Calibri"/>
        </w:rPr>
        <w:t>.</w:t>
      </w:r>
    </w:p>
    <w:p w:rsidR="00601E81" w:rsidRDefault="00950617" w:rsidP="00601E81">
      <w:pPr>
        <w:spacing w:before="240" w:after="60" w:line="240" w:lineRule="auto"/>
        <w:rPr>
          <w:rFonts w:eastAsia="Verdana" w:cs="Calibri"/>
          <w:color w:val="000000"/>
        </w:rPr>
      </w:pPr>
      <w:r>
        <w:rPr>
          <w:rFonts w:eastAsia="Verdana" w:cs="Calibri"/>
          <w:b/>
        </w:rPr>
        <w:t xml:space="preserve">Description:                                                                        </w:t>
      </w:r>
      <w:r>
        <w:rPr>
          <w:rFonts w:eastAsia="Verdana" w:cs="Calibri"/>
          <w:b/>
        </w:rPr>
        <w:tab/>
      </w:r>
      <w:r>
        <w:rPr>
          <w:rFonts w:eastAsia="Verdana" w:cs="Calibri"/>
          <w:b/>
        </w:rPr>
        <w:tab/>
      </w:r>
      <w:r>
        <w:rPr>
          <w:rFonts w:eastAsia="Verdana" w:cs="Calibri"/>
          <w:b/>
        </w:rPr>
        <w:tab/>
      </w:r>
      <w:r>
        <w:rPr>
          <w:rFonts w:eastAsia="Verdana" w:cs="Calibri"/>
          <w:b/>
        </w:rPr>
        <w:tab/>
      </w:r>
    </w:p>
    <w:p w:rsidR="00053E4B" w:rsidRDefault="00950617" w:rsidP="00601E81">
      <w:pPr>
        <w:spacing w:before="240" w:after="60"/>
        <w:ind w:firstLine="720"/>
        <w:jc w:val="both"/>
        <w:rPr>
          <w:rFonts w:eastAsia="Verdana" w:cs="Calibri"/>
          <w:color w:val="000000"/>
        </w:rPr>
      </w:pPr>
      <w:r>
        <w:rPr>
          <w:rFonts w:eastAsia="Verdana" w:cs="Calibri"/>
          <w:color w:val="000000"/>
        </w:rPr>
        <w:t>OP-</w:t>
      </w:r>
      <w:proofErr w:type="spellStart"/>
      <w:r>
        <w:rPr>
          <w:rFonts w:eastAsia="Verdana" w:cs="Calibri"/>
          <w:color w:val="000000"/>
        </w:rPr>
        <w:t>Pohjola</w:t>
      </w:r>
      <w:proofErr w:type="spellEnd"/>
      <w:r>
        <w:rPr>
          <w:rFonts w:eastAsia="Verdana" w:cs="Calibri"/>
          <w:color w:val="000000"/>
        </w:rPr>
        <w:t xml:space="preserve"> is a bank in </w:t>
      </w:r>
      <w:r>
        <w:rPr>
          <w:rFonts w:eastAsia="Verdana" w:cs="Calibri"/>
          <w:color w:val="000000"/>
        </w:rPr>
        <w:t>Finland</w:t>
      </w:r>
      <w:r>
        <w:rPr>
          <w:rFonts w:eastAsia="Verdana" w:cs="Calibri"/>
          <w:color w:val="000000"/>
        </w:rPr>
        <w:t>, the main objective of Aurora pro</w:t>
      </w:r>
      <w:r>
        <w:rPr>
          <w:rFonts w:eastAsia="Verdana" w:cs="Calibri"/>
          <w:color w:val="000000"/>
        </w:rPr>
        <w:t>ject is to provide services to the bank customers and as well as bank clerks who are working with op bank. This project has divided into three portfolios 1</w:t>
      </w:r>
      <w:r>
        <w:rPr>
          <w:rFonts w:eastAsia="Verdana" w:cs="Calibri"/>
          <w:color w:val="000000"/>
        </w:rPr>
        <w:t>) Wealth</w:t>
      </w:r>
      <w:r>
        <w:rPr>
          <w:rFonts w:eastAsia="Verdana" w:cs="Calibri"/>
          <w:color w:val="000000"/>
        </w:rPr>
        <w:t xml:space="preserve"> management 2</w:t>
      </w:r>
      <w:r>
        <w:rPr>
          <w:rFonts w:eastAsia="Verdana" w:cs="Calibri"/>
          <w:color w:val="000000"/>
        </w:rPr>
        <w:t>) banking</w:t>
      </w:r>
      <w:r>
        <w:rPr>
          <w:rFonts w:eastAsia="Verdana" w:cs="Calibri"/>
          <w:color w:val="000000"/>
        </w:rPr>
        <w:t xml:space="preserve"> 3) customer and chann</w:t>
      </w:r>
      <w:r>
        <w:rPr>
          <w:rFonts w:eastAsia="Verdana" w:cs="Calibri"/>
          <w:color w:val="000000"/>
        </w:rPr>
        <w:t xml:space="preserve">el. Accenture is supporting to </w:t>
      </w:r>
      <w:proofErr w:type="gramStart"/>
      <w:r>
        <w:rPr>
          <w:rFonts w:eastAsia="Verdana" w:cs="Calibri"/>
          <w:color w:val="000000"/>
        </w:rPr>
        <w:t>T</w:t>
      </w:r>
      <w:r>
        <w:rPr>
          <w:rFonts w:eastAsia="Verdana" w:cs="Calibri"/>
          <w:color w:val="000000"/>
        </w:rPr>
        <w:t>his</w:t>
      </w:r>
      <w:proofErr w:type="gramEnd"/>
      <w:r>
        <w:rPr>
          <w:rFonts w:eastAsia="Verdana" w:cs="Calibri"/>
          <w:color w:val="000000"/>
        </w:rPr>
        <w:t xml:space="preserve"> bank in devel</w:t>
      </w:r>
      <w:r>
        <w:rPr>
          <w:rFonts w:eastAsia="Verdana" w:cs="Calibri"/>
          <w:color w:val="000000"/>
        </w:rPr>
        <w:t>opment and maintenance.</w:t>
      </w:r>
    </w:p>
    <w:p w:rsidR="004F3FD6" w:rsidRDefault="00950617" w:rsidP="00601E81">
      <w:pPr>
        <w:spacing w:before="240" w:after="60"/>
        <w:ind w:firstLine="720"/>
        <w:jc w:val="both"/>
        <w:rPr>
          <w:rFonts w:eastAsia="Verdana" w:cs="Calibri"/>
          <w:color w:val="000000"/>
        </w:rPr>
      </w:pPr>
      <w:r>
        <w:rPr>
          <w:rFonts w:eastAsia="Verdana" w:cs="Calibri"/>
          <w:color w:val="000000"/>
        </w:rPr>
        <w:t>I was/am working almost all applications under wealth management portfolio, like, Bank Documents related applications and Bank to customer contract related applications, Customer KYC details related application, Terms and Conditions</w:t>
      </w:r>
      <w:r>
        <w:rPr>
          <w:rFonts w:eastAsia="Verdana" w:cs="Calibri"/>
          <w:color w:val="000000"/>
        </w:rPr>
        <w:t xml:space="preserve"> Application, Digital Signature Application.</w:t>
      </w:r>
    </w:p>
    <w:p w:rsidR="004F3FD6" w:rsidRDefault="00950617" w:rsidP="00601E81">
      <w:pPr>
        <w:spacing w:before="240" w:after="60"/>
        <w:ind w:firstLine="720"/>
        <w:jc w:val="both"/>
        <w:rPr>
          <w:rFonts w:eastAsia="Verdana" w:cs="Calibri"/>
          <w:color w:val="000000"/>
        </w:rPr>
      </w:pPr>
    </w:p>
    <w:p w:rsidR="004F3FD6" w:rsidRDefault="00950617" w:rsidP="00601E81">
      <w:pPr>
        <w:spacing w:before="240" w:after="60"/>
        <w:ind w:firstLine="720"/>
        <w:jc w:val="both"/>
        <w:rPr>
          <w:rFonts w:eastAsia="Verdana" w:cs="Calibri"/>
          <w:color w:val="000000"/>
        </w:rPr>
      </w:pPr>
    </w:p>
    <w:p w:rsidR="004F3FD6" w:rsidRDefault="00950617" w:rsidP="00601E81">
      <w:pPr>
        <w:spacing w:before="240" w:after="60"/>
        <w:ind w:firstLine="720"/>
        <w:jc w:val="both"/>
        <w:rPr>
          <w:rFonts w:eastAsia="Verdana" w:cs="Calibri"/>
          <w:color w:val="000000"/>
        </w:rPr>
      </w:pPr>
    </w:p>
    <w:p w:rsidR="00601E81" w:rsidRDefault="00950617" w:rsidP="00A1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Verdana" w:cs="Calibri"/>
          <w:b/>
        </w:rPr>
      </w:pPr>
      <w:r>
        <w:rPr>
          <w:rFonts w:cs="Calibri"/>
          <w:b/>
        </w:rPr>
        <w:t>Responsibilities</w:t>
      </w:r>
      <w:r>
        <w:rPr>
          <w:rFonts w:eastAsia="Verdana" w:cs="Calibri"/>
          <w:b/>
        </w:rPr>
        <w:t>:</w:t>
      </w:r>
    </w:p>
    <w:p w:rsidR="001B3499" w:rsidRPr="00A146B0" w:rsidRDefault="00950617" w:rsidP="00A1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Verdana" w:cs="Calibri"/>
          <w:b/>
        </w:rPr>
      </w:pPr>
    </w:p>
    <w:p w:rsidR="00A146B0" w:rsidRPr="00A146B0" w:rsidRDefault="00950617" w:rsidP="00601E81">
      <w:pPr>
        <w:numPr>
          <w:ilvl w:val="0"/>
          <w:numId w:val="3"/>
        </w:numPr>
        <w:autoSpaceDE w:val="0"/>
        <w:spacing w:after="0" w:line="360" w:lineRule="auto"/>
        <w:jc w:val="both"/>
        <w:rPr>
          <w:rFonts w:cs="Calibri"/>
        </w:rPr>
      </w:pPr>
      <w:r>
        <w:rPr>
          <w:rFonts w:cs="Calibri"/>
          <w:bCs/>
        </w:rPr>
        <w:t>Involved in handling maintenance tickets.</w:t>
      </w:r>
    </w:p>
    <w:p w:rsidR="00A146B0" w:rsidRPr="00A146B0" w:rsidRDefault="00950617" w:rsidP="00601E81">
      <w:pPr>
        <w:numPr>
          <w:ilvl w:val="0"/>
          <w:numId w:val="3"/>
        </w:numPr>
        <w:autoSpaceDE w:val="0"/>
        <w:spacing w:after="0" w:line="360" w:lineRule="auto"/>
        <w:jc w:val="both"/>
        <w:rPr>
          <w:rFonts w:cs="Calibri"/>
        </w:rPr>
      </w:pPr>
      <w:r>
        <w:rPr>
          <w:rFonts w:cs="Calibri"/>
          <w:bCs/>
        </w:rPr>
        <w:t>Preparing AUD for the Applications.</w:t>
      </w:r>
    </w:p>
    <w:p w:rsidR="00A146B0" w:rsidRPr="00A146B0" w:rsidRDefault="00950617" w:rsidP="00601E81">
      <w:pPr>
        <w:numPr>
          <w:ilvl w:val="0"/>
          <w:numId w:val="3"/>
        </w:numPr>
        <w:autoSpaceDE w:val="0"/>
        <w:spacing w:after="0" w:line="360" w:lineRule="auto"/>
        <w:jc w:val="both"/>
        <w:rPr>
          <w:rFonts w:cs="Calibri"/>
        </w:rPr>
      </w:pPr>
      <w:r>
        <w:rPr>
          <w:rFonts w:cs="Calibri"/>
          <w:bCs/>
        </w:rPr>
        <w:t>Working on MD (minor development) tasks.</w:t>
      </w:r>
    </w:p>
    <w:p w:rsidR="00A146B0" w:rsidRPr="00A146B0" w:rsidRDefault="00950617" w:rsidP="00A146B0">
      <w:pPr>
        <w:numPr>
          <w:ilvl w:val="0"/>
          <w:numId w:val="3"/>
        </w:numPr>
        <w:autoSpaceDE w:val="0"/>
        <w:spacing w:after="0" w:line="360" w:lineRule="auto"/>
        <w:jc w:val="both"/>
        <w:rPr>
          <w:rFonts w:cs="Calibri"/>
        </w:rPr>
      </w:pPr>
      <w:r>
        <w:rPr>
          <w:rFonts w:cs="Calibri"/>
          <w:bCs/>
        </w:rPr>
        <w:t>Working on CR1 Tasks.</w:t>
      </w:r>
    </w:p>
    <w:p w:rsidR="00A146B0" w:rsidRDefault="00950617" w:rsidP="00A146B0">
      <w:pPr>
        <w:numPr>
          <w:ilvl w:val="0"/>
          <w:numId w:val="2"/>
        </w:numPr>
        <w:spacing w:after="0" w:line="360" w:lineRule="auto"/>
        <w:ind w:left="357" w:firstLine="0"/>
        <w:jc w:val="both"/>
        <w:rPr>
          <w:rFonts w:cs="Calibri"/>
        </w:rPr>
      </w:pPr>
      <w:r>
        <w:rPr>
          <w:rFonts w:cs="Calibri"/>
        </w:rPr>
        <w:t xml:space="preserve">Involved in </w:t>
      </w:r>
      <w:proofErr w:type="gramStart"/>
      <w:r>
        <w:rPr>
          <w:rFonts w:cs="Calibri"/>
        </w:rPr>
        <w:t>developing  Controller</w:t>
      </w:r>
      <w:proofErr w:type="gramEnd"/>
      <w:r>
        <w:rPr>
          <w:rFonts w:cs="Calibri"/>
        </w:rPr>
        <w:t xml:space="preserve"> Classes.</w:t>
      </w:r>
    </w:p>
    <w:p w:rsidR="00601E81" w:rsidRDefault="00950617" w:rsidP="00A146B0">
      <w:pPr>
        <w:numPr>
          <w:ilvl w:val="0"/>
          <w:numId w:val="2"/>
        </w:numPr>
        <w:spacing w:after="0" w:line="360" w:lineRule="auto"/>
        <w:ind w:left="357" w:firstLine="0"/>
        <w:jc w:val="both"/>
        <w:rPr>
          <w:rFonts w:cs="Calibri"/>
        </w:rPr>
      </w:pPr>
      <w:r w:rsidRPr="00A146B0">
        <w:rPr>
          <w:rFonts w:cs="Calibri"/>
        </w:rPr>
        <w:t>Invo</w:t>
      </w:r>
      <w:r w:rsidRPr="00A146B0">
        <w:rPr>
          <w:rFonts w:cs="Calibri"/>
        </w:rPr>
        <w:t>lved in developing the Entity classes.</w:t>
      </w:r>
    </w:p>
    <w:p w:rsidR="00601E81" w:rsidRDefault="00950617" w:rsidP="00601E81">
      <w:pPr>
        <w:widowControl w:val="0"/>
        <w:numPr>
          <w:ilvl w:val="0"/>
          <w:numId w:val="6"/>
        </w:numPr>
        <w:autoSpaceDE w:val="0"/>
        <w:spacing w:after="0"/>
        <w:rPr>
          <w:rFonts w:cs="Calibri"/>
        </w:rPr>
      </w:pPr>
      <w:r>
        <w:rPr>
          <w:rFonts w:cs="Calibri"/>
        </w:rPr>
        <w:t>Involved in discussion with Business analyst to analyze requirement from technical            perspective.</w:t>
      </w:r>
    </w:p>
    <w:p w:rsidR="00E3174E" w:rsidRDefault="00950617" w:rsidP="00E3174E">
      <w:pPr>
        <w:widowControl w:val="0"/>
        <w:numPr>
          <w:ilvl w:val="0"/>
          <w:numId w:val="6"/>
        </w:numPr>
        <w:autoSpaceDE w:val="0"/>
        <w:spacing w:after="0"/>
        <w:rPr>
          <w:rFonts w:cs="Calibri"/>
        </w:rPr>
      </w:pPr>
      <w:r w:rsidRPr="00BF7316">
        <w:rPr>
          <w:rFonts w:cs="Calibri"/>
        </w:rPr>
        <w:t>Giving the training sessions on technologies which we are using in the project.</w:t>
      </w:r>
    </w:p>
    <w:p w:rsidR="000B4BD2" w:rsidRDefault="00950617" w:rsidP="00BF7316">
      <w:pPr>
        <w:widowControl w:val="0"/>
        <w:autoSpaceDE w:val="0"/>
        <w:spacing w:after="0"/>
        <w:rPr>
          <w:rFonts w:eastAsia="Verdana" w:cs="Calibri"/>
          <w:b/>
        </w:rPr>
      </w:pPr>
    </w:p>
    <w:p w:rsidR="00BF7316" w:rsidRDefault="00950617" w:rsidP="00BF7316">
      <w:pPr>
        <w:widowControl w:val="0"/>
        <w:autoSpaceDE w:val="0"/>
        <w:spacing w:after="0"/>
        <w:rPr>
          <w:rFonts w:cs="Calibri"/>
        </w:rPr>
      </w:pPr>
      <w:r>
        <w:rPr>
          <w:rFonts w:eastAsia="Verdana" w:cs="Calibri"/>
          <w:b/>
        </w:rPr>
        <w:t>Project 2#</w:t>
      </w:r>
    </w:p>
    <w:p w:rsidR="000B4BD2" w:rsidRDefault="00950617" w:rsidP="00BF7316">
      <w:pPr>
        <w:widowControl w:val="0"/>
        <w:autoSpaceDE w:val="0"/>
        <w:spacing w:after="0"/>
        <w:rPr>
          <w:rFonts w:cs="Calibri"/>
        </w:rPr>
      </w:pPr>
    </w:p>
    <w:p w:rsidR="00BF7316" w:rsidRDefault="00950617" w:rsidP="00BF7316">
      <w:pPr>
        <w:rPr>
          <w:rFonts w:ascii="Cambria" w:hAnsi="Cambria"/>
          <w:b/>
        </w:rPr>
      </w:pPr>
      <w:r>
        <w:rPr>
          <w:rFonts w:cs="Calibri"/>
          <w:b/>
        </w:rPr>
        <w:t>Title</w:t>
      </w:r>
      <w:r>
        <w:rPr>
          <w:b/>
        </w:rPr>
        <w:tab/>
        <w:t xml:space="preserve">: </w:t>
      </w:r>
      <w:r w:rsidRPr="004F3FD6">
        <w:rPr>
          <w:rFonts w:ascii="Cambria" w:hAnsi="Cambria"/>
        </w:rPr>
        <w:t>AML</w:t>
      </w:r>
      <w:r w:rsidRPr="004F3FD6">
        <w:rPr>
          <w:rFonts w:ascii="Cambria" w:hAnsi="Cambria"/>
        </w:rPr>
        <w:t xml:space="preserve"> (Anti Money Laundering)</w:t>
      </w:r>
      <w:r w:rsidRPr="004F3FD6">
        <w:rPr>
          <w:rFonts w:ascii="Cambria" w:hAnsi="Cambria"/>
        </w:rPr>
        <w:t>, Document Services, Customer Documents</w:t>
      </w:r>
    </w:p>
    <w:p w:rsidR="00883E2A" w:rsidRPr="00883E2A" w:rsidRDefault="00950617" w:rsidP="00883E2A">
      <w:pPr>
        <w:spacing w:before="240" w:after="60" w:line="240" w:lineRule="auto"/>
        <w:rPr>
          <w:rFonts w:eastAsia="Verdana" w:cs="Calibri"/>
          <w:spacing w:val="4"/>
        </w:rPr>
      </w:pPr>
      <w:r>
        <w:rPr>
          <w:rFonts w:eastAsia="Verdana" w:cs="Calibri"/>
          <w:b/>
        </w:rPr>
        <w:t>Environment</w:t>
      </w:r>
      <w:r>
        <w:rPr>
          <w:rFonts w:eastAsia="Verdana" w:cs="Calibri"/>
          <w:b/>
        </w:rPr>
        <w:tab/>
        <w:t xml:space="preserve">          :  </w:t>
      </w:r>
      <w:r w:rsidRPr="00883E2A">
        <w:rPr>
          <w:rFonts w:eastAsia="Verdana" w:cs="Calibri"/>
          <w:spacing w:val="4"/>
        </w:rPr>
        <w:t xml:space="preserve">Stream Serve, AML </w:t>
      </w:r>
      <w:proofErr w:type="spellStart"/>
      <w:r w:rsidRPr="00883E2A">
        <w:rPr>
          <w:rFonts w:eastAsia="Verdana" w:cs="Calibri"/>
          <w:spacing w:val="4"/>
        </w:rPr>
        <w:t>Norkom</w:t>
      </w:r>
      <w:proofErr w:type="spellEnd"/>
      <w:r w:rsidRPr="00883E2A">
        <w:rPr>
          <w:rFonts w:eastAsia="Verdana" w:cs="Calibri"/>
          <w:spacing w:val="4"/>
        </w:rPr>
        <w:t xml:space="preserve"> tool, </w:t>
      </w:r>
      <w:proofErr w:type="spellStart"/>
      <w:r w:rsidRPr="00883E2A">
        <w:rPr>
          <w:rFonts w:eastAsia="Verdana" w:cs="Calibri"/>
          <w:spacing w:val="4"/>
        </w:rPr>
        <w:t>Documentum</w:t>
      </w:r>
      <w:proofErr w:type="spellEnd"/>
      <w:r w:rsidRPr="00883E2A">
        <w:rPr>
          <w:rFonts w:eastAsia="Verdana" w:cs="Calibri"/>
          <w:spacing w:val="4"/>
        </w:rPr>
        <w:t xml:space="preserve"> Administration </w:t>
      </w:r>
      <w:proofErr w:type="spellStart"/>
      <w:r w:rsidRPr="00883E2A">
        <w:rPr>
          <w:rFonts w:eastAsia="Verdana" w:cs="Calibri"/>
          <w:spacing w:val="4"/>
        </w:rPr>
        <w:t>Tool</w:t>
      </w:r>
      <w:proofErr w:type="gramStart"/>
      <w:r w:rsidRPr="00883E2A">
        <w:rPr>
          <w:rFonts w:eastAsia="Verdana" w:cs="Calibri"/>
          <w:spacing w:val="4"/>
        </w:rPr>
        <w:t>,Java</w:t>
      </w:r>
      <w:proofErr w:type="spellEnd"/>
      <w:proofErr w:type="gramEnd"/>
      <w:r w:rsidRPr="00883E2A">
        <w:rPr>
          <w:rFonts w:eastAsia="Verdana" w:cs="Calibri"/>
          <w:spacing w:val="4"/>
        </w:rPr>
        <w:t xml:space="preserve">, </w:t>
      </w:r>
      <w:proofErr w:type="spellStart"/>
      <w:r w:rsidRPr="00883E2A">
        <w:rPr>
          <w:rFonts w:eastAsia="Verdana" w:cs="Calibri"/>
          <w:spacing w:val="4"/>
        </w:rPr>
        <w:t>NetReveal</w:t>
      </w:r>
      <w:proofErr w:type="spellEnd"/>
      <w:r w:rsidRPr="00883E2A">
        <w:rPr>
          <w:rFonts w:eastAsia="Verdana" w:cs="Calibri"/>
          <w:spacing w:val="4"/>
        </w:rPr>
        <w:t xml:space="preserve"> Tool</w:t>
      </w:r>
      <w:r>
        <w:rPr>
          <w:rFonts w:eastAsia="Verdana" w:cs="Calibri"/>
          <w:spacing w:val="4"/>
        </w:rPr>
        <w:t xml:space="preserve">, </w:t>
      </w:r>
      <w:proofErr w:type="spellStart"/>
      <w:r>
        <w:rPr>
          <w:rFonts w:eastAsia="Verdana" w:cs="Calibri"/>
          <w:spacing w:val="4"/>
        </w:rPr>
        <w:t>KemuDoc</w:t>
      </w:r>
      <w:proofErr w:type="spellEnd"/>
      <w:r>
        <w:rPr>
          <w:rFonts w:eastAsia="Verdana" w:cs="Calibri"/>
          <w:spacing w:val="4"/>
        </w:rPr>
        <w:t xml:space="preserve"> Broker Tool,</w:t>
      </w:r>
      <w:r>
        <w:rPr>
          <w:rFonts w:eastAsia="Verdana" w:cs="Calibri"/>
          <w:spacing w:val="4"/>
        </w:rPr>
        <w:t xml:space="preserve"> </w:t>
      </w:r>
      <w:proofErr w:type="spellStart"/>
      <w:r>
        <w:rPr>
          <w:rFonts w:eastAsia="Verdana" w:cs="Calibri"/>
          <w:spacing w:val="4"/>
        </w:rPr>
        <w:t>Kemu</w:t>
      </w:r>
      <w:proofErr w:type="spellEnd"/>
      <w:r>
        <w:rPr>
          <w:rFonts w:eastAsia="Verdana" w:cs="Calibri"/>
          <w:spacing w:val="4"/>
        </w:rPr>
        <w:t xml:space="preserve"> </w:t>
      </w:r>
      <w:proofErr w:type="spellStart"/>
      <w:r>
        <w:rPr>
          <w:rFonts w:eastAsia="Verdana" w:cs="Calibri"/>
          <w:spacing w:val="4"/>
        </w:rPr>
        <w:t>Testre</w:t>
      </w:r>
      <w:proofErr w:type="spellEnd"/>
      <w:r>
        <w:rPr>
          <w:rFonts w:eastAsia="Verdana" w:cs="Calibri"/>
          <w:spacing w:val="4"/>
        </w:rPr>
        <w:t xml:space="preserve"> Tool.</w:t>
      </w:r>
      <w:bookmarkStart w:id="0" w:name="_GoBack"/>
      <w:bookmarkEnd w:id="0"/>
    </w:p>
    <w:p w:rsidR="00883E2A" w:rsidRDefault="00950617" w:rsidP="00883E2A">
      <w:pPr>
        <w:spacing w:before="240" w:after="60" w:line="240" w:lineRule="auto"/>
        <w:rPr>
          <w:rFonts w:eastAsia="Verdana" w:cs="Calibri"/>
          <w:b/>
          <w:spacing w:val="4"/>
        </w:rPr>
      </w:pPr>
      <w:r>
        <w:rPr>
          <w:rFonts w:eastAsia="Verdana" w:cs="Calibri"/>
          <w:b/>
        </w:rPr>
        <w:t>Role</w:t>
      </w:r>
      <w:r>
        <w:rPr>
          <w:rFonts w:eastAsia="Verdana" w:cs="Calibri"/>
          <w:b/>
        </w:rPr>
        <w:tab/>
      </w:r>
      <w:r>
        <w:rPr>
          <w:rFonts w:eastAsia="Verdana" w:cs="Calibri"/>
          <w:b/>
        </w:rPr>
        <w:tab/>
        <w:t xml:space="preserve">          :  </w:t>
      </w:r>
      <w:r>
        <w:rPr>
          <w:rFonts w:cs="Calibri"/>
        </w:rPr>
        <w:t xml:space="preserve">Senior Software </w:t>
      </w:r>
      <w:r>
        <w:rPr>
          <w:rFonts w:cs="Calibri"/>
        </w:rPr>
        <w:t>Application Developer/Analyst</w:t>
      </w:r>
    </w:p>
    <w:p w:rsidR="00883E2A" w:rsidRDefault="00950617" w:rsidP="00883E2A">
      <w:pPr>
        <w:spacing w:before="240" w:after="60" w:line="240" w:lineRule="auto"/>
        <w:rPr>
          <w:rFonts w:eastAsia="Verdana" w:cs="Calibri"/>
          <w:b/>
        </w:rPr>
      </w:pPr>
      <w:r>
        <w:rPr>
          <w:rFonts w:eastAsia="Verdana" w:cs="Calibri"/>
          <w:b/>
          <w:spacing w:val="4"/>
        </w:rPr>
        <w:t xml:space="preserve">Team Size                  :  </w:t>
      </w:r>
      <w:r>
        <w:rPr>
          <w:rFonts w:eastAsia="Verdana" w:cs="Calibri"/>
          <w:spacing w:val="4"/>
        </w:rPr>
        <w:t>12</w:t>
      </w:r>
      <w:r>
        <w:rPr>
          <w:rFonts w:eastAsia="Verdana" w:cs="Calibri"/>
          <w:spacing w:val="4"/>
        </w:rPr>
        <w:tab/>
      </w:r>
    </w:p>
    <w:p w:rsidR="00883E2A" w:rsidRDefault="00950617" w:rsidP="00883E2A">
      <w:pPr>
        <w:spacing w:before="240" w:after="60" w:line="240" w:lineRule="auto"/>
        <w:rPr>
          <w:b/>
        </w:rPr>
      </w:pPr>
      <w:r>
        <w:rPr>
          <w:rFonts w:eastAsia="Verdana" w:cs="Calibri"/>
          <w:b/>
        </w:rPr>
        <w:t>Client</w:t>
      </w:r>
      <w:r>
        <w:rPr>
          <w:rFonts w:eastAsia="Verdana" w:cs="Calibri"/>
          <w:b/>
        </w:rPr>
        <w:tab/>
      </w:r>
      <w:r>
        <w:rPr>
          <w:rFonts w:eastAsia="Verdana" w:cs="Calibri"/>
          <w:b/>
        </w:rPr>
        <w:tab/>
        <w:t xml:space="preserve">          :  </w:t>
      </w:r>
      <w:r w:rsidRPr="00876521">
        <w:rPr>
          <w:rFonts w:eastAsia="Verdana" w:cs="Calibri"/>
        </w:rPr>
        <w:t>op-</w:t>
      </w:r>
      <w:proofErr w:type="spellStart"/>
      <w:r w:rsidRPr="00876521">
        <w:rPr>
          <w:rFonts w:eastAsia="Verdana" w:cs="Calibri"/>
        </w:rPr>
        <w:t>pohjola</w:t>
      </w:r>
      <w:proofErr w:type="spellEnd"/>
      <w:r w:rsidRPr="00876521">
        <w:rPr>
          <w:rFonts w:eastAsia="Verdana" w:cs="Calibri"/>
        </w:rPr>
        <w:t xml:space="preserve"> banking</w:t>
      </w:r>
      <w:r>
        <w:rPr>
          <w:rFonts w:eastAsia="Verdana" w:cs="Calibri"/>
        </w:rPr>
        <w:t>, Finland.</w:t>
      </w:r>
    </w:p>
    <w:p w:rsidR="00BF7316" w:rsidRDefault="00950617" w:rsidP="00BF7316">
      <w:pPr>
        <w:spacing w:before="60"/>
        <w:jc w:val="both"/>
        <w:rPr>
          <w:b/>
        </w:rPr>
      </w:pPr>
    </w:p>
    <w:p w:rsidR="00BF7316" w:rsidRDefault="00950617" w:rsidP="00BF7316">
      <w:r>
        <w:rPr>
          <w:b/>
        </w:rPr>
        <w:t xml:space="preserve">Project Description: </w:t>
      </w:r>
    </w:p>
    <w:p w:rsidR="00417B98" w:rsidRDefault="00950617" w:rsidP="00BF7316">
      <w:r>
        <w:t xml:space="preserve">AML and Document Services are the critical restricted applications for Finland bank, where the </w:t>
      </w:r>
      <w:proofErr w:type="gramStart"/>
      <w:r>
        <w:t xml:space="preserve">enhancements as well as </w:t>
      </w:r>
      <w:r>
        <w:t>support for the applications has</w:t>
      </w:r>
      <w:proofErr w:type="gramEnd"/>
      <w:r>
        <w:t xml:space="preserve"> been done. </w:t>
      </w:r>
      <w:proofErr w:type="gramStart"/>
      <w:r>
        <w:t>Currently working as a Java developer for Customer documents application.</w:t>
      </w:r>
      <w:proofErr w:type="gramEnd"/>
    </w:p>
    <w:p w:rsidR="00BF7316" w:rsidRDefault="00950617" w:rsidP="00BF7316">
      <w:r>
        <w:rPr>
          <w:b/>
        </w:rPr>
        <w:t>Responsibilities:</w:t>
      </w:r>
    </w:p>
    <w:p w:rsidR="00BF7316" w:rsidRDefault="00950617" w:rsidP="00BF7316">
      <w:pPr>
        <w:numPr>
          <w:ilvl w:val="0"/>
          <w:numId w:val="6"/>
        </w:numPr>
        <w:tabs>
          <w:tab w:val="left" w:pos="720"/>
          <w:tab w:val="left" w:pos="1260"/>
        </w:tabs>
        <w:suppressAutoHyphens w:val="0"/>
        <w:spacing w:after="0" w:line="240" w:lineRule="auto"/>
      </w:pPr>
      <w:r>
        <w:t>I</w:t>
      </w:r>
      <w:r>
        <w:t xml:space="preserve"> have travelled to Finland many times </w:t>
      </w:r>
      <w:r>
        <w:t>to work in restricted applications, interacting with the client and with the peop</w:t>
      </w:r>
      <w:r>
        <w:t>le at onshore.</w:t>
      </w:r>
    </w:p>
    <w:p w:rsidR="00BF7316" w:rsidRPr="00A825BE" w:rsidRDefault="00950617" w:rsidP="00BF7316">
      <w:pPr>
        <w:numPr>
          <w:ilvl w:val="0"/>
          <w:numId w:val="6"/>
        </w:numPr>
        <w:tabs>
          <w:tab w:val="left" w:pos="720"/>
          <w:tab w:val="left" w:pos="1260"/>
        </w:tabs>
        <w:suppressAutoHyphens w:val="0"/>
        <w:spacing w:after="0" w:line="240" w:lineRule="auto"/>
      </w:pPr>
      <w:r>
        <w:t>To develop the enhancements / new features in the application and support after the deployment for further issues.</w:t>
      </w:r>
    </w:p>
    <w:p w:rsidR="00BF7316" w:rsidRDefault="00950617" w:rsidP="00BF7316">
      <w:pPr>
        <w:numPr>
          <w:ilvl w:val="0"/>
          <w:numId w:val="6"/>
        </w:numPr>
        <w:tabs>
          <w:tab w:val="left" w:pos="720"/>
          <w:tab w:val="left" w:pos="1260"/>
        </w:tabs>
        <w:suppressAutoHyphens w:val="0"/>
        <w:spacing w:after="0" w:line="240" w:lineRule="auto"/>
      </w:pPr>
      <w:r>
        <w:t>Suggest and develop service improvements to improve the performance of the application as well to identify the issues quickly.</w:t>
      </w:r>
    </w:p>
    <w:p w:rsidR="00BF7316" w:rsidRPr="00BF7316" w:rsidRDefault="00950617" w:rsidP="00BF7316">
      <w:pPr>
        <w:widowControl w:val="0"/>
        <w:autoSpaceDE w:val="0"/>
        <w:spacing w:after="0"/>
        <w:rPr>
          <w:rFonts w:cs="Calibri"/>
        </w:rPr>
      </w:pPr>
    </w:p>
    <w:p w:rsidR="00601E81" w:rsidRDefault="00950617">
      <w:pPr>
        <w:spacing w:after="0"/>
        <w:rPr>
          <w:rFonts w:eastAsia="Verdana" w:cs="Calibri"/>
          <w:b/>
        </w:rPr>
      </w:pPr>
    </w:p>
    <w:p w:rsidR="00CF5B66" w:rsidRDefault="00950617">
      <w:pPr>
        <w:pStyle w:val="ListParagraph"/>
        <w:ind w:left="0"/>
        <w:rPr>
          <w:rFonts w:cs="Calibri"/>
          <w:b/>
        </w:rPr>
      </w:pPr>
      <w:r>
        <w:rPr>
          <w:rFonts w:eastAsia="Verdana" w:cs="Calibri"/>
          <w:b/>
        </w:rPr>
        <w:lastRenderedPageBreak/>
        <w:t>Project 3</w:t>
      </w:r>
      <w:r>
        <w:rPr>
          <w:rFonts w:eastAsia="Verdana" w:cs="Calibri"/>
          <w:b/>
        </w:rPr>
        <w:t>#</w:t>
      </w:r>
      <w:r>
        <w:rPr>
          <w:rFonts w:eastAsia="Verdana" w:cs="Calibri"/>
          <w:b/>
        </w:rPr>
        <w:tab/>
      </w:r>
      <w:r>
        <w:rPr>
          <w:rFonts w:eastAsia="Verdana" w:cs="Calibri"/>
          <w:b/>
        </w:rPr>
        <w:tab/>
      </w:r>
      <w:r>
        <w:rPr>
          <w:rFonts w:cs="Calibri"/>
          <w:b/>
        </w:rPr>
        <w:t>Duratio</w:t>
      </w:r>
      <w:r>
        <w:rPr>
          <w:rFonts w:cs="Calibri"/>
          <w:b/>
        </w:rPr>
        <w:t xml:space="preserve">n:   November </w:t>
      </w:r>
      <w:proofErr w:type="gramStart"/>
      <w:r>
        <w:rPr>
          <w:rFonts w:cs="Calibri"/>
          <w:b/>
        </w:rPr>
        <w:t>2013  to</w:t>
      </w:r>
      <w:proofErr w:type="gramEnd"/>
      <w:r>
        <w:rPr>
          <w:rFonts w:cs="Calibri"/>
          <w:b/>
        </w:rPr>
        <w:t xml:space="preserve"> February 2015</w:t>
      </w:r>
    </w:p>
    <w:p w:rsidR="00CF5B66" w:rsidRDefault="00950617">
      <w:pPr>
        <w:spacing w:before="240" w:after="60" w:line="240" w:lineRule="auto"/>
        <w:rPr>
          <w:rFonts w:eastAsia="Verdana" w:cs="Calibri"/>
          <w:b/>
        </w:rPr>
      </w:pPr>
      <w:r>
        <w:rPr>
          <w:rFonts w:cs="Calibri"/>
          <w:b/>
        </w:rPr>
        <w:t>Title</w:t>
      </w:r>
      <w:r>
        <w:rPr>
          <w:rFonts w:cs="Calibri"/>
          <w:b/>
        </w:rPr>
        <w:tab/>
        <w:t xml:space="preserve">                        :  </w:t>
      </w:r>
      <w:proofErr w:type="spellStart"/>
      <w:r>
        <w:rPr>
          <w:rFonts w:eastAsia="Verdana" w:cs="Calibri"/>
          <w:b/>
        </w:rPr>
        <w:t>AppOnLine</w:t>
      </w:r>
      <w:proofErr w:type="spellEnd"/>
    </w:p>
    <w:p w:rsidR="00CF5B66" w:rsidRDefault="00950617">
      <w:pPr>
        <w:spacing w:before="240" w:after="60" w:line="240" w:lineRule="auto"/>
        <w:rPr>
          <w:rFonts w:eastAsia="Verdana" w:cs="Calibri"/>
          <w:b/>
        </w:rPr>
      </w:pPr>
      <w:r>
        <w:rPr>
          <w:rFonts w:eastAsia="Verdana" w:cs="Calibri"/>
          <w:b/>
        </w:rPr>
        <w:t>Environment</w:t>
      </w:r>
      <w:r>
        <w:rPr>
          <w:rFonts w:eastAsia="Verdana" w:cs="Calibri"/>
          <w:b/>
        </w:rPr>
        <w:tab/>
        <w:t xml:space="preserve">          :  </w:t>
      </w:r>
      <w:r>
        <w:rPr>
          <w:rFonts w:eastAsia="Verdana" w:cs="Calibri"/>
          <w:bCs/>
        </w:rPr>
        <w:t>Java7</w:t>
      </w:r>
      <w:proofErr w:type="gramStart"/>
      <w:r>
        <w:rPr>
          <w:rFonts w:eastAsia="Verdana" w:cs="Calibri"/>
          <w:bCs/>
        </w:rPr>
        <w:t>,J2EE</w:t>
      </w:r>
      <w:proofErr w:type="gramEnd"/>
      <w:r>
        <w:rPr>
          <w:rFonts w:eastAsia="Verdana" w:cs="Calibri"/>
          <w:bCs/>
        </w:rPr>
        <w:t xml:space="preserve">, Play frame work, Hibernate 2.5, </w:t>
      </w:r>
      <w:proofErr w:type="spellStart"/>
      <w:r>
        <w:rPr>
          <w:rFonts w:eastAsia="Verdana" w:cs="Calibri"/>
          <w:bCs/>
        </w:rPr>
        <w:t>Ebean</w:t>
      </w:r>
      <w:proofErr w:type="spellEnd"/>
      <w:r>
        <w:rPr>
          <w:rFonts w:eastAsia="Verdana" w:cs="Calibri"/>
          <w:bCs/>
        </w:rPr>
        <w:t xml:space="preserve"> , My </w:t>
      </w:r>
      <w:proofErr w:type="spellStart"/>
      <w:r>
        <w:rPr>
          <w:rFonts w:eastAsia="Verdana" w:cs="Calibri"/>
          <w:bCs/>
        </w:rPr>
        <w:t>Sql</w:t>
      </w:r>
      <w:proofErr w:type="spellEnd"/>
      <w:r>
        <w:rPr>
          <w:rFonts w:eastAsia="Verdana" w:cs="Calibri"/>
          <w:bCs/>
        </w:rPr>
        <w:t>, Play Server.</w:t>
      </w:r>
    </w:p>
    <w:p w:rsidR="00CF5B66" w:rsidRDefault="00950617">
      <w:pPr>
        <w:spacing w:before="240" w:after="60" w:line="240" w:lineRule="auto"/>
        <w:rPr>
          <w:rFonts w:eastAsia="Verdana" w:cs="Calibri"/>
          <w:b/>
          <w:spacing w:val="4"/>
        </w:rPr>
      </w:pPr>
      <w:r>
        <w:rPr>
          <w:rFonts w:eastAsia="Verdana" w:cs="Calibri"/>
          <w:b/>
        </w:rPr>
        <w:t>Role</w:t>
      </w:r>
      <w:r>
        <w:rPr>
          <w:rFonts w:eastAsia="Verdana" w:cs="Calibri"/>
          <w:b/>
        </w:rPr>
        <w:tab/>
      </w:r>
      <w:r>
        <w:rPr>
          <w:rFonts w:eastAsia="Verdana" w:cs="Calibri"/>
          <w:b/>
        </w:rPr>
        <w:tab/>
        <w:t xml:space="preserve">          :  </w:t>
      </w:r>
      <w:r>
        <w:rPr>
          <w:rFonts w:eastAsia="Verdana" w:cs="Calibri"/>
          <w:spacing w:val="4"/>
        </w:rPr>
        <w:t>Software Developer</w:t>
      </w:r>
    </w:p>
    <w:p w:rsidR="00CF5B66" w:rsidRDefault="00950617">
      <w:pPr>
        <w:spacing w:before="240" w:after="60" w:line="240" w:lineRule="auto"/>
        <w:rPr>
          <w:rFonts w:eastAsia="Verdana" w:cs="Calibri"/>
          <w:b/>
        </w:rPr>
      </w:pPr>
      <w:r>
        <w:rPr>
          <w:rFonts w:eastAsia="Verdana" w:cs="Calibri"/>
          <w:b/>
          <w:spacing w:val="4"/>
        </w:rPr>
        <w:t xml:space="preserve">Team Size                  :  </w:t>
      </w:r>
      <w:r>
        <w:rPr>
          <w:rFonts w:eastAsia="Verdana" w:cs="Calibri"/>
          <w:spacing w:val="4"/>
        </w:rPr>
        <w:t>14</w:t>
      </w:r>
      <w:r>
        <w:rPr>
          <w:rFonts w:eastAsia="Verdana" w:cs="Calibri"/>
          <w:spacing w:val="4"/>
        </w:rPr>
        <w:tab/>
      </w:r>
    </w:p>
    <w:p w:rsidR="00CF5B66" w:rsidRDefault="00950617">
      <w:pPr>
        <w:spacing w:before="240" w:after="60" w:line="240" w:lineRule="auto"/>
        <w:rPr>
          <w:rFonts w:eastAsia="Verdana" w:cs="Calibri"/>
          <w:b/>
        </w:rPr>
      </w:pPr>
      <w:r>
        <w:rPr>
          <w:rFonts w:eastAsia="Verdana" w:cs="Calibri"/>
          <w:b/>
        </w:rPr>
        <w:t>Client</w:t>
      </w:r>
      <w:r>
        <w:rPr>
          <w:rFonts w:eastAsia="Verdana" w:cs="Calibri"/>
          <w:b/>
        </w:rPr>
        <w:tab/>
      </w:r>
      <w:r>
        <w:rPr>
          <w:rFonts w:eastAsia="Verdana" w:cs="Calibri"/>
          <w:b/>
        </w:rPr>
        <w:tab/>
        <w:t xml:space="preserve">          :  </w:t>
      </w:r>
      <w:proofErr w:type="spellStart"/>
      <w:r>
        <w:rPr>
          <w:rFonts w:eastAsia="Verdana" w:cs="Calibri"/>
        </w:rPr>
        <w:t>AmeriMerchant</w:t>
      </w:r>
      <w:proofErr w:type="spellEnd"/>
      <w:r>
        <w:rPr>
          <w:rFonts w:eastAsia="Verdana" w:cs="Calibri"/>
        </w:rPr>
        <w:t xml:space="preserve">, New </w:t>
      </w:r>
      <w:proofErr w:type="spellStart"/>
      <w:r>
        <w:rPr>
          <w:rFonts w:eastAsia="Verdana" w:cs="Calibri"/>
        </w:rPr>
        <w:t>york</w:t>
      </w:r>
      <w:proofErr w:type="spellEnd"/>
      <w:r>
        <w:rPr>
          <w:rFonts w:eastAsia="Verdana" w:cs="Calibri"/>
        </w:rPr>
        <w:t>.</w:t>
      </w:r>
    </w:p>
    <w:p w:rsidR="00CF5B66" w:rsidRDefault="00950617">
      <w:pPr>
        <w:spacing w:before="240" w:after="60" w:line="240" w:lineRule="auto"/>
        <w:rPr>
          <w:rFonts w:eastAsia="Verdana" w:cs="Calibri"/>
          <w:color w:val="000000"/>
        </w:rPr>
      </w:pPr>
      <w:r>
        <w:rPr>
          <w:rFonts w:eastAsia="Verdana" w:cs="Calibri"/>
          <w:b/>
        </w:rPr>
        <w:t xml:space="preserve">Description:                                                                        </w:t>
      </w:r>
      <w:r>
        <w:rPr>
          <w:rFonts w:eastAsia="Verdana" w:cs="Calibri"/>
          <w:b/>
        </w:rPr>
        <w:tab/>
      </w:r>
      <w:r>
        <w:rPr>
          <w:rFonts w:eastAsia="Verdana" w:cs="Calibri"/>
          <w:b/>
        </w:rPr>
        <w:tab/>
      </w:r>
      <w:r>
        <w:rPr>
          <w:rFonts w:eastAsia="Verdana" w:cs="Calibri"/>
          <w:b/>
        </w:rPr>
        <w:tab/>
      </w:r>
      <w:r>
        <w:rPr>
          <w:rFonts w:eastAsia="Verdana" w:cs="Calibri"/>
          <w:b/>
        </w:rPr>
        <w:tab/>
      </w:r>
    </w:p>
    <w:p w:rsidR="00CF5B66" w:rsidRDefault="00950617">
      <w:pPr>
        <w:spacing w:before="240" w:after="60"/>
        <w:ind w:firstLine="720"/>
        <w:jc w:val="both"/>
        <w:rPr>
          <w:rFonts w:cs="Calibri"/>
          <w:b/>
        </w:rPr>
      </w:pPr>
      <w:r>
        <w:rPr>
          <w:rFonts w:eastAsia="Verdana" w:cs="Calibri"/>
          <w:color w:val="000000"/>
        </w:rPr>
        <w:tab/>
      </w:r>
      <w:r>
        <w:rPr>
          <w:rFonts w:eastAsia="Verdana" w:cs="Calibri"/>
        </w:rPr>
        <w:t xml:space="preserve">The objective of our project is to loan and cash advance to business </w:t>
      </w:r>
      <w:proofErr w:type="spellStart"/>
      <w:r>
        <w:rPr>
          <w:rFonts w:eastAsia="Verdana" w:cs="Calibri"/>
        </w:rPr>
        <w:t>mans</w:t>
      </w:r>
      <w:proofErr w:type="spellEnd"/>
      <w:r>
        <w:rPr>
          <w:rFonts w:eastAsia="Verdana" w:cs="Calibri"/>
        </w:rPr>
        <w:t xml:space="preserve"> for growing </w:t>
      </w:r>
      <w:r>
        <w:rPr>
          <w:rFonts w:eastAsia="Verdana" w:cs="Calibri"/>
        </w:rPr>
        <w:t xml:space="preserve">their business. </w:t>
      </w:r>
      <w:proofErr w:type="spellStart"/>
      <w:r>
        <w:rPr>
          <w:rFonts w:eastAsia="Verdana" w:cs="Calibri"/>
        </w:rPr>
        <w:t>AmeriMerchant</w:t>
      </w:r>
      <w:proofErr w:type="spellEnd"/>
      <w:r>
        <w:rPr>
          <w:rFonts w:eastAsia="Verdana" w:cs="Calibri"/>
        </w:rPr>
        <w:t xml:space="preserve"> is one of the largest providers of merchant account financing in the country. They have two products as MSBL and MCA. The Purpose of both products </w:t>
      </w:r>
      <w:proofErr w:type="gramStart"/>
      <w:r>
        <w:rPr>
          <w:rFonts w:eastAsia="Verdana" w:cs="Calibri"/>
        </w:rPr>
        <w:t>are</w:t>
      </w:r>
      <w:proofErr w:type="gramEnd"/>
      <w:r>
        <w:rPr>
          <w:rFonts w:eastAsia="Verdana" w:cs="Calibri"/>
        </w:rPr>
        <w:t xml:space="preserve"> giving loan to business people. It consists of several modules </w:t>
      </w:r>
      <w:proofErr w:type="gramStart"/>
      <w:r>
        <w:rPr>
          <w:rFonts w:eastAsia="Verdana" w:cs="Calibri"/>
        </w:rPr>
        <w:t>like  Mercha</w:t>
      </w:r>
      <w:r>
        <w:rPr>
          <w:rFonts w:eastAsia="Verdana" w:cs="Calibri"/>
        </w:rPr>
        <w:t>nt</w:t>
      </w:r>
      <w:proofErr w:type="gramEnd"/>
      <w:r>
        <w:rPr>
          <w:rFonts w:eastAsia="Verdana" w:cs="Calibri"/>
        </w:rPr>
        <w:t xml:space="preserve">, Agent, </w:t>
      </w:r>
      <w:proofErr w:type="spellStart"/>
      <w:r>
        <w:rPr>
          <w:rFonts w:eastAsia="Verdana" w:cs="Calibri"/>
        </w:rPr>
        <w:t>Agent_Admin</w:t>
      </w:r>
      <w:proofErr w:type="spellEnd"/>
      <w:r>
        <w:rPr>
          <w:rFonts w:eastAsia="Verdana" w:cs="Calibri"/>
        </w:rPr>
        <w:t xml:space="preserve">, </w:t>
      </w:r>
      <w:proofErr w:type="spellStart"/>
      <w:r>
        <w:rPr>
          <w:rFonts w:eastAsia="Verdana" w:cs="Calibri"/>
        </w:rPr>
        <w:t>Agency_Admin</w:t>
      </w:r>
      <w:proofErr w:type="spellEnd"/>
      <w:r>
        <w:rPr>
          <w:rFonts w:eastAsia="Verdana" w:cs="Calibri"/>
        </w:rPr>
        <w:t xml:space="preserve">, Agency, Operations, Admin, Sales, Affiliates. The Merchant Module maintains </w:t>
      </w:r>
      <w:proofErr w:type="gramStart"/>
      <w:r>
        <w:rPr>
          <w:rFonts w:eastAsia="Verdana" w:cs="Calibri"/>
        </w:rPr>
        <w:t>merchants</w:t>
      </w:r>
      <w:proofErr w:type="gramEnd"/>
      <w:r>
        <w:rPr>
          <w:rFonts w:eastAsia="Verdana" w:cs="Calibri"/>
        </w:rPr>
        <w:t xml:space="preserve"> applications </w:t>
      </w:r>
      <w:proofErr w:type="spellStart"/>
      <w:r>
        <w:rPr>
          <w:rFonts w:eastAsia="Verdana" w:cs="Calibri"/>
        </w:rPr>
        <w:t>I.e</w:t>
      </w:r>
      <w:proofErr w:type="spellEnd"/>
      <w:r>
        <w:rPr>
          <w:rFonts w:eastAsia="Verdana" w:cs="Calibri"/>
        </w:rPr>
        <w:t xml:space="preserve"> who applied for loan. The Agent, Agency, </w:t>
      </w:r>
      <w:proofErr w:type="spellStart"/>
      <w:r>
        <w:rPr>
          <w:rFonts w:eastAsia="Verdana" w:cs="Calibri"/>
        </w:rPr>
        <w:t>Agent_Admin</w:t>
      </w:r>
      <w:proofErr w:type="spellEnd"/>
      <w:r>
        <w:rPr>
          <w:rFonts w:eastAsia="Verdana" w:cs="Calibri"/>
        </w:rPr>
        <w:t xml:space="preserve">, </w:t>
      </w:r>
      <w:proofErr w:type="spellStart"/>
      <w:r>
        <w:rPr>
          <w:rFonts w:eastAsia="Verdana" w:cs="Calibri"/>
        </w:rPr>
        <w:t>Agency_Admin</w:t>
      </w:r>
      <w:proofErr w:type="spellEnd"/>
      <w:r>
        <w:rPr>
          <w:rFonts w:eastAsia="Verdana" w:cs="Calibri"/>
        </w:rPr>
        <w:t>, Sales, Affiliates modules are maintain all user</w:t>
      </w:r>
      <w:r>
        <w:rPr>
          <w:rFonts w:eastAsia="Verdana" w:cs="Calibri"/>
        </w:rPr>
        <w:t xml:space="preserve"> applications who are belongs to Agent's, Sale's, Affiliate's under Agency's. Operations Module maintain all user applications which are belongs to the provider. </w:t>
      </w:r>
    </w:p>
    <w:p w:rsidR="00CF5B66" w:rsidRDefault="00950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Verdana" w:cs="Calibri"/>
          <w:b/>
        </w:rPr>
      </w:pPr>
      <w:r>
        <w:rPr>
          <w:rFonts w:cs="Calibri"/>
          <w:b/>
        </w:rPr>
        <w:t>Responsibilities</w:t>
      </w:r>
      <w:r>
        <w:rPr>
          <w:rFonts w:eastAsia="Verdana" w:cs="Calibri"/>
          <w:b/>
        </w:rPr>
        <w:t>:</w:t>
      </w:r>
    </w:p>
    <w:p w:rsidR="00CF5B66" w:rsidRDefault="00950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Verdana" w:cs="Calibri"/>
          <w:b/>
        </w:rPr>
      </w:pPr>
    </w:p>
    <w:p w:rsidR="00CF5B66" w:rsidRDefault="00950617">
      <w:pPr>
        <w:numPr>
          <w:ilvl w:val="0"/>
          <w:numId w:val="3"/>
        </w:numPr>
        <w:autoSpaceDE w:val="0"/>
        <w:spacing w:after="0" w:line="360" w:lineRule="auto"/>
        <w:jc w:val="both"/>
        <w:rPr>
          <w:rFonts w:cs="Calibri"/>
        </w:rPr>
      </w:pPr>
      <w:r>
        <w:rPr>
          <w:rFonts w:cs="Calibri"/>
          <w:bCs/>
        </w:rPr>
        <w:t xml:space="preserve">Involved in developing view pages using </w:t>
      </w:r>
      <w:proofErr w:type="spellStart"/>
      <w:r>
        <w:rPr>
          <w:rFonts w:cs="Calibri"/>
          <w:bCs/>
        </w:rPr>
        <w:t>Scala</w:t>
      </w:r>
      <w:proofErr w:type="spellEnd"/>
      <w:r>
        <w:rPr>
          <w:rFonts w:cs="Calibri"/>
          <w:bCs/>
        </w:rPr>
        <w:t>.</w:t>
      </w:r>
    </w:p>
    <w:p w:rsidR="00CF5B66" w:rsidRDefault="00950617">
      <w:pPr>
        <w:numPr>
          <w:ilvl w:val="0"/>
          <w:numId w:val="2"/>
        </w:numPr>
        <w:spacing w:after="0" w:line="360" w:lineRule="auto"/>
        <w:ind w:left="357" w:firstLine="0"/>
        <w:jc w:val="both"/>
        <w:rPr>
          <w:rFonts w:cs="Calibri"/>
        </w:rPr>
      </w:pPr>
      <w:r>
        <w:rPr>
          <w:rFonts w:cs="Calibri"/>
        </w:rPr>
        <w:t xml:space="preserve">Involved in </w:t>
      </w:r>
      <w:proofErr w:type="gramStart"/>
      <w:r>
        <w:rPr>
          <w:rFonts w:cs="Calibri"/>
        </w:rPr>
        <w:t>developing  Con</w:t>
      </w:r>
      <w:r>
        <w:rPr>
          <w:rFonts w:cs="Calibri"/>
        </w:rPr>
        <w:t>troller</w:t>
      </w:r>
      <w:proofErr w:type="gramEnd"/>
      <w:r>
        <w:rPr>
          <w:rFonts w:cs="Calibri"/>
        </w:rPr>
        <w:t xml:space="preserve"> Classes.</w:t>
      </w:r>
    </w:p>
    <w:p w:rsidR="00CF5B66" w:rsidRDefault="00950617">
      <w:pPr>
        <w:numPr>
          <w:ilvl w:val="0"/>
          <w:numId w:val="2"/>
        </w:numPr>
        <w:spacing w:after="0" w:line="360" w:lineRule="auto"/>
        <w:ind w:left="357" w:firstLine="0"/>
        <w:jc w:val="both"/>
        <w:rPr>
          <w:rFonts w:cs="Calibri"/>
        </w:rPr>
      </w:pPr>
      <w:proofErr w:type="gramStart"/>
      <w:r>
        <w:rPr>
          <w:rFonts w:cs="Calibri"/>
        </w:rPr>
        <w:t>Implementing  the</w:t>
      </w:r>
      <w:proofErr w:type="gramEnd"/>
      <w:r>
        <w:rPr>
          <w:rFonts w:cs="Calibri"/>
        </w:rPr>
        <w:t xml:space="preserve"> server side validations using Play Framework.</w:t>
      </w:r>
    </w:p>
    <w:p w:rsidR="00CF5B66" w:rsidRDefault="00950617">
      <w:pPr>
        <w:numPr>
          <w:ilvl w:val="0"/>
          <w:numId w:val="2"/>
        </w:numPr>
        <w:spacing w:after="0" w:line="360" w:lineRule="auto"/>
        <w:jc w:val="both"/>
        <w:rPr>
          <w:rFonts w:eastAsia="MS Mincho" w:cs="Calibri"/>
        </w:rPr>
      </w:pPr>
      <w:r>
        <w:rPr>
          <w:rFonts w:cs="Calibri"/>
        </w:rPr>
        <w:t>Involved in developing the Entity classes.</w:t>
      </w:r>
    </w:p>
    <w:p w:rsidR="00CF5B66" w:rsidRDefault="00950617">
      <w:pPr>
        <w:widowControl w:val="0"/>
        <w:numPr>
          <w:ilvl w:val="0"/>
          <w:numId w:val="2"/>
        </w:numPr>
        <w:autoSpaceDE w:val="0"/>
        <w:spacing w:after="0" w:line="360" w:lineRule="auto"/>
        <w:jc w:val="both"/>
        <w:rPr>
          <w:rFonts w:eastAsia="MS Mincho" w:cs="Calibri"/>
        </w:rPr>
      </w:pPr>
      <w:r>
        <w:rPr>
          <w:rFonts w:eastAsia="MS Mincho" w:cs="Calibri"/>
        </w:rPr>
        <w:t>Involved in coding to Interacting with Database server for persist and retrieve the data using</w:t>
      </w:r>
    </w:p>
    <w:p w:rsidR="00CF5B66" w:rsidRDefault="00950617">
      <w:pPr>
        <w:widowControl w:val="0"/>
        <w:autoSpaceDE w:val="0"/>
        <w:spacing w:after="0" w:line="360" w:lineRule="auto"/>
        <w:ind w:left="720"/>
        <w:jc w:val="both"/>
        <w:rPr>
          <w:rFonts w:cs="Calibri"/>
          <w:bCs/>
        </w:rPr>
      </w:pPr>
      <w:proofErr w:type="spellStart"/>
      <w:proofErr w:type="gramStart"/>
      <w:r>
        <w:rPr>
          <w:rFonts w:eastAsia="MS Mincho" w:cs="Calibri"/>
        </w:rPr>
        <w:t>Ebean</w:t>
      </w:r>
      <w:proofErr w:type="spellEnd"/>
      <w:r>
        <w:rPr>
          <w:rFonts w:eastAsia="MS Mincho" w:cs="Calibri"/>
        </w:rPr>
        <w:t>.</w:t>
      </w:r>
      <w:proofErr w:type="gramEnd"/>
    </w:p>
    <w:p w:rsidR="00CF5B66" w:rsidRDefault="00950617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  <w:bCs/>
        </w:rPr>
        <w:t xml:space="preserve">Mapping the Entity Classes </w:t>
      </w:r>
      <w:r>
        <w:rPr>
          <w:rFonts w:cs="Calibri"/>
          <w:bCs/>
        </w:rPr>
        <w:t xml:space="preserve">with the appropriate database tables using </w:t>
      </w:r>
      <w:proofErr w:type="spellStart"/>
      <w:r>
        <w:rPr>
          <w:rFonts w:cs="Calibri"/>
          <w:bCs/>
        </w:rPr>
        <w:t>Ebean</w:t>
      </w:r>
      <w:proofErr w:type="spellEnd"/>
      <w:r>
        <w:rPr>
          <w:rFonts w:cs="Calibri"/>
          <w:bCs/>
        </w:rPr>
        <w:t>.</w:t>
      </w:r>
    </w:p>
    <w:p w:rsidR="00CF5B66" w:rsidRDefault="00950617">
      <w:pPr>
        <w:widowControl w:val="0"/>
        <w:numPr>
          <w:ilvl w:val="0"/>
          <w:numId w:val="1"/>
        </w:numPr>
        <w:autoSpaceDE w:val="0"/>
        <w:spacing w:after="0" w:line="360" w:lineRule="auto"/>
        <w:jc w:val="both"/>
        <w:rPr>
          <w:rFonts w:cs="Calibri"/>
        </w:rPr>
      </w:pPr>
      <w:r>
        <w:rPr>
          <w:rFonts w:cs="Calibri"/>
        </w:rPr>
        <w:t>Performed Unit Testing and Debugging.</w:t>
      </w:r>
    </w:p>
    <w:p w:rsidR="00CF5B66" w:rsidRDefault="00950617">
      <w:pPr>
        <w:widowControl w:val="0"/>
        <w:numPr>
          <w:ilvl w:val="0"/>
          <w:numId w:val="6"/>
        </w:numPr>
        <w:autoSpaceDE w:val="0"/>
        <w:spacing w:after="0"/>
        <w:rPr>
          <w:rFonts w:cs="Calibri"/>
        </w:rPr>
      </w:pPr>
      <w:r>
        <w:rPr>
          <w:rFonts w:cs="Calibri"/>
        </w:rPr>
        <w:t>Involved in discussion with Business analyst to analyze requirement from technical            perspective.</w:t>
      </w:r>
    </w:p>
    <w:p w:rsidR="00CF5B66" w:rsidRDefault="00950617" w:rsidP="00504E72">
      <w:pPr>
        <w:spacing w:before="120" w:after="120" w:line="360" w:lineRule="auto"/>
        <w:ind w:left="360"/>
        <w:rPr>
          <w:rFonts w:cs="Calibri"/>
          <w:bCs/>
        </w:rPr>
      </w:pPr>
    </w:p>
    <w:p w:rsidR="00166992" w:rsidRPr="00D4386E" w:rsidRDefault="00950617" w:rsidP="00FA6AFF">
      <w:pPr>
        <w:pStyle w:val="ListParagraph"/>
        <w:spacing w:before="120" w:after="120" w:line="360" w:lineRule="auto"/>
        <w:rPr>
          <w:rFonts w:cs="Calibri"/>
          <w:bCs/>
        </w:rPr>
      </w:pPr>
    </w:p>
    <w:p w:rsidR="007A6C32" w:rsidRPr="00504E72" w:rsidRDefault="00950617" w:rsidP="00504E72">
      <w:pPr>
        <w:spacing w:before="120" w:after="120" w:line="360" w:lineRule="auto"/>
        <w:ind w:left="360"/>
        <w:rPr>
          <w:rFonts w:cs="Calibri"/>
          <w:bCs/>
        </w:rPr>
      </w:pPr>
    </w:p>
    <w:p w:rsidR="00EB4E87" w:rsidRDefault="00950617" w:rsidP="000347E3">
      <w:pPr>
        <w:spacing w:after="0" w:line="240" w:lineRule="auto"/>
        <w:jc w:val="both"/>
        <w:rPr>
          <w:rFonts w:cs="Calibri"/>
        </w:rPr>
      </w:pPr>
      <w:r>
        <w:rPr>
          <w:rFonts w:eastAsia="Verdana" w:cs="Calibri"/>
          <w:b/>
        </w:rPr>
        <w:t xml:space="preserve">Date:                                                     </w:t>
      </w:r>
      <w:r>
        <w:rPr>
          <w:rFonts w:eastAsia="Verdana" w:cs="Calibri"/>
          <w:b/>
        </w:rPr>
        <w:t xml:space="preserve">                                                                          (N. </w:t>
      </w:r>
      <w:proofErr w:type="spellStart"/>
      <w:r>
        <w:rPr>
          <w:rFonts w:eastAsia="Verdana" w:cs="Calibri"/>
          <w:b/>
        </w:rPr>
        <w:t>Naveen</w:t>
      </w:r>
      <w:proofErr w:type="spellEnd"/>
      <w:r>
        <w:rPr>
          <w:rFonts w:eastAsia="Verdana" w:cs="Calibri"/>
          <w:b/>
        </w:rPr>
        <w:t xml:space="preserve"> Kumar)</w:t>
      </w:r>
      <w:r w:rsidR="00DA6C5C" w:rsidRPr="00DA6C5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EB4E87" w:rsidSect="00DA6C5C">
      <w:pgSz w:w="12240" w:h="15840"/>
      <w:pgMar w:top="1433" w:right="1433" w:bottom="1433" w:left="1433" w:header="720" w:footer="720" w:gutter="0"/>
      <w:pgBorders>
        <w:top w:val="single" w:sz="1" w:space="31" w:color="000000"/>
        <w:left w:val="single" w:sz="1" w:space="31" w:color="000000"/>
        <w:bottom w:val="single" w:sz="1" w:space="31" w:color="000000"/>
        <w:right w:val="single" w:sz="1" w:space="31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Wingdings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0"/>
        </w:tabs>
        <w:ind w:left="990" w:hanging="360"/>
      </w:pPr>
      <w:rPr>
        <w:rFonts w:ascii="Wingdings" w:hAnsi="Wingdings" w:cs="Symbol"/>
        <w:b/>
      </w:rPr>
    </w:lvl>
  </w:abstractNum>
  <w:abstractNum w:abstractNumId="8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 w:grammar="clean"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DA6C5C"/>
    <w:rsid w:val="00950617"/>
    <w:rsid w:val="00DA6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C5C"/>
    <w:pPr>
      <w:suppressAutoHyphens/>
      <w:spacing w:after="200" w:line="276" w:lineRule="auto"/>
    </w:pPr>
    <w:rPr>
      <w:rFonts w:ascii="Calibri" w:hAnsi="Calibri" w:cs="Arial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A6C5C"/>
    <w:rPr>
      <w:rFonts w:ascii="Wingdings" w:hAnsi="Wingdings" w:cs="Wingdings"/>
    </w:rPr>
  </w:style>
  <w:style w:type="character" w:customStyle="1" w:styleId="WW8Num2z0">
    <w:name w:val="WW8Num2z0"/>
    <w:rsid w:val="00DA6C5C"/>
    <w:rPr>
      <w:rFonts w:ascii="Wingdings" w:hAnsi="Wingdings" w:cs="Wingdings"/>
    </w:rPr>
  </w:style>
  <w:style w:type="character" w:customStyle="1" w:styleId="WW8Num3z0">
    <w:name w:val="WW8Num3z0"/>
    <w:rsid w:val="00DA6C5C"/>
    <w:rPr>
      <w:rFonts w:ascii="Wingdings" w:hAnsi="Wingdings" w:cs="Wingdings"/>
    </w:rPr>
  </w:style>
  <w:style w:type="character" w:customStyle="1" w:styleId="WW8Num4z0">
    <w:name w:val="WW8Num4z0"/>
    <w:rsid w:val="00DA6C5C"/>
    <w:rPr>
      <w:rFonts w:ascii="Symbol" w:hAnsi="Symbol" w:cs="Symbol"/>
    </w:rPr>
  </w:style>
  <w:style w:type="character" w:customStyle="1" w:styleId="WW8Num5z0">
    <w:name w:val="WW8Num5z0"/>
    <w:rsid w:val="00DA6C5C"/>
    <w:rPr>
      <w:rFonts w:ascii="Wingdings" w:hAnsi="Wingdings" w:cs="Wingdings"/>
    </w:rPr>
  </w:style>
  <w:style w:type="character" w:customStyle="1" w:styleId="WW8Num6z0">
    <w:name w:val="WW8Num6z0"/>
    <w:rsid w:val="00DA6C5C"/>
    <w:rPr>
      <w:rFonts w:ascii="Wingdings" w:hAnsi="Wingdings" w:cs="Wingdings"/>
    </w:rPr>
  </w:style>
  <w:style w:type="character" w:customStyle="1" w:styleId="WW8Num7z0">
    <w:name w:val="WW8Num7z0"/>
    <w:rsid w:val="00DA6C5C"/>
    <w:rPr>
      <w:rFonts w:ascii="Wingdings" w:hAnsi="Wingdings" w:cs="Wingdings"/>
    </w:rPr>
  </w:style>
  <w:style w:type="character" w:customStyle="1" w:styleId="WW8Num8z0">
    <w:name w:val="WW8Num8z0"/>
    <w:rsid w:val="00DA6C5C"/>
    <w:rPr>
      <w:rFonts w:ascii="Symbol" w:hAnsi="Symbol" w:cs="Symbol"/>
      <w:b/>
    </w:rPr>
  </w:style>
  <w:style w:type="character" w:customStyle="1" w:styleId="WW8Num1z1">
    <w:name w:val="WW8Num1z1"/>
    <w:rsid w:val="00DA6C5C"/>
    <w:rPr>
      <w:rFonts w:ascii="Courier New" w:hAnsi="Courier New" w:cs="Courier New"/>
    </w:rPr>
  </w:style>
  <w:style w:type="character" w:customStyle="1" w:styleId="WW8Num1z3">
    <w:name w:val="WW8Num1z3"/>
    <w:rsid w:val="00DA6C5C"/>
    <w:rPr>
      <w:rFonts w:ascii="Symbol" w:hAnsi="Symbol" w:cs="Symbol"/>
    </w:rPr>
  </w:style>
  <w:style w:type="character" w:customStyle="1" w:styleId="WW8Num2z1">
    <w:name w:val="WW8Num2z1"/>
    <w:rsid w:val="00DA6C5C"/>
    <w:rPr>
      <w:rFonts w:ascii="Courier New" w:hAnsi="Courier New" w:cs="Courier New"/>
    </w:rPr>
  </w:style>
  <w:style w:type="character" w:customStyle="1" w:styleId="WW8Num2z3">
    <w:name w:val="WW8Num2z3"/>
    <w:rsid w:val="00DA6C5C"/>
    <w:rPr>
      <w:rFonts w:ascii="Symbol" w:hAnsi="Symbol" w:cs="Symbol"/>
    </w:rPr>
  </w:style>
  <w:style w:type="character" w:customStyle="1" w:styleId="WW8Num3z1">
    <w:name w:val="WW8Num3z1"/>
    <w:rsid w:val="00DA6C5C"/>
    <w:rPr>
      <w:rFonts w:ascii="Courier New" w:hAnsi="Courier New" w:cs="Courier New"/>
    </w:rPr>
  </w:style>
  <w:style w:type="character" w:customStyle="1" w:styleId="WW8Num3z3">
    <w:name w:val="WW8Num3z3"/>
    <w:rsid w:val="00DA6C5C"/>
    <w:rPr>
      <w:rFonts w:ascii="Symbol" w:hAnsi="Symbol" w:cs="Symbol"/>
    </w:rPr>
  </w:style>
  <w:style w:type="character" w:customStyle="1" w:styleId="WW8Num4z1">
    <w:name w:val="WW8Num4z1"/>
    <w:rsid w:val="00DA6C5C"/>
    <w:rPr>
      <w:rFonts w:ascii="Courier New" w:hAnsi="Courier New" w:cs="Courier New"/>
    </w:rPr>
  </w:style>
  <w:style w:type="character" w:customStyle="1" w:styleId="WW8Num4z2">
    <w:name w:val="WW8Num4z2"/>
    <w:rsid w:val="00DA6C5C"/>
    <w:rPr>
      <w:rFonts w:ascii="Wingdings" w:hAnsi="Wingdings" w:cs="Wingdings"/>
    </w:rPr>
  </w:style>
  <w:style w:type="character" w:customStyle="1" w:styleId="WW8Num5z1">
    <w:name w:val="WW8Num5z1"/>
    <w:rsid w:val="00DA6C5C"/>
    <w:rPr>
      <w:rFonts w:ascii="Courier New" w:hAnsi="Courier New" w:cs="Courier New"/>
    </w:rPr>
  </w:style>
  <w:style w:type="character" w:customStyle="1" w:styleId="WW8Num5z3">
    <w:name w:val="WW8Num5z3"/>
    <w:rsid w:val="00DA6C5C"/>
    <w:rPr>
      <w:rFonts w:ascii="Symbol" w:hAnsi="Symbol" w:cs="Symbol"/>
    </w:rPr>
  </w:style>
  <w:style w:type="character" w:customStyle="1" w:styleId="WW8Num6z1">
    <w:name w:val="WW8Num6z1"/>
    <w:rsid w:val="00DA6C5C"/>
    <w:rPr>
      <w:rFonts w:ascii="Courier New" w:hAnsi="Courier New" w:cs="Courier New"/>
    </w:rPr>
  </w:style>
  <w:style w:type="character" w:customStyle="1" w:styleId="WW8Num6z3">
    <w:name w:val="WW8Num6z3"/>
    <w:rsid w:val="00DA6C5C"/>
    <w:rPr>
      <w:rFonts w:ascii="Symbol" w:hAnsi="Symbol" w:cs="Symbol"/>
    </w:rPr>
  </w:style>
  <w:style w:type="character" w:customStyle="1" w:styleId="WW8Num7z1">
    <w:name w:val="WW8Num7z1"/>
    <w:rsid w:val="00DA6C5C"/>
    <w:rPr>
      <w:rFonts w:ascii="Courier New" w:hAnsi="Courier New" w:cs="Courier New"/>
    </w:rPr>
  </w:style>
  <w:style w:type="character" w:customStyle="1" w:styleId="WW8Num7z3">
    <w:name w:val="WW8Num7z3"/>
    <w:rsid w:val="00DA6C5C"/>
    <w:rPr>
      <w:rFonts w:ascii="Symbol" w:hAnsi="Symbol" w:cs="Symbol"/>
    </w:rPr>
  </w:style>
  <w:style w:type="character" w:customStyle="1" w:styleId="WW8Num9z0">
    <w:name w:val="WW8Num9z0"/>
    <w:rsid w:val="00DA6C5C"/>
    <w:rPr>
      <w:rFonts w:ascii="Wingdings" w:hAnsi="Wingdings" w:cs="Wingdings"/>
      <w:b/>
    </w:rPr>
  </w:style>
  <w:style w:type="character" w:customStyle="1" w:styleId="WW8Num10z0">
    <w:name w:val="WW8Num10z0"/>
    <w:rsid w:val="00DA6C5C"/>
    <w:rPr>
      <w:rFonts w:ascii="Symbol" w:hAnsi="Symbol" w:cs="Symbol"/>
    </w:rPr>
  </w:style>
  <w:style w:type="character" w:customStyle="1" w:styleId="WW8Num11z0">
    <w:name w:val="WW8Num11z0"/>
    <w:rsid w:val="00DA6C5C"/>
    <w:rPr>
      <w:rFonts w:ascii="Wingdings" w:hAnsi="Wingdings" w:cs="Wingdings"/>
    </w:rPr>
  </w:style>
  <w:style w:type="character" w:customStyle="1" w:styleId="WW8Num11z1">
    <w:name w:val="WW8Num11z1"/>
    <w:rsid w:val="00DA6C5C"/>
    <w:rPr>
      <w:rFonts w:ascii="Courier New" w:hAnsi="Courier New" w:cs="Courier New"/>
    </w:rPr>
  </w:style>
  <w:style w:type="character" w:customStyle="1" w:styleId="WW8Num11z3">
    <w:name w:val="WW8Num11z3"/>
    <w:rsid w:val="00DA6C5C"/>
    <w:rPr>
      <w:rFonts w:ascii="Symbol" w:hAnsi="Symbol" w:cs="Symbol"/>
    </w:rPr>
  </w:style>
  <w:style w:type="character" w:customStyle="1" w:styleId="WW8Num12z0">
    <w:name w:val="WW8Num12z0"/>
    <w:rsid w:val="00DA6C5C"/>
    <w:rPr>
      <w:rFonts w:ascii="Symbol" w:hAnsi="Symbol" w:cs="Symbol"/>
    </w:rPr>
  </w:style>
  <w:style w:type="character" w:customStyle="1" w:styleId="WW8Num13z0">
    <w:name w:val="WW8Num13z0"/>
    <w:rsid w:val="00DA6C5C"/>
    <w:rPr>
      <w:rFonts w:ascii="Wingdings" w:hAnsi="Wingdings" w:cs="Wingdings"/>
    </w:rPr>
  </w:style>
  <w:style w:type="character" w:customStyle="1" w:styleId="WW8Num13z1">
    <w:name w:val="WW8Num13z1"/>
    <w:rsid w:val="00DA6C5C"/>
    <w:rPr>
      <w:rFonts w:ascii="Times New Roman" w:eastAsia="Times New Roman" w:hAnsi="Times New Roman" w:cs="Times New Roman"/>
    </w:rPr>
  </w:style>
  <w:style w:type="character" w:customStyle="1" w:styleId="WW8Num13z3">
    <w:name w:val="WW8Num13z3"/>
    <w:rsid w:val="00DA6C5C"/>
    <w:rPr>
      <w:rFonts w:ascii="Symbol" w:hAnsi="Symbol" w:cs="Symbol"/>
    </w:rPr>
  </w:style>
  <w:style w:type="character" w:customStyle="1" w:styleId="WW8Num13z4">
    <w:name w:val="WW8Num13z4"/>
    <w:rsid w:val="00DA6C5C"/>
    <w:rPr>
      <w:rFonts w:ascii="Courier New" w:hAnsi="Courier New" w:cs="Courier New"/>
    </w:rPr>
  </w:style>
  <w:style w:type="character" w:customStyle="1" w:styleId="WW8Num14z0">
    <w:name w:val="WW8Num14z0"/>
    <w:rsid w:val="00DA6C5C"/>
    <w:rPr>
      <w:rFonts w:ascii="Wingdings" w:hAnsi="Wingdings" w:cs="Wingdings"/>
      <w:b w:val="0"/>
      <w:bCs/>
    </w:rPr>
  </w:style>
  <w:style w:type="character" w:customStyle="1" w:styleId="WW8Num14z1">
    <w:name w:val="WW8Num14z1"/>
    <w:rsid w:val="00DA6C5C"/>
    <w:rPr>
      <w:rFonts w:ascii="Courier New" w:hAnsi="Courier New" w:cs="Courier New"/>
    </w:rPr>
  </w:style>
  <w:style w:type="character" w:customStyle="1" w:styleId="WW8Num14z2">
    <w:name w:val="WW8Num14z2"/>
    <w:rsid w:val="00DA6C5C"/>
    <w:rPr>
      <w:rFonts w:ascii="Wingdings" w:hAnsi="Wingdings" w:cs="Wingdings"/>
    </w:rPr>
  </w:style>
  <w:style w:type="character" w:customStyle="1" w:styleId="WW8Num14z3">
    <w:name w:val="WW8Num14z3"/>
    <w:rsid w:val="00DA6C5C"/>
    <w:rPr>
      <w:rFonts w:ascii="Symbol" w:hAnsi="Symbol" w:cs="Symbol"/>
    </w:rPr>
  </w:style>
  <w:style w:type="character" w:customStyle="1" w:styleId="WW8Num15z0">
    <w:name w:val="WW8Num15z0"/>
    <w:rsid w:val="00DA6C5C"/>
    <w:rPr>
      <w:rFonts w:ascii="Wingdings" w:hAnsi="Wingdings" w:cs="Wingdings"/>
    </w:rPr>
  </w:style>
  <w:style w:type="character" w:customStyle="1" w:styleId="WW8Num15z1">
    <w:name w:val="WW8Num15z1"/>
    <w:rsid w:val="00DA6C5C"/>
    <w:rPr>
      <w:rFonts w:ascii="Courier New" w:hAnsi="Courier New" w:cs="Courier New"/>
    </w:rPr>
  </w:style>
  <w:style w:type="character" w:customStyle="1" w:styleId="WW8Num15z3">
    <w:name w:val="WW8Num15z3"/>
    <w:rsid w:val="00DA6C5C"/>
    <w:rPr>
      <w:rFonts w:ascii="Symbol" w:hAnsi="Symbol" w:cs="Symbol"/>
    </w:rPr>
  </w:style>
  <w:style w:type="character" w:customStyle="1" w:styleId="WW8Num16z0">
    <w:name w:val="WW8Num16z0"/>
    <w:rsid w:val="00DA6C5C"/>
    <w:rPr>
      <w:rFonts w:ascii="Wingdings" w:hAnsi="Wingdings" w:cs="Wingdings"/>
    </w:rPr>
  </w:style>
  <w:style w:type="character" w:customStyle="1" w:styleId="WW8Num16z1">
    <w:name w:val="WW8Num16z1"/>
    <w:rsid w:val="00DA6C5C"/>
    <w:rPr>
      <w:rFonts w:ascii="Courier New" w:hAnsi="Courier New" w:cs="Courier New"/>
    </w:rPr>
  </w:style>
  <w:style w:type="character" w:customStyle="1" w:styleId="WW8Num16z3">
    <w:name w:val="WW8Num16z3"/>
    <w:rsid w:val="00DA6C5C"/>
    <w:rPr>
      <w:rFonts w:ascii="Symbol" w:hAnsi="Symbol" w:cs="Symbol"/>
    </w:rPr>
  </w:style>
  <w:style w:type="character" w:customStyle="1" w:styleId="WW8Num17z0">
    <w:name w:val="WW8Num17z0"/>
    <w:rsid w:val="00DA6C5C"/>
    <w:rPr>
      <w:rFonts w:ascii="Wingdings" w:hAnsi="Wingdings" w:cs="Wingdings"/>
    </w:rPr>
  </w:style>
  <w:style w:type="character" w:customStyle="1" w:styleId="NormaltimesChar">
    <w:name w:val="Normal + times Char"/>
    <w:rsid w:val="00DA6C5C"/>
    <w:rPr>
      <w:rFonts w:ascii="Arial" w:eastAsia="Times New Roman" w:hAnsi="Arial" w:cs="Arial"/>
    </w:rPr>
  </w:style>
  <w:style w:type="character" w:customStyle="1" w:styleId="yiv581978825text">
    <w:name w:val="yiv581978825text"/>
    <w:basedOn w:val="DefaultParagraphFont"/>
    <w:rsid w:val="00DA6C5C"/>
  </w:style>
  <w:style w:type="character" w:customStyle="1" w:styleId="PlainTextChar">
    <w:name w:val="Plain Text Char"/>
    <w:rsid w:val="00DA6C5C"/>
    <w:rPr>
      <w:rFonts w:ascii="Courier New" w:hAnsi="Courier New" w:cs="Times New Roman"/>
      <w:sz w:val="22"/>
    </w:rPr>
  </w:style>
  <w:style w:type="character" w:customStyle="1" w:styleId="HeaderChar">
    <w:name w:val="Header Char"/>
    <w:rsid w:val="00DA6C5C"/>
    <w:rPr>
      <w:rFonts w:ascii="Times New Roman" w:hAnsi="Times New Roman" w:cs="Times New Roman"/>
    </w:rPr>
  </w:style>
  <w:style w:type="character" w:styleId="Hyperlink">
    <w:name w:val="Hyperlink"/>
    <w:rsid w:val="00DA6C5C"/>
    <w:rPr>
      <w:color w:val="0000FF"/>
      <w:u w:val="single"/>
    </w:rPr>
  </w:style>
  <w:style w:type="character" w:customStyle="1" w:styleId="TitleChar">
    <w:name w:val="Title Char"/>
    <w:rsid w:val="00DA6C5C"/>
    <w:rPr>
      <w:rFonts w:ascii="Times New Roman" w:hAnsi="Times New Roman" w:cs="Times New Roman"/>
      <w:b/>
      <w:sz w:val="24"/>
      <w:u w:val="single"/>
    </w:rPr>
  </w:style>
  <w:style w:type="character" w:customStyle="1" w:styleId="NormalWebChar">
    <w:name w:val="Normal (Web) Char"/>
    <w:rsid w:val="00DA6C5C"/>
    <w:rPr>
      <w:rFonts w:cs="Angsana New"/>
      <w:sz w:val="24"/>
      <w:szCs w:val="24"/>
      <w:lang w:val="en-US" w:eastAsia="ar-SA" w:bidi="ar-SA"/>
    </w:rPr>
  </w:style>
  <w:style w:type="paragraph" w:customStyle="1" w:styleId="Heading">
    <w:name w:val="Heading"/>
    <w:basedOn w:val="Normal"/>
    <w:next w:val="BodyText"/>
    <w:rsid w:val="00DA6C5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DA6C5C"/>
    <w:pPr>
      <w:spacing w:after="120"/>
    </w:pPr>
  </w:style>
  <w:style w:type="paragraph" w:styleId="List">
    <w:name w:val="List"/>
    <w:basedOn w:val="BodyText"/>
    <w:rsid w:val="00DA6C5C"/>
    <w:rPr>
      <w:rFonts w:cs="Mangal"/>
    </w:rPr>
  </w:style>
  <w:style w:type="paragraph" w:styleId="Caption">
    <w:name w:val="caption"/>
    <w:basedOn w:val="Normal"/>
    <w:qFormat/>
    <w:rsid w:val="00DA6C5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DA6C5C"/>
    <w:pPr>
      <w:suppressLineNumbers/>
    </w:pPr>
    <w:rPr>
      <w:rFonts w:cs="Mangal"/>
    </w:rPr>
  </w:style>
  <w:style w:type="paragraph" w:customStyle="1" w:styleId="Normaltimes">
    <w:name w:val="Normal + times"/>
    <w:basedOn w:val="Normal"/>
    <w:rsid w:val="00DA6C5C"/>
    <w:pPr>
      <w:spacing w:before="20" w:after="0" w:line="240" w:lineRule="auto"/>
    </w:pPr>
    <w:rPr>
      <w:rFonts w:ascii="Arial" w:hAnsi="Arial" w:cs="Times New Roman"/>
      <w:sz w:val="20"/>
      <w:szCs w:val="20"/>
    </w:rPr>
  </w:style>
  <w:style w:type="paragraph" w:styleId="PlainText">
    <w:name w:val="Plain Text"/>
    <w:basedOn w:val="Normal"/>
    <w:rsid w:val="00DA6C5C"/>
    <w:pPr>
      <w:spacing w:after="0" w:line="240" w:lineRule="auto"/>
    </w:pPr>
    <w:rPr>
      <w:rFonts w:ascii="Courier New" w:hAnsi="Courier New" w:cs="Times New Roman"/>
      <w:szCs w:val="20"/>
    </w:rPr>
  </w:style>
  <w:style w:type="paragraph" w:styleId="Header">
    <w:name w:val="header"/>
    <w:basedOn w:val="Normal"/>
    <w:rsid w:val="00DA6C5C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itle">
    <w:name w:val="Title"/>
    <w:basedOn w:val="Normal"/>
    <w:next w:val="Subtitle"/>
    <w:qFormat/>
    <w:rsid w:val="00DA6C5C"/>
    <w:pPr>
      <w:spacing w:after="0" w:line="100" w:lineRule="atLeast"/>
      <w:ind w:right="90"/>
      <w:jc w:val="center"/>
    </w:pPr>
    <w:rPr>
      <w:rFonts w:ascii="Times New Roman" w:hAnsi="Times New Roman" w:cs="Times New Roman"/>
      <w:b/>
      <w:sz w:val="24"/>
      <w:szCs w:val="20"/>
      <w:u w:val="single"/>
    </w:rPr>
  </w:style>
  <w:style w:type="paragraph" w:styleId="Subtitle">
    <w:name w:val="Subtitle"/>
    <w:basedOn w:val="Heading"/>
    <w:next w:val="BodyText"/>
    <w:qFormat/>
    <w:rsid w:val="00DA6C5C"/>
    <w:pPr>
      <w:jc w:val="center"/>
    </w:pPr>
    <w:rPr>
      <w:i/>
      <w:iCs/>
    </w:rPr>
  </w:style>
  <w:style w:type="paragraph" w:styleId="ListParagraph">
    <w:name w:val="List Paragraph"/>
    <w:basedOn w:val="Normal"/>
    <w:qFormat/>
    <w:rsid w:val="00DA6C5C"/>
    <w:pPr>
      <w:ind w:left="720"/>
    </w:pPr>
    <w:rPr>
      <w:rFonts w:eastAsia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a90eca003b13f7066c7210ae9d4b6f76134f530e18705c4458440321091b5b581408190112415f5b1b4d58515c424154181c084b281e010303041844585c0c4356015a4e5e51100614700558190a15021648444f5108084a5746754e034a571b5549120b40001044095a0e041e470d140110155e5500504a155b440345450e5c0a5249130f031f030201091b5b58100917011346595e0852585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MUJEEB UR REHMAN</dc:creator>
  <cp:lastModifiedBy>Admin</cp:lastModifiedBy>
  <cp:revision>107</cp:revision>
  <cp:lastPrinted>1900-12-31T18:30:00Z</cp:lastPrinted>
  <dcterms:created xsi:type="dcterms:W3CDTF">2015-03-03T15:04:00Z</dcterms:created>
  <dcterms:modified xsi:type="dcterms:W3CDTF">2018-11-12T10:51:00Z</dcterms:modified>
</cp:coreProperties>
</file>