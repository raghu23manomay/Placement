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C3D" w:rsidRPr="007D164C" w:rsidRDefault="001D77EB" w:rsidP="00ED3FCD">
      <w:pPr>
        <w:pStyle w:val="Default"/>
        <w:shd w:val="clear" w:color="auto" w:fill="FFFFFF" w:themeFill="background1"/>
        <w:spacing w:after="100" w:afterAutospacing="1" w:line="276" w:lineRule="auto"/>
        <w:jc w:val="right"/>
        <w:rPr>
          <w:rFonts w:ascii="Times New Roman" w:hAnsi="Times New Roman" w:cs="Times New Roman"/>
          <w:b/>
          <w:sz w:val="32"/>
        </w:rPr>
      </w:pPr>
      <w:r w:rsidRPr="007D164C">
        <w:rPr>
          <w:rFonts w:ascii="Times New Roman" w:hAnsi="Times New Roman" w:cs="Times New Roman"/>
          <w:b/>
          <w:bCs/>
          <w:sz w:val="32"/>
        </w:rPr>
        <w:t>Akshay</w:t>
      </w:r>
      <w:r>
        <w:rPr>
          <w:rFonts w:ascii="Times New Roman" w:hAnsi="Times New Roman" w:cs="Times New Roman"/>
          <w:b/>
          <w:bCs/>
          <w:sz w:val="32"/>
        </w:rPr>
        <w:t xml:space="preserve"> Bhikaji</w:t>
      </w:r>
      <w:r w:rsidRPr="007D164C">
        <w:rPr>
          <w:rFonts w:ascii="Times New Roman" w:hAnsi="Times New Roman" w:cs="Times New Roman"/>
          <w:b/>
          <w:bCs/>
          <w:sz w:val="32"/>
        </w:rPr>
        <w:t xml:space="preserve"> Yadav</w:t>
      </w:r>
    </w:p>
    <w:p w:rsidR="00362C3D" w:rsidRPr="00ED3FCD" w:rsidRDefault="001D77EB" w:rsidP="00ED3FCD">
      <w:pPr>
        <w:pStyle w:val="Default"/>
        <w:shd w:val="clear" w:color="auto" w:fill="FFFFFF" w:themeFill="background1"/>
        <w:spacing w:after="100" w:afterAutospacing="1" w:line="276" w:lineRule="auto"/>
        <w:jc w:val="right"/>
        <w:rPr>
          <w:rFonts w:ascii="Times New Roman" w:hAnsi="Times New Roman" w:cs="Times New Roman"/>
        </w:rPr>
      </w:pPr>
      <w:r w:rsidRPr="00ED3FCD">
        <w:rPr>
          <w:rFonts w:ascii="Times New Roman" w:hAnsi="Times New Roman" w:cs="Times New Roman"/>
          <w:bCs/>
        </w:rPr>
        <w:t>E-Mail</w:t>
      </w:r>
      <w:r w:rsidRPr="00ED3FCD">
        <w:rPr>
          <w:rFonts w:ascii="Times New Roman" w:hAnsi="Times New Roman" w:cs="Times New Roman"/>
        </w:rPr>
        <w:t xml:space="preserve">: </w:t>
      </w:r>
      <w:r w:rsidRPr="007D164C">
        <w:rPr>
          <w:rFonts w:ascii="Times New Roman" w:hAnsi="Times New Roman" w:cs="Times New Roman"/>
          <w:color w:val="0070C0"/>
          <w:u w:val="single"/>
        </w:rPr>
        <w:t>akshay80778@gmail.com</w:t>
      </w:r>
    </w:p>
    <w:p w:rsidR="00362C3D" w:rsidRDefault="001D77EB" w:rsidP="00ED3FCD">
      <w:pPr>
        <w:pStyle w:val="Default"/>
        <w:shd w:val="clear" w:color="auto" w:fill="FFFFFF" w:themeFill="background1"/>
        <w:spacing w:after="100" w:afterAutospacing="1" w:line="276" w:lineRule="auto"/>
        <w:jc w:val="right"/>
        <w:rPr>
          <w:rFonts w:ascii="Times New Roman" w:hAnsi="Times New Roman" w:cs="Times New Roman"/>
        </w:rPr>
      </w:pPr>
      <w:r w:rsidRPr="00ED3FCD">
        <w:rPr>
          <w:rFonts w:ascii="Times New Roman" w:hAnsi="Times New Roman" w:cs="Times New Roman"/>
          <w:bCs/>
        </w:rPr>
        <w:t>Mobile</w:t>
      </w:r>
      <w:r w:rsidRPr="00ED3FCD">
        <w:rPr>
          <w:rFonts w:ascii="Times New Roman" w:hAnsi="Times New Roman" w:cs="Times New Roman"/>
        </w:rPr>
        <w:t xml:space="preserve">: </w:t>
      </w:r>
      <w:r w:rsidRPr="007D164C">
        <w:rPr>
          <w:rFonts w:ascii="Times New Roman" w:hAnsi="Times New Roman" w:cs="Times New Roman"/>
          <w:u w:val="single"/>
        </w:rPr>
        <w:t>7741008077</w:t>
      </w:r>
    </w:p>
    <w:p w:rsidR="00362C3D" w:rsidRDefault="001D77EB" w:rsidP="002F276B">
      <w:pPr>
        <w:pStyle w:val="Defaul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rect id="1026" o:spid="_x0000_i1025" style="width:468pt;height:1.5pt" o:hralign="center" o:hrstd="t" o:hr="t" fillcolor="#a0a0a0" stroked="f"/>
        </w:pict>
      </w:r>
    </w:p>
    <w:p w:rsidR="00362C3D" w:rsidRDefault="001D77EB" w:rsidP="002F276B">
      <w:pPr>
        <w:shd w:val="clear" w:color="auto" w:fill="BFBFB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OBJECTIVE:-</w:t>
      </w:r>
    </w:p>
    <w:p w:rsidR="001D77EB" w:rsidRDefault="001D77EB" w:rsidP="002F276B">
      <w:pPr>
        <w:pStyle w:val="Default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achieve a responsible position in a professional organization in the field of Mechanical </w:t>
      </w:r>
      <w:r w:rsidRPr="001D77EB">
        <w:rPr>
          <w:rFonts w:ascii="Times New Roman" w:hAnsi="Times New Roman" w:cs="Times New Roman"/>
          <w:highlight w:val="yellow"/>
        </w:rPr>
        <w:t>Engineer</w:t>
      </w:r>
    </w:p>
    <w:p w:rsidR="00362C3D" w:rsidRDefault="001D77EB" w:rsidP="002F276B">
      <w:pPr>
        <w:pStyle w:val="Default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ing</w:t>
      </w:r>
      <w:proofErr w:type="spellEnd"/>
      <w:proofErr w:type="gramEnd"/>
      <w:r>
        <w:rPr>
          <w:rFonts w:ascii="Times New Roman" w:hAnsi="Times New Roman" w:cs="Times New Roman"/>
        </w:rPr>
        <w:t xml:space="preserve"> where in, I want to contribute</w:t>
      </w:r>
      <w:r>
        <w:rPr>
          <w:rFonts w:ascii="Times New Roman" w:hAnsi="Times New Roman" w:cs="Times New Roman"/>
        </w:rPr>
        <w:t xml:space="preserve"> to the successful growth of the organization by utilizing my </w:t>
      </w:r>
      <w:r w:rsidRPr="001D77EB">
        <w:rPr>
          <w:rFonts w:ascii="Times New Roman" w:hAnsi="Times New Roman" w:cs="Times New Roman"/>
          <w:highlight w:val="yellow"/>
        </w:rPr>
        <w:t>skills</w:t>
      </w:r>
      <w:r>
        <w:rPr>
          <w:rFonts w:ascii="Times New Roman" w:hAnsi="Times New Roman" w:cs="Times New Roman"/>
        </w:rPr>
        <w:t xml:space="preserve"> and hard work.</w:t>
      </w:r>
    </w:p>
    <w:p w:rsidR="00362C3D" w:rsidRDefault="001D77EB">
      <w:pPr>
        <w:shd w:val="clear" w:color="auto" w:fill="BFBFB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EXPERIENCE:-</w:t>
      </w:r>
    </w:p>
    <w:p w:rsidR="001515DF" w:rsidRPr="00ED3FCD" w:rsidRDefault="001D77EB" w:rsidP="001515DF">
      <w:pPr>
        <w:pStyle w:val="ListParagraph"/>
        <w:numPr>
          <w:ilvl w:val="0"/>
          <w:numId w:val="5"/>
        </w:num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15DF">
        <w:rPr>
          <w:rFonts w:ascii="Times New Roman" w:eastAsiaTheme="majorEastAsia" w:hAnsi="Times New Roman" w:cs="Times New Roman"/>
          <w:b/>
          <w:color w:val="000000"/>
          <w:sz w:val="24"/>
          <w:szCs w:val="24"/>
          <w:u w:val="single"/>
        </w:rPr>
        <w:t>CURRENT JOB LOCATION</w:t>
      </w:r>
      <w:r w:rsidRPr="001515DF">
        <w:rPr>
          <w:rFonts w:ascii="Times New Roman" w:eastAsiaTheme="majorEastAsia" w:hAnsi="Times New Roman" w:cs="Times New Roman"/>
          <w:b/>
          <w:color w:val="000000"/>
          <w:sz w:val="24"/>
          <w:szCs w:val="24"/>
        </w:rPr>
        <w:t>:-</w:t>
      </w:r>
    </w:p>
    <w:p w:rsidR="007D164C" w:rsidRPr="002F276B" w:rsidRDefault="001D77EB" w:rsidP="002F276B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276B">
        <w:rPr>
          <w:rFonts w:ascii="Times New Roman" w:hAnsi="Times New Roman" w:cs="Times New Roman"/>
          <w:b/>
          <w:sz w:val="24"/>
          <w:szCs w:val="24"/>
        </w:rPr>
        <w:t xml:space="preserve">MINDARIKA Pvt. Ltd., </w:t>
      </w:r>
      <w:r>
        <w:rPr>
          <w:rFonts w:ascii="Times New Roman" w:hAnsi="Times New Roman" w:cs="Times New Roman"/>
          <w:sz w:val="24"/>
          <w:szCs w:val="24"/>
        </w:rPr>
        <w:t xml:space="preserve">Chakan, Pune. </w:t>
      </w:r>
      <w:r w:rsidRPr="002F276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D3FCD" w:rsidRPr="007D164C" w:rsidRDefault="001D77EB" w:rsidP="002F276B">
      <w:pPr>
        <w:spacing w:after="0" w:line="360" w:lineRule="auto"/>
        <w:ind w:left="720" w:firstLine="60"/>
        <w:rPr>
          <w:rFonts w:ascii="Times New Roman" w:hAnsi="Times New Roman" w:cs="Times New Roman"/>
          <w:b/>
          <w:sz w:val="24"/>
          <w:szCs w:val="24"/>
        </w:rPr>
      </w:pPr>
      <w:r w:rsidRPr="00ED3FC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D3FC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Apr, 2017</w:t>
      </w:r>
      <w:r w:rsidRPr="00ED3FCD">
        <w:rPr>
          <w:rFonts w:ascii="Times New Roman" w:hAnsi="Times New Roman" w:cs="Times New Roman"/>
          <w:sz w:val="24"/>
          <w:szCs w:val="24"/>
        </w:rPr>
        <w:t xml:space="preserve"> To Till Date) </w:t>
      </w:r>
    </w:p>
    <w:p w:rsidR="001D77EB" w:rsidRPr="001D77EB" w:rsidRDefault="001D77EB" w:rsidP="002F276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ED3FCD">
        <w:rPr>
          <w:rFonts w:ascii="Times New Roman" w:eastAsiaTheme="majorEastAsia" w:hAnsi="Times New Roman" w:cs="Times New Roman"/>
          <w:color w:val="000000"/>
          <w:sz w:val="24"/>
          <w:szCs w:val="24"/>
        </w:rPr>
        <w:t>Working as “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  <w:u w:val="single"/>
        </w:rPr>
        <w:t>PRODUCT</w:t>
      </w:r>
      <w:r w:rsidRPr="00ED3FCD">
        <w:rPr>
          <w:rFonts w:ascii="Times New Roman" w:eastAsiaTheme="majorEastAsia" w:hAnsi="Times New Roman" w:cs="Times New Roman"/>
          <w:color w:val="000000"/>
          <w:sz w:val="24"/>
          <w:szCs w:val="24"/>
          <w:u w:val="single"/>
        </w:rPr>
        <w:t xml:space="preserve"> 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u w:val="single"/>
        </w:rPr>
        <w:t>DESIGN</w:t>
      </w:r>
    </w:p>
    <w:p w:rsidR="00ED3FCD" w:rsidRPr="002F276B" w:rsidRDefault="001D77EB" w:rsidP="002F276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ED3FCD">
        <w:rPr>
          <w:rFonts w:ascii="Times New Roman" w:eastAsiaTheme="majorEastAsia" w:hAnsi="Times New Roman" w:cs="Times New Roman"/>
          <w:color w:val="000000"/>
          <w:sz w:val="24"/>
          <w:szCs w:val="24"/>
          <w:u w:val="single"/>
        </w:rPr>
        <w:t xml:space="preserve"> 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u w:val="single"/>
        </w:rPr>
        <w:t>ENGINEER</w:t>
      </w:r>
      <w:r w:rsidRPr="00ED3FCD">
        <w:rPr>
          <w:rFonts w:ascii="Times New Roman" w:eastAsiaTheme="majorEastAsia" w:hAnsi="Times New Roman" w:cs="Times New Roman"/>
          <w:color w:val="000000"/>
          <w:sz w:val="24"/>
          <w:szCs w:val="24"/>
          <w:u w:val="single"/>
        </w:rPr>
        <w:t>”.</w:t>
      </w:r>
    </w:p>
    <w:p w:rsidR="002F276B" w:rsidRPr="001436DF" w:rsidRDefault="001D77EB" w:rsidP="002F276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E506EF">
        <w:rPr>
          <w:rFonts w:ascii="Times New Roman" w:eastAsiaTheme="majorEastAsia" w:hAnsi="Times New Roman" w:cs="Times New Roman"/>
          <w:color w:val="000000"/>
          <w:sz w:val="24"/>
          <w:szCs w:val="24"/>
        </w:rPr>
        <w:t>Projects Executed: - Work</w:t>
      </w:r>
      <w:r w:rsidRPr="00E506EF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in the area of Automotive Switches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(Four wheeler vehicles)</w:t>
      </w:r>
      <w:r w:rsidRPr="00E506EF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as 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</w:rPr>
        <w:t>Product</w:t>
      </w:r>
      <w:r w:rsidRPr="00E506EF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  <w:highlight w:val="yellow"/>
        </w:rPr>
        <w:t>Design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  <w:highlight w:val="yellow"/>
        </w:rPr>
        <w:t>Engineer</w:t>
      </w:r>
      <w:r w:rsidRPr="00E506EF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. Handled the entire projects in 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  <w:highlight w:val="yellow"/>
        </w:rPr>
        <w:t>Design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&amp; D</w:t>
      </w:r>
      <w:r w:rsidRPr="00E506EF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evelopment such as </w:t>
      </w:r>
    </w:p>
    <w:p w:rsidR="001436DF" w:rsidRPr="001D77EB" w:rsidRDefault="001D77EB" w:rsidP="001D77EB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HVAC 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  <w:highlight w:val="yellow"/>
        </w:rPr>
        <w:t>Control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  <w:highlight w:val="yellow"/>
        </w:rPr>
        <w:t>Panel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(Semi-automatic) 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for TATA 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</w:rPr>
        <w:t>Ace vehicle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</w:rPr>
        <w:t>.</w:t>
      </w:r>
    </w:p>
    <w:p w:rsidR="00ED3FCD" w:rsidRPr="00BB369A" w:rsidRDefault="001D77EB" w:rsidP="00BB369A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HVAC 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  <w:highlight w:val="yellow"/>
        </w:rPr>
        <w:t>Control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  <w:highlight w:val="yellow"/>
        </w:rPr>
        <w:t>Panel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(Manual)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for TATA upcoming vehicle.</w:t>
      </w:r>
    </w:p>
    <w:p w:rsidR="004D624D" w:rsidRPr="004D624D" w:rsidRDefault="001D77EB" w:rsidP="00BB369A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>Concept preparation for upcoming projects, also customer interactions.</w:t>
      </w:r>
    </w:p>
    <w:p w:rsidR="00BB369A" w:rsidRPr="00BB369A" w:rsidRDefault="001D77EB" w:rsidP="00BB369A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Emergency 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</w:rPr>
        <w:t>Switch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for TATA Zest &amp; Bolt vehicle.</w:t>
      </w:r>
    </w:p>
    <w:p w:rsidR="002F276B" w:rsidRPr="002F276B" w:rsidRDefault="001D77EB" w:rsidP="002F276B">
      <w:pPr>
        <w:pStyle w:val="ListParagraph"/>
        <w:numPr>
          <w:ilvl w:val="0"/>
          <w:numId w:val="5"/>
        </w:num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276B">
        <w:rPr>
          <w:rFonts w:ascii="Times New Roman" w:hAnsi="Times New Roman" w:cs="Times New Roman"/>
          <w:b/>
          <w:sz w:val="24"/>
          <w:szCs w:val="24"/>
          <w:u w:val="single"/>
        </w:rPr>
        <w:t>PAST EXPERINACE</w:t>
      </w:r>
      <w:r w:rsidRPr="002F276B">
        <w:rPr>
          <w:rFonts w:ascii="Times New Roman" w:hAnsi="Times New Roman" w:cs="Times New Roman"/>
          <w:b/>
          <w:sz w:val="24"/>
          <w:szCs w:val="24"/>
        </w:rPr>
        <w:t>:-</w:t>
      </w:r>
    </w:p>
    <w:p w:rsidR="00D7784F" w:rsidRPr="002F276B" w:rsidRDefault="001D77EB" w:rsidP="002F276B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276B">
        <w:rPr>
          <w:rFonts w:ascii="Times New Roman" w:hAnsi="Times New Roman" w:cs="Times New Roman"/>
          <w:b/>
          <w:sz w:val="24"/>
          <w:szCs w:val="24"/>
        </w:rPr>
        <w:t>UNO MINDA (</w:t>
      </w:r>
      <w:r w:rsidRPr="001D77EB">
        <w:rPr>
          <w:rFonts w:ascii="Times New Roman" w:hAnsi="Times New Roman" w:cs="Times New Roman"/>
          <w:b/>
          <w:sz w:val="24"/>
          <w:szCs w:val="24"/>
        </w:rPr>
        <w:t>SWITCH</w:t>
      </w:r>
      <w:r w:rsidRPr="002F276B">
        <w:rPr>
          <w:rFonts w:ascii="Times New Roman" w:hAnsi="Times New Roman" w:cs="Times New Roman"/>
          <w:b/>
          <w:sz w:val="24"/>
          <w:szCs w:val="24"/>
        </w:rPr>
        <w:t xml:space="preserve"> DIVISION),</w:t>
      </w:r>
      <w:r w:rsidRPr="002F27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276B">
        <w:rPr>
          <w:rFonts w:ascii="Times New Roman" w:hAnsi="Times New Roman" w:cs="Times New Roman"/>
          <w:sz w:val="24"/>
          <w:szCs w:val="24"/>
        </w:rPr>
        <w:t>Chakan, Pune.  (Through A.B.C.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77EB">
        <w:rPr>
          <w:rFonts w:ascii="Times New Roman" w:hAnsi="Times New Roman" w:cs="Times New Roman"/>
          <w:sz w:val="24"/>
          <w:szCs w:val="24"/>
          <w:highlight w:val="yellow"/>
        </w:rPr>
        <w:t>Design</w:t>
      </w:r>
      <w:r w:rsidRPr="002F276B">
        <w:rPr>
          <w:rFonts w:ascii="Times New Roman" w:hAnsi="Times New Roman" w:cs="Times New Roman"/>
          <w:sz w:val="24"/>
          <w:szCs w:val="24"/>
        </w:rPr>
        <w:t xml:space="preserve"> )       (8</w:t>
      </w:r>
      <w:r w:rsidRPr="002F276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F276B">
        <w:rPr>
          <w:rFonts w:ascii="Times New Roman" w:hAnsi="Times New Roman" w:cs="Times New Roman"/>
          <w:sz w:val="24"/>
          <w:szCs w:val="24"/>
        </w:rPr>
        <w:t xml:space="preserve"> Aug, 2016 To </w:t>
      </w:r>
      <w:r w:rsidRPr="002F276B">
        <w:rPr>
          <w:rFonts w:ascii="Times New Roman" w:hAnsi="Times New Roman" w:cs="Times New Roman"/>
          <w:sz w:val="24"/>
          <w:szCs w:val="24"/>
        </w:rPr>
        <w:t>20</w:t>
      </w:r>
      <w:r w:rsidRPr="002F276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F276B">
        <w:rPr>
          <w:rFonts w:ascii="Times New Roman" w:hAnsi="Times New Roman" w:cs="Times New Roman"/>
          <w:sz w:val="24"/>
          <w:szCs w:val="24"/>
        </w:rPr>
        <w:t xml:space="preserve"> Mar</w:t>
      </w:r>
      <w:r w:rsidRPr="002F276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62C3D" w:rsidRPr="00E506EF" w:rsidRDefault="001D77EB" w:rsidP="002F276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Theme="majorEastAsia" w:hAnsi="Times New Roman" w:cs="Times New Roman"/>
          <w:color w:val="000000"/>
          <w:sz w:val="24"/>
          <w:szCs w:val="24"/>
          <w:u w:val="single"/>
        </w:rPr>
      </w:pPr>
      <w:r w:rsidRPr="00E506EF">
        <w:rPr>
          <w:rFonts w:ascii="Times New Roman" w:eastAsiaTheme="majorEastAsia" w:hAnsi="Times New Roman" w:cs="Times New Roman"/>
          <w:color w:val="000000"/>
          <w:sz w:val="24"/>
          <w:szCs w:val="24"/>
        </w:rPr>
        <w:t>Working as “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  <w:u w:val="single"/>
        </w:rPr>
        <w:t>PRODUCT</w:t>
      </w:r>
      <w:r w:rsidRPr="00E506EF">
        <w:rPr>
          <w:rFonts w:ascii="Times New Roman" w:eastAsiaTheme="majorEastAsia" w:hAnsi="Times New Roman" w:cs="Times New Roman"/>
          <w:color w:val="000000"/>
          <w:sz w:val="24"/>
          <w:szCs w:val="24"/>
          <w:u w:val="single"/>
        </w:rPr>
        <w:t xml:space="preserve"> 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u w:val="single"/>
        </w:rPr>
        <w:t>DESIGN</w:t>
      </w:r>
      <w:r w:rsidRPr="00E506EF">
        <w:rPr>
          <w:rFonts w:ascii="Times New Roman" w:eastAsiaTheme="majorEastAsia" w:hAnsi="Times New Roman" w:cs="Times New Roman"/>
          <w:color w:val="000000"/>
          <w:sz w:val="24"/>
          <w:szCs w:val="24"/>
          <w:u w:val="single"/>
        </w:rPr>
        <w:t xml:space="preserve"> 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u w:val="single"/>
        </w:rPr>
        <w:t>ENGINEER</w:t>
      </w:r>
      <w:r w:rsidRPr="00E506EF">
        <w:rPr>
          <w:rFonts w:ascii="Times New Roman" w:eastAsiaTheme="majorEastAsia" w:hAnsi="Times New Roman" w:cs="Times New Roman"/>
          <w:color w:val="000000"/>
          <w:sz w:val="24"/>
          <w:szCs w:val="24"/>
          <w:u w:val="single"/>
        </w:rPr>
        <w:t xml:space="preserve">”. </w:t>
      </w:r>
    </w:p>
    <w:p w:rsidR="00362C3D" w:rsidRPr="00E506EF" w:rsidRDefault="001D77EB" w:rsidP="002F276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06EF">
        <w:rPr>
          <w:rFonts w:ascii="Times New Roman" w:eastAsiaTheme="majorEastAsia" w:hAnsi="Times New Roman" w:cs="Times New Roman"/>
          <w:color w:val="000000"/>
          <w:sz w:val="24"/>
          <w:szCs w:val="24"/>
        </w:rPr>
        <w:t>Projects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E506EF">
        <w:rPr>
          <w:rFonts w:ascii="Times New Roman" w:eastAsiaTheme="majorEastAsia" w:hAnsi="Times New Roman" w:cs="Times New Roman"/>
          <w:color w:val="000000"/>
          <w:sz w:val="24"/>
          <w:szCs w:val="24"/>
        </w:rPr>
        <w:t>Executed: - Work in the area of Automotive Switches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(Two wheeler vehicles)</w:t>
      </w:r>
      <w:r w:rsidRPr="00E506EF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as 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</w:rPr>
        <w:t>Product</w:t>
      </w:r>
      <w:r w:rsidRPr="00E506EF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  <w:highlight w:val="yellow"/>
        </w:rPr>
        <w:t>Design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1D77EB">
        <w:rPr>
          <w:rFonts w:ascii="Times New Roman" w:eastAsiaTheme="majorEastAsia" w:hAnsi="Times New Roman" w:cs="Times New Roman"/>
          <w:color w:val="000000"/>
          <w:sz w:val="24"/>
          <w:szCs w:val="24"/>
          <w:highlight w:val="yellow"/>
        </w:rPr>
        <w:t>Engineer</w:t>
      </w:r>
      <w:r w:rsidRPr="00E506EF"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. Handled the entire projects in development such as </w:t>
      </w:r>
    </w:p>
    <w:p w:rsidR="00362C3D" w:rsidRPr="00E506EF" w:rsidRDefault="001D77EB" w:rsidP="002F276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06EF">
        <w:rPr>
          <w:rFonts w:ascii="Times New Roman" w:hAnsi="Times New Roman" w:cs="Times New Roman"/>
          <w:sz w:val="24"/>
          <w:szCs w:val="24"/>
        </w:rPr>
        <w:lastRenderedPageBreak/>
        <w:t xml:space="preserve">1) Light </w:t>
      </w:r>
      <w:r w:rsidRPr="001D77EB">
        <w:rPr>
          <w:rFonts w:ascii="Times New Roman" w:hAnsi="Times New Roman" w:cs="Times New Roman"/>
          <w:sz w:val="24"/>
          <w:szCs w:val="24"/>
        </w:rPr>
        <w:t>Switch</w:t>
      </w:r>
      <w:r w:rsidRPr="00E506EF">
        <w:rPr>
          <w:rFonts w:ascii="Times New Roman" w:hAnsi="Times New Roman" w:cs="Times New Roman"/>
          <w:sz w:val="24"/>
          <w:szCs w:val="24"/>
        </w:rPr>
        <w:t xml:space="preserve"> </w:t>
      </w:r>
      <w:r w:rsidRPr="00E506EF">
        <w:rPr>
          <w:rFonts w:ascii="Times New Roman" w:hAnsi="Times New Roman" w:cs="Times New Roman"/>
          <w:sz w:val="24"/>
          <w:szCs w:val="24"/>
        </w:rPr>
        <w:t>(ModularType) for TVSWego, Zest&amp;Jupiter.</w:t>
      </w:r>
    </w:p>
    <w:p w:rsidR="00362C3D" w:rsidRPr="001D77EB" w:rsidRDefault="001D77EB" w:rsidP="001D77E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06EF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77EB">
        <w:rPr>
          <w:rFonts w:ascii="Times New Roman" w:hAnsi="Times New Roman" w:cs="Times New Roman"/>
          <w:sz w:val="24"/>
          <w:szCs w:val="24"/>
        </w:rPr>
        <w:t>Control</w:t>
      </w:r>
      <w:r w:rsidRPr="001D77EB">
        <w:rPr>
          <w:rFonts w:ascii="Times New Roman" w:hAnsi="Times New Roman" w:cs="Times New Roman"/>
          <w:sz w:val="24"/>
          <w:szCs w:val="24"/>
        </w:rPr>
        <w:t xml:space="preserve"> </w:t>
      </w:r>
      <w:r w:rsidRPr="001D77EB">
        <w:rPr>
          <w:rFonts w:ascii="Times New Roman" w:hAnsi="Times New Roman" w:cs="Times New Roman"/>
          <w:sz w:val="24"/>
          <w:szCs w:val="24"/>
        </w:rPr>
        <w:t>Switch</w:t>
      </w:r>
      <w:r w:rsidRPr="001D77EB">
        <w:rPr>
          <w:rFonts w:ascii="Times New Roman" w:hAnsi="Times New Roman" w:cs="Times New Roman"/>
          <w:sz w:val="24"/>
          <w:szCs w:val="24"/>
        </w:rPr>
        <w:t xml:space="preserve"> (Handle Bar Switch) For TVS Moped.</w:t>
      </w:r>
    </w:p>
    <w:p w:rsidR="00362C3D" w:rsidRPr="00E506EF" w:rsidRDefault="001D77EB" w:rsidP="002F276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06EF">
        <w:rPr>
          <w:rFonts w:ascii="Times New Roman" w:hAnsi="Times New Roman" w:cs="Times New Roman"/>
          <w:sz w:val="24"/>
          <w:szCs w:val="24"/>
        </w:rPr>
        <w:t>3) Dummy Cap for TVS &amp; BAJAJ,</w:t>
      </w:r>
    </w:p>
    <w:p w:rsidR="00362C3D" w:rsidRPr="00E506EF" w:rsidRDefault="001D77EB" w:rsidP="002F276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06EF"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77EB">
        <w:rPr>
          <w:rFonts w:ascii="Times New Roman" w:hAnsi="Times New Roman" w:cs="Times New Roman"/>
          <w:sz w:val="24"/>
          <w:szCs w:val="24"/>
          <w:highlight w:val="yellow"/>
        </w:rPr>
        <w:t>Panel</w:t>
      </w:r>
      <w:r w:rsidRPr="00E506EF">
        <w:rPr>
          <w:rFonts w:ascii="Times New Roman" w:hAnsi="Times New Roman" w:cs="Times New Roman"/>
          <w:sz w:val="24"/>
          <w:szCs w:val="24"/>
        </w:rPr>
        <w:t xml:space="preserve"> </w:t>
      </w:r>
      <w:r w:rsidRPr="001D77EB">
        <w:rPr>
          <w:rFonts w:ascii="Times New Roman" w:hAnsi="Times New Roman" w:cs="Times New Roman"/>
          <w:sz w:val="24"/>
          <w:szCs w:val="24"/>
        </w:rPr>
        <w:t>Switch</w:t>
      </w:r>
      <w:r w:rsidRPr="00E506EF">
        <w:rPr>
          <w:rFonts w:ascii="Times New Roman" w:hAnsi="Times New Roman" w:cs="Times New Roman"/>
          <w:sz w:val="24"/>
          <w:szCs w:val="24"/>
        </w:rPr>
        <w:t xml:space="preserve"> for TVS,</w:t>
      </w:r>
    </w:p>
    <w:p w:rsidR="00ED3FCD" w:rsidRPr="00ED3FCD" w:rsidRDefault="001D77EB" w:rsidP="002F276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06EF"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6EF">
        <w:rPr>
          <w:rFonts w:ascii="Times New Roman" w:hAnsi="Times New Roman" w:cs="Times New Roman"/>
          <w:sz w:val="24"/>
          <w:szCs w:val="24"/>
        </w:rPr>
        <w:t>Horn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6EF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6EF">
        <w:rPr>
          <w:rFonts w:ascii="Times New Roman" w:hAnsi="Times New Roman" w:cs="Times New Roman"/>
          <w:sz w:val="24"/>
          <w:szCs w:val="24"/>
        </w:rPr>
        <w:t xml:space="preserve">Start </w:t>
      </w:r>
      <w:r w:rsidRPr="001D77EB">
        <w:rPr>
          <w:rFonts w:ascii="Times New Roman" w:hAnsi="Times New Roman" w:cs="Times New Roman"/>
          <w:sz w:val="24"/>
          <w:szCs w:val="24"/>
          <w:highlight w:val="yellow"/>
        </w:rPr>
        <w:t>Switch</w:t>
      </w:r>
      <w:r w:rsidRPr="00E506EF">
        <w:rPr>
          <w:rFonts w:ascii="Times New Roman" w:hAnsi="Times New Roman" w:cs="Times New Roman"/>
          <w:sz w:val="24"/>
          <w:szCs w:val="24"/>
        </w:rPr>
        <w:t xml:space="preserve"> For TVS.</w:t>
      </w:r>
    </w:p>
    <w:p w:rsidR="00362C3D" w:rsidRPr="00E506EF" w:rsidRDefault="001D77EB" w:rsidP="002F27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6EF">
        <w:rPr>
          <w:rFonts w:ascii="Times New Roman" w:hAnsi="Times New Roman" w:cs="Times New Roman"/>
          <w:b/>
          <w:sz w:val="24"/>
          <w:szCs w:val="24"/>
        </w:rPr>
        <w:t>Roles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06EF">
        <w:rPr>
          <w:rFonts w:ascii="Times New Roman" w:hAnsi="Times New Roman" w:cs="Times New Roman"/>
          <w:b/>
          <w:sz w:val="24"/>
          <w:szCs w:val="24"/>
        </w:rPr>
        <w:t>&amp;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06EF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362C3D" w:rsidRPr="00E506EF" w:rsidRDefault="001D77EB" w:rsidP="002F276B">
      <w:pPr>
        <w:pStyle w:val="ListParagraph"/>
        <w:numPr>
          <w:ilvl w:val="0"/>
          <w:numId w:val="29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506EF">
        <w:rPr>
          <w:rFonts w:ascii="Times New Roman" w:hAnsi="Times New Roman" w:cs="Times New Roman"/>
          <w:sz w:val="24"/>
          <w:szCs w:val="24"/>
        </w:rPr>
        <w:t>Conducting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6EF">
        <w:rPr>
          <w:rFonts w:ascii="Times New Roman" w:hAnsi="Times New Roman" w:cs="Times New Roman"/>
          <w:sz w:val="24"/>
          <w:szCs w:val="24"/>
        </w:rPr>
        <w:t>researches,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6EF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6EF">
        <w:rPr>
          <w:rFonts w:ascii="Times New Roman" w:hAnsi="Times New Roman" w:cs="Times New Roman"/>
          <w:sz w:val="24"/>
          <w:szCs w:val="24"/>
        </w:rPr>
        <w:t>various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6EF">
        <w:rPr>
          <w:rFonts w:ascii="Times New Roman" w:hAnsi="Times New Roman" w:cs="Times New Roman"/>
          <w:sz w:val="24"/>
          <w:szCs w:val="24"/>
        </w:rPr>
        <w:t>models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6EF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6EF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6EF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6EF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6EF">
        <w:rPr>
          <w:rFonts w:ascii="Times New Roman" w:hAnsi="Times New Roman" w:cs="Times New Roman"/>
          <w:sz w:val="24"/>
          <w:szCs w:val="24"/>
        </w:rPr>
        <w:t>developments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6EF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6EF">
        <w:rPr>
          <w:rFonts w:ascii="Times New Roman" w:hAnsi="Times New Roman" w:cs="Times New Roman"/>
          <w:sz w:val="24"/>
          <w:szCs w:val="24"/>
        </w:rPr>
        <w:t xml:space="preserve">innovations, concept </w:t>
      </w:r>
      <w:r>
        <w:rPr>
          <w:rFonts w:ascii="Times New Roman" w:hAnsi="Times New Roman" w:cs="Times New Roman"/>
          <w:sz w:val="24"/>
          <w:szCs w:val="24"/>
        </w:rPr>
        <w:t xml:space="preserve">modeling </w:t>
      </w:r>
      <w:r w:rsidRPr="00E506EF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6EF">
        <w:rPr>
          <w:rFonts w:ascii="Times New Roman" w:hAnsi="Times New Roman" w:cs="Times New Roman"/>
          <w:sz w:val="24"/>
          <w:szCs w:val="24"/>
        </w:rPr>
        <w:t>prove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6EF">
        <w:rPr>
          <w:rFonts w:ascii="Times New Roman" w:hAnsi="Times New Roman" w:cs="Times New Roman"/>
          <w:sz w:val="24"/>
          <w:szCs w:val="24"/>
        </w:rPr>
        <w:t>them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6EF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6EF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6EF">
        <w:rPr>
          <w:rFonts w:ascii="Times New Roman" w:hAnsi="Times New Roman" w:cs="Times New Roman"/>
          <w:sz w:val="24"/>
          <w:szCs w:val="24"/>
        </w:rPr>
        <w:t>cost-effective.</w:t>
      </w:r>
    </w:p>
    <w:p w:rsidR="00362C3D" w:rsidRPr="00E506EF" w:rsidRDefault="001D77EB" w:rsidP="002F276B">
      <w:pPr>
        <w:pStyle w:val="ListParagraph"/>
        <w:numPr>
          <w:ilvl w:val="0"/>
          <w:numId w:val="29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506EF">
        <w:rPr>
          <w:rFonts w:ascii="Times New Roman" w:hAnsi="Times New Roman" w:cs="Times New Roman"/>
          <w:sz w:val="24"/>
          <w:szCs w:val="24"/>
        </w:rPr>
        <w:t xml:space="preserve">Generating the feasibility review report for </w:t>
      </w:r>
      <w:r w:rsidRPr="001D77EB">
        <w:rPr>
          <w:rFonts w:ascii="Times New Roman" w:hAnsi="Times New Roman" w:cs="Times New Roman"/>
          <w:sz w:val="24"/>
          <w:szCs w:val="24"/>
          <w:highlight w:val="yellow"/>
        </w:rPr>
        <w:t>design</w:t>
      </w:r>
      <w:r w:rsidRPr="00E506EF">
        <w:rPr>
          <w:rFonts w:ascii="Times New Roman" w:hAnsi="Times New Roman" w:cs="Times New Roman"/>
          <w:sz w:val="24"/>
          <w:szCs w:val="24"/>
        </w:rPr>
        <w:t xml:space="preserve"> of new </w:t>
      </w:r>
      <w:r w:rsidRPr="001D77EB">
        <w:rPr>
          <w:rFonts w:ascii="Times New Roman" w:hAnsi="Times New Roman" w:cs="Times New Roman"/>
          <w:sz w:val="24"/>
          <w:szCs w:val="24"/>
        </w:rPr>
        <w:t>product</w:t>
      </w:r>
      <w:r w:rsidRPr="00E506EF">
        <w:rPr>
          <w:rFonts w:ascii="Times New Roman" w:hAnsi="Times New Roman" w:cs="Times New Roman"/>
          <w:sz w:val="24"/>
          <w:szCs w:val="24"/>
        </w:rPr>
        <w:t xml:space="preserve"> as part of CFT.</w:t>
      </w:r>
    </w:p>
    <w:p w:rsidR="00362C3D" w:rsidRPr="00E506EF" w:rsidRDefault="001D77EB" w:rsidP="002F276B">
      <w:pPr>
        <w:pStyle w:val="ListParagraph"/>
        <w:numPr>
          <w:ilvl w:val="0"/>
          <w:numId w:val="28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506EF">
        <w:rPr>
          <w:rFonts w:ascii="Times New Roman" w:hAnsi="Times New Roman" w:cs="Times New Roman"/>
          <w:sz w:val="24"/>
          <w:szCs w:val="24"/>
        </w:rPr>
        <w:t xml:space="preserve">Preparations of </w:t>
      </w:r>
      <w:r w:rsidRPr="001D77EB">
        <w:rPr>
          <w:rFonts w:ascii="Times New Roman" w:hAnsi="Times New Roman" w:cs="Times New Roman"/>
          <w:sz w:val="24"/>
          <w:szCs w:val="24"/>
          <w:highlight w:val="yellow"/>
        </w:rPr>
        <w:t>Design</w:t>
      </w:r>
      <w:r w:rsidRPr="00E506EF">
        <w:rPr>
          <w:rFonts w:ascii="Times New Roman" w:hAnsi="Times New Roman" w:cs="Times New Roman"/>
          <w:sz w:val="24"/>
          <w:szCs w:val="24"/>
        </w:rPr>
        <w:t xml:space="preserve"> micro plan, </w:t>
      </w:r>
      <w:r w:rsidRPr="001D77EB">
        <w:rPr>
          <w:rFonts w:ascii="Times New Roman" w:hAnsi="Times New Roman" w:cs="Times New Roman"/>
          <w:sz w:val="24"/>
          <w:szCs w:val="24"/>
          <w:highlight w:val="yellow"/>
        </w:rPr>
        <w:t>Design</w:t>
      </w:r>
      <w:r w:rsidRPr="00E506EF">
        <w:rPr>
          <w:rFonts w:ascii="Times New Roman" w:hAnsi="Times New Roman" w:cs="Times New Roman"/>
          <w:sz w:val="24"/>
          <w:szCs w:val="24"/>
        </w:rPr>
        <w:t xml:space="preserve"> inputs, DFMEA, Improvement Project, </w:t>
      </w:r>
      <w:r>
        <w:rPr>
          <w:rFonts w:ascii="Times New Roman" w:hAnsi="Times New Roman" w:cs="Times New Roman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 xml:space="preserve">N, </w:t>
      </w:r>
      <w:r w:rsidRPr="00E506EF">
        <w:rPr>
          <w:rFonts w:ascii="Times New Roman" w:hAnsi="Times New Roman" w:cs="Times New Roman"/>
          <w:sz w:val="24"/>
          <w:szCs w:val="24"/>
        </w:rPr>
        <w:t xml:space="preserve">MIS-P, PDQAS, TKH, TGW, TGR. Conducting </w:t>
      </w:r>
      <w:r w:rsidRPr="001D77EB">
        <w:rPr>
          <w:rFonts w:ascii="Times New Roman" w:hAnsi="Times New Roman" w:cs="Times New Roman"/>
          <w:sz w:val="24"/>
          <w:szCs w:val="24"/>
          <w:highlight w:val="yellow"/>
        </w:rPr>
        <w:t>design</w:t>
      </w:r>
      <w:r w:rsidRPr="00E506EF">
        <w:rPr>
          <w:rFonts w:ascii="Times New Roman" w:hAnsi="Times New Roman" w:cs="Times New Roman"/>
          <w:sz w:val="24"/>
          <w:szCs w:val="24"/>
        </w:rPr>
        <w:t xml:space="preserve"> review meetings to develop and meet customer satisfaction.</w:t>
      </w:r>
    </w:p>
    <w:p w:rsidR="00362C3D" w:rsidRPr="00E506EF" w:rsidRDefault="001D77EB" w:rsidP="002F276B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06EF">
        <w:rPr>
          <w:rFonts w:ascii="Times New Roman" w:hAnsi="Times New Roman" w:cs="Times New Roman"/>
          <w:sz w:val="24"/>
          <w:szCs w:val="24"/>
        </w:rPr>
        <w:t xml:space="preserve">Included part modeling &amp; sheet metal component </w:t>
      </w:r>
      <w:r w:rsidRPr="001D77EB">
        <w:rPr>
          <w:rFonts w:ascii="Times New Roman" w:hAnsi="Times New Roman" w:cs="Times New Roman"/>
          <w:sz w:val="24"/>
          <w:szCs w:val="24"/>
          <w:highlight w:val="yellow"/>
        </w:rPr>
        <w:t>design</w:t>
      </w:r>
      <w:r w:rsidRPr="00E506EF">
        <w:rPr>
          <w:rFonts w:ascii="Times New Roman" w:hAnsi="Times New Roman" w:cs="Times New Roman"/>
          <w:sz w:val="24"/>
          <w:szCs w:val="24"/>
        </w:rPr>
        <w:t xml:space="preserve"> with 3D solid</w:t>
      </w:r>
      <w:r w:rsidRPr="00E506EF">
        <w:rPr>
          <w:rFonts w:ascii="Times New Roman" w:hAnsi="Times New Roman" w:cs="Times New Roman"/>
          <w:sz w:val="24"/>
          <w:szCs w:val="24"/>
        </w:rPr>
        <w:t xml:space="preserve"> and surface models in Creo&amp; concept development. Which meeting customer specific requirement (SRS).</w:t>
      </w:r>
    </w:p>
    <w:p w:rsidR="00362C3D" w:rsidRPr="00E506EF" w:rsidRDefault="001D77EB" w:rsidP="002F276B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06EF">
        <w:rPr>
          <w:rFonts w:ascii="Times New Roman" w:hAnsi="Times New Roman" w:cs="Times New Roman"/>
          <w:sz w:val="24"/>
          <w:szCs w:val="24"/>
        </w:rPr>
        <w:t xml:space="preserve">Creating the Bill of Material (BOM) for given </w:t>
      </w:r>
      <w:r w:rsidRPr="001D77EB">
        <w:rPr>
          <w:rFonts w:ascii="Times New Roman" w:hAnsi="Times New Roman" w:cs="Times New Roman"/>
          <w:sz w:val="24"/>
          <w:szCs w:val="24"/>
        </w:rPr>
        <w:t>product</w:t>
      </w:r>
      <w:r w:rsidRPr="00E506EF">
        <w:rPr>
          <w:rFonts w:ascii="Times New Roman" w:hAnsi="Times New Roman" w:cs="Times New Roman"/>
          <w:sz w:val="24"/>
          <w:szCs w:val="24"/>
        </w:rPr>
        <w:t>.</w:t>
      </w:r>
    </w:p>
    <w:p w:rsidR="002F276B" w:rsidRDefault="001D77EB" w:rsidP="002F276B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06EF">
        <w:rPr>
          <w:rFonts w:ascii="Times New Roman" w:hAnsi="Times New Roman" w:cs="Times New Roman"/>
          <w:sz w:val="24"/>
          <w:szCs w:val="24"/>
        </w:rPr>
        <w:t>Releasing 2D drawings in Creo for tooling purpose.</w:t>
      </w:r>
    </w:p>
    <w:p w:rsidR="002F276B" w:rsidRPr="002F276B" w:rsidRDefault="001D77EB" w:rsidP="002F276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2C3D" w:rsidRPr="002F276B" w:rsidRDefault="001D77EB" w:rsidP="002F276B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276B">
        <w:rPr>
          <w:rFonts w:ascii="Times New Roman" w:hAnsi="Times New Roman" w:cs="Times New Roman"/>
          <w:b/>
          <w:sz w:val="24"/>
          <w:szCs w:val="24"/>
          <w:u w:val="single"/>
        </w:rPr>
        <w:t>SYM</w:t>
      </w:r>
      <w:r w:rsidRPr="002F276B">
        <w:rPr>
          <w:rFonts w:ascii="Times New Roman" w:hAnsi="Times New Roman" w:cs="Times New Roman"/>
          <w:b/>
          <w:sz w:val="24"/>
          <w:szCs w:val="24"/>
          <w:u w:val="single"/>
        </w:rPr>
        <w:t>METRIC TECHNOLOGY, NIGADI, PUNE</w:t>
      </w:r>
      <w:r w:rsidRPr="002F27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27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276B">
        <w:rPr>
          <w:rFonts w:ascii="Times New Roman" w:hAnsi="Times New Roman" w:cs="Times New Roman"/>
          <w:sz w:val="24"/>
          <w:szCs w:val="24"/>
        </w:rPr>
        <w:t>(23</w:t>
      </w:r>
      <w:r w:rsidRPr="002F276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F276B">
        <w:rPr>
          <w:rFonts w:ascii="Times New Roman" w:hAnsi="Times New Roman" w:cs="Times New Roman"/>
          <w:sz w:val="24"/>
          <w:szCs w:val="24"/>
        </w:rPr>
        <w:t xml:space="preserve"> May To 7</w:t>
      </w:r>
      <w:r w:rsidRPr="002F276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F276B">
        <w:rPr>
          <w:rFonts w:ascii="Times New Roman" w:hAnsi="Times New Roman" w:cs="Times New Roman"/>
          <w:sz w:val="24"/>
          <w:szCs w:val="24"/>
        </w:rPr>
        <w:t xml:space="preserve"> Aug, 2016)</w:t>
      </w:r>
    </w:p>
    <w:p w:rsidR="00362C3D" w:rsidRDefault="001D77EB" w:rsidP="002F276B">
      <w:pPr>
        <w:pStyle w:val="ListParagraph"/>
        <w:numPr>
          <w:ilvl w:val="0"/>
          <w:numId w:val="11"/>
        </w:numPr>
        <w:tabs>
          <w:tab w:val="left" w:pos="900"/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Working as “</w:t>
      </w:r>
      <w:r w:rsidRPr="001D77EB">
        <w:rPr>
          <w:rFonts w:ascii="Times New Roman" w:hAnsi="Times New Roman" w:cs="Times New Roman"/>
          <w:bCs/>
          <w:sz w:val="24"/>
          <w:szCs w:val="24"/>
          <w:highlight w:val="yellow"/>
          <w:u w:val="single"/>
        </w:rPr>
        <w:t>DESIGN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1D77EB">
        <w:rPr>
          <w:rFonts w:ascii="Times New Roman" w:hAnsi="Times New Roman" w:cs="Times New Roman"/>
          <w:bCs/>
          <w:sz w:val="24"/>
          <w:szCs w:val="24"/>
          <w:highlight w:val="yellow"/>
          <w:u w:val="single"/>
        </w:rPr>
        <w:t>ENGINEER</w:t>
      </w:r>
      <w:r>
        <w:rPr>
          <w:rFonts w:ascii="Times New Roman" w:hAnsi="Times New Roman" w:cs="Times New Roman"/>
          <w:bCs/>
          <w:sz w:val="24"/>
          <w:szCs w:val="24"/>
        </w:rPr>
        <w:t xml:space="preserve">” (CREO2.0, </w:t>
      </w:r>
      <w:bookmarkStart w:id="0" w:name="_GoBack"/>
      <w:r w:rsidRPr="001D77EB">
        <w:rPr>
          <w:rFonts w:ascii="Times New Roman" w:hAnsi="Times New Roman" w:cs="Times New Roman"/>
          <w:bCs/>
          <w:sz w:val="24"/>
          <w:szCs w:val="24"/>
          <w:highlight w:val="yellow"/>
        </w:rPr>
        <w:t>AUTOCAD</w:t>
      </w:r>
      <w:bookmarkEnd w:id="0"/>
      <w:r>
        <w:rPr>
          <w:rFonts w:ascii="Times New Roman" w:hAnsi="Times New Roman" w:cs="Times New Roman"/>
          <w:bCs/>
          <w:sz w:val="24"/>
          <w:szCs w:val="24"/>
        </w:rPr>
        <w:t>).</w:t>
      </w:r>
    </w:p>
    <w:p w:rsidR="00362C3D" w:rsidRDefault="001D77EB" w:rsidP="002F276B">
      <w:pPr>
        <w:pStyle w:val="ListParagraph"/>
        <w:numPr>
          <w:ilvl w:val="0"/>
          <w:numId w:val="11"/>
        </w:numPr>
        <w:tabs>
          <w:tab w:val="left" w:pos="900"/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Parametric modeling &amp; Drafting</w:t>
      </w:r>
    </w:p>
    <w:p w:rsidR="00362C3D" w:rsidRDefault="001D77EB" w:rsidP="002F276B">
      <w:pPr>
        <w:pStyle w:val="ListParagraph"/>
        <w:numPr>
          <w:ilvl w:val="0"/>
          <w:numId w:val="11"/>
        </w:numPr>
        <w:tabs>
          <w:tab w:val="left" w:pos="900"/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Projects related to plastic components.</w:t>
      </w:r>
    </w:p>
    <w:p w:rsidR="00362C3D" w:rsidRDefault="001D77EB" w:rsidP="002F276B">
      <w:pPr>
        <w:pStyle w:val="ListParagraph"/>
        <w:numPr>
          <w:ilvl w:val="0"/>
          <w:numId w:val="11"/>
        </w:numPr>
        <w:tabs>
          <w:tab w:val="left" w:pos="900"/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Projects on reverse </w:t>
      </w:r>
      <w:r w:rsidRPr="001D77EB">
        <w:rPr>
          <w:rFonts w:ascii="Times New Roman" w:hAnsi="Times New Roman" w:cs="Times New Roman"/>
          <w:bCs/>
          <w:sz w:val="24"/>
          <w:szCs w:val="24"/>
          <w:highlight w:val="yellow"/>
        </w:rPr>
        <w:t>engineer</w:t>
      </w:r>
      <w:r>
        <w:rPr>
          <w:rFonts w:ascii="Times New Roman" w:hAnsi="Times New Roman" w:cs="Times New Roman"/>
          <w:bCs/>
          <w:sz w:val="24"/>
          <w:szCs w:val="24"/>
        </w:rPr>
        <w:t>ing &amp; tolerance stack up.</w:t>
      </w:r>
    </w:p>
    <w:p w:rsidR="001515DF" w:rsidRDefault="001D77EB" w:rsidP="002F276B">
      <w:pPr>
        <w:pStyle w:val="ListParagraph"/>
        <w:numPr>
          <w:ilvl w:val="0"/>
          <w:numId w:val="11"/>
        </w:numPr>
        <w:tabs>
          <w:tab w:val="left" w:pos="900"/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Projects Executed: - Work on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MINDARIKA PVT. LTD</w:t>
      </w:r>
      <w:r>
        <w:rPr>
          <w:rFonts w:ascii="Times New Roman" w:hAnsi="Times New Roman" w:cs="Times New Roman"/>
          <w:bCs/>
          <w:sz w:val="24"/>
          <w:szCs w:val="24"/>
        </w:rPr>
        <w:t>. Projects s</w:t>
      </w:r>
      <w:r>
        <w:rPr>
          <w:rFonts w:ascii="Times New Roman" w:hAnsi="Times New Roman" w:cs="Times New Roman"/>
          <w:bCs/>
          <w:sz w:val="24"/>
          <w:szCs w:val="24"/>
        </w:rPr>
        <w:t>uch as Connector Guide, Shaft, Knob Holder, Bracket, Body Cp, Led Holder, Insulator, Holder Spring,Turn Detent Piece, etc.(Work done:- modeling &amp; drafting, Tool used:- CREO 2.0)</w:t>
      </w:r>
    </w:p>
    <w:p w:rsidR="001515DF" w:rsidRPr="001515DF" w:rsidRDefault="001D77EB" w:rsidP="001515DF">
      <w:pPr>
        <w:shd w:val="clear" w:color="auto" w:fill="BFBFBF"/>
        <w:tabs>
          <w:tab w:val="left" w:pos="900"/>
          <w:tab w:val="left" w:pos="1440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77E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DESIGN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77E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SKILLS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362C3D" w:rsidRDefault="001D77EB">
      <w:pPr>
        <w:pStyle w:val="ListParagraph"/>
        <w:numPr>
          <w:ilvl w:val="0"/>
          <w:numId w:val="13"/>
        </w:numPr>
        <w:tabs>
          <w:tab w:val="left" w:pos="900"/>
          <w:tab w:val="left" w:pos="1440"/>
        </w:tabs>
        <w:spacing w:before="240" w:after="240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CREO 3.0 &amp; 2.0 (</w:t>
      </w:r>
      <w:r w:rsidRPr="001D77EB">
        <w:rPr>
          <w:rFonts w:ascii="Times New Roman" w:hAnsi="Times New Roman" w:cs="Times New Roman"/>
          <w:bCs/>
        </w:rPr>
        <w:t>Product</w:t>
      </w:r>
      <w:r>
        <w:rPr>
          <w:rFonts w:ascii="Times New Roman" w:hAnsi="Times New Roman" w:cs="Times New Roman"/>
          <w:bCs/>
        </w:rPr>
        <w:t xml:space="preserve"> </w:t>
      </w:r>
      <w:r w:rsidRPr="001D77EB">
        <w:rPr>
          <w:rFonts w:ascii="Times New Roman" w:hAnsi="Times New Roman" w:cs="Times New Roman"/>
          <w:bCs/>
          <w:highlight w:val="yellow"/>
        </w:rPr>
        <w:t>Design</w:t>
      </w:r>
      <w:r>
        <w:rPr>
          <w:rFonts w:ascii="Times New Roman" w:hAnsi="Times New Roman" w:cs="Times New Roman"/>
          <w:bCs/>
        </w:rPr>
        <w:t>, Sheet Metal, Mold Design)</w:t>
      </w:r>
    </w:p>
    <w:p w:rsidR="00362C3D" w:rsidRDefault="001D77EB">
      <w:pPr>
        <w:pStyle w:val="ListParagraph"/>
        <w:numPr>
          <w:ilvl w:val="0"/>
          <w:numId w:val="13"/>
        </w:numPr>
        <w:tabs>
          <w:tab w:val="left" w:pos="900"/>
          <w:tab w:val="left" w:pos="1440"/>
        </w:tabs>
        <w:spacing w:before="240" w:after="240" w:line="360" w:lineRule="auto"/>
        <w:jc w:val="both"/>
        <w:rPr>
          <w:rFonts w:ascii="Times New Roman" w:hAnsi="Times New Roman" w:cs="Times New Roman"/>
          <w:bCs/>
        </w:rPr>
      </w:pPr>
      <w:r w:rsidRPr="001D77EB">
        <w:rPr>
          <w:rFonts w:ascii="Times New Roman" w:hAnsi="Times New Roman" w:cs="Times New Roman"/>
          <w:bCs/>
          <w:highlight w:val="yellow"/>
        </w:rPr>
        <w:t>AUTOCAD</w:t>
      </w:r>
    </w:p>
    <w:p w:rsidR="00362C3D" w:rsidRDefault="001D77EB">
      <w:pPr>
        <w:pStyle w:val="ListParagraph"/>
        <w:numPr>
          <w:ilvl w:val="0"/>
          <w:numId w:val="13"/>
        </w:numPr>
        <w:tabs>
          <w:tab w:val="left" w:pos="900"/>
          <w:tab w:val="left" w:pos="1440"/>
        </w:tabs>
        <w:spacing w:before="240" w:after="240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KNOWLEDGE OF PLASTIC</w:t>
      </w:r>
    </w:p>
    <w:p w:rsidR="009F26BB" w:rsidRPr="004D624D" w:rsidRDefault="001D77EB" w:rsidP="004D624D">
      <w:pPr>
        <w:pStyle w:val="ListParagraph"/>
        <w:numPr>
          <w:ilvl w:val="0"/>
          <w:numId w:val="13"/>
        </w:numPr>
        <w:tabs>
          <w:tab w:val="left" w:pos="900"/>
          <w:tab w:val="left" w:pos="1440"/>
        </w:tabs>
        <w:spacing w:before="240" w:after="240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MS-OFFICE</w:t>
      </w:r>
    </w:p>
    <w:p w:rsidR="001515DF" w:rsidRPr="001515DF" w:rsidRDefault="001D77EB" w:rsidP="001515DF">
      <w:pPr>
        <w:shd w:val="clear" w:color="auto" w:fill="BFBFBF" w:themeFill="background1" w:themeFillShade="BF"/>
        <w:tabs>
          <w:tab w:val="left" w:pos="900"/>
          <w:tab w:val="left" w:pos="1440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15DF">
        <w:rPr>
          <w:rFonts w:ascii="Times New Roman" w:hAnsi="Times New Roman" w:cs="Times New Roman"/>
          <w:b/>
          <w:bCs/>
          <w:sz w:val="28"/>
          <w:szCs w:val="28"/>
        </w:rPr>
        <w:t>EDUCATIONAL QUALIFICATION:-</w:t>
      </w:r>
    </w:p>
    <w:tbl>
      <w:tblPr>
        <w:tblStyle w:val="TableGrid"/>
        <w:tblW w:w="9600" w:type="dxa"/>
        <w:tblLayout w:type="fixed"/>
        <w:tblLook w:val="04A0" w:firstRow="1" w:lastRow="0" w:firstColumn="1" w:lastColumn="0" w:noHBand="0" w:noVBand="1"/>
      </w:tblPr>
      <w:tblGrid>
        <w:gridCol w:w="1998"/>
        <w:gridCol w:w="2828"/>
        <w:gridCol w:w="1996"/>
        <w:gridCol w:w="1503"/>
        <w:gridCol w:w="1275"/>
      </w:tblGrid>
      <w:tr w:rsidR="00A62BFC" w:rsidTr="009F26BB">
        <w:trPr>
          <w:trHeight w:val="966"/>
        </w:trPr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1515DF" w:rsidRPr="007B0636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0636">
              <w:rPr>
                <w:rFonts w:ascii="Times New Roman" w:hAnsi="Times New Roman" w:cs="Times New Roman"/>
                <w:b/>
                <w:sz w:val="26"/>
                <w:szCs w:val="26"/>
              </w:rPr>
              <w:t>Exam Passed</w:t>
            </w:r>
          </w:p>
        </w:tc>
        <w:tc>
          <w:tcPr>
            <w:tcW w:w="2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1515DF" w:rsidRPr="007B0636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B0636">
              <w:rPr>
                <w:rFonts w:ascii="Times New Roman" w:hAnsi="Times New Roman" w:cs="Times New Roman"/>
                <w:b/>
                <w:sz w:val="26"/>
                <w:szCs w:val="26"/>
              </w:rPr>
              <w:t>Name of Institute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1515DF" w:rsidRPr="007B0636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B0636">
              <w:rPr>
                <w:rFonts w:ascii="Times New Roman" w:hAnsi="Times New Roman" w:cs="Times New Roman"/>
                <w:b/>
                <w:sz w:val="26"/>
                <w:szCs w:val="26"/>
              </w:rPr>
              <w:t>University/</w:t>
            </w:r>
          </w:p>
          <w:p w:rsidR="001515DF" w:rsidRPr="007B0636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B0636">
              <w:rPr>
                <w:rFonts w:ascii="Times New Roman" w:hAnsi="Times New Roman" w:cs="Times New Roman"/>
                <w:b/>
                <w:sz w:val="26"/>
                <w:szCs w:val="26"/>
              </w:rPr>
              <w:t>board</w:t>
            </w: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1515DF" w:rsidRPr="007B0636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B0636">
              <w:rPr>
                <w:rFonts w:ascii="Times New Roman" w:hAnsi="Times New Roman" w:cs="Times New Roman"/>
                <w:b/>
                <w:sz w:val="26"/>
                <w:szCs w:val="26"/>
              </w:rPr>
              <w:t>Percentage %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1515DF" w:rsidRPr="007B0636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B0636">
              <w:rPr>
                <w:rFonts w:ascii="Times New Roman" w:hAnsi="Times New Roman" w:cs="Times New Roman"/>
                <w:b/>
                <w:sz w:val="26"/>
                <w:szCs w:val="26"/>
              </w:rPr>
              <w:t>Year of passing</w:t>
            </w:r>
          </w:p>
        </w:tc>
      </w:tr>
      <w:tr w:rsidR="00A62BFC" w:rsidTr="009F26BB">
        <w:trPr>
          <w:trHeight w:val="966"/>
        </w:trPr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15DF" w:rsidRPr="007B0636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B0636">
              <w:rPr>
                <w:rFonts w:ascii="Times New Roman" w:hAnsi="Times New Roman" w:cs="Times New Roman"/>
                <w:b/>
                <w:sz w:val="26"/>
                <w:szCs w:val="26"/>
              </w:rPr>
              <w:t>B.E.</w:t>
            </w:r>
          </w:p>
          <w:p w:rsidR="001515DF" w:rsidRPr="007B0636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0636">
              <w:rPr>
                <w:rFonts w:ascii="Times New Roman" w:hAnsi="Times New Roman" w:cs="Times New Roman"/>
                <w:sz w:val="26"/>
                <w:szCs w:val="26"/>
              </w:rPr>
              <w:t>(Mechanical Engg.)</w:t>
            </w:r>
          </w:p>
        </w:tc>
        <w:tc>
          <w:tcPr>
            <w:tcW w:w="2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15DF" w:rsidRPr="007B0636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0636">
              <w:rPr>
                <w:rFonts w:ascii="Times New Roman" w:hAnsi="Times New Roman" w:cs="Times New Roman"/>
                <w:sz w:val="26"/>
                <w:szCs w:val="26"/>
              </w:rPr>
              <w:t>A.M.G.O.I., Vathar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15DF" w:rsidRPr="007B0636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0636">
              <w:rPr>
                <w:rFonts w:ascii="Times New Roman" w:hAnsi="Times New Roman" w:cs="Times New Roman"/>
                <w:sz w:val="26"/>
                <w:szCs w:val="26"/>
              </w:rPr>
              <w:t>Shivaji University</w:t>
            </w: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15DF" w:rsidRPr="007B0636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0636">
              <w:rPr>
                <w:rFonts w:ascii="Times New Roman" w:hAnsi="Times New Roman" w:cs="Times New Roman"/>
                <w:sz w:val="26"/>
                <w:szCs w:val="26"/>
              </w:rPr>
              <w:t>61.47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15DF" w:rsidRPr="007B0636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0636">
              <w:rPr>
                <w:rFonts w:ascii="Times New Roman" w:hAnsi="Times New Roman" w:cs="Times New Roman"/>
                <w:sz w:val="26"/>
                <w:szCs w:val="26"/>
              </w:rPr>
              <w:t>2016</w:t>
            </w:r>
          </w:p>
        </w:tc>
      </w:tr>
      <w:tr w:rsidR="00A62BFC" w:rsidTr="009F26BB">
        <w:trPr>
          <w:trHeight w:val="966"/>
        </w:trPr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15DF" w:rsidRPr="007B0636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B0636">
              <w:rPr>
                <w:rFonts w:ascii="Times New Roman" w:hAnsi="Times New Roman" w:cs="Times New Roman"/>
                <w:b/>
                <w:sz w:val="26"/>
                <w:szCs w:val="26"/>
              </w:rPr>
              <w:t>Diploma</w:t>
            </w:r>
          </w:p>
          <w:p w:rsidR="001515DF" w:rsidRPr="007B0636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B0636">
              <w:rPr>
                <w:rFonts w:ascii="Times New Roman" w:hAnsi="Times New Roman" w:cs="Times New Roman"/>
                <w:sz w:val="26"/>
                <w:szCs w:val="26"/>
              </w:rPr>
              <w:t>(Automobile Engg.)</w:t>
            </w:r>
          </w:p>
        </w:tc>
        <w:tc>
          <w:tcPr>
            <w:tcW w:w="2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15DF" w:rsidRPr="007B0636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0636">
              <w:rPr>
                <w:rFonts w:ascii="Times New Roman" w:hAnsi="Times New Roman" w:cs="Times New Roman"/>
                <w:sz w:val="26"/>
                <w:szCs w:val="26"/>
              </w:rPr>
              <w:t xml:space="preserve">New Polytechnic </w:t>
            </w:r>
            <w:r w:rsidRPr="007B0636">
              <w:rPr>
                <w:rFonts w:ascii="Times New Roman" w:hAnsi="Times New Roman" w:cs="Times New Roman"/>
                <w:sz w:val="26"/>
                <w:szCs w:val="26"/>
              </w:rPr>
              <w:t>Kolhapur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15DF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515DF" w:rsidRPr="007B0636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0636">
              <w:rPr>
                <w:rFonts w:ascii="Times New Roman" w:hAnsi="Times New Roman" w:cs="Times New Roman"/>
                <w:sz w:val="26"/>
                <w:szCs w:val="26"/>
              </w:rPr>
              <w:t>M.S.B.T.E.</w:t>
            </w: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15DF" w:rsidRPr="007B0636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0636">
              <w:rPr>
                <w:rFonts w:ascii="Times New Roman" w:hAnsi="Times New Roman" w:cs="Times New Roman"/>
                <w:sz w:val="26"/>
                <w:szCs w:val="26"/>
              </w:rPr>
              <w:t>70.43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15DF" w:rsidRPr="007B0636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0636">
              <w:rPr>
                <w:rFonts w:ascii="Times New Roman" w:hAnsi="Times New Roman" w:cs="Times New Roman"/>
                <w:sz w:val="26"/>
                <w:szCs w:val="26"/>
              </w:rPr>
              <w:t>2012</w:t>
            </w:r>
          </w:p>
        </w:tc>
      </w:tr>
      <w:tr w:rsidR="00A62BFC" w:rsidTr="009F26BB">
        <w:trPr>
          <w:trHeight w:val="358"/>
        </w:trPr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15DF" w:rsidRPr="007B0636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B0636">
              <w:rPr>
                <w:rFonts w:ascii="Times New Roman" w:hAnsi="Times New Roman" w:cs="Times New Roman"/>
                <w:b/>
                <w:sz w:val="26"/>
                <w:szCs w:val="26"/>
              </w:rPr>
              <w:t>S.S.C.</w:t>
            </w:r>
          </w:p>
        </w:tc>
        <w:tc>
          <w:tcPr>
            <w:tcW w:w="2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15DF" w:rsidRPr="007B0636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0636">
              <w:rPr>
                <w:rFonts w:ascii="Times New Roman" w:hAnsi="Times New Roman" w:cs="Times New Roman"/>
                <w:sz w:val="26"/>
                <w:szCs w:val="26"/>
              </w:rPr>
              <w:t xml:space="preserve">S.V.J Deshmukh </w:t>
            </w:r>
            <w:r w:rsidRPr="007B0636">
              <w:rPr>
                <w:rFonts w:ascii="Times New Roman" w:hAnsi="Times New Roman" w:cs="Times New Roman"/>
                <w:sz w:val="26"/>
                <w:szCs w:val="26"/>
              </w:rPr>
              <w:t>High school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15DF" w:rsidRPr="007B0636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0636">
              <w:rPr>
                <w:rFonts w:ascii="Times New Roman" w:hAnsi="Times New Roman" w:cs="Times New Roman"/>
                <w:sz w:val="26"/>
                <w:szCs w:val="26"/>
              </w:rPr>
              <w:t>Pune Board</w:t>
            </w: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15DF" w:rsidRPr="007B0636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0636">
              <w:rPr>
                <w:rFonts w:ascii="Times New Roman" w:hAnsi="Times New Roman" w:cs="Times New Roman"/>
                <w:sz w:val="26"/>
                <w:szCs w:val="26"/>
              </w:rPr>
              <w:t>81.53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15DF" w:rsidRPr="007B0636" w:rsidRDefault="001D77EB" w:rsidP="009F26BB">
            <w:pPr>
              <w:tabs>
                <w:tab w:val="left" w:pos="1035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0636">
              <w:rPr>
                <w:rFonts w:ascii="Times New Roman" w:hAnsi="Times New Roman" w:cs="Times New Roman"/>
                <w:sz w:val="26"/>
                <w:szCs w:val="26"/>
              </w:rPr>
              <w:t>2009</w:t>
            </w:r>
          </w:p>
        </w:tc>
      </w:tr>
    </w:tbl>
    <w:p w:rsidR="001515DF" w:rsidRDefault="001D77EB" w:rsidP="001515DF">
      <w:pPr>
        <w:pStyle w:val="ListParagraph"/>
        <w:tabs>
          <w:tab w:val="left" w:pos="900"/>
          <w:tab w:val="left" w:pos="1440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62C3D" w:rsidRDefault="001D77EB" w:rsidP="00DF378A">
      <w:pPr>
        <w:shd w:val="clear" w:color="auto" w:fill="BFBFBF"/>
        <w:tabs>
          <w:tab w:val="left" w:pos="900"/>
          <w:tab w:val="left" w:pos="1440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ACADEMIC PROJECTS:</w:t>
      </w:r>
    </w:p>
    <w:p w:rsidR="00362C3D" w:rsidRDefault="001D77EB">
      <w:pPr>
        <w:pStyle w:val="ListParagraph"/>
        <w:numPr>
          <w:ilvl w:val="0"/>
          <w:numId w:val="15"/>
        </w:numPr>
        <w:tabs>
          <w:tab w:val="left" w:pos="900"/>
          <w:tab w:val="left" w:pos="1440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Design &amp; Manufacturing Speed Booster Machine.</w:t>
      </w:r>
    </w:p>
    <w:p w:rsidR="00D50CB3" w:rsidRPr="00D50CB3" w:rsidRDefault="001D77EB" w:rsidP="00D50CB3">
      <w:pPr>
        <w:pStyle w:val="ListParagraph"/>
        <w:numPr>
          <w:ilvl w:val="0"/>
          <w:numId w:val="15"/>
        </w:numPr>
        <w:tabs>
          <w:tab w:val="left" w:pos="900"/>
          <w:tab w:val="left" w:pos="1440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Design &amp; Manufacturing Of Router Machine Structure.</w:t>
      </w:r>
    </w:p>
    <w:p w:rsidR="00362C3D" w:rsidRDefault="001D77EB">
      <w:pPr>
        <w:pStyle w:val="SectionTitle"/>
        <w:spacing w:line="240" w:lineRule="auto"/>
      </w:pPr>
      <w:r>
        <w:t>PERSONAL SNIPPETS</w:t>
      </w:r>
    </w:p>
    <w:p w:rsidR="00362C3D" w:rsidRDefault="001D77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</w:t>
      </w: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A34, MajgaonkarNagar, phase1</w:t>
      </w:r>
    </w:p>
    <w:p w:rsidR="00362C3D" w:rsidRDefault="001D77E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>Phulewadi Ring Road, Kolhapur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362C3D" w:rsidRDefault="001D77E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ab/>
        <w:t xml:space="preserve">10 Aug, 1993  </w:t>
      </w:r>
    </w:p>
    <w:p w:rsidR="00362C3D" w:rsidRDefault="001D77EB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English, Hindi and Marathi.</w:t>
      </w:r>
    </w:p>
    <w:p w:rsidR="00362C3D" w:rsidRDefault="001D77E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Un-married.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62C3D" w:rsidRDefault="001D77EB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Interests &amp; 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Playing Cricket, Swimming</w:t>
      </w:r>
      <w:r>
        <w:rPr>
          <w:rFonts w:ascii="Times New Roman" w:hAnsi="Times New Roman" w:cs="Times New Roman"/>
        </w:rPr>
        <w:t>.</w:t>
      </w:r>
    </w:p>
    <w:p w:rsidR="00362C3D" w:rsidRDefault="001D77EB">
      <w:pPr>
        <w:pStyle w:val="SectionTitle"/>
        <w:spacing w:line="240" w:lineRule="auto"/>
      </w:pPr>
      <w:r>
        <w:t>DECLARATION</w:t>
      </w:r>
    </w:p>
    <w:p w:rsidR="00362C3D" w:rsidRPr="00701F76" w:rsidRDefault="001D77EB" w:rsidP="00701F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I hereby declare that above written particulars are true to the best of my knowledge and belief.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:rsidR="00362C3D" w:rsidRDefault="001D77EB" w:rsidP="00ED3FCD">
      <w:pPr>
        <w:ind w:left="720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AkshayYadav</w:t>
      </w:r>
      <w:r>
        <w:pict>
          <v:shape id="_x0000_s1027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362C3D" w:rsidSect="001515D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S Special 3">
    <w:altName w:val="Symbol"/>
    <w:charset w:val="02"/>
    <w:family w:val="roman"/>
    <w:pitch w:val="default"/>
    <w:sig w:usb0="00000000" w:usb1="00000000" w:usb2="00000000" w:usb3="00000000" w:csb0="80000000" w:csb1="00000000"/>
  </w:font>
  <w:font w:name="WPS Special 1">
    <w:altName w:val="Wingdings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4D7"/>
      </v:shape>
    </w:pict>
  </w:numPicBullet>
  <w:abstractNum w:abstractNumId="0">
    <w:nsid w:val="00000001"/>
    <w:multiLevelType w:val="hybridMultilevel"/>
    <w:tmpl w:val="0610D93A"/>
    <w:lvl w:ilvl="0" w:tplc="D9427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043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362E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8223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AC3A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324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0B4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0DB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A2E2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2B2062E"/>
    <w:lvl w:ilvl="0" w:tplc="46C8D69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F4465D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D54D2D8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53A8EB3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2B3E5D9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8DEAE2D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B124BE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28EE75B8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8782018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3"/>
    <w:multiLevelType w:val="hybridMultilevel"/>
    <w:tmpl w:val="978A19B0"/>
    <w:lvl w:ilvl="0" w:tplc="6720A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629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ECA9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07A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A1F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2A9A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E29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47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1A64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7047E2E"/>
    <w:lvl w:ilvl="0" w:tplc="B4F4AD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7C452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0F0A67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AACE8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FD8197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3C2E1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35602E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9FE77C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414374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B9CCEBE"/>
    <w:lvl w:ilvl="0" w:tplc="F2B00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8C39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EEF4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2FA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A49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C4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431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4B7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0C72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EB03F4A"/>
    <w:lvl w:ilvl="0" w:tplc="24D0C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473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3C6B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E19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C51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140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A2F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E65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36AA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1788FEA"/>
    <w:lvl w:ilvl="0" w:tplc="9C609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EC9D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9E00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857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EBE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EE46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A25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EAF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64B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8E672F6"/>
    <w:lvl w:ilvl="0" w:tplc="F7866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FAC0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CEE5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205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A8A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D02B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FADA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27C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888F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0E0547E"/>
    <w:lvl w:ilvl="0" w:tplc="A48C270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B3071C6" w:tentative="1">
      <w:start w:val="1"/>
      <w:numFmt w:val="lowerLetter"/>
      <w:lvlText w:val="%2."/>
      <w:lvlJc w:val="left"/>
      <w:pPr>
        <w:ind w:left="1080" w:hanging="360"/>
      </w:pPr>
    </w:lvl>
    <w:lvl w:ilvl="2" w:tplc="25F6D2C8" w:tentative="1">
      <w:start w:val="1"/>
      <w:numFmt w:val="lowerRoman"/>
      <w:lvlText w:val="%3."/>
      <w:lvlJc w:val="right"/>
      <w:pPr>
        <w:ind w:left="1800" w:hanging="180"/>
      </w:pPr>
    </w:lvl>
    <w:lvl w:ilvl="3" w:tplc="CF4AFFA6" w:tentative="1">
      <w:start w:val="1"/>
      <w:numFmt w:val="decimal"/>
      <w:lvlText w:val="%4."/>
      <w:lvlJc w:val="left"/>
      <w:pPr>
        <w:ind w:left="2520" w:hanging="360"/>
      </w:pPr>
    </w:lvl>
    <w:lvl w:ilvl="4" w:tplc="0F160DB8" w:tentative="1">
      <w:start w:val="1"/>
      <w:numFmt w:val="lowerLetter"/>
      <w:lvlText w:val="%5."/>
      <w:lvlJc w:val="left"/>
      <w:pPr>
        <w:ind w:left="3240" w:hanging="360"/>
      </w:pPr>
    </w:lvl>
    <w:lvl w:ilvl="5" w:tplc="9A60FC34" w:tentative="1">
      <w:start w:val="1"/>
      <w:numFmt w:val="lowerRoman"/>
      <w:lvlText w:val="%6."/>
      <w:lvlJc w:val="right"/>
      <w:pPr>
        <w:ind w:left="3960" w:hanging="180"/>
      </w:pPr>
    </w:lvl>
    <w:lvl w:ilvl="6" w:tplc="ED24088C" w:tentative="1">
      <w:start w:val="1"/>
      <w:numFmt w:val="decimal"/>
      <w:lvlText w:val="%7."/>
      <w:lvlJc w:val="left"/>
      <w:pPr>
        <w:ind w:left="4680" w:hanging="360"/>
      </w:pPr>
    </w:lvl>
    <w:lvl w:ilvl="7" w:tplc="66EA9540" w:tentative="1">
      <w:start w:val="1"/>
      <w:numFmt w:val="lowerLetter"/>
      <w:lvlText w:val="%8."/>
      <w:lvlJc w:val="left"/>
      <w:pPr>
        <w:ind w:left="5400" w:hanging="360"/>
      </w:pPr>
    </w:lvl>
    <w:lvl w:ilvl="8" w:tplc="232E285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000000A"/>
    <w:multiLevelType w:val="hybridMultilevel"/>
    <w:tmpl w:val="E0E2D976"/>
    <w:lvl w:ilvl="0" w:tplc="01D6D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4028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C49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7C5A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8A3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2C83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0D6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264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7237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ADEACF2"/>
    <w:lvl w:ilvl="0" w:tplc="4316F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0862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9CD8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8EBE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74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F461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7E66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4EB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B43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33EC054"/>
    <w:lvl w:ilvl="0" w:tplc="F6F6E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26AF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D0F4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A469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C5C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CC9F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825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3CF5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DE58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8118F7B6"/>
    <w:lvl w:ilvl="0" w:tplc="58AE74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CA229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E06C31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E565F2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7C6EBC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0EA390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E48C73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AAAE6D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86615B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BA3E9400"/>
    <w:lvl w:ilvl="0" w:tplc="1B60A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E91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584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26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222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720A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433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2EF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FE04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DEB66FF4"/>
    <w:lvl w:ilvl="0" w:tplc="8E4EB3D0">
      <w:start w:val="1"/>
      <w:numFmt w:val="decimal"/>
      <w:lvlText w:val="%1."/>
      <w:lvlJc w:val="left"/>
      <w:pPr>
        <w:ind w:left="1440" w:hanging="360"/>
      </w:pPr>
    </w:lvl>
    <w:lvl w:ilvl="1" w:tplc="EA543F18" w:tentative="1">
      <w:start w:val="1"/>
      <w:numFmt w:val="lowerLetter"/>
      <w:lvlText w:val="%2."/>
      <w:lvlJc w:val="left"/>
      <w:pPr>
        <w:ind w:left="2160" w:hanging="360"/>
      </w:pPr>
    </w:lvl>
    <w:lvl w:ilvl="2" w:tplc="D748673E" w:tentative="1">
      <w:start w:val="1"/>
      <w:numFmt w:val="lowerRoman"/>
      <w:lvlText w:val="%3."/>
      <w:lvlJc w:val="right"/>
      <w:pPr>
        <w:ind w:left="2880" w:hanging="180"/>
      </w:pPr>
    </w:lvl>
    <w:lvl w:ilvl="3" w:tplc="4BFA1562" w:tentative="1">
      <w:start w:val="1"/>
      <w:numFmt w:val="decimal"/>
      <w:lvlText w:val="%4."/>
      <w:lvlJc w:val="left"/>
      <w:pPr>
        <w:ind w:left="3600" w:hanging="360"/>
      </w:pPr>
    </w:lvl>
    <w:lvl w:ilvl="4" w:tplc="D1DEE960" w:tentative="1">
      <w:start w:val="1"/>
      <w:numFmt w:val="lowerLetter"/>
      <w:lvlText w:val="%5."/>
      <w:lvlJc w:val="left"/>
      <w:pPr>
        <w:ind w:left="4320" w:hanging="360"/>
      </w:pPr>
    </w:lvl>
    <w:lvl w:ilvl="5" w:tplc="BC3CEDD8" w:tentative="1">
      <w:start w:val="1"/>
      <w:numFmt w:val="lowerRoman"/>
      <w:lvlText w:val="%6."/>
      <w:lvlJc w:val="right"/>
      <w:pPr>
        <w:ind w:left="5040" w:hanging="180"/>
      </w:pPr>
    </w:lvl>
    <w:lvl w:ilvl="6" w:tplc="39EC70FE" w:tentative="1">
      <w:start w:val="1"/>
      <w:numFmt w:val="decimal"/>
      <w:lvlText w:val="%7."/>
      <w:lvlJc w:val="left"/>
      <w:pPr>
        <w:ind w:left="5760" w:hanging="360"/>
      </w:pPr>
    </w:lvl>
    <w:lvl w:ilvl="7" w:tplc="35FC8C6C" w:tentative="1">
      <w:start w:val="1"/>
      <w:numFmt w:val="lowerLetter"/>
      <w:lvlText w:val="%8."/>
      <w:lvlJc w:val="left"/>
      <w:pPr>
        <w:ind w:left="6480" w:hanging="360"/>
      </w:pPr>
    </w:lvl>
    <w:lvl w:ilvl="8" w:tplc="821C0EA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00000010"/>
    <w:multiLevelType w:val="hybridMultilevel"/>
    <w:tmpl w:val="00000000"/>
    <w:lvl w:ilvl="0" w:tplc="888CCB7C">
      <w:start w:val="1"/>
      <w:numFmt w:val="bullet"/>
      <w:lvlText w:val=""/>
      <w:lvlJc w:val="left"/>
      <w:pPr>
        <w:ind w:left="450" w:hanging="360"/>
      </w:pPr>
      <w:rPr>
        <w:rFonts w:ascii="WPS Special 3" w:hAnsi="WPS Special 3" w:hint="default"/>
      </w:rPr>
    </w:lvl>
    <w:lvl w:ilvl="1" w:tplc="E6944042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919A4200" w:tentative="1">
      <w:start w:val="1"/>
      <w:numFmt w:val="bullet"/>
      <w:lvlText w:val=""/>
      <w:lvlJc w:val="left"/>
      <w:pPr>
        <w:ind w:left="1890" w:hanging="360"/>
      </w:pPr>
      <w:rPr>
        <w:rFonts w:ascii="WPS Special 1" w:hAnsi="WPS Special 1" w:hint="default"/>
      </w:rPr>
    </w:lvl>
    <w:lvl w:ilvl="3" w:tplc="7EF62752" w:tentative="1">
      <w:start w:val="1"/>
      <w:numFmt w:val="bullet"/>
      <w:lvlText w:val=""/>
      <w:lvlJc w:val="left"/>
      <w:pPr>
        <w:ind w:left="2610" w:hanging="360"/>
      </w:pPr>
      <w:rPr>
        <w:rFonts w:ascii="WPS Special 3" w:hAnsi="WPS Special 3" w:hint="default"/>
      </w:rPr>
    </w:lvl>
    <w:lvl w:ilvl="4" w:tplc="B788585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51490B2" w:tentative="1">
      <w:start w:val="1"/>
      <w:numFmt w:val="bullet"/>
      <w:lvlText w:val=""/>
      <w:lvlJc w:val="left"/>
      <w:pPr>
        <w:ind w:left="4050" w:hanging="360"/>
      </w:pPr>
      <w:rPr>
        <w:rFonts w:ascii="WPS Special 1" w:hAnsi="WPS Special 1" w:hint="default"/>
      </w:rPr>
    </w:lvl>
    <w:lvl w:ilvl="6" w:tplc="91446C64" w:tentative="1">
      <w:start w:val="1"/>
      <w:numFmt w:val="bullet"/>
      <w:lvlText w:val=""/>
      <w:lvlJc w:val="left"/>
      <w:pPr>
        <w:ind w:left="4770" w:hanging="360"/>
      </w:pPr>
      <w:rPr>
        <w:rFonts w:ascii="WPS Special 3" w:hAnsi="WPS Special 3" w:hint="default"/>
      </w:rPr>
    </w:lvl>
    <w:lvl w:ilvl="7" w:tplc="934E8E72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76A8830" w:tentative="1">
      <w:start w:val="1"/>
      <w:numFmt w:val="bullet"/>
      <w:lvlText w:val=""/>
      <w:lvlJc w:val="left"/>
      <w:pPr>
        <w:ind w:left="6210" w:hanging="360"/>
      </w:pPr>
      <w:rPr>
        <w:rFonts w:ascii="WPS Special 1" w:hAnsi="WPS Special 1" w:hint="default"/>
      </w:rPr>
    </w:lvl>
  </w:abstractNum>
  <w:abstractNum w:abstractNumId="16">
    <w:nsid w:val="00000011"/>
    <w:multiLevelType w:val="hybridMultilevel"/>
    <w:tmpl w:val="00000000"/>
    <w:lvl w:ilvl="0" w:tplc="E4C28432">
      <w:start w:val="1"/>
      <w:numFmt w:val="bullet"/>
      <w:lvlText w:val=""/>
      <w:lvlJc w:val="left"/>
      <w:pPr>
        <w:ind w:left="450" w:hanging="360"/>
      </w:pPr>
      <w:rPr>
        <w:rFonts w:ascii="WPS Special 3" w:hAnsi="WPS Special 3" w:hint="default"/>
      </w:rPr>
    </w:lvl>
    <w:lvl w:ilvl="1" w:tplc="13B42F12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2F38DB2E" w:tentative="1">
      <w:start w:val="1"/>
      <w:numFmt w:val="bullet"/>
      <w:lvlText w:val=""/>
      <w:lvlJc w:val="left"/>
      <w:pPr>
        <w:ind w:left="1890" w:hanging="360"/>
      </w:pPr>
      <w:rPr>
        <w:rFonts w:ascii="WPS Special 1" w:hAnsi="WPS Special 1" w:hint="default"/>
      </w:rPr>
    </w:lvl>
    <w:lvl w:ilvl="3" w:tplc="34E46248" w:tentative="1">
      <w:start w:val="1"/>
      <w:numFmt w:val="bullet"/>
      <w:lvlText w:val=""/>
      <w:lvlJc w:val="left"/>
      <w:pPr>
        <w:ind w:left="2610" w:hanging="360"/>
      </w:pPr>
      <w:rPr>
        <w:rFonts w:ascii="WPS Special 3" w:hAnsi="WPS Special 3" w:hint="default"/>
      </w:rPr>
    </w:lvl>
    <w:lvl w:ilvl="4" w:tplc="D66A324C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EAEE64F6" w:tentative="1">
      <w:start w:val="1"/>
      <w:numFmt w:val="bullet"/>
      <w:lvlText w:val=""/>
      <w:lvlJc w:val="left"/>
      <w:pPr>
        <w:ind w:left="4050" w:hanging="360"/>
      </w:pPr>
      <w:rPr>
        <w:rFonts w:ascii="WPS Special 1" w:hAnsi="WPS Special 1" w:hint="default"/>
      </w:rPr>
    </w:lvl>
    <w:lvl w:ilvl="6" w:tplc="AF0A8556" w:tentative="1">
      <w:start w:val="1"/>
      <w:numFmt w:val="bullet"/>
      <w:lvlText w:val=""/>
      <w:lvlJc w:val="left"/>
      <w:pPr>
        <w:ind w:left="4770" w:hanging="360"/>
      </w:pPr>
      <w:rPr>
        <w:rFonts w:ascii="WPS Special 3" w:hAnsi="WPS Special 3" w:hint="default"/>
      </w:rPr>
    </w:lvl>
    <w:lvl w:ilvl="7" w:tplc="AFE0D75C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9C90EB94" w:tentative="1">
      <w:start w:val="1"/>
      <w:numFmt w:val="bullet"/>
      <w:lvlText w:val=""/>
      <w:lvlJc w:val="left"/>
      <w:pPr>
        <w:ind w:left="6210" w:hanging="360"/>
      </w:pPr>
      <w:rPr>
        <w:rFonts w:ascii="WPS Special 1" w:hAnsi="WPS Special 1" w:hint="default"/>
      </w:rPr>
    </w:lvl>
  </w:abstractNum>
  <w:abstractNum w:abstractNumId="17">
    <w:nsid w:val="00000012"/>
    <w:multiLevelType w:val="hybridMultilevel"/>
    <w:tmpl w:val="00000000"/>
    <w:lvl w:ilvl="0" w:tplc="33FA674E">
      <w:start w:val="1"/>
      <w:numFmt w:val="bullet"/>
      <w:lvlText w:val=""/>
      <w:lvlJc w:val="left"/>
      <w:pPr>
        <w:ind w:left="450" w:hanging="360"/>
      </w:pPr>
      <w:rPr>
        <w:rFonts w:ascii="WPS Special 3" w:hAnsi="WPS Special 3" w:hint="default"/>
      </w:rPr>
    </w:lvl>
    <w:lvl w:ilvl="1" w:tplc="855A695A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B6CE896" w:tentative="1">
      <w:start w:val="1"/>
      <w:numFmt w:val="bullet"/>
      <w:lvlText w:val=""/>
      <w:lvlJc w:val="left"/>
      <w:pPr>
        <w:ind w:left="1890" w:hanging="360"/>
      </w:pPr>
      <w:rPr>
        <w:rFonts w:ascii="WPS Special 1" w:hAnsi="WPS Special 1" w:hint="default"/>
      </w:rPr>
    </w:lvl>
    <w:lvl w:ilvl="3" w:tplc="5CA0C100" w:tentative="1">
      <w:start w:val="1"/>
      <w:numFmt w:val="bullet"/>
      <w:lvlText w:val=""/>
      <w:lvlJc w:val="left"/>
      <w:pPr>
        <w:ind w:left="2610" w:hanging="360"/>
      </w:pPr>
      <w:rPr>
        <w:rFonts w:ascii="WPS Special 3" w:hAnsi="WPS Special 3" w:hint="default"/>
      </w:rPr>
    </w:lvl>
    <w:lvl w:ilvl="4" w:tplc="97842AAA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71695DC" w:tentative="1">
      <w:start w:val="1"/>
      <w:numFmt w:val="bullet"/>
      <w:lvlText w:val=""/>
      <w:lvlJc w:val="left"/>
      <w:pPr>
        <w:ind w:left="4050" w:hanging="360"/>
      </w:pPr>
      <w:rPr>
        <w:rFonts w:ascii="WPS Special 1" w:hAnsi="WPS Special 1" w:hint="default"/>
      </w:rPr>
    </w:lvl>
    <w:lvl w:ilvl="6" w:tplc="861A25DE" w:tentative="1">
      <w:start w:val="1"/>
      <w:numFmt w:val="bullet"/>
      <w:lvlText w:val=""/>
      <w:lvlJc w:val="left"/>
      <w:pPr>
        <w:ind w:left="4770" w:hanging="360"/>
      </w:pPr>
      <w:rPr>
        <w:rFonts w:ascii="WPS Special 3" w:hAnsi="WPS Special 3" w:hint="default"/>
      </w:rPr>
    </w:lvl>
    <w:lvl w:ilvl="7" w:tplc="1D2803CE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75F4AC12" w:tentative="1">
      <w:start w:val="1"/>
      <w:numFmt w:val="bullet"/>
      <w:lvlText w:val=""/>
      <w:lvlJc w:val="left"/>
      <w:pPr>
        <w:ind w:left="6210" w:hanging="360"/>
      </w:pPr>
      <w:rPr>
        <w:rFonts w:ascii="WPS Special 1" w:hAnsi="WPS Special 1" w:hint="default"/>
      </w:rPr>
    </w:lvl>
  </w:abstractNum>
  <w:abstractNum w:abstractNumId="18">
    <w:nsid w:val="00000013"/>
    <w:multiLevelType w:val="hybridMultilevel"/>
    <w:tmpl w:val="00000000"/>
    <w:lvl w:ilvl="0" w:tplc="6FF20374">
      <w:start w:val="1"/>
      <w:numFmt w:val="bullet"/>
      <w:lvlText w:val=""/>
      <w:lvlJc w:val="left"/>
      <w:pPr>
        <w:ind w:left="450" w:hanging="360"/>
      </w:pPr>
      <w:rPr>
        <w:rFonts w:ascii="WPS Special 3" w:hAnsi="WPS Special 3" w:hint="default"/>
      </w:rPr>
    </w:lvl>
    <w:lvl w:ilvl="1" w:tplc="D23AB4C4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645CA092" w:tentative="1">
      <w:start w:val="1"/>
      <w:numFmt w:val="bullet"/>
      <w:lvlText w:val=""/>
      <w:lvlJc w:val="left"/>
      <w:pPr>
        <w:ind w:left="1890" w:hanging="360"/>
      </w:pPr>
      <w:rPr>
        <w:rFonts w:ascii="WPS Special 1" w:hAnsi="WPS Special 1" w:hint="default"/>
      </w:rPr>
    </w:lvl>
    <w:lvl w:ilvl="3" w:tplc="6C22CFDE" w:tentative="1">
      <w:start w:val="1"/>
      <w:numFmt w:val="bullet"/>
      <w:lvlText w:val=""/>
      <w:lvlJc w:val="left"/>
      <w:pPr>
        <w:ind w:left="2610" w:hanging="360"/>
      </w:pPr>
      <w:rPr>
        <w:rFonts w:ascii="WPS Special 3" w:hAnsi="WPS Special 3" w:hint="default"/>
      </w:rPr>
    </w:lvl>
    <w:lvl w:ilvl="4" w:tplc="20D4C5BE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A9104B76" w:tentative="1">
      <w:start w:val="1"/>
      <w:numFmt w:val="bullet"/>
      <w:lvlText w:val=""/>
      <w:lvlJc w:val="left"/>
      <w:pPr>
        <w:ind w:left="4050" w:hanging="360"/>
      </w:pPr>
      <w:rPr>
        <w:rFonts w:ascii="WPS Special 1" w:hAnsi="WPS Special 1" w:hint="default"/>
      </w:rPr>
    </w:lvl>
    <w:lvl w:ilvl="6" w:tplc="5CE0510A" w:tentative="1">
      <w:start w:val="1"/>
      <w:numFmt w:val="bullet"/>
      <w:lvlText w:val=""/>
      <w:lvlJc w:val="left"/>
      <w:pPr>
        <w:ind w:left="4770" w:hanging="360"/>
      </w:pPr>
      <w:rPr>
        <w:rFonts w:ascii="WPS Special 3" w:hAnsi="WPS Special 3" w:hint="default"/>
      </w:rPr>
    </w:lvl>
    <w:lvl w:ilvl="7" w:tplc="69881132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4EF126" w:tentative="1">
      <w:start w:val="1"/>
      <w:numFmt w:val="bullet"/>
      <w:lvlText w:val=""/>
      <w:lvlJc w:val="left"/>
      <w:pPr>
        <w:ind w:left="6210" w:hanging="360"/>
      </w:pPr>
      <w:rPr>
        <w:rFonts w:ascii="WPS Special 1" w:hAnsi="WPS Special 1" w:hint="default"/>
      </w:rPr>
    </w:lvl>
  </w:abstractNum>
  <w:abstractNum w:abstractNumId="19">
    <w:nsid w:val="00000014"/>
    <w:multiLevelType w:val="hybridMultilevel"/>
    <w:tmpl w:val="00000000"/>
    <w:lvl w:ilvl="0" w:tplc="0F48AAD2">
      <w:start w:val="1"/>
      <w:numFmt w:val="bullet"/>
      <w:lvlText w:val=""/>
      <w:lvlJc w:val="left"/>
      <w:pPr>
        <w:ind w:left="450" w:hanging="360"/>
      </w:pPr>
      <w:rPr>
        <w:rFonts w:ascii="WPS Special 3" w:hAnsi="WPS Special 3" w:hint="default"/>
      </w:rPr>
    </w:lvl>
    <w:lvl w:ilvl="1" w:tplc="BD749F42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2C1A443C" w:tentative="1">
      <w:start w:val="1"/>
      <w:numFmt w:val="bullet"/>
      <w:lvlText w:val=""/>
      <w:lvlJc w:val="left"/>
      <w:pPr>
        <w:ind w:left="1890" w:hanging="360"/>
      </w:pPr>
      <w:rPr>
        <w:rFonts w:ascii="WPS Special 1" w:hAnsi="WPS Special 1" w:hint="default"/>
      </w:rPr>
    </w:lvl>
    <w:lvl w:ilvl="3" w:tplc="1AE8B134" w:tentative="1">
      <w:start w:val="1"/>
      <w:numFmt w:val="bullet"/>
      <w:lvlText w:val=""/>
      <w:lvlJc w:val="left"/>
      <w:pPr>
        <w:ind w:left="2610" w:hanging="360"/>
      </w:pPr>
      <w:rPr>
        <w:rFonts w:ascii="WPS Special 3" w:hAnsi="WPS Special 3" w:hint="default"/>
      </w:rPr>
    </w:lvl>
    <w:lvl w:ilvl="4" w:tplc="B10C99A0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5C460B0" w:tentative="1">
      <w:start w:val="1"/>
      <w:numFmt w:val="bullet"/>
      <w:lvlText w:val=""/>
      <w:lvlJc w:val="left"/>
      <w:pPr>
        <w:ind w:left="4050" w:hanging="360"/>
      </w:pPr>
      <w:rPr>
        <w:rFonts w:ascii="WPS Special 1" w:hAnsi="WPS Special 1" w:hint="default"/>
      </w:rPr>
    </w:lvl>
    <w:lvl w:ilvl="6" w:tplc="CC3CC4D2" w:tentative="1">
      <w:start w:val="1"/>
      <w:numFmt w:val="bullet"/>
      <w:lvlText w:val=""/>
      <w:lvlJc w:val="left"/>
      <w:pPr>
        <w:ind w:left="4770" w:hanging="360"/>
      </w:pPr>
      <w:rPr>
        <w:rFonts w:ascii="WPS Special 3" w:hAnsi="WPS Special 3" w:hint="default"/>
      </w:rPr>
    </w:lvl>
    <w:lvl w:ilvl="7" w:tplc="5B507D5E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E166815C" w:tentative="1">
      <w:start w:val="1"/>
      <w:numFmt w:val="bullet"/>
      <w:lvlText w:val=""/>
      <w:lvlJc w:val="left"/>
      <w:pPr>
        <w:ind w:left="6210" w:hanging="360"/>
      </w:pPr>
      <w:rPr>
        <w:rFonts w:ascii="WPS Special 1" w:hAnsi="WPS Special 1" w:hint="default"/>
      </w:rPr>
    </w:lvl>
  </w:abstractNum>
  <w:abstractNum w:abstractNumId="20">
    <w:nsid w:val="00000015"/>
    <w:multiLevelType w:val="hybridMultilevel"/>
    <w:tmpl w:val="00000000"/>
    <w:lvl w:ilvl="0" w:tplc="BDCE3512">
      <w:start w:val="1"/>
      <w:numFmt w:val="bullet"/>
      <w:lvlText w:val=""/>
      <w:lvlJc w:val="left"/>
      <w:pPr>
        <w:ind w:left="450" w:hanging="360"/>
      </w:pPr>
      <w:rPr>
        <w:rFonts w:ascii="WPS Special 3" w:hAnsi="WPS Special 3" w:hint="default"/>
      </w:rPr>
    </w:lvl>
    <w:lvl w:ilvl="1" w:tplc="8188A8E8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6ADA8A96" w:tentative="1">
      <w:start w:val="1"/>
      <w:numFmt w:val="bullet"/>
      <w:lvlText w:val=""/>
      <w:lvlJc w:val="left"/>
      <w:pPr>
        <w:ind w:left="1890" w:hanging="360"/>
      </w:pPr>
      <w:rPr>
        <w:rFonts w:ascii="WPS Special 1" w:hAnsi="WPS Special 1" w:hint="default"/>
      </w:rPr>
    </w:lvl>
    <w:lvl w:ilvl="3" w:tplc="1364362E" w:tentative="1">
      <w:start w:val="1"/>
      <w:numFmt w:val="bullet"/>
      <w:lvlText w:val=""/>
      <w:lvlJc w:val="left"/>
      <w:pPr>
        <w:ind w:left="2610" w:hanging="360"/>
      </w:pPr>
      <w:rPr>
        <w:rFonts w:ascii="WPS Special 3" w:hAnsi="WPS Special 3" w:hint="default"/>
      </w:rPr>
    </w:lvl>
    <w:lvl w:ilvl="4" w:tplc="DA405B3E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D57CA98C" w:tentative="1">
      <w:start w:val="1"/>
      <w:numFmt w:val="bullet"/>
      <w:lvlText w:val=""/>
      <w:lvlJc w:val="left"/>
      <w:pPr>
        <w:ind w:left="4050" w:hanging="360"/>
      </w:pPr>
      <w:rPr>
        <w:rFonts w:ascii="WPS Special 1" w:hAnsi="WPS Special 1" w:hint="default"/>
      </w:rPr>
    </w:lvl>
    <w:lvl w:ilvl="6" w:tplc="F162E444" w:tentative="1">
      <w:start w:val="1"/>
      <w:numFmt w:val="bullet"/>
      <w:lvlText w:val=""/>
      <w:lvlJc w:val="left"/>
      <w:pPr>
        <w:ind w:left="4770" w:hanging="360"/>
      </w:pPr>
      <w:rPr>
        <w:rFonts w:ascii="WPS Special 3" w:hAnsi="WPS Special 3" w:hint="default"/>
      </w:rPr>
    </w:lvl>
    <w:lvl w:ilvl="7" w:tplc="AAE00802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AD1A39BA" w:tentative="1">
      <w:start w:val="1"/>
      <w:numFmt w:val="bullet"/>
      <w:lvlText w:val=""/>
      <w:lvlJc w:val="left"/>
      <w:pPr>
        <w:ind w:left="6210" w:hanging="360"/>
      </w:pPr>
      <w:rPr>
        <w:rFonts w:ascii="WPS Special 1" w:hAnsi="WPS Special 1" w:hint="default"/>
      </w:rPr>
    </w:lvl>
  </w:abstractNum>
  <w:abstractNum w:abstractNumId="21">
    <w:nsid w:val="00000016"/>
    <w:multiLevelType w:val="hybridMultilevel"/>
    <w:tmpl w:val="00000000"/>
    <w:lvl w:ilvl="0" w:tplc="08F29A12">
      <w:start w:val="1"/>
      <w:numFmt w:val="bullet"/>
      <w:lvlText w:val=""/>
      <w:lvlJc w:val="left"/>
      <w:pPr>
        <w:ind w:left="450" w:hanging="360"/>
      </w:pPr>
      <w:rPr>
        <w:rFonts w:ascii="WPS Special 3" w:hAnsi="WPS Special 3" w:hint="default"/>
      </w:rPr>
    </w:lvl>
    <w:lvl w:ilvl="1" w:tplc="4DC6283E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2F9834B8" w:tentative="1">
      <w:start w:val="1"/>
      <w:numFmt w:val="bullet"/>
      <w:lvlText w:val=""/>
      <w:lvlJc w:val="left"/>
      <w:pPr>
        <w:ind w:left="1890" w:hanging="360"/>
      </w:pPr>
      <w:rPr>
        <w:rFonts w:ascii="WPS Special 1" w:hAnsi="WPS Special 1" w:hint="default"/>
      </w:rPr>
    </w:lvl>
    <w:lvl w:ilvl="3" w:tplc="F252C158" w:tentative="1">
      <w:start w:val="1"/>
      <w:numFmt w:val="bullet"/>
      <w:lvlText w:val=""/>
      <w:lvlJc w:val="left"/>
      <w:pPr>
        <w:ind w:left="2610" w:hanging="360"/>
      </w:pPr>
      <w:rPr>
        <w:rFonts w:ascii="WPS Special 3" w:hAnsi="WPS Special 3" w:hint="default"/>
      </w:rPr>
    </w:lvl>
    <w:lvl w:ilvl="4" w:tplc="CA92E960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B344A38C" w:tentative="1">
      <w:start w:val="1"/>
      <w:numFmt w:val="bullet"/>
      <w:lvlText w:val=""/>
      <w:lvlJc w:val="left"/>
      <w:pPr>
        <w:ind w:left="4050" w:hanging="360"/>
      </w:pPr>
      <w:rPr>
        <w:rFonts w:ascii="WPS Special 1" w:hAnsi="WPS Special 1" w:hint="default"/>
      </w:rPr>
    </w:lvl>
    <w:lvl w:ilvl="6" w:tplc="DDD28486" w:tentative="1">
      <w:start w:val="1"/>
      <w:numFmt w:val="bullet"/>
      <w:lvlText w:val=""/>
      <w:lvlJc w:val="left"/>
      <w:pPr>
        <w:ind w:left="4770" w:hanging="360"/>
      </w:pPr>
      <w:rPr>
        <w:rFonts w:ascii="WPS Special 3" w:hAnsi="WPS Special 3" w:hint="default"/>
      </w:rPr>
    </w:lvl>
    <w:lvl w:ilvl="7" w:tplc="744C0E8E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DE946632" w:tentative="1">
      <w:start w:val="1"/>
      <w:numFmt w:val="bullet"/>
      <w:lvlText w:val=""/>
      <w:lvlJc w:val="left"/>
      <w:pPr>
        <w:ind w:left="6210" w:hanging="360"/>
      </w:pPr>
      <w:rPr>
        <w:rFonts w:ascii="WPS Special 1" w:hAnsi="WPS Special 1" w:hint="default"/>
      </w:rPr>
    </w:lvl>
  </w:abstractNum>
  <w:abstractNum w:abstractNumId="22">
    <w:nsid w:val="00000017"/>
    <w:multiLevelType w:val="hybridMultilevel"/>
    <w:tmpl w:val="00000000"/>
    <w:lvl w:ilvl="0" w:tplc="9B5CB8A8">
      <w:start w:val="1"/>
      <w:numFmt w:val="bullet"/>
      <w:lvlText w:val=""/>
      <w:lvlJc w:val="left"/>
      <w:pPr>
        <w:ind w:left="450" w:hanging="360"/>
      </w:pPr>
      <w:rPr>
        <w:rFonts w:ascii="WPS Special 3" w:hAnsi="WPS Special 3" w:hint="default"/>
      </w:rPr>
    </w:lvl>
    <w:lvl w:ilvl="1" w:tplc="8B6E8078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1FEC338" w:tentative="1">
      <w:start w:val="1"/>
      <w:numFmt w:val="bullet"/>
      <w:lvlText w:val=""/>
      <w:lvlJc w:val="left"/>
      <w:pPr>
        <w:ind w:left="1890" w:hanging="360"/>
      </w:pPr>
      <w:rPr>
        <w:rFonts w:ascii="WPS Special 1" w:hAnsi="WPS Special 1" w:hint="default"/>
      </w:rPr>
    </w:lvl>
    <w:lvl w:ilvl="3" w:tplc="B3EC014A" w:tentative="1">
      <w:start w:val="1"/>
      <w:numFmt w:val="bullet"/>
      <w:lvlText w:val=""/>
      <w:lvlJc w:val="left"/>
      <w:pPr>
        <w:ind w:left="2610" w:hanging="360"/>
      </w:pPr>
      <w:rPr>
        <w:rFonts w:ascii="WPS Special 3" w:hAnsi="WPS Special 3" w:hint="default"/>
      </w:rPr>
    </w:lvl>
    <w:lvl w:ilvl="4" w:tplc="C58058A8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ABFE9A9E" w:tentative="1">
      <w:start w:val="1"/>
      <w:numFmt w:val="bullet"/>
      <w:lvlText w:val=""/>
      <w:lvlJc w:val="left"/>
      <w:pPr>
        <w:ind w:left="4050" w:hanging="360"/>
      </w:pPr>
      <w:rPr>
        <w:rFonts w:ascii="WPS Special 1" w:hAnsi="WPS Special 1" w:hint="default"/>
      </w:rPr>
    </w:lvl>
    <w:lvl w:ilvl="6" w:tplc="0492C646" w:tentative="1">
      <w:start w:val="1"/>
      <w:numFmt w:val="bullet"/>
      <w:lvlText w:val=""/>
      <w:lvlJc w:val="left"/>
      <w:pPr>
        <w:ind w:left="4770" w:hanging="360"/>
      </w:pPr>
      <w:rPr>
        <w:rFonts w:ascii="WPS Special 3" w:hAnsi="WPS Special 3" w:hint="default"/>
      </w:rPr>
    </w:lvl>
    <w:lvl w:ilvl="7" w:tplc="FA949016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75AD86C" w:tentative="1">
      <w:start w:val="1"/>
      <w:numFmt w:val="bullet"/>
      <w:lvlText w:val=""/>
      <w:lvlJc w:val="left"/>
      <w:pPr>
        <w:ind w:left="6210" w:hanging="360"/>
      </w:pPr>
      <w:rPr>
        <w:rFonts w:ascii="WPS Special 1" w:hAnsi="WPS Special 1" w:hint="default"/>
      </w:rPr>
    </w:lvl>
  </w:abstractNum>
  <w:abstractNum w:abstractNumId="23">
    <w:nsid w:val="00000018"/>
    <w:multiLevelType w:val="hybridMultilevel"/>
    <w:tmpl w:val="00000000"/>
    <w:lvl w:ilvl="0" w:tplc="C730FF6C">
      <w:start w:val="1"/>
      <w:numFmt w:val="bullet"/>
      <w:lvlText w:val=""/>
      <w:lvlJc w:val="left"/>
      <w:pPr>
        <w:ind w:left="450" w:hanging="360"/>
      </w:pPr>
      <w:rPr>
        <w:rFonts w:ascii="WPS Special 3" w:hAnsi="WPS Special 3" w:hint="default"/>
      </w:rPr>
    </w:lvl>
    <w:lvl w:ilvl="1" w:tplc="6180CEA4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E7D6AFA0" w:tentative="1">
      <w:start w:val="1"/>
      <w:numFmt w:val="bullet"/>
      <w:lvlText w:val=""/>
      <w:lvlJc w:val="left"/>
      <w:pPr>
        <w:ind w:left="1890" w:hanging="360"/>
      </w:pPr>
      <w:rPr>
        <w:rFonts w:ascii="WPS Special 1" w:hAnsi="WPS Special 1" w:hint="default"/>
      </w:rPr>
    </w:lvl>
    <w:lvl w:ilvl="3" w:tplc="1A884708" w:tentative="1">
      <w:start w:val="1"/>
      <w:numFmt w:val="bullet"/>
      <w:lvlText w:val=""/>
      <w:lvlJc w:val="left"/>
      <w:pPr>
        <w:ind w:left="2610" w:hanging="360"/>
      </w:pPr>
      <w:rPr>
        <w:rFonts w:ascii="WPS Special 3" w:hAnsi="WPS Special 3" w:hint="default"/>
      </w:rPr>
    </w:lvl>
    <w:lvl w:ilvl="4" w:tplc="58ECADEA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9496B3F6" w:tentative="1">
      <w:start w:val="1"/>
      <w:numFmt w:val="bullet"/>
      <w:lvlText w:val=""/>
      <w:lvlJc w:val="left"/>
      <w:pPr>
        <w:ind w:left="4050" w:hanging="360"/>
      </w:pPr>
      <w:rPr>
        <w:rFonts w:ascii="WPS Special 1" w:hAnsi="WPS Special 1" w:hint="default"/>
      </w:rPr>
    </w:lvl>
    <w:lvl w:ilvl="6" w:tplc="6CCC314E" w:tentative="1">
      <w:start w:val="1"/>
      <w:numFmt w:val="bullet"/>
      <w:lvlText w:val=""/>
      <w:lvlJc w:val="left"/>
      <w:pPr>
        <w:ind w:left="4770" w:hanging="360"/>
      </w:pPr>
      <w:rPr>
        <w:rFonts w:ascii="WPS Special 3" w:hAnsi="WPS Special 3" w:hint="default"/>
      </w:rPr>
    </w:lvl>
    <w:lvl w:ilvl="7" w:tplc="DE60A4C4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9C96A1C0" w:tentative="1">
      <w:start w:val="1"/>
      <w:numFmt w:val="bullet"/>
      <w:lvlText w:val=""/>
      <w:lvlJc w:val="left"/>
      <w:pPr>
        <w:ind w:left="6210" w:hanging="360"/>
      </w:pPr>
      <w:rPr>
        <w:rFonts w:ascii="WPS Special 1" w:hAnsi="WPS Special 1" w:hint="default"/>
      </w:rPr>
    </w:lvl>
  </w:abstractNum>
  <w:abstractNum w:abstractNumId="24">
    <w:nsid w:val="00000019"/>
    <w:multiLevelType w:val="hybridMultilevel"/>
    <w:tmpl w:val="00000000"/>
    <w:lvl w:ilvl="0" w:tplc="8DAA3466">
      <w:start w:val="1"/>
      <w:numFmt w:val="bullet"/>
      <w:lvlText w:val=""/>
      <w:lvlJc w:val="left"/>
      <w:pPr>
        <w:ind w:left="450" w:hanging="360"/>
      </w:pPr>
      <w:rPr>
        <w:rFonts w:ascii="WPS Special 3" w:hAnsi="WPS Special 3" w:hint="default"/>
      </w:rPr>
    </w:lvl>
    <w:lvl w:ilvl="1" w:tplc="B8CCEFCE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3B4C590E" w:tentative="1">
      <w:start w:val="1"/>
      <w:numFmt w:val="bullet"/>
      <w:lvlText w:val=""/>
      <w:lvlJc w:val="left"/>
      <w:pPr>
        <w:ind w:left="1890" w:hanging="360"/>
      </w:pPr>
      <w:rPr>
        <w:rFonts w:ascii="WPS Special 1" w:hAnsi="WPS Special 1" w:hint="default"/>
      </w:rPr>
    </w:lvl>
    <w:lvl w:ilvl="3" w:tplc="E25A45E4" w:tentative="1">
      <w:start w:val="1"/>
      <w:numFmt w:val="bullet"/>
      <w:lvlText w:val=""/>
      <w:lvlJc w:val="left"/>
      <w:pPr>
        <w:ind w:left="2610" w:hanging="360"/>
      </w:pPr>
      <w:rPr>
        <w:rFonts w:ascii="WPS Special 3" w:hAnsi="WPS Special 3" w:hint="default"/>
      </w:rPr>
    </w:lvl>
    <w:lvl w:ilvl="4" w:tplc="D346E076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B414D2F2" w:tentative="1">
      <w:start w:val="1"/>
      <w:numFmt w:val="bullet"/>
      <w:lvlText w:val=""/>
      <w:lvlJc w:val="left"/>
      <w:pPr>
        <w:ind w:left="4050" w:hanging="360"/>
      </w:pPr>
      <w:rPr>
        <w:rFonts w:ascii="WPS Special 1" w:hAnsi="WPS Special 1" w:hint="default"/>
      </w:rPr>
    </w:lvl>
    <w:lvl w:ilvl="6" w:tplc="476202F4" w:tentative="1">
      <w:start w:val="1"/>
      <w:numFmt w:val="bullet"/>
      <w:lvlText w:val=""/>
      <w:lvlJc w:val="left"/>
      <w:pPr>
        <w:ind w:left="4770" w:hanging="360"/>
      </w:pPr>
      <w:rPr>
        <w:rFonts w:ascii="WPS Special 3" w:hAnsi="WPS Special 3" w:hint="default"/>
      </w:rPr>
    </w:lvl>
    <w:lvl w:ilvl="7" w:tplc="BC4C1ED2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B634882E" w:tentative="1">
      <w:start w:val="1"/>
      <w:numFmt w:val="bullet"/>
      <w:lvlText w:val=""/>
      <w:lvlJc w:val="left"/>
      <w:pPr>
        <w:ind w:left="6210" w:hanging="360"/>
      </w:pPr>
      <w:rPr>
        <w:rFonts w:ascii="WPS Special 1" w:hAnsi="WPS Special 1" w:hint="default"/>
      </w:rPr>
    </w:lvl>
  </w:abstractNum>
  <w:abstractNum w:abstractNumId="25">
    <w:nsid w:val="0000001A"/>
    <w:multiLevelType w:val="hybridMultilevel"/>
    <w:tmpl w:val="00000000"/>
    <w:lvl w:ilvl="0" w:tplc="E2AECA9C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4746C0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94B0DC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901E4F88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97448F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2E31CE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1FEAD4E2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808622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88515C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6">
    <w:nsid w:val="0000001B"/>
    <w:multiLevelType w:val="hybridMultilevel"/>
    <w:tmpl w:val="00000000"/>
    <w:lvl w:ilvl="0" w:tplc="D4EE5886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790C36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EEFC16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680E402E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9C6445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DE1778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B3F44E1E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68DC2B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8E90A8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7">
    <w:nsid w:val="0000001C"/>
    <w:multiLevelType w:val="hybridMultilevel"/>
    <w:tmpl w:val="00000000"/>
    <w:lvl w:ilvl="0" w:tplc="AF2E04D6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DC0C46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B2A23A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68203CE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6BE6F6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82E84E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92228AAC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794CD1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9E4E92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8">
    <w:nsid w:val="0000001D"/>
    <w:multiLevelType w:val="hybridMultilevel"/>
    <w:tmpl w:val="00000000"/>
    <w:lvl w:ilvl="0" w:tplc="F2204C2A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3A760B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D4F374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3CAAD0A4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B9DE1E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9A294A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5538CBF8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7A4C10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402260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9">
    <w:nsid w:val="0000001E"/>
    <w:multiLevelType w:val="hybridMultilevel"/>
    <w:tmpl w:val="00000000"/>
    <w:lvl w:ilvl="0" w:tplc="8D54731E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A5901B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C49A66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D3F880E4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3FC860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D0DCBC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CB4A8A38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A1AF5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20EE28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30">
    <w:nsid w:val="0000001F"/>
    <w:multiLevelType w:val="hybridMultilevel"/>
    <w:tmpl w:val="00000000"/>
    <w:lvl w:ilvl="0" w:tplc="7E3AFD12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5FF6F8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58AB8E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18D892A6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7826DC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6A5132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3CA4DD7C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993E4E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2ED0A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31">
    <w:nsid w:val="09E37A86"/>
    <w:multiLevelType w:val="hybridMultilevel"/>
    <w:tmpl w:val="832CBA06"/>
    <w:lvl w:ilvl="0" w:tplc="9BE4294E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E3A02DE6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BE4772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C36EE60E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5C824B78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995012A4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5C5498E2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A412E9B8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BBCAA52C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>
    <w:nsid w:val="316E0415"/>
    <w:multiLevelType w:val="hybridMultilevel"/>
    <w:tmpl w:val="CF4C2A02"/>
    <w:lvl w:ilvl="0" w:tplc="21D2FA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ACEA2E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2A0F7E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FD8488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D9646F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E66A4A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66E87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3342C7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078239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B425E76"/>
    <w:multiLevelType w:val="hybridMultilevel"/>
    <w:tmpl w:val="3DCADBEC"/>
    <w:lvl w:ilvl="0" w:tplc="739C8D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5C0C9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7A5B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FAC1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DAC5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A006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838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EF8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B24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23317A"/>
    <w:multiLevelType w:val="hybridMultilevel"/>
    <w:tmpl w:val="FB3CEFF2"/>
    <w:lvl w:ilvl="0" w:tplc="75581DA0">
      <w:start w:val="1"/>
      <w:numFmt w:val="decimal"/>
      <w:lvlText w:val="%1)"/>
      <w:lvlJc w:val="left"/>
      <w:pPr>
        <w:ind w:left="1080" w:hanging="360"/>
      </w:pPr>
      <w:rPr>
        <w:rFonts w:eastAsiaTheme="majorEastAsia" w:hint="default"/>
        <w:color w:val="000000"/>
      </w:rPr>
    </w:lvl>
    <w:lvl w:ilvl="1" w:tplc="CA408416" w:tentative="1">
      <w:start w:val="1"/>
      <w:numFmt w:val="lowerLetter"/>
      <w:lvlText w:val="%2."/>
      <w:lvlJc w:val="left"/>
      <w:pPr>
        <w:ind w:left="1800" w:hanging="360"/>
      </w:pPr>
    </w:lvl>
    <w:lvl w:ilvl="2" w:tplc="BA34EDEE" w:tentative="1">
      <w:start w:val="1"/>
      <w:numFmt w:val="lowerRoman"/>
      <w:lvlText w:val="%3."/>
      <w:lvlJc w:val="right"/>
      <w:pPr>
        <w:ind w:left="2520" w:hanging="180"/>
      </w:pPr>
    </w:lvl>
    <w:lvl w:ilvl="3" w:tplc="56C41AB4" w:tentative="1">
      <w:start w:val="1"/>
      <w:numFmt w:val="decimal"/>
      <w:lvlText w:val="%4."/>
      <w:lvlJc w:val="left"/>
      <w:pPr>
        <w:ind w:left="3240" w:hanging="360"/>
      </w:pPr>
    </w:lvl>
    <w:lvl w:ilvl="4" w:tplc="C8784266" w:tentative="1">
      <w:start w:val="1"/>
      <w:numFmt w:val="lowerLetter"/>
      <w:lvlText w:val="%5."/>
      <w:lvlJc w:val="left"/>
      <w:pPr>
        <w:ind w:left="3960" w:hanging="360"/>
      </w:pPr>
    </w:lvl>
    <w:lvl w:ilvl="5" w:tplc="973693EC" w:tentative="1">
      <w:start w:val="1"/>
      <w:numFmt w:val="lowerRoman"/>
      <w:lvlText w:val="%6."/>
      <w:lvlJc w:val="right"/>
      <w:pPr>
        <w:ind w:left="4680" w:hanging="180"/>
      </w:pPr>
    </w:lvl>
    <w:lvl w:ilvl="6" w:tplc="54C43E4A" w:tentative="1">
      <w:start w:val="1"/>
      <w:numFmt w:val="decimal"/>
      <w:lvlText w:val="%7."/>
      <w:lvlJc w:val="left"/>
      <w:pPr>
        <w:ind w:left="5400" w:hanging="360"/>
      </w:pPr>
    </w:lvl>
    <w:lvl w:ilvl="7" w:tplc="F752BC0A" w:tentative="1">
      <w:start w:val="1"/>
      <w:numFmt w:val="lowerLetter"/>
      <w:lvlText w:val="%8."/>
      <w:lvlJc w:val="left"/>
      <w:pPr>
        <w:ind w:left="6120" w:hanging="360"/>
      </w:pPr>
    </w:lvl>
    <w:lvl w:ilvl="8" w:tplc="7324B920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4"/>
  </w:num>
  <w:num w:numId="5">
    <w:abstractNumId w:val="8"/>
  </w:num>
  <w:num w:numId="6">
    <w:abstractNumId w:val="12"/>
  </w:num>
  <w:num w:numId="7">
    <w:abstractNumId w:val="10"/>
  </w:num>
  <w:num w:numId="8">
    <w:abstractNumId w:val="3"/>
  </w:num>
  <w:num w:numId="9">
    <w:abstractNumId w:val="0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32"/>
  </w:num>
  <w:num w:numId="13">
    <w:abstractNumId w:val="13"/>
  </w:num>
  <w:num w:numId="14">
    <w:abstractNumId w:val="6"/>
  </w:num>
  <w:num w:numId="15">
    <w:abstractNumId w:val="9"/>
  </w:num>
  <w:num w:numId="16">
    <w:abstractNumId w:val="7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3"/>
  </w:num>
  <w:num w:numId="34">
    <w:abstractNumId w:val="31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BFC"/>
    <w:rsid w:val="001D77EB"/>
    <w:rsid w:val="00A6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rsid w:val="00362C3D"/>
    <w:pPr>
      <w:keepNext/>
      <w:widowControl w:val="0"/>
      <w:spacing w:after="0"/>
      <w:outlineLvl w:val="3"/>
    </w:pPr>
    <w:rPr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2C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62C3D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62C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ColorfulGrid-Accent6">
    <w:name w:val="Colorful Grid Accent 6"/>
    <w:basedOn w:val="TableNormal"/>
    <w:uiPriority w:val="73"/>
    <w:rsid w:val="00362C3D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List2-Accent6">
    <w:name w:val="Medium List 2 Accent 6"/>
    <w:basedOn w:val="TableNormal"/>
    <w:uiPriority w:val="66"/>
    <w:rsid w:val="00362C3D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362C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List1-Accent6">
    <w:name w:val="Medium List 1 Accent 6"/>
    <w:basedOn w:val="TableNormal"/>
    <w:uiPriority w:val="65"/>
    <w:rsid w:val="00362C3D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LightList-Accent6">
    <w:name w:val="Light List Accent 6"/>
    <w:basedOn w:val="TableNormal"/>
    <w:uiPriority w:val="61"/>
    <w:rsid w:val="00362C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MediumList2-Accent5">
    <w:name w:val="Medium List 2 Accent 5"/>
    <w:basedOn w:val="TableNormal"/>
    <w:uiPriority w:val="66"/>
    <w:rsid w:val="00362C3D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362C3D"/>
    <w:pPr>
      <w:spacing w:after="0" w:line="240" w:lineRule="auto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ghtGrid-Accent11">
    <w:name w:val="Light Grid - Accent 11"/>
    <w:basedOn w:val="TableNormal"/>
    <w:uiPriority w:val="62"/>
    <w:rsid w:val="00362C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MediumGrid2-Accent6">
    <w:name w:val="Medium Grid 2 Accent 6"/>
    <w:basedOn w:val="TableNormal"/>
    <w:uiPriority w:val="68"/>
    <w:rsid w:val="00362C3D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paragraph" w:styleId="ListParagraph">
    <w:name w:val="List Paragraph"/>
    <w:basedOn w:val="Normal"/>
    <w:uiPriority w:val="34"/>
    <w:qFormat/>
    <w:rsid w:val="00362C3D"/>
    <w:pPr>
      <w:ind w:left="720"/>
      <w:contextualSpacing/>
    </w:pPr>
  </w:style>
  <w:style w:type="paragraph" w:customStyle="1" w:styleId="SectionTitle">
    <w:name w:val="Section Title"/>
    <w:basedOn w:val="Normal"/>
    <w:next w:val="Normal"/>
    <w:uiPriority w:val="99"/>
    <w:rsid w:val="00362C3D"/>
    <w:pPr>
      <w:pBdr>
        <w:top w:val="single" w:sz="6" w:space="2" w:color="FFFFFF"/>
        <w:left w:val="single" w:sz="6" w:space="0" w:color="FFFFFF"/>
        <w:bottom w:val="single" w:sz="6" w:space="2" w:color="FFFFFF"/>
        <w:right w:val="single" w:sz="6" w:space="2" w:color="FFFFFF"/>
      </w:pBdr>
      <w:shd w:val="clear" w:color="auto" w:fill="BFBFBF"/>
      <w:tabs>
        <w:tab w:val="left" w:pos="3525"/>
      </w:tabs>
      <w:spacing w:before="100" w:beforeAutospacing="1" w:after="100" w:afterAutospacing="1" w:line="280" w:lineRule="atLeast"/>
      <w:jc w:val="both"/>
    </w:pPr>
    <w:rPr>
      <w:rFonts w:ascii="Times New Roman" w:eastAsia="Times New Roman" w:hAnsi="Times New Roman" w:cs="Times New Roman"/>
      <w:b/>
      <w:bCs/>
      <w:spacing w:val="-10"/>
      <w:sz w:val="28"/>
      <w:szCs w:val="28"/>
    </w:rPr>
  </w:style>
  <w:style w:type="character" w:styleId="Hyperlink">
    <w:name w:val="Hyperlink"/>
    <w:basedOn w:val="DefaultParagraphFont"/>
    <w:rsid w:val="00362C3D"/>
    <w:rPr>
      <w:color w:val="0000FF"/>
      <w:u w:val="single"/>
    </w:rPr>
  </w:style>
  <w:style w:type="paragraph" w:styleId="BodyText">
    <w:name w:val="Body Text"/>
    <w:basedOn w:val="Normal"/>
    <w:rsid w:val="00362C3D"/>
    <w:pPr>
      <w:tabs>
        <w:tab w:val="left" w:pos="2160"/>
      </w:tabs>
      <w:spacing w:after="0"/>
    </w:pPr>
    <w:rPr>
      <w:rFonts w:ascii="Arial" w:hAnsi="Arial"/>
      <w:szCs w:val="20"/>
    </w:rPr>
  </w:style>
  <w:style w:type="paragraph" w:styleId="CommentText">
    <w:name w:val="annotation text"/>
    <w:basedOn w:val="Normal"/>
    <w:rsid w:val="00362C3D"/>
    <w:pPr>
      <w:spacing w:after="0" w:line="240" w:lineRule="auto"/>
    </w:pPr>
    <w:rPr>
      <w:sz w:val="20"/>
      <w:szCs w:val="20"/>
    </w:rPr>
  </w:style>
  <w:style w:type="character" w:customStyle="1" w:styleId="WW-Absatz-Standardschriftart">
    <w:name w:val="WW-Absatz-Standardschriftart"/>
    <w:rsid w:val="00362C3D"/>
  </w:style>
  <w:style w:type="character" w:styleId="FollowedHyperlink">
    <w:name w:val="FollowedHyperlink"/>
    <w:basedOn w:val="DefaultParagraphFont"/>
    <w:rsid w:val="00362C3D"/>
    <w:rPr>
      <w:color w:val="800080"/>
      <w:u w:val="single"/>
    </w:rPr>
  </w:style>
  <w:style w:type="paragraph" w:customStyle="1" w:styleId="TableContents">
    <w:name w:val="Table Contents"/>
    <w:basedOn w:val="Normal"/>
    <w:rsid w:val="00362C3D"/>
    <w:pPr>
      <w:widowControl w:val="0"/>
      <w:suppressLineNumbers/>
      <w:spacing w:after="0"/>
    </w:pPr>
    <w:rPr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rsid w:val="00362C3D"/>
    <w:pPr>
      <w:keepNext/>
      <w:widowControl w:val="0"/>
      <w:spacing w:after="0"/>
      <w:outlineLvl w:val="3"/>
    </w:pPr>
    <w:rPr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2C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62C3D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62C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ColorfulGrid-Accent6">
    <w:name w:val="Colorful Grid Accent 6"/>
    <w:basedOn w:val="TableNormal"/>
    <w:uiPriority w:val="73"/>
    <w:rsid w:val="00362C3D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List2-Accent6">
    <w:name w:val="Medium List 2 Accent 6"/>
    <w:basedOn w:val="TableNormal"/>
    <w:uiPriority w:val="66"/>
    <w:rsid w:val="00362C3D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362C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List1-Accent6">
    <w:name w:val="Medium List 1 Accent 6"/>
    <w:basedOn w:val="TableNormal"/>
    <w:uiPriority w:val="65"/>
    <w:rsid w:val="00362C3D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LightList-Accent6">
    <w:name w:val="Light List Accent 6"/>
    <w:basedOn w:val="TableNormal"/>
    <w:uiPriority w:val="61"/>
    <w:rsid w:val="00362C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MediumList2-Accent5">
    <w:name w:val="Medium List 2 Accent 5"/>
    <w:basedOn w:val="TableNormal"/>
    <w:uiPriority w:val="66"/>
    <w:rsid w:val="00362C3D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362C3D"/>
    <w:pPr>
      <w:spacing w:after="0" w:line="240" w:lineRule="auto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ghtGrid-Accent11">
    <w:name w:val="Light Grid - Accent 11"/>
    <w:basedOn w:val="TableNormal"/>
    <w:uiPriority w:val="62"/>
    <w:rsid w:val="00362C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MediumGrid2-Accent6">
    <w:name w:val="Medium Grid 2 Accent 6"/>
    <w:basedOn w:val="TableNormal"/>
    <w:uiPriority w:val="68"/>
    <w:rsid w:val="00362C3D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paragraph" w:styleId="ListParagraph">
    <w:name w:val="List Paragraph"/>
    <w:basedOn w:val="Normal"/>
    <w:uiPriority w:val="34"/>
    <w:qFormat/>
    <w:rsid w:val="00362C3D"/>
    <w:pPr>
      <w:ind w:left="720"/>
      <w:contextualSpacing/>
    </w:pPr>
  </w:style>
  <w:style w:type="paragraph" w:customStyle="1" w:styleId="SectionTitle">
    <w:name w:val="Section Title"/>
    <w:basedOn w:val="Normal"/>
    <w:next w:val="Normal"/>
    <w:uiPriority w:val="99"/>
    <w:rsid w:val="00362C3D"/>
    <w:pPr>
      <w:pBdr>
        <w:top w:val="single" w:sz="6" w:space="2" w:color="FFFFFF"/>
        <w:left w:val="single" w:sz="6" w:space="0" w:color="FFFFFF"/>
        <w:bottom w:val="single" w:sz="6" w:space="2" w:color="FFFFFF"/>
        <w:right w:val="single" w:sz="6" w:space="2" w:color="FFFFFF"/>
      </w:pBdr>
      <w:shd w:val="clear" w:color="auto" w:fill="BFBFBF"/>
      <w:tabs>
        <w:tab w:val="left" w:pos="3525"/>
      </w:tabs>
      <w:spacing w:before="100" w:beforeAutospacing="1" w:after="100" w:afterAutospacing="1" w:line="280" w:lineRule="atLeast"/>
      <w:jc w:val="both"/>
    </w:pPr>
    <w:rPr>
      <w:rFonts w:ascii="Times New Roman" w:eastAsia="Times New Roman" w:hAnsi="Times New Roman" w:cs="Times New Roman"/>
      <w:b/>
      <w:bCs/>
      <w:spacing w:val="-10"/>
      <w:sz w:val="28"/>
      <w:szCs w:val="28"/>
    </w:rPr>
  </w:style>
  <w:style w:type="character" w:styleId="Hyperlink">
    <w:name w:val="Hyperlink"/>
    <w:basedOn w:val="DefaultParagraphFont"/>
    <w:rsid w:val="00362C3D"/>
    <w:rPr>
      <w:color w:val="0000FF"/>
      <w:u w:val="single"/>
    </w:rPr>
  </w:style>
  <w:style w:type="paragraph" w:styleId="BodyText">
    <w:name w:val="Body Text"/>
    <w:basedOn w:val="Normal"/>
    <w:rsid w:val="00362C3D"/>
    <w:pPr>
      <w:tabs>
        <w:tab w:val="left" w:pos="2160"/>
      </w:tabs>
      <w:spacing w:after="0"/>
    </w:pPr>
    <w:rPr>
      <w:rFonts w:ascii="Arial" w:hAnsi="Arial"/>
      <w:szCs w:val="20"/>
    </w:rPr>
  </w:style>
  <w:style w:type="paragraph" w:styleId="CommentText">
    <w:name w:val="annotation text"/>
    <w:basedOn w:val="Normal"/>
    <w:rsid w:val="00362C3D"/>
    <w:pPr>
      <w:spacing w:after="0" w:line="240" w:lineRule="auto"/>
    </w:pPr>
    <w:rPr>
      <w:sz w:val="20"/>
      <w:szCs w:val="20"/>
    </w:rPr>
  </w:style>
  <w:style w:type="character" w:customStyle="1" w:styleId="WW-Absatz-Standardschriftart">
    <w:name w:val="WW-Absatz-Standardschriftart"/>
    <w:rsid w:val="00362C3D"/>
  </w:style>
  <w:style w:type="character" w:styleId="FollowedHyperlink">
    <w:name w:val="FollowedHyperlink"/>
    <w:basedOn w:val="DefaultParagraphFont"/>
    <w:rsid w:val="00362C3D"/>
    <w:rPr>
      <w:color w:val="800080"/>
      <w:u w:val="single"/>
    </w:rPr>
  </w:style>
  <w:style w:type="paragraph" w:customStyle="1" w:styleId="TableContents">
    <w:name w:val="Table Contents"/>
    <w:basedOn w:val="Normal"/>
    <w:rsid w:val="00362C3D"/>
    <w:pPr>
      <w:widowControl w:val="0"/>
      <w:suppressLineNumbers/>
      <w:spacing w:after="0"/>
    </w:pPr>
    <w:rPr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cbcaab798e34db76646732368efe44e1134f530e18705c4458440321091b5b581a0f190a134350591b4d58515c424154181c084b281e0103030711475a5b0951580f1b425c4c01090340281e0103150616445d54094d584b50535a4f162e024b4340010d120213105b5c0c004d145c455715445a5c5d57421a081105431458090d074b100a12031753444f4a081e0103030012405d550f574f1108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063A3-D37D-4443-A7AF-F26762739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PC-8</cp:lastModifiedBy>
  <cp:revision>2</cp:revision>
  <cp:lastPrinted>2018-02-07T02:41:00Z</cp:lastPrinted>
  <dcterms:created xsi:type="dcterms:W3CDTF">2019-04-17T09:15:00Z</dcterms:created>
  <dcterms:modified xsi:type="dcterms:W3CDTF">2019-04-17T09:15:00Z</dcterms:modified>
</cp:coreProperties>
</file>