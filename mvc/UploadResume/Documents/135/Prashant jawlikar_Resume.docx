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4E34" w:rsidRPr="00A56AD0" w:rsidRDefault="00F82F60" w:rsidP="000D45FB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</w:pP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Prashant Baliram Jawlikar.</w:t>
      </w:r>
    </w:p>
    <w:p w:rsidR="00466278" w:rsidRPr="00A56AD0" w:rsidRDefault="00F82F60" w:rsidP="000D45F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Email: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jawlikar1990@gmail.com</w:t>
      </w:r>
    </w:p>
    <w:p w:rsidR="000E4E34" w:rsidRPr="00A56AD0" w:rsidRDefault="00F82F60" w:rsidP="000D45F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Mobile No: +91-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9921572808</w:t>
      </w:r>
    </w:p>
    <w:p w:rsidR="000E4E34" w:rsidRPr="00A56AD0" w:rsidRDefault="00F65A83" w:rsidP="000D45F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</w:r>
      <w:r>
        <w:rPr>
          <w:rFonts w:ascii="Tahoma" w:hAnsi="Tahoma" w:cs="Tahoma"/>
          <w:sz w:val="20"/>
          <w:szCs w:val="20"/>
        </w:rPr>
        <w:pict>
          <v:group id="_x0000_s1027" style="width:440pt;height:17.95pt;mso-wrap-distance-left:0;mso-wrap-distance-right:0;mso-position-horizontal-relative:char;mso-position-vertical-relative:line" coordsize="8639,359">
            <o:lock v:ext="edit" text="t"/>
            <v:rect id="_x0000_s1028" style="position:absolute;width:8639;height:359;v-text-anchor:middle" filled="f" stroked="f">
              <v:stroke joinstyle="round"/>
            </v:rect>
            <v:line id="_x0000_s1029" style="position:absolute;flip:y" from="0,178" to="8639,179" strokeweight="1.76pt">
              <v:stroke joinstyle="miter"/>
            </v:line>
            <w10:wrap type="none"/>
            <w10:anchorlock/>
          </v:group>
        </w:pict>
      </w:r>
    </w:p>
    <w:p w:rsidR="00466278" w:rsidRPr="00A56AD0" w:rsidRDefault="00F82F60" w:rsidP="000D45FB">
      <w:pPr>
        <w:rPr>
          <w:rFonts w:ascii="Tahoma" w:hAnsi="Tahoma" w:cs="Tahoma"/>
          <w:i/>
          <w:sz w:val="20"/>
          <w:szCs w:val="20"/>
        </w:rPr>
      </w:pPr>
      <w:r w:rsidRPr="00A56AD0">
        <w:rPr>
          <w:rFonts w:ascii="Tahoma" w:hAnsi="Tahoma" w:cs="Tahoma"/>
          <w:b/>
          <w:bCs/>
          <w:iCs/>
          <w:sz w:val="20"/>
          <w:szCs w:val="20"/>
        </w:rPr>
        <w:t>Career Objective</w:t>
      </w:r>
      <w:r w:rsidRPr="00A56AD0">
        <w:rPr>
          <w:rFonts w:ascii="Tahoma" w:hAnsi="Tahoma" w:cs="Tahoma"/>
          <w:i/>
          <w:sz w:val="20"/>
          <w:szCs w:val="20"/>
        </w:rPr>
        <w:t>:</w:t>
      </w:r>
    </w:p>
    <w:p w:rsidR="00E501C7" w:rsidRPr="00A56AD0" w:rsidRDefault="00F82F60" w:rsidP="000D45FB">
      <w:pPr>
        <w:rPr>
          <w:rFonts w:ascii="Tahoma" w:hAnsi="Tahoma" w:cs="Tahoma"/>
          <w:i/>
          <w:sz w:val="20"/>
          <w:szCs w:val="20"/>
        </w:rPr>
      </w:pPr>
    </w:p>
    <w:p w:rsidR="009F7108" w:rsidRPr="00A56AD0" w:rsidRDefault="00F82F60" w:rsidP="000D45FB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A56AD0">
        <w:rPr>
          <w:rFonts w:ascii="Tahoma" w:hAnsi="Tahoma" w:cs="Tahoma"/>
          <w:sz w:val="20"/>
          <w:szCs w:val="20"/>
        </w:rPr>
        <w:t xml:space="preserve">                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Seeking a challenging position in software industry where my skills and knowledge can be best utilized in successful completion of the software assignments and be responsible to provid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 the team technical leadership, creativity, technical judgment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&amp;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produce quality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oftware.</w:t>
      </w:r>
    </w:p>
    <w:p w:rsidR="00A56AD0" w:rsidRPr="00A56AD0" w:rsidRDefault="00F82F60" w:rsidP="000D45FB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A56AD0" w:rsidRPr="00A56AD0" w:rsidRDefault="00F82F60" w:rsidP="00A56AD0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Tahoma" w:hAnsi="Tahoma" w:cs="Tahoma"/>
          <w:b/>
          <w:bCs/>
          <w:color w:val="222222"/>
          <w:sz w:val="20"/>
          <w:szCs w:val="20"/>
        </w:rPr>
      </w:pPr>
      <w:r w:rsidRPr="00A56AD0">
        <w:rPr>
          <w:rFonts w:ascii="Tahoma" w:hAnsi="Tahoma" w:cs="Tahoma"/>
          <w:b/>
          <w:bCs/>
          <w:color w:val="222222"/>
          <w:sz w:val="20"/>
          <w:szCs w:val="20"/>
        </w:rPr>
        <w:t>Skill Set Summary:</w:t>
      </w:r>
    </w:p>
    <w:p w:rsidR="00A56AD0" w:rsidRPr="00A56AD0" w:rsidRDefault="00F82F60" w:rsidP="00A56AD0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Tahoma" w:hAnsi="Tahoma" w:cs="Tahoma"/>
          <w:bCs/>
          <w:color w:val="222222"/>
          <w:sz w:val="20"/>
          <w:szCs w:val="20"/>
        </w:rPr>
      </w:pPr>
      <w:r w:rsidRPr="00A56AD0">
        <w:rPr>
          <w:rFonts w:ascii="Tahoma" w:hAnsi="Tahoma" w:cs="Tahoma"/>
          <w:bCs/>
          <w:color w:val="222222"/>
          <w:sz w:val="20"/>
          <w:szCs w:val="20"/>
        </w:rPr>
        <w:t>2.</w:t>
      </w:r>
      <w:r>
        <w:rPr>
          <w:rFonts w:ascii="Tahoma" w:hAnsi="Tahoma" w:cs="Tahoma"/>
          <w:bCs/>
          <w:color w:val="222222"/>
          <w:sz w:val="20"/>
          <w:szCs w:val="20"/>
        </w:rPr>
        <w:t>5</w:t>
      </w:r>
      <w:r w:rsidRPr="00A56AD0">
        <w:rPr>
          <w:rFonts w:ascii="Tahoma" w:hAnsi="Tahoma" w:cs="Tahoma"/>
          <w:bCs/>
          <w:color w:val="222222"/>
          <w:sz w:val="20"/>
          <w:szCs w:val="20"/>
        </w:rPr>
        <w:t xml:space="preserve"> years in </w:t>
      </w:r>
      <w:r>
        <w:rPr>
          <w:rFonts w:ascii="Tahoma" w:hAnsi="Tahoma" w:cs="Tahoma"/>
          <w:bCs/>
          <w:color w:val="222222"/>
          <w:sz w:val="20"/>
          <w:szCs w:val="20"/>
        </w:rPr>
        <w:t>Real</w:t>
      </w:r>
      <w:r w:rsidRPr="00A56AD0">
        <w:rPr>
          <w:rFonts w:ascii="Tahoma" w:hAnsi="Tahoma" w:cs="Tahoma"/>
          <w:bCs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bCs/>
          <w:color w:val="222222"/>
          <w:sz w:val="20"/>
          <w:szCs w:val="20"/>
        </w:rPr>
        <w:t xml:space="preserve">Estate Construction Domain </w:t>
      </w:r>
      <w:r w:rsidRPr="00A56AD0">
        <w:rPr>
          <w:rFonts w:ascii="Tahoma" w:hAnsi="Tahoma" w:cs="Tahoma"/>
          <w:bCs/>
          <w:color w:val="222222"/>
          <w:sz w:val="20"/>
          <w:szCs w:val="20"/>
        </w:rPr>
        <w:t xml:space="preserve"> with C#,</w:t>
      </w:r>
      <w:r>
        <w:rPr>
          <w:rFonts w:ascii="Tahoma" w:hAnsi="Tahoma" w:cs="Tahoma"/>
          <w:bCs/>
          <w:color w:val="222222"/>
          <w:sz w:val="20"/>
          <w:szCs w:val="20"/>
        </w:rPr>
        <w:t>ASP.Net</w:t>
      </w:r>
      <w:r w:rsidRPr="00A56AD0">
        <w:rPr>
          <w:rFonts w:ascii="Tahoma" w:hAnsi="Tahoma" w:cs="Tahoma"/>
          <w:bCs/>
          <w:color w:val="222222"/>
          <w:sz w:val="20"/>
          <w:szCs w:val="20"/>
        </w:rPr>
        <w:t xml:space="preserve"> and SQL as backend</w:t>
      </w:r>
    </w:p>
    <w:p w:rsidR="00A56AD0" w:rsidRPr="00A56AD0" w:rsidRDefault="00F82F60" w:rsidP="00A56AD0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Tahoma" w:hAnsi="Tahoma" w:cs="Tahoma"/>
          <w:bCs/>
          <w:color w:val="222222"/>
          <w:sz w:val="20"/>
          <w:szCs w:val="20"/>
        </w:rPr>
      </w:pPr>
      <w:r>
        <w:rPr>
          <w:rFonts w:ascii="Tahoma" w:hAnsi="Tahoma" w:cs="Tahoma"/>
          <w:bCs/>
          <w:color w:val="222222"/>
          <w:sz w:val="20"/>
          <w:szCs w:val="20"/>
        </w:rPr>
        <w:t xml:space="preserve">8 </w:t>
      </w:r>
      <w:r w:rsidRPr="00A56AD0">
        <w:rPr>
          <w:rFonts w:ascii="Tahoma" w:hAnsi="Tahoma" w:cs="Tahoma"/>
          <w:bCs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bCs/>
          <w:color w:val="222222"/>
          <w:sz w:val="20"/>
          <w:szCs w:val="20"/>
        </w:rPr>
        <w:t>Months</w:t>
      </w:r>
      <w:r w:rsidRPr="00A56AD0">
        <w:rPr>
          <w:rFonts w:ascii="Tahoma" w:hAnsi="Tahoma" w:cs="Tahoma"/>
          <w:bCs/>
          <w:color w:val="222222"/>
          <w:sz w:val="20"/>
          <w:szCs w:val="20"/>
        </w:rPr>
        <w:t xml:space="preserve"> in Construction Domain ERP Management with VB.Net and SQL Server 2014</w:t>
      </w:r>
    </w:p>
    <w:p w:rsidR="00A56AD0" w:rsidRPr="00A60CFE" w:rsidRDefault="00F82F60" w:rsidP="00A60CFE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rPr>
          <w:rFonts w:ascii="Tahoma" w:hAnsi="Tahoma" w:cs="Tahoma"/>
          <w:bCs/>
          <w:color w:val="222222"/>
          <w:sz w:val="20"/>
          <w:szCs w:val="20"/>
        </w:rPr>
      </w:pPr>
      <w:r>
        <w:rPr>
          <w:rFonts w:ascii="Tahoma" w:hAnsi="Tahoma" w:cs="Tahoma"/>
          <w:bCs/>
          <w:color w:val="222222"/>
          <w:sz w:val="20"/>
          <w:szCs w:val="20"/>
        </w:rPr>
        <w:t>3.6</w:t>
      </w:r>
      <w:r w:rsidRPr="00A56AD0">
        <w:rPr>
          <w:rFonts w:ascii="Tahoma" w:hAnsi="Tahoma" w:cs="Tahoma"/>
          <w:bCs/>
          <w:color w:val="222222"/>
          <w:sz w:val="20"/>
          <w:szCs w:val="20"/>
        </w:rPr>
        <w:t xml:space="preserve">  years complete SDLC experience </w:t>
      </w:r>
    </w:p>
    <w:p w:rsidR="00DC63E4" w:rsidRPr="00A56AD0" w:rsidRDefault="00F82F60" w:rsidP="000D45FB">
      <w:pPr>
        <w:rPr>
          <w:rFonts w:ascii="Tahoma" w:hAnsi="Tahoma" w:cs="Tahoma"/>
          <w:sz w:val="20"/>
          <w:szCs w:val="20"/>
        </w:rPr>
      </w:pPr>
    </w:p>
    <w:p w:rsidR="00A92CB4" w:rsidRPr="00A56AD0" w:rsidRDefault="00F82F60" w:rsidP="000D45FB">
      <w:pPr>
        <w:rPr>
          <w:rFonts w:ascii="Tahoma" w:hAnsi="Tahoma" w:cs="Tahoma"/>
          <w:b/>
          <w:bCs/>
          <w:iCs/>
          <w:sz w:val="20"/>
          <w:szCs w:val="20"/>
        </w:rPr>
      </w:pPr>
      <w:r w:rsidRPr="00A56AD0">
        <w:rPr>
          <w:rFonts w:ascii="Tahoma" w:hAnsi="Tahoma" w:cs="Tahoma"/>
          <w:b/>
          <w:bCs/>
          <w:iCs/>
          <w:sz w:val="20"/>
          <w:szCs w:val="20"/>
        </w:rPr>
        <w:t>Work Experience: </w:t>
      </w:r>
    </w:p>
    <w:p w:rsidR="003E5F47" w:rsidRPr="00A56AD0" w:rsidRDefault="00F82F60" w:rsidP="000D45F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B5B38" w:rsidRPr="00A60CFE" w:rsidRDefault="00F82F60" w:rsidP="000D45FB">
      <w:pPr>
        <w:numPr>
          <w:ilvl w:val="0"/>
          <w:numId w:val="45"/>
        </w:num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iCs/>
          <w:sz w:val="20"/>
          <w:szCs w:val="20"/>
        </w:rPr>
        <w:t>3.</w:t>
      </w:r>
      <w:r w:rsidRPr="00A56AD0">
        <w:rPr>
          <w:rFonts w:ascii="Tahoma" w:hAnsi="Tahoma" w:cs="Tahoma"/>
          <w:iCs/>
          <w:sz w:val="20"/>
          <w:szCs w:val="20"/>
        </w:rPr>
        <w:t>6</w:t>
      </w:r>
      <w:r w:rsidRPr="00A56AD0">
        <w:rPr>
          <w:rFonts w:ascii="Tahoma" w:hAnsi="Tahoma" w:cs="Tahoma"/>
          <w:iCs/>
          <w:sz w:val="20"/>
          <w:szCs w:val="20"/>
        </w:rPr>
        <w:t xml:space="preserve"> year 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professional software experience in IT industry including Requirements Analysis, Design,</w:t>
      </w:r>
    </w:p>
    <w:p w:rsidR="003E1B68" w:rsidRPr="00A60CFE" w:rsidRDefault="00F82F60" w:rsidP="00D56A4E">
      <w:pPr>
        <w:numPr>
          <w:ilvl w:val="0"/>
          <w:numId w:val="45"/>
        </w:numPr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Experienced in full Software 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Development Lifecycle (SDLC) starting from Requirements Analysis, Design,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 Development, Testing, Maintenance</w:t>
      </w:r>
    </w:p>
    <w:p w:rsidR="002B5B38" w:rsidRPr="00A60CFE" w:rsidRDefault="00F82F60" w:rsidP="000D45FB">
      <w:pPr>
        <w:numPr>
          <w:ilvl w:val="0"/>
          <w:numId w:val="45"/>
        </w:numPr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Hands on experience in design using Object Oriented Programming Principles like Encapsulation,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 Inheritance, Polymorphism, Abstraction.</w:t>
      </w:r>
    </w:p>
    <w:p w:rsidR="002B5B38" w:rsidRPr="001C2F12" w:rsidRDefault="00F82F60" w:rsidP="000D45FB">
      <w:pPr>
        <w:numPr>
          <w:ilvl w:val="0"/>
          <w:numId w:val="45"/>
        </w:numPr>
        <w:rPr>
          <w:rFonts w:ascii="Tahoma" w:hAnsi="Tahoma" w:cs="Tahoma"/>
          <w:sz w:val="20"/>
          <w:szCs w:val="20"/>
          <w:highlight w:val="yellow"/>
          <w:lang w:eastAsia="en-US" w:bidi="mr-IN"/>
        </w:rPr>
      </w:pPr>
      <w:r w:rsidRPr="001C2F12">
        <w:rPr>
          <w:rFonts w:ascii="Tahoma" w:hAnsi="Tahoma" w:cs="Tahoma"/>
          <w:sz w:val="20"/>
          <w:szCs w:val="20"/>
          <w:highlight w:val="yellow"/>
          <w:lang w:eastAsia="en-US" w:bidi="mr-IN"/>
        </w:rPr>
        <w:t xml:space="preserve">Experience in C#, </w:t>
      </w:r>
      <w:r w:rsidRPr="001C2F12">
        <w:rPr>
          <w:rFonts w:ascii="Tahoma" w:hAnsi="Tahoma" w:cs="Tahoma"/>
          <w:sz w:val="20"/>
          <w:szCs w:val="20"/>
          <w:highlight w:val="yellow"/>
          <w:lang w:eastAsia="en-US" w:bidi="mr-IN"/>
        </w:rPr>
        <w:t>VB.NET,</w:t>
      </w:r>
      <w:r w:rsidRPr="001C2F12">
        <w:rPr>
          <w:rFonts w:ascii="Tahoma" w:hAnsi="Tahoma" w:cs="Tahoma"/>
          <w:sz w:val="20"/>
          <w:szCs w:val="20"/>
          <w:highlight w:val="yellow"/>
          <w:lang w:eastAsia="en-US" w:bidi="mr-IN"/>
        </w:rPr>
        <w:t xml:space="preserve">ASP.NET, ADO.NET, </w:t>
      </w:r>
      <w:r w:rsidRPr="001C2F12">
        <w:rPr>
          <w:rFonts w:ascii="Tahoma" w:hAnsi="Tahoma" w:cs="Tahoma"/>
          <w:sz w:val="20"/>
          <w:szCs w:val="20"/>
          <w:highlight w:val="yellow"/>
          <w:lang w:eastAsia="en-US" w:bidi="mr-IN"/>
        </w:rPr>
        <w:t>Three-tier Systems</w:t>
      </w:r>
      <w:r w:rsidRPr="001C2F12">
        <w:rPr>
          <w:rFonts w:ascii="Tahoma" w:hAnsi="Tahoma" w:cs="Tahoma"/>
          <w:sz w:val="20"/>
          <w:szCs w:val="20"/>
          <w:highlight w:val="yellow"/>
          <w:lang w:eastAsia="en-US" w:bidi="mr-IN"/>
        </w:rPr>
        <w:t xml:space="preserve">, </w:t>
      </w:r>
      <w:r w:rsidRPr="001C2F12">
        <w:rPr>
          <w:rFonts w:ascii="Tahoma" w:hAnsi="Tahoma" w:cs="Tahoma"/>
          <w:sz w:val="20"/>
          <w:szCs w:val="20"/>
          <w:highlight w:val="yellow"/>
          <w:lang w:eastAsia="en-US" w:bidi="mr-IN"/>
        </w:rPr>
        <w:t>Entity Framework</w:t>
      </w:r>
      <w:r w:rsidRPr="001C2F12">
        <w:rPr>
          <w:rFonts w:ascii="Tahoma" w:hAnsi="Tahoma" w:cs="Tahoma"/>
          <w:sz w:val="20"/>
          <w:szCs w:val="20"/>
          <w:highlight w:val="yellow"/>
          <w:lang w:eastAsia="en-US" w:bidi="mr-IN"/>
        </w:rPr>
        <w:t xml:space="preserve"> </w:t>
      </w:r>
      <w:r w:rsidRPr="001C2F12">
        <w:rPr>
          <w:rFonts w:ascii="Tahoma" w:hAnsi="Tahoma" w:cs="Tahoma"/>
          <w:sz w:val="20"/>
          <w:szCs w:val="20"/>
          <w:highlight w:val="yellow"/>
          <w:lang w:eastAsia="en-US" w:bidi="mr-IN"/>
        </w:rPr>
        <w:t>,MVC</w:t>
      </w:r>
    </w:p>
    <w:p w:rsidR="00D56A4E" w:rsidRPr="00A60CFE" w:rsidRDefault="00F82F60" w:rsidP="00A60CFE">
      <w:pPr>
        <w:numPr>
          <w:ilvl w:val="0"/>
          <w:numId w:val="45"/>
        </w:numPr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Experience 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using ASP.NET AJAX control toolkit with client call back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 features.</w:t>
      </w:r>
    </w:p>
    <w:p w:rsidR="002B5B38" w:rsidRPr="00A56AD0" w:rsidRDefault="00F82F60" w:rsidP="000D45FB">
      <w:pPr>
        <w:numPr>
          <w:ilvl w:val="0"/>
          <w:numId w:val="45"/>
        </w:num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Acquaintance using report generation tools like </w:t>
      </w:r>
      <w:r w:rsidRPr="001C2F12">
        <w:rPr>
          <w:rFonts w:ascii="Tahoma" w:hAnsi="Tahoma" w:cs="Tahoma"/>
          <w:sz w:val="20"/>
          <w:szCs w:val="20"/>
          <w:highlight w:val="yellow"/>
          <w:lang w:eastAsia="en-US" w:bidi="mr-IN"/>
        </w:rPr>
        <w:t>Crystal Reports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,</w:t>
      </w:r>
      <w:r>
        <w:rPr>
          <w:rFonts w:ascii="Tahoma" w:hAnsi="Tahoma" w:cs="Tahoma"/>
          <w:sz w:val="20"/>
          <w:szCs w:val="20"/>
          <w:lang w:eastAsia="en-US" w:bidi="mr-IN"/>
        </w:rPr>
        <w:t xml:space="preserve"> 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RDLC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.</w:t>
      </w:r>
    </w:p>
    <w:p w:rsidR="002B5B38" w:rsidRPr="00A56AD0" w:rsidRDefault="00F82F60" w:rsidP="000D45FB">
      <w:pPr>
        <w:numPr>
          <w:ilvl w:val="0"/>
          <w:numId w:val="45"/>
        </w:num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Experience with 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testing.</w:t>
      </w:r>
    </w:p>
    <w:p w:rsidR="002B5B38" w:rsidRPr="00A56AD0" w:rsidRDefault="00F82F60" w:rsidP="000D45FB">
      <w:pPr>
        <w:numPr>
          <w:ilvl w:val="0"/>
          <w:numId w:val="45"/>
        </w:num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Excellent Communications skills, good team player and have good Analytical capabilities. Good</w:t>
      </w:r>
    </w:p>
    <w:p w:rsidR="0041313E" w:rsidRPr="00A56AD0" w:rsidRDefault="00F82F60" w:rsidP="000D45FB">
      <w:pPr>
        <w:numPr>
          <w:ilvl w:val="0"/>
          <w:numId w:val="45"/>
        </w:numPr>
        <w:rPr>
          <w:rFonts w:ascii="Tahoma" w:hAnsi="Tahoma" w:cs="Tahoma"/>
          <w:iCs/>
          <w:sz w:val="20"/>
          <w:szCs w:val="20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O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rganizational skills, ability to handle multiple tasks and work independently as well as in team.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 Willing to relocate: Anywhere</w:t>
      </w:r>
    </w:p>
    <w:p w:rsidR="009F7108" w:rsidRPr="00A56AD0" w:rsidRDefault="00F82F60" w:rsidP="000D45FB">
      <w:pPr>
        <w:rPr>
          <w:rFonts w:ascii="Tahoma" w:hAnsi="Tahoma" w:cs="Tahoma"/>
          <w:b/>
          <w:bCs/>
          <w:iCs/>
          <w:sz w:val="20"/>
          <w:szCs w:val="20"/>
        </w:rPr>
      </w:pPr>
      <w:r w:rsidRPr="00A56AD0">
        <w:rPr>
          <w:rFonts w:ascii="Tahoma" w:hAnsi="Tahoma" w:cs="Tahoma"/>
          <w:i/>
          <w:sz w:val="20"/>
          <w:szCs w:val="20"/>
        </w:rPr>
        <w:br/>
      </w:r>
      <w:r w:rsidRPr="00A56AD0">
        <w:rPr>
          <w:rFonts w:ascii="Tahoma" w:hAnsi="Tahoma" w:cs="Tahoma"/>
          <w:b/>
          <w:bCs/>
          <w:iCs/>
          <w:sz w:val="20"/>
          <w:szCs w:val="20"/>
        </w:rPr>
        <w:t xml:space="preserve">Academic Details: </w:t>
      </w:r>
    </w:p>
    <w:p w:rsidR="001A7132" w:rsidRPr="00A56AD0" w:rsidRDefault="00F82F60" w:rsidP="000D45FB">
      <w:pPr>
        <w:rPr>
          <w:rFonts w:ascii="Tahoma" w:hAnsi="Tahoma" w:cs="Tahoma"/>
          <w:sz w:val="20"/>
          <w:szCs w:val="20"/>
        </w:rPr>
      </w:pPr>
    </w:p>
    <w:tbl>
      <w:tblPr>
        <w:tblW w:w="538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91"/>
        <w:gridCol w:w="4228"/>
        <w:gridCol w:w="1891"/>
        <w:gridCol w:w="1530"/>
      </w:tblGrid>
      <w:tr w:rsidR="00F65A83" w:rsidTr="00062281">
        <w:trPr>
          <w:trHeight w:val="350"/>
        </w:trPr>
        <w:tc>
          <w:tcPr>
            <w:tcW w:w="991" w:type="pct"/>
            <w:vAlign w:val="center"/>
          </w:tcPr>
          <w:p w:rsidR="009F7108" w:rsidRPr="00A56AD0" w:rsidRDefault="00F82F60" w:rsidP="000D45F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6AD0">
              <w:rPr>
                <w:rFonts w:ascii="Tahoma" w:hAnsi="Tahoma" w:cs="Tahoma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216" w:type="pct"/>
            <w:vAlign w:val="center"/>
          </w:tcPr>
          <w:p w:rsidR="009F7108" w:rsidRPr="00A56AD0" w:rsidRDefault="00F82F60" w:rsidP="000D45F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6AD0">
              <w:rPr>
                <w:rFonts w:ascii="Tahoma" w:hAnsi="Tahoma" w:cs="Tahoma"/>
                <w:b/>
                <w:bCs/>
                <w:sz w:val="20"/>
                <w:szCs w:val="20"/>
              </w:rPr>
              <w:t>College Name</w:t>
            </w:r>
          </w:p>
        </w:tc>
        <w:tc>
          <w:tcPr>
            <w:tcW w:w="991" w:type="pct"/>
            <w:vAlign w:val="center"/>
          </w:tcPr>
          <w:p w:rsidR="009F7108" w:rsidRPr="00A56AD0" w:rsidRDefault="00F82F60" w:rsidP="000D45F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6AD0">
              <w:rPr>
                <w:rFonts w:ascii="Tahoma" w:hAnsi="Tahoma" w:cs="Tahoma"/>
                <w:b/>
                <w:bCs/>
                <w:sz w:val="20"/>
                <w:szCs w:val="20"/>
              </w:rPr>
              <w:t>Pass out</w:t>
            </w:r>
            <w:r w:rsidRPr="00A56AD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A56AD0">
              <w:rPr>
                <w:rFonts w:ascii="Tahoma" w:hAnsi="Tahoma" w:cs="Tahom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02" w:type="pct"/>
            <w:vAlign w:val="center"/>
          </w:tcPr>
          <w:p w:rsidR="009F7108" w:rsidRPr="00A56AD0" w:rsidRDefault="00F82F60" w:rsidP="000D45F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6AD0">
              <w:rPr>
                <w:rFonts w:ascii="Tahoma" w:hAnsi="Tahoma" w:cs="Tahoma"/>
                <w:b/>
                <w:bCs/>
                <w:sz w:val="20"/>
                <w:szCs w:val="20"/>
              </w:rPr>
              <w:t>Class</w:t>
            </w:r>
          </w:p>
        </w:tc>
      </w:tr>
      <w:tr w:rsidR="00F65A83" w:rsidTr="00062281">
        <w:trPr>
          <w:trHeight w:val="350"/>
        </w:trPr>
        <w:tc>
          <w:tcPr>
            <w:tcW w:w="991" w:type="pct"/>
            <w:vAlign w:val="center"/>
          </w:tcPr>
          <w:p w:rsidR="00683631" w:rsidRPr="00A56AD0" w:rsidRDefault="00F82F60" w:rsidP="000D45FB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A56AD0">
              <w:rPr>
                <w:rFonts w:ascii="Tahoma" w:hAnsi="Tahoma" w:cs="Tahoma"/>
                <w:bCs/>
                <w:sz w:val="20"/>
                <w:szCs w:val="20"/>
              </w:rPr>
              <w:t>M.C.A</w:t>
            </w:r>
          </w:p>
        </w:tc>
        <w:tc>
          <w:tcPr>
            <w:tcW w:w="2216" w:type="pct"/>
            <w:vAlign w:val="center"/>
          </w:tcPr>
          <w:p w:rsidR="00683631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Pragyan College of Computer Institute Pune</w:t>
            </w:r>
          </w:p>
        </w:tc>
        <w:tc>
          <w:tcPr>
            <w:tcW w:w="991" w:type="pct"/>
            <w:vAlign w:val="center"/>
          </w:tcPr>
          <w:p w:rsidR="00683631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Jun-2015</w:t>
            </w:r>
          </w:p>
        </w:tc>
        <w:tc>
          <w:tcPr>
            <w:tcW w:w="802" w:type="pct"/>
            <w:vAlign w:val="center"/>
          </w:tcPr>
          <w:p w:rsidR="00683631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Second</w:t>
            </w:r>
          </w:p>
        </w:tc>
      </w:tr>
      <w:tr w:rsidR="00F65A83" w:rsidTr="00597532">
        <w:trPr>
          <w:trHeight w:val="350"/>
        </w:trPr>
        <w:tc>
          <w:tcPr>
            <w:tcW w:w="991" w:type="pct"/>
            <w:vAlign w:val="center"/>
          </w:tcPr>
          <w:p w:rsidR="00683631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B.C.A.</w:t>
            </w:r>
          </w:p>
        </w:tc>
        <w:tc>
          <w:tcPr>
            <w:tcW w:w="2216" w:type="pct"/>
            <w:vAlign w:val="center"/>
          </w:tcPr>
          <w:p w:rsidR="00683631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ACS Collage, Satara</w:t>
            </w:r>
          </w:p>
        </w:tc>
        <w:tc>
          <w:tcPr>
            <w:tcW w:w="991" w:type="pct"/>
            <w:vAlign w:val="center"/>
          </w:tcPr>
          <w:p w:rsidR="00683631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May- 2011</w:t>
            </w:r>
          </w:p>
        </w:tc>
        <w:tc>
          <w:tcPr>
            <w:tcW w:w="802" w:type="pct"/>
            <w:vAlign w:val="center"/>
          </w:tcPr>
          <w:p w:rsidR="00683631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First</w:t>
            </w:r>
          </w:p>
        </w:tc>
      </w:tr>
    </w:tbl>
    <w:p w:rsidR="00F87796" w:rsidRDefault="00F82F60" w:rsidP="000D45FB">
      <w:pPr>
        <w:rPr>
          <w:rFonts w:ascii="Tahoma" w:hAnsi="Tahoma" w:cs="Tahoma"/>
          <w:b/>
          <w:color w:val="000000"/>
          <w:sz w:val="20"/>
          <w:szCs w:val="20"/>
        </w:rPr>
      </w:pPr>
    </w:p>
    <w:p w:rsidR="009C5679" w:rsidRPr="00A60CFE" w:rsidRDefault="00F82F60" w:rsidP="000D45F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Certification</w:t>
      </w:r>
      <w:r w:rsidRPr="00A56AD0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A56AD0">
        <w:rPr>
          <w:rFonts w:ascii="Tahoma" w:hAnsi="Tahoma" w:cs="Tahoma"/>
          <w:b/>
          <w:sz w:val="20"/>
          <w:szCs w:val="20"/>
        </w:rPr>
        <w:t>Course:</w:t>
      </w:r>
    </w:p>
    <w:p w:rsidR="00EB6623" w:rsidRPr="00A56AD0" w:rsidRDefault="00F82F60" w:rsidP="000D45FB">
      <w:pPr>
        <w:rPr>
          <w:rFonts w:ascii="Tahoma" w:hAnsi="Tahoma" w:cs="Tahoma"/>
          <w:sz w:val="20"/>
          <w:szCs w:val="20"/>
        </w:rPr>
      </w:pPr>
      <w:r w:rsidRPr="00A56AD0">
        <w:rPr>
          <w:rFonts w:ascii="Tahoma" w:hAnsi="Tahoma" w:cs="Tahoma"/>
          <w:sz w:val="20"/>
          <w:szCs w:val="20"/>
        </w:rPr>
        <w:t>Diploma in .net Technologies,</w:t>
      </w:r>
      <w:r>
        <w:rPr>
          <w:rFonts w:ascii="Tahoma" w:hAnsi="Tahoma" w:cs="Tahoma"/>
          <w:sz w:val="20"/>
          <w:szCs w:val="20"/>
        </w:rPr>
        <w:t xml:space="preserve"> </w:t>
      </w:r>
      <w:r w:rsidRPr="00A56AD0">
        <w:rPr>
          <w:rFonts w:ascii="Tahoma" w:hAnsi="Tahoma" w:cs="Tahoma"/>
          <w:sz w:val="20"/>
          <w:szCs w:val="20"/>
        </w:rPr>
        <w:t xml:space="preserve">In NIIT, </w:t>
      </w:r>
      <w:r w:rsidRPr="00A56AD0">
        <w:rPr>
          <w:rFonts w:ascii="Tahoma" w:hAnsi="Tahoma" w:cs="Tahoma"/>
          <w:sz w:val="20"/>
          <w:szCs w:val="20"/>
        </w:rPr>
        <w:t>PUNE</w:t>
      </w:r>
      <w:r w:rsidRPr="00A56AD0">
        <w:rPr>
          <w:rFonts w:ascii="Tahoma" w:hAnsi="Tahoma" w:cs="Tahoma"/>
          <w:sz w:val="20"/>
          <w:szCs w:val="20"/>
        </w:rPr>
        <w:t>. (M</w:t>
      </w:r>
      <w:r w:rsidRPr="00A56AD0">
        <w:rPr>
          <w:rFonts w:ascii="Tahoma" w:hAnsi="Tahoma" w:cs="Tahoma"/>
          <w:sz w:val="20"/>
          <w:szCs w:val="20"/>
        </w:rPr>
        <w:t>ay-2012)</w:t>
      </w:r>
    </w:p>
    <w:p w:rsidR="00F63FA9" w:rsidRPr="00A56AD0" w:rsidRDefault="00F82F60" w:rsidP="000D45FB">
      <w:pPr>
        <w:rPr>
          <w:rFonts w:ascii="Tahoma" w:hAnsi="Tahoma" w:cs="Tahoma"/>
          <w:sz w:val="20"/>
          <w:szCs w:val="20"/>
        </w:rPr>
      </w:pPr>
    </w:p>
    <w:p w:rsidR="008175CE" w:rsidRPr="00A60CFE" w:rsidRDefault="00F82F60" w:rsidP="000D45FB">
      <w:pPr>
        <w:rPr>
          <w:rFonts w:ascii="Tahoma" w:hAnsi="Tahoma" w:cs="Tahoma"/>
          <w:b/>
          <w:bCs/>
          <w:sz w:val="20"/>
          <w:szCs w:val="20"/>
        </w:rPr>
      </w:pPr>
      <w:r w:rsidRPr="00A56AD0">
        <w:rPr>
          <w:rFonts w:ascii="Tahoma" w:hAnsi="Tahoma" w:cs="Tahoma"/>
          <w:b/>
          <w:bCs/>
          <w:sz w:val="20"/>
          <w:szCs w:val="20"/>
        </w:rPr>
        <w:t>Key Technical Skills: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5"/>
        <w:gridCol w:w="6705"/>
      </w:tblGrid>
      <w:tr w:rsidR="00F65A83" w:rsidTr="008C7AED">
        <w:trPr>
          <w:trHeight w:val="395"/>
        </w:trPr>
        <w:tc>
          <w:tcPr>
            <w:tcW w:w="2835" w:type="dxa"/>
            <w:vAlign w:val="center"/>
          </w:tcPr>
          <w:p w:rsidR="00C1152B" w:rsidRPr="00A56AD0" w:rsidRDefault="00F82F60" w:rsidP="000D45FB">
            <w:pPr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A56AD0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Operating Systems</w:t>
            </w:r>
          </w:p>
        </w:tc>
        <w:tc>
          <w:tcPr>
            <w:tcW w:w="6705" w:type="dxa"/>
            <w:vAlign w:val="center"/>
          </w:tcPr>
          <w:p w:rsidR="00C1152B" w:rsidRPr="00A56AD0" w:rsidRDefault="00F82F60" w:rsidP="000D45FB">
            <w:pPr>
              <w:rPr>
                <w:rFonts w:ascii="Tahoma" w:hAnsi="Tahoma" w:cs="Tahoma"/>
                <w:spacing w:val="4"/>
                <w:sz w:val="20"/>
                <w:szCs w:val="20"/>
              </w:rPr>
            </w:pPr>
            <w:r w:rsidRPr="00A56AD0">
              <w:rPr>
                <w:rFonts w:ascii="Tahoma" w:hAnsi="Tahoma" w:cs="Tahoma"/>
                <w:spacing w:val="4"/>
                <w:sz w:val="20"/>
                <w:szCs w:val="20"/>
              </w:rPr>
              <w:t xml:space="preserve">Windows XP, </w:t>
            </w:r>
            <w:r w:rsidRPr="00A56AD0">
              <w:rPr>
                <w:rFonts w:ascii="Tahoma" w:hAnsi="Tahoma" w:cs="Tahoma"/>
                <w:spacing w:val="4"/>
                <w:sz w:val="20"/>
                <w:szCs w:val="20"/>
              </w:rPr>
              <w:t>Windows7</w:t>
            </w:r>
            <w:r w:rsidRPr="00A56AD0">
              <w:rPr>
                <w:rFonts w:ascii="Tahoma" w:hAnsi="Tahoma" w:cs="Tahoma"/>
                <w:spacing w:val="4"/>
                <w:sz w:val="20"/>
                <w:szCs w:val="20"/>
              </w:rPr>
              <w:t>,</w:t>
            </w:r>
            <w:r w:rsidRPr="00A56AD0">
              <w:rPr>
                <w:rFonts w:ascii="Tahoma" w:hAnsi="Tahoma" w:cs="Tahoma"/>
                <w:spacing w:val="4"/>
                <w:sz w:val="20"/>
                <w:szCs w:val="20"/>
              </w:rPr>
              <w:t>Windows8</w:t>
            </w:r>
            <w:r w:rsidRPr="00A56AD0">
              <w:rPr>
                <w:rFonts w:ascii="Tahoma" w:hAnsi="Tahoma" w:cs="Tahoma"/>
                <w:spacing w:val="4"/>
                <w:sz w:val="20"/>
                <w:szCs w:val="20"/>
              </w:rPr>
              <w:t>.</w:t>
            </w:r>
          </w:p>
        </w:tc>
      </w:tr>
      <w:tr w:rsidR="00F65A83" w:rsidTr="008C7AED">
        <w:trPr>
          <w:trHeight w:val="350"/>
        </w:trPr>
        <w:tc>
          <w:tcPr>
            <w:tcW w:w="2835" w:type="dxa"/>
            <w:vAlign w:val="center"/>
          </w:tcPr>
          <w:p w:rsidR="00C1152B" w:rsidRPr="00A56AD0" w:rsidRDefault="00F82F60" w:rsidP="000D45FB">
            <w:pPr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A56AD0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Languages</w:t>
            </w:r>
          </w:p>
        </w:tc>
        <w:tc>
          <w:tcPr>
            <w:tcW w:w="6705" w:type="dxa"/>
            <w:vAlign w:val="center"/>
          </w:tcPr>
          <w:p w:rsidR="00C1152B" w:rsidRPr="00A56AD0" w:rsidRDefault="00F82F60" w:rsidP="000D45FB">
            <w:pPr>
              <w:rPr>
                <w:rFonts w:ascii="Tahoma" w:hAnsi="Tahoma" w:cs="Tahoma"/>
                <w:sz w:val="20"/>
                <w:szCs w:val="18"/>
                <w:lang w:bidi="mr-IN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 xml:space="preserve">ASP.net, C#, </w:t>
            </w:r>
            <w:r>
              <w:rPr>
                <w:rFonts w:ascii="Tahoma" w:hAnsi="Tahoma" w:cs="Tahoma"/>
                <w:sz w:val="20"/>
                <w:szCs w:val="20"/>
              </w:rPr>
              <w:t>VB.Net,</w:t>
            </w:r>
            <w:r w:rsidRPr="00A56AD0">
              <w:rPr>
                <w:rFonts w:ascii="Tahoma" w:hAnsi="Tahoma" w:cs="Tahoma"/>
                <w:sz w:val="20"/>
                <w:szCs w:val="20"/>
              </w:rPr>
              <w:t>ADO.net</w:t>
            </w:r>
            <w:r w:rsidRPr="00A56AD0">
              <w:rPr>
                <w:rFonts w:ascii="Tahoma" w:hAnsi="Tahoma" w:cs="Tahoma"/>
                <w:sz w:val="20"/>
                <w:szCs w:val="18"/>
                <w:cs/>
                <w:lang w:bidi="mr-IN"/>
              </w:rPr>
              <w:t>,</w:t>
            </w:r>
            <w:r w:rsidRPr="00A56AD0">
              <w:rPr>
                <w:rFonts w:ascii="Tahoma" w:hAnsi="Tahoma" w:cs="Tahoma"/>
                <w:sz w:val="20"/>
                <w:szCs w:val="18"/>
                <w:lang w:bidi="mr-IN"/>
              </w:rPr>
              <w:t>MVC, Entity Framework,</w:t>
            </w:r>
            <w:r w:rsidRPr="00A56AD0">
              <w:rPr>
                <w:rFonts w:ascii="Tahoma" w:hAnsi="Tahoma" w:cs="Tahoma"/>
                <w:sz w:val="20"/>
                <w:szCs w:val="18"/>
                <w:cs/>
                <w:lang w:bidi="mr-IN"/>
              </w:rPr>
              <w:t xml:space="preserve"> </w:t>
            </w:r>
          </w:p>
        </w:tc>
      </w:tr>
      <w:tr w:rsidR="00F65A83" w:rsidTr="008175CE">
        <w:trPr>
          <w:trHeight w:val="330"/>
        </w:trPr>
        <w:tc>
          <w:tcPr>
            <w:tcW w:w="2835" w:type="dxa"/>
            <w:vAlign w:val="center"/>
          </w:tcPr>
          <w:p w:rsidR="00C1152B" w:rsidRPr="00A56AD0" w:rsidRDefault="00F82F60" w:rsidP="000D45FB">
            <w:pPr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A56AD0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Databases</w:t>
            </w:r>
          </w:p>
        </w:tc>
        <w:tc>
          <w:tcPr>
            <w:tcW w:w="6705" w:type="dxa"/>
            <w:vAlign w:val="center"/>
          </w:tcPr>
          <w:p w:rsidR="00C1152B" w:rsidRPr="00A56AD0" w:rsidRDefault="00F82F60" w:rsidP="000D45FB">
            <w:pPr>
              <w:rPr>
                <w:rFonts w:ascii="Tahoma" w:hAnsi="Tahoma" w:cs="Tahoma"/>
                <w:spacing w:val="4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SQL Server</w:t>
            </w:r>
            <w:r w:rsidRPr="00A56AD0">
              <w:rPr>
                <w:rFonts w:ascii="Tahoma" w:hAnsi="Tahoma" w:cs="Tahoma"/>
                <w:sz w:val="20"/>
                <w:szCs w:val="20"/>
              </w:rPr>
              <w:t>2005/2008/R2</w:t>
            </w:r>
            <w:r>
              <w:rPr>
                <w:rFonts w:ascii="Tahoma" w:hAnsi="Tahoma" w:cs="Tahoma"/>
                <w:sz w:val="20"/>
                <w:szCs w:val="20"/>
              </w:rPr>
              <w:t>/2014</w:t>
            </w:r>
          </w:p>
        </w:tc>
      </w:tr>
      <w:tr w:rsidR="00F65A83" w:rsidTr="008C7AED">
        <w:trPr>
          <w:trHeight w:val="350"/>
        </w:trPr>
        <w:tc>
          <w:tcPr>
            <w:tcW w:w="2835" w:type="dxa"/>
            <w:vAlign w:val="center"/>
          </w:tcPr>
          <w:p w:rsidR="00C1152B" w:rsidRPr="00A56AD0" w:rsidRDefault="00F82F60" w:rsidP="000D45FB">
            <w:pPr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A56AD0">
              <w:rPr>
                <w:rFonts w:ascii="Tahoma" w:hAnsi="Tahoma" w:cs="Tahoma"/>
                <w:smallCaps/>
                <w:spacing w:val="4"/>
                <w:sz w:val="20"/>
                <w:szCs w:val="20"/>
              </w:rPr>
              <w:t>GUI</w:t>
            </w:r>
          </w:p>
        </w:tc>
        <w:tc>
          <w:tcPr>
            <w:tcW w:w="6705" w:type="dxa"/>
            <w:vAlign w:val="center"/>
          </w:tcPr>
          <w:p w:rsidR="00C1152B" w:rsidRPr="00A56AD0" w:rsidRDefault="00F82F60" w:rsidP="00EE56D7">
            <w:pPr>
              <w:rPr>
                <w:rFonts w:ascii="Tahoma" w:hAnsi="Tahoma" w:cs="Tahoma"/>
                <w:spacing w:val="4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 xml:space="preserve">CSS, HTML, </w:t>
            </w:r>
            <w:r w:rsidRPr="00A56AD0">
              <w:rPr>
                <w:rFonts w:ascii="Tahoma" w:hAnsi="Tahoma" w:cs="Tahoma"/>
                <w:sz w:val="20"/>
                <w:szCs w:val="20"/>
              </w:rPr>
              <w:t>JavaScript,Ajax</w:t>
            </w:r>
            <w:r w:rsidRPr="00A56AD0">
              <w:rPr>
                <w:rFonts w:ascii="Tahoma" w:hAnsi="Tahoma" w:cs="Tahoma"/>
                <w:sz w:val="20"/>
                <w:szCs w:val="20"/>
              </w:rPr>
              <w:t>,Bootstrap,HTML5</w:t>
            </w:r>
          </w:p>
        </w:tc>
      </w:tr>
      <w:tr w:rsidR="00F65A83" w:rsidTr="008175CE">
        <w:trPr>
          <w:trHeight w:val="422"/>
        </w:trPr>
        <w:tc>
          <w:tcPr>
            <w:tcW w:w="2835" w:type="dxa"/>
            <w:vAlign w:val="center"/>
          </w:tcPr>
          <w:p w:rsidR="00C1152B" w:rsidRPr="00A56AD0" w:rsidRDefault="00F82F60" w:rsidP="000D45FB">
            <w:pPr>
              <w:rPr>
                <w:rFonts w:ascii="Tahoma" w:hAnsi="Tahoma" w:cs="Tahoma"/>
                <w:smallCaps/>
                <w:spacing w:val="4"/>
                <w:sz w:val="20"/>
                <w:szCs w:val="20"/>
              </w:rPr>
            </w:pPr>
            <w:r w:rsidRPr="00A56AD0">
              <w:rPr>
                <w:rFonts w:ascii="Tahoma" w:hAnsi="Tahoma" w:cs="Tahoma"/>
                <w:color w:val="000000"/>
                <w:sz w:val="20"/>
                <w:szCs w:val="20"/>
              </w:rPr>
              <w:t>Reporting Tools</w:t>
            </w:r>
          </w:p>
        </w:tc>
        <w:tc>
          <w:tcPr>
            <w:tcW w:w="6705" w:type="dxa"/>
            <w:vAlign w:val="center"/>
          </w:tcPr>
          <w:p w:rsidR="00C1152B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color w:val="000000"/>
                <w:sz w:val="20"/>
                <w:szCs w:val="20"/>
              </w:rPr>
              <w:t>Crystal Reports</w:t>
            </w:r>
            <w:r w:rsidRPr="00A56AD0">
              <w:rPr>
                <w:rFonts w:ascii="Tahoma" w:hAnsi="Tahoma" w:cs="Tahoma"/>
                <w:color w:val="000000"/>
                <w:sz w:val="20"/>
                <w:szCs w:val="20"/>
              </w:rPr>
              <w:t>,</w:t>
            </w:r>
            <w:r w:rsidRPr="00A56AD0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A56AD0">
              <w:rPr>
                <w:rFonts w:ascii="Tahoma" w:hAnsi="Tahoma" w:cs="Tahoma"/>
                <w:color w:val="000000"/>
                <w:sz w:val="20"/>
                <w:szCs w:val="20"/>
              </w:rPr>
              <w:t>RDLC</w:t>
            </w:r>
          </w:p>
        </w:tc>
      </w:tr>
    </w:tbl>
    <w:p w:rsidR="00DE0A44" w:rsidRPr="00A56AD0" w:rsidRDefault="00F82F60" w:rsidP="000D45FB">
      <w:pPr>
        <w:rPr>
          <w:rFonts w:ascii="Tahoma" w:hAnsi="Tahoma" w:cs="Tahoma"/>
          <w:sz w:val="20"/>
          <w:szCs w:val="20"/>
        </w:rPr>
      </w:pPr>
    </w:p>
    <w:p w:rsidR="001A7132" w:rsidRPr="00A60CFE" w:rsidRDefault="00F82F60" w:rsidP="000D45FB">
      <w:pPr>
        <w:rPr>
          <w:rFonts w:ascii="Tahoma" w:hAnsi="Tahoma" w:cs="Tahoma"/>
          <w:b/>
          <w:bCs/>
          <w:sz w:val="20"/>
          <w:szCs w:val="20"/>
        </w:rPr>
      </w:pPr>
      <w:r w:rsidRPr="00A56AD0">
        <w:rPr>
          <w:rFonts w:ascii="Tahoma" w:hAnsi="Tahoma" w:cs="Tahoma"/>
          <w:b/>
          <w:bCs/>
          <w:sz w:val="20"/>
          <w:szCs w:val="20"/>
        </w:rPr>
        <w:t xml:space="preserve">Employment </w:t>
      </w:r>
      <w:r w:rsidRPr="00A56AD0">
        <w:rPr>
          <w:rFonts w:ascii="Tahoma" w:hAnsi="Tahoma" w:cs="Tahoma"/>
          <w:b/>
          <w:bCs/>
          <w:sz w:val="20"/>
          <w:szCs w:val="20"/>
        </w:rPr>
        <w:t>Details:</w:t>
      </w:r>
    </w:p>
    <w:p w:rsidR="00F97F24" w:rsidRPr="00A56AD0" w:rsidRDefault="00F82F60" w:rsidP="000D45FB">
      <w:pPr>
        <w:rPr>
          <w:rFonts w:ascii="Tahoma" w:hAnsi="Tahoma" w:cs="Tahoma"/>
          <w:b/>
          <w:color w:val="000000"/>
          <w:sz w:val="20"/>
          <w:szCs w:val="20"/>
          <w:bdr w:val="none" w:sz="0" w:space="0" w:color="auto" w:frame="1"/>
          <w:lang w:eastAsia="en-US" w:bidi="hi-IN"/>
        </w:rPr>
      </w:pPr>
    </w:p>
    <w:p w:rsidR="00EE56D7" w:rsidRDefault="00F82F60" w:rsidP="000D45FB">
      <w:pPr>
        <w:rPr>
          <w:rFonts w:ascii="Tahoma" w:hAnsi="Tahoma" w:cs="Tahoma"/>
          <w:b/>
          <w:color w:val="000000"/>
          <w:sz w:val="20"/>
          <w:szCs w:val="20"/>
          <w:bdr w:val="none" w:sz="0" w:space="0" w:color="auto" w:frame="1"/>
          <w:lang w:eastAsia="en-US" w:bidi="hi-IN"/>
        </w:rPr>
      </w:pPr>
      <w:r w:rsidRPr="00A56AD0">
        <w:rPr>
          <w:rFonts w:ascii="Tahoma" w:hAnsi="Tahoma" w:cs="Tahoma"/>
          <w:b/>
          <w:color w:val="000000"/>
          <w:sz w:val="20"/>
          <w:szCs w:val="20"/>
          <w:bdr w:val="none" w:sz="0" w:space="0" w:color="auto" w:frame="1"/>
          <w:lang w:eastAsia="en-US" w:bidi="hi-IN"/>
        </w:rPr>
        <w:t>Project Details:</w:t>
      </w:r>
    </w:p>
    <w:p w:rsidR="00493F74" w:rsidRPr="00493F74" w:rsidRDefault="00F82F60" w:rsidP="00493F7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Tahoma" w:hAnsi="Tahoma" w:cs="Tahoma"/>
          <w:b/>
          <w:color w:val="222222"/>
          <w:sz w:val="20"/>
          <w:szCs w:val="20"/>
        </w:rPr>
      </w:pPr>
      <w:r w:rsidRPr="009C3BAA">
        <w:rPr>
          <w:rFonts w:ascii="Tahoma" w:hAnsi="Tahoma" w:cs="Tahoma"/>
          <w:b/>
          <w:color w:val="000000" w:themeColor="text1"/>
          <w:sz w:val="20"/>
          <w:szCs w:val="20"/>
        </w:rPr>
        <w:t>Organization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 xml:space="preserve">            </w:t>
      </w:r>
      <w:r w:rsidRPr="009C3BAA">
        <w:rPr>
          <w:rFonts w:ascii="Tahoma" w:hAnsi="Tahoma" w:cs="Tahoma"/>
          <w:b/>
          <w:color w:val="000000" w:themeColor="text1"/>
          <w:sz w:val="20"/>
          <w:szCs w:val="20"/>
        </w:rPr>
        <w:t>:</w:t>
      </w:r>
      <w:r w:rsidRPr="009C3BAA">
        <w:rPr>
          <w:rFonts w:ascii="Tahoma" w:hAnsi="Tahoma" w:cs="Tahoma"/>
          <w:b/>
          <w:color w:val="CC6714"/>
          <w:sz w:val="20"/>
          <w:szCs w:val="20"/>
        </w:rPr>
        <w:t xml:space="preserve"> Elinx Software Pvt Ltd. </w:t>
      </w:r>
      <w:r w:rsidRPr="00E43610">
        <w:rPr>
          <w:rFonts w:ascii="Tahoma" w:hAnsi="Tahoma" w:cs="Tahoma"/>
          <w:b/>
          <w:sz w:val="20"/>
          <w:szCs w:val="20"/>
        </w:rPr>
        <w:t>(</w:t>
      </w:r>
      <w:hyperlink r:id="rId8" w:history="1">
        <w:r w:rsidRPr="00E43610">
          <w:rPr>
            <w:rStyle w:val="Hyperlink"/>
            <w:rFonts w:ascii="Tahoma" w:hAnsi="Tahoma" w:cs="Tahoma"/>
            <w:b/>
            <w:sz w:val="20"/>
            <w:szCs w:val="20"/>
          </w:rPr>
          <w:t>http://epms.co/</w:t>
        </w:r>
      </w:hyperlink>
      <w:r w:rsidRPr="00E43610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9C3BAA">
        <w:rPr>
          <w:rFonts w:ascii="Tahoma" w:hAnsi="Tahoma" w:cs="Tahoma"/>
          <w:b/>
          <w:color w:val="222222"/>
          <w:sz w:val="20"/>
          <w:szCs w:val="20"/>
        </w:rPr>
        <w:t>|</w:t>
      </w:r>
      <w:r w:rsidRPr="009C3BAA">
        <w:rPr>
          <w:rFonts w:ascii="Tahoma" w:hAnsi="Tahoma" w:cs="Tahoma"/>
          <w:b/>
          <w:color w:val="222222"/>
          <w:sz w:val="20"/>
          <w:szCs w:val="20"/>
        </w:rPr>
        <w:t>PUNE</w:t>
      </w:r>
    </w:p>
    <w:p w:rsidR="006819B3" w:rsidRDefault="00F82F60" w:rsidP="00EE56D7">
      <w:pP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</w:pPr>
      <w:r w:rsidRPr="00626F5F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>Project 1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ab/>
        <w:t xml:space="preserve">: </w:t>
      </w:r>
      <w:r w:rsidRPr="009E0BCD">
        <w:rPr>
          <w:rFonts w:ascii="Tahoma" w:hAnsi="Tahoma" w:cs="Tahoma"/>
          <w:b/>
          <w:bCs/>
          <w:sz w:val="20"/>
          <w:szCs w:val="20"/>
          <w:bdr w:val="none" w:sz="0" w:space="0" w:color="auto" w:frame="1"/>
          <w:lang w:eastAsia="en-US" w:bidi="hi-IN"/>
        </w:rPr>
        <w:t>EPMS ERP</w:t>
      </w:r>
      <w: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</w:p>
    <w:p w:rsidR="00EE56D7" w:rsidRPr="00A56AD0" w:rsidRDefault="00F82F60" w:rsidP="00EE56D7">
      <w:pPr>
        <w:rPr>
          <w:rFonts w:ascii="Tahoma" w:hAnsi="Tahoma" w:cs="Tahoma"/>
          <w:b/>
          <w:color w:val="292929"/>
          <w:sz w:val="20"/>
          <w:szCs w:val="20"/>
        </w:rPr>
      </w:pP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>Client</w:t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Cs/>
          <w:sz w:val="20"/>
          <w:szCs w:val="20"/>
          <w:bdr w:val="none" w:sz="0" w:space="0" w:color="auto" w:frame="1"/>
          <w:lang w:eastAsia="en-US" w:bidi="hi-IN"/>
        </w:rPr>
        <w:t>:</w:t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 xml:space="preserve">  </w:t>
      </w:r>
      <w:r>
        <w:rPr>
          <w:rFonts w:ascii="Tahoma" w:hAnsi="Tahoma" w:cs="Tahoma"/>
          <w:bCs/>
          <w:color w:val="292929"/>
          <w:sz w:val="20"/>
          <w:szCs w:val="20"/>
        </w:rPr>
        <w:t>Modular</w:t>
      </w:r>
      <w:r>
        <w:rPr>
          <w:rFonts w:ascii="Tahoma" w:hAnsi="Tahoma" w:cs="Tahoma"/>
          <w:bCs/>
          <w:color w:val="292929"/>
          <w:sz w:val="20"/>
          <w:szCs w:val="20"/>
        </w:rPr>
        <w:t xml:space="preserve"> General</w:t>
      </w:r>
      <w:r>
        <w:rPr>
          <w:rFonts w:ascii="Tahoma" w:hAnsi="Tahoma" w:cs="Tahoma"/>
          <w:bCs/>
          <w:color w:val="292929"/>
          <w:sz w:val="20"/>
          <w:szCs w:val="20"/>
        </w:rPr>
        <w:t xml:space="preserve"> Contracting</w:t>
      </w:r>
      <w:r>
        <w:rPr>
          <w:rFonts w:ascii="Tahoma" w:hAnsi="Tahoma" w:cs="Tahoma"/>
          <w:bCs/>
          <w:color w:val="292929"/>
          <w:sz w:val="20"/>
          <w:szCs w:val="20"/>
        </w:rPr>
        <w:t>, Dubai</w:t>
      </w:r>
    </w:p>
    <w:p w:rsidR="00EE56D7" w:rsidRPr="00A56AD0" w:rsidRDefault="00F82F60" w:rsidP="00EE56D7">
      <w:pPr>
        <w:rPr>
          <w:rFonts w:ascii="Tahoma" w:hAnsi="Tahoma" w:cs="Tahoma"/>
          <w:sz w:val="20"/>
          <w:szCs w:val="20"/>
          <w:lang w:eastAsia="en-US" w:bidi="hi-IN"/>
        </w:rPr>
      </w:pP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>Rol</w:t>
      </w: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e</w:t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:  </w:t>
      </w:r>
      <w: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Software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Developer</w:t>
      </w:r>
    </w:p>
    <w:p w:rsidR="00EE56D7" w:rsidRPr="00A56AD0" w:rsidRDefault="00F82F60" w:rsidP="00EE56D7">
      <w:pP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</w:pP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Technical</w:t>
      </w:r>
      <w:r w:rsidRPr="00A56AD0">
        <w:rPr>
          <w:rFonts w:ascii="Tahoma" w:hAnsi="Tahoma" w:cs="Tahoma"/>
          <w:b/>
          <w:spacing w:val="-15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environment: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VB.Net, SQL Server 2014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,</w:t>
      </w:r>
      <w: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RDLC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.</w:t>
      </w:r>
    </w:p>
    <w:p w:rsidR="00EE56D7" w:rsidRPr="00A56AD0" w:rsidRDefault="00F82F60" w:rsidP="00EE56D7">
      <w:pPr>
        <w:rPr>
          <w:rFonts w:ascii="Tahoma" w:hAnsi="Tahoma" w:cs="Tahoma"/>
          <w:sz w:val="20"/>
          <w:szCs w:val="20"/>
          <w:lang w:eastAsia="en-US" w:bidi="hi-IN"/>
        </w:rPr>
      </w:pPr>
    </w:p>
    <w:p w:rsidR="00EE56D7" w:rsidRPr="00A56AD0" w:rsidRDefault="00F82F60" w:rsidP="00EE56D7">
      <w:pPr>
        <w:rPr>
          <w:rFonts w:ascii="Tahoma" w:hAnsi="Tahoma" w:cs="Tahoma"/>
          <w:sz w:val="20"/>
          <w:szCs w:val="20"/>
          <w:shd w:val="clear" w:color="auto" w:fill="FFFFFF"/>
        </w:rPr>
      </w:pPr>
      <w:r w:rsidRPr="00A56AD0">
        <w:rPr>
          <w:rFonts w:ascii="Tahoma" w:hAnsi="Tahoma" w:cs="Tahoma"/>
          <w:b/>
          <w:sz w:val="20"/>
          <w:szCs w:val="20"/>
          <w:shd w:val="clear" w:color="auto" w:fill="FFFFFF"/>
        </w:rPr>
        <w:t>Description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: </w:t>
      </w:r>
    </w:p>
    <w:p w:rsidR="00EE56D7" w:rsidRDefault="00F82F60" w:rsidP="00EE56D7">
      <w:pPr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This is Complete Construction management Software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.This Syste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m helps to track all the activity such as </w:t>
      </w:r>
      <w:r>
        <w:rPr>
          <w:rFonts w:ascii="Tahoma" w:hAnsi="Tahoma" w:cs="Tahoma"/>
          <w:sz w:val="20"/>
          <w:szCs w:val="20"/>
          <w:shd w:val="clear" w:color="auto" w:fill="FFFFFF"/>
        </w:rPr>
        <w:t>Cont</w:t>
      </w:r>
      <w:r>
        <w:rPr>
          <w:rFonts w:ascii="Tahoma" w:hAnsi="Tahoma" w:cs="Tahoma"/>
          <w:sz w:val="20"/>
          <w:szCs w:val="20"/>
          <w:shd w:val="clear" w:color="auto" w:fill="FFFFFF"/>
        </w:rPr>
        <w:t>racting</w:t>
      </w:r>
      <w:r>
        <w:rPr>
          <w:rFonts w:ascii="Tahoma" w:hAnsi="Tahoma" w:cs="Tahoma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>Project management,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>BOQ,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>Material Issue,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>Project Estimate,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Labor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management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, Client Payment </w:t>
      </w:r>
      <w:r>
        <w:rPr>
          <w:rFonts w:ascii="Tahoma" w:hAnsi="Tahoma" w:cs="Tahoma"/>
          <w:sz w:val="20"/>
          <w:szCs w:val="20"/>
          <w:shd w:val="clear" w:color="auto" w:fill="FFFFFF"/>
        </w:rPr>
        <w:t>Certificate (</w:t>
      </w:r>
      <w:r w:rsidRPr="002B085C">
        <w:rPr>
          <w:rFonts w:ascii="Tahoma" w:hAnsi="Tahoma" w:cs="Tahoma"/>
          <w:b/>
          <w:bCs/>
          <w:sz w:val="20"/>
          <w:szCs w:val="20"/>
          <w:shd w:val="clear" w:color="auto" w:fill="FFFFFF"/>
        </w:rPr>
        <w:t>CPC</w:t>
      </w:r>
      <w:r>
        <w:rPr>
          <w:rFonts w:ascii="Tahoma" w:hAnsi="Tahoma" w:cs="Tahoma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sz w:val="20"/>
          <w:szCs w:val="20"/>
          <w:shd w:val="clear" w:color="auto" w:fill="FFFFFF"/>
        </w:rPr>
        <w:t>.</w:t>
      </w:r>
    </w:p>
    <w:p w:rsidR="00626F5F" w:rsidRPr="00A56AD0" w:rsidRDefault="00F82F60" w:rsidP="00EE56D7">
      <w:pPr>
        <w:rPr>
          <w:rFonts w:ascii="Tahoma" w:hAnsi="Tahoma" w:cs="Tahoma"/>
          <w:sz w:val="20"/>
          <w:szCs w:val="20"/>
          <w:shd w:val="clear" w:color="auto" w:fill="FFFFFF"/>
        </w:rPr>
      </w:pPr>
    </w:p>
    <w:p w:rsidR="00EE56D7" w:rsidRPr="00A56AD0" w:rsidRDefault="00F82F60" w:rsidP="00EE56D7">
      <w:pPr>
        <w:rPr>
          <w:rFonts w:ascii="Tahoma" w:hAnsi="Tahoma" w:cs="Tahoma"/>
          <w:b/>
          <w:spacing w:val="-15"/>
          <w:sz w:val="20"/>
          <w:szCs w:val="20"/>
          <w:bdr w:val="none" w:sz="0" w:space="0" w:color="auto" w:frame="1"/>
          <w:lang w:eastAsia="en-US" w:bidi="hi-IN"/>
        </w:rPr>
      </w:pPr>
      <w:r w:rsidRPr="00A56AD0">
        <w:rPr>
          <w:rFonts w:ascii="Tahoma" w:hAnsi="Tahoma" w:cs="Tahoma"/>
          <w:spacing w:val="-15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Responsibilities</w:t>
      </w:r>
      <w:r w:rsidRPr="00A56AD0">
        <w:rPr>
          <w:rFonts w:ascii="Tahoma" w:hAnsi="Tahoma" w:cs="Tahoma"/>
          <w:b/>
          <w:bCs/>
          <w:color w:val="000000"/>
          <w:spacing w:val="-15"/>
          <w:sz w:val="20"/>
          <w:szCs w:val="20"/>
          <w:bdr w:val="none" w:sz="0" w:space="0" w:color="auto" w:frame="1"/>
          <w:lang w:eastAsia="en-US" w:bidi="hi-IN"/>
        </w:rPr>
        <w:t>:</w:t>
      </w:r>
    </w:p>
    <w:p w:rsidR="00EE56D7" w:rsidRPr="00A56AD0" w:rsidRDefault="00F82F60" w:rsidP="00EE56D7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• Developed and designed Web Pages Using </w:t>
      </w:r>
      <w:r>
        <w:rPr>
          <w:rFonts w:ascii="Tahoma" w:hAnsi="Tahoma" w:cs="Tahoma"/>
          <w:sz w:val="20"/>
          <w:szCs w:val="20"/>
          <w:lang w:eastAsia="en-US" w:bidi="mr-IN"/>
        </w:rPr>
        <w:t>VB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.NET </w:t>
      </w:r>
      <w:r>
        <w:rPr>
          <w:rFonts w:ascii="Tahoma" w:hAnsi="Tahoma" w:cs="Tahoma"/>
          <w:sz w:val="20"/>
          <w:szCs w:val="20"/>
          <w:lang w:eastAsia="en-US" w:bidi="mr-IN"/>
        </w:rPr>
        <w:t>Windows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 forms </w:t>
      </w:r>
      <w:r>
        <w:rPr>
          <w:rFonts w:ascii="Tahoma" w:hAnsi="Tahoma" w:cs="Tahoma"/>
          <w:sz w:val="20"/>
          <w:szCs w:val="20"/>
          <w:lang w:eastAsia="en-US" w:bidi="mr-IN"/>
        </w:rPr>
        <w:t>.</w:t>
      </w:r>
    </w:p>
    <w:p w:rsidR="00EE56D7" w:rsidRPr="00A56AD0" w:rsidRDefault="00F82F60" w:rsidP="00EE56D7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• Upgraded .NET Framework </w:t>
      </w:r>
      <w:r>
        <w:rPr>
          <w:rFonts w:ascii="Tahoma" w:hAnsi="Tahoma" w:cs="Tahoma"/>
          <w:sz w:val="20"/>
          <w:szCs w:val="20"/>
          <w:lang w:eastAsia="en-US" w:bidi="mr-IN"/>
        </w:rPr>
        <w:t>4.0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 to 4.</w:t>
      </w:r>
      <w:r>
        <w:rPr>
          <w:rFonts w:ascii="Tahoma" w:hAnsi="Tahoma" w:cs="Tahoma"/>
          <w:sz w:val="20"/>
          <w:szCs w:val="20"/>
          <w:lang w:eastAsia="en-US" w:bidi="mr-IN"/>
        </w:rPr>
        <w:t>5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 and upgraded visual studio 201</w:t>
      </w:r>
      <w:r>
        <w:rPr>
          <w:rFonts w:ascii="Tahoma" w:hAnsi="Tahoma" w:cs="Tahoma"/>
          <w:sz w:val="20"/>
          <w:szCs w:val="20"/>
          <w:lang w:eastAsia="en-US" w:bidi="mr-IN"/>
        </w:rPr>
        <w:t>5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 solution to visual studio </w:t>
      </w:r>
    </w:p>
    <w:p w:rsidR="00EE56D7" w:rsidRPr="00A56AD0" w:rsidRDefault="00F82F60" w:rsidP="00EE56D7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• Used </w:t>
      </w:r>
      <w:r>
        <w:rPr>
          <w:rFonts w:ascii="Tahoma" w:hAnsi="Tahoma" w:cs="Tahoma"/>
          <w:sz w:val="20"/>
          <w:szCs w:val="20"/>
          <w:lang w:eastAsia="en-US" w:bidi="mr-IN"/>
        </w:rPr>
        <w:t>T</w:t>
      </w:r>
      <w:r>
        <w:rPr>
          <w:rFonts w:ascii="Tahoma" w:hAnsi="Tahoma" w:cs="Tahoma"/>
          <w:sz w:val="20"/>
          <w:szCs w:val="20"/>
          <w:lang w:eastAsia="en-US" w:bidi="mr-IN"/>
        </w:rPr>
        <w:t>elerik</w:t>
      </w:r>
      <w:r>
        <w:rPr>
          <w:rFonts w:ascii="Tahoma" w:hAnsi="Tahoma" w:cs="Tahoma"/>
          <w:sz w:val="20"/>
          <w:szCs w:val="20"/>
          <w:lang w:eastAsia="en-US" w:bidi="mr-IN"/>
        </w:rPr>
        <w:t xml:space="preserve"> 15 </w:t>
      </w:r>
      <w:r>
        <w:rPr>
          <w:rFonts w:ascii="Tahoma" w:hAnsi="Tahoma" w:cs="Tahoma"/>
          <w:sz w:val="20"/>
          <w:szCs w:val="20"/>
          <w:lang w:eastAsia="en-US" w:bidi="mr-IN"/>
        </w:rPr>
        <w:t xml:space="preserve"> Controls 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pages.</w:t>
      </w:r>
    </w:p>
    <w:p w:rsidR="00EE56D7" w:rsidRPr="00A56AD0" w:rsidRDefault="00F82F60" w:rsidP="00EE56D7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• Developed Reusable 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Classes using C#.</w:t>
      </w:r>
    </w:p>
    <w:p w:rsidR="00EE56D7" w:rsidRPr="00A56AD0" w:rsidRDefault="00F82F60" w:rsidP="00EE56D7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• Developed Data Layer using ADO.NET to communicate with MS SQL Server.</w:t>
      </w:r>
    </w:p>
    <w:p w:rsidR="00EE56D7" w:rsidRPr="00A56AD0" w:rsidRDefault="00F82F60" w:rsidP="00EE56D7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• Tuned previous SQL queries which performed poorly under heavy loads.</w:t>
      </w:r>
    </w:p>
    <w:p w:rsidR="00EE56D7" w:rsidRPr="00A56AD0" w:rsidRDefault="00F82F60" w:rsidP="00EE56D7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• Experience in writing stored procedure using complex SQL queries involving multiple tables in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ner and outer joins.</w:t>
      </w:r>
    </w:p>
    <w:p w:rsidR="00EE56D7" w:rsidRPr="00A56AD0" w:rsidRDefault="00F82F60" w:rsidP="00EE56D7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• Involved in fixing the bugs in application.</w:t>
      </w:r>
    </w:p>
    <w:p w:rsidR="00544050" w:rsidRDefault="00F82F60" w:rsidP="000D45FB">
      <w:pPr>
        <w:rPr>
          <w:rFonts w:ascii="Tahoma" w:hAnsi="Tahoma" w:cs="Tahoma"/>
          <w:color w:val="000000"/>
          <w:spacing w:val="-15"/>
          <w:sz w:val="20"/>
          <w:szCs w:val="20"/>
          <w:bdr w:val="none" w:sz="0" w:space="0" w:color="auto" w:frame="1"/>
          <w:lang w:eastAsia="en-US" w:bidi="hi-IN"/>
        </w:rPr>
      </w:pPr>
    </w:p>
    <w:p w:rsidR="00425B53" w:rsidRPr="00425B53" w:rsidRDefault="00F82F60" w:rsidP="00425B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Tahoma" w:hAnsi="Tahoma" w:cs="Tahoma"/>
          <w:b/>
          <w:color w:val="222222"/>
          <w:sz w:val="20"/>
          <w:szCs w:val="20"/>
        </w:rPr>
      </w:pPr>
      <w:r w:rsidRPr="009C3BAA">
        <w:rPr>
          <w:rFonts w:ascii="Tahoma" w:hAnsi="Tahoma" w:cs="Tahoma"/>
          <w:b/>
          <w:color w:val="000000" w:themeColor="text1"/>
          <w:sz w:val="20"/>
          <w:szCs w:val="20"/>
        </w:rPr>
        <w:t>Organization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  <w:t xml:space="preserve">            </w:t>
      </w:r>
      <w:r w:rsidRPr="009C3BAA">
        <w:rPr>
          <w:rFonts w:ascii="Tahoma" w:hAnsi="Tahoma" w:cs="Tahoma"/>
          <w:b/>
          <w:color w:val="000000" w:themeColor="text1"/>
          <w:sz w:val="20"/>
          <w:szCs w:val="20"/>
        </w:rPr>
        <w:t>:</w:t>
      </w:r>
      <w:r w:rsidRPr="009C3BAA">
        <w:rPr>
          <w:rFonts w:ascii="Tahoma" w:hAnsi="Tahoma" w:cs="Tahoma"/>
          <w:b/>
          <w:color w:val="CC6714"/>
          <w:sz w:val="20"/>
          <w:szCs w:val="20"/>
        </w:rPr>
        <w:t xml:space="preserve"> </w:t>
      </w:r>
      <w:r>
        <w:rPr>
          <w:rFonts w:ascii="Tahoma" w:hAnsi="Tahoma" w:cs="Tahoma"/>
          <w:b/>
          <w:color w:val="CC6714"/>
          <w:sz w:val="20"/>
          <w:szCs w:val="20"/>
        </w:rPr>
        <w:t>SoftR Infotect</w:t>
      </w:r>
      <w:r w:rsidRPr="009C3BAA">
        <w:rPr>
          <w:rFonts w:ascii="Tahoma" w:hAnsi="Tahoma" w:cs="Tahoma"/>
          <w:b/>
          <w:color w:val="CC6714"/>
          <w:sz w:val="20"/>
          <w:szCs w:val="20"/>
        </w:rPr>
        <w:t xml:space="preserve"> Pvt Ltd. </w:t>
      </w:r>
      <w:r w:rsidRPr="00E43610">
        <w:rPr>
          <w:rFonts w:ascii="Tahoma" w:hAnsi="Tahoma" w:cs="Tahoma"/>
          <w:b/>
          <w:sz w:val="20"/>
          <w:szCs w:val="20"/>
        </w:rPr>
        <w:t>(</w:t>
      </w:r>
      <w:hyperlink r:id="rId9" w:history="1">
        <w:r w:rsidRPr="007D7278">
          <w:rPr>
            <w:rStyle w:val="Hyperlink"/>
            <w:rFonts w:ascii="Tahoma" w:hAnsi="Tahoma" w:cs="Tahoma"/>
            <w:bCs/>
            <w:sz w:val="20"/>
            <w:szCs w:val="20"/>
          </w:rPr>
          <w:t>http://</w:t>
        </w:r>
        <w:r w:rsidRPr="007D7278">
          <w:rPr>
            <w:rStyle w:val="Hyperlink"/>
            <w:rFonts w:ascii="Arial" w:hAnsi="Arial" w:cs="Arial"/>
            <w:bCs/>
            <w:sz w:val="21"/>
            <w:szCs w:val="21"/>
            <w:shd w:val="clear" w:color="auto" w:fill="FFFFFF"/>
          </w:rPr>
          <w:t>softrinfotech.com/</w:t>
        </w:r>
        <w:r w:rsidRPr="007D7278">
          <w:rPr>
            <w:rStyle w:val="Hyperlink"/>
            <w:rFonts w:ascii="Tahoma" w:hAnsi="Tahoma" w:cs="Tahoma"/>
            <w:bCs/>
            <w:sz w:val="20"/>
            <w:szCs w:val="20"/>
          </w:rPr>
          <w:t>/</w:t>
        </w:r>
      </w:hyperlink>
      <w:r w:rsidRPr="00E43610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9C3BAA">
        <w:rPr>
          <w:rFonts w:ascii="Tahoma" w:hAnsi="Tahoma" w:cs="Tahoma"/>
          <w:b/>
          <w:color w:val="222222"/>
          <w:sz w:val="20"/>
          <w:szCs w:val="20"/>
        </w:rPr>
        <w:t>|</w:t>
      </w:r>
      <w:r w:rsidRPr="009C3BAA">
        <w:rPr>
          <w:rFonts w:ascii="Tahoma" w:hAnsi="Tahoma" w:cs="Tahoma"/>
          <w:b/>
          <w:color w:val="222222"/>
          <w:sz w:val="20"/>
          <w:szCs w:val="20"/>
        </w:rPr>
        <w:t>PUNE</w:t>
      </w:r>
    </w:p>
    <w:p w:rsidR="008E5C2B" w:rsidRPr="00A56AD0" w:rsidRDefault="00F82F60" w:rsidP="000D45FB">
      <w:pPr>
        <w:rPr>
          <w:rFonts w:ascii="Tahoma" w:hAnsi="Tahoma" w:cs="Tahoma"/>
          <w:sz w:val="20"/>
          <w:szCs w:val="20"/>
          <w:lang w:eastAsia="en-US" w:bidi="hi-IN"/>
        </w:rPr>
      </w:pPr>
      <w:r w:rsidRPr="00626F5F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 xml:space="preserve">Project </w:t>
      </w:r>
      <w:r w:rsidRPr="00626F5F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>2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ab/>
        <w:t>: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Web Application</w:t>
      </w:r>
    </w:p>
    <w:p w:rsidR="00130842" w:rsidRPr="00A56AD0" w:rsidRDefault="00F82F60" w:rsidP="000D45FB">
      <w:pPr>
        <w:rPr>
          <w:rFonts w:ascii="Tahoma" w:hAnsi="Tahoma" w:cs="Tahoma"/>
          <w:b/>
          <w:color w:val="292929"/>
          <w:sz w:val="20"/>
          <w:szCs w:val="20"/>
        </w:rPr>
      </w:pP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>Client</w:t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Cs/>
          <w:sz w:val="20"/>
          <w:szCs w:val="20"/>
          <w:bdr w:val="none" w:sz="0" w:space="0" w:color="auto" w:frame="1"/>
          <w:lang w:eastAsia="en-US" w:bidi="hi-IN"/>
        </w:rPr>
        <w:t>:</w:t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bCs/>
          <w:color w:val="292929"/>
          <w:sz w:val="20"/>
          <w:szCs w:val="20"/>
        </w:rPr>
        <w:t xml:space="preserve">Landscape Real Estate </w:t>
      </w:r>
    </w:p>
    <w:p w:rsidR="008E5C2B" w:rsidRPr="00A56AD0" w:rsidRDefault="00F82F60" w:rsidP="000D45FB">
      <w:pPr>
        <w:rPr>
          <w:rFonts w:ascii="Tahoma" w:hAnsi="Tahoma" w:cs="Tahoma"/>
          <w:sz w:val="20"/>
          <w:szCs w:val="20"/>
          <w:lang w:eastAsia="en-US" w:bidi="hi-IN"/>
        </w:rPr>
      </w:pP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>Rol</w:t>
      </w: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e</w:t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: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ASP.NET Developer</w:t>
      </w:r>
    </w:p>
    <w:p w:rsidR="008E5C2B" w:rsidRPr="00A56AD0" w:rsidRDefault="00F82F60" w:rsidP="000D45FB">
      <w:pP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</w:pP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Technical</w:t>
      </w:r>
      <w:r w:rsidRPr="00A56AD0">
        <w:rPr>
          <w:rFonts w:ascii="Tahoma" w:hAnsi="Tahoma" w:cs="Tahoma"/>
          <w:b/>
          <w:spacing w:val="-15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environment</w:t>
      </w: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: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C#, ASP.NET, SQL Server 2008,css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.</w:t>
      </w:r>
    </w:p>
    <w:p w:rsidR="008E5C2B" w:rsidRPr="00A56AD0" w:rsidRDefault="00F82F60" w:rsidP="000D45FB">
      <w:pPr>
        <w:rPr>
          <w:rFonts w:ascii="Tahoma" w:hAnsi="Tahoma" w:cs="Tahoma"/>
          <w:sz w:val="20"/>
          <w:szCs w:val="20"/>
          <w:lang w:eastAsia="en-US" w:bidi="hi-IN"/>
        </w:rPr>
      </w:pPr>
    </w:p>
    <w:p w:rsidR="008E5C2B" w:rsidRPr="00A56AD0" w:rsidRDefault="00F82F60" w:rsidP="000D45FB">
      <w:pPr>
        <w:rPr>
          <w:rFonts w:ascii="Tahoma" w:hAnsi="Tahoma" w:cs="Tahoma"/>
          <w:sz w:val="20"/>
          <w:szCs w:val="20"/>
          <w:shd w:val="clear" w:color="auto" w:fill="FFFFFF"/>
        </w:rPr>
      </w:pPr>
      <w:r w:rsidRPr="00A56AD0">
        <w:rPr>
          <w:rFonts w:ascii="Tahoma" w:hAnsi="Tahoma" w:cs="Tahoma"/>
          <w:b/>
          <w:sz w:val="20"/>
          <w:szCs w:val="20"/>
          <w:shd w:val="clear" w:color="auto" w:fill="FFFFFF"/>
        </w:rPr>
        <w:t>Description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: </w:t>
      </w:r>
    </w:p>
    <w:p w:rsidR="000142B1" w:rsidRPr="00A56AD0" w:rsidRDefault="00F82F60" w:rsidP="000D45FB">
      <w:pPr>
        <w:jc w:val="both"/>
        <w:rPr>
          <w:rFonts w:ascii="Tahoma" w:hAnsi="Tahoma" w:cs="Tahoma"/>
          <w:sz w:val="20"/>
          <w:szCs w:val="20"/>
          <w:shd w:val="clear" w:color="auto" w:fill="FFFFFF"/>
        </w:rPr>
      </w:pP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The project is being developed for the organization named </w:t>
      </w:r>
      <w:r w:rsidRPr="00A56AD0">
        <w:rPr>
          <w:rFonts w:ascii="Tahoma" w:hAnsi="Tahoma" w:cs="Tahoma"/>
          <w:bCs/>
          <w:color w:val="292929"/>
          <w:sz w:val="20"/>
          <w:szCs w:val="20"/>
        </w:rPr>
        <w:t>Landscape Real Estate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>. This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 is a Web Application 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can 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Sale and 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Purchase 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>property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, 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>Maintenon data on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 this site.</w:t>
      </w:r>
    </w:p>
    <w:p w:rsidR="000142B1" w:rsidRDefault="00F82F60" w:rsidP="000D45FB">
      <w:pPr>
        <w:rPr>
          <w:rFonts w:ascii="Tahoma" w:hAnsi="Tahoma" w:cs="Tahoma"/>
          <w:sz w:val="20"/>
          <w:szCs w:val="20"/>
          <w:shd w:val="clear" w:color="auto" w:fill="FFFFFF"/>
        </w:rPr>
      </w:pPr>
      <w:r w:rsidRPr="00A56AD0">
        <w:rPr>
          <w:rFonts w:ascii="Tahoma" w:hAnsi="Tahoma" w:cs="Tahoma"/>
          <w:sz w:val="20"/>
          <w:szCs w:val="20"/>
          <w:shd w:val="clear" w:color="auto" w:fill="FFFFFF"/>
        </w:rPr>
        <w:t>Employee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 can be add 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>their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 property for 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>Booking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, 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>Sell</w:t>
      </w:r>
      <w:r>
        <w:rPr>
          <w:rFonts w:ascii="Tahoma" w:hAnsi="Tahoma" w:cs="Tahoma"/>
          <w:sz w:val="20"/>
          <w:szCs w:val="20"/>
          <w:shd w:val="clear" w:color="auto" w:fill="FFFFFF"/>
        </w:rPr>
        <w:t>.</w:t>
      </w:r>
    </w:p>
    <w:p w:rsidR="00626F5F" w:rsidRPr="00A56AD0" w:rsidRDefault="00F82F60" w:rsidP="000D45FB">
      <w:pPr>
        <w:rPr>
          <w:rFonts w:ascii="Tahoma" w:hAnsi="Tahoma" w:cs="Tahoma"/>
          <w:sz w:val="20"/>
          <w:szCs w:val="20"/>
          <w:shd w:val="clear" w:color="auto" w:fill="FFFFFF"/>
        </w:rPr>
      </w:pPr>
    </w:p>
    <w:p w:rsidR="00CB23A9" w:rsidRPr="00A56AD0" w:rsidRDefault="00F82F60" w:rsidP="000D45FB">
      <w:pPr>
        <w:rPr>
          <w:rFonts w:ascii="Tahoma" w:hAnsi="Tahoma" w:cs="Tahoma"/>
          <w:b/>
          <w:spacing w:val="-15"/>
          <w:sz w:val="20"/>
          <w:szCs w:val="20"/>
          <w:bdr w:val="none" w:sz="0" w:space="0" w:color="auto" w:frame="1"/>
          <w:lang w:eastAsia="en-US" w:bidi="hi-IN"/>
        </w:rPr>
      </w:pPr>
      <w:r w:rsidRPr="00A56AD0">
        <w:rPr>
          <w:rFonts w:ascii="Tahoma" w:hAnsi="Tahoma" w:cs="Tahoma"/>
          <w:spacing w:val="-15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Responsibilities</w:t>
      </w:r>
      <w:r w:rsidRPr="00A56AD0">
        <w:rPr>
          <w:rFonts w:ascii="Tahoma" w:hAnsi="Tahoma" w:cs="Tahoma"/>
          <w:b/>
          <w:bCs/>
          <w:color w:val="000000"/>
          <w:spacing w:val="-15"/>
          <w:sz w:val="20"/>
          <w:szCs w:val="20"/>
          <w:bdr w:val="none" w:sz="0" w:space="0" w:color="auto" w:frame="1"/>
          <w:lang w:eastAsia="en-US" w:bidi="hi-IN"/>
        </w:rPr>
        <w:t>:</w:t>
      </w:r>
    </w:p>
    <w:p w:rsidR="005877E4" w:rsidRPr="00A56AD0" w:rsidRDefault="00F82F60" w:rsidP="000D45FB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• Developed and designed Web Pages Using ASP.NET Web forms &amp; C#.</w:t>
      </w:r>
    </w:p>
    <w:p w:rsidR="005877E4" w:rsidRPr="00A56AD0" w:rsidRDefault="00F82F60" w:rsidP="000D45FB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• Upgraded .NET Framework 3.5 to 4.0 and upgraded visual studio 2010 solution to visual studio </w:t>
      </w:r>
    </w:p>
    <w:p w:rsidR="005877E4" w:rsidRPr="00A56AD0" w:rsidRDefault="00F82F60" w:rsidP="000D45FB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• Used ASP.NET AJAX Toolkit like Script Manager, Update Panel in web pages.</w:t>
      </w:r>
    </w:p>
    <w:p w:rsidR="005877E4" w:rsidRPr="00A56AD0" w:rsidRDefault="00F82F60" w:rsidP="000D45FB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• Involved in intense User Interface (UI) operations and client side validations 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using AJAX toolkit.</w:t>
      </w:r>
    </w:p>
    <w:p w:rsidR="005877E4" w:rsidRPr="00A56AD0" w:rsidRDefault="00F82F60" w:rsidP="000D45FB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• Used Java Script for validating client side data entry web screens.</w:t>
      </w:r>
    </w:p>
    <w:p w:rsidR="005877E4" w:rsidRPr="00A56AD0" w:rsidRDefault="00F82F60" w:rsidP="000D45FB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• Developed the components for middle tier (Business Layer) using C#.</w:t>
      </w:r>
    </w:p>
    <w:p w:rsidR="005877E4" w:rsidRPr="00A56AD0" w:rsidRDefault="00F82F60" w:rsidP="000D45FB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• Developed Reusable Classes using C#.</w:t>
      </w:r>
    </w:p>
    <w:p w:rsidR="005877E4" w:rsidRPr="00A56AD0" w:rsidRDefault="00F82F60" w:rsidP="000D45FB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• Developed Data Layer using ADO.NET to communicate with 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MS SQL Server.</w:t>
      </w:r>
    </w:p>
    <w:p w:rsidR="005877E4" w:rsidRPr="00A56AD0" w:rsidRDefault="00F82F60" w:rsidP="000D45FB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• Tuned previous SQL queries which performed poorly under heavy loads.</w:t>
      </w:r>
    </w:p>
    <w:p w:rsidR="005877E4" w:rsidRPr="00A56AD0" w:rsidRDefault="00F82F60" w:rsidP="000D45FB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 xml:space="preserve">• Experience in writing stored procedure using complex SQL queries involving multiple tables </w:t>
      </w:r>
      <w:r>
        <w:rPr>
          <w:rFonts w:ascii="Tahoma" w:hAnsi="Tahoma" w:cs="Tahoma"/>
          <w:sz w:val="20"/>
          <w:szCs w:val="20"/>
          <w:lang w:eastAsia="en-US" w:bidi="mr-IN"/>
        </w:rPr>
        <w:t xml:space="preserve">   </w:t>
      </w:r>
      <w:r w:rsidRPr="00A56AD0">
        <w:rPr>
          <w:rFonts w:ascii="Tahoma" w:hAnsi="Tahoma" w:cs="Tahoma"/>
          <w:sz w:val="20"/>
          <w:szCs w:val="20"/>
          <w:lang w:eastAsia="en-US" w:bidi="mr-IN"/>
        </w:rPr>
        <w:t>inner and outer joins.</w:t>
      </w:r>
    </w:p>
    <w:p w:rsidR="005877E4" w:rsidRPr="00A56AD0" w:rsidRDefault="00F82F60" w:rsidP="000D45FB">
      <w:pPr>
        <w:suppressAutoHyphens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eastAsia="en-US" w:bidi="mr-IN"/>
        </w:rPr>
      </w:pPr>
      <w:r w:rsidRPr="00A56AD0">
        <w:rPr>
          <w:rFonts w:ascii="Tahoma" w:hAnsi="Tahoma" w:cs="Tahoma"/>
          <w:sz w:val="20"/>
          <w:szCs w:val="20"/>
          <w:lang w:eastAsia="en-US" w:bidi="mr-IN"/>
        </w:rPr>
        <w:t>• Involved in fixing the bugs in application.</w:t>
      </w:r>
    </w:p>
    <w:p w:rsidR="005A3D36" w:rsidRPr="00A56AD0" w:rsidRDefault="00F82F60" w:rsidP="000D45FB">
      <w:pPr>
        <w:rPr>
          <w:rFonts w:ascii="Tahoma" w:hAnsi="Tahoma" w:cs="Tahoma"/>
          <w:bCs/>
          <w:sz w:val="20"/>
          <w:szCs w:val="20"/>
        </w:rPr>
      </w:pPr>
    </w:p>
    <w:p w:rsidR="00626F5F" w:rsidRDefault="00F82F60" w:rsidP="000D45FB">
      <w:pPr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</w:pPr>
    </w:p>
    <w:p w:rsidR="00626F5F" w:rsidRDefault="00F82F60" w:rsidP="000D45FB">
      <w:pPr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</w:pPr>
    </w:p>
    <w:p w:rsidR="00626F5F" w:rsidRDefault="00F82F60" w:rsidP="000D45FB">
      <w:pPr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</w:pPr>
    </w:p>
    <w:p w:rsidR="00A27024" w:rsidRPr="00A56AD0" w:rsidRDefault="00F82F60" w:rsidP="000D45FB">
      <w:pPr>
        <w:rPr>
          <w:rFonts w:ascii="Tahoma" w:hAnsi="Tahoma" w:cs="Tahoma"/>
          <w:sz w:val="20"/>
          <w:szCs w:val="20"/>
          <w:lang w:eastAsia="en-US" w:bidi="hi-IN"/>
        </w:rPr>
      </w:pP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lastRenderedPageBreak/>
        <w:t>P</w:t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>roject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626F5F">
        <w:rPr>
          <w:rFonts w:ascii="Tahoma" w:hAnsi="Tahoma" w:cs="Tahoma"/>
          <w:b/>
          <w:bCs/>
          <w:sz w:val="20"/>
          <w:szCs w:val="20"/>
          <w:bdr w:val="none" w:sz="0" w:space="0" w:color="auto" w:frame="1"/>
          <w:lang w:eastAsia="en-US" w:bidi="hi-IN"/>
        </w:rPr>
        <w:t>3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ab/>
        <w:t xml:space="preserve">:  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Web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Application</w:t>
      </w:r>
    </w:p>
    <w:p w:rsidR="00A27024" w:rsidRPr="00A56AD0" w:rsidRDefault="00F82F60" w:rsidP="000D45FB">
      <w:pPr>
        <w:rPr>
          <w:rFonts w:ascii="Tahoma" w:hAnsi="Tahoma" w:cs="Tahoma"/>
          <w:b/>
          <w:color w:val="292929"/>
          <w:sz w:val="20"/>
          <w:szCs w:val="20"/>
        </w:rPr>
      </w:pP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>Client</w:t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:  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Dr.</w:t>
      </w:r>
      <w: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Dypatil Institute Of Management (MBA </w:t>
      </w:r>
      <w: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Program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)</w:t>
      </w:r>
    </w:p>
    <w:p w:rsidR="00A27024" w:rsidRPr="00A56AD0" w:rsidRDefault="00F82F60" w:rsidP="000D45FB">
      <w:pPr>
        <w:rPr>
          <w:rFonts w:ascii="Tahoma" w:hAnsi="Tahoma" w:cs="Tahoma"/>
          <w:sz w:val="20"/>
          <w:szCs w:val="20"/>
          <w:lang w:eastAsia="en-US" w:bidi="hi-IN"/>
        </w:rPr>
      </w:pP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>Rol</w:t>
      </w: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e</w:t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b/>
          <w:sz w:val="20"/>
          <w:szCs w:val="20"/>
          <w:bdr w:val="none" w:sz="0" w:space="0" w:color="auto" w:frame="1"/>
          <w:lang w:eastAsia="en-US" w:bidi="hi-IN"/>
        </w:rPr>
        <w:tab/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:  .NET Developer</w:t>
      </w:r>
    </w:p>
    <w:p w:rsidR="000C727D" w:rsidRPr="00A60CFE" w:rsidRDefault="00F82F60" w:rsidP="000D45FB">
      <w:pP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</w:pP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Technical</w:t>
      </w:r>
      <w:r w:rsidRPr="00A56AD0">
        <w:rPr>
          <w:rFonts w:ascii="Tahoma" w:hAnsi="Tahoma" w:cs="Tahoma"/>
          <w:b/>
          <w:spacing w:val="-15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environment:</w:t>
      </w:r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MVC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,</w:t>
      </w:r>
      <w: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Entity Framework,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Sql server 2008, Crystal reports</w:t>
      </w:r>
    </w:p>
    <w:p w:rsidR="00626F5F" w:rsidRDefault="00F82F60" w:rsidP="000D45FB">
      <w:pPr>
        <w:rPr>
          <w:rFonts w:ascii="Tahoma" w:hAnsi="Tahoma" w:cs="Tahoma"/>
          <w:b/>
          <w:sz w:val="20"/>
          <w:szCs w:val="20"/>
          <w:shd w:val="clear" w:color="auto" w:fill="FFFFFF"/>
        </w:rPr>
      </w:pPr>
    </w:p>
    <w:p w:rsidR="000C727D" w:rsidRPr="00A56AD0" w:rsidRDefault="00F82F60" w:rsidP="000D45FB">
      <w:pPr>
        <w:rPr>
          <w:rFonts w:ascii="Tahoma" w:hAnsi="Tahoma" w:cs="Tahoma"/>
          <w:sz w:val="20"/>
          <w:szCs w:val="20"/>
          <w:shd w:val="clear" w:color="auto" w:fill="FFFFFF"/>
        </w:rPr>
      </w:pPr>
      <w:r w:rsidRPr="00A56AD0">
        <w:rPr>
          <w:rFonts w:ascii="Tahoma" w:hAnsi="Tahoma" w:cs="Tahoma"/>
          <w:b/>
          <w:sz w:val="20"/>
          <w:szCs w:val="20"/>
          <w:shd w:val="clear" w:color="auto" w:fill="FFFFFF"/>
        </w:rPr>
        <w:t>Description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: </w:t>
      </w:r>
    </w:p>
    <w:p w:rsidR="004763F9" w:rsidRPr="00A56AD0" w:rsidRDefault="00F82F60" w:rsidP="000D45FB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The project is being developed for the organization named 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Dr.</w:t>
      </w:r>
      <w: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Dypatil Instit</w:t>
      </w:r>
      <w: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ute Of Management (MBA Program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)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 xml:space="preserve"> 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Akurdi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 The project consists of mainly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five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modules like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Admin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Module,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Staff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Module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and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Student M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odule and Exam Module and Co-ordin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ator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Module</w:t>
      </w:r>
    </w:p>
    <w:p w:rsidR="006E45A4" w:rsidRPr="00A56AD0" w:rsidRDefault="00F82F60" w:rsidP="000D45FB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The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Admin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Module helps to insert all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data (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Organization,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staff,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Student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 them and store.</w:t>
      </w:r>
    </w:p>
    <w:p w:rsidR="008569EA" w:rsidRPr="00A60CFE" w:rsidRDefault="00F82F60" w:rsidP="00A60CFE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The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Staff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Module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Student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Attendance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Input Subject wise Marks,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Time Table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for his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Lecture,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Upload Assig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nment,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Upload Previous Question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paper,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Student Module,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Download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Papers, Check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Notifications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Of Colleges(Event,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News)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Exam Module Upload Result,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Create Timetable For Exam,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g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rate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ark list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Co-o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rdinator Same As Like Admin</w:t>
      </w:r>
      <w:r w:rsidRPr="00A56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and Reports</w:t>
      </w:r>
    </w:p>
    <w:p w:rsidR="00A60CFE" w:rsidRDefault="00F82F60" w:rsidP="000D45FB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</w:pPr>
    </w:p>
    <w:p w:rsidR="00A27024" w:rsidRPr="00A56AD0" w:rsidRDefault="00F82F60" w:rsidP="000D45FB">
      <w:pPr>
        <w:rPr>
          <w:rFonts w:ascii="Tahoma" w:hAnsi="Tahoma" w:cs="Tahoma"/>
          <w:b/>
          <w:spacing w:val="-15"/>
          <w:sz w:val="20"/>
          <w:szCs w:val="20"/>
          <w:bdr w:val="none" w:sz="0" w:space="0" w:color="auto" w:frame="1"/>
          <w:lang w:eastAsia="en-US" w:bidi="hi-IN"/>
        </w:rPr>
      </w:pPr>
      <w:r w:rsidRPr="00A56AD0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Responsibilities</w:t>
      </w:r>
      <w:r w:rsidRPr="00A56AD0">
        <w:rPr>
          <w:rFonts w:ascii="Tahoma" w:hAnsi="Tahoma" w:cs="Tahoma"/>
          <w:b/>
          <w:bCs/>
          <w:color w:val="000000"/>
          <w:spacing w:val="-15"/>
          <w:sz w:val="20"/>
          <w:szCs w:val="20"/>
          <w:bdr w:val="none" w:sz="0" w:space="0" w:color="auto" w:frame="1"/>
          <w:lang w:eastAsia="en-US" w:bidi="hi-IN"/>
        </w:rPr>
        <w:t>:</w:t>
      </w:r>
    </w:p>
    <w:p w:rsidR="00A27024" w:rsidRDefault="00F82F60" w:rsidP="000D45FB">
      <w:pPr>
        <w:jc w:val="both"/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</w:pP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Understanding requirements, designing 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>Web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 Application, 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 xml:space="preserve">Stored data in </w:t>
      </w:r>
      <w:r w:rsidRPr="00A56AD0">
        <w:rPr>
          <w:rFonts w:ascii="Tahoma" w:hAnsi="Tahoma" w:cs="Tahoma"/>
          <w:sz w:val="20"/>
          <w:szCs w:val="20"/>
          <w:shd w:val="clear" w:color="auto" w:fill="FFFFFF"/>
        </w:rPr>
        <w:t>Sql server 2008, Crystal Report</w:t>
      </w:r>
      <w:r w:rsidRPr="00A56AD0"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  <w:t>.</w:t>
      </w:r>
    </w:p>
    <w:p w:rsidR="00A60CFE" w:rsidRDefault="00F82F60" w:rsidP="000D45FB">
      <w:pPr>
        <w:rPr>
          <w:rFonts w:ascii="Tahoma" w:hAnsi="Tahoma" w:cs="Tahoma"/>
          <w:sz w:val="20"/>
          <w:szCs w:val="20"/>
          <w:bdr w:val="none" w:sz="0" w:space="0" w:color="auto" w:frame="1"/>
          <w:lang w:eastAsia="en-US" w:bidi="hi-IN"/>
        </w:rPr>
      </w:pPr>
    </w:p>
    <w:p w:rsidR="008B528A" w:rsidRPr="00A56AD0" w:rsidRDefault="00F82F60" w:rsidP="000D45FB">
      <w:pPr>
        <w:rPr>
          <w:rFonts w:ascii="Tahoma" w:hAnsi="Tahoma" w:cs="Tahoma"/>
          <w:b/>
          <w:bCs/>
          <w:sz w:val="20"/>
          <w:szCs w:val="20"/>
        </w:rPr>
      </w:pPr>
      <w:r w:rsidRPr="00A56AD0">
        <w:rPr>
          <w:rFonts w:ascii="Tahoma" w:hAnsi="Tahoma" w:cs="Tahoma"/>
          <w:b/>
          <w:bCs/>
          <w:sz w:val="20"/>
          <w:szCs w:val="20"/>
        </w:rPr>
        <w:t>P</w:t>
      </w:r>
      <w:r w:rsidRPr="00A56AD0">
        <w:rPr>
          <w:rFonts w:ascii="Tahoma" w:hAnsi="Tahoma" w:cs="Tahoma"/>
          <w:b/>
          <w:bCs/>
          <w:sz w:val="20"/>
          <w:szCs w:val="20"/>
        </w:rPr>
        <w:t>e</w:t>
      </w:r>
      <w:r w:rsidRPr="00A56AD0">
        <w:rPr>
          <w:rFonts w:ascii="Tahoma" w:hAnsi="Tahoma" w:cs="Tahoma"/>
          <w:b/>
          <w:bCs/>
          <w:sz w:val="20"/>
          <w:szCs w:val="20"/>
        </w:rPr>
        <w:t>r</w:t>
      </w:r>
      <w:r w:rsidRPr="00A56AD0">
        <w:rPr>
          <w:rFonts w:ascii="Tahoma" w:hAnsi="Tahoma" w:cs="Tahoma"/>
          <w:b/>
          <w:bCs/>
          <w:sz w:val="20"/>
          <w:szCs w:val="20"/>
        </w:rPr>
        <w:t>sonal Details:</w:t>
      </w:r>
    </w:p>
    <w:p w:rsidR="001B71EB" w:rsidRPr="00A56AD0" w:rsidRDefault="00F82F60" w:rsidP="000D45FB">
      <w:pPr>
        <w:rPr>
          <w:rFonts w:ascii="Tahoma" w:hAnsi="Tahoma" w:cs="Tahoma"/>
          <w:sz w:val="20"/>
          <w:szCs w:val="20"/>
        </w:rPr>
      </w:pPr>
    </w:p>
    <w:tbl>
      <w:tblPr>
        <w:tblW w:w="8868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70"/>
        <w:gridCol w:w="6798"/>
      </w:tblGrid>
      <w:tr w:rsidR="00F65A83" w:rsidTr="00626F5F">
        <w:trPr>
          <w:trHeight w:val="32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705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Full Name :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705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Prashant Baliram Jawlikar</w:t>
            </w:r>
            <w:r w:rsidRPr="00A56AD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65A83" w:rsidTr="00626F5F">
        <w:trPr>
          <w:trHeight w:val="35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705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Date Of Birth</w:t>
            </w:r>
            <w:r w:rsidRPr="00A56AD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705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10-Aug</w:t>
            </w:r>
            <w:r w:rsidRPr="00A56AD0">
              <w:rPr>
                <w:rFonts w:ascii="Tahoma" w:hAnsi="Tahoma" w:cs="Tahoma"/>
                <w:sz w:val="20"/>
                <w:szCs w:val="20"/>
              </w:rPr>
              <w:t>-19</w:t>
            </w:r>
            <w:r w:rsidRPr="00A56AD0">
              <w:rPr>
                <w:rFonts w:ascii="Tahoma" w:hAnsi="Tahoma" w:cs="Tahoma"/>
                <w:sz w:val="20"/>
                <w:szCs w:val="20"/>
              </w:rPr>
              <w:t>90</w:t>
            </w:r>
          </w:p>
        </w:tc>
      </w:tr>
      <w:tr w:rsidR="00F65A83" w:rsidTr="00626F5F">
        <w:trPr>
          <w:trHeight w:val="35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CFE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Gender :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CFE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Male</w:t>
            </w:r>
          </w:p>
        </w:tc>
      </w:tr>
      <w:tr w:rsidR="00F65A83" w:rsidTr="00626F5F">
        <w:trPr>
          <w:trHeight w:val="33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705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 xml:space="preserve">E-mail contact Ids :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705" w:rsidRPr="00A56AD0" w:rsidRDefault="00F65A83" w:rsidP="000D45FB">
            <w:pPr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="00F82F60" w:rsidRPr="00A56AD0">
                <w:rPr>
                  <w:rStyle w:val="Hyperlink"/>
                  <w:rFonts w:ascii="Tahoma" w:hAnsi="Tahoma" w:cs="Tahoma"/>
                  <w:sz w:val="20"/>
                  <w:szCs w:val="20"/>
                </w:rPr>
                <w:t>jawlikar1990@gmail.com</w:t>
              </w:r>
            </w:hyperlink>
          </w:p>
        </w:tc>
      </w:tr>
      <w:tr w:rsidR="00F65A83" w:rsidTr="00626F5F">
        <w:trPr>
          <w:cantSplit/>
          <w:trHeight w:val="44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496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 xml:space="preserve">Contact </w:t>
            </w:r>
            <w:r w:rsidRPr="00A56AD0">
              <w:rPr>
                <w:rFonts w:ascii="Tahoma" w:hAnsi="Tahoma" w:cs="Tahoma"/>
                <w:sz w:val="20"/>
                <w:szCs w:val="20"/>
              </w:rPr>
              <w:t>Number :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496" w:rsidRPr="00A56AD0" w:rsidRDefault="00F82F60" w:rsidP="000D45FB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A56AD0">
              <w:rPr>
                <w:rFonts w:ascii="Tahoma" w:hAnsi="Tahoma" w:cs="Tahoma"/>
                <w:bCs/>
                <w:sz w:val="20"/>
                <w:szCs w:val="20"/>
              </w:rPr>
              <w:t>9921572808</w:t>
            </w:r>
          </w:p>
        </w:tc>
      </w:tr>
      <w:tr w:rsidR="00F65A83" w:rsidTr="00626F5F">
        <w:trPr>
          <w:cantSplit/>
          <w:trHeight w:val="44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705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Present Address :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705" w:rsidRPr="00A56AD0" w:rsidRDefault="00F82F60" w:rsidP="000D45FB">
            <w:pPr>
              <w:rPr>
                <w:rFonts w:ascii="Tahoma" w:hAnsi="Tahoma" w:cs="Tahoma"/>
                <w:bCs/>
                <w:sz w:val="20"/>
                <w:szCs w:val="20"/>
                <w:lang w:val="es-ES"/>
              </w:rPr>
            </w:pPr>
            <w:r w:rsidRPr="00A56AD0">
              <w:rPr>
                <w:rFonts w:ascii="Tahoma" w:hAnsi="Tahoma" w:cs="Tahoma"/>
                <w:bCs/>
                <w:sz w:val="20"/>
                <w:szCs w:val="20"/>
                <w:lang w:val="es-ES"/>
              </w:rPr>
              <w:t>Gondle Nagar ,satavwadi,Hadapsar-28</w:t>
            </w:r>
          </w:p>
        </w:tc>
      </w:tr>
      <w:tr w:rsidR="00F65A83" w:rsidTr="00626F5F">
        <w:trPr>
          <w:cantSplit/>
          <w:trHeight w:val="44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9DE" w:rsidRPr="00A56AD0" w:rsidRDefault="00F82F60" w:rsidP="000D45FB">
            <w:pPr>
              <w:rPr>
                <w:rFonts w:ascii="Tahoma" w:hAnsi="Tahoma" w:cs="Tahoma"/>
                <w:sz w:val="20"/>
                <w:szCs w:val="20"/>
              </w:rPr>
            </w:pPr>
            <w:r w:rsidRPr="00A56AD0">
              <w:rPr>
                <w:rFonts w:ascii="Tahoma" w:hAnsi="Tahoma" w:cs="Tahoma"/>
                <w:sz w:val="20"/>
                <w:szCs w:val="20"/>
              </w:rPr>
              <w:t>Permanent Address: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9DE" w:rsidRPr="00A56AD0" w:rsidRDefault="00F82F60" w:rsidP="00626F5F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101/</w:t>
            </w:r>
            <w:r w:rsidRPr="00A56AD0">
              <w:rPr>
                <w:rFonts w:ascii="Tahoma" w:hAnsi="Tahoma" w:cs="Tahoma"/>
                <w:bCs/>
                <w:sz w:val="20"/>
                <w:szCs w:val="20"/>
              </w:rPr>
              <w:t>B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/</w:t>
            </w:r>
            <w:r w:rsidRPr="00A56AD0">
              <w:rPr>
                <w:rFonts w:ascii="Tahoma" w:hAnsi="Tahoma" w:cs="Tahoma"/>
                <w:bCs/>
                <w:sz w:val="20"/>
                <w:szCs w:val="20"/>
              </w:rPr>
              <w:t>Kamathipura,Godoli,satara.</w:t>
            </w:r>
          </w:p>
        </w:tc>
      </w:tr>
    </w:tbl>
    <w:p w:rsidR="00982593" w:rsidRPr="00A56AD0" w:rsidRDefault="00F82F60" w:rsidP="000D45FB">
      <w:pPr>
        <w:rPr>
          <w:rFonts w:ascii="Tahoma" w:hAnsi="Tahoma" w:cs="Tahoma"/>
          <w:sz w:val="20"/>
          <w:szCs w:val="20"/>
        </w:rPr>
      </w:pPr>
      <w:r w:rsidRPr="00A56AD0">
        <w:rPr>
          <w:rFonts w:ascii="Tahoma" w:hAnsi="Tahoma" w:cs="Tahoma"/>
          <w:sz w:val="20"/>
          <w:szCs w:val="20"/>
        </w:rPr>
        <w:t xml:space="preserve">                 </w:t>
      </w:r>
    </w:p>
    <w:p w:rsidR="00CF52EB" w:rsidRPr="00A56AD0" w:rsidRDefault="00F82F60" w:rsidP="000D45FB">
      <w:pPr>
        <w:rPr>
          <w:rFonts w:ascii="Tahoma" w:hAnsi="Tahoma" w:cs="Tahoma"/>
          <w:sz w:val="20"/>
          <w:szCs w:val="20"/>
        </w:rPr>
      </w:pPr>
      <w:r w:rsidRPr="00A56AD0">
        <w:rPr>
          <w:rFonts w:ascii="Tahoma" w:hAnsi="Tahoma" w:cs="Tahoma"/>
          <w:sz w:val="20"/>
          <w:szCs w:val="20"/>
        </w:rPr>
        <w:t xml:space="preserve">              </w:t>
      </w:r>
    </w:p>
    <w:p w:rsidR="00F73F30" w:rsidRPr="00A56AD0" w:rsidRDefault="00F65A83" w:rsidP="000D45FB">
      <w:pPr>
        <w:rPr>
          <w:rFonts w:ascii="Tahoma" w:hAnsi="Tahoma" w:cs="Tahoma"/>
          <w:bCs/>
          <w:spacing w:val="4"/>
          <w:sz w:val="20"/>
          <w:szCs w:val="20"/>
        </w:rPr>
      </w:pPr>
      <w:r w:rsidRPr="00F65A83">
        <w:pict>
          <v:shape id="_x0000_s1030" type="#_x0000_t75" style="position:absolute;margin-left:0;margin-top:0;width:1pt;height:1pt;z-index:251658240">
            <v:imagedata r:id="rId11"/>
          </v:shape>
        </w:pict>
      </w:r>
    </w:p>
    <w:sectPr w:rsidR="00F73F30" w:rsidRPr="00A56AD0" w:rsidSect="00342E89">
      <w:headerReference w:type="default" r:id="rId12"/>
      <w:pgSz w:w="12240" w:h="15840"/>
      <w:pgMar w:top="1296" w:right="1800" w:bottom="1296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F60" w:rsidRDefault="00F82F60" w:rsidP="00F65A83">
      <w:r>
        <w:separator/>
      </w:r>
    </w:p>
  </w:endnote>
  <w:endnote w:type="continuationSeparator" w:id="1">
    <w:p w:rsidR="00F82F60" w:rsidRDefault="00F82F60" w:rsidP="00F65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F60" w:rsidRDefault="00F82F60" w:rsidP="00F65A83">
      <w:r>
        <w:separator/>
      </w:r>
    </w:p>
  </w:footnote>
  <w:footnote w:type="continuationSeparator" w:id="1">
    <w:p w:rsidR="00F82F60" w:rsidRDefault="00F82F60" w:rsidP="00F65A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9F5" w:rsidRPr="003609F5" w:rsidRDefault="001C2F12" w:rsidP="003609F5">
    <w:pPr>
      <w:pStyle w:val="Header"/>
      <w:jc w:val="center"/>
      <w:rPr>
        <w:rFonts w:ascii="Tahoma" w:hAnsi="Tahoma" w:cs="Tahoma"/>
        <w:color w:val="000000"/>
        <w:sz w:val="36"/>
        <w:szCs w:val="36"/>
      </w:rPr>
    </w:pPr>
    <w:r>
      <w:rPr>
        <w:rFonts w:ascii="Tahoma" w:hAnsi="Tahoma" w:cs="Tahoma"/>
        <w:noProof/>
        <w:color w:val="000000"/>
        <w:sz w:val="36"/>
        <w:szCs w:val="36"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3800475</wp:posOffset>
          </wp:positionH>
          <wp:positionV relativeFrom="paragraph">
            <wp:posOffset>-428625</wp:posOffset>
          </wp:positionV>
          <wp:extent cx="2314575" cy="504825"/>
          <wp:effectExtent l="19050" t="0" r="9525" b="0"/>
          <wp:wrapTopAndBottom/>
          <wp:docPr id="1" name="Picture 2" descr="Executive Placement vc &amp; l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xecutive Placement vc &amp; l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3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1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7">
    <w:nsid w:val="00000008"/>
    <w:multiLevelType w:val="singleLevel"/>
    <w:tmpl w:val="00000008"/>
    <w:name w:val="WW8Num1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1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9">
    <w:nsid w:val="01BB0754"/>
    <w:multiLevelType w:val="hybridMultilevel"/>
    <w:tmpl w:val="B1B01D54"/>
    <w:lvl w:ilvl="0" w:tplc="EED28E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5A8F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826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8E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483C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6EE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68C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465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FE8C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3980AFC"/>
    <w:multiLevelType w:val="hybridMultilevel"/>
    <w:tmpl w:val="B5BEB852"/>
    <w:lvl w:ilvl="0" w:tplc="C85AD4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6A2BE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B228A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05E29B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AF02C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A9CCF5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7A05D5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D470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5A0E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6466EA2"/>
    <w:multiLevelType w:val="hybridMultilevel"/>
    <w:tmpl w:val="0D3653E0"/>
    <w:lvl w:ilvl="0" w:tplc="C630CA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E0644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F44FF9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F4080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65657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332B10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464941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82E1A3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6DA44C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69B057E"/>
    <w:multiLevelType w:val="hybridMultilevel"/>
    <w:tmpl w:val="9384D646"/>
    <w:lvl w:ilvl="0" w:tplc="C6543D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6080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9C83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24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00F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5C2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AA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204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109D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9B63DE"/>
    <w:multiLevelType w:val="hybridMultilevel"/>
    <w:tmpl w:val="F9586496"/>
    <w:lvl w:ilvl="0" w:tplc="002C02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D188D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F90AF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F40D5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BB8F1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6A8B14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E34EF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02EE5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D784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8D87716"/>
    <w:multiLevelType w:val="hybridMultilevel"/>
    <w:tmpl w:val="C92E94B2"/>
    <w:lvl w:ilvl="0" w:tplc="83FCC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09A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5676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458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03E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58E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1E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E12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A663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CB2C06"/>
    <w:multiLevelType w:val="hybridMultilevel"/>
    <w:tmpl w:val="E7AA257A"/>
    <w:lvl w:ilvl="0" w:tplc="6BE83F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50E5E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E3C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0B4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1C2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EA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074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0620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9C08B6"/>
    <w:multiLevelType w:val="hybridMultilevel"/>
    <w:tmpl w:val="FD9011DA"/>
    <w:lvl w:ilvl="0" w:tplc="8C74A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29A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7C3D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C87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6CC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788D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66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06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1E56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CE0202"/>
    <w:multiLevelType w:val="hybridMultilevel"/>
    <w:tmpl w:val="03EE11C2"/>
    <w:lvl w:ilvl="0" w:tplc="EA624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E5833DC" w:tentative="1">
      <w:start w:val="1"/>
      <w:numFmt w:val="lowerLetter"/>
      <w:lvlText w:val="%2."/>
      <w:lvlJc w:val="left"/>
      <w:pPr>
        <w:ind w:left="2880" w:hanging="360"/>
      </w:pPr>
    </w:lvl>
    <w:lvl w:ilvl="2" w:tplc="DAD0DDD2" w:tentative="1">
      <w:start w:val="1"/>
      <w:numFmt w:val="lowerRoman"/>
      <w:lvlText w:val="%3."/>
      <w:lvlJc w:val="right"/>
      <w:pPr>
        <w:ind w:left="3600" w:hanging="180"/>
      </w:pPr>
    </w:lvl>
    <w:lvl w:ilvl="3" w:tplc="81E015AC" w:tentative="1">
      <w:start w:val="1"/>
      <w:numFmt w:val="decimal"/>
      <w:lvlText w:val="%4."/>
      <w:lvlJc w:val="left"/>
      <w:pPr>
        <w:ind w:left="4320" w:hanging="360"/>
      </w:pPr>
    </w:lvl>
    <w:lvl w:ilvl="4" w:tplc="EFF4FE86" w:tentative="1">
      <w:start w:val="1"/>
      <w:numFmt w:val="lowerLetter"/>
      <w:lvlText w:val="%5."/>
      <w:lvlJc w:val="left"/>
      <w:pPr>
        <w:ind w:left="5040" w:hanging="360"/>
      </w:pPr>
    </w:lvl>
    <w:lvl w:ilvl="5" w:tplc="F4AAB5CA" w:tentative="1">
      <w:start w:val="1"/>
      <w:numFmt w:val="lowerRoman"/>
      <w:lvlText w:val="%6."/>
      <w:lvlJc w:val="right"/>
      <w:pPr>
        <w:ind w:left="5760" w:hanging="180"/>
      </w:pPr>
    </w:lvl>
    <w:lvl w:ilvl="6" w:tplc="A0FA2CE8" w:tentative="1">
      <w:start w:val="1"/>
      <w:numFmt w:val="decimal"/>
      <w:lvlText w:val="%7."/>
      <w:lvlJc w:val="left"/>
      <w:pPr>
        <w:ind w:left="6480" w:hanging="360"/>
      </w:pPr>
    </w:lvl>
    <w:lvl w:ilvl="7" w:tplc="2E10AAA8" w:tentative="1">
      <w:start w:val="1"/>
      <w:numFmt w:val="lowerLetter"/>
      <w:lvlText w:val="%8."/>
      <w:lvlJc w:val="left"/>
      <w:pPr>
        <w:ind w:left="7200" w:hanging="360"/>
      </w:pPr>
    </w:lvl>
    <w:lvl w:ilvl="8" w:tplc="6DDAA246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1FBF21C5"/>
    <w:multiLevelType w:val="hybridMultilevel"/>
    <w:tmpl w:val="84C4FA8C"/>
    <w:lvl w:ilvl="0" w:tplc="0DD27C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DE00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A845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9EEB9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7623D9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1DC812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BDAF6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648C9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F5E70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1672F82"/>
    <w:multiLevelType w:val="hybridMultilevel"/>
    <w:tmpl w:val="6194C148"/>
    <w:lvl w:ilvl="0" w:tplc="2822FC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63847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1ACC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21C06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4A29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8F446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DFAFF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B0C3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A20B98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1B313DB"/>
    <w:multiLevelType w:val="hybridMultilevel"/>
    <w:tmpl w:val="92C64A2A"/>
    <w:lvl w:ilvl="0" w:tplc="6130D6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0A2E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68AF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3B058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C61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FD6D30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EAB0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52312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612CE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7CC6BD5"/>
    <w:multiLevelType w:val="hybridMultilevel"/>
    <w:tmpl w:val="CA96717A"/>
    <w:lvl w:ilvl="0" w:tplc="098CA244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1" w:tplc="8C02A5EA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77FEDEEA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3D44E3A0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2EACE18A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2F38BBC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9E687FEE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519AD6CE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5D7E4686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2">
    <w:nsid w:val="2A704DF2"/>
    <w:multiLevelType w:val="hybridMultilevel"/>
    <w:tmpl w:val="8F3EA5F6"/>
    <w:lvl w:ilvl="0" w:tplc="39085E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F2C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864B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0A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6D4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327A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66F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86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DCF9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13796F"/>
    <w:multiLevelType w:val="hybridMultilevel"/>
    <w:tmpl w:val="27F440D8"/>
    <w:lvl w:ilvl="0" w:tplc="34B8DA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B3CF0BC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8086280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5428EBFC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DBAAADF6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63263086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57470DC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ADA1CA4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B361946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4">
    <w:nsid w:val="399D695C"/>
    <w:multiLevelType w:val="hybridMultilevel"/>
    <w:tmpl w:val="49B64E0A"/>
    <w:lvl w:ilvl="0" w:tplc="158E67F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B86235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DDE2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6A260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4CAC4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D8CEF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90CFD6A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9854387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8A44CFF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3BC81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3D787582"/>
    <w:multiLevelType w:val="hybridMultilevel"/>
    <w:tmpl w:val="7C08DE24"/>
    <w:lvl w:ilvl="0" w:tplc="3230DC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46B52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F64138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842CB3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36A98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E70F4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E626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80F8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DDAA81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DD42439"/>
    <w:multiLevelType w:val="hybridMultilevel"/>
    <w:tmpl w:val="A75C1056"/>
    <w:lvl w:ilvl="0" w:tplc="32623B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4044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FF016F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32EAC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138B5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ACEAE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AA5C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20008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EE262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FEE4C67"/>
    <w:multiLevelType w:val="hybridMultilevel"/>
    <w:tmpl w:val="789A31D6"/>
    <w:lvl w:ilvl="0" w:tplc="7A84BA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6605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3C219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A64F7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72EA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32B2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6CC13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11C8A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5FCEF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0670032"/>
    <w:multiLevelType w:val="hybridMultilevel"/>
    <w:tmpl w:val="7D382A9E"/>
    <w:lvl w:ilvl="0" w:tplc="0C22D2F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D0E0B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920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14E2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3843B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BFC6A9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461FC4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A50DDC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B3FA268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438E5E92"/>
    <w:multiLevelType w:val="hybridMultilevel"/>
    <w:tmpl w:val="5EB82780"/>
    <w:lvl w:ilvl="0" w:tplc="E90E7E0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8FF8C4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244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C5D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4A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E82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012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5E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0C2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4F419A"/>
    <w:multiLevelType w:val="hybridMultilevel"/>
    <w:tmpl w:val="CC78AA92"/>
    <w:lvl w:ilvl="0" w:tplc="0BC2766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36C849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178E64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64A75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528FA7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388101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224C56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744232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3A2023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453C3F8C"/>
    <w:multiLevelType w:val="hybridMultilevel"/>
    <w:tmpl w:val="2FBA3758"/>
    <w:lvl w:ilvl="0" w:tplc="DA0C7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0F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D47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22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8B0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10DD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C9E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C5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E4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710697"/>
    <w:multiLevelType w:val="hybridMultilevel"/>
    <w:tmpl w:val="FB4655AC"/>
    <w:lvl w:ilvl="0" w:tplc="A490BF90">
      <w:start w:val="1"/>
      <w:numFmt w:val="decimal"/>
      <w:lvlText w:val="%1."/>
      <w:lvlJc w:val="left"/>
      <w:pPr>
        <w:ind w:left="2160" w:hanging="360"/>
      </w:pPr>
    </w:lvl>
    <w:lvl w:ilvl="1" w:tplc="8D544EC2" w:tentative="1">
      <w:start w:val="1"/>
      <w:numFmt w:val="lowerLetter"/>
      <w:lvlText w:val="%2."/>
      <w:lvlJc w:val="left"/>
      <w:pPr>
        <w:ind w:left="2880" w:hanging="360"/>
      </w:pPr>
    </w:lvl>
    <w:lvl w:ilvl="2" w:tplc="DBCA7B14" w:tentative="1">
      <w:start w:val="1"/>
      <w:numFmt w:val="lowerRoman"/>
      <w:lvlText w:val="%3."/>
      <w:lvlJc w:val="right"/>
      <w:pPr>
        <w:ind w:left="3600" w:hanging="180"/>
      </w:pPr>
    </w:lvl>
    <w:lvl w:ilvl="3" w:tplc="0D280C66" w:tentative="1">
      <w:start w:val="1"/>
      <w:numFmt w:val="decimal"/>
      <w:lvlText w:val="%4."/>
      <w:lvlJc w:val="left"/>
      <w:pPr>
        <w:ind w:left="4320" w:hanging="360"/>
      </w:pPr>
    </w:lvl>
    <w:lvl w:ilvl="4" w:tplc="14A2D23C" w:tentative="1">
      <w:start w:val="1"/>
      <w:numFmt w:val="lowerLetter"/>
      <w:lvlText w:val="%5."/>
      <w:lvlJc w:val="left"/>
      <w:pPr>
        <w:ind w:left="5040" w:hanging="360"/>
      </w:pPr>
    </w:lvl>
    <w:lvl w:ilvl="5" w:tplc="D07A7FD8" w:tentative="1">
      <w:start w:val="1"/>
      <w:numFmt w:val="lowerRoman"/>
      <w:lvlText w:val="%6."/>
      <w:lvlJc w:val="right"/>
      <w:pPr>
        <w:ind w:left="5760" w:hanging="180"/>
      </w:pPr>
    </w:lvl>
    <w:lvl w:ilvl="6" w:tplc="076CFF06" w:tentative="1">
      <w:start w:val="1"/>
      <w:numFmt w:val="decimal"/>
      <w:lvlText w:val="%7."/>
      <w:lvlJc w:val="left"/>
      <w:pPr>
        <w:ind w:left="6480" w:hanging="360"/>
      </w:pPr>
    </w:lvl>
    <w:lvl w:ilvl="7" w:tplc="297A8812" w:tentative="1">
      <w:start w:val="1"/>
      <w:numFmt w:val="lowerLetter"/>
      <w:lvlText w:val="%8."/>
      <w:lvlJc w:val="left"/>
      <w:pPr>
        <w:ind w:left="7200" w:hanging="360"/>
      </w:pPr>
    </w:lvl>
    <w:lvl w:ilvl="8" w:tplc="7D78D130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4B0A73CC"/>
    <w:multiLevelType w:val="hybridMultilevel"/>
    <w:tmpl w:val="6D7EE798"/>
    <w:lvl w:ilvl="0" w:tplc="86F2596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304C5A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71A8EE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0F01CC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2AEF3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7706EB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144100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FA0B49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9D4CE8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4F77523A"/>
    <w:multiLevelType w:val="hybridMultilevel"/>
    <w:tmpl w:val="25BC0568"/>
    <w:lvl w:ilvl="0" w:tplc="0E682E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806A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64BA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4D7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A40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36D4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46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01F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2CA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073947"/>
    <w:multiLevelType w:val="hybridMultilevel"/>
    <w:tmpl w:val="748C9CA2"/>
    <w:lvl w:ilvl="0" w:tplc="27FC34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382AE2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062719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A92FA3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3C1B0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37A4F7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9ECE4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3AB1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B7E4D8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8F75786"/>
    <w:multiLevelType w:val="hybridMultilevel"/>
    <w:tmpl w:val="EE2E00C6"/>
    <w:lvl w:ilvl="0" w:tplc="DB3C49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1F50C99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EE908F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D040C4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A5C86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837807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8465AB4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A8B6D6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CB2619E2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>
    <w:nsid w:val="59624AC7"/>
    <w:multiLevelType w:val="hybridMultilevel"/>
    <w:tmpl w:val="EC669190"/>
    <w:lvl w:ilvl="0" w:tplc="09EAC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575851B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116310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73EF5F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02CF0C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63EF73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5DAB55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908CC7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EE20F89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5A8031D7"/>
    <w:multiLevelType w:val="hybridMultilevel"/>
    <w:tmpl w:val="A4582C82"/>
    <w:lvl w:ilvl="0" w:tplc="589008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DDAA30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F7E53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E9DA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B62CF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9440FB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16A908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74AC08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D7886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CA6032D"/>
    <w:multiLevelType w:val="hybridMultilevel"/>
    <w:tmpl w:val="D51ADC98"/>
    <w:lvl w:ilvl="0" w:tplc="7C008F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F6C1A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24C5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2D887D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A86C6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AA6B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28DD6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E7AA0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EC6CD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E5A6265"/>
    <w:multiLevelType w:val="hybridMultilevel"/>
    <w:tmpl w:val="32403182"/>
    <w:lvl w:ilvl="0" w:tplc="E8B4E710">
      <w:start w:val="1"/>
      <w:numFmt w:val="decimal"/>
      <w:lvlText w:val="%1."/>
      <w:lvlJc w:val="left"/>
      <w:pPr>
        <w:ind w:left="2160" w:hanging="360"/>
      </w:pPr>
    </w:lvl>
    <w:lvl w:ilvl="1" w:tplc="01821B14">
      <w:start w:val="1"/>
      <w:numFmt w:val="lowerLetter"/>
      <w:lvlText w:val="%2."/>
      <w:lvlJc w:val="left"/>
      <w:pPr>
        <w:ind w:left="2880" w:hanging="360"/>
      </w:pPr>
    </w:lvl>
    <w:lvl w:ilvl="2" w:tplc="3E8022AA" w:tentative="1">
      <w:start w:val="1"/>
      <w:numFmt w:val="lowerRoman"/>
      <w:lvlText w:val="%3."/>
      <w:lvlJc w:val="right"/>
      <w:pPr>
        <w:ind w:left="3600" w:hanging="180"/>
      </w:pPr>
    </w:lvl>
    <w:lvl w:ilvl="3" w:tplc="14A2091C" w:tentative="1">
      <w:start w:val="1"/>
      <w:numFmt w:val="decimal"/>
      <w:lvlText w:val="%4."/>
      <w:lvlJc w:val="left"/>
      <w:pPr>
        <w:ind w:left="4320" w:hanging="360"/>
      </w:pPr>
    </w:lvl>
    <w:lvl w:ilvl="4" w:tplc="D5E658F8" w:tentative="1">
      <w:start w:val="1"/>
      <w:numFmt w:val="lowerLetter"/>
      <w:lvlText w:val="%5."/>
      <w:lvlJc w:val="left"/>
      <w:pPr>
        <w:ind w:left="5040" w:hanging="360"/>
      </w:pPr>
    </w:lvl>
    <w:lvl w:ilvl="5" w:tplc="8E1EC18A" w:tentative="1">
      <w:start w:val="1"/>
      <w:numFmt w:val="lowerRoman"/>
      <w:lvlText w:val="%6."/>
      <w:lvlJc w:val="right"/>
      <w:pPr>
        <w:ind w:left="5760" w:hanging="180"/>
      </w:pPr>
    </w:lvl>
    <w:lvl w:ilvl="6" w:tplc="7E02B488" w:tentative="1">
      <w:start w:val="1"/>
      <w:numFmt w:val="decimal"/>
      <w:lvlText w:val="%7."/>
      <w:lvlJc w:val="left"/>
      <w:pPr>
        <w:ind w:left="6480" w:hanging="360"/>
      </w:pPr>
    </w:lvl>
    <w:lvl w:ilvl="7" w:tplc="73DA0510" w:tentative="1">
      <w:start w:val="1"/>
      <w:numFmt w:val="lowerLetter"/>
      <w:lvlText w:val="%8."/>
      <w:lvlJc w:val="left"/>
      <w:pPr>
        <w:ind w:left="7200" w:hanging="360"/>
      </w:pPr>
    </w:lvl>
    <w:lvl w:ilvl="8" w:tplc="837A763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61DE3A80"/>
    <w:multiLevelType w:val="hybridMultilevel"/>
    <w:tmpl w:val="F948058A"/>
    <w:lvl w:ilvl="0" w:tplc="E8BC22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4A652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AE225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B8E57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5624B3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936E0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9221A8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56E8C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3C841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2867432"/>
    <w:multiLevelType w:val="hybridMultilevel"/>
    <w:tmpl w:val="31BAF490"/>
    <w:lvl w:ilvl="0" w:tplc="5A749D1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76424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D55E3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D2FC9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1C09E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72043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F9E397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BDECB2EC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5043BE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>
    <w:nsid w:val="64851EE5"/>
    <w:multiLevelType w:val="hybridMultilevel"/>
    <w:tmpl w:val="E61C77EE"/>
    <w:lvl w:ilvl="0" w:tplc="997489B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5EE33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FBC91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A9CF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D88EE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5742EB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D888A64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C690105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84065F0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68D44D99"/>
    <w:multiLevelType w:val="hybridMultilevel"/>
    <w:tmpl w:val="B1602338"/>
    <w:lvl w:ilvl="0" w:tplc="68A2A9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F4B3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584E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A4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A7A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EAB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1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AA6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1EE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FD5037E"/>
    <w:multiLevelType w:val="hybridMultilevel"/>
    <w:tmpl w:val="E5CA37DE"/>
    <w:lvl w:ilvl="0" w:tplc="9E9AE1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A6555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DC64F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3165AA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F56E4A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8DEC5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6039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5D257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ECE869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00E1497"/>
    <w:multiLevelType w:val="hybridMultilevel"/>
    <w:tmpl w:val="4F921C74"/>
    <w:lvl w:ilvl="0" w:tplc="F99690C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BA9EC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2028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DB06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5300AC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E076BD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E65E4484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A2CF69A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50C902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>
    <w:nsid w:val="72600DA3"/>
    <w:multiLevelType w:val="hybridMultilevel"/>
    <w:tmpl w:val="B472E7A0"/>
    <w:lvl w:ilvl="0" w:tplc="48BA7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43D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CC6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E77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03A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102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C8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3CCB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B2AC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E25D61"/>
    <w:multiLevelType w:val="hybridMultilevel"/>
    <w:tmpl w:val="36E4198A"/>
    <w:name w:val="WW8Num92"/>
    <w:lvl w:ilvl="0" w:tplc="BC523EF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D5DCE9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534CD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330572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DC293A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60B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D0CAA3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E4A7B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8258FA4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0">
    <w:nsid w:val="794C26DD"/>
    <w:multiLevelType w:val="hybridMultilevel"/>
    <w:tmpl w:val="A9F0CC66"/>
    <w:lvl w:ilvl="0" w:tplc="356258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507F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DE5A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833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A9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06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8B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48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E88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A7A6D71"/>
    <w:multiLevelType w:val="hybridMultilevel"/>
    <w:tmpl w:val="932EFA40"/>
    <w:lvl w:ilvl="0" w:tplc="DE98EA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EE29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E0C9F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B56B4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BCACD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E50B97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EE040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6028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6DEC27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7AA25EAF"/>
    <w:multiLevelType w:val="hybridMultilevel"/>
    <w:tmpl w:val="9368670C"/>
    <w:lvl w:ilvl="0" w:tplc="217AB2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B247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87E28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8AA5A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A0D4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A06FA3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EEFF2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356F6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E30B6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7DB55F7C"/>
    <w:multiLevelType w:val="hybridMultilevel"/>
    <w:tmpl w:val="3CEC8F98"/>
    <w:lvl w:ilvl="0" w:tplc="9934D6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2E9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005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09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05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E017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6E5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2C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3E5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E7D4D0F"/>
    <w:multiLevelType w:val="hybridMultilevel"/>
    <w:tmpl w:val="06E25CF0"/>
    <w:lvl w:ilvl="0" w:tplc="52EA3A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384D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828E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CB3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87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C8E3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AB1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428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A431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EBC413B"/>
    <w:multiLevelType w:val="hybridMultilevel"/>
    <w:tmpl w:val="5920856A"/>
    <w:lvl w:ilvl="0" w:tplc="5BE848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AF669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3AE74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3142F5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DECAF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EE45E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E20F2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CE6E0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08CA2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0"/>
  </w:num>
  <w:num w:numId="3">
    <w:abstractNumId w:val="52"/>
  </w:num>
  <w:num w:numId="4">
    <w:abstractNumId w:val="15"/>
  </w:num>
  <w:num w:numId="5">
    <w:abstractNumId w:val="10"/>
  </w:num>
  <w:num w:numId="6">
    <w:abstractNumId w:val="33"/>
  </w:num>
  <w:num w:numId="7">
    <w:abstractNumId w:val="17"/>
  </w:num>
  <w:num w:numId="8">
    <w:abstractNumId w:val="55"/>
  </w:num>
  <w:num w:numId="9">
    <w:abstractNumId w:val="41"/>
  </w:num>
  <w:num w:numId="10">
    <w:abstractNumId w:val="12"/>
  </w:num>
  <w:num w:numId="11">
    <w:abstractNumId w:val="23"/>
  </w:num>
  <w:num w:numId="12">
    <w:abstractNumId w:val="35"/>
  </w:num>
  <w:num w:numId="13">
    <w:abstractNumId w:val="39"/>
  </w:num>
  <w:num w:numId="14">
    <w:abstractNumId w:val="46"/>
  </w:num>
  <w:num w:numId="15">
    <w:abstractNumId w:val="24"/>
  </w:num>
  <w:num w:numId="16">
    <w:abstractNumId w:val="43"/>
  </w:num>
  <w:num w:numId="17">
    <w:abstractNumId w:val="44"/>
  </w:num>
  <w:num w:numId="18">
    <w:abstractNumId w:val="40"/>
  </w:num>
  <w:num w:numId="19">
    <w:abstractNumId w:val="53"/>
  </w:num>
  <w:num w:numId="20">
    <w:abstractNumId w:val="36"/>
  </w:num>
  <w:num w:numId="21">
    <w:abstractNumId w:val="28"/>
  </w:num>
  <w:num w:numId="22">
    <w:abstractNumId w:val="45"/>
  </w:num>
  <w:num w:numId="23">
    <w:abstractNumId w:val="19"/>
  </w:num>
  <w:num w:numId="24">
    <w:abstractNumId w:val="29"/>
  </w:num>
  <w:num w:numId="25">
    <w:abstractNumId w:val="47"/>
  </w:num>
  <w:num w:numId="26">
    <w:abstractNumId w:val="21"/>
  </w:num>
  <w:num w:numId="27">
    <w:abstractNumId w:val="26"/>
  </w:num>
  <w:num w:numId="28">
    <w:abstractNumId w:val="37"/>
  </w:num>
  <w:num w:numId="29">
    <w:abstractNumId w:val="38"/>
  </w:num>
  <w:num w:numId="30">
    <w:abstractNumId w:val="25"/>
  </w:num>
  <w:num w:numId="31">
    <w:abstractNumId w:val="9"/>
  </w:num>
  <w:num w:numId="32">
    <w:abstractNumId w:val="20"/>
  </w:num>
  <w:num w:numId="33">
    <w:abstractNumId w:val="13"/>
  </w:num>
  <w:num w:numId="34">
    <w:abstractNumId w:val="31"/>
  </w:num>
  <w:num w:numId="35">
    <w:abstractNumId w:val="34"/>
  </w:num>
  <w:num w:numId="36">
    <w:abstractNumId w:val="54"/>
  </w:num>
  <w:num w:numId="37">
    <w:abstractNumId w:val="51"/>
  </w:num>
  <w:num w:numId="38">
    <w:abstractNumId w:val="22"/>
  </w:num>
  <w:num w:numId="39">
    <w:abstractNumId w:val="27"/>
  </w:num>
  <w:num w:numId="40">
    <w:abstractNumId w:val="18"/>
  </w:num>
  <w:num w:numId="41">
    <w:abstractNumId w:val="42"/>
  </w:num>
  <w:num w:numId="42">
    <w:abstractNumId w:val="11"/>
  </w:num>
  <w:num w:numId="43">
    <w:abstractNumId w:val="16"/>
  </w:num>
  <w:num w:numId="44">
    <w:abstractNumId w:val="48"/>
  </w:num>
  <w:num w:numId="45">
    <w:abstractNumId w:val="32"/>
  </w:num>
  <w:num w:numId="46">
    <w:abstractNumId w:val="30"/>
  </w:num>
  <w:num w:numId="4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65A83"/>
    <w:rsid w:val="001C2F12"/>
    <w:rsid w:val="00361781"/>
    <w:rsid w:val="00F65A83"/>
    <w:rsid w:val="00F82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5A83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qFormat/>
    <w:rsid w:val="00F65A83"/>
    <w:pPr>
      <w:keepNext/>
      <w:outlineLvl w:val="0"/>
    </w:pPr>
    <w:rPr>
      <w:rFonts w:ascii="Arial Narrow" w:hAnsi="Arial Narrow"/>
      <w:b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2E57A9"/>
    <w:pPr>
      <w:keepNext/>
      <w:spacing w:before="240" w:after="60"/>
      <w:outlineLvl w:val="1"/>
    </w:pPr>
    <w:rPr>
      <w:rFonts w:ascii="Cambria" w:hAnsi="Cambria" w:cs="Mangal"/>
      <w:b/>
      <w:bCs/>
      <w:i/>
      <w:iCs/>
      <w:sz w:val="28"/>
      <w:szCs w:val="28"/>
      <w:lang w:bidi="mr-IN"/>
    </w:rPr>
  </w:style>
  <w:style w:type="paragraph" w:styleId="Heading3">
    <w:name w:val="heading 3"/>
    <w:basedOn w:val="Normal"/>
    <w:next w:val="Normal"/>
    <w:qFormat/>
    <w:rsid w:val="00F65A83"/>
    <w:pPr>
      <w:keepNext/>
      <w:tabs>
        <w:tab w:val="num" w:pos="0"/>
      </w:tabs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F65A83"/>
    <w:pPr>
      <w:keepNext/>
      <w:tabs>
        <w:tab w:val="num" w:pos="0"/>
      </w:tabs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30705"/>
    <w:pPr>
      <w:spacing w:before="240" w:after="60"/>
      <w:outlineLvl w:val="6"/>
    </w:pPr>
    <w:rPr>
      <w:rFonts w:ascii="Calibri" w:hAnsi="Calibri" w:cs="Mangal"/>
      <w:lang w:bidi="mr-IN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30705"/>
    <w:pPr>
      <w:spacing w:before="240" w:after="60"/>
      <w:outlineLvl w:val="8"/>
    </w:pPr>
    <w:rPr>
      <w:rFonts w:ascii="Cambria" w:hAnsi="Cambria" w:cs="Mangal"/>
      <w:sz w:val="22"/>
      <w:szCs w:val="22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65A83"/>
    <w:rPr>
      <w:rFonts w:ascii="Symbol" w:hAnsi="Symbol"/>
    </w:rPr>
  </w:style>
  <w:style w:type="character" w:customStyle="1" w:styleId="WW8Num1z1">
    <w:name w:val="WW8Num1z1"/>
    <w:rsid w:val="00F65A83"/>
    <w:rPr>
      <w:rFonts w:ascii="Courier New" w:hAnsi="Courier New"/>
    </w:rPr>
  </w:style>
  <w:style w:type="character" w:customStyle="1" w:styleId="WW8Num1z2">
    <w:name w:val="WW8Num1z2"/>
    <w:rsid w:val="00F65A83"/>
    <w:rPr>
      <w:rFonts w:ascii="Wingdings" w:hAnsi="Wingdings"/>
    </w:rPr>
  </w:style>
  <w:style w:type="character" w:customStyle="1" w:styleId="WW8Num2z0">
    <w:name w:val="WW8Num2z0"/>
    <w:rsid w:val="00F65A83"/>
    <w:rPr>
      <w:rFonts w:ascii="Symbol" w:hAnsi="Symbol"/>
    </w:rPr>
  </w:style>
  <w:style w:type="character" w:customStyle="1" w:styleId="WW8Num2z1">
    <w:name w:val="WW8Num2z1"/>
    <w:rsid w:val="00F65A83"/>
    <w:rPr>
      <w:rFonts w:ascii="Courier New" w:hAnsi="Courier New" w:cs="Courier New"/>
    </w:rPr>
  </w:style>
  <w:style w:type="character" w:customStyle="1" w:styleId="WW8Num2z2">
    <w:name w:val="WW8Num2z2"/>
    <w:rsid w:val="00F65A83"/>
    <w:rPr>
      <w:rFonts w:ascii="Wingdings" w:hAnsi="Wingdings"/>
    </w:rPr>
  </w:style>
  <w:style w:type="character" w:customStyle="1" w:styleId="WW8Num3z0">
    <w:name w:val="WW8Num3z0"/>
    <w:rsid w:val="00F65A83"/>
    <w:rPr>
      <w:rFonts w:ascii="Symbol" w:hAnsi="Symbol"/>
    </w:rPr>
  </w:style>
  <w:style w:type="character" w:customStyle="1" w:styleId="WW8Num3z1">
    <w:name w:val="WW8Num3z1"/>
    <w:rsid w:val="00F65A83"/>
    <w:rPr>
      <w:rFonts w:ascii="Courier New" w:hAnsi="Courier New" w:cs="Courier New"/>
    </w:rPr>
  </w:style>
  <w:style w:type="character" w:customStyle="1" w:styleId="WW8Num3z2">
    <w:name w:val="WW8Num3z2"/>
    <w:rsid w:val="00F65A83"/>
    <w:rPr>
      <w:rFonts w:ascii="Wingdings" w:hAnsi="Wingdings"/>
    </w:rPr>
  </w:style>
  <w:style w:type="character" w:customStyle="1" w:styleId="WW8Num7z0">
    <w:name w:val="WW8Num7z0"/>
    <w:rsid w:val="00F65A83"/>
    <w:rPr>
      <w:rFonts w:ascii="Symbol" w:hAnsi="Symbol"/>
    </w:rPr>
  </w:style>
  <w:style w:type="character" w:customStyle="1" w:styleId="WW8Num7z1">
    <w:name w:val="WW8Num7z1"/>
    <w:rsid w:val="00F65A83"/>
    <w:rPr>
      <w:rFonts w:ascii="Courier New" w:hAnsi="Courier New" w:cs="Courier New"/>
    </w:rPr>
  </w:style>
  <w:style w:type="character" w:customStyle="1" w:styleId="WW8Num7z2">
    <w:name w:val="WW8Num7z2"/>
    <w:rsid w:val="00F65A83"/>
    <w:rPr>
      <w:rFonts w:ascii="Wingdings" w:hAnsi="Wingdings"/>
    </w:rPr>
  </w:style>
  <w:style w:type="character" w:customStyle="1" w:styleId="WW8Num8z0">
    <w:name w:val="WW8Num8z0"/>
    <w:rsid w:val="00F65A83"/>
    <w:rPr>
      <w:rFonts w:ascii="Symbol" w:hAnsi="Symbol"/>
      <w:sz w:val="16"/>
    </w:rPr>
  </w:style>
  <w:style w:type="character" w:customStyle="1" w:styleId="WW8Num8z1">
    <w:name w:val="WW8Num8z1"/>
    <w:rsid w:val="00F65A83"/>
    <w:rPr>
      <w:rFonts w:ascii="Courier New" w:hAnsi="Courier New"/>
    </w:rPr>
  </w:style>
  <w:style w:type="character" w:customStyle="1" w:styleId="WW8Num8z2">
    <w:name w:val="WW8Num8z2"/>
    <w:rsid w:val="00F65A83"/>
    <w:rPr>
      <w:rFonts w:ascii="Wingdings" w:hAnsi="Wingdings"/>
    </w:rPr>
  </w:style>
  <w:style w:type="character" w:customStyle="1" w:styleId="WW8Num8z3">
    <w:name w:val="WW8Num8z3"/>
    <w:rsid w:val="00F65A83"/>
    <w:rPr>
      <w:rFonts w:ascii="Symbol" w:hAnsi="Symbol"/>
    </w:rPr>
  </w:style>
  <w:style w:type="character" w:customStyle="1" w:styleId="WW8Num9z0">
    <w:name w:val="WW8Num9z0"/>
    <w:rsid w:val="00F65A83"/>
    <w:rPr>
      <w:rFonts w:ascii="Symbol" w:hAnsi="Symbol"/>
    </w:rPr>
  </w:style>
  <w:style w:type="character" w:customStyle="1" w:styleId="WW8Num9z1">
    <w:name w:val="WW8Num9z1"/>
    <w:rsid w:val="00F65A83"/>
    <w:rPr>
      <w:rFonts w:ascii="Courier New" w:hAnsi="Courier New" w:cs="Courier New"/>
    </w:rPr>
  </w:style>
  <w:style w:type="character" w:customStyle="1" w:styleId="WW8Num9z2">
    <w:name w:val="WW8Num9z2"/>
    <w:rsid w:val="00F65A83"/>
    <w:rPr>
      <w:rFonts w:ascii="Wingdings" w:hAnsi="Wingdings"/>
    </w:rPr>
  </w:style>
  <w:style w:type="character" w:customStyle="1" w:styleId="WW8Num10z0">
    <w:name w:val="WW8Num10z0"/>
    <w:rsid w:val="00F65A83"/>
    <w:rPr>
      <w:rFonts w:ascii="Symbol" w:hAnsi="Symbol"/>
    </w:rPr>
  </w:style>
  <w:style w:type="character" w:customStyle="1" w:styleId="WW8Num10z1">
    <w:name w:val="WW8Num10z1"/>
    <w:rsid w:val="00F65A83"/>
    <w:rPr>
      <w:rFonts w:ascii="Courier New" w:hAnsi="Courier New" w:cs="Courier New"/>
    </w:rPr>
  </w:style>
  <w:style w:type="character" w:customStyle="1" w:styleId="WW8Num10z2">
    <w:name w:val="WW8Num10z2"/>
    <w:rsid w:val="00F65A83"/>
    <w:rPr>
      <w:rFonts w:ascii="Wingdings" w:hAnsi="Wingdings"/>
    </w:rPr>
  </w:style>
  <w:style w:type="character" w:customStyle="1" w:styleId="WW8Num12z0">
    <w:name w:val="WW8Num12z0"/>
    <w:rsid w:val="00F65A83"/>
    <w:rPr>
      <w:rFonts w:ascii="Symbol" w:hAnsi="Symbol"/>
    </w:rPr>
  </w:style>
  <w:style w:type="character" w:customStyle="1" w:styleId="WW8Num12z1">
    <w:name w:val="WW8Num12z1"/>
    <w:rsid w:val="00F65A83"/>
    <w:rPr>
      <w:rFonts w:ascii="Courier New" w:hAnsi="Courier New" w:cs="Courier New"/>
    </w:rPr>
  </w:style>
  <w:style w:type="character" w:customStyle="1" w:styleId="WW8Num12z2">
    <w:name w:val="WW8Num12z2"/>
    <w:rsid w:val="00F65A83"/>
    <w:rPr>
      <w:rFonts w:ascii="Wingdings" w:hAnsi="Wingdings"/>
    </w:rPr>
  </w:style>
  <w:style w:type="character" w:customStyle="1" w:styleId="WW8Num13z0">
    <w:name w:val="WW8Num13z0"/>
    <w:rsid w:val="00F65A83"/>
    <w:rPr>
      <w:rFonts w:ascii="Symbol" w:hAnsi="Symbol"/>
    </w:rPr>
  </w:style>
  <w:style w:type="character" w:customStyle="1" w:styleId="WW8Num13z1">
    <w:name w:val="WW8Num13z1"/>
    <w:rsid w:val="00F65A83"/>
    <w:rPr>
      <w:rFonts w:ascii="Courier New" w:hAnsi="Courier New" w:cs="Courier New"/>
    </w:rPr>
  </w:style>
  <w:style w:type="character" w:customStyle="1" w:styleId="WW8Num13z2">
    <w:name w:val="WW8Num13z2"/>
    <w:rsid w:val="00F65A83"/>
    <w:rPr>
      <w:rFonts w:ascii="Wingdings" w:hAnsi="Wingdings"/>
    </w:rPr>
  </w:style>
  <w:style w:type="character" w:customStyle="1" w:styleId="WW8Num14z0">
    <w:name w:val="WW8Num14z0"/>
    <w:rsid w:val="00F65A83"/>
    <w:rPr>
      <w:rFonts w:ascii="Symbol" w:hAnsi="Symbol"/>
    </w:rPr>
  </w:style>
  <w:style w:type="character" w:customStyle="1" w:styleId="WW8Num14z1">
    <w:name w:val="WW8Num14z1"/>
    <w:rsid w:val="00F65A83"/>
    <w:rPr>
      <w:rFonts w:ascii="Courier New" w:hAnsi="Courier New" w:cs="Courier New"/>
    </w:rPr>
  </w:style>
  <w:style w:type="character" w:customStyle="1" w:styleId="WW8Num14z2">
    <w:name w:val="WW8Num14z2"/>
    <w:rsid w:val="00F65A83"/>
    <w:rPr>
      <w:rFonts w:ascii="Wingdings" w:hAnsi="Wingdings"/>
    </w:rPr>
  </w:style>
  <w:style w:type="character" w:customStyle="1" w:styleId="WW8Num15z0">
    <w:name w:val="WW8Num15z0"/>
    <w:rsid w:val="00F65A83"/>
    <w:rPr>
      <w:rFonts w:ascii="Wingdings" w:hAnsi="Wingdings"/>
    </w:rPr>
  </w:style>
  <w:style w:type="character" w:customStyle="1" w:styleId="WW8Num15z1">
    <w:name w:val="WW8Num15z1"/>
    <w:rsid w:val="00F65A83"/>
    <w:rPr>
      <w:rFonts w:ascii="Courier New" w:hAnsi="Courier New"/>
    </w:rPr>
  </w:style>
  <w:style w:type="character" w:customStyle="1" w:styleId="WW8Num15z3">
    <w:name w:val="WW8Num15z3"/>
    <w:rsid w:val="00F65A83"/>
    <w:rPr>
      <w:rFonts w:ascii="Symbol" w:hAnsi="Symbol"/>
    </w:rPr>
  </w:style>
  <w:style w:type="character" w:customStyle="1" w:styleId="DefaultParagraphFont0">
    <w:name w:val="Default Paragraph Font_0"/>
    <w:semiHidden/>
    <w:rsid w:val="00F65A83"/>
  </w:style>
  <w:style w:type="character" w:styleId="Hyperlink">
    <w:name w:val="Hyperlink"/>
    <w:rsid w:val="00F65A8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F65A8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F65A83"/>
    <w:pPr>
      <w:spacing w:after="120"/>
    </w:pPr>
  </w:style>
  <w:style w:type="paragraph" w:styleId="List">
    <w:name w:val="List"/>
    <w:basedOn w:val="BodyText"/>
    <w:rsid w:val="00F65A83"/>
    <w:rPr>
      <w:rFonts w:cs="Tahoma"/>
    </w:rPr>
  </w:style>
  <w:style w:type="paragraph" w:styleId="Caption">
    <w:name w:val="caption"/>
    <w:basedOn w:val="Normal"/>
    <w:qFormat/>
    <w:rsid w:val="00F65A8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F65A83"/>
    <w:pPr>
      <w:suppressLineNumbers/>
    </w:pPr>
    <w:rPr>
      <w:rFonts w:cs="Tahoma"/>
    </w:rPr>
  </w:style>
  <w:style w:type="paragraph" w:styleId="Header">
    <w:name w:val="header"/>
    <w:basedOn w:val="Normal"/>
    <w:rsid w:val="00F65A83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lockText">
    <w:name w:val="Block Text"/>
    <w:basedOn w:val="Normal"/>
    <w:rsid w:val="00F65A83"/>
    <w:pPr>
      <w:ind w:left="-180" w:right="180" w:firstLine="810"/>
      <w:jc w:val="both"/>
    </w:pPr>
    <w:rPr>
      <w:sz w:val="20"/>
      <w:szCs w:val="20"/>
    </w:rPr>
  </w:style>
  <w:style w:type="paragraph" w:customStyle="1" w:styleId="TEXT">
    <w:name w:val="TEXT"/>
    <w:basedOn w:val="Normal"/>
    <w:rsid w:val="00F65A83"/>
    <w:pPr>
      <w:spacing w:after="60"/>
      <w:ind w:left="648"/>
    </w:pPr>
    <w:rPr>
      <w:rFonts w:ascii="Arial" w:hAnsi="Arial"/>
      <w:color w:val="000000"/>
      <w:sz w:val="20"/>
      <w:szCs w:val="20"/>
    </w:rPr>
  </w:style>
  <w:style w:type="paragraph" w:customStyle="1" w:styleId="TableContents">
    <w:name w:val="Table Contents"/>
    <w:basedOn w:val="Normal"/>
    <w:rsid w:val="00F65A83"/>
    <w:pPr>
      <w:suppressLineNumbers/>
    </w:pPr>
  </w:style>
  <w:style w:type="paragraph" w:customStyle="1" w:styleId="TableHeading">
    <w:name w:val="Table Heading"/>
    <w:basedOn w:val="TableContents"/>
    <w:rsid w:val="00F65A83"/>
    <w:pPr>
      <w:jc w:val="center"/>
    </w:pPr>
    <w:rPr>
      <w:b/>
      <w:bCs/>
      <w:i/>
      <w:iCs/>
    </w:rPr>
  </w:style>
  <w:style w:type="character" w:customStyle="1" w:styleId="apple-style-span">
    <w:name w:val="apple-style-span"/>
    <w:basedOn w:val="DefaultParagraphFont"/>
    <w:rsid w:val="008C0F2C"/>
  </w:style>
  <w:style w:type="paragraph" w:styleId="NormalWeb">
    <w:name w:val="Normal (Web)"/>
    <w:basedOn w:val="Normal"/>
    <w:uiPriority w:val="99"/>
    <w:unhideWhenUsed/>
    <w:rsid w:val="006C385F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skillsettitle">
    <w:name w:val="skillsettitle"/>
    <w:basedOn w:val="DefaultParagraphFont"/>
    <w:rsid w:val="006C385F"/>
  </w:style>
  <w:style w:type="character" w:customStyle="1" w:styleId="apple-converted-space">
    <w:name w:val="apple-converted-space"/>
    <w:basedOn w:val="DefaultParagraphFont"/>
    <w:rsid w:val="006C385F"/>
  </w:style>
  <w:style w:type="character" w:customStyle="1" w:styleId="skills">
    <w:name w:val="skills"/>
    <w:basedOn w:val="DefaultParagraphFont"/>
    <w:rsid w:val="006C385F"/>
  </w:style>
  <w:style w:type="character" w:customStyle="1" w:styleId="Heading2Char">
    <w:name w:val="Heading 2 Char"/>
    <w:link w:val="Heading2"/>
    <w:rsid w:val="002E57A9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text">
    <w:name w:val="headingtext"/>
    <w:basedOn w:val="DefaultParagraphFont"/>
    <w:rsid w:val="002E57A9"/>
  </w:style>
  <w:style w:type="character" w:customStyle="1" w:styleId="Heading7Char">
    <w:name w:val="Heading 7 Char"/>
    <w:link w:val="Heading7"/>
    <w:semiHidden/>
    <w:rsid w:val="00F30705"/>
    <w:rPr>
      <w:rFonts w:ascii="Calibri" w:eastAsia="Times New Roman" w:hAnsi="Calibri" w:cs="Times New Roman"/>
      <w:sz w:val="24"/>
      <w:szCs w:val="24"/>
      <w:lang w:val="en-US" w:eastAsia="ar-SA"/>
    </w:rPr>
  </w:style>
  <w:style w:type="character" w:customStyle="1" w:styleId="Heading9Char">
    <w:name w:val="Heading 9 Char"/>
    <w:link w:val="Heading9"/>
    <w:semiHidden/>
    <w:rsid w:val="00F30705"/>
    <w:rPr>
      <w:rFonts w:ascii="Cambria" w:eastAsia="Times New Roman" w:hAnsi="Cambria" w:cs="Times New Roman"/>
      <w:sz w:val="22"/>
      <w:szCs w:val="22"/>
      <w:lang w:val="en-US" w:eastAsia="ar-SA"/>
    </w:rPr>
  </w:style>
  <w:style w:type="paragraph" w:styleId="BodyTextIndent">
    <w:name w:val="Body Text Indent"/>
    <w:basedOn w:val="Normal"/>
    <w:link w:val="BodyTextIndentChar"/>
    <w:rsid w:val="00F73F30"/>
    <w:pPr>
      <w:spacing w:after="120"/>
      <w:ind w:left="283"/>
    </w:pPr>
    <w:rPr>
      <w:rFonts w:cs="Mangal"/>
      <w:lang w:bidi="mr-IN"/>
    </w:rPr>
  </w:style>
  <w:style w:type="character" w:customStyle="1" w:styleId="BodyTextIndentChar">
    <w:name w:val="Body Text Indent Char"/>
    <w:link w:val="BodyTextIndent"/>
    <w:rsid w:val="00F73F30"/>
    <w:rPr>
      <w:sz w:val="24"/>
      <w:szCs w:val="24"/>
      <w:lang w:val="en-US" w:eastAsia="ar-SA"/>
    </w:rPr>
  </w:style>
  <w:style w:type="paragraph" w:customStyle="1" w:styleId="kpmgbody">
    <w:name w:val="kpmgbody"/>
    <w:basedOn w:val="BodyText"/>
    <w:rsid w:val="00F73F30"/>
    <w:pPr>
      <w:suppressAutoHyphens w:val="0"/>
      <w:spacing w:before="40" w:after="40" w:line="360" w:lineRule="auto"/>
      <w:jc w:val="both"/>
    </w:pPr>
    <w:rPr>
      <w:rFonts w:ascii="Century Gothic" w:hAnsi="Century Gothic"/>
      <w:b/>
      <w:sz w:val="22"/>
      <w:szCs w:val="20"/>
      <w:lang w:eastAsia="en-US"/>
    </w:rPr>
  </w:style>
  <w:style w:type="paragraph" w:styleId="Footer">
    <w:name w:val="footer"/>
    <w:basedOn w:val="Normal"/>
    <w:link w:val="FooterChar"/>
    <w:rsid w:val="00160015"/>
    <w:pPr>
      <w:tabs>
        <w:tab w:val="center" w:pos="4680"/>
        <w:tab w:val="right" w:pos="9360"/>
      </w:tabs>
    </w:pPr>
    <w:rPr>
      <w:rFonts w:cs="Mangal"/>
      <w:lang w:bidi="mr-IN"/>
    </w:rPr>
  </w:style>
  <w:style w:type="character" w:customStyle="1" w:styleId="FooterChar">
    <w:name w:val="Footer Char"/>
    <w:link w:val="Footer"/>
    <w:rsid w:val="00160015"/>
    <w:rPr>
      <w:sz w:val="24"/>
      <w:szCs w:val="24"/>
      <w:lang w:eastAsia="ar-SA"/>
    </w:rPr>
  </w:style>
  <w:style w:type="paragraph" w:customStyle="1" w:styleId="BodyText21">
    <w:name w:val="Body Text 21"/>
    <w:basedOn w:val="Normal"/>
    <w:rsid w:val="00387DA0"/>
    <w:pPr>
      <w:widowControl w:val="0"/>
      <w:suppressAutoHyphens w:val="0"/>
    </w:pPr>
    <w:rPr>
      <w:sz w:val="22"/>
      <w:szCs w:val="20"/>
      <w:lang w:val="en-GB" w:eastAsia="en-US"/>
    </w:rPr>
  </w:style>
  <w:style w:type="paragraph" w:customStyle="1" w:styleId="NormalArialNarrow">
    <w:name w:val="Normal + Arial Narrow"/>
    <w:aliases w:val="12 pt"/>
    <w:basedOn w:val="Heading1"/>
    <w:rsid w:val="00721B95"/>
    <w:pPr>
      <w:suppressAutoHyphens w:val="0"/>
    </w:pPr>
    <w:rPr>
      <w:bCs/>
      <w:szCs w:val="20"/>
      <w:u w:val="none"/>
      <w:lang w:eastAsia="en-US"/>
    </w:rPr>
  </w:style>
  <w:style w:type="paragraph" w:styleId="ListParagraph">
    <w:name w:val="List Paragraph"/>
    <w:basedOn w:val="Normal"/>
    <w:uiPriority w:val="34"/>
    <w:qFormat/>
    <w:rsid w:val="008C11F0"/>
    <w:pPr>
      <w:ind w:left="720"/>
    </w:pPr>
  </w:style>
  <w:style w:type="character" w:customStyle="1" w:styleId="bold2">
    <w:name w:val="bold2"/>
    <w:rsid w:val="00DA6A4B"/>
    <w:rPr>
      <w:b/>
      <w:bCs/>
    </w:rPr>
  </w:style>
  <w:style w:type="character" w:styleId="Emphasis">
    <w:name w:val="Emphasis"/>
    <w:uiPriority w:val="20"/>
    <w:qFormat/>
    <w:rsid w:val="008B3BDF"/>
    <w:rPr>
      <w:i/>
      <w:iCs/>
    </w:rPr>
  </w:style>
  <w:style w:type="character" w:styleId="Strong">
    <w:name w:val="Strong"/>
    <w:uiPriority w:val="22"/>
    <w:qFormat/>
    <w:rsid w:val="007508BB"/>
    <w:rPr>
      <w:b/>
      <w:bCs/>
    </w:rPr>
  </w:style>
  <w:style w:type="character" w:customStyle="1" w:styleId="a">
    <w:name w:val="a"/>
    <w:rsid w:val="008E47DF"/>
  </w:style>
  <w:style w:type="character" w:customStyle="1" w:styleId="l6">
    <w:name w:val="l6"/>
    <w:rsid w:val="008E47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ms.c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rdxfootmark.naukri.com/v2/track/openCv?trackingInfo=3a63f1e7a75dc0527da26d11a7dc1896134f530e18705c4458440321091b5b581209120a18465c5f004356014b4450530401195c1333471b1b11104851590d50580f1b425c4c01090340281e01031207104651411b091351504f54671e1a4f03434e1008135212405d0c0e561f475d150613400c5b01584b130f435611155c0b085249100917110d531b045d4340010b180b17445c580d534901446&amp;docType=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awlikar199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rinfotech.com/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CC018-E9EC-4C85-911C-DCA740DA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abc</dc:creator>
  <cp:lastModifiedBy>admin</cp:lastModifiedBy>
  <cp:revision>2</cp:revision>
  <cp:lastPrinted>2112-12-31T18:30:00Z</cp:lastPrinted>
  <dcterms:created xsi:type="dcterms:W3CDTF">2018-09-20T10:21:00Z</dcterms:created>
  <dcterms:modified xsi:type="dcterms:W3CDTF">2018-09-20T10:21:00Z</dcterms:modified>
</cp:coreProperties>
</file>