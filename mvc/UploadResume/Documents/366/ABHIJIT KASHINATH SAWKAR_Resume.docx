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BE4" w:rsidRDefault="00DF7BE4">
      <w:pPr>
        <w:snapToGrid w:val="0"/>
        <w:spacing w:line="100" w:lineRule="atLeast"/>
        <w:rPr>
          <w:rFonts w:eastAsia="Times New Roman"/>
          <w:sz w:val="40"/>
          <w:szCs w:val="40"/>
        </w:rPr>
      </w:pPr>
      <w:proofErr w:type="gramStart"/>
      <w:r>
        <w:rPr>
          <w:rFonts w:eastAsia="Times New Roman"/>
          <w:sz w:val="40"/>
          <w:szCs w:val="40"/>
        </w:rPr>
        <w:t>Abhijit  Sawkar</w:t>
      </w:r>
      <w:proofErr w:type="gramEnd"/>
    </w:p>
    <w:p w:rsidR="00DF7BE4" w:rsidRDefault="00DF7BE4">
      <w:pPr>
        <w:spacing w:line="100" w:lineRule="atLeast"/>
      </w:pPr>
    </w:p>
    <w:p w:rsidR="00DF7BE4" w:rsidRDefault="00DF7BE4">
      <w:pPr>
        <w:spacing w:line="100" w:lineRule="atLeast"/>
        <w:rPr>
          <w:rFonts w:eastAsia="Times New Roman" w:cs="Times New Roman"/>
          <w:b/>
          <w:bCs/>
          <w:i/>
          <w:u w:val="single"/>
        </w:rPr>
      </w:pPr>
      <w:r>
        <w:rPr>
          <w:rFonts w:eastAsia="Times New Roman" w:cs="Times New Roman"/>
          <w:b/>
          <w:bCs/>
          <w:i/>
          <w:u w:val="single"/>
        </w:rPr>
        <w:t xml:space="preserve">Working with </w:t>
      </w:r>
      <w:r w:rsidR="00AF6319">
        <w:rPr>
          <w:rFonts w:eastAsia="Times New Roman" w:cs="Times New Roman"/>
          <w:b/>
          <w:bCs/>
          <w:i/>
          <w:u w:val="single"/>
        </w:rPr>
        <w:t xml:space="preserve">Eaton India Innovation </w:t>
      </w:r>
      <w:proofErr w:type="gramStart"/>
      <w:r w:rsidR="00AF6319">
        <w:rPr>
          <w:rFonts w:eastAsia="Times New Roman" w:cs="Times New Roman"/>
          <w:b/>
          <w:bCs/>
          <w:i/>
          <w:u w:val="single"/>
        </w:rPr>
        <w:t>Center</w:t>
      </w:r>
      <w:r w:rsidR="00602613">
        <w:rPr>
          <w:rFonts w:eastAsia="Times New Roman" w:cs="Times New Roman"/>
          <w:b/>
          <w:bCs/>
          <w:i/>
          <w:u w:val="single"/>
        </w:rPr>
        <w:t xml:space="preserve"> ,</w:t>
      </w:r>
      <w:proofErr w:type="gramEnd"/>
      <w:r w:rsidR="00602613">
        <w:rPr>
          <w:rFonts w:eastAsia="Times New Roman" w:cs="Times New Roman"/>
          <w:b/>
          <w:bCs/>
          <w:i/>
          <w:u w:val="single"/>
        </w:rPr>
        <w:t xml:space="preserve"> Pune</w:t>
      </w:r>
    </w:p>
    <w:p w:rsidR="00DF7BE4" w:rsidRDefault="00DF7BE4">
      <w:pPr>
        <w:spacing w:line="100" w:lineRule="atLeast"/>
        <w:rPr>
          <w:rFonts w:eastAsia="Times New Roman" w:cs="Times New Roman"/>
          <w:b/>
          <w:bCs/>
          <w:i/>
          <w:u w:val="single"/>
        </w:rPr>
      </w:pPr>
      <w:proofErr w:type="gramStart"/>
      <w:r>
        <w:rPr>
          <w:rFonts w:eastAsia="Times New Roman" w:cs="Times New Roman"/>
          <w:b/>
          <w:bCs/>
          <w:i/>
          <w:u w:val="single"/>
        </w:rPr>
        <w:t>as</w:t>
      </w:r>
      <w:proofErr w:type="gramEnd"/>
      <w:r>
        <w:rPr>
          <w:rFonts w:eastAsia="Times New Roman" w:cs="Times New Roman"/>
          <w:b/>
          <w:bCs/>
          <w:i/>
          <w:u w:val="single"/>
        </w:rPr>
        <w:t xml:space="preserve"> a </w:t>
      </w:r>
      <w:r w:rsidR="005D2FE9">
        <w:rPr>
          <w:rFonts w:eastAsia="Times New Roman" w:cs="Times New Roman"/>
          <w:b/>
          <w:bCs/>
          <w:i/>
          <w:u w:val="single"/>
        </w:rPr>
        <w:t xml:space="preserve">Mechanical </w:t>
      </w:r>
      <w:r>
        <w:rPr>
          <w:rFonts w:eastAsia="Times New Roman" w:cs="Times New Roman"/>
          <w:b/>
          <w:bCs/>
          <w:i/>
          <w:u w:val="single"/>
        </w:rPr>
        <w:t>Design Engineer.</w:t>
      </w:r>
    </w:p>
    <w:p w:rsidR="00DF7BE4" w:rsidRDefault="00DF7BE4">
      <w:pPr>
        <w:spacing w:line="100" w:lineRule="atLeast"/>
        <w:rPr>
          <w:rFonts w:eastAsia="Times New Roman" w:cs="Times New Roman"/>
          <w:b/>
          <w:bCs/>
          <w:i/>
          <w:u w:val="single"/>
        </w:rPr>
      </w:pPr>
      <w:proofErr w:type="gramStart"/>
      <w:r>
        <w:rPr>
          <w:rFonts w:eastAsia="Times New Roman" w:cs="Times New Roman"/>
          <w:b/>
          <w:bCs/>
          <w:i/>
          <w:u w:val="single"/>
        </w:rPr>
        <w:t>Mobile :9970285496</w:t>
      </w:r>
      <w:proofErr w:type="gramEnd"/>
    </w:p>
    <w:p w:rsidR="00DF7BE4" w:rsidRDefault="00DF7BE4">
      <w:pPr>
        <w:spacing w:line="100" w:lineRule="atLeast"/>
        <w:rPr>
          <w:rFonts w:eastAsia="Times New Roman" w:cs="Times New Roman"/>
          <w:b/>
          <w:bCs/>
          <w:u w:val="single"/>
        </w:rPr>
      </w:pPr>
      <w:proofErr w:type="gramStart"/>
      <w:r>
        <w:rPr>
          <w:rFonts w:eastAsia="Times New Roman" w:cs="Times New Roman"/>
          <w:b/>
          <w:bCs/>
          <w:i/>
          <w:u w:val="single"/>
        </w:rPr>
        <w:t>Email :</w:t>
      </w:r>
      <w:proofErr w:type="gramEnd"/>
      <w:r>
        <w:rPr>
          <w:rFonts w:eastAsia="Times New Roman" w:cs="Times New Roman"/>
          <w:b/>
          <w:bCs/>
          <w:i/>
          <w:u w:val="single"/>
        </w:rPr>
        <w:t xml:space="preserve"> </w:t>
      </w:r>
      <w:hyperlink r:id="rId6" w:history="1">
        <w:r>
          <w:rPr>
            <w:rStyle w:val="Hyperlink"/>
          </w:rPr>
          <w:t>abhi1989.joranmech@gmail.com</w:t>
        </w:r>
      </w:hyperlink>
    </w:p>
    <w:p w:rsidR="00DF7BE4" w:rsidRDefault="00DF7BE4">
      <w:pPr>
        <w:spacing w:line="100" w:lineRule="atLeast"/>
        <w:rPr>
          <w:rFonts w:eastAsia="Times New Roman" w:cs="Times New Roman"/>
          <w:b/>
          <w:bCs/>
          <w:u w:val="single"/>
        </w:rPr>
      </w:pPr>
    </w:p>
    <w:p w:rsidR="00DF7BE4" w:rsidRDefault="00DF7BE4">
      <w:pPr>
        <w:tabs>
          <w:tab w:val="left" w:pos="6480"/>
        </w:tabs>
        <w:suppressAutoHyphens w:val="0"/>
        <w:spacing w:line="100" w:lineRule="atLeast"/>
        <w:rPr>
          <w:rFonts w:eastAsia="Times New Roman" w:cs="Times New Roman"/>
          <w:b/>
          <w:bCs/>
          <w:u w:val="single"/>
        </w:rPr>
      </w:pPr>
    </w:p>
    <w:p w:rsidR="00DF7BE4" w:rsidRDefault="00DF7BE4">
      <w:pPr>
        <w:shd w:val="clear" w:color="auto" w:fill="C0C0C0"/>
        <w:suppressAutoHyphens w:val="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b/>
          <w:bCs/>
          <w:sz w:val="26"/>
          <w:szCs w:val="26"/>
        </w:rPr>
        <w:t>Objective:</w:t>
      </w:r>
      <w:r>
        <w:rPr>
          <w:rFonts w:eastAsia="Times New Roman" w:cs="Times New Roman"/>
          <w:sz w:val="26"/>
          <w:szCs w:val="26"/>
        </w:rPr>
        <w:t xml:space="preserve"> </w:t>
      </w:r>
    </w:p>
    <w:p w:rsidR="00DF7BE4" w:rsidRDefault="00DF7BE4">
      <w:pPr>
        <w:suppressAutoHyphens w:val="0"/>
        <w:spacing w:before="280" w:after="280"/>
        <w:ind w:firstLine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Seeking a responsible career position, which will offer a high level of challenge,</w:t>
      </w:r>
      <w:r w:rsidR="00602613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 xml:space="preserve">responsibility and opportunity to contribute significantly to the </w:t>
      </w:r>
      <w:r w:rsidR="00FB7982">
        <w:rPr>
          <w:rFonts w:eastAsia="Times New Roman" w:cs="Times New Roman"/>
          <w:color w:val="000000"/>
        </w:rPr>
        <w:t xml:space="preserve">growth of the organization and </w:t>
      </w:r>
      <w:r>
        <w:rPr>
          <w:rFonts w:eastAsia="Times New Roman" w:cs="Times New Roman"/>
          <w:color w:val="000000"/>
        </w:rPr>
        <w:t>where my skills, knowledge and experience can be utilize and nurture effectively</w:t>
      </w:r>
    </w:p>
    <w:p w:rsidR="00DF7BE4" w:rsidRDefault="00DF7BE4">
      <w:pPr>
        <w:shd w:val="clear" w:color="auto" w:fill="C0C0C0"/>
        <w:suppressAutoHyphens w:val="0"/>
        <w:spacing w:before="280" w:after="28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b/>
          <w:bCs/>
          <w:sz w:val="26"/>
          <w:szCs w:val="26"/>
        </w:rPr>
        <w:t>Skills and Achievements:</w:t>
      </w:r>
      <w:r>
        <w:rPr>
          <w:rFonts w:eastAsia="Times New Roman" w:cs="Times New Roman"/>
          <w:sz w:val="26"/>
          <w:szCs w:val="26"/>
        </w:rPr>
        <w:t xml:space="preserve"> </w:t>
      </w:r>
    </w:p>
    <w:p w:rsidR="00DF7BE4" w:rsidRDefault="004C053C">
      <w:pPr>
        <w:numPr>
          <w:ilvl w:val="0"/>
          <w:numId w:val="1"/>
        </w:numPr>
        <w:suppressAutoHyphens w:val="0"/>
        <w:spacing w:before="280"/>
        <w:rPr>
          <w:rFonts w:eastAsia="Times New Roman" w:cs="Times New Roman"/>
          <w:sz w:val="28"/>
          <w:szCs w:val="28"/>
        </w:rPr>
      </w:pPr>
      <w:r w:rsidRPr="007A1222">
        <w:rPr>
          <w:rFonts w:eastAsia="Times New Roman" w:cs="Times New Roman"/>
          <w:b/>
          <w:highlight w:val="yellow"/>
        </w:rPr>
        <w:t>7 years</w:t>
      </w:r>
      <w:r w:rsidR="00BC7ECF" w:rsidRPr="007A1222">
        <w:rPr>
          <w:rFonts w:eastAsia="Times New Roman" w:cs="Times New Roman"/>
          <w:b/>
          <w:highlight w:val="yellow"/>
        </w:rPr>
        <w:t xml:space="preserve"> </w:t>
      </w:r>
      <w:r w:rsidR="00DF7BE4" w:rsidRPr="007A1222">
        <w:rPr>
          <w:rFonts w:eastAsia="Times New Roman" w:cs="Times New Roman"/>
          <w:b/>
          <w:highlight w:val="yellow"/>
        </w:rPr>
        <w:t xml:space="preserve">of experience as a Mechanical </w:t>
      </w:r>
      <w:r w:rsidR="001E5326" w:rsidRPr="007A1222">
        <w:rPr>
          <w:rFonts w:eastAsia="Times New Roman" w:cs="Times New Roman"/>
          <w:b/>
          <w:highlight w:val="yellow"/>
        </w:rPr>
        <w:t>Design Engineer</w:t>
      </w:r>
      <w:r w:rsidR="00DF7BE4">
        <w:rPr>
          <w:rFonts w:eastAsia="Times New Roman" w:cs="Times New Roman"/>
          <w:b/>
        </w:rPr>
        <w:t>.</w:t>
      </w:r>
      <w:r w:rsidR="00DF7BE4">
        <w:rPr>
          <w:rFonts w:eastAsia="Times New Roman" w:cs="Times New Roman"/>
          <w:sz w:val="28"/>
          <w:szCs w:val="28"/>
        </w:rPr>
        <w:t xml:space="preserve">  </w:t>
      </w:r>
    </w:p>
    <w:p w:rsidR="00DF7BE4" w:rsidRDefault="00DF7BE4">
      <w:pPr>
        <w:numPr>
          <w:ilvl w:val="0"/>
          <w:numId w:val="1"/>
        </w:numPr>
        <w:suppressAutoHyphens w:val="0"/>
        <w:rPr>
          <w:rFonts w:eastAsia="Times New Roman"/>
        </w:rPr>
      </w:pPr>
      <w:r w:rsidRPr="007A1222">
        <w:rPr>
          <w:rFonts w:eastAsia="Times New Roman" w:cs="Times New Roman"/>
          <w:color w:val="000000"/>
          <w:highlight w:val="yellow"/>
        </w:rPr>
        <w:t xml:space="preserve">In-depth knowledge of Design </w:t>
      </w:r>
      <w:r w:rsidR="004A72FF" w:rsidRPr="007A1222">
        <w:rPr>
          <w:rFonts w:eastAsia="Times New Roman" w:cs="Times New Roman"/>
          <w:color w:val="000000"/>
          <w:highlight w:val="yellow"/>
        </w:rPr>
        <w:t>Software’s</w:t>
      </w:r>
      <w:r w:rsidRPr="007A1222">
        <w:rPr>
          <w:rFonts w:eastAsia="Times New Roman" w:cs="Times New Roman"/>
          <w:color w:val="000000"/>
          <w:highlight w:val="yellow"/>
        </w:rPr>
        <w:t xml:space="preserve"> like</w:t>
      </w:r>
      <w:r w:rsidR="008547EF" w:rsidRPr="007A1222">
        <w:rPr>
          <w:rFonts w:eastAsia="Times New Roman" w:cs="Times New Roman"/>
          <w:highlight w:val="yellow"/>
        </w:rPr>
        <w:t xml:space="preserve"> </w:t>
      </w:r>
      <w:r w:rsidRPr="007A1222">
        <w:rPr>
          <w:rFonts w:eastAsia="Times New Roman" w:cs="Times New Roman"/>
          <w:b/>
          <w:highlight w:val="yellow"/>
        </w:rPr>
        <w:t>Solid works-13</w:t>
      </w:r>
      <w:r w:rsidRPr="007A1222">
        <w:rPr>
          <w:rFonts w:eastAsia="Times New Roman"/>
          <w:b/>
          <w:highlight w:val="yellow"/>
        </w:rPr>
        <w:t xml:space="preserve">, </w:t>
      </w:r>
      <w:r w:rsidR="002A70E2" w:rsidRPr="007A1222">
        <w:rPr>
          <w:rFonts w:eastAsia="Times New Roman" w:cs="Times New Roman"/>
          <w:b/>
          <w:highlight w:val="yellow"/>
        </w:rPr>
        <w:t>Pro-</w:t>
      </w:r>
      <w:proofErr w:type="gramStart"/>
      <w:r w:rsidR="002A70E2" w:rsidRPr="007A1222">
        <w:rPr>
          <w:rFonts w:eastAsia="Times New Roman" w:cs="Times New Roman"/>
          <w:b/>
          <w:highlight w:val="yellow"/>
        </w:rPr>
        <w:t>E(</w:t>
      </w:r>
      <w:proofErr w:type="gramEnd"/>
      <w:r w:rsidR="002A70E2" w:rsidRPr="007A1222">
        <w:rPr>
          <w:rFonts w:eastAsia="Times New Roman" w:cs="Times New Roman"/>
          <w:b/>
          <w:highlight w:val="yellow"/>
        </w:rPr>
        <w:t>Wildfire3),</w:t>
      </w:r>
      <w:r w:rsidR="00BC7D9C" w:rsidRPr="007A1222">
        <w:rPr>
          <w:rFonts w:eastAsia="Times New Roman" w:cs="Times New Roman"/>
          <w:b/>
          <w:highlight w:val="yellow"/>
        </w:rPr>
        <w:t xml:space="preserve">Creo2.0,    </w:t>
      </w:r>
      <w:r w:rsidR="00BD309C" w:rsidRPr="007A1222">
        <w:rPr>
          <w:rFonts w:eastAsia="Times New Roman" w:cs="Times New Roman"/>
          <w:b/>
          <w:highlight w:val="yellow"/>
        </w:rPr>
        <w:t xml:space="preserve">SAP </w:t>
      </w:r>
      <w:r w:rsidR="00AF6319" w:rsidRPr="007A1222">
        <w:rPr>
          <w:rFonts w:eastAsia="Times New Roman" w:cs="Times New Roman"/>
          <w:b/>
          <w:highlight w:val="yellow"/>
        </w:rPr>
        <w:t>,</w:t>
      </w:r>
      <w:r w:rsidR="00F920D2" w:rsidRPr="007A1222">
        <w:rPr>
          <w:rFonts w:eastAsia="Times New Roman" w:cs="Times New Roman"/>
          <w:b/>
          <w:highlight w:val="yellow"/>
        </w:rPr>
        <w:t>ENOVIA,</w:t>
      </w:r>
      <w:r w:rsidR="00BC7D9C" w:rsidRPr="007A1222">
        <w:rPr>
          <w:rFonts w:eastAsia="Times New Roman" w:cs="Times New Roman"/>
          <w:b/>
          <w:highlight w:val="yellow"/>
        </w:rPr>
        <w:t>Uni-graphics NX 7.5 &amp; 8.5,</w:t>
      </w:r>
      <w:r w:rsidR="00BD309C" w:rsidRPr="007A1222">
        <w:rPr>
          <w:rFonts w:eastAsia="Times New Roman"/>
          <w:b/>
          <w:highlight w:val="yellow"/>
        </w:rPr>
        <w:t xml:space="preserve"> Auto CAD 2010</w:t>
      </w:r>
      <w:r w:rsidR="002A70E2" w:rsidRPr="002A70E2">
        <w:rPr>
          <w:rFonts w:eastAsia="Times New Roman" w:cs="Times New Roman"/>
        </w:rPr>
        <w:t xml:space="preserve"> </w:t>
      </w:r>
      <w:r>
        <w:rPr>
          <w:rFonts w:eastAsia="Times New Roman"/>
        </w:rPr>
        <w:t xml:space="preserve">and </w:t>
      </w:r>
      <w:r w:rsidR="004A72FF">
        <w:rPr>
          <w:rFonts w:eastAsia="Times New Roman"/>
        </w:rPr>
        <w:t>solid works</w:t>
      </w:r>
      <w:r w:rsidR="00BD309C">
        <w:rPr>
          <w:rFonts w:eastAsia="Times New Roman"/>
        </w:rPr>
        <w:t xml:space="preserve"> simulation professional.</w:t>
      </w:r>
    </w:p>
    <w:p w:rsidR="00BD309C" w:rsidRPr="00DA151A" w:rsidRDefault="00BD309C">
      <w:pPr>
        <w:numPr>
          <w:ilvl w:val="0"/>
          <w:numId w:val="1"/>
        </w:numPr>
        <w:suppressAutoHyphens w:val="0"/>
        <w:rPr>
          <w:rFonts w:eastAsia="Times New Roman"/>
          <w:b/>
        </w:rPr>
      </w:pPr>
      <w:r>
        <w:rPr>
          <w:rFonts w:eastAsia="Times New Roman"/>
        </w:rPr>
        <w:t xml:space="preserve">Working as </w:t>
      </w:r>
      <w:r w:rsidRPr="00DA151A">
        <w:rPr>
          <w:rFonts w:eastAsia="Times New Roman"/>
          <w:b/>
        </w:rPr>
        <w:t>project manager and technical leader for NPD project</w:t>
      </w:r>
    </w:p>
    <w:p w:rsidR="00DA151A" w:rsidRDefault="00F0744C" w:rsidP="00DA151A">
      <w:pPr>
        <w:numPr>
          <w:ilvl w:val="0"/>
          <w:numId w:val="1"/>
        </w:numPr>
        <w:suppressAutoHyphens w:val="0"/>
        <w:rPr>
          <w:rFonts w:eastAsia="Times New Roman"/>
          <w:b/>
        </w:rPr>
      </w:pPr>
      <w:r>
        <w:rPr>
          <w:rFonts w:eastAsia="Times New Roman"/>
        </w:rPr>
        <w:t xml:space="preserve">Working as per </w:t>
      </w:r>
      <w:r w:rsidR="00DA151A" w:rsidRPr="00DA151A">
        <w:rPr>
          <w:rFonts w:eastAsia="Times New Roman"/>
          <w:b/>
        </w:rPr>
        <w:t xml:space="preserve">SIX Sigma methodology (DFSS) and PROLaunch </w:t>
      </w:r>
      <w:r w:rsidR="007F721C">
        <w:rPr>
          <w:rFonts w:eastAsia="Times New Roman"/>
          <w:b/>
        </w:rPr>
        <w:t>(Phase Gate process)</w:t>
      </w:r>
      <w:r w:rsidR="00DA151A" w:rsidRPr="00DA151A">
        <w:rPr>
          <w:rFonts w:eastAsia="Times New Roman"/>
          <w:b/>
        </w:rPr>
        <w:t>tool</w:t>
      </w:r>
    </w:p>
    <w:p w:rsidR="006D6FD0" w:rsidRPr="007A1222" w:rsidRDefault="006D6FD0" w:rsidP="00DA151A">
      <w:pPr>
        <w:numPr>
          <w:ilvl w:val="0"/>
          <w:numId w:val="1"/>
        </w:numPr>
        <w:suppressAutoHyphens w:val="0"/>
        <w:rPr>
          <w:rFonts w:eastAsia="Times New Roman"/>
          <w:b/>
          <w:highlight w:val="yellow"/>
        </w:rPr>
      </w:pPr>
      <w:r w:rsidRPr="007A1222">
        <w:rPr>
          <w:rFonts w:eastAsia="Times New Roman"/>
          <w:highlight w:val="yellow"/>
        </w:rPr>
        <w:t>Proficient in</w:t>
      </w:r>
      <w:r w:rsidRPr="007A1222">
        <w:rPr>
          <w:rFonts w:eastAsia="Times New Roman"/>
          <w:b/>
          <w:highlight w:val="yellow"/>
        </w:rPr>
        <w:t xml:space="preserve"> Switchgear design</w:t>
      </w:r>
    </w:p>
    <w:p w:rsidR="00DA151A" w:rsidRDefault="00DA151A" w:rsidP="00DA151A">
      <w:pPr>
        <w:numPr>
          <w:ilvl w:val="0"/>
          <w:numId w:val="1"/>
        </w:numPr>
        <w:suppressAutoHyphens w:val="0"/>
        <w:rPr>
          <w:rFonts w:eastAsia="Times New Roman"/>
          <w:b/>
        </w:rPr>
      </w:pPr>
      <w:r w:rsidRPr="00DA151A">
        <w:rPr>
          <w:rFonts w:eastAsia="Times New Roman"/>
        </w:rPr>
        <w:t>Proficient in</w:t>
      </w:r>
      <w:r>
        <w:rPr>
          <w:rFonts w:eastAsia="Times New Roman"/>
          <w:b/>
        </w:rPr>
        <w:t xml:space="preserve"> electromechanical design.</w:t>
      </w:r>
    </w:p>
    <w:p w:rsidR="00320EBE" w:rsidRDefault="00320EBE" w:rsidP="00DA151A">
      <w:pPr>
        <w:numPr>
          <w:ilvl w:val="0"/>
          <w:numId w:val="1"/>
        </w:numPr>
        <w:suppressAutoHyphens w:val="0"/>
        <w:rPr>
          <w:rFonts w:eastAsia="Times New Roman"/>
          <w:b/>
        </w:rPr>
      </w:pPr>
      <w:r w:rsidRPr="00DA151A">
        <w:rPr>
          <w:rFonts w:eastAsia="Times New Roman"/>
        </w:rPr>
        <w:t>Proficient in</w:t>
      </w:r>
      <w:r>
        <w:rPr>
          <w:rFonts w:eastAsia="Times New Roman"/>
          <w:b/>
        </w:rPr>
        <w:t xml:space="preserve"> </w:t>
      </w:r>
      <w:r w:rsidRPr="00320EBE">
        <w:rPr>
          <w:rFonts w:eastAsia="Times New Roman" w:cs="Times New Roman"/>
          <w:b/>
          <w:bCs/>
        </w:rPr>
        <w:t>plastic &amp; sheet metal design</w:t>
      </w:r>
      <w:r>
        <w:rPr>
          <w:rFonts w:eastAsia="Times New Roman" w:cs="Times New Roman"/>
          <w:b/>
          <w:bCs/>
        </w:rPr>
        <w:t>.</w:t>
      </w:r>
    </w:p>
    <w:p w:rsidR="00E46442" w:rsidRPr="00DA151A" w:rsidRDefault="00E46442" w:rsidP="00DA151A">
      <w:pPr>
        <w:numPr>
          <w:ilvl w:val="0"/>
          <w:numId w:val="1"/>
        </w:numPr>
        <w:suppressAutoHyphens w:val="0"/>
        <w:rPr>
          <w:rFonts w:eastAsia="Times New Roman"/>
          <w:b/>
        </w:rPr>
      </w:pPr>
      <w:r w:rsidRPr="007A1222">
        <w:rPr>
          <w:rFonts w:eastAsia="Times New Roman"/>
          <w:highlight w:val="yellow"/>
        </w:rPr>
        <w:t>Good knowledge of standards like</w:t>
      </w:r>
      <w:r w:rsidRPr="007A1222">
        <w:rPr>
          <w:rFonts w:eastAsia="Times New Roman"/>
          <w:b/>
          <w:highlight w:val="yellow"/>
        </w:rPr>
        <w:t xml:space="preserve"> </w:t>
      </w:r>
      <w:r w:rsidR="00762A64" w:rsidRPr="007A1222">
        <w:rPr>
          <w:rFonts w:eastAsia="Times New Roman"/>
          <w:b/>
          <w:highlight w:val="yellow"/>
        </w:rPr>
        <w:t>IEC 60947-3</w:t>
      </w:r>
      <w:proofErr w:type="gramStart"/>
      <w:r w:rsidR="00762A64" w:rsidRPr="007A1222">
        <w:rPr>
          <w:rFonts w:eastAsia="Times New Roman"/>
          <w:b/>
          <w:highlight w:val="yellow"/>
        </w:rPr>
        <w:t>,IEC</w:t>
      </w:r>
      <w:proofErr w:type="gramEnd"/>
      <w:r w:rsidR="00762A64" w:rsidRPr="007A1222">
        <w:rPr>
          <w:rFonts w:eastAsia="Times New Roman"/>
          <w:b/>
          <w:highlight w:val="yellow"/>
        </w:rPr>
        <w:t xml:space="preserve"> 60947-2,IEC</w:t>
      </w:r>
      <w:r w:rsidR="00762A64">
        <w:rPr>
          <w:rFonts w:eastAsia="Times New Roman"/>
          <w:b/>
        </w:rPr>
        <w:t xml:space="preserve"> </w:t>
      </w:r>
      <w:r w:rsidR="00762A64" w:rsidRPr="007A1222">
        <w:rPr>
          <w:rFonts w:eastAsia="Times New Roman"/>
          <w:b/>
          <w:highlight w:val="yellow"/>
        </w:rPr>
        <w:t>60079,IEC60529</w:t>
      </w:r>
      <w:r w:rsidR="00762A64">
        <w:rPr>
          <w:rFonts w:eastAsia="Times New Roman"/>
          <w:b/>
        </w:rPr>
        <w:t>,</w:t>
      </w:r>
      <w:r>
        <w:rPr>
          <w:rFonts w:eastAsia="Times New Roman"/>
          <w:b/>
        </w:rPr>
        <w:t>UL98,</w:t>
      </w:r>
      <w:r w:rsidR="00762A64">
        <w:rPr>
          <w:rFonts w:eastAsia="Times New Roman"/>
          <w:b/>
        </w:rPr>
        <w:t>UL489,</w:t>
      </w:r>
      <w:r>
        <w:rPr>
          <w:rFonts w:eastAsia="Times New Roman"/>
          <w:b/>
        </w:rPr>
        <w:t>UL</w:t>
      </w:r>
      <w:r w:rsidR="00762A64">
        <w:rPr>
          <w:rFonts w:eastAsia="Times New Roman"/>
          <w:b/>
        </w:rPr>
        <w:t>508,NEMA.</w:t>
      </w:r>
    </w:p>
    <w:p w:rsidR="00F0744C" w:rsidRDefault="00DA151A">
      <w:pPr>
        <w:numPr>
          <w:ilvl w:val="0"/>
          <w:numId w:val="1"/>
        </w:numPr>
        <w:suppressAutoHyphens w:val="0"/>
        <w:rPr>
          <w:rFonts w:eastAsia="Times New Roman"/>
        </w:rPr>
      </w:pPr>
      <w:r>
        <w:rPr>
          <w:rFonts w:eastAsia="Times New Roman"/>
        </w:rPr>
        <w:t xml:space="preserve">Good in </w:t>
      </w:r>
      <w:r w:rsidRPr="00DA151A">
        <w:rPr>
          <w:rFonts w:eastAsia="Times New Roman"/>
          <w:b/>
        </w:rPr>
        <w:t>Teardown and benchmarking</w:t>
      </w:r>
      <w:r>
        <w:rPr>
          <w:rFonts w:eastAsia="Times New Roman"/>
        </w:rPr>
        <w:t>.</w:t>
      </w:r>
    </w:p>
    <w:p w:rsidR="00320EBE" w:rsidRDefault="00320EBE" w:rsidP="00320EBE">
      <w:pPr>
        <w:numPr>
          <w:ilvl w:val="0"/>
          <w:numId w:val="1"/>
        </w:numPr>
        <w:suppressAutoHyphens w:val="0"/>
        <w:rPr>
          <w:rFonts w:eastAsia="Times New Roman"/>
        </w:rPr>
      </w:pPr>
      <w:r>
        <w:rPr>
          <w:rFonts w:eastAsia="Times New Roman"/>
        </w:rPr>
        <w:t xml:space="preserve">Worked on </w:t>
      </w:r>
      <w:r w:rsidRPr="00320EBE">
        <w:rPr>
          <w:rFonts w:eastAsia="Times New Roman"/>
          <w:b/>
        </w:rPr>
        <w:t>Design Verification/ Validation Testing.</w:t>
      </w:r>
    </w:p>
    <w:p w:rsidR="00DA151A" w:rsidRPr="00DA151A" w:rsidRDefault="00DA151A">
      <w:pPr>
        <w:numPr>
          <w:ilvl w:val="0"/>
          <w:numId w:val="1"/>
        </w:numPr>
        <w:suppressAutoHyphens w:val="0"/>
        <w:rPr>
          <w:rFonts w:eastAsia="Times New Roman"/>
        </w:rPr>
      </w:pPr>
      <w:r>
        <w:rPr>
          <w:rFonts w:eastAsia="Times New Roman"/>
        </w:rPr>
        <w:t xml:space="preserve">Team member of group </w:t>
      </w:r>
      <w:r w:rsidRPr="00DA151A">
        <w:rPr>
          <w:rFonts w:eastAsia="Times New Roman"/>
          <w:b/>
        </w:rPr>
        <w:t>VA team</w:t>
      </w:r>
    </w:p>
    <w:p w:rsidR="00DA151A" w:rsidRDefault="00DA151A">
      <w:pPr>
        <w:numPr>
          <w:ilvl w:val="0"/>
          <w:numId w:val="1"/>
        </w:numPr>
        <w:suppressAutoHyphens w:val="0"/>
        <w:rPr>
          <w:rFonts w:eastAsia="Times New Roman"/>
        </w:rPr>
      </w:pPr>
      <w:r>
        <w:rPr>
          <w:rFonts w:eastAsia="Times New Roman"/>
          <w:b/>
        </w:rPr>
        <w:t>Team leader</w:t>
      </w:r>
      <w:r w:rsidRPr="00DA151A">
        <w:rPr>
          <w:rFonts w:eastAsia="Times New Roman"/>
        </w:rPr>
        <w:t xml:space="preserve"> of group</w:t>
      </w:r>
      <w:r>
        <w:rPr>
          <w:rFonts w:eastAsia="Times New Roman"/>
          <w:b/>
        </w:rPr>
        <w:t xml:space="preserve"> PIE team</w:t>
      </w:r>
    </w:p>
    <w:p w:rsidR="00DF7BE4" w:rsidRDefault="00DF7BE4">
      <w:pPr>
        <w:numPr>
          <w:ilvl w:val="0"/>
          <w:numId w:val="1"/>
        </w:numPr>
        <w:suppressAutoHyphens w:val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Proficient in </w:t>
      </w:r>
      <w:r w:rsidR="00DA151A">
        <w:rPr>
          <w:rFonts w:eastAsia="Times New Roman" w:cs="Times New Roman"/>
        </w:rPr>
        <w:t xml:space="preserve">mechanical </w:t>
      </w:r>
      <w:r>
        <w:rPr>
          <w:rFonts w:eastAsia="Times New Roman" w:cs="Times New Roman"/>
        </w:rPr>
        <w:t xml:space="preserve">designing, planning, manufacturing and </w:t>
      </w:r>
      <w:r w:rsidR="004A72FF">
        <w:rPr>
          <w:rFonts w:eastAsia="Times New Roman" w:cs="Times New Roman"/>
        </w:rPr>
        <w:t>implementation</w:t>
      </w:r>
      <w:r>
        <w:rPr>
          <w:rFonts w:eastAsia="Times New Roman" w:cs="Times New Roman"/>
        </w:rPr>
        <w:t>.</w:t>
      </w:r>
    </w:p>
    <w:p w:rsidR="00DF7BE4" w:rsidRDefault="00DF7BE4">
      <w:pPr>
        <w:numPr>
          <w:ilvl w:val="0"/>
          <w:numId w:val="1"/>
        </w:numPr>
        <w:suppressAutoHyphens w:val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Comprehensive Knowledge of Manufacturing Processes and material selection.</w:t>
      </w:r>
    </w:p>
    <w:p w:rsidR="00DA151A" w:rsidRDefault="00DF7BE4" w:rsidP="00DA151A">
      <w:pPr>
        <w:numPr>
          <w:ilvl w:val="0"/>
          <w:numId w:val="1"/>
        </w:numPr>
        <w:suppressAutoHyphens w:val="0"/>
        <w:rPr>
          <w:rFonts w:eastAsia="Times New Roman" w:cs="Times New Roman"/>
          <w:color w:val="000000"/>
        </w:rPr>
      </w:pPr>
      <w:r w:rsidRPr="00DA151A">
        <w:rPr>
          <w:rFonts w:eastAsia="Times New Roman" w:cs="Times New Roman"/>
        </w:rPr>
        <w:t xml:space="preserve">Comprehensive </w:t>
      </w:r>
      <w:r w:rsidRPr="00DA151A">
        <w:rPr>
          <w:rFonts w:eastAsia="Times New Roman" w:cs="Times New Roman"/>
          <w:color w:val="000000"/>
        </w:rPr>
        <w:t>knowledge of Product Lifecycle M</w:t>
      </w:r>
      <w:r w:rsidR="00DA151A">
        <w:rPr>
          <w:rFonts w:eastAsia="Times New Roman" w:cs="Times New Roman"/>
          <w:color w:val="000000"/>
        </w:rPr>
        <w:t>anagement</w:t>
      </w:r>
    </w:p>
    <w:p w:rsidR="00DF7BE4" w:rsidRPr="00DA151A" w:rsidRDefault="007F721C" w:rsidP="00DA151A">
      <w:pPr>
        <w:numPr>
          <w:ilvl w:val="0"/>
          <w:numId w:val="1"/>
        </w:numPr>
        <w:suppressAutoHyphens w:val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Proficient in </w:t>
      </w:r>
      <w:r w:rsidRPr="00E36194">
        <w:rPr>
          <w:rFonts w:eastAsia="Times New Roman" w:cs="Times New Roman"/>
          <w:b/>
          <w:color w:val="000000"/>
        </w:rPr>
        <w:t>GD&amp;T and Tolerance stack-up</w:t>
      </w:r>
    </w:p>
    <w:p w:rsidR="00DF7BE4" w:rsidRDefault="00226E7C">
      <w:pPr>
        <w:numPr>
          <w:ilvl w:val="0"/>
          <w:numId w:val="1"/>
        </w:numPr>
        <w:suppressAutoHyphens w:val="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Proficient</w:t>
      </w:r>
      <w:r w:rsidR="00DF7BE4">
        <w:rPr>
          <w:rFonts w:eastAsia="Times New Roman" w:cs="Times New Roman"/>
          <w:color w:val="000000"/>
        </w:rPr>
        <w:t xml:space="preserve"> in </w:t>
      </w:r>
      <w:r w:rsidR="00DF7BE4" w:rsidRPr="00226E7C">
        <w:rPr>
          <w:rFonts w:eastAsia="Times New Roman" w:cs="Times New Roman"/>
          <w:b/>
          <w:color w:val="000000"/>
        </w:rPr>
        <w:t>Plastic and Sheet Metal design</w:t>
      </w:r>
    </w:p>
    <w:p w:rsidR="00DF7BE4" w:rsidRDefault="00DF7BE4">
      <w:pPr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 xml:space="preserve">Good </w:t>
      </w:r>
      <w:r w:rsidR="0085624A">
        <w:rPr>
          <w:rFonts w:cs="Times New Roman"/>
        </w:rPr>
        <w:t>knowledge</w:t>
      </w:r>
      <w:r>
        <w:rPr>
          <w:rFonts w:cs="Times New Roman"/>
        </w:rPr>
        <w:t xml:space="preserve"> of new jigs, fixtures e,g-contact riveting and testing fixtures</w:t>
      </w:r>
    </w:p>
    <w:p w:rsidR="00DF7BE4" w:rsidRDefault="00DF7BE4">
      <w:pPr>
        <w:numPr>
          <w:ilvl w:val="0"/>
          <w:numId w:val="1"/>
        </w:numPr>
        <w:suppressAutoHyphens w:val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Giving Technical support to Marketing and Operations to resolve issues related to new design</w:t>
      </w:r>
    </w:p>
    <w:p w:rsidR="00226E7C" w:rsidRDefault="00226E7C">
      <w:pPr>
        <w:numPr>
          <w:ilvl w:val="0"/>
          <w:numId w:val="1"/>
        </w:numPr>
        <w:suppressAutoHyphens w:val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Working proficiently with supply chain team</w:t>
      </w:r>
    </w:p>
    <w:p w:rsidR="00DF7BE4" w:rsidRDefault="00DF7BE4">
      <w:pPr>
        <w:numPr>
          <w:ilvl w:val="0"/>
          <w:numId w:val="1"/>
        </w:numPr>
        <w:suppressAutoHyphens w:val="0"/>
        <w:rPr>
          <w:rFonts w:eastAsia="Times New Roman" w:cs="Times New Roman"/>
        </w:rPr>
      </w:pPr>
      <w:r>
        <w:rPr>
          <w:rFonts w:eastAsia="Times New Roman" w:cs="Times New Roman"/>
        </w:rPr>
        <w:t>Excellent communication, demonstration and interpersonal skills</w:t>
      </w:r>
    </w:p>
    <w:p w:rsidR="00320EBE" w:rsidRDefault="00320EBE" w:rsidP="00320EBE">
      <w:pPr>
        <w:suppressAutoHyphens w:val="0"/>
        <w:rPr>
          <w:rFonts w:eastAsia="Times New Roman" w:cs="Times New Roman"/>
        </w:rPr>
      </w:pPr>
    </w:p>
    <w:p w:rsidR="00320EBE" w:rsidRDefault="00320EBE" w:rsidP="00320EBE">
      <w:pPr>
        <w:suppressAutoHyphens w:val="0"/>
        <w:rPr>
          <w:rFonts w:eastAsia="Times New Roman" w:cs="Times New Roman"/>
        </w:rPr>
      </w:pPr>
    </w:p>
    <w:p w:rsidR="00DF7BE4" w:rsidRDefault="00DF7BE4">
      <w:pPr>
        <w:suppressAutoHyphens w:val="0"/>
        <w:spacing w:after="280"/>
        <w:rPr>
          <w:rFonts w:eastAsia="Times New Roman" w:cs="Times New Roman"/>
        </w:rPr>
      </w:pPr>
    </w:p>
    <w:p w:rsidR="00DF7BE4" w:rsidRDefault="00DF7BE4">
      <w:pPr>
        <w:shd w:val="clear" w:color="auto" w:fill="C0C0C0"/>
        <w:suppressAutoHyphens w:val="0"/>
        <w:rPr>
          <w:rFonts w:eastAsia="Times New Roman" w:cs="Times New Roman"/>
          <w:b/>
          <w:sz w:val="26"/>
          <w:szCs w:val="26"/>
        </w:rPr>
      </w:pPr>
      <w:r>
        <w:rPr>
          <w:rFonts w:eastAsia="Times New Roman" w:cs="Times New Roman"/>
          <w:b/>
          <w:bCs/>
          <w:sz w:val="26"/>
          <w:szCs w:val="26"/>
        </w:rPr>
        <w:lastRenderedPageBreak/>
        <w:t>Professional Background:</w:t>
      </w:r>
      <w:r>
        <w:rPr>
          <w:rFonts w:eastAsia="Times New Roman" w:cs="Times New Roman"/>
          <w:b/>
          <w:sz w:val="26"/>
          <w:szCs w:val="26"/>
        </w:rPr>
        <w:t xml:space="preserve"> </w:t>
      </w:r>
    </w:p>
    <w:p w:rsidR="00DF7BE4" w:rsidRDefault="00DF7BE4">
      <w:pPr>
        <w:suppressAutoHyphens w:val="0"/>
        <w:spacing w:before="51" w:after="51"/>
        <w:rPr>
          <w:rFonts w:eastAsia="Times New Roman" w:cs="Times New Roman"/>
        </w:rPr>
      </w:pPr>
    </w:p>
    <w:p w:rsidR="006C6291" w:rsidRDefault="00AF6319" w:rsidP="00AF6319">
      <w:pPr>
        <w:numPr>
          <w:ilvl w:val="0"/>
          <w:numId w:val="7"/>
        </w:numPr>
        <w:suppressAutoHyphens w:val="0"/>
        <w:spacing w:before="51" w:after="51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>Design Engineer (</w:t>
      </w:r>
      <w:r w:rsidR="005C3F68">
        <w:rPr>
          <w:rFonts w:eastAsia="Times New Roman" w:cs="Times New Roman"/>
          <w:b/>
          <w:bCs/>
        </w:rPr>
        <w:t xml:space="preserve">From </w:t>
      </w:r>
      <w:r w:rsidR="009C4624">
        <w:rPr>
          <w:rFonts w:eastAsia="Times New Roman" w:cs="Times New Roman"/>
          <w:b/>
          <w:bCs/>
        </w:rPr>
        <w:t>June</w:t>
      </w:r>
      <w:r>
        <w:rPr>
          <w:rFonts w:eastAsia="Times New Roman" w:cs="Times New Roman"/>
          <w:b/>
          <w:bCs/>
        </w:rPr>
        <w:t xml:space="preserve"> 2017</w:t>
      </w:r>
      <w:r w:rsidR="005C3F68">
        <w:rPr>
          <w:rFonts w:eastAsia="Times New Roman" w:cs="Times New Roman"/>
          <w:b/>
          <w:bCs/>
        </w:rPr>
        <w:t>)</w:t>
      </w:r>
      <w:r w:rsidR="00832604">
        <w:rPr>
          <w:rFonts w:eastAsia="Times New Roman" w:cs="Times New Roman"/>
          <w:b/>
          <w:bCs/>
        </w:rPr>
        <w:t xml:space="preserve">.                                                                                        </w:t>
      </w:r>
      <w:r w:rsidR="005C3F68">
        <w:rPr>
          <w:rFonts w:eastAsia="Times New Roman" w:cs="Times New Roman"/>
          <w:b/>
          <w:bCs/>
        </w:rPr>
        <w:t>Eaton</w:t>
      </w:r>
      <w:r w:rsidRPr="00AF6319">
        <w:rPr>
          <w:rFonts w:eastAsia="Times New Roman" w:cs="Times New Roman"/>
          <w:b/>
          <w:bCs/>
          <w:i/>
        </w:rPr>
        <w:t xml:space="preserve"> India Innovation </w:t>
      </w:r>
      <w:proofErr w:type="gramStart"/>
      <w:r w:rsidRPr="00AF6319">
        <w:rPr>
          <w:rFonts w:eastAsia="Times New Roman" w:cs="Times New Roman"/>
          <w:b/>
          <w:bCs/>
          <w:i/>
        </w:rPr>
        <w:t>Center ,</w:t>
      </w:r>
      <w:proofErr w:type="gramEnd"/>
      <w:r w:rsidRPr="00AF6319">
        <w:rPr>
          <w:rFonts w:eastAsia="Times New Roman" w:cs="Times New Roman"/>
          <w:b/>
          <w:bCs/>
          <w:i/>
        </w:rPr>
        <w:t xml:space="preserve"> Pune</w:t>
      </w:r>
      <w:r w:rsidRPr="00AF6319">
        <w:rPr>
          <w:rFonts w:eastAsia="Times New Roman" w:cs="Times New Roman"/>
          <w:b/>
          <w:bCs/>
        </w:rPr>
        <w:t xml:space="preserve"> </w:t>
      </w:r>
      <w:r>
        <w:rPr>
          <w:rFonts w:eastAsia="Times New Roman" w:cs="Times New Roman"/>
          <w:b/>
          <w:bCs/>
        </w:rPr>
        <w:t>,</w:t>
      </w:r>
      <w:r w:rsidR="006C6291" w:rsidRPr="00AF6319">
        <w:rPr>
          <w:rFonts w:eastAsia="Times New Roman" w:cs="Times New Roman"/>
          <w:b/>
          <w:bCs/>
        </w:rPr>
        <w:t>Maharashtra.</w:t>
      </w:r>
      <w:r w:rsidR="006C6291" w:rsidRPr="00AF6319">
        <w:rPr>
          <w:rFonts w:eastAsia="Times New Roman" w:cs="Times New Roman"/>
        </w:rPr>
        <w:t xml:space="preserve"> </w:t>
      </w:r>
    </w:p>
    <w:p w:rsidR="00AF6319" w:rsidRPr="00AF6319" w:rsidRDefault="00AF6319" w:rsidP="00AF6319">
      <w:pPr>
        <w:numPr>
          <w:ilvl w:val="0"/>
          <w:numId w:val="7"/>
        </w:numPr>
        <w:suppressAutoHyphens w:val="0"/>
        <w:spacing w:before="51" w:after="51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 xml:space="preserve">Product Design Engineer </w:t>
      </w:r>
      <w:r w:rsidR="00E94761">
        <w:rPr>
          <w:rFonts w:eastAsia="Times New Roman" w:cs="Times New Roman"/>
          <w:b/>
          <w:bCs/>
        </w:rPr>
        <w:t xml:space="preserve">1 </w:t>
      </w:r>
      <w:r>
        <w:rPr>
          <w:rFonts w:eastAsia="Times New Roman" w:cs="Times New Roman"/>
          <w:b/>
          <w:bCs/>
        </w:rPr>
        <w:t>(2015 – 2017).</w:t>
      </w:r>
      <w:r w:rsidRPr="00AF6319">
        <w:rPr>
          <w:rFonts w:eastAsia="Times New Roman" w:cs="Times New Roman"/>
          <w:b/>
          <w:bCs/>
        </w:rPr>
        <w:br/>
        <w:t>Emerson Electric, Pune, Maharashtra.</w:t>
      </w:r>
      <w:r w:rsidRPr="00AF6319">
        <w:rPr>
          <w:rFonts w:eastAsia="Times New Roman" w:cs="Times New Roman"/>
        </w:rPr>
        <w:t xml:space="preserve"> </w:t>
      </w:r>
    </w:p>
    <w:p w:rsidR="006C6291" w:rsidRPr="006C6291" w:rsidRDefault="00E94761" w:rsidP="006C6291">
      <w:pPr>
        <w:numPr>
          <w:ilvl w:val="0"/>
          <w:numId w:val="7"/>
        </w:numPr>
        <w:suppressAutoHyphens w:val="0"/>
        <w:spacing w:before="51" w:after="51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>Executive</w:t>
      </w:r>
      <w:r w:rsidR="006C6291">
        <w:rPr>
          <w:rFonts w:eastAsia="Times New Roman" w:cs="Times New Roman"/>
          <w:b/>
          <w:bCs/>
        </w:rPr>
        <w:t xml:space="preserve"> </w:t>
      </w:r>
      <w:r>
        <w:rPr>
          <w:rFonts w:eastAsia="Times New Roman" w:cs="Times New Roman"/>
          <w:b/>
          <w:bCs/>
        </w:rPr>
        <w:t xml:space="preserve">Design </w:t>
      </w:r>
      <w:r w:rsidR="006C6291">
        <w:rPr>
          <w:rFonts w:eastAsia="Times New Roman" w:cs="Times New Roman"/>
          <w:b/>
          <w:bCs/>
        </w:rPr>
        <w:t>Engineer (2011 – 2015</w:t>
      </w:r>
      <w:r w:rsidR="00DF7BE4">
        <w:rPr>
          <w:rFonts w:eastAsia="Times New Roman" w:cs="Times New Roman"/>
          <w:b/>
          <w:bCs/>
        </w:rPr>
        <w:t>).</w:t>
      </w:r>
      <w:r w:rsidR="00DF7BE4">
        <w:rPr>
          <w:rFonts w:eastAsia="Times New Roman" w:cs="Times New Roman"/>
          <w:b/>
          <w:bCs/>
        </w:rPr>
        <w:br/>
        <w:t>Rishabh Instruments Pvt. Ltd., Nashik, Maharashtra.</w:t>
      </w:r>
      <w:r w:rsidR="00DF7BE4">
        <w:rPr>
          <w:rFonts w:eastAsia="Times New Roman" w:cs="Times New Roman"/>
        </w:rPr>
        <w:t xml:space="preserve"> </w:t>
      </w:r>
    </w:p>
    <w:p w:rsidR="00AF6319" w:rsidRDefault="00DF7BE4" w:rsidP="006C6291">
      <w:pPr>
        <w:suppressAutoHyphens w:val="0"/>
        <w:spacing w:before="51" w:after="5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</w:t>
      </w:r>
    </w:p>
    <w:p w:rsidR="006C6291" w:rsidRDefault="006C6291" w:rsidP="006C6291">
      <w:pPr>
        <w:suppressAutoHyphens w:val="0"/>
        <w:spacing w:before="51" w:after="51"/>
        <w:rPr>
          <w:rFonts w:eastAsia="Times New Roman" w:cs="Times New Roman"/>
          <w:bCs/>
        </w:rPr>
      </w:pPr>
      <w:r w:rsidRPr="006C6291">
        <w:rPr>
          <w:rFonts w:eastAsia="Times New Roman" w:cs="Times New Roman"/>
          <w:bCs/>
        </w:rPr>
        <w:t>Extensive knowledge of designing of switchgear</w:t>
      </w:r>
      <w:r w:rsidR="00BD309C">
        <w:rPr>
          <w:rFonts w:eastAsia="Times New Roman" w:cs="Times New Roman"/>
          <w:bCs/>
        </w:rPr>
        <w:t>s</w:t>
      </w:r>
      <w:r w:rsidRPr="006C6291">
        <w:rPr>
          <w:rFonts w:eastAsia="Times New Roman" w:cs="Times New Roman"/>
          <w:bCs/>
        </w:rPr>
        <w:t xml:space="preserve">, Enclosures at hazardous </w:t>
      </w:r>
      <w:r w:rsidR="00BD309C">
        <w:rPr>
          <w:rFonts w:eastAsia="Times New Roman" w:cs="Times New Roman"/>
          <w:bCs/>
        </w:rPr>
        <w:t xml:space="preserve">locations, IEC &amp; NEC Panels, spring, plastic </w:t>
      </w:r>
      <w:r w:rsidRPr="006C6291">
        <w:rPr>
          <w:rFonts w:eastAsia="Times New Roman" w:cs="Times New Roman"/>
          <w:bCs/>
        </w:rPr>
        <w:t>&amp; sheet metal design.</w:t>
      </w:r>
      <w:r w:rsidR="00EC3F75">
        <w:rPr>
          <w:rFonts w:eastAsia="Times New Roman" w:cs="Times New Roman"/>
          <w:bCs/>
        </w:rPr>
        <w:t xml:space="preserve"> </w:t>
      </w:r>
      <w:r w:rsidRPr="006C6291">
        <w:rPr>
          <w:rFonts w:eastAsia="Times New Roman" w:cs="Times New Roman"/>
          <w:bCs/>
        </w:rPr>
        <w:t>Creation of new designs &amp; Analysis of Material, Testing of product from LAB in House and outsource</w:t>
      </w:r>
    </w:p>
    <w:p w:rsidR="00320EBE" w:rsidRPr="006C6291" w:rsidRDefault="00320EBE" w:rsidP="006C6291">
      <w:pPr>
        <w:suppressAutoHyphens w:val="0"/>
        <w:spacing w:before="51" w:after="51"/>
        <w:rPr>
          <w:rFonts w:eastAsia="Times New Roman" w:cs="Times New Roman"/>
        </w:rPr>
      </w:pPr>
    </w:p>
    <w:p w:rsidR="00DF7BE4" w:rsidRDefault="00DF7BE4">
      <w:pPr>
        <w:shd w:val="clear" w:color="auto" w:fill="C0C0C0"/>
        <w:snapToGrid w:val="0"/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  <w:t xml:space="preserve">Some of the Critical (in terms of size and precision to be maintained) </w:t>
      </w:r>
    </w:p>
    <w:p w:rsidR="00DF7BE4" w:rsidRPr="00445E9E" w:rsidRDefault="00DF7BE4" w:rsidP="00445E9E">
      <w:pPr>
        <w:shd w:val="clear" w:color="auto" w:fill="C0C0C0"/>
        <w:snapToGrid w:val="0"/>
        <w:rPr>
          <w:rFonts w:eastAsia="Times New Roman"/>
          <w:b/>
        </w:rPr>
      </w:pPr>
      <w:r>
        <w:rPr>
          <w:rFonts w:eastAsia="Times New Roman"/>
          <w:b/>
          <w:bCs/>
          <w:color w:val="000000"/>
        </w:rPr>
        <w:t>Projects I have handled and successfully completed on my own are</w:t>
      </w:r>
      <w:r>
        <w:rPr>
          <w:rFonts w:eastAsia="Times New Roman"/>
          <w:b/>
        </w:rPr>
        <w:t>:</w:t>
      </w:r>
    </w:p>
    <w:p w:rsidR="00445E9E" w:rsidRPr="007A1222" w:rsidRDefault="00445E9E" w:rsidP="00445E9E">
      <w:pPr>
        <w:numPr>
          <w:ilvl w:val="0"/>
          <w:numId w:val="2"/>
        </w:numPr>
        <w:snapToGrid w:val="0"/>
        <w:rPr>
          <w:rFonts w:eastAsia="Times New Roman"/>
          <w:highlight w:val="yellow"/>
        </w:rPr>
      </w:pPr>
      <w:r w:rsidRPr="007A1222">
        <w:rPr>
          <w:rFonts w:eastAsia="Times New Roman"/>
          <w:highlight w:val="yellow"/>
        </w:rPr>
        <w:t xml:space="preserve">Working on Design of  </w:t>
      </w:r>
      <w:r w:rsidRPr="007A1222">
        <w:rPr>
          <w:rFonts w:eastAsia="Times New Roman" w:cs="Times New Roman"/>
          <w:b/>
          <w:bCs/>
          <w:highlight w:val="yellow"/>
        </w:rPr>
        <w:t>Enclosures at hazardous locations</w:t>
      </w:r>
    </w:p>
    <w:p w:rsidR="00320EBE" w:rsidRPr="00445E9E" w:rsidRDefault="00320EBE" w:rsidP="00445E9E">
      <w:pPr>
        <w:numPr>
          <w:ilvl w:val="0"/>
          <w:numId w:val="2"/>
        </w:numPr>
        <w:snapToGrid w:val="0"/>
        <w:rPr>
          <w:rFonts w:eastAsia="Times New Roman"/>
        </w:rPr>
      </w:pPr>
      <w:bookmarkStart w:id="0" w:name="_GoBack"/>
      <w:bookmarkEnd w:id="0"/>
      <w:r w:rsidRPr="00320EBE">
        <w:rPr>
          <w:rFonts w:eastAsia="Times New Roman" w:cs="Times New Roman"/>
          <w:bCs/>
        </w:rPr>
        <w:t>Working on</w:t>
      </w:r>
      <w:r>
        <w:rPr>
          <w:rFonts w:eastAsia="Times New Roman" w:cs="Times New Roman"/>
          <w:b/>
          <w:bCs/>
        </w:rPr>
        <w:t xml:space="preserve"> Enclosed Disconnects</w:t>
      </w:r>
      <w:r w:rsidR="0085624A">
        <w:rPr>
          <w:rFonts w:eastAsia="Times New Roman" w:cs="Times New Roman"/>
          <w:b/>
          <w:bCs/>
        </w:rPr>
        <w:t xml:space="preserve"> and circuit protectors</w:t>
      </w:r>
    </w:p>
    <w:p w:rsidR="00445E9E" w:rsidRPr="007A1222" w:rsidRDefault="00445E9E" w:rsidP="00445E9E">
      <w:pPr>
        <w:numPr>
          <w:ilvl w:val="0"/>
          <w:numId w:val="2"/>
        </w:numPr>
        <w:snapToGrid w:val="0"/>
        <w:rPr>
          <w:rFonts w:eastAsia="Times New Roman"/>
          <w:highlight w:val="yellow"/>
        </w:rPr>
      </w:pPr>
      <w:r w:rsidRPr="007A1222">
        <w:rPr>
          <w:rFonts w:eastAsia="Times New Roman"/>
          <w:highlight w:val="yellow"/>
        </w:rPr>
        <w:t xml:space="preserve">Working on </w:t>
      </w:r>
      <w:r w:rsidRPr="007A1222">
        <w:rPr>
          <w:rFonts w:eastAsia="Times New Roman" w:cs="Times New Roman"/>
          <w:b/>
          <w:bCs/>
          <w:highlight w:val="yellow"/>
        </w:rPr>
        <w:t>IEC &amp; NEC Panels</w:t>
      </w:r>
    </w:p>
    <w:p w:rsidR="004A72FF" w:rsidRPr="00320EBE" w:rsidRDefault="004A72FF" w:rsidP="00445E9E">
      <w:pPr>
        <w:numPr>
          <w:ilvl w:val="0"/>
          <w:numId w:val="2"/>
        </w:numPr>
        <w:snapToGrid w:val="0"/>
        <w:rPr>
          <w:rFonts w:eastAsia="Times New Roman"/>
          <w:b/>
        </w:rPr>
      </w:pPr>
      <w:r>
        <w:rPr>
          <w:rFonts w:eastAsia="Times New Roman" w:cs="Times New Roman"/>
          <w:bCs/>
        </w:rPr>
        <w:t xml:space="preserve">Working with </w:t>
      </w:r>
      <w:r w:rsidRPr="00320EBE">
        <w:rPr>
          <w:rFonts w:eastAsia="Times New Roman" w:cs="Times New Roman"/>
          <w:b/>
          <w:bCs/>
        </w:rPr>
        <w:t>circuit Breakers and contactors</w:t>
      </w:r>
    </w:p>
    <w:p w:rsidR="00445E9E" w:rsidRPr="007A1222" w:rsidRDefault="00445E9E" w:rsidP="00445E9E">
      <w:pPr>
        <w:numPr>
          <w:ilvl w:val="0"/>
          <w:numId w:val="2"/>
        </w:numPr>
        <w:snapToGrid w:val="0"/>
        <w:rPr>
          <w:rFonts w:eastAsia="Times New Roman"/>
          <w:highlight w:val="yellow"/>
        </w:rPr>
      </w:pPr>
      <w:r w:rsidRPr="007A1222">
        <w:rPr>
          <w:rFonts w:eastAsia="Times New Roman"/>
          <w:highlight w:val="yellow"/>
        </w:rPr>
        <w:t xml:space="preserve">Worked on </w:t>
      </w:r>
      <w:r w:rsidRPr="007A1222">
        <w:rPr>
          <w:rFonts w:eastAsia="Times New Roman"/>
          <w:b/>
          <w:highlight w:val="yellow"/>
        </w:rPr>
        <w:t>Designing of “L</w:t>
      </w:r>
      <w:r w:rsidRPr="007A1222">
        <w:rPr>
          <w:rFonts w:eastAsia="Times New Roman" w:cs="Times New Roman"/>
          <w:b/>
          <w:color w:val="000000"/>
          <w:highlight w:val="yellow"/>
        </w:rPr>
        <w:t>ow Voltage Switchgear and controlgear-Switches</w:t>
      </w:r>
      <w:r w:rsidRPr="007A1222">
        <w:rPr>
          <w:rFonts w:eastAsia="Times New Roman"/>
          <w:b/>
          <w:highlight w:val="yellow"/>
        </w:rPr>
        <w:t>”(Good knowledge of contacts and rivets)</w:t>
      </w:r>
    </w:p>
    <w:p w:rsidR="008455F8" w:rsidRPr="00445E9E" w:rsidRDefault="008455F8" w:rsidP="00445E9E">
      <w:pPr>
        <w:numPr>
          <w:ilvl w:val="0"/>
          <w:numId w:val="2"/>
        </w:numPr>
        <w:snapToGrid w:val="0"/>
        <w:rPr>
          <w:rFonts w:eastAsia="Times New Roman"/>
        </w:rPr>
      </w:pPr>
      <w:r w:rsidRPr="008455F8">
        <w:rPr>
          <w:rFonts w:eastAsia="Times New Roman"/>
        </w:rPr>
        <w:t>Working on</w:t>
      </w:r>
      <w:r>
        <w:rPr>
          <w:rFonts w:eastAsia="Times New Roman"/>
          <w:b/>
        </w:rPr>
        <w:t xml:space="preserve"> fusible products</w:t>
      </w:r>
    </w:p>
    <w:p w:rsidR="00DF7BE4" w:rsidRDefault="00DF7BE4">
      <w:pPr>
        <w:numPr>
          <w:ilvl w:val="0"/>
          <w:numId w:val="2"/>
        </w:numPr>
        <w:snapToGrid w:val="0"/>
        <w:rPr>
          <w:rFonts w:eastAsia="Times New Roman" w:cs="Times New Roman"/>
        </w:rPr>
      </w:pPr>
      <w:r>
        <w:rPr>
          <w:rFonts w:eastAsia="Times New Roman"/>
        </w:rPr>
        <w:t xml:space="preserve">Worked on Designing of </w:t>
      </w:r>
      <w:r w:rsidRPr="0085624A">
        <w:rPr>
          <w:rFonts w:cs="Times New Roman"/>
          <w:b/>
        </w:rPr>
        <w:t>Current Transformer</w:t>
      </w:r>
      <w:r w:rsidRPr="0085624A">
        <w:rPr>
          <w:rFonts w:eastAsia="Times New Roman" w:cs="Times New Roman"/>
          <w:b/>
        </w:rPr>
        <w:t>.</w:t>
      </w:r>
    </w:p>
    <w:p w:rsidR="00DF7BE4" w:rsidRDefault="00DF7BE4">
      <w:pPr>
        <w:numPr>
          <w:ilvl w:val="0"/>
          <w:numId w:val="2"/>
        </w:numPr>
        <w:snapToGrid w:val="0"/>
        <w:rPr>
          <w:rFonts w:eastAsia="Times New Roman"/>
        </w:rPr>
      </w:pPr>
      <w:r>
        <w:rPr>
          <w:rFonts w:eastAsia="Times New Roman"/>
        </w:rPr>
        <w:t xml:space="preserve">Worked on Designing of </w:t>
      </w:r>
      <w:r w:rsidRPr="0085624A">
        <w:rPr>
          <w:rFonts w:eastAsia="Times New Roman"/>
          <w:b/>
        </w:rPr>
        <w:t xml:space="preserve">Digital </w:t>
      </w:r>
      <w:r w:rsidR="002A70E2" w:rsidRPr="0085624A">
        <w:rPr>
          <w:rFonts w:eastAsia="Times New Roman"/>
          <w:b/>
        </w:rPr>
        <w:t>Millimeter</w:t>
      </w:r>
    </w:p>
    <w:p w:rsidR="00DF7BE4" w:rsidRPr="0085624A" w:rsidRDefault="0085624A">
      <w:pPr>
        <w:numPr>
          <w:ilvl w:val="0"/>
          <w:numId w:val="2"/>
        </w:numPr>
        <w:snapToGrid w:val="0"/>
        <w:rPr>
          <w:rFonts w:eastAsia="Times New Roman"/>
          <w:b/>
        </w:rPr>
      </w:pPr>
      <w:r>
        <w:rPr>
          <w:rFonts w:eastAsia="Times New Roman"/>
        </w:rPr>
        <w:t>Knowledge</w:t>
      </w:r>
      <w:r w:rsidR="00DF7BE4">
        <w:rPr>
          <w:rFonts w:eastAsia="Times New Roman"/>
        </w:rPr>
        <w:t xml:space="preserve"> of </w:t>
      </w:r>
      <w:r w:rsidR="00DF7BE4" w:rsidRPr="0085624A">
        <w:rPr>
          <w:rFonts w:eastAsia="Times New Roman"/>
          <w:b/>
        </w:rPr>
        <w:t>jigs and fixtures</w:t>
      </w:r>
    </w:p>
    <w:p w:rsidR="00DF7BE4" w:rsidRPr="0078308F" w:rsidRDefault="00DF7BE4">
      <w:pPr>
        <w:numPr>
          <w:ilvl w:val="0"/>
          <w:numId w:val="2"/>
        </w:numPr>
        <w:snapToGrid w:val="0"/>
      </w:pPr>
      <w:r>
        <w:t xml:space="preserve">Modification In Existing products by doing </w:t>
      </w:r>
      <w:r w:rsidRPr="0085624A">
        <w:rPr>
          <w:b/>
        </w:rPr>
        <w:t>RCA</w:t>
      </w:r>
    </w:p>
    <w:p w:rsidR="00DF7BE4" w:rsidRDefault="00DF7BE4">
      <w:pPr>
        <w:snapToGrid w:val="0"/>
        <w:ind w:left="720"/>
        <w:rPr>
          <w:rFonts w:eastAsia="Times New Roman"/>
        </w:rPr>
      </w:pPr>
    </w:p>
    <w:p w:rsidR="00DF7BE4" w:rsidRDefault="00DF7BE4">
      <w:pPr>
        <w:snapToGrid w:val="0"/>
        <w:ind w:left="720"/>
        <w:rPr>
          <w:rFonts w:eastAsia="Times New Roman"/>
        </w:rPr>
      </w:pPr>
    </w:p>
    <w:p w:rsidR="00DF7BE4" w:rsidRDefault="00DF7BE4">
      <w:pPr>
        <w:shd w:val="clear" w:color="auto" w:fill="C0C0C0"/>
        <w:rPr>
          <w:b/>
          <w:bCs/>
          <w:iCs/>
          <w:lang w:val="en-IN"/>
        </w:rPr>
      </w:pPr>
      <w:r>
        <w:rPr>
          <w:b/>
          <w:bCs/>
          <w:iCs/>
          <w:lang w:val="en-IN"/>
        </w:rPr>
        <w:t>Responsibilities Successfully Handled during these projects:-</w:t>
      </w:r>
    </w:p>
    <w:p w:rsidR="00F06B37" w:rsidRPr="00DA151A" w:rsidRDefault="00F06B37" w:rsidP="00F06B37">
      <w:pPr>
        <w:numPr>
          <w:ilvl w:val="0"/>
          <w:numId w:val="3"/>
        </w:numPr>
        <w:suppressAutoHyphens w:val="0"/>
        <w:rPr>
          <w:rFonts w:eastAsia="Times New Roman"/>
          <w:b/>
        </w:rPr>
      </w:pPr>
      <w:r>
        <w:rPr>
          <w:rFonts w:eastAsia="Times New Roman"/>
        </w:rPr>
        <w:t xml:space="preserve">Working as </w:t>
      </w:r>
      <w:r w:rsidRPr="00DA151A">
        <w:rPr>
          <w:rFonts w:eastAsia="Times New Roman"/>
          <w:b/>
        </w:rPr>
        <w:t>project manager and technical leader for NPD project</w:t>
      </w:r>
    </w:p>
    <w:p w:rsidR="0078308F" w:rsidRDefault="00F06B37" w:rsidP="0078308F">
      <w:pPr>
        <w:pStyle w:val="Subtitle"/>
        <w:numPr>
          <w:ilvl w:val="0"/>
          <w:numId w:val="3"/>
        </w:numPr>
        <w:tabs>
          <w:tab w:val="left" w:pos="630"/>
          <w:tab w:val="left" w:pos="990"/>
        </w:tabs>
        <w:spacing w:before="0"/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r w:rsidR="004A72FF">
        <w:rPr>
          <w:rFonts w:ascii="Times New Roman" w:hAnsi="Times New Roman" w:cs="Times New Roman"/>
          <w:b w:val="0"/>
          <w:i w:val="0"/>
          <w:sz w:val="24"/>
          <w:szCs w:val="24"/>
        </w:rPr>
        <w:t>Responsible</w:t>
      </w:r>
      <w:r w:rsidR="00DF7BE4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for </w:t>
      </w:r>
      <w:r w:rsidR="00DF7BE4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complete 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electro</w:t>
      </w:r>
      <w:r w:rsidR="00DF7BE4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mechanical design of </w:t>
      </w:r>
      <w:r w:rsidR="001971C8"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  <w:t xml:space="preserve">Products </w:t>
      </w:r>
      <w:r w:rsidR="00DF7BE4"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  <w:t xml:space="preserve">for Domestic and International </w:t>
      </w:r>
    </w:p>
    <w:p w:rsidR="0078308F" w:rsidRDefault="0078308F" w:rsidP="0078308F">
      <w:pPr>
        <w:pStyle w:val="Subtitle"/>
        <w:tabs>
          <w:tab w:val="left" w:pos="630"/>
          <w:tab w:val="left" w:pos="990"/>
        </w:tabs>
        <w:spacing w:before="0"/>
        <w:ind w:left="720"/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  <w:t>Markets.</w:t>
      </w:r>
      <w:proofErr w:type="gramEnd"/>
    </w:p>
    <w:p w:rsidR="0078308F" w:rsidRDefault="0078308F" w:rsidP="0078308F">
      <w:pPr>
        <w:numPr>
          <w:ilvl w:val="0"/>
          <w:numId w:val="3"/>
        </w:numPr>
        <w:suppressAutoHyphens w:val="0"/>
        <w:rPr>
          <w:rFonts w:eastAsia="Times New Roman"/>
          <w:b/>
        </w:rPr>
      </w:pPr>
      <w:r>
        <w:rPr>
          <w:rFonts w:eastAsia="Times New Roman"/>
        </w:rPr>
        <w:t xml:space="preserve">Worked as per </w:t>
      </w:r>
      <w:r w:rsidRPr="00DA151A">
        <w:rPr>
          <w:rFonts w:eastAsia="Times New Roman"/>
          <w:b/>
        </w:rPr>
        <w:t xml:space="preserve">SIX Sigma methodology (DFSS) and PROLaunch </w:t>
      </w:r>
      <w:r>
        <w:rPr>
          <w:rFonts w:eastAsia="Times New Roman"/>
          <w:b/>
        </w:rPr>
        <w:t>(Phase Gate process)</w:t>
      </w:r>
      <w:r w:rsidRPr="00DA151A">
        <w:rPr>
          <w:rFonts w:eastAsia="Times New Roman"/>
          <w:b/>
        </w:rPr>
        <w:t>tool</w:t>
      </w:r>
    </w:p>
    <w:p w:rsidR="0078308F" w:rsidRPr="0078308F" w:rsidRDefault="0078308F" w:rsidP="0078308F">
      <w:pPr>
        <w:numPr>
          <w:ilvl w:val="0"/>
          <w:numId w:val="3"/>
        </w:numPr>
        <w:suppressAutoHyphens w:val="0"/>
        <w:rPr>
          <w:rFonts w:eastAsia="Times New Roman"/>
          <w:b/>
        </w:rPr>
      </w:pPr>
      <w:r>
        <w:rPr>
          <w:rFonts w:eastAsia="Times New Roman"/>
        </w:rPr>
        <w:t>Plastic and sheet metal design</w:t>
      </w:r>
    </w:p>
    <w:p w:rsidR="0078308F" w:rsidRPr="0078308F" w:rsidRDefault="0078308F" w:rsidP="0078308F">
      <w:pPr>
        <w:numPr>
          <w:ilvl w:val="0"/>
          <w:numId w:val="3"/>
        </w:numPr>
        <w:suppressAutoHyphens w:val="0"/>
        <w:rPr>
          <w:rFonts w:eastAsia="Times New Roman"/>
          <w:b/>
        </w:rPr>
      </w:pPr>
      <w:r>
        <w:rPr>
          <w:rFonts w:eastAsia="Times New Roman"/>
        </w:rPr>
        <w:t>Successfully handled VA team membership</w:t>
      </w:r>
    </w:p>
    <w:p w:rsidR="0078308F" w:rsidRPr="0078308F" w:rsidRDefault="0078308F" w:rsidP="0078308F">
      <w:pPr>
        <w:numPr>
          <w:ilvl w:val="0"/>
          <w:numId w:val="3"/>
        </w:numPr>
        <w:suppressAutoHyphens w:val="0"/>
        <w:rPr>
          <w:rFonts w:eastAsia="Times New Roman"/>
        </w:rPr>
      </w:pPr>
      <w:r>
        <w:rPr>
          <w:rFonts w:eastAsia="Times New Roman"/>
        </w:rPr>
        <w:t xml:space="preserve">Worked on </w:t>
      </w:r>
      <w:r w:rsidRPr="0078308F">
        <w:rPr>
          <w:rFonts w:eastAsia="Times New Roman"/>
        </w:rPr>
        <w:t>Design Verification/ Validation Testing.</w:t>
      </w:r>
    </w:p>
    <w:p w:rsidR="00DF7BE4" w:rsidRDefault="004A72FF">
      <w:pPr>
        <w:pStyle w:val="BodyText"/>
        <w:numPr>
          <w:ilvl w:val="0"/>
          <w:numId w:val="3"/>
        </w:numPr>
        <w:tabs>
          <w:tab w:val="left" w:pos="630"/>
          <w:tab w:val="left" w:pos="990"/>
        </w:tabs>
        <w:spacing w:after="0"/>
        <w:rPr>
          <w:color w:val="000000"/>
        </w:rPr>
      </w:pPr>
      <w:r>
        <w:rPr>
          <w:color w:val="000000"/>
        </w:rPr>
        <w:t>Responsible</w:t>
      </w:r>
      <w:r w:rsidR="00DF7BE4">
        <w:rPr>
          <w:color w:val="000000"/>
        </w:rPr>
        <w:t xml:space="preserve"> </w:t>
      </w:r>
      <w:r>
        <w:rPr>
          <w:color w:val="000000"/>
        </w:rPr>
        <w:t>for preparation</w:t>
      </w:r>
      <w:r w:rsidR="00DF7BE4">
        <w:rPr>
          <w:color w:val="000000"/>
        </w:rPr>
        <w:t xml:space="preserve"> of </w:t>
      </w:r>
      <w:r w:rsidR="00F06B37">
        <w:rPr>
          <w:color w:val="000000"/>
        </w:rPr>
        <w:t xml:space="preserve">3D models and </w:t>
      </w:r>
      <w:r w:rsidR="00DF7BE4">
        <w:rPr>
          <w:color w:val="000000"/>
        </w:rPr>
        <w:t>Dimensional Drawings, Main Assembly Drawing, Part Drawings and the complete Bill of Materials.</w:t>
      </w:r>
    </w:p>
    <w:p w:rsidR="00DF7BE4" w:rsidRDefault="004A72FF">
      <w:pPr>
        <w:pStyle w:val="Subtitle"/>
        <w:numPr>
          <w:ilvl w:val="0"/>
          <w:numId w:val="3"/>
        </w:numPr>
        <w:tabs>
          <w:tab w:val="left" w:pos="630"/>
          <w:tab w:val="left" w:pos="990"/>
        </w:tabs>
        <w:spacing w:before="0"/>
        <w:rPr>
          <w:rFonts w:ascii="Times New Roman" w:hAnsi="Times New Roman" w:cs="Times New Roman"/>
          <w:b w:val="0"/>
          <w:i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b w:val="0"/>
          <w:i w:val="0"/>
          <w:sz w:val="24"/>
          <w:szCs w:val="24"/>
        </w:rPr>
        <w:t>Responsible</w:t>
      </w:r>
      <w:r w:rsidR="00DF7BE4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for Preparation of Design data and Directions.</w:t>
      </w:r>
      <w:proofErr w:type="gramEnd"/>
    </w:p>
    <w:p w:rsidR="00DF7BE4" w:rsidRDefault="00DF7BE4">
      <w:pPr>
        <w:pStyle w:val="Subtitle"/>
        <w:numPr>
          <w:ilvl w:val="0"/>
          <w:numId w:val="3"/>
        </w:numPr>
        <w:tabs>
          <w:tab w:val="left" w:pos="630"/>
          <w:tab w:val="left" w:pos="990"/>
        </w:tabs>
        <w:spacing w:before="0"/>
        <w:rPr>
          <w:rFonts w:ascii="Times New Roman" w:hAnsi="Times New Roman"/>
          <w:b w:val="0"/>
          <w:i w:val="0"/>
          <w:sz w:val="24"/>
          <w:szCs w:val="24"/>
        </w:rPr>
      </w:pPr>
      <w:r>
        <w:rPr>
          <w:rFonts w:ascii="Times New Roman" w:hAnsi="Times New Roman"/>
          <w:b w:val="0"/>
          <w:i w:val="0"/>
          <w:sz w:val="24"/>
          <w:szCs w:val="24"/>
        </w:rPr>
        <w:t>Doing Analysis of Materials, Testing of product from LAB in House and outsource.</w:t>
      </w:r>
    </w:p>
    <w:p w:rsidR="00DF7BE4" w:rsidRDefault="00DF7BE4">
      <w:pPr>
        <w:pStyle w:val="Subtitle"/>
        <w:numPr>
          <w:ilvl w:val="0"/>
          <w:numId w:val="3"/>
        </w:numPr>
        <w:tabs>
          <w:tab w:val="left" w:pos="630"/>
          <w:tab w:val="left" w:pos="990"/>
        </w:tabs>
        <w:spacing w:before="0"/>
        <w:rPr>
          <w:rFonts w:ascii="Times New Roman" w:hAnsi="Times New Roman"/>
          <w:b w:val="0"/>
          <w:i w:val="0"/>
          <w:sz w:val="24"/>
          <w:szCs w:val="24"/>
        </w:rPr>
      </w:pPr>
      <w:r>
        <w:rPr>
          <w:rFonts w:ascii="Times New Roman" w:hAnsi="Times New Roman"/>
          <w:b w:val="0"/>
          <w:i w:val="0"/>
          <w:sz w:val="24"/>
          <w:szCs w:val="24"/>
        </w:rPr>
        <w:t>Checking and Correcting the Drawings of components before delivered to Manufacturing.</w:t>
      </w:r>
    </w:p>
    <w:p w:rsidR="00DF7BE4" w:rsidRDefault="00DF7BE4">
      <w:pPr>
        <w:numPr>
          <w:ilvl w:val="0"/>
          <w:numId w:val="3"/>
        </w:numPr>
        <w:tabs>
          <w:tab w:val="left" w:pos="630"/>
          <w:tab w:val="left" w:pos="990"/>
        </w:tabs>
        <w:suppressAutoHyphens w:val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Inspection of newly manufactured components as per specification and standard.</w:t>
      </w:r>
    </w:p>
    <w:p w:rsidR="00DF7BE4" w:rsidRDefault="00DF7BE4">
      <w:pPr>
        <w:pStyle w:val="BodyText"/>
        <w:numPr>
          <w:ilvl w:val="0"/>
          <w:numId w:val="3"/>
        </w:numPr>
        <w:tabs>
          <w:tab w:val="left" w:pos="630"/>
          <w:tab w:val="left" w:pos="990"/>
        </w:tabs>
        <w:spacing w:after="0"/>
        <w:rPr>
          <w:color w:val="000000"/>
        </w:rPr>
      </w:pPr>
      <w:r>
        <w:rPr>
          <w:color w:val="000000"/>
        </w:rPr>
        <w:t>Responsible for analyzing the incoming enquiries from sales department, and preparing accurate General Arrangement and Layout Drawings.</w:t>
      </w:r>
    </w:p>
    <w:p w:rsidR="00DF7BE4" w:rsidRDefault="004A72FF">
      <w:pPr>
        <w:pStyle w:val="BodyText"/>
        <w:numPr>
          <w:ilvl w:val="0"/>
          <w:numId w:val="3"/>
        </w:numPr>
        <w:tabs>
          <w:tab w:val="left" w:pos="630"/>
          <w:tab w:val="left" w:pos="990"/>
        </w:tabs>
        <w:spacing w:after="0"/>
        <w:rPr>
          <w:rFonts w:cs="Times New Roman"/>
        </w:rPr>
      </w:pPr>
      <w:r>
        <w:rPr>
          <w:rFonts w:cs="Times New Roman"/>
        </w:rPr>
        <w:t>Responsible</w:t>
      </w:r>
      <w:r w:rsidR="00DF7BE4">
        <w:rPr>
          <w:rFonts w:cs="Times New Roman"/>
        </w:rPr>
        <w:t xml:space="preserve"> for establishing the specifications for the Material Procurement and play active role in helping the Purchase Dept.</w:t>
      </w:r>
    </w:p>
    <w:p w:rsidR="00DF7BE4" w:rsidRDefault="000E1D88">
      <w:pPr>
        <w:pStyle w:val="BodyText"/>
        <w:numPr>
          <w:ilvl w:val="0"/>
          <w:numId w:val="3"/>
        </w:numPr>
        <w:tabs>
          <w:tab w:val="left" w:pos="630"/>
          <w:tab w:val="left" w:pos="990"/>
        </w:tabs>
        <w:spacing w:after="0"/>
        <w:rPr>
          <w:rFonts w:cs="Times New Roman"/>
        </w:rPr>
      </w:pPr>
      <w:r>
        <w:rPr>
          <w:rFonts w:cs="Times New Roman"/>
        </w:rPr>
        <w:lastRenderedPageBreak/>
        <w:t xml:space="preserve">Use of </w:t>
      </w:r>
      <w:r w:rsidR="00DF7BE4">
        <w:rPr>
          <w:rFonts w:cs="Times New Roman"/>
        </w:rPr>
        <w:t>International and Indian Standards.</w:t>
      </w:r>
    </w:p>
    <w:p w:rsidR="00DF7BE4" w:rsidRDefault="00DF7BE4">
      <w:pPr>
        <w:pStyle w:val="BodyText"/>
        <w:numPr>
          <w:ilvl w:val="0"/>
          <w:numId w:val="3"/>
        </w:numPr>
        <w:tabs>
          <w:tab w:val="left" w:pos="630"/>
          <w:tab w:val="left" w:pos="990"/>
        </w:tabs>
        <w:spacing w:after="0"/>
        <w:rPr>
          <w:rFonts w:cs="Times New Roman"/>
        </w:rPr>
      </w:pPr>
      <w:r>
        <w:rPr>
          <w:rFonts w:cs="Times New Roman"/>
        </w:rPr>
        <w:t>Assigned with the task of introducing “5S Principles” in Design Dept.</w:t>
      </w:r>
    </w:p>
    <w:p w:rsidR="00DF7BE4" w:rsidRDefault="00DF7BE4">
      <w:pPr>
        <w:pStyle w:val="BodyText"/>
        <w:numPr>
          <w:ilvl w:val="0"/>
          <w:numId w:val="3"/>
        </w:numPr>
        <w:tabs>
          <w:tab w:val="left" w:pos="630"/>
          <w:tab w:val="left" w:pos="990"/>
        </w:tabs>
        <w:spacing w:after="0"/>
        <w:rPr>
          <w:rFonts w:cs="Times New Roman"/>
        </w:rPr>
      </w:pPr>
      <w:r>
        <w:rPr>
          <w:rFonts w:cs="Times New Roman"/>
        </w:rPr>
        <w:t xml:space="preserve">Solving problems in the </w:t>
      </w:r>
      <w:r w:rsidR="004A72FF">
        <w:rPr>
          <w:rFonts w:cs="Times New Roman"/>
        </w:rPr>
        <w:t>shop floor</w:t>
      </w:r>
      <w:r>
        <w:rPr>
          <w:rFonts w:cs="Times New Roman"/>
        </w:rPr>
        <w:t xml:space="preserve"> by working closely with production people</w:t>
      </w:r>
    </w:p>
    <w:p w:rsidR="00DF7BE4" w:rsidRDefault="00DF7BE4">
      <w:pPr>
        <w:pStyle w:val="Subtitle"/>
        <w:numPr>
          <w:ilvl w:val="0"/>
          <w:numId w:val="3"/>
        </w:numPr>
        <w:tabs>
          <w:tab w:val="left" w:pos="630"/>
          <w:tab w:val="left" w:pos="990"/>
        </w:tabs>
        <w:spacing w:before="0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Handle projects till pilot batch production within stipulated time and got experience in Design, Manufacturing, Project Management &amp; Quality Control.</w:t>
      </w:r>
    </w:p>
    <w:p w:rsidR="00DF7BE4" w:rsidRDefault="00DF7BE4">
      <w:pPr>
        <w:pStyle w:val="BodyText"/>
      </w:pPr>
    </w:p>
    <w:p w:rsidR="00DF7BE4" w:rsidRDefault="00DF7BE4">
      <w:pPr>
        <w:shd w:val="clear" w:color="auto" w:fill="C0C0C0"/>
        <w:spacing w:line="100" w:lineRule="atLeast"/>
        <w:rPr>
          <w:rFonts w:eastAsia="Times New Roman" w:cs="Times New Roman"/>
        </w:rPr>
      </w:pPr>
      <w:r>
        <w:rPr>
          <w:rFonts w:eastAsia="Times New Roman" w:cs="Times New Roman"/>
          <w:b/>
          <w:bCs/>
          <w:sz w:val="26"/>
          <w:szCs w:val="26"/>
        </w:rPr>
        <w:t>Academic Background:</w:t>
      </w:r>
      <w:r>
        <w:rPr>
          <w:rFonts w:eastAsia="Times New Roman" w:cs="Times New Roman"/>
        </w:rPr>
        <w:t xml:space="preserve"> </w:t>
      </w:r>
    </w:p>
    <w:p w:rsidR="00DF7BE4" w:rsidRDefault="00DF7BE4">
      <w:pPr>
        <w:numPr>
          <w:ilvl w:val="0"/>
          <w:numId w:val="4"/>
        </w:numPr>
        <w:suppressAutoHyphens w:val="0"/>
        <w:spacing w:before="280" w:after="280" w:line="100" w:lineRule="atLeast"/>
        <w:rPr>
          <w:rFonts w:eastAsia="Times New Roman" w:cs="Times New Roman"/>
        </w:rPr>
      </w:pPr>
      <w:r>
        <w:rPr>
          <w:rFonts w:eastAsia="Times New Roman" w:cs="Times New Roman"/>
        </w:rPr>
        <w:t xml:space="preserve">Achieved Bachelor of Engineering with </w:t>
      </w:r>
      <w:r>
        <w:rPr>
          <w:rFonts w:eastAsia="Times New Roman" w:cs="Times New Roman"/>
          <w:b/>
        </w:rPr>
        <w:t xml:space="preserve">FIRST CLASS with DISTINCTION </w:t>
      </w:r>
      <w:r>
        <w:rPr>
          <w:rFonts w:eastAsia="Times New Roman" w:cs="Times New Roman"/>
        </w:rPr>
        <w:t xml:space="preserve">  in </w:t>
      </w:r>
      <w:r>
        <w:rPr>
          <w:rFonts w:eastAsia="Times New Roman" w:cs="Times New Roman"/>
          <w:b/>
          <w:bCs/>
        </w:rPr>
        <w:t xml:space="preserve">           Mechanical Engineering</w:t>
      </w:r>
      <w:r>
        <w:rPr>
          <w:rFonts w:eastAsia="Times New Roman" w:cs="Times New Roman"/>
        </w:rPr>
        <w:t xml:space="preserve"> from Amrutvahini C.O E.Sangamner, Pune University</w:t>
      </w:r>
      <w:proofErr w:type="gramStart"/>
      <w:r>
        <w:rPr>
          <w:rFonts w:eastAsia="Times New Roman" w:cs="Times New Roman"/>
        </w:rPr>
        <w:t>,in2011</w:t>
      </w:r>
      <w:proofErr w:type="gramEnd"/>
      <w:r>
        <w:rPr>
          <w:rFonts w:eastAsia="Times New Roman" w:cs="Times New Roman"/>
        </w:rPr>
        <w:t>.</w:t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330"/>
      </w:tblGrid>
      <w:tr w:rsidR="00DF7BE4">
        <w:trPr>
          <w:trHeight w:val="90"/>
        </w:trPr>
        <w:tc>
          <w:tcPr>
            <w:tcW w:w="9330" w:type="dxa"/>
            <w:shd w:val="clear" w:color="auto" w:fill="auto"/>
            <w:vAlign w:val="center"/>
          </w:tcPr>
          <w:p w:rsidR="00DF7BE4" w:rsidRDefault="00DF7BE4">
            <w:pPr>
              <w:snapToGrid w:val="0"/>
              <w:spacing w:line="100" w:lineRule="atLeast"/>
              <w:jc w:val="both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FINAL YEAR PROJECT:   </w:t>
            </w:r>
          </w:p>
          <w:p w:rsidR="00DF7BE4" w:rsidRDefault="00DF7BE4">
            <w:pPr>
              <w:spacing w:line="100" w:lineRule="atLeast"/>
              <w:jc w:val="both"/>
              <w:rPr>
                <w:rFonts w:eastAsia="Times New Roman"/>
                <w:b/>
              </w:rPr>
            </w:pPr>
            <w:r>
              <w:rPr>
                <w:rFonts w:cs="Times New Roman"/>
                <w:sz w:val="28"/>
                <w:szCs w:val="28"/>
              </w:rPr>
              <w:t>“</w:t>
            </w:r>
            <w:r>
              <w:rPr>
                <w:rFonts w:eastAsia="Times New Roman" w:cs="Times New Roman"/>
                <w:b/>
              </w:rPr>
              <w:t xml:space="preserve">VACCUM </w:t>
            </w:r>
            <w:r w:rsidR="004A72FF">
              <w:rPr>
                <w:rFonts w:eastAsia="Times New Roman" w:cs="Times New Roman"/>
                <w:b/>
              </w:rPr>
              <w:t>REFRIGERATOR</w:t>
            </w:r>
            <w:r w:rsidR="004A72FF">
              <w:rPr>
                <w:rFonts w:cs="Times New Roman"/>
                <w:b/>
                <w:sz w:val="28"/>
                <w:szCs w:val="28"/>
              </w:rPr>
              <w:t xml:space="preserve">”  </w:t>
            </w:r>
            <w:r>
              <w:rPr>
                <w:rFonts w:cs="Times New Roman"/>
                <w:b/>
                <w:sz w:val="28"/>
                <w:szCs w:val="28"/>
              </w:rPr>
              <w:t xml:space="preserve">    </w:t>
            </w:r>
            <w:r>
              <w:rPr>
                <w:rFonts w:eastAsia="Times New Roman"/>
                <w:b/>
              </w:rPr>
              <w:t>Aug, 2010 – June 2011</w:t>
            </w:r>
          </w:p>
          <w:p w:rsidR="00DF7BE4" w:rsidRDefault="00DF7BE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 Self  </w:t>
            </w:r>
            <w:r w:rsidR="004A72FF">
              <w:rPr>
                <w:rFonts w:cs="Times New Roman"/>
                <w:b/>
              </w:rPr>
              <w:t>Sponsored</w:t>
            </w:r>
          </w:p>
          <w:p w:rsidR="00DF7BE4" w:rsidRDefault="004A72FF">
            <w:pPr>
              <w:rPr>
                <w:rFonts w:cs="Times New Roman"/>
              </w:rPr>
            </w:pPr>
            <w:r>
              <w:rPr>
                <w:rFonts w:cs="Times New Roman"/>
                <w:b/>
              </w:rPr>
              <w:t>Responsibilities</w:t>
            </w:r>
            <w:proofErr w:type="gramStart"/>
            <w:r>
              <w:rPr>
                <w:rFonts w:cs="Times New Roman"/>
              </w:rPr>
              <w:t>:</w:t>
            </w:r>
            <w:r w:rsidR="00DF7BE4">
              <w:rPr>
                <w:rFonts w:cs="Times New Roman"/>
              </w:rPr>
              <w:t>-</w:t>
            </w:r>
            <w:proofErr w:type="gramEnd"/>
            <w:r w:rsidR="00DF7BE4">
              <w:rPr>
                <w:rFonts w:cs="Times New Roman"/>
              </w:rPr>
              <w:t xml:space="preserve"> Design ,Development, Manufacturing.</w:t>
            </w:r>
          </w:p>
        </w:tc>
      </w:tr>
      <w:tr w:rsidR="00DF7BE4">
        <w:trPr>
          <w:trHeight w:val="420"/>
        </w:trPr>
        <w:tc>
          <w:tcPr>
            <w:tcW w:w="9330" w:type="dxa"/>
            <w:shd w:val="clear" w:color="auto" w:fill="auto"/>
            <w:vAlign w:val="center"/>
          </w:tcPr>
          <w:p w:rsidR="00DF7BE4" w:rsidRDefault="00DF7BE4">
            <w:pPr>
              <w:snapToGrid w:val="0"/>
              <w:spacing w:after="200" w:line="100" w:lineRule="atLeast"/>
              <w:jc w:val="both"/>
            </w:pPr>
          </w:p>
        </w:tc>
      </w:tr>
    </w:tbl>
    <w:p w:rsidR="00DF7BE4" w:rsidRDefault="00DF7BE4">
      <w:pPr>
        <w:shd w:val="clear" w:color="auto" w:fill="C0C0C0"/>
        <w:rPr>
          <w:rFonts w:cs="Times New Roman"/>
          <w:b/>
        </w:rPr>
      </w:pPr>
      <w:r>
        <w:rPr>
          <w:rFonts w:cs="Times New Roman"/>
          <w:b/>
        </w:rPr>
        <w:t>Academic &amp; Extra Curricular Activities</w:t>
      </w:r>
    </w:p>
    <w:p w:rsidR="00DF7BE4" w:rsidRDefault="00DF7BE4">
      <w:pPr>
        <w:shd w:val="clear" w:color="auto" w:fill="FFFFFF"/>
        <w:rPr>
          <w:rFonts w:cs="Times New Roman"/>
          <w:b/>
        </w:rPr>
      </w:pPr>
    </w:p>
    <w:p w:rsidR="00DF7BE4" w:rsidRDefault="00DF7BE4">
      <w:pPr>
        <w:numPr>
          <w:ilvl w:val="0"/>
          <w:numId w:val="5"/>
        </w:numPr>
        <w:shd w:val="clear" w:color="auto" w:fill="FFFFFF"/>
        <w:spacing w:line="100" w:lineRule="atLeast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Winner of two National level paper presentations on “Drinking Bird AS a </w:t>
      </w:r>
      <w:r w:rsidR="004A72FF">
        <w:rPr>
          <w:rFonts w:eastAsia="Times New Roman" w:cs="Times New Roman"/>
        </w:rPr>
        <w:t>Power wheel</w:t>
      </w:r>
      <w:r>
        <w:rPr>
          <w:rFonts w:eastAsia="Times New Roman" w:cs="Times New Roman"/>
        </w:rPr>
        <w:t xml:space="preserve">” </w:t>
      </w:r>
    </w:p>
    <w:p w:rsidR="00DF7BE4" w:rsidRDefault="00DF7BE4">
      <w:pPr>
        <w:spacing w:line="100" w:lineRule="atLeast"/>
        <w:ind w:left="810"/>
        <w:jc w:val="both"/>
        <w:rPr>
          <w:rFonts w:eastAsia="Times New Roman" w:cs="Times New Roman"/>
        </w:rPr>
      </w:pPr>
    </w:p>
    <w:p w:rsidR="00DF7BE4" w:rsidRDefault="00DF7BE4">
      <w:pPr>
        <w:numPr>
          <w:ilvl w:val="0"/>
          <w:numId w:val="5"/>
        </w:numPr>
        <w:spacing w:line="100" w:lineRule="atLeast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Participation in the national level event MECHEAVEN’10 at Nashik.</w:t>
      </w:r>
    </w:p>
    <w:p w:rsidR="00DF7BE4" w:rsidRDefault="00DF7BE4">
      <w:pPr>
        <w:spacing w:line="100" w:lineRule="atLeast"/>
        <w:ind w:left="810"/>
        <w:jc w:val="both"/>
        <w:rPr>
          <w:rFonts w:eastAsia="Times New Roman" w:cs="Times New Roman"/>
        </w:rPr>
      </w:pPr>
    </w:p>
    <w:p w:rsidR="00DF7BE4" w:rsidRDefault="00DF7BE4">
      <w:pPr>
        <w:numPr>
          <w:ilvl w:val="0"/>
          <w:numId w:val="5"/>
        </w:numPr>
        <w:spacing w:line="100" w:lineRule="atLeast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Worked as EVENT MANAGER for national level technical festival.</w:t>
      </w:r>
    </w:p>
    <w:p w:rsidR="00DF7BE4" w:rsidRDefault="00DF7BE4">
      <w:pPr>
        <w:spacing w:line="100" w:lineRule="atLeast"/>
        <w:ind w:left="810"/>
        <w:jc w:val="both"/>
        <w:rPr>
          <w:rFonts w:eastAsia="Times New Roman" w:cs="Times New Roman"/>
        </w:rPr>
      </w:pPr>
    </w:p>
    <w:p w:rsidR="00DF7BE4" w:rsidRDefault="00DF7BE4">
      <w:pPr>
        <w:numPr>
          <w:ilvl w:val="0"/>
          <w:numId w:val="5"/>
        </w:numPr>
        <w:spacing w:line="100" w:lineRule="atLeast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Member of SAEINDIA Collegiate Club.</w:t>
      </w:r>
    </w:p>
    <w:p w:rsidR="00DF7BE4" w:rsidRDefault="00DF7BE4">
      <w:pPr>
        <w:spacing w:line="100" w:lineRule="atLeast"/>
        <w:ind w:left="810"/>
        <w:jc w:val="both"/>
        <w:rPr>
          <w:rFonts w:eastAsia="Times New Roman" w:cs="Times New Roman"/>
        </w:rPr>
      </w:pPr>
    </w:p>
    <w:p w:rsidR="00DF7BE4" w:rsidRDefault="00DF7BE4">
      <w:pPr>
        <w:numPr>
          <w:ilvl w:val="0"/>
          <w:numId w:val="5"/>
        </w:numPr>
        <w:spacing w:line="100" w:lineRule="atLeast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Opener of college cricket team.  </w:t>
      </w:r>
    </w:p>
    <w:p w:rsidR="00DF7BE4" w:rsidRDefault="00DF7BE4">
      <w:pPr>
        <w:spacing w:line="100" w:lineRule="atLeast"/>
        <w:ind w:left="810"/>
        <w:jc w:val="both"/>
        <w:rPr>
          <w:rFonts w:eastAsia="Times New Roman" w:cs="Times New Roman"/>
        </w:rPr>
      </w:pPr>
    </w:p>
    <w:p w:rsidR="00DF7BE4" w:rsidRDefault="00DF7BE4">
      <w:pPr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I have passed the ‘ELEMENTARY GRADE DRAWING EXAMINATION’ held in</w:t>
      </w:r>
    </w:p>
    <w:p w:rsidR="00DF7BE4" w:rsidRDefault="00DF7BE4">
      <w:pPr>
        <w:rPr>
          <w:rFonts w:cs="Times New Roman"/>
        </w:rPr>
      </w:pPr>
      <w:r>
        <w:rPr>
          <w:rFonts w:cs="Times New Roman"/>
        </w:rPr>
        <w:t xml:space="preserve">              </w:t>
      </w:r>
      <w:proofErr w:type="gramStart"/>
      <w:r>
        <w:rPr>
          <w:rFonts w:cs="Times New Roman"/>
        </w:rPr>
        <w:t>the</w:t>
      </w:r>
      <w:proofErr w:type="gramEnd"/>
      <w:r>
        <w:rPr>
          <w:rFonts w:cs="Times New Roman"/>
        </w:rPr>
        <w:t xml:space="preserve"> year 2002  &amp; ‘INTERMEDIATE GRADE DRAWING EXAMINATION’</w:t>
      </w:r>
    </w:p>
    <w:p w:rsidR="00DF7BE4" w:rsidRDefault="00DF7BE4">
      <w:pPr>
        <w:rPr>
          <w:rFonts w:cs="Times New Roman"/>
        </w:rPr>
      </w:pPr>
      <w:r>
        <w:rPr>
          <w:rFonts w:cs="Times New Roman"/>
        </w:rPr>
        <w:t xml:space="preserve">              </w:t>
      </w:r>
      <w:proofErr w:type="gramStart"/>
      <w:r>
        <w:rPr>
          <w:rFonts w:cs="Times New Roman"/>
        </w:rPr>
        <w:t>held</w:t>
      </w:r>
      <w:proofErr w:type="gramEnd"/>
      <w:r>
        <w:rPr>
          <w:rFonts w:cs="Times New Roman"/>
        </w:rPr>
        <w:t xml:space="preserve"> in the year 2003 by GOVERNMENT OF MAHARASHTRA.</w:t>
      </w:r>
    </w:p>
    <w:p w:rsidR="0078308F" w:rsidRDefault="0078308F"/>
    <w:p w:rsidR="00DF7BE4" w:rsidRDefault="00DF7BE4">
      <w:pPr>
        <w:rPr>
          <w:rFonts w:cs="Times New Roman"/>
          <w:bCs/>
          <w:iCs/>
        </w:rPr>
      </w:pPr>
    </w:p>
    <w:p w:rsidR="00DF7BE4" w:rsidRDefault="00DF7BE4">
      <w:pPr>
        <w:shd w:val="clear" w:color="auto" w:fill="C0C0C0"/>
        <w:spacing w:line="100" w:lineRule="atLeast"/>
        <w:ind w:firstLine="450"/>
        <w:rPr>
          <w:rFonts w:cs="Times New Roman"/>
          <w:b/>
          <w:bCs/>
          <w:iCs/>
          <w:lang w:val="en-IN"/>
        </w:rPr>
      </w:pPr>
      <w:r>
        <w:rPr>
          <w:rFonts w:cs="Times New Roman"/>
          <w:b/>
          <w:bCs/>
          <w:iCs/>
          <w:sz w:val="26"/>
          <w:szCs w:val="26"/>
          <w:lang w:val="en-IN"/>
        </w:rPr>
        <w:t xml:space="preserve">Personal Details    </w:t>
      </w:r>
      <w:r>
        <w:rPr>
          <w:rFonts w:cs="Times New Roman"/>
          <w:b/>
          <w:bCs/>
          <w:iCs/>
          <w:lang w:val="en-IN"/>
        </w:rPr>
        <w:t>:</w:t>
      </w:r>
    </w:p>
    <w:p w:rsidR="00DF7BE4" w:rsidRDefault="00DF7BE4">
      <w:pPr>
        <w:spacing w:line="100" w:lineRule="atLeast"/>
        <w:rPr>
          <w:rFonts w:cs="Times New Roman"/>
          <w:b/>
          <w:bCs/>
          <w:iCs/>
          <w:lang w:val="en-IN"/>
        </w:rPr>
      </w:pPr>
    </w:p>
    <w:p w:rsidR="00DF7BE4" w:rsidRDefault="00DF7BE4">
      <w:pPr>
        <w:rPr>
          <w:rFonts w:cs="Times New Roman"/>
          <w:bCs/>
          <w:iCs/>
          <w:lang w:val="en-IN"/>
        </w:rPr>
      </w:pPr>
      <w:r>
        <w:rPr>
          <w:rFonts w:cs="Times New Roman"/>
          <w:bCs/>
          <w:iCs/>
          <w:lang w:val="en-IN"/>
        </w:rPr>
        <w:t>Date of Birth                   :  03</w:t>
      </w:r>
      <w:r>
        <w:rPr>
          <w:rFonts w:cs="Times New Roman"/>
          <w:bCs/>
          <w:iCs/>
          <w:vertAlign w:val="superscript"/>
          <w:lang w:val="en-IN"/>
        </w:rPr>
        <w:t>th</w:t>
      </w:r>
      <w:r>
        <w:rPr>
          <w:rFonts w:cs="Times New Roman"/>
          <w:bCs/>
          <w:iCs/>
          <w:lang w:val="en-IN"/>
        </w:rPr>
        <w:t xml:space="preserve"> May 1989</w:t>
      </w:r>
    </w:p>
    <w:p w:rsidR="00DF7BE4" w:rsidRDefault="00DF7BE4">
      <w:pPr>
        <w:rPr>
          <w:rFonts w:cs="Times New Roman"/>
          <w:bCs/>
          <w:iCs/>
          <w:lang w:val="en-IN"/>
        </w:rPr>
      </w:pPr>
      <w:r>
        <w:rPr>
          <w:rFonts w:cs="Times New Roman"/>
          <w:bCs/>
          <w:iCs/>
          <w:lang w:val="en-IN"/>
        </w:rPr>
        <w:t>Sex                                  :  Male</w:t>
      </w:r>
    </w:p>
    <w:p w:rsidR="00FA3401" w:rsidRDefault="00DF7BE4">
      <w:pPr>
        <w:rPr>
          <w:rFonts w:cs="Times New Roman"/>
          <w:bCs/>
          <w:iCs/>
          <w:lang w:val="en-IN"/>
        </w:rPr>
      </w:pPr>
      <w:r>
        <w:rPr>
          <w:rFonts w:cs="Times New Roman"/>
          <w:bCs/>
          <w:iCs/>
          <w:lang w:val="en-IN"/>
        </w:rPr>
        <w:t xml:space="preserve">Present Address </w:t>
      </w:r>
      <w:r>
        <w:rPr>
          <w:rFonts w:cs="Times New Roman"/>
          <w:bCs/>
          <w:iCs/>
          <w:lang w:val="en-IN"/>
        </w:rPr>
        <w:tab/>
        <w:t xml:space="preserve">    :  </w:t>
      </w:r>
      <w:proofErr w:type="spellStart"/>
      <w:r w:rsidR="00FA3401">
        <w:rPr>
          <w:rFonts w:cs="Times New Roman"/>
          <w:bCs/>
          <w:iCs/>
          <w:lang w:val="en-IN"/>
        </w:rPr>
        <w:t>Morya</w:t>
      </w:r>
      <w:proofErr w:type="spellEnd"/>
      <w:r w:rsidR="00FA3401">
        <w:rPr>
          <w:rFonts w:cs="Times New Roman"/>
          <w:bCs/>
          <w:iCs/>
          <w:lang w:val="en-IN"/>
        </w:rPr>
        <w:t xml:space="preserve"> Park, Near </w:t>
      </w:r>
      <w:proofErr w:type="spellStart"/>
      <w:r w:rsidR="00FA3401">
        <w:rPr>
          <w:rFonts w:cs="Times New Roman"/>
          <w:bCs/>
          <w:iCs/>
          <w:lang w:val="en-IN"/>
        </w:rPr>
        <w:t>Amprapali</w:t>
      </w:r>
      <w:proofErr w:type="spellEnd"/>
      <w:r w:rsidR="00FA3401">
        <w:rPr>
          <w:rFonts w:cs="Times New Roman"/>
          <w:bCs/>
          <w:iCs/>
          <w:lang w:val="en-IN"/>
        </w:rPr>
        <w:t xml:space="preserve"> Gas Agency,</w:t>
      </w:r>
    </w:p>
    <w:p w:rsidR="00DF7BE4" w:rsidRDefault="00DF7BE4">
      <w:pPr>
        <w:rPr>
          <w:rFonts w:cs="Times New Roman"/>
          <w:bCs/>
          <w:iCs/>
          <w:lang w:val="en-IN"/>
        </w:rPr>
      </w:pPr>
      <w:r>
        <w:rPr>
          <w:rFonts w:cs="Times New Roman"/>
          <w:bCs/>
          <w:iCs/>
          <w:lang w:val="en-IN"/>
        </w:rPr>
        <w:t xml:space="preserve">                    </w:t>
      </w:r>
      <w:r w:rsidR="00FA3401">
        <w:rPr>
          <w:rFonts w:cs="Times New Roman"/>
          <w:bCs/>
          <w:iCs/>
          <w:lang w:val="en-IN"/>
        </w:rPr>
        <w:t xml:space="preserve">                      Chinchwadgao</w:t>
      </w:r>
      <w:proofErr w:type="gramStart"/>
      <w:r>
        <w:rPr>
          <w:rFonts w:cs="Times New Roman"/>
          <w:bCs/>
          <w:iCs/>
          <w:lang w:val="en-IN"/>
        </w:rPr>
        <w:t>,</w:t>
      </w:r>
      <w:r w:rsidR="00FA3401">
        <w:rPr>
          <w:rFonts w:cs="Times New Roman"/>
          <w:bCs/>
          <w:iCs/>
          <w:lang w:val="en-IN"/>
        </w:rPr>
        <w:t>Pune</w:t>
      </w:r>
      <w:proofErr w:type="gramEnd"/>
      <w:r w:rsidR="00FA3401">
        <w:rPr>
          <w:rFonts w:cs="Times New Roman"/>
          <w:bCs/>
          <w:iCs/>
          <w:lang w:val="en-IN"/>
        </w:rPr>
        <w:t>-411033</w:t>
      </w:r>
      <w:r>
        <w:rPr>
          <w:rFonts w:cs="Times New Roman"/>
          <w:bCs/>
          <w:iCs/>
          <w:lang w:val="en-IN"/>
        </w:rPr>
        <w:t xml:space="preserve"> .</w:t>
      </w:r>
    </w:p>
    <w:p w:rsidR="00DF7BE4" w:rsidRDefault="00DF7BE4">
      <w:pPr>
        <w:rPr>
          <w:rFonts w:cs="Times New Roman"/>
          <w:bCs/>
          <w:iCs/>
          <w:lang w:val="en-IN"/>
        </w:rPr>
      </w:pPr>
      <w:r>
        <w:rPr>
          <w:rFonts w:cs="Times New Roman"/>
          <w:bCs/>
          <w:iCs/>
          <w:lang w:val="en-IN"/>
        </w:rPr>
        <w:t>Nationality                      : Indian.</w:t>
      </w:r>
    </w:p>
    <w:p w:rsidR="00DF7BE4" w:rsidRDefault="00DF7BE4">
      <w:pPr>
        <w:rPr>
          <w:rFonts w:cs="Times New Roman"/>
          <w:bCs/>
          <w:iCs/>
          <w:lang w:val="en-IN"/>
        </w:rPr>
      </w:pPr>
      <w:r>
        <w:rPr>
          <w:rFonts w:cs="Times New Roman"/>
          <w:bCs/>
          <w:iCs/>
          <w:lang w:val="en-IN"/>
        </w:rPr>
        <w:t xml:space="preserve">Hobbies                           : Playing Cricket, Painting &amp; sketching etc.                </w:t>
      </w:r>
    </w:p>
    <w:p w:rsidR="00DF7BE4" w:rsidRDefault="00DF7BE4">
      <w:pPr>
        <w:rPr>
          <w:rFonts w:cs="Times New Roman"/>
          <w:bCs/>
          <w:iCs/>
          <w:lang w:val="en-IN"/>
        </w:rPr>
      </w:pPr>
      <w:r>
        <w:rPr>
          <w:rFonts w:cs="Times New Roman"/>
          <w:bCs/>
          <w:iCs/>
          <w:lang w:val="en-IN"/>
        </w:rPr>
        <w:t>Marital Status                  : Unmarried.</w:t>
      </w:r>
    </w:p>
    <w:p w:rsidR="00DF7BE4" w:rsidRDefault="00DF7BE4">
      <w:pPr>
        <w:rPr>
          <w:rFonts w:cs="Times New Roman"/>
          <w:bCs/>
          <w:iCs/>
          <w:lang w:val="en-IN"/>
        </w:rPr>
      </w:pPr>
      <w:r>
        <w:rPr>
          <w:rFonts w:cs="Times New Roman"/>
          <w:bCs/>
          <w:iCs/>
          <w:lang w:val="en-IN"/>
        </w:rPr>
        <w:t xml:space="preserve">                         </w:t>
      </w:r>
    </w:p>
    <w:p w:rsidR="00DF7BE4" w:rsidRDefault="00DF7BE4">
      <w:pPr>
        <w:spacing w:line="100" w:lineRule="atLeast"/>
        <w:rPr>
          <w:rFonts w:cs="Times New Roman"/>
          <w:bCs/>
          <w:iCs/>
          <w:lang w:val="en-IN"/>
        </w:rPr>
      </w:pPr>
      <w:r>
        <w:rPr>
          <w:rFonts w:cs="Times New Roman"/>
          <w:bCs/>
          <w:iCs/>
          <w:lang w:val="en-IN"/>
        </w:rPr>
        <w:t>I hereby declare that above all information given is true and best to my knowledge.</w:t>
      </w:r>
    </w:p>
    <w:p w:rsidR="00DF7BE4" w:rsidRDefault="00DF7BE4">
      <w:pPr>
        <w:spacing w:line="100" w:lineRule="atLeast"/>
        <w:rPr>
          <w:rFonts w:cs="Times New Roman"/>
          <w:bCs/>
          <w:iCs/>
          <w:lang w:val="en-IN"/>
        </w:rPr>
      </w:pPr>
    </w:p>
    <w:p w:rsidR="00DF7BE4" w:rsidRDefault="00DF7BE4">
      <w:pPr>
        <w:spacing w:line="100" w:lineRule="atLeast"/>
        <w:rPr>
          <w:rFonts w:cs="Times New Roman"/>
          <w:bCs/>
          <w:iCs/>
          <w:lang w:val="en-IN"/>
        </w:rPr>
      </w:pPr>
      <w:r>
        <w:rPr>
          <w:rFonts w:cs="Times New Roman"/>
          <w:bCs/>
          <w:iCs/>
          <w:lang w:val="en-IN"/>
        </w:rPr>
        <w:t xml:space="preserve">Date: </w:t>
      </w:r>
    </w:p>
    <w:p w:rsidR="00DF7BE4" w:rsidRDefault="00FA3401">
      <w:pPr>
        <w:spacing w:line="100" w:lineRule="atLeast"/>
        <w:rPr>
          <w:rFonts w:cs="Times New Roman"/>
          <w:bCs/>
          <w:iCs/>
          <w:lang w:val="en-IN"/>
        </w:rPr>
      </w:pPr>
      <w:r>
        <w:rPr>
          <w:rFonts w:cs="Times New Roman"/>
          <w:bCs/>
          <w:iCs/>
          <w:lang w:val="en-IN"/>
        </w:rPr>
        <w:t>Place: Pune</w:t>
      </w:r>
      <w:r w:rsidR="00DF7BE4">
        <w:rPr>
          <w:rFonts w:cs="Times New Roman"/>
          <w:bCs/>
          <w:iCs/>
          <w:lang w:val="en-IN"/>
        </w:rPr>
        <w:tab/>
      </w:r>
      <w:r w:rsidR="00DF7BE4">
        <w:rPr>
          <w:rFonts w:cs="Times New Roman"/>
          <w:bCs/>
          <w:iCs/>
          <w:lang w:val="en-IN"/>
        </w:rPr>
        <w:tab/>
      </w:r>
      <w:r w:rsidR="00DF7BE4">
        <w:rPr>
          <w:rFonts w:cs="Times New Roman"/>
          <w:bCs/>
          <w:iCs/>
          <w:lang w:val="en-IN"/>
        </w:rPr>
        <w:tab/>
      </w:r>
      <w:r w:rsidR="00DF7BE4">
        <w:rPr>
          <w:rFonts w:cs="Times New Roman"/>
          <w:bCs/>
          <w:iCs/>
          <w:lang w:val="en-IN"/>
        </w:rPr>
        <w:tab/>
        <w:t xml:space="preserve">                                    (Abhijit K. Sawkar)</w:t>
      </w:r>
    </w:p>
    <w:sectPr w:rsidR="00DF7BE4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  <w:sz w:val="20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sz w:val="20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  <w:sz w:val="20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  <w:sz w:val="20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  <w:sz w:val="20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810" w:hanging="360"/>
      </w:pPr>
      <w:rPr>
        <w:b w:val="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35971F0E"/>
    <w:multiLevelType w:val="hybridMultilevel"/>
    <w:tmpl w:val="39B661AC"/>
    <w:lvl w:ilvl="0" w:tplc="BBF2CE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563"/>
    <w:rsid w:val="000E1D88"/>
    <w:rsid w:val="001971C8"/>
    <w:rsid w:val="001E5326"/>
    <w:rsid w:val="0022205D"/>
    <w:rsid w:val="00226E7C"/>
    <w:rsid w:val="00245D09"/>
    <w:rsid w:val="002A70E2"/>
    <w:rsid w:val="00320EBE"/>
    <w:rsid w:val="00382A67"/>
    <w:rsid w:val="003D421A"/>
    <w:rsid w:val="00430276"/>
    <w:rsid w:val="00445E9E"/>
    <w:rsid w:val="004A72FF"/>
    <w:rsid w:val="004C053C"/>
    <w:rsid w:val="004D4159"/>
    <w:rsid w:val="00554CA1"/>
    <w:rsid w:val="00597F28"/>
    <w:rsid w:val="005C3F68"/>
    <w:rsid w:val="005D06CB"/>
    <w:rsid w:val="005D2FE9"/>
    <w:rsid w:val="005E0AE0"/>
    <w:rsid w:val="00602613"/>
    <w:rsid w:val="006C6291"/>
    <w:rsid w:val="006D6FD0"/>
    <w:rsid w:val="00762A64"/>
    <w:rsid w:val="0078308F"/>
    <w:rsid w:val="007A1222"/>
    <w:rsid w:val="007F721C"/>
    <w:rsid w:val="00832604"/>
    <w:rsid w:val="008455F8"/>
    <w:rsid w:val="008547EF"/>
    <w:rsid w:val="0085624A"/>
    <w:rsid w:val="00947E22"/>
    <w:rsid w:val="009A2563"/>
    <w:rsid w:val="009C4624"/>
    <w:rsid w:val="00AF117C"/>
    <w:rsid w:val="00AF6319"/>
    <w:rsid w:val="00B414A6"/>
    <w:rsid w:val="00BC7D9C"/>
    <w:rsid w:val="00BC7ECF"/>
    <w:rsid w:val="00BD309C"/>
    <w:rsid w:val="00C76184"/>
    <w:rsid w:val="00DA151A"/>
    <w:rsid w:val="00DF7BE4"/>
    <w:rsid w:val="00E11E25"/>
    <w:rsid w:val="00E36194"/>
    <w:rsid w:val="00E46442"/>
    <w:rsid w:val="00E94761"/>
    <w:rsid w:val="00EC3F75"/>
    <w:rsid w:val="00F05BE8"/>
    <w:rsid w:val="00F06B37"/>
    <w:rsid w:val="00F0744C"/>
    <w:rsid w:val="00F82E78"/>
    <w:rsid w:val="00F920D2"/>
    <w:rsid w:val="00FA2B32"/>
    <w:rsid w:val="00FA3401"/>
    <w:rsid w:val="00FB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val="en-US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  <w:sz w:val="20"/>
    </w:rPr>
  </w:style>
  <w:style w:type="character" w:customStyle="1" w:styleId="WW8Num1z2">
    <w:name w:val="WW8Num1z2"/>
    <w:rPr>
      <w:rFonts w:ascii="Wingdings" w:hAnsi="Wingdings"/>
      <w:sz w:val="20"/>
    </w:rPr>
  </w:style>
  <w:style w:type="character" w:customStyle="1" w:styleId="WW8Num2z0">
    <w:name w:val="WW8Num2z0"/>
    <w:rPr>
      <w:rFonts w:ascii="Symbol" w:hAnsi="Symbol"/>
      <w:sz w:val="20"/>
    </w:rPr>
  </w:style>
  <w:style w:type="character" w:customStyle="1" w:styleId="WW8Num3z0">
    <w:name w:val="WW8Num3z0"/>
    <w:rPr>
      <w:rFonts w:ascii="Symbol" w:hAnsi="Symbol"/>
      <w:sz w:val="20"/>
    </w:rPr>
  </w:style>
  <w:style w:type="character" w:customStyle="1" w:styleId="WW8Num3z1">
    <w:name w:val="WW8Num3z1"/>
    <w:rPr>
      <w:rFonts w:ascii="Courier New" w:hAnsi="Courier New"/>
      <w:sz w:val="20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b w:val="0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  <w:sz w:val="20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Subtitle">
    <w:name w:val="Subtitle"/>
    <w:basedOn w:val="Normal"/>
    <w:next w:val="BodyText"/>
    <w:qFormat/>
    <w:pPr>
      <w:spacing w:before="60" w:line="100" w:lineRule="atLeast"/>
      <w:jc w:val="both"/>
    </w:pPr>
    <w:rPr>
      <w:rFonts w:ascii="Verdana" w:hAnsi="Verdana"/>
      <w:b/>
      <w:bCs/>
      <w:i/>
      <w:iCs/>
      <w:sz w:val="17"/>
      <w:szCs w:val="17"/>
      <w:lang w:val="en-GB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val="en-US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  <w:sz w:val="20"/>
    </w:rPr>
  </w:style>
  <w:style w:type="character" w:customStyle="1" w:styleId="WW8Num1z2">
    <w:name w:val="WW8Num1z2"/>
    <w:rPr>
      <w:rFonts w:ascii="Wingdings" w:hAnsi="Wingdings"/>
      <w:sz w:val="20"/>
    </w:rPr>
  </w:style>
  <w:style w:type="character" w:customStyle="1" w:styleId="WW8Num2z0">
    <w:name w:val="WW8Num2z0"/>
    <w:rPr>
      <w:rFonts w:ascii="Symbol" w:hAnsi="Symbol"/>
      <w:sz w:val="20"/>
    </w:rPr>
  </w:style>
  <w:style w:type="character" w:customStyle="1" w:styleId="WW8Num3z0">
    <w:name w:val="WW8Num3z0"/>
    <w:rPr>
      <w:rFonts w:ascii="Symbol" w:hAnsi="Symbol"/>
      <w:sz w:val="20"/>
    </w:rPr>
  </w:style>
  <w:style w:type="character" w:customStyle="1" w:styleId="WW8Num3z1">
    <w:name w:val="WW8Num3z1"/>
    <w:rPr>
      <w:rFonts w:ascii="Courier New" w:hAnsi="Courier New"/>
      <w:sz w:val="20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b w:val="0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  <w:sz w:val="20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Subtitle">
    <w:name w:val="Subtitle"/>
    <w:basedOn w:val="Normal"/>
    <w:next w:val="BodyText"/>
    <w:qFormat/>
    <w:pPr>
      <w:spacing w:before="60" w:line="100" w:lineRule="atLeast"/>
      <w:jc w:val="both"/>
    </w:pPr>
    <w:rPr>
      <w:rFonts w:ascii="Verdana" w:hAnsi="Verdana"/>
      <w:b/>
      <w:bCs/>
      <w:i/>
      <w:iCs/>
      <w:sz w:val="17"/>
      <w:szCs w:val="17"/>
      <w:lang w:val="en-GB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hi1989.joranmec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Eaton Corp</Company>
  <LinksUpToDate>false</LinksUpToDate>
  <CharactersWithSpaces>6048</CharactersWithSpaces>
  <SharedDoc>false</SharedDoc>
  <HLinks>
    <vt:vector size="6" baseType="variant">
      <vt:variant>
        <vt:i4>4784179</vt:i4>
      </vt:variant>
      <vt:variant>
        <vt:i4>0</vt:i4>
      </vt:variant>
      <vt:variant>
        <vt:i4>0</vt:i4>
      </vt:variant>
      <vt:variant>
        <vt:i4>5</vt:i4>
      </vt:variant>
      <vt:variant>
        <vt:lpwstr>mailto:abhi1989.joranmech@gmail.com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sarthak</dc:creator>
  <cp:lastModifiedBy>desktop25</cp:lastModifiedBy>
  <cp:revision>2</cp:revision>
  <cp:lastPrinted>1900-12-31T18:30:00Z</cp:lastPrinted>
  <dcterms:created xsi:type="dcterms:W3CDTF">2018-10-29T08:55:00Z</dcterms:created>
  <dcterms:modified xsi:type="dcterms:W3CDTF">2018-10-29T08:55:00Z</dcterms:modified>
</cp:coreProperties>
</file>