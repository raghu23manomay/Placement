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9D0" w:rsidRDefault="00F72373">
      <w:pPr>
        <w:tabs>
          <w:tab w:val="left" w:pos="180"/>
          <w:tab w:val="left" w:pos="2610"/>
        </w:tabs>
        <w:spacing w:line="276" w:lineRule="auto"/>
        <w:ind w:right="549"/>
        <w:jc w:val="center"/>
        <w:rPr>
          <w:b/>
          <w:color w:val="000000"/>
          <w:sz w:val="36"/>
          <w:szCs w:val="36"/>
        </w:rPr>
      </w:pPr>
      <w:r>
        <w:rPr>
          <w:b/>
          <w:color w:val="000000"/>
          <w:sz w:val="36"/>
          <w:szCs w:val="36"/>
        </w:rPr>
        <w:t>Subhashree Dash</w:t>
      </w:r>
    </w:p>
    <w:p w:rsidR="005369D0" w:rsidRDefault="00F72373">
      <w:pPr>
        <w:ind w:right="549"/>
        <w:jc w:val="center"/>
        <w:rPr>
          <w:lang w:val="fr-FR"/>
        </w:rPr>
      </w:pPr>
      <w:r>
        <w:rPr>
          <w:b/>
          <w:color w:val="000000"/>
        </w:rPr>
        <w:t>Bachelor of Technology</w:t>
      </w:r>
      <w:r>
        <w:rPr>
          <w:color w:val="000000"/>
        </w:rPr>
        <w:t xml:space="preserve"> (Computer Science </w:t>
      </w:r>
      <w:proofErr w:type="gramStart"/>
      <w:r>
        <w:rPr>
          <w:color w:val="000000"/>
        </w:rPr>
        <w:t>And</w:t>
      </w:r>
      <w:proofErr w:type="gramEnd"/>
      <w:r>
        <w:rPr>
          <w:color w:val="000000"/>
        </w:rPr>
        <w:t xml:space="preserve"> Engineering)</w:t>
      </w:r>
    </w:p>
    <w:p w:rsidR="005369D0" w:rsidRDefault="00F72373">
      <w:pPr>
        <w:ind w:right="549"/>
        <w:jc w:val="center"/>
        <w:rPr>
          <w:bCs/>
        </w:rPr>
      </w:pPr>
      <w:r w:rsidRPr="00F72373">
        <w:rPr>
          <w:b/>
          <w:bCs/>
          <w:highlight w:val="yellow"/>
        </w:rPr>
        <w:t>OCJP</w:t>
      </w:r>
      <w:r w:rsidRPr="00F72373">
        <w:rPr>
          <w:bCs/>
          <w:highlight w:val="yellow"/>
        </w:rPr>
        <w:t xml:space="preserve"> Certified java programmer</w:t>
      </w:r>
    </w:p>
    <w:p w:rsidR="005369D0" w:rsidRDefault="00F72373">
      <w:pPr>
        <w:ind w:right="549"/>
        <w:rPr>
          <w:color w:val="000000"/>
        </w:rPr>
      </w:pPr>
      <w:r>
        <w:rPr>
          <w:lang w:val="fr-FR"/>
        </w:rPr>
        <w:t xml:space="preserve">                                                        </w:t>
      </w:r>
      <w:r w:rsidR="007B476A">
        <w:rPr>
          <w:lang w:val="fr-FR"/>
        </w:rPr>
        <w:t>Mobile :</w:t>
      </w:r>
      <w:r>
        <w:rPr>
          <w:lang w:val="fr-FR"/>
        </w:rPr>
        <w:t xml:space="preserve"> +91- 9819550147</w:t>
      </w:r>
    </w:p>
    <w:p w:rsidR="005369D0" w:rsidRDefault="00F72373">
      <w:pPr>
        <w:ind w:right="549"/>
        <w:jc w:val="center"/>
        <w:rPr>
          <w:color w:val="3333CC"/>
        </w:rPr>
      </w:pPr>
      <w:r>
        <w:rPr>
          <w:lang w:val="fr-FR"/>
        </w:rPr>
        <w:t xml:space="preserve">Email : </w:t>
      </w:r>
      <w:hyperlink r:id="rId6" w:history="1">
        <w:r w:rsidR="003F0723" w:rsidRPr="009E0447">
          <w:t>subhashreed302@gmail.com</w:t>
        </w:r>
      </w:hyperlink>
    </w:p>
    <w:p w:rsidR="005369D0" w:rsidRDefault="00F72373">
      <w:pPr>
        <w:pStyle w:val="ListContinue5"/>
        <w:spacing w:line="276" w:lineRule="auto"/>
        <w:ind w:right="549"/>
        <w:jc w:val="center"/>
      </w:pPr>
      <w:r>
        <w:t>---------------------------------------------------------------------------------------------------</w:t>
      </w:r>
      <w:r>
        <w:tab/>
      </w:r>
    </w:p>
    <w:p w:rsidR="005369D0" w:rsidRDefault="00F72373">
      <w:pPr>
        <w:spacing w:line="276" w:lineRule="auto"/>
        <w:ind w:right="549"/>
        <w:rPr>
          <w:b/>
          <w:color w:val="FFFFFF"/>
        </w:rPr>
      </w:pPr>
      <w:r>
        <w:rPr>
          <w:b/>
          <w:bCs/>
          <w:color w:val="FFFFFF"/>
        </w:rPr>
        <w:t>Executive Summary:</w:t>
      </w:r>
      <w:r>
        <w:rPr>
          <w:color w:val="FFFFFF"/>
        </w:rPr>
        <w:t xml:space="preserve">                                                  </w:t>
      </w:r>
    </w:p>
    <w:p w:rsidR="005369D0" w:rsidRDefault="00F72373">
      <w:pPr>
        <w:pStyle w:val="ListContinue5"/>
        <w:spacing w:line="276" w:lineRule="auto"/>
        <w:ind w:right="639"/>
        <w:jc w:val="both"/>
        <w:rPr>
          <w:sz w:val="36"/>
          <w:highlight w:val="lightGray"/>
        </w:rPr>
      </w:pPr>
      <w:r>
        <w:rPr>
          <w:sz w:val="36"/>
          <w:highlight w:val="lightGray"/>
        </w:rPr>
        <w:t>OBJECTIVE:</w:t>
      </w:r>
    </w:p>
    <w:p w:rsidR="005369D0" w:rsidRDefault="005369D0">
      <w:pPr>
        <w:pStyle w:val="ListContinue5"/>
        <w:spacing w:line="276" w:lineRule="auto"/>
        <w:ind w:right="549"/>
        <w:jc w:val="both"/>
      </w:pPr>
    </w:p>
    <w:p w:rsidR="005369D0" w:rsidRDefault="00F72373">
      <w:pPr>
        <w:spacing w:line="276" w:lineRule="auto"/>
        <w:ind w:right="549"/>
        <w:jc w:val="both"/>
      </w:pPr>
      <w:proofErr w:type="gramStart"/>
      <w:r>
        <w:t xml:space="preserve">Creative software developer over </w:t>
      </w:r>
      <w:r w:rsidR="0022165B">
        <w:t>6</w:t>
      </w:r>
      <w:r>
        <w:t xml:space="preserve"> years of exper</w:t>
      </w:r>
      <w:r>
        <w:t>ience with a record of increased responsibility.</w:t>
      </w:r>
      <w:proofErr w:type="gramEnd"/>
      <w:r>
        <w:t xml:space="preserve"> Proficient in prioritizing and completing tasks in a timely manner, yet flexible to multitask when necessary. </w:t>
      </w:r>
      <w:proofErr w:type="gramStart"/>
      <w:r>
        <w:t>Enjoys learning new programs and processes.</w:t>
      </w:r>
      <w:proofErr w:type="gramEnd"/>
      <w:r>
        <w:t xml:space="preserve"> Good oral and written communication skills. I want to</w:t>
      </w:r>
      <w:r>
        <w:t xml:space="preserve"> work in a challenging, creative and continuous learning environment where I can effectively apply my technical skills and knowledge and contribute towards the growth of the organization and my career.</w:t>
      </w:r>
    </w:p>
    <w:p w:rsidR="005369D0" w:rsidRDefault="005369D0">
      <w:pPr>
        <w:spacing w:line="276" w:lineRule="auto"/>
        <w:ind w:right="549"/>
        <w:jc w:val="both"/>
      </w:pPr>
    </w:p>
    <w:p w:rsidR="005369D0" w:rsidRDefault="00F72373">
      <w:pPr>
        <w:spacing w:line="276" w:lineRule="auto"/>
        <w:ind w:right="549"/>
        <w:rPr>
          <w:b/>
          <w:color w:val="FFFFFF"/>
        </w:rPr>
      </w:pPr>
      <w:r>
        <w:rPr>
          <w:b/>
          <w:color w:val="FFFFFF"/>
        </w:rPr>
        <w:t>Experience Summary:</w:t>
      </w:r>
      <w:r>
        <w:rPr>
          <w:color w:val="FFFFFF"/>
        </w:rPr>
        <w:t xml:space="preserve">                                  </w:t>
      </w:r>
      <w:r>
        <w:rPr>
          <w:color w:val="FFFFFF"/>
        </w:rPr>
        <w:t xml:space="preserve">                       </w:t>
      </w:r>
    </w:p>
    <w:p w:rsidR="005369D0" w:rsidRDefault="005369D0">
      <w:pPr>
        <w:pStyle w:val="ListContinue5"/>
        <w:spacing w:line="276" w:lineRule="auto"/>
        <w:ind w:right="549"/>
        <w:jc w:val="both"/>
      </w:pPr>
    </w:p>
    <w:p w:rsidR="005369D0" w:rsidRDefault="00F72373">
      <w:pPr>
        <w:pStyle w:val="ListContinue5"/>
        <w:numPr>
          <w:ilvl w:val="0"/>
          <w:numId w:val="7"/>
        </w:numPr>
        <w:tabs>
          <w:tab w:val="left" w:pos="1413"/>
        </w:tabs>
        <w:spacing w:line="276" w:lineRule="auto"/>
        <w:ind w:right="549"/>
        <w:jc w:val="both"/>
        <w:rPr>
          <w:b/>
          <w:lang w:val="fr-FR"/>
        </w:rPr>
      </w:pPr>
      <w:r>
        <w:rPr>
          <w:b/>
          <w:bCs/>
        </w:rPr>
        <w:t>6+ years</w:t>
      </w:r>
      <w:r>
        <w:t xml:space="preserve"> of software development experience in </w:t>
      </w:r>
      <w:r w:rsidRPr="00F72373">
        <w:rPr>
          <w:b/>
          <w:highlight w:val="yellow"/>
        </w:rPr>
        <w:t>Java</w:t>
      </w:r>
      <w:r>
        <w:rPr>
          <w:b/>
        </w:rPr>
        <w:t xml:space="preserve"> Technologies </w:t>
      </w:r>
      <w:r>
        <w:t xml:space="preserve">like </w:t>
      </w:r>
      <w:r w:rsidRPr="00F72373">
        <w:rPr>
          <w:highlight w:val="yellow"/>
        </w:rPr>
        <w:t>JAVA</w:t>
      </w:r>
      <w:r>
        <w:t xml:space="preserve">, Ice faces, JSF, J2EE, Logger Mechanism(Log4J), JUnit, Struts 2, Hibernate, </w:t>
      </w:r>
      <w:r w:rsidR="007E726C">
        <w:t>spring, spring</w:t>
      </w:r>
      <w:r>
        <w:t xml:space="preserve"> mvc Servlet, Ext.js, maven, JSON, REST services.</w:t>
      </w:r>
    </w:p>
    <w:p w:rsidR="005369D0" w:rsidRDefault="005369D0">
      <w:pPr>
        <w:pStyle w:val="ListContinue5"/>
        <w:tabs>
          <w:tab w:val="left" w:pos="1413"/>
        </w:tabs>
        <w:spacing w:line="276" w:lineRule="auto"/>
        <w:ind w:left="706" w:right="549"/>
        <w:jc w:val="both"/>
      </w:pPr>
    </w:p>
    <w:p w:rsidR="005369D0" w:rsidRDefault="00F72373">
      <w:pPr>
        <w:spacing w:line="276" w:lineRule="auto"/>
        <w:ind w:right="549"/>
      </w:pPr>
      <w:r>
        <w:rPr>
          <w:b/>
          <w:color w:val="FFFFFF"/>
        </w:rPr>
        <w:t xml:space="preserve">Academic </w:t>
      </w:r>
      <w:r>
        <w:rPr>
          <w:b/>
          <w:color w:val="FFFFFF"/>
        </w:rPr>
        <w:t>Credentials:</w:t>
      </w:r>
      <w:r>
        <w:rPr>
          <w:color w:val="FFFFFF"/>
        </w:rPr>
        <w:t xml:space="preserve">                </w:t>
      </w:r>
      <w:r>
        <w:t xml:space="preserve">                                         </w:t>
      </w:r>
    </w:p>
    <w:p w:rsidR="005369D0" w:rsidRDefault="00F72373">
      <w:pPr>
        <w:pStyle w:val="ListContinue5"/>
        <w:spacing w:before="100" w:line="276" w:lineRule="auto"/>
        <w:ind w:right="549"/>
        <w:jc w:val="both"/>
      </w:pPr>
      <w:r>
        <w:t xml:space="preserve"> </w:t>
      </w:r>
      <w:r>
        <w:rPr>
          <w:sz w:val="36"/>
          <w:highlight w:val="lightGray"/>
        </w:rPr>
        <w:t>EDUCATION DETAILS:</w:t>
      </w:r>
    </w:p>
    <w:p w:rsidR="005369D0" w:rsidRDefault="00F72373">
      <w:pPr>
        <w:numPr>
          <w:ilvl w:val="0"/>
          <w:numId w:val="8"/>
        </w:numPr>
        <w:spacing w:line="276" w:lineRule="auto"/>
        <w:ind w:right="549"/>
      </w:pPr>
      <w:r>
        <w:rPr>
          <w:b/>
          <w:color w:val="000000"/>
        </w:rPr>
        <w:t xml:space="preserve">Bachelor </w:t>
      </w:r>
      <w:r w:rsidR="00F26AD5">
        <w:rPr>
          <w:b/>
          <w:color w:val="000000"/>
        </w:rPr>
        <w:t>of Computer</w:t>
      </w:r>
      <w:r>
        <w:rPr>
          <w:b/>
          <w:color w:val="000000"/>
        </w:rPr>
        <w:t xml:space="preserve"> Science And Technology </w:t>
      </w:r>
      <w:r w:rsidR="00A43258">
        <w:t xml:space="preserve">from </w:t>
      </w:r>
      <w:r w:rsidR="00A43258">
        <w:rPr>
          <w:b/>
          <w:bCs/>
        </w:rPr>
        <w:t>Biju</w:t>
      </w:r>
      <w:r>
        <w:rPr>
          <w:b/>
          <w:bCs/>
        </w:rPr>
        <w:t xml:space="preserve"> Patnaik University of Technology</w:t>
      </w:r>
      <w:r>
        <w:rPr>
          <w:color w:val="000000"/>
        </w:rPr>
        <w:t xml:space="preserve">, Rourkela in </w:t>
      </w:r>
      <w:r>
        <w:rPr>
          <w:b/>
        </w:rPr>
        <w:t>2007-11</w:t>
      </w:r>
      <w:r>
        <w:t xml:space="preserve"> with </w:t>
      </w:r>
      <w:r>
        <w:rPr>
          <w:b/>
          <w:bCs/>
        </w:rPr>
        <w:t>CGPA 7.43/10</w:t>
      </w:r>
    </w:p>
    <w:p w:rsidR="005369D0" w:rsidRDefault="005369D0">
      <w:pPr>
        <w:rPr>
          <w:b/>
        </w:rPr>
      </w:pPr>
    </w:p>
    <w:p w:rsidR="005369D0" w:rsidRDefault="005369D0">
      <w:pPr>
        <w:spacing w:line="276" w:lineRule="auto"/>
        <w:ind w:left="720" w:right="549"/>
      </w:pPr>
    </w:p>
    <w:p w:rsidR="005369D0" w:rsidRDefault="00F72373">
      <w:pPr>
        <w:spacing w:line="276" w:lineRule="auto"/>
        <w:ind w:right="549"/>
        <w:rPr>
          <w:b/>
          <w:color w:val="FFFFFF"/>
        </w:rPr>
      </w:pPr>
      <w:r>
        <w:rPr>
          <w:b/>
          <w:color w:val="FFFFFF"/>
        </w:rPr>
        <w:t>Work Experiences:</w:t>
      </w:r>
      <w:r>
        <w:rPr>
          <w:color w:val="FFFFFF"/>
        </w:rPr>
        <w:t xml:space="preserve">                     </w:t>
      </w:r>
      <w:r>
        <w:rPr>
          <w:color w:val="FFFFFF"/>
        </w:rPr>
        <w:t xml:space="preserve">                                    </w:t>
      </w:r>
    </w:p>
    <w:p w:rsidR="005369D0" w:rsidRDefault="00F72373">
      <w:pPr>
        <w:pStyle w:val="ListContinue5"/>
        <w:spacing w:line="276" w:lineRule="auto"/>
        <w:ind w:right="639"/>
        <w:jc w:val="both"/>
        <w:rPr>
          <w:sz w:val="36"/>
          <w:highlight w:val="lightGray"/>
        </w:rPr>
      </w:pPr>
      <w:r>
        <w:rPr>
          <w:sz w:val="36"/>
          <w:highlight w:val="lightGray"/>
        </w:rPr>
        <w:t>WORK EXPERIENCE:</w:t>
      </w:r>
    </w:p>
    <w:p w:rsidR="005369D0" w:rsidRDefault="00F72373">
      <w:pPr>
        <w:pStyle w:val="BlockText"/>
        <w:numPr>
          <w:ilvl w:val="0"/>
          <w:numId w:val="11"/>
        </w:numPr>
        <w:ind w:right="549"/>
        <w:rPr>
          <w:bCs/>
        </w:rPr>
      </w:pPr>
      <w:r>
        <w:t xml:space="preserve">Worked as </w:t>
      </w:r>
      <w:r>
        <w:rPr>
          <w:b/>
          <w:bCs/>
        </w:rPr>
        <w:t>S</w:t>
      </w:r>
      <w:r>
        <w:t xml:space="preserve">oftware </w:t>
      </w:r>
      <w:r>
        <w:rPr>
          <w:b/>
          <w:bCs/>
        </w:rPr>
        <w:t>E</w:t>
      </w:r>
      <w:r>
        <w:t xml:space="preserve">ngineer in </w:t>
      </w:r>
      <w:r>
        <w:rPr>
          <w:b/>
          <w:bCs/>
        </w:rPr>
        <w:t>CITYLAND TECHNOLOGIES</w:t>
      </w:r>
      <w:r>
        <w:t xml:space="preserve"> from June 2011 to March 2013.</w:t>
      </w:r>
    </w:p>
    <w:p w:rsidR="005369D0" w:rsidRDefault="00F72373">
      <w:pPr>
        <w:pStyle w:val="BlockText"/>
        <w:numPr>
          <w:ilvl w:val="0"/>
          <w:numId w:val="11"/>
        </w:numPr>
        <w:ind w:right="549"/>
        <w:rPr>
          <w:bCs/>
        </w:rPr>
      </w:pPr>
      <w:r>
        <w:t xml:space="preserve">Worked as </w:t>
      </w:r>
      <w:r>
        <w:rPr>
          <w:b/>
          <w:bCs/>
        </w:rPr>
        <w:t>S</w:t>
      </w:r>
      <w:r>
        <w:t xml:space="preserve">oftware </w:t>
      </w:r>
      <w:r>
        <w:rPr>
          <w:b/>
          <w:bCs/>
        </w:rPr>
        <w:t>E</w:t>
      </w:r>
      <w:r>
        <w:t xml:space="preserve">ngineer in </w:t>
      </w:r>
      <w:r>
        <w:rPr>
          <w:b/>
        </w:rPr>
        <w:t>Persistent System Ltd</w:t>
      </w:r>
      <w:r>
        <w:t xml:space="preserve"> </w:t>
      </w:r>
      <w:r w:rsidR="008B3463">
        <w:t>from May</w:t>
      </w:r>
      <w:r>
        <w:t xml:space="preserve"> 2013 to July 2014 on contract to hair for the client</w:t>
      </w:r>
      <w:r>
        <w:rPr>
          <w:b/>
        </w:rPr>
        <w:t xml:space="preserve"> HDFC</w:t>
      </w:r>
      <w:r>
        <w:rPr>
          <w:b/>
        </w:rPr>
        <w:t xml:space="preserve"> Bank ltd</w:t>
      </w:r>
      <w:r>
        <w:t>.</w:t>
      </w:r>
    </w:p>
    <w:p w:rsidR="005369D0" w:rsidRPr="004B55B7" w:rsidRDefault="00F72373">
      <w:pPr>
        <w:pStyle w:val="BlockText"/>
        <w:numPr>
          <w:ilvl w:val="0"/>
          <w:numId w:val="11"/>
        </w:numPr>
        <w:ind w:right="549"/>
        <w:rPr>
          <w:bCs/>
        </w:rPr>
      </w:pPr>
      <w:r>
        <w:t xml:space="preserve">Worked as Associate </w:t>
      </w:r>
      <w:r>
        <w:rPr>
          <w:b/>
          <w:bCs/>
        </w:rPr>
        <w:t>S</w:t>
      </w:r>
      <w:r>
        <w:t xml:space="preserve">ystem </w:t>
      </w:r>
      <w:r w:rsidR="0046684B">
        <w:t>Analyst in</w:t>
      </w:r>
      <w:r>
        <w:t xml:space="preserve"> </w:t>
      </w:r>
      <w:r>
        <w:rPr>
          <w:b/>
          <w:bCs/>
        </w:rPr>
        <w:t xml:space="preserve">NSE.IT </w:t>
      </w:r>
      <w:r w:rsidR="00181DF7">
        <w:rPr>
          <w:b/>
          <w:bCs/>
        </w:rPr>
        <w:t>LTD from</w:t>
      </w:r>
      <w:r>
        <w:t xml:space="preserve"> July 2014 to Oct 2016.</w:t>
      </w:r>
    </w:p>
    <w:p w:rsidR="004B55B7" w:rsidRDefault="00F72373">
      <w:pPr>
        <w:pStyle w:val="BlockText"/>
        <w:numPr>
          <w:ilvl w:val="0"/>
          <w:numId w:val="11"/>
        </w:numPr>
        <w:ind w:right="549"/>
        <w:rPr>
          <w:bCs/>
        </w:rPr>
      </w:pPr>
      <w:r>
        <w:t xml:space="preserve">Currently working as Application Developer with </w:t>
      </w:r>
      <w:r w:rsidRPr="004B55B7">
        <w:rPr>
          <w:b/>
        </w:rPr>
        <w:t>eBao Tech pvt ltd</w:t>
      </w:r>
      <w:r>
        <w:t xml:space="preserve"> from Jan 2017.</w:t>
      </w:r>
    </w:p>
    <w:p w:rsidR="005369D0" w:rsidRDefault="005369D0">
      <w:pPr>
        <w:pStyle w:val="BlockText"/>
        <w:ind w:right="549"/>
        <w:rPr>
          <w:bCs/>
        </w:rPr>
      </w:pPr>
    </w:p>
    <w:p w:rsidR="005369D0" w:rsidRDefault="00F72373">
      <w:pPr>
        <w:spacing w:line="276" w:lineRule="auto"/>
        <w:ind w:right="549"/>
        <w:rPr>
          <w:b/>
          <w:color w:val="FFFFFF"/>
        </w:rPr>
      </w:pPr>
      <w:r>
        <w:rPr>
          <w:b/>
          <w:color w:val="FFFFFF"/>
        </w:rPr>
        <w:t>Technical Skill Set:</w:t>
      </w:r>
      <w:r>
        <w:rPr>
          <w:color w:val="FFFFFF"/>
        </w:rPr>
        <w:t xml:space="preserve">                                                         </w:t>
      </w:r>
    </w:p>
    <w:p w:rsidR="005369D0" w:rsidRDefault="00F72373">
      <w:pPr>
        <w:pStyle w:val="ListContinue5"/>
        <w:spacing w:line="276" w:lineRule="auto"/>
        <w:ind w:right="639"/>
        <w:jc w:val="both"/>
        <w:rPr>
          <w:sz w:val="36"/>
          <w:highlight w:val="lightGray"/>
        </w:rPr>
      </w:pPr>
      <w:r>
        <w:rPr>
          <w:sz w:val="36"/>
          <w:highlight w:val="lightGray"/>
        </w:rPr>
        <w:t>TECHNICAL EXPOSURE:</w:t>
      </w:r>
    </w:p>
    <w:p w:rsidR="005369D0" w:rsidRDefault="005369D0">
      <w:pPr>
        <w:pStyle w:val="ListContinue5"/>
        <w:tabs>
          <w:tab w:val="left" w:pos="1413"/>
        </w:tabs>
        <w:spacing w:line="276" w:lineRule="auto"/>
        <w:ind w:left="720" w:right="549"/>
        <w:jc w:val="both"/>
        <w:rPr>
          <w:bCs/>
        </w:rPr>
      </w:pPr>
    </w:p>
    <w:p w:rsidR="005369D0" w:rsidRDefault="00F72373" w:rsidP="00F43488">
      <w:pPr>
        <w:pStyle w:val="ListContinue5"/>
        <w:numPr>
          <w:ilvl w:val="0"/>
          <w:numId w:val="7"/>
        </w:numPr>
        <w:tabs>
          <w:tab w:val="left" w:pos="1413"/>
        </w:tabs>
        <w:spacing w:line="276" w:lineRule="auto"/>
        <w:ind w:right="549"/>
        <w:rPr>
          <w:bCs/>
        </w:rPr>
      </w:pPr>
      <w:r>
        <w:t>Language</w:t>
      </w:r>
      <w:r>
        <w:tab/>
      </w:r>
      <w:r>
        <w:tab/>
        <w:t>:</w:t>
      </w:r>
      <w:r w:rsidRPr="00F72373">
        <w:rPr>
          <w:highlight w:val="yellow"/>
        </w:rPr>
        <w:t>JAVA</w:t>
      </w:r>
      <w:r>
        <w:t xml:space="preserve"> </w:t>
      </w:r>
      <w:r w:rsidR="004B55B7">
        <w:t>6,</w:t>
      </w:r>
      <w:r>
        <w:t>7</w:t>
      </w:r>
    </w:p>
    <w:p w:rsidR="005369D0" w:rsidRDefault="00F72373" w:rsidP="00F43488">
      <w:pPr>
        <w:pStyle w:val="ListContinue5"/>
        <w:numPr>
          <w:ilvl w:val="0"/>
          <w:numId w:val="7"/>
        </w:numPr>
        <w:tabs>
          <w:tab w:val="left" w:pos="1413"/>
        </w:tabs>
        <w:spacing w:line="276" w:lineRule="auto"/>
        <w:ind w:right="549"/>
        <w:rPr>
          <w:bCs/>
        </w:rPr>
      </w:pPr>
      <w:r>
        <w:rPr>
          <w:bCs/>
        </w:rPr>
        <w:t>Operating System</w:t>
      </w:r>
      <w:r>
        <w:rPr>
          <w:bCs/>
        </w:rPr>
        <w:tab/>
        <w:t>: Linux, Windows, UNIX.</w:t>
      </w:r>
    </w:p>
    <w:p w:rsidR="005369D0" w:rsidRDefault="00F72373" w:rsidP="00F43488">
      <w:pPr>
        <w:pStyle w:val="ListContinue5"/>
        <w:numPr>
          <w:ilvl w:val="0"/>
          <w:numId w:val="7"/>
        </w:numPr>
        <w:tabs>
          <w:tab w:val="left" w:pos="1413"/>
        </w:tabs>
        <w:spacing w:line="276" w:lineRule="auto"/>
        <w:ind w:right="549"/>
        <w:rPr>
          <w:b/>
          <w:bCs/>
        </w:rPr>
      </w:pPr>
      <w:r>
        <w:rPr>
          <w:bCs/>
        </w:rPr>
        <w:t>Framework</w:t>
      </w:r>
      <w:r>
        <w:rPr>
          <w:bCs/>
        </w:rPr>
        <w:tab/>
      </w:r>
      <w:r>
        <w:rPr>
          <w:bCs/>
        </w:rPr>
        <w:tab/>
        <w:t xml:space="preserve">: Hibernate 3.0, Spring 4.0 Spring 3.1, Spring </w:t>
      </w:r>
      <w:r w:rsidR="00821780">
        <w:rPr>
          <w:bCs/>
        </w:rPr>
        <w:t>MVC, Struts</w:t>
      </w:r>
      <w:r>
        <w:rPr>
          <w:bCs/>
        </w:rPr>
        <w:t xml:space="preserve"> 2.0.8, JSF 2.0, EXT.JS, </w:t>
      </w:r>
      <w:r w:rsidR="00821780">
        <w:rPr>
          <w:bCs/>
        </w:rPr>
        <w:t>JPA, Multithreading</w:t>
      </w:r>
    </w:p>
    <w:p w:rsidR="005369D0" w:rsidRDefault="00F72373" w:rsidP="00F43488">
      <w:pPr>
        <w:pStyle w:val="ListContinue5"/>
        <w:numPr>
          <w:ilvl w:val="0"/>
          <w:numId w:val="7"/>
        </w:numPr>
        <w:tabs>
          <w:tab w:val="left" w:pos="1413"/>
        </w:tabs>
        <w:spacing w:line="276" w:lineRule="auto"/>
        <w:ind w:right="549"/>
        <w:rPr>
          <w:bCs/>
        </w:rPr>
      </w:pPr>
      <w:r>
        <w:rPr>
          <w:bCs/>
        </w:rPr>
        <w:t>Presentation Tier</w:t>
      </w:r>
      <w:r>
        <w:rPr>
          <w:bCs/>
        </w:rPr>
        <w:tab/>
        <w:t xml:space="preserve">: </w:t>
      </w:r>
      <w:r w:rsidR="00C75BC7">
        <w:rPr>
          <w:bCs/>
        </w:rPr>
        <w:t>X</w:t>
      </w:r>
      <w:r w:rsidR="00C75BC7" w:rsidRPr="00F72373">
        <w:rPr>
          <w:bCs/>
          <w:highlight w:val="yellow"/>
        </w:rPr>
        <w:t>HTML</w:t>
      </w:r>
      <w:r w:rsidR="00C75BC7">
        <w:rPr>
          <w:bCs/>
        </w:rPr>
        <w:t xml:space="preserve">, </w:t>
      </w:r>
      <w:r w:rsidR="00C75BC7" w:rsidRPr="00F72373">
        <w:rPr>
          <w:bCs/>
          <w:highlight w:val="yellow"/>
        </w:rPr>
        <w:t>HTML</w:t>
      </w:r>
      <w:r>
        <w:rPr>
          <w:bCs/>
        </w:rPr>
        <w:t xml:space="preserve">5, XML, Applet, </w:t>
      </w:r>
      <w:r w:rsidR="00821780" w:rsidRPr="00F72373">
        <w:rPr>
          <w:bCs/>
          <w:highlight w:val="yellow"/>
        </w:rPr>
        <w:t>Java</w:t>
      </w:r>
      <w:r w:rsidR="00821780">
        <w:rPr>
          <w:bCs/>
        </w:rPr>
        <w:t>Script</w:t>
      </w:r>
      <w:r>
        <w:rPr>
          <w:bCs/>
        </w:rPr>
        <w:t xml:space="preserve">, jQuery, </w:t>
      </w:r>
      <w:r w:rsidR="0063348B">
        <w:rPr>
          <w:bCs/>
        </w:rPr>
        <w:t xml:space="preserve">Dojo, </w:t>
      </w:r>
      <w:r w:rsidR="0063348B" w:rsidRPr="00F72373">
        <w:rPr>
          <w:bCs/>
          <w:highlight w:val="yellow"/>
        </w:rPr>
        <w:t>CSS</w:t>
      </w:r>
      <w:r>
        <w:rPr>
          <w:bCs/>
        </w:rPr>
        <w:t>.</w:t>
      </w:r>
    </w:p>
    <w:p w:rsidR="005369D0" w:rsidRDefault="00F72373" w:rsidP="00F43488">
      <w:pPr>
        <w:pStyle w:val="ListContinue5"/>
        <w:numPr>
          <w:ilvl w:val="0"/>
          <w:numId w:val="7"/>
        </w:numPr>
        <w:tabs>
          <w:tab w:val="left" w:pos="1413"/>
        </w:tabs>
        <w:spacing w:line="276" w:lineRule="auto"/>
        <w:ind w:right="549"/>
        <w:rPr>
          <w:b/>
          <w:lang w:val="fr-FR"/>
        </w:rPr>
      </w:pPr>
      <w:r>
        <w:rPr>
          <w:bCs/>
          <w:lang w:val="fr-FR"/>
        </w:rPr>
        <w:lastRenderedPageBreak/>
        <w:t xml:space="preserve">Middle </w:t>
      </w:r>
      <w:r w:rsidR="00BE3F7F">
        <w:rPr>
          <w:bCs/>
          <w:lang w:val="fr-FR"/>
        </w:rPr>
        <w:t>Tire</w:t>
      </w:r>
      <w:r>
        <w:rPr>
          <w:bCs/>
          <w:lang w:val="fr-FR"/>
        </w:rPr>
        <w:t xml:space="preserve"> </w:t>
      </w:r>
      <w:r>
        <w:rPr>
          <w:bCs/>
          <w:lang w:val="fr-FR"/>
        </w:rPr>
        <w:tab/>
      </w:r>
      <w:r>
        <w:rPr>
          <w:bCs/>
          <w:lang w:val="fr-FR"/>
        </w:rPr>
        <w:tab/>
        <w:t xml:space="preserve">: Servlet, JSP, </w:t>
      </w:r>
      <w:r w:rsidR="00DE4718">
        <w:rPr>
          <w:bCs/>
          <w:lang w:val="fr-FR"/>
        </w:rPr>
        <w:t>ICE faces</w:t>
      </w:r>
      <w:r>
        <w:rPr>
          <w:bCs/>
          <w:lang w:val="fr-FR"/>
        </w:rPr>
        <w:t xml:space="preserve"> 3, RMI, </w:t>
      </w:r>
      <w:r w:rsidR="00C75BC7">
        <w:rPr>
          <w:bCs/>
          <w:lang w:val="fr-FR"/>
        </w:rPr>
        <w:t>AJAX, A</w:t>
      </w:r>
      <w:r>
        <w:rPr>
          <w:bCs/>
          <w:lang w:val="fr-FR"/>
        </w:rPr>
        <w:t>pache Camel.</w:t>
      </w:r>
    </w:p>
    <w:p w:rsidR="005369D0" w:rsidRDefault="00F72373" w:rsidP="00F43488">
      <w:pPr>
        <w:pStyle w:val="ListContinue5"/>
        <w:numPr>
          <w:ilvl w:val="0"/>
          <w:numId w:val="7"/>
        </w:numPr>
        <w:tabs>
          <w:tab w:val="left" w:pos="1413"/>
        </w:tabs>
        <w:spacing w:line="276" w:lineRule="auto"/>
        <w:ind w:right="549"/>
        <w:rPr>
          <w:bCs/>
        </w:rPr>
      </w:pPr>
      <w:r>
        <w:rPr>
          <w:bCs/>
        </w:rPr>
        <w:t xml:space="preserve">Server    </w:t>
      </w:r>
      <w:r>
        <w:rPr>
          <w:bCs/>
        </w:rPr>
        <w:tab/>
      </w:r>
      <w:r>
        <w:rPr>
          <w:bCs/>
        </w:rPr>
        <w:tab/>
        <w:t>: Apache Tomcat 8.0, JBOSS-7.1.</w:t>
      </w:r>
      <w:r w:rsidR="00C75BC7">
        <w:rPr>
          <w:bCs/>
        </w:rPr>
        <w:t>0, WebLogic, WAS</w:t>
      </w:r>
    </w:p>
    <w:p w:rsidR="005369D0" w:rsidRDefault="00F72373" w:rsidP="00F43488">
      <w:pPr>
        <w:pStyle w:val="ListContinue5"/>
        <w:numPr>
          <w:ilvl w:val="0"/>
          <w:numId w:val="7"/>
        </w:numPr>
        <w:tabs>
          <w:tab w:val="left" w:pos="1413"/>
        </w:tabs>
        <w:spacing w:line="276" w:lineRule="auto"/>
        <w:ind w:right="549"/>
        <w:rPr>
          <w:bCs/>
        </w:rPr>
      </w:pPr>
      <w:r>
        <w:rPr>
          <w:bCs/>
        </w:rPr>
        <w:t xml:space="preserve">RDBMS </w:t>
      </w:r>
      <w:r>
        <w:rPr>
          <w:bCs/>
        </w:rPr>
        <w:tab/>
      </w:r>
      <w:r>
        <w:rPr>
          <w:bCs/>
        </w:rPr>
        <w:tab/>
        <w:t>: Oracle10g, MySQL 5.0,</w:t>
      </w:r>
      <w:r>
        <w:rPr>
          <w:rFonts w:ascii="Arial" w:hAnsi="Arial" w:cs="Arial"/>
          <w:color w:val="000000"/>
          <w:sz w:val="20"/>
          <w:szCs w:val="20"/>
          <w:shd w:val="clear" w:color="FFFFFF" w:fill="FFFFFF"/>
        </w:rPr>
        <w:t xml:space="preserve"> SQL Server 2012</w:t>
      </w:r>
      <w:r>
        <w:rPr>
          <w:bCs/>
        </w:rPr>
        <w:t>.</w:t>
      </w:r>
    </w:p>
    <w:p w:rsidR="005369D0" w:rsidRDefault="00F72373" w:rsidP="00F43488">
      <w:pPr>
        <w:pStyle w:val="ListContinue5"/>
        <w:numPr>
          <w:ilvl w:val="0"/>
          <w:numId w:val="7"/>
        </w:numPr>
        <w:tabs>
          <w:tab w:val="left" w:pos="1413"/>
        </w:tabs>
        <w:spacing w:line="276" w:lineRule="auto"/>
        <w:ind w:right="549"/>
        <w:rPr>
          <w:bCs/>
        </w:rPr>
      </w:pPr>
      <w:r>
        <w:rPr>
          <w:bCs/>
        </w:rPr>
        <w:t xml:space="preserve">Third Party API </w:t>
      </w:r>
      <w:r>
        <w:rPr>
          <w:bCs/>
        </w:rPr>
        <w:tab/>
        <w:t>: Log4J, JUnit 3.8.</w:t>
      </w:r>
    </w:p>
    <w:p w:rsidR="005369D0" w:rsidRDefault="00F72373" w:rsidP="00F43488">
      <w:pPr>
        <w:pStyle w:val="ListContinue5"/>
        <w:numPr>
          <w:ilvl w:val="0"/>
          <w:numId w:val="7"/>
        </w:numPr>
        <w:tabs>
          <w:tab w:val="left" w:pos="1413"/>
        </w:tabs>
        <w:spacing w:line="276" w:lineRule="auto"/>
        <w:ind w:right="549"/>
        <w:rPr>
          <w:bCs/>
        </w:rPr>
      </w:pPr>
      <w:r>
        <w:rPr>
          <w:bCs/>
        </w:rPr>
        <w:t xml:space="preserve">IDE and tools   </w:t>
      </w:r>
      <w:r>
        <w:rPr>
          <w:bCs/>
        </w:rPr>
        <w:tab/>
        <w:t>: My</w:t>
      </w:r>
      <w:r>
        <w:rPr>
          <w:bCs/>
        </w:rPr>
        <w:t xml:space="preserve"> Eclipse Bling 10.1</w:t>
      </w:r>
      <w:r w:rsidR="00240963">
        <w:rPr>
          <w:bCs/>
        </w:rPr>
        <w:t>., RAD</w:t>
      </w:r>
    </w:p>
    <w:p w:rsidR="005369D0" w:rsidRDefault="00F72373" w:rsidP="00F43488">
      <w:pPr>
        <w:pStyle w:val="ListContinue5"/>
        <w:numPr>
          <w:ilvl w:val="0"/>
          <w:numId w:val="7"/>
        </w:numPr>
        <w:tabs>
          <w:tab w:val="left" w:pos="1413"/>
        </w:tabs>
        <w:spacing w:line="276" w:lineRule="auto"/>
        <w:ind w:right="549"/>
        <w:rPr>
          <w:bCs/>
        </w:rPr>
      </w:pPr>
      <w:r>
        <w:rPr>
          <w:bCs/>
        </w:rPr>
        <w:t>Design Patterns</w:t>
      </w:r>
      <w:r>
        <w:rPr>
          <w:bCs/>
        </w:rPr>
        <w:tab/>
        <w:t xml:space="preserve">:  </w:t>
      </w:r>
      <w:r w:rsidR="00405307">
        <w:rPr>
          <w:bCs/>
        </w:rPr>
        <w:t>Creational,</w:t>
      </w:r>
      <w:r>
        <w:rPr>
          <w:bCs/>
        </w:rPr>
        <w:t xml:space="preserve"> Structural, Behavioral</w:t>
      </w:r>
    </w:p>
    <w:p w:rsidR="005369D0" w:rsidRDefault="00F72373" w:rsidP="00F43488">
      <w:pPr>
        <w:pStyle w:val="ListContinue5"/>
        <w:numPr>
          <w:ilvl w:val="0"/>
          <w:numId w:val="7"/>
        </w:numPr>
        <w:tabs>
          <w:tab w:val="left" w:pos="1413"/>
        </w:tabs>
        <w:spacing w:line="276" w:lineRule="auto"/>
        <w:ind w:right="549"/>
        <w:rPr>
          <w:bCs/>
        </w:rPr>
      </w:pPr>
      <w:r>
        <w:rPr>
          <w:bCs/>
        </w:rPr>
        <w:t xml:space="preserve">Version control </w:t>
      </w:r>
      <w:r>
        <w:rPr>
          <w:bCs/>
        </w:rPr>
        <w:tab/>
        <w:t>: CVS, SVN</w:t>
      </w:r>
    </w:p>
    <w:p w:rsidR="005369D0" w:rsidRDefault="00F72373" w:rsidP="00F43488">
      <w:pPr>
        <w:pStyle w:val="ListContinue5"/>
        <w:numPr>
          <w:ilvl w:val="0"/>
          <w:numId w:val="7"/>
        </w:numPr>
        <w:tabs>
          <w:tab w:val="left" w:pos="1413"/>
        </w:tabs>
        <w:spacing w:line="276" w:lineRule="auto"/>
        <w:ind w:right="549"/>
        <w:rPr>
          <w:bCs/>
        </w:rPr>
      </w:pPr>
      <w:r>
        <w:rPr>
          <w:bCs/>
        </w:rPr>
        <w:t xml:space="preserve">PROJECT LIFE CYCLE MANAGEMENT </w:t>
      </w:r>
      <w:r w:rsidR="003D6552">
        <w:rPr>
          <w:bCs/>
        </w:rPr>
        <w:t>TOO</w:t>
      </w:r>
      <w:r w:rsidR="00532446">
        <w:rPr>
          <w:bCs/>
        </w:rPr>
        <w:t>L</w:t>
      </w:r>
      <w:r w:rsidR="003D6552">
        <w:rPr>
          <w:bCs/>
        </w:rPr>
        <w:t>:</w:t>
      </w:r>
      <w:r>
        <w:rPr>
          <w:bCs/>
        </w:rPr>
        <w:t xml:space="preserve"> JIRA, ALM.</w:t>
      </w:r>
    </w:p>
    <w:p w:rsidR="005369D0" w:rsidRDefault="005369D0">
      <w:pPr>
        <w:pStyle w:val="ListContinue5"/>
        <w:tabs>
          <w:tab w:val="left" w:pos="1413"/>
        </w:tabs>
        <w:spacing w:line="276" w:lineRule="auto"/>
        <w:ind w:left="720" w:right="549"/>
        <w:jc w:val="both"/>
        <w:rPr>
          <w:bCs/>
        </w:rPr>
      </w:pPr>
    </w:p>
    <w:p w:rsidR="005369D0" w:rsidRDefault="00F72373">
      <w:pPr>
        <w:pStyle w:val="ListContinue5"/>
        <w:spacing w:line="276" w:lineRule="auto"/>
        <w:ind w:right="639"/>
        <w:jc w:val="both"/>
        <w:rPr>
          <w:sz w:val="36"/>
          <w:highlight w:val="lightGray"/>
        </w:rPr>
      </w:pPr>
      <w:r>
        <w:rPr>
          <w:b/>
          <w:bCs/>
          <w:caps/>
          <w:color w:val="FFFFFF"/>
        </w:rPr>
        <w:t>P</w:t>
      </w:r>
      <w:r>
        <w:rPr>
          <w:b/>
          <w:color w:val="FFFFFF"/>
        </w:rPr>
        <w:t>rofessional</w:t>
      </w:r>
      <w:r>
        <w:rPr>
          <w:b/>
          <w:bCs/>
          <w:caps/>
          <w:color w:val="FFFFFF"/>
        </w:rPr>
        <w:t xml:space="preserve"> T</w:t>
      </w:r>
      <w:r>
        <w:rPr>
          <w:b/>
          <w:color w:val="FFFFFF"/>
        </w:rPr>
        <w:t>rainings</w:t>
      </w:r>
      <w:r>
        <w:rPr>
          <w:b/>
          <w:bCs/>
          <w:caps/>
          <w:color w:val="FFFFFF"/>
        </w:rPr>
        <w:t xml:space="preserve"> A</w:t>
      </w:r>
      <w:r>
        <w:rPr>
          <w:b/>
          <w:bCs/>
          <w:color w:val="FFFFFF"/>
        </w:rPr>
        <w:t>nd</w:t>
      </w:r>
      <w:r>
        <w:rPr>
          <w:b/>
          <w:bCs/>
          <w:caps/>
          <w:color w:val="FFFFFF"/>
        </w:rPr>
        <w:t xml:space="preserve"> </w:t>
      </w:r>
    </w:p>
    <w:p w:rsidR="005369D0" w:rsidRDefault="00F72373">
      <w:pPr>
        <w:pStyle w:val="ListContinue5"/>
        <w:spacing w:line="276" w:lineRule="auto"/>
        <w:ind w:right="639"/>
        <w:jc w:val="both"/>
        <w:rPr>
          <w:sz w:val="36"/>
          <w:highlight w:val="lightGray"/>
        </w:rPr>
      </w:pPr>
      <w:r>
        <w:rPr>
          <w:sz w:val="36"/>
          <w:highlight w:val="lightGray"/>
        </w:rPr>
        <w:t>TRAINING AND CERTIFICATION:</w:t>
      </w:r>
    </w:p>
    <w:p w:rsidR="005369D0" w:rsidRDefault="00F72373">
      <w:pPr>
        <w:spacing w:line="276" w:lineRule="auto"/>
        <w:ind w:right="549"/>
        <w:rPr>
          <w:b/>
          <w:color w:val="FFFFFF"/>
        </w:rPr>
      </w:pPr>
      <w:proofErr w:type="gramStart"/>
      <w:r>
        <w:rPr>
          <w:color w:val="FFFFFF"/>
        </w:rPr>
        <w:t>titivations</w:t>
      </w:r>
      <w:proofErr w:type="gramEnd"/>
      <w:r>
        <w:rPr>
          <w:b/>
          <w:color w:val="FFFFFF"/>
        </w:rPr>
        <w:t>:</w:t>
      </w:r>
    </w:p>
    <w:p w:rsidR="005369D0" w:rsidRDefault="005369D0">
      <w:pPr>
        <w:spacing w:line="276" w:lineRule="auto"/>
        <w:ind w:right="549"/>
        <w:rPr>
          <w:b/>
          <w:bCs/>
          <w:caps/>
        </w:rPr>
      </w:pPr>
    </w:p>
    <w:p w:rsidR="005369D0" w:rsidRDefault="00F72373">
      <w:pPr>
        <w:numPr>
          <w:ilvl w:val="0"/>
          <w:numId w:val="11"/>
        </w:numPr>
        <w:spacing w:line="276" w:lineRule="auto"/>
        <w:ind w:right="549"/>
        <w:rPr>
          <w:bCs/>
        </w:rPr>
      </w:pPr>
      <w:r w:rsidRPr="00F72373">
        <w:rPr>
          <w:b/>
          <w:bCs/>
          <w:highlight w:val="yellow"/>
        </w:rPr>
        <w:t>OCJP</w:t>
      </w:r>
      <w:r w:rsidRPr="00F72373">
        <w:rPr>
          <w:bCs/>
          <w:highlight w:val="yellow"/>
        </w:rPr>
        <w:t xml:space="preserve"> Certified java programmer</w:t>
      </w:r>
      <w:r>
        <w:rPr>
          <w:bCs/>
        </w:rPr>
        <w:t>.</w:t>
      </w:r>
    </w:p>
    <w:p w:rsidR="005369D0" w:rsidRDefault="00F72373">
      <w:pPr>
        <w:numPr>
          <w:ilvl w:val="0"/>
          <w:numId w:val="11"/>
        </w:numPr>
        <w:spacing w:line="276" w:lineRule="auto"/>
        <w:ind w:right="549"/>
        <w:rPr>
          <w:bCs/>
        </w:rPr>
      </w:pPr>
      <w:r>
        <w:rPr>
          <w:bCs/>
        </w:rPr>
        <w:t xml:space="preserve">Successfully completed Training on </w:t>
      </w:r>
      <w:r>
        <w:rPr>
          <w:b/>
          <w:bCs/>
        </w:rPr>
        <w:t xml:space="preserve">Core </w:t>
      </w:r>
      <w:r w:rsidRPr="00F72373">
        <w:rPr>
          <w:b/>
          <w:bCs/>
          <w:highlight w:val="yellow"/>
        </w:rPr>
        <w:t>Java</w:t>
      </w:r>
      <w:r>
        <w:rPr>
          <w:b/>
          <w:bCs/>
        </w:rPr>
        <w:t>, JDBC</w:t>
      </w:r>
      <w:r>
        <w:rPr>
          <w:bCs/>
        </w:rPr>
        <w:t xml:space="preserve"> and </w:t>
      </w:r>
      <w:r>
        <w:rPr>
          <w:b/>
          <w:bCs/>
        </w:rPr>
        <w:t xml:space="preserve">Advance </w:t>
      </w:r>
      <w:r w:rsidR="00E31108" w:rsidRPr="00F72373">
        <w:rPr>
          <w:b/>
          <w:bCs/>
          <w:highlight w:val="yellow"/>
        </w:rPr>
        <w:t>Java</w:t>
      </w:r>
      <w:r w:rsidR="00E31108">
        <w:rPr>
          <w:bCs/>
        </w:rPr>
        <w:t xml:space="preserve"> (Servlet</w:t>
      </w:r>
      <w:r>
        <w:rPr>
          <w:bCs/>
        </w:rPr>
        <w:t xml:space="preserve">, JSP, Hibernate, Struts1.2 and </w:t>
      </w:r>
      <w:proofErr w:type="gramStart"/>
      <w:r>
        <w:rPr>
          <w:bCs/>
        </w:rPr>
        <w:t>Spring</w:t>
      </w:r>
      <w:proofErr w:type="gramEnd"/>
      <w:r>
        <w:rPr>
          <w:bCs/>
        </w:rPr>
        <w:t xml:space="preserve">) from Seed </w:t>
      </w:r>
      <w:r w:rsidR="00597505">
        <w:rPr>
          <w:bCs/>
        </w:rPr>
        <w:t>InfoTech</w:t>
      </w:r>
      <w:r>
        <w:rPr>
          <w:bCs/>
        </w:rPr>
        <w:t xml:space="preserve"> Ltd, Pune.</w:t>
      </w:r>
    </w:p>
    <w:p w:rsidR="005369D0" w:rsidRDefault="00F72373">
      <w:pPr>
        <w:numPr>
          <w:ilvl w:val="0"/>
          <w:numId w:val="11"/>
        </w:numPr>
        <w:spacing w:line="276" w:lineRule="auto"/>
        <w:ind w:right="549"/>
        <w:rPr>
          <w:bCs/>
        </w:rPr>
      </w:pPr>
      <w:r>
        <w:rPr>
          <w:bCs/>
        </w:rPr>
        <w:t xml:space="preserve">Successfully completed Training on </w:t>
      </w:r>
      <w:r>
        <w:rPr>
          <w:b/>
          <w:bCs/>
        </w:rPr>
        <w:t xml:space="preserve">Core </w:t>
      </w:r>
      <w:r w:rsidR="002606FC" w:rsidRPr="00F72373">
        <w:rPr>
          <w:b/>
          <w:bCs/>
          <w:highlight w:val="yellow"/>
        </w:rPr>
        <w:t>Java</w:t>
      </w:r>
      <w:r w:rsidR="002606FC">
        <w:rPr>
          <w:bCs/>
        </w:rPr>
        <w:t>,</w:t>
      </w:r>
      <w:r>
        <w:rPr>
          <w:bCs/>
        </w:rPr>
        <w:t xml:space="preserve"> </w:t>
      </w:r>
      <w:r>
        <w:rPr>
          <w:b/>
          <w:bCs/>
        </w:rPr>
        <w:t xml:space="preserve">JDBC </w:t>
      </w:r>
      <w:r>
        <w:rPr>
          <w:bCs/>
        </w:rPr>
        <w:t xml:space="preserve">and </w:t>
      </w:r>
      <w:r>
        <w:rPr>
          <w:b/>
          <w:bCs/>
        </w:rPr>
        <w:t xml:space="preserve">Advance </w:t>
      </w:r>
      <w:r w:rsidR="00E31108" w:rsidRPr="00F72373">
        <w:rPr>
          <w:b/>
          <w:bCs/>
          <w:highlight w:val="yellow"/>
        </w:rPr>
        <w:t>Java</w:t>
      </w:r>
      <w:r w:rsidR="00E31108">
        <w:rPr>
          <w:bCs/>
        </w:rPr>
        <w:t xml:space="preserve"> (</w:t>
      </w:r>
      <w:r>
        <w:rPr>
          <w:bCs/>
        </w:rPr>
        <w:t xml:space="preserve">Servlet, </w:t>
      </w:r>
      <w:r w:rsidR="00E31108">
        <w:rPr>
          <w:bCs/>
        </w:rPr>
        <w:t>JSP,</w:t>
      </w:r>
      <w:r>
        <w:rPr>
          <w:bCs/>
        </w:rPr>
        <w:t xml:space="preserve"> JSF, </w:t>
      </w:r>
      <w:r w:rsidR="004F69A1">
        <w:rPr>
          <w:bCs/>
        </w:rPr>
        <w:t>Ice faces</w:t>
      </w:r>
      <w:r>
        <w:rPr>
          <w:bCs/>
        </w:rPr>
        <w:t>, Hibernate, Struts1.</w:t>
      </w:r>
      <w:r w:rsidR="00E31108">
        <w:rPr>
          <w:bCs/>
        </w:rPr>
        <w:t>2 and</w:t>
      </w:r>
      <w:r>
        <w:rPr>
          <w:bCs/>
        </w:rPr>
        <w:t xml:space="preserve"> </w:t>
      </w:r>
      <w:proofErr w:type="gramStart"/>
      <w:r>
        <w:rPr>
          <w:bCs/>
        </w:rPr>
        <w:t>Spring</w:t>
      </w:r>
      <w:proofErr w:type="gramEnd"/>
      <w:r>
        <w:rPr>
          <w:bCs/>
        </w:rPr>
        <w:t xml:space="preserve">) from Cityland Technologies </w:t>
      </w:r>
      <w:r w:rsidR="00E31108">
        <w:rPr>
          <w:bCs/>
        </w:rPr>
        <w:t>Pvt ltd</w:t>
      </w:r>
      <w:r>
        <w:rPr>
          <w:bCs/>
        </w:rPr>
        <w:t>, Bangalore.</w:t>
      </w:r>
    </w:p>
    <w:p w:rsidR="005369D0" w:rsidRDefault="00F72373">
      <w:pPr>
        <w:numPr>
          <w:ilvl w:val="0"/>
          <w:numId w:val="11"/>
        </w:numPr>
        <w:spacing w:line="276" w:lineRule="auto"/>
        <w:ind w:right="549"/>
        <w:rPr>
          <w:bCs/>
        </w:rPr>
      </w:pPr>
      <w:r>
        <w:rPr>
          <w:bCs/>
        </w:rPr>
        <w:t>Successfully completed mini project ‘</w:t>
      </w:r>
      <w:r>
        <w:rPr>
          <w:b/>
          <w:bCs/>
        </w:rPr>
        <w:t>Book Management System</w:t>
      </w:r>
      <w:r>
        <w:rPr>
          <w:bCs/>
        </w:rPr>
        <w:t xml:space="preserve">’ in Seed </w:t>
      </w:r>
      <w:r w:rsidR="00522661">
        <w:rPr>
          <w:bCs/>
        </w:rPr>
        <w:t>InfoTech</w:t>
      </w:r>
      <w:r>
        <w:rPr>
          <w:bCs/>
        </w:rPr>
        <w:t xml:space="preserve"> Ltd, Pune.</w:t>
      </w:r>
    </w:p>
    <w:p w:rsidR="005369D0" w:rsidRDefault="00F72373">
      <w:pPr>
        <w:numPr>
          <w:ilvl w:val="0"/>
          <w:numId w:val="11"/>
        </w:numPr>
        <w:spacing w:line="276" w:lineRule="auto"/>
        <w:ind w:right="549"/>
        <w:rPr>
          <w:bCs/>
        </w:rPr>
      </w:pPr>
      <w:r>
        <w:rPr>
          <w:bCs/>
        </w:rPr>
        <w:t>Successfully completed mini project ‘</w:t>
      </w:r>
      <w:r>
        <w:rPr>
          <w:b/>
          <w:bCs/>
        </w:rPr>
        <w:t>Work Flow Management System</w:t>
      </w:r>
      <w:r>
        <w:rPr>
          <w:bCs/>
        </w:rPr>
        <w:t xml:space="preserve">’ in </w:t>
      </w:r>
      <w:r>
        <w:rPr>
          <w:bCs/>
        </w:rPr>
        <w:t>Framework Pvt. Ltd, Bhubaneswar.</w:t>
      </w:r>
    </w:p>
    <w:p w:rsidR="005369D0" w:rsidRDefault="00F72373">
      <w:pPr>
        <w:numPr>
          <w:ilvl w:val="0"/>
          <w:numId w:val="11"/>
        </w:numPr>
        <w:spacing w:line="276" w:lineRule="auto"/>
        <w:ind w:right="549"/>
        <w:rPr>
          <w:bCs/>
        </w:rPr>
      </w:pPr>
      <w:r>
        <w:rPr>
          <w:bCs/>
        </w:rPr>
        <w:t>Successfully completed mini project ‘</w:t>
      </w:r>
      <w:r>
        <w:rPr>
          <w:b/>
          <w:bCs/>
        </w:rPr>
        <w:t xml:space="preserve">Window Based File Tracking </w:t>
      </w:r>
      <w:r w:rsidR="00D600DE">
        <w:rPr>
          <w:b/>
          <w:bCs/>
        </w:rPr>
        <w:t>System ‘</w:t>
      </w:r>
      <w:r w:rsidR="005748EE">
        <w:rPr>
          <w:bCs/>
        </w:rPr>
        <w:t>in</w:t>
      </w:r>
      <w:r>
        <w:rPr>
          <w:bCs/>
        </w:rPr>
        <w:t xml:space="preserve"> Framework Pvt. Ltd</w:t>
      </w:r>
      <w:proofErr w:type="gramStart"/>
      <w:r>
        <w:rPr>
          <w:bCs/>
        </w:rPr>
        <w:t>, ,</w:t>
      </w:r>
      <w:proofErr w:type="gramEnd"/>
      <w:r>
        <w:rPr>
          <w:bCs/>
        </w:rPr>
        <w:t xml:space="preserve"> Bhubaneswar.</w:t>
      </w:r>
    </w:p>
    <w:p w:rsidR="005369D0" w:rsidRDefault="00F72373">
      <w:pPr>
        <w:numPr>
          <w:ilvl w:val="0"/>
          <w:numId w:val="11"/>
        </w:numPr>
        <w:spacing w:line="276" w:lineRule="auto"/>
        <w:ind w:right="549"/>
        <w:rPr>
          <w:bCs/>
        </w:rPr>
      </w:pPr>
      <w:r>
        <w:rPr>
          <w:bCs/>
        </w:rPr>
        <w:t>Successfully completed ‘</w:t>
      </w:r>
      <w:r>
        <w:rPr>
          <w:b/>
          <w:bCs/>
        </w:rPr>
        <w:t>Computer and Network Management</w:t>
      </w:r>
      <w:r w:rsidR="00256188">
        <w:rPr>
          <w:bCs/>
        </w:rPr>
        <w:t xml:space="preserve">’, </w:t>
      </w:r>
      <w:r w:rsidR="00985FD3">
        <w:rPr>
          <w:bCs/>
        </w:rPr>
        <w:t>CTTC,</w:t>
      </w:r>
      <w:r>
        <w:rPr>
          <w:bCs/>
        </w:rPr>
        <w:t xml:space="preserve"> Bhubaneswar</w:t>
      </w:r>
    </w:p>
    <w:p w:rsidR="005369D0" w:rsidRDefault="005369D0">
      <w:pPr>
        <w:pStyle w:val="ListContinue5"/>
        <w:spacing w:line="276" w:lineRule="auto"/>
        <w:ind w:right="549"/>
        <w:jc w:val="both"/>
        <w:rPr>
          <w:b/>
        </w:rPr>
      </w:pPr>
    </w:p>
    <w:p w:rsidR="005369D0" w:rsidRDefault="00F72373">
      <w:pPr>
        <w:spacing w:line="276" w:lineRule="auto"/>
        <w:ind w:right="549"/>
        <w:rPr>
          <w:b/>
          <w:color w:val="FFFFFF"/>
        </w:rPr>
      </w:pPr>
      <w:r>
        <w:rPr>
          <w:b/>
          <w:color w:val="FFFFFF"/>
        </w:rPr>
        <w:t>Awards Anchievements:</w:t>
      </w:r>
      <w:r>
        <w:rPr>
          <w:color w:val="FFFFFF"/>
        </w:rPr>
        <w:t xml:space="preserve">               </w:t>
      </w:r>
      <w:r>
        <w:rPr>
          <w:color w:val="FFFFFF"/>
        </w:rPr>
        <w:t xml:space="preserve">                                          </w:t>
      </w:r>
    </w:p>
    <w:p w:rsidR="005369D0" w:rsidRDefault="005369D0">
      <w:pPr>
        <w:pStyle w:val="ListContinue5"/>
        <w:spacing w:line="276" w:lineRule="auto"/>
        <w:ind w:right="639"/>
        <w:jc w:val="both"/>
      </w:pPr>
    </w:p>
    <w:p w:rsidR="005369D0" w:rsidRPr="00F72373" w:rsidRDefault="00F72373">
      <w:pPr>
        <w:pStyle w:val="BlockText"/>
        <w:numPr>
          <w:ilvl w:val="0"/>
          <w:numId w:val="11"/>
        </w:numPr>
        <w:ind w:right="549"/>
        <w:rPr>
          <w:bCs/>
          <w:highlight w:val="yellow"/>
        </w:rPr>
      </w:pPr>
      <w:r w:rsidRPr="00F72373">
        <w:rPr>
          <w:bCs/>
          <w:highlight w:val="yellow"/>
        </w:rPr>
        <w:t xml:space="preserve">I got </w:t>
      </w:r>
      <w:r w:rsidRPr="00F72373">
        <w:rPr>
          <w:b/>
          <w:bCs/>
          <w:highlight w:val="yellow"/>
        </w:rPr>
        <w:t>96%</w:t>
      </w:r>
      <w:r w:rsidRPr="00F72373">
        <w:rPr>
          <w:bCs/>
          <w:highlight w:val="yellow"/>
        </w:rPr>
        <w:t xml:space="preserve"> in </w:t>
      </w:r>
      <w:r w:rsidRPr="00F72373">
        <w:rPr>
          <w:b/>
          <w:bCs/>
          <w:highlight w:val="yellow"/>
        </w:rPr>
        <w:t xml:space="preserve">OCJP </w:t>
      </w:r>
      <w:r w:rsidRPr="00F72373">
        <w:rPr>
          <w:bCs/>
          <w:highlight w:val="yellow"/>
        </w:rPr>
        <w:t>Certification.</w:t>
      </w:r>
    </w:p>
    <w:p w:rsidR="005369D0" w:rsidRDefault="00F72373">
      <w:pPr>
        <w:pStyle w:val="BlockText"/>
        <w:numPr>
          <w:ilvl w:val="0"/>
          <w:numId w:val="11"/>
        </w:numPr>
        <w:ind w:right="549"/>
        <w:rPr>
          <w:bCs/>
        </w:rPr>
      </w:pPr>
      <w:r>
        <w:rPr>
          <w:bCs/>
        </w:rPr>
        <w:t>I got runner up prize in song competition.</w:t>
      </w:r>
    </w:p>
    <w:p w:rsidR="005369D0" w:rsidRDefault="00F72373">
      <w:pPr>
        <w:pStyle w:val="BlockText"/>
        <w:numPr>
          <w:ilvl w:val="0"/>
          <w:numId w:val="11"/>
        </w:numPr>
        <w:ind w:right="549"/>
        <w:rPr>
          <w:bCs/>
        </w:rPr>
      </w:pPr>
      <w:r>
        <w:rPr>
          <w:bCs/>
        </w:rPr>
        <w:t>Participated in seminar at KIST, Bhubaneswar.</w:t>
      </w:r>
    </w:p>
    <w:p w:rsidR="005369D0" w:rsidRDefault="00F72373">
      <w:pPr>
        <w:pStyle w:val="BlockText"/>
        <w:numPr>
          <w:ilvl w:val="0"/>
          <w:numId w:val="11"/>
        </w:numPr>
        <w:ind w:right="549"/>
        <w:rPr>
          <w:bCs/>
        </w:rPr>
      </w:pPr>
      <w:r>
        <w:rPr>
          <w:bCs/>
        </w:rPr>
        <w:t xml:space="preserve">Got best performer award </w:t>
      </w:r>
      <w:r w:rsidR="0076010D">
        <w:rPr>
          <w:bCs/>
        </w:rPr>
        <w:t>CTTC, Bhubaneswar</w:t>
      </w:r>
      <w:r>
        <w:rPr>
          <w:bCs/>
        </w:rPr>
        <w:t>.</w:t>
      </w:r>
    </w:p>
    <w:p w:rsidR="005369D0" w:rsidRDefault="00F72373">
      <w:pPr>
        <w:pStyle w:val="BlockText"/>
        <w:numPr>
          <w:ilvl w:val="0"/>
          <w:numId w:val="11"/>
        </w:numPr>
        <w:ind w:right="549"/>
        <w:rPr>
          <w:bCs/>
        </w:rPr>
      </w:pPr>
      <w:r>
        <w:rPr>
          <w:bCs/>
        </w:rPr>
        <w:t xml:space="preserve">Participated in seminar at Seed </w:t>
      </w:r>
      <w:r w:rsidR="0076010D">
        <w:rPr>
          <w:bCs/>
        </w:rPr>
        <w:t>InfoTech</w:t>
      </w:r>
      <w:r>
        <w:rPr>
          <w:bCs/>
        </w:rPr>
        <w:t xml:space="preserve"> Ltd, </w:t>
      </w:r>
      <w:r>
        <w:rPr>
          <w:bCs/>
        </w:rPr>
        <w:t>Pune.</w:t>
      </w:r>
    </w:p>
    <w:p w:rsidR="005369D0" w:rsidRDefault="005369D0">
      <w:pPr>
        <w:pStyle w:val="BlockText"/>
        <w:ind w:right="549"/>
      </w:pPr>
    </w:p>
    <w:p w:rsidR="005369D0" w:rsidRDefault="00F72373">
      <w:pPr>
        <w:pStyle w:val="ListContinue5"/>
        <w:spacing w:line="276" w:lineRule="auto"/>
        <w:ind w:right="639"/>
        <w:jc w:val="both"/>
        <w:rPr>
          <w:sz w:val="36"/>
          <w:highlight w:val="lightGray"/>
        </w:rPr>
      </w:pPr>
      <w:r>
        <w:rPr>
          <w:sz w:val="36"/>
          <w:highlight w:val="lightGray"/>
        </w:rPr>
        <w:t>PROJECTS:</w:t>
      </w:r>
    </w:p>
    <w:p w:rsidR="005369D0" w:rsidRDefault="005369D0">
      <w:pPr>
        <w:pStyle w:val="BlockText"/>
        <w:ind w:right="549"/>
      </w:pPr>
    </w:p>
    <w:p w:rsidR="00B05487" w:rsidRDefault="00F72373" w:rsidP="00B05487">
      <w:pPr>
        <w:pStyle w:val="BlockText"/>
        <w:ind w:left="0" w:right="549"/>
        <w:rPr>
          <w:b/>
          <w:bCs/>
          <w:u w:val="single"/>
        </w:rPr>
      </w:pPr>
      <w:proofErr w:type="gramStart"/>
      <w:r>
        <w:rPr>
          <w:b/>
          <w:bCs/>
          <w:u w:val="single"/>
        </w:rPr>
        <w:t>WATANIYA(</w:t>
      </w:r>
      <w:proofErr w:type="gramEnd"/>
      <w:r>
        <w:rPr>
          <w:b/>
          <w:bCs/>
          <w:u w:val="single"/>
        </w:rPr>
        <w:t>General Insurance System) (Jan 2017 to till Date)</w:t>
      </w:r>
    </w:p>
    <w:p w:rsidR="00B05487" w:rsidRDefault="00B05487" w:rsidP="00B05487">
      <w:pPr>
        <w:pStyle w:val="BlockText"/>
        <w:ind w:right="549"/>
        <w:rPr>
          <w:b/>
          <w:u w:val="single"/>
        </w:rPr>
      </w:pPr>
    </w:p>
    <w:p w:rsidR="00B05487" w:rsidRDefault="00F72373" w:rsidP="00B05487">
      <w:pPr>
        <w:pStyle w:val="ListContinue5"/>
        <w:spacing w:before="120" w:line="276" w:lineRule="auto"/>
        <w:jc w:val="both"/>
        <w:rPr>
          <w:b/>
          <w:u w:val="single"/>
        </w:rPr>
      </w:pPr>
      <w:r>
        <w:rPr>
          <w:b/>
          <w:shd w:val="clear" w:color="FFFFFF" w:fill="FFFFFF"/>
        </w:rPr>
        <w:t>Skill Set Used</w:t>
      </w:r>
      <w:r>
        <w:rPr>
          <w:shd w:val="clear" w:color="FFFFFF" w:fill="FFFFFF"/>
        </w:rPr>
        <w:t>:</w:t>
      </w:r>
      <w:r>
        <w:rPr>
          <w:b/>
        </w:rPr>
        <w:t xml:space="preserve"> </w:t>
      </w:r>
      <w:r>
        <w:rPr>
          <w:b/>
          <w:shd w:val="clear" w:color="FFFFFF" w:fill="C0C0C0"/>
        </w:rPr>
        <w:t>SPRING 4 (</w:t>
      </w:r>
      <w:r w:rsidR="001450E9">
        <w:rPr>
          <w:b/>
          <w:shd w:val="clear" w:color="FFFFFF" w:fill="C0C0C0"/>
        </w:rPr>
        <w:t>IOC, AOP</w:t>
      </w:r>
      <w:r>
        <w:rPr>
          <w:b/>
          <w:shd w:val="clear" w:color="FFFFFF" w:fill="C0C0C0"/>
        </w:rPr>
        <w:t xml:space="preserve">, CASHING, TRANSACTION MANAGEMENT, CONNECTION POOLING, STRUTS 2.0.8, </w:t>
      </w:r>
      <w:r w:rsidRPr="00F72373">
        <w:rPr>
          <w:b/>
          <w:highlight w:val="yellow"/>
          <w:shd w:val="clear" w:color="FFFFFF" w:fill="C0C0C0"/>
        </w:rPr>
        <w:t>HTML</w:t>
      </w:r>
      <w:r>
        <w:rPr>
          <w:b/>
          <w:shd w:val="clear" w:color="FFFFFF" w:fill="C0C0C0"/>
        </w:rPr>
        <w:t xml:space="preserve">5, Maven, ORACLE, jQuery, </w:t>
      </w:r>
      <w:r w:rsidRPr="00F72373">
        <w:rPr>
          <w:b/>
          <w:highlight w:val="yellow"/>
          <w:shd w:val="clear" w:color="FFFFFF" w:fill="C0C0C0"/>
        </w:rPr>
        <w:t>CSS</w:t>
      </w:r>
      <w:r>
        <w:rPr>
          <w:b/>
          <w:shd w:val="clear" w:color="FFFFFF" w:fill="C0C0C0"/>
        </w:rPr>
        <w:t>, Tomcat Server, Apache in Camel, Jasper Report, Multithreading, Ajax</w:t>
      </w:r>
      <w:r w:rsidR="009F55C7">
        <w:rPr>
          <w:b/>
          <w:shd w:val="clear" w:color="FFFFFF" w:fill="C0C0C0"/>
        </w:rPr>
        <w:t>,Maven</w:t>
      </w:r>
      <w:r>
        <w:rPr>
          <w:b/>
          <w:shd w:val="clear" w:color="FFFFFF" w:fill="C0C0C0"/>
        </w:rPr>
        <w:t>.</w:t>
      </w:r>
    </w:p>
    <w:p w:rsidR="00B05487" w:rsidRDefault="00F72373" w:rsidP="00B05487">
      <w:pPr>
        <w:pStyle w:val="ListContinue5"/>
        <w:spacing w:before="120" w:line="276" w:lineRule="auto"/>
        <w:ind w:right="549"/>
        <w:jc w:val="both"/>
        <w:rPr>
          <w:b/>
          <w:u w:val="single"/>
        </w:rPr>
      </w:pPr>
      <w:r>
        <w:rPr>
          <w:b/>
        </w:rPr>
        <w:t>Client:</w:t>
      </w:r>
      <w:r>
        <w:t xml:space="preserve"> </w:t>
      </w:r>
      <w:r w:rsidR="009F55C7">
        <w:rPr>
          <w:b/>
        </w:rPr>
        <w:t>Wataniya Corporation</w:t>
      </w:r>
    </w:p>
    <w:p w:rsidR="00B05487" w:rsidRDefault="00F72373" w:rsidP="00B05487">
      <w:pPr>
        <w:pStyle w:val="ListContinue5"/>
        <w:spacing w:before="120" w:line="276" w:lineRule="auto"/>
        <w:ind w:right="549"/>
        <w:jc w:val="both"/>
        <w:rPr>
          <w:b/>
        </w:rPr>
      </w:pPr>
      <w:r>
        <w:t xml:space="preserve">Responsibility: </w:t>
      </w:r>
      <w:r>
        <w:rPr>
          <w:b/>
        </w:rPr>
        <w:t>Application</w:t>
      </w:r>
      <w:r w:rsidR="009F55C7">
        <w:rPr>
          <w:b/>
        </w:rPr>
        <w:t xml:space="preserve"> Developer</w:t>
      </w:r>
    </w:p>
    <w:p w:rsidR="009F55C7" w:rsidRDefault="009F55C7" w:rsidP="00B05487">
      <w:pPr>
        <w:pStyle w:val="ListContinue5"/>
        <w:spacing w:before="120" w:line="276" w:lineRule="auto"/>
        <w:ind w:right="549"/>
        <w:jc w:val="both"/>
        <w:rPr>
          <w:b/>
          <w:u w:val="single"/>
        </w:rPr>
      </w:pPr>
    </w:p>
    <w:p w:rsidR="00B05487" w:rsidRDefault="00F72373" w:rsidP="00B05487">
      <w:pPr>
        <w:pStyle w:val="ListContinue5"/>
        <w:numPr>
          <w:ilvl w:val="0"/>
          <w:numId w:val="4"/>
        </w:numPr>
        <w:spacing w:line="276" w:lineRule="auto"/>
        <w:ind w:left="720" w:right="549" w:hanging="360"/>
        <w:jc w:val="both"/>
      </w:pPr>
      <w:r>
        <w:t xml:space="preserve">One of </w:t>
      </w:r>
      <w:r>
        <w:t xml:space="preserve">the core developers of the project. We </w:t>
      </w:r>
      <w:proofErr w:type="gramStart"/>
      <w:r>
        <w:t>Started</w:t>
      </w:r>
      <w:proofErr w:type="gramEnd"/>
      <w:r>
        <w:t xml:space="preserve"> this project from scratch.</w:t>
      </w:r>
    </w:p>
    <w:p w:rsidR="00B05487" w:rsidRDefault="00F72373" w:rsidP="00B05487">
      <w:pPr>
        <w:pStyle w:val="ListContinue5"/>
        <w:numPr>
          <w:ilvl w:val="0"/>
          <w:numId w:val="4"/>
        </w:numPr>
        <w:spacing w:line="276" w:lineRule="auto"/>
        <w:ind w:left="720" w:right="549" w:hanging="360"/>
        <w:jc w:val="both"/>
      </w:pPr>
      <w:r>
        <w:t>Basic understanding of overall modules and their interrelationship.</w:t>
      </w:r>
    </w:p>
    <w:p w:rsidR="00B05487" w:rsidRDefault="00F72373" w:rsidP="00B05487">
      <w:pPr>
        <w:pStyle w:val="ListContinue5"/>
        <w:numPr>
          <w:ilvl w:val="0"/>
          <w:numId w:val="4"/>
        </w:numPr>
        <w:spacing w:line="276" w:lineRule="auto"/>
        <w:ind w:left="720" w:right="549" w:hanging="360"/>
        <w:jc w:val="both"/>
      </w:pPr>
      <w:r>
        <w:lastRenderedPageBreak/>
        <w:t>Design and Implementations of frontend as well as backend.</w:t>
      </w:r>
    </w:p>
    <w:p w:rsidR="00B05487" w:rsidRDefault="00F72373" w:rsidP="00B05487">
      <w:pPr>
        <w:pStyle w:val="ListContinue5"/>
        <w:numPr>
          <w:ilvl w:val="0"/>
          <w:numId w:val="4"/>
        </w:numPr>
        <w:spacing w:line="276" w:lineRule="auto"/>
        <w:ind w:left="720" w:right="549" w:hanging="360"/>
        <w:jc w:val="both"/>
      </w:pPr>
      <w:r>
        <w:t>Implemented Spring IOC, AOP, Transaction management and</w:t>
      </w:r>
      <w:r>
        <w:t xml:space="preserve"> spring JDBC implementation.</w:t>
      </w:r>
    </w:p>
    <w:p w:rsidR="00B05487" w:rsidRDefault="00F72373" w:rsidP="00B05487">
      <w:pPr>
        <w:pStyle w:val="ListContinue5"/>
        <w:numPr>
          <w:ilvl w:val="0"/>
          <w:numId w:val="4"/>
        </w:numPr>
        <w:spacing w:line="276" w:lineRule="auto"/>
        <w:ind w:left="720" w:right="549" w:hanging="360"/>
        <w:jc w:val="both"/>
      </w:pPr>
      <w:r>
        <w:t>Responsible for email masking activity.</w:t>
      </w:r>
    </w:p>
    <w:p w:rsidR="00B05487" w:rsidRDefault="00F72373" w:rsidP="00B05487">
      <w:pPr>
        <w:pStyle w:val="ListContinue5"/>
        <w:numPr>
          <w:ilvl w:val="0"/>
          <w:numId w:val="4"/>
        </w:numPr>
        <w:spacing w:line="276" w:lineRule="auto"/>
        <w:ind w:left="720" w:right="549" w:hanging="360"/>
        <w:jc w:val="both"/>
      </w:pPr>
      <w:r>
        <w:t>Responsible for SFTP, FTP and FTPS file transfer implementation.</w:t>
      </w:r>
    </w:p>
    <w:p w:rsidR="00B05487" w:rsidRDefault="00F72373" w:rsidP="00B05487">
      <w:pPr>
        <w:pStyle w:val="ListContinue5"/>
        <w:numPr>
          <w:ilvl w:val="0"/>
          <w:numId w:val="4"/>
        </w:numPr>
        <w:spacing w:line="276" w:lineRule="auto"/>
        <w:ind w:right="549"/>
        <w:jc w:val="both"/>
        <w:rPr>
          <w:b/>
        </w:rPr>
      </w:pPr>
      <w:r>
        <w:t>Responsible for executing tasks and producing deliverables as outlined in the Project Plan and directed by the Project Man</w:t>
      </w:r>
      <w:r>
        <w:t>ager</w:t>
      </w:r>
      <w:r>
        <w:rPr>
          <w:b/>
        </w:rPr>
        <w:t>.</w:t>
      </w:r>
    </w:p>
    <w:p w:rsidR="00B05487" w:rsidRDefault="00F72373" w:rsidP="00B05487">
      <w:pPr>
        <w:pStyle w:val="ListContinue5"/>
        <w:numPr>
          <w:ilvl w:val="0"/>
          <w:numId w:val="4"/>
        </w:numPr>
        <w:spacing w:line="276" w:lineRule="auto"/>
        <w:ind w:right="549"/>
        <w:jc w:val="both"/>
        <w:rPr>
          <w:b/>
        </w:rPr>
      </w:pPr>
      <w:r>
        <w:t>Responsible for managing the team, as well as work allocation, helping the team in technical issues.</w:t>
      </w:r>
    </w:p>
    <w:p w:rsidR="00B05487" w:rsidRDefault="00F72373" w:rsidP="00B05487">
      <w:pPr>
        <w:pStyle w:val="ListContinue5"/>
        <w:numPr>
          <w:ilvl w:val="0"/>
          <w:numId w:val="4"/>
        </w:numPr>
        <w:spacing w:line="276" w:lineRule="auto"/>
        <w:ind w:right="549"/>
        <w:jc w:val="both"/>
        <w:rPr>
          <w:b/>
        </w:rPr>
      </w:pPr>
      <w:r>
        <w:t xml:space="preserve">Responsible for creating a task in </w:t>
      </w:r>
      <w:r w:rsidR="009F55C7">
        <w:t>Team Forge</w:t>
      </w:r>
      <w:r>
        <w:t xml:space="preserve"> and managing the whole workflow.</w:t>
      </w:r>
    </w:p>
    <w:p w:rsidR="00B05487" w:rsidRDefault="00B05487" w:rsidP="00B05487">
      <w:pPr>
        <w:pStyle w:val="ListContinue5"/>
        <w:spacing w:line="276" w:lineRule="auto"/>
        <w:ind w:right="549"/>
        <w:jc w:val="both"/>
        <w:rPr>
          <w:b/>
        </w:rPr>
      </w:pPr>
    </w:p>
    <w:p w:rsidR="00B05487" w:rsidRDefault="00B05487" w:rsidP="00B05487">
      <w:pPr>
        <w:pStyle w:val="ListContinue5"/>
        <w:spacing w:before="120" w:line="276" w:lineRule="auto"/>
        <w:ind w:right="549"/>
        <w:jc w:val="both"/>
        <w:rPr>
          <w:b/>
          <w:u w:val="single"/>
        </w:rPr>
      </w:pPr>
    </w:p>
    <w:p w:rsidR="00B05487" w:rsidRDefault="00F72373" w:rsidP="00B05487">
      <w:pPr>
        <w:pStyle w:val="ListContinue5"/>
        <w:spacing w:line="276" w:lineRule="auto"/>
        <w:ind w:right="549"/>
        <w:jc w:val="both"/>
        <w:rPr>
          <w:b/>
        </w:rPr>
      </w:pPr>
      <w:r>
        <w:t>Description:</w:t>
      </w:r>
      <w:r>
        <w:rPr>
          <w:b/>
        </w:rPr>
        <w:t xml:space="preserve"> </w:t>
      </w:r>
    </w:p>
    <w:p w:rsidR="00B05487" w:rsidRDefault="00B05487" w:rsidP="00B05487">
      <w:pPr>
        <w:pStyle w:val="ListContinue5"/>
        <w:spacing w:line="276" w:lineRule="auto"/>
        <w:ind w:right="549"/>
        <w:jc w:val="both"/>
        <w:rPr>
          <w:b/>
        </w:rPr>
      </w:pPr>
    </w:p>
    <w:p w:rsidR="00B05487" w:rsidRDefault="00F72373" w:rsidP="00B05487">
      <w:pPr>
        <w:pStyle w:val="BlockText"/>
        <w:ind w:right="549"/>
      </w:pPr>
      <w:r>
        <w:t xml:space="preserve">This is an insurance product </w:t>
      </w:r>
      <w:r w:rsidR="00B361BB">
        <w:t>project.</w:t>
      </w:r>
      <w:r>
        <w:t xml:space="preserve"> It </w:t>
      </w:r>
      <w:r w:rsidR="00B361BB">
        <w:t>includes</w:t>
      </w:r>
      <w:r>
        <w:t xml:space="preserve"> all</w:t>
      </w:r>
      <w:r>
        <w:t xml:space="preserve"> the insurance related so</w:t>
      </w:r>
      <w:r w:rsidR="00B361BB">
        <w:t>lutions.</w:t>
      </w:r>
    </w:p>
    <w:p w:rsidR="00B361BB" w:rsidRDefault="00F72373" w:rsidP="00B05487">
      <w:pPr>
        <w:pStyle w:val="BlockText"/>
        <w:ind w:right="549"/>
      </w:pPr>
      <w:r>
        <w:t xml:space="preserve">Modules: </w:t>
      </w:r>
    </w:p>
    <w:p w:rsidR="00B361BB" w:rsidRDefault="00F72373" w:rsidP="00B05487">
      <w:pPr>
        <w:pStyle w:val="BlockText"/>
        <w:ind w:right="549"/>
      </w:pPr>
      <w:r>
        <w:t>Policy Admin (PA):</w:t>
      </w:r>
    </w:p>
    <w:p w:rsidR="00E80B13" w:rsidRDefault="00F72373" w:rsidP="00B05487">
      <w:pPr>
        <w:pStyle w:val="BlockText"/>
        <w:ind w:right="549"/>
      </w:pPr>
      <w:r>
        <w:t>This module take care of create, update and issue policy. There 3 lines of business in here i.e</w:t>
      </w:r>
      <w:r>
        <w:t xml:space="preserve"> Commercial Insurance, Personal insurance and Group Insurance products. There multiple stages are there to issue a </w:t>
      </w:r>
      <w:proofErr w:type="gramStart"/>
      <w:r>
        <w:t>policy,</w:t>
      </w:r>
      <w:proofErr w:type="gramEnd"/>
      <w:r>
        <w:t xml:space="preserve"> this GS supports Quoiting, Under Writing, Binding, Re-Quote and issue policy.</w:t>
      </w:r>
    </w:p>
    <w:p w:rsidR="00E80B13" w:rsidRDefault="00E80B13" w:rsidP="00B05487">
      <w:pPr>
        <w:pStyle w:val="BlockText"/>
        <w:ind w:right="549"/>
      </w:pPr>
    </w:p>
    <w:p w:rsidR="00E80B13" w:rsidRDefault="00F72373" w:rsidP="00B05487">
      <w:pPr>
        <w:pStyle w:val="BlockText"/>
        <w:ind w:right="549"/>
      </w:pPr>
      <w:r>
        <w:t>Endorsement:</w:t>
      </w:r>
    </w:p>
    <w:p w:rsidR="00B361BB" w:rsidRDefault="00F72373" w:rsidP="00B05487">
      <w:pPr>
        <w:pStyle w:val="BlockText"/>
        <w:ind w:right="549"/>
      </w:pPr>
      <w:r>
        <w:t xml:space="preserve"> </w:t>
      </w:r>
      <w:r w:rsidR="00B85D5F">
        <w:t xml:space="preserve">For policy endorsement, </w:t>
      </w:r>
      <w:proofErr w:type="gramStart"/>
      <w:r w:rsidR="00B85D5F">
        <w:t>It</w:t>
      </w:r>
      <w:proofErr w:type="gramEnd"/>
      <w:r w:rsidR="00B85D5F">
        <w:t xml:space="preserve"> has few features like Basic Information Endorsement, POI Endorsement, Cancellation.</w:t>
      </w:r>
    </w:p>
    <w:p w:rsidR="00B85D5F" w:rsidRDefault="00B85D5F" w:rsidP="00B05487">
      <w:pPr>
        <w:pStyle w:val="BlockText"/>
        <w:ind w:right="549"/>
      </w:pPr>
    </w:p>
    <w:p w:rsidR="00B85D5F" w:rsidRDefault="00F72373" w:rsidP="00B05487">
      <w:pPr>
        <w:pStyle w:val="BlockText"/>
        <w:ind w:right="549"/>
      </w:pPr>
      <w:r>
        <w:t>Claim:</w:t>
      </w:r>
    </w:p>
    <w:p w:rsidR="00B85D5F" w:rsidRDefault="00F72373" w:rsidP="00B05487">
      <w:pPr>
        <w:pStyle w:val="BlockText"/>
        <w:ind w:right="549"/>
      </w:pPr>
      <w:r>
        <w:t xml:space="preserve">This module is used for all claim related operations. This includes </w:t>
      </w:r>
      <w:proofErr w:type="gramStart"/>
      <w:r>
        <w:t>FNOL .</w:t>
      </w:r>
      <w:proofErr w:type="gramEnd"/>
      <w:r>
        <w:t xml:space="preserve"> </w:t>
      </w:r>
      <w:proofErr w:type="gramStart"/>
      <w:r>
        <w:t>Registration, Settlement.</w:t>
      </w:r>
      <w:proofErr w:type="gramEnd"/>
    </w:p>
    <w:p w:rsidR="00B85D5F" w:rsidRDefault="00B85D5F" w:rsidP="00B05487">
      <w:pPr>
        <w:pStyle w:val="BlockText"/>
        <w:ind w:right="549"/>
      </w:pPr>
    </w:p>
    <w:p w:rsidR="00B85D5F" w:rsidRDefault="00F72373" w:rsidP="00B05487">
      <w:pPr>
        <w:pStyle w:val="BlockText"/>
        <w:ind w:right="549"/>
      </w:pPr>
      <w:r>
        <w:t>Reinsurance:</w:t>
      </w:r>
    </w:p>
    <w:p w:rsidR="00B85D5F" w:rsidRDefault="00F72373" w:rsidP="00B05487">
      <w:pPr>
        <w:pStyle w:val="BlockText"/>
        <w:ind w:right="549"/>
      </w:pPr>
      <w:r>
        <w:t>This module supports all RI related operations.</w:t>
      </w:r>
    </w:p>
    <w:p w:rsidR="00B361BB" w:rsidRDefault="00B361BB" w:rsidP="00B05487">
      <w:pPr>
        <w:pStyle w:val="BlockText"/>
        <w:ind w:right="549"/>
      </w:pPr>
    </w:p>
    <w:p w:rsidR="00064199" w:rsidRDefault="00064199" w:rsidP="00B05487">
      <w:pPr>
        <w:pStyle w:val="BlockText"/>
        <w:ind w:right="549"/>
        <w:rPr>
          <w:bCs/>
        </w:rPr>
      </w:pPr>
    </w:p>
    <w:p w:rsidR="005369D0" w:rsidRDefault="005369D0">
      <w:pPr>
        <w:pStyle w:val="BlockText"/>
        <w:ind w:right="549"/>
      </w:pPr>
    </w:p>
    <w:p w:rsidR="005369D0" w:rsidRDefault="00F72373" w:rsidP="002448BF">
      <w:pPr>
        <w:pStyle w:val="BlockText"/>
        <w:ind w:left="0" w:right="549"/>
        <w:rPr>
          <w:b/>
          <w:bCs/>
          <w:u w:val="single"/>
        </w:rPr>
      </w:pPr>
      <w:r>
        <w:rPr>
          <w:b/>
          <w:bCs/>
          <w:u w:val="single"/>
        </w:rPr>
        <w:t xml:space="preserve">NSE NFA WEB (Nov 2015 to </w:t>
      </w:r>
      <w:r w:rsidR="00B05487">
        <w:rPr>
          <w:b/>
          <w:bCs/>
          <w:u w:val="single"/>
        </w:rPr>
        <w:t>Oct 2016</w:t>
      </w:r>
      <w:r>
        <w:rPr>
          <w:b/>
          <w:bCs/>
          <w:u w:val="single"/>
        </w:rPr>
        <w:t>)</w:t>
      </w:r>
    </w:p>
    <w:p w:rsidR="005369D0" w:rsidRDefault="005369D0">
      <w:pPr>
        <w:pStyle w:val="BlockText"/>
        <w:ind w:right="549"/>
        <w:rPr>
          <w:b/>
          <w:u w:val="single"/>
        </w:rPr>
      </w:pPr>
    </w:p>
    <w:p w:rsidR="005369D0" w:rsidRDefault="00F72373" w:rsidP="002448BF">
      <w:pPr>
        <w:pStyle w:val="ListContinue5"/>
        <w:spacing w:before="120" w:line="276" w:lineRule="auto"/>
        <w:jc w:val="both"/>
        <w:rPr>
          <w:b/>
          <w:u w:val="single"/>
        </w:rPr>
      </w:pPr>
      <w:r>
        <w:rPr>
          <w:b/>
          <w:shd w:val="clear" w:color="FFFFFF" w:fill="FFFFFF"/>
        </w:rPr>
        <w:t>Skill Set Used</w:t>
      </w:r>
      <w:r>
        <w:rPr>
          <w:shd w:val="clear" w:color="FFFFFF" w:fill="FFFFFF"/>
        </w:rPr>
        <w:t>:</w:t>
      </w:r>
      <w:r>
        <w:rPr>
          <w:b/>
        </w:rPr>
        <w:t xml:space="preserve"> </w:t>
      </w:r>
      <w:r>
        <w:rPr>
          <w:b/>
          <w:shd w:val="clear" w:color="FFFFFF" w:fill="C0C0C0"/>
        </w:rPr>
        <w:t>SPRING</w:t>
      </w:r>
      <w:r w:rsidR="00231979">
        <w:rPr>
          <w:b/>
          <w:shd w:val="clear" w:color="FFFFFF" w:fill="C0C0C0"/>
        </w:rPr>
        <w:t xml:space="preserve"> 4</w:t>
      </w:r>
      <w:r>
        <w:rPr>
          <w:b/>
          <w:shd w:val="clear" w:color="FFFFFF" w:fill="C0C0C0"/>
        </w:rPr>
        <w:t xml:space="preserve"> (</w:t>
      </w:r>
      <w:r w:rsidR="0010165F">
        <w:rPr>
          <w:b/>
          <w:shd w:val="clear" w:color="FFFFFF" w:fill="C0C0C0"/>
        </w:rPr>
        <w:t>IOC, AOP, JDBC, CASHING, TRANSACTION</w:t>
      </w:r>
      <w:r>
        <w:rPr>
          <w:b/>
          <w:shd w:val="clear" w:color="FFFFFF" w:fill="C0C0C0"/>
        </w:rPr>
        <w:t xml:space="preserve"> </w:t>
      </w:r>
      <w:r w:rsidR="0010165F">
        <w:rPr>
          <w:b/>
          <w:shd w:val="clear" w:color="FFFFFF" w:fill="C0C0C0"/>
        </w:rPr>
        <w:t>MANAGEMENT, CONNECTION</w:t>
      </w:r>
      <w:r>
        <w:rPr>
          <w:b/>
          <w:shd w:val="clear" w:color="FFFFFF" w:fill="C0C0C0"/>
        </w:rPr>
        <w:t xml:space="preserve"> </w:t>
      </w:r>
      <w:r w:rsidR="00501B97">
        <w:rPr>
          <w:b/>
          <w:shd w:val="clear" w:color="FFFFFF" w:fill="C0C0C0"/>
        </w:rPr>
        <w:t>POOLING, STRUTS</w:t>
      </w:r>
      <w:r>
        <w:rPr>
          <w:b/>
          <w:shd w:val="clear" w:color="FFFFFF" w:fill="C0C0C0"/>
        </w:rPr>
        <w:t xml:space="preserve"> 2.0.8, </w:t>
      </w:r>
      <w:r w:rsidRPr="00F72373">
        <w:rPr>
          <w:b/>
          <w:highlight w:val="yellow"/>
          <w:shd w:val="clear" w:color="FFFFFF" w:fill="C0C0C0"/>
        </w:rPr>
        <w:t>HTML</w:t>
      </w:r>
      <w:r w:rsidR="005E4FC8">
        <w:rPr>
          <w:b/>
          <w:shd w:val="clear" w:color="FFFFFF" w:fill="C0C0C0"/>
        </w:rPr>
        <w:t>5, Maven</w:t>
      </w:r>
      <w:r>
        <w:rPr>
          <w:b/>
          <w:shd w:val="clear" w:color="FFFFFF" w:fill="C0C0C0"/>
        </w:rPr>
        <w:t xml:space="preserve">, ORACLE, jQuery, </w:t>
      </w:r>
      <w:r w:rsidR="008E6BE9" w:rsidRPr="00F72373">
        <w:rPr>
          <w:b/>
          <w:highlight w:val="yellow"/>
          <w:shd w:val="clear" w:color="FFFFFF" w:fill="C0C0C0"/>
        </w:rPr>
        <w:t>CSS</w:t>
      </w:r>
      <w:r w:rsidR="008E6BE9">
        <w:rPr>
          <w:b/>
          <w:shd w:val="clear" w:color="FFFFFF" w:fill="C0C0C0"/>
        </w:rPr>
        <w:t>, Tomcat</w:t>
      </w:r>
      <w:r>
        <w:rPr>
          <w:b/>
          <w:shd w:val="clear" w:color="FFFFFF" w:fill="C0C0C0"/>
        </w:rPr>
        <w:t xml:space="preserve"> </w:t>
      </w:r>
      <w:r w:rsidR="0010165F">
        <w:rPr>
          <w:b/>
          <w:shd w:val="clear" w:color="FFFFFF" w:fill="C0C0C0"/>
        </w:rPr>
        <w:t>Server, Apache</w:t>
      </w:r>
      <w:r>
        <w:rPr>
          <w:b/>
          <w:shd w:val="clear" w:color="FFFFFF" w:fill="C0C0C0"/>
        </w:rPr>
        <w:t xml:space="preserve"> in Camel, Jasper Report, </w:t>
      </w:r>
      <w:r w:rsidR="0010165F">
        <w:rPr>
          <w:b/>
          <w:shd w:val="clear" w:color="FFFFFF" w:fill="C0C0C0"/>
        </w:rPr>
        <w:t>Multithreading, Ajax</w:t>
      </w:r>
      <w:r>
        <w:rPr>
          <w:b/>
          <w:shd w:val="clear" w:color="FFFFFF" w:fill="C0C0C0"/>
        </w:rPr>
        <w:t>.</w:t>
      </w:r>
    </w:p>
    <w:p w:rsidR="005369D0" w:rsidRDefault="00F72373">
      <w:pPr>
        <w:pStyle w:val="ListContinue5"/>
        <w:spacing w:before="120" w:line="276" w:lineRule="auto"/>
        <w:ind w:right="549"/>
        <w:jc w:val="both"/>
        <w:rPr>
          <w:b/>
          <w:u w:val="single"/>
        </w:rPr>
      </w:pPr>
      <w:r>
        <w:rPr>
          <w:b/>
        </w:rPr>
        <w:t>Client:</w:t>
      </w:r>
      <w:r>
        <w:t xml:space="preserve"> </w:t>
      </w:r>
      <w:r>
        <w:rPr>
          <w:b/>
        </w:rPr>
        <w:t>National Stock Exchange India Ltd.</w:t>
      </w:r>
    </w:p>
    <w:p w:rsidR="005369D0" w:rsidRDefault="00F72373">
      <w:pPr>
        <w:pStyle w:val="ListContinue5"/>
        <w:spacing w:before="120" w:line="276" w:lineRule="auto"/>
        <w:ind w:right="549"/>
        <w:jc w:val="both"/>
        <w:rPr>
          <w:b/>
          <w:u w:val="single"/>
        </w:rPr>
      </w:pPr>
      <w:r>
        <w:t xml:space="preserve">Responsibility: </w:t>
      </w:r>
      <w:r>
        <w:rPr>
          <w:b/>
        </w:rPr>
        <w:t>JEE Developers &amp; TL</w:t>
      </w:r>
    </w:p>
    <w:p w:rsidR="005369D0" w:rsidRDefault="005369D0">
      <w:pPr>
        <w:pStyle w:val="ListContinue5"/>
        <w:spacing w:before="120" w:line="276" w:lineRule="auto"/>
        <w:ind w:right="549"/>
        <w:jc w:val="both"/>
        <w:rPr>
          <w:b/>
          <w:u w:val="single"/>
        </w:rPr>
      </w:pPr>
    </w:p>
    <w:p w:rsidR="005369D0" w:rsidRDefault="00F72373">
      <w:pPr>
        <w:pStyle w:val="ListContinue5"/>
        <w:numPr>
          <w:ilvl w:val="0"/>
          <w:numId w:val="4"/>
        </w:numPr>
        <w:spacing w:line="276" w:lineRule="auto"/>
        <w:ind w:left="720" w:right="549" w:hanging="360"/>
        <w:jc w:val="both"/>
      </w:pPr>
      <w:r>
        <w:t xml:space="preserve">One of the core developers of the project. We </w:t>
      </w:r>
      <w:proofErr w:type="gramStart"/>
      <w:r>
        <w:t>Started</w:t>
      </w:r>
      <w:proofErr w:type="gramEnd"/>
      <w:r>
        <w:t xml:space="preserve"> this </w:t>
      </w:r>
      <w:r w:rsidR="00032BD9">
        <w:t>project from</w:t>
      </w:r>
      <w:r>
        <w:t xml:space="preserve"> scratch.</w:t>
      </w:r>
    </w:p>
    <w:p w:rsidR="005369D0" w:rsidRDefault="00F72373">
      <w:pPr>
        <w:pStyle w:val="ListContinue5"/>
        <w:numPr>
          <w:ilvl w:val="0"/>
          <w:numId w:val="4"/>
        </w:numPr>
        <w:spacing w:line="276" w:lineRule="auto"/>
        <w:ind w:left="720" w:right="549" w:hanging="360"/>
        <w:jc w:val="both"/>
      </w:pPr>
      <w:r>
        <w:t>Basic understanding of overall modules and their interrelationship.</w:t>
      </w:r>
    </w:p>
    <w:p w:rsidR="005369D0" w:rsidRDefault="00F72373">
      <w:pPr>
        <w:pStyle w:val="ListContinue5"/>
        <w:numPr>
          <w:ilvl w:val="0"/>
          <w:numId w:val="4"/>
        </w:numPr>
        <w:spacing w:line="276" w:lineRule="auto"/>
        <w:ind w:left="720" w:right="549" w:hanging="360"/>
        <w:jc w:val="both"/>
      </w:pPr>
      <w:r>
        <w:t xml:space="preserve">Design and Implementations of </w:t>
      </w:r>
      <w:r>
        <w:t>frontend as well as backend.</w:t>
      </w:r>
    </w:p>
    <w:p w:rsidR="005369D0" w:rsidRDefault="00F72373">
      <w:pPr>
        <w:pStyle w:val="ListContinue5"/>
        <w:numPr>
          <w:ilvl w:val="0"/>
          <w:numId w:val="4"/>
        </w:numPr>
        <w:spacing w:line="276" w:lineRule="auto"/>
        <w:ind w:left="720" w:right="549" w:hanging="360"/>
        <w:jc w:val="both"/>
      </w:pPr>
      <w:r>
        <w:t xml:space="preserve">Implemented Spring </w:t>
      </w:r>
      <w:r w:rsidR="00FE66CD">
        <w:t>IOC, AOP</w:t>
      </w:r>
      <w:r>
        <w:t>, Transaction management and spring JDBC implementation.</w:t>
      </w:r>
    </w:p>
    <w:p w:rsidR="005369D0" w:rsidRDefault="00F72373">
      <w:pPr>
        <w:pStyle w:val="ListContinue5"/>
        <w:numPr>
          <w:ilvl w:val="0"/>
          <w:numId w:val="4"/>
        </w:numPr>
        <w:spacing w:line="276" w:lineRule="auto"/>
        <w:ind w:left="720" w:right="549" w:hanging="360"/>
        <w:jc w:val="both"/>
      </w:pPr>
      <w:r>
        <w:t>Responsible for email masking activity.</w:t>
      </w:r>
    </w:p>
    <w:p w:rsidR="005369D0" w:rsidRDefault="00F72373">
      <w:pPr>
        <w:pStyle w:val="ListContinue5"/>
        <w:numPr>
          <w:ilvl w:val="0"/>
          <w:numId w:val="4"/>
        </w:numPr>
        <w:spacing w:line="276" w:lineRule="auto"/>
        <w:ind w:left="720" w:right="549" w:hanging="360"/>
        <w:jc w:val="both"/>
      </w:pPr>
      <w:r>
        <w:lastRenderedPageBreak/>
        <w:t xml:space="preserve">Responsible for </w:t>
      </w:r>
      <w:r w:rsidR="003C3978">
        <w:t>SFTP, FTP</w:t>
      </w:r>
      <w:r>
        <w:t xml:space="preserve"> and FTPS file transfer </w:t>
      </w:r>
      <w:r w:rsidR="009266BC">
        <w:t>implementation.</w:t>
      </w:r>
    </w:p>
    <w:p w:rsidR="005369D0" w:rsidRDefault="00F72373">
      <w:pPr>
        <w:pStyle w:val="ListContinue5"/>
        <w:numPr>
          <w:ilvl w:val="0"/>
          <w:numId w:val="4"/>
        </w:numPr>
        <w:spacing w:line="276" w:lineRule="auto"/>
        <w:ind w:right="549"/>
        <w:jc w:val="both"/>
        <w:rPr>
          <w:b/>
        </w:rPr>
      </w:pPr>
      <w:r>
        <w:t>Responsible for executing tasks and pr</w:t>
      </w:r>
      <w:r>
        <w:t>oducing deliverables as outlined in the Project Plan and directed by the Project Manager</w:t>
      </w:r>
      <w:r>
        <w:rPr>
          <w:b/>
        </w:rPr>
        <w:t>.</w:t>
      </w:r>
    </w:p>
    <w:p w:rsidR="005369D0" w:rsidRDefault="00F72373">
      <w:pPr>
        <w:pStyle w:val="ListContinue5"/>
        <w:numPr>
          <w:ilvl w:val="0"/>
          <w:numId w:val="4"/>
        </w:numPr>
        <w:spacing w:line="276" w:lineRule="auto"/>
        <w:ind w:right="549"/>
        <w:jc w:val="both"/>
        <w:rPr>
          <w:b/>
        </w:rPr>
      </w:pPr>
      <w:r>
        <w:t xml:space="preserve">Responsible for managing the team, as well as work </w:t>
      </w:r>
      <w:r w:rsidR="00915421">
        <w:t>allocation,</w:t>
      </w:r>
      <w:r>
        <w:t xml:space="preserve"> helping the team in technical issues.</w:t>
      </w:r>
    </w:p>
    <w:p w:rsidR="005369D0" w:rsidRDefault="00F72373">
      <w:pPr>
        <w:pStyle w:val="ListContinue5"/>
        <w:numPr>
          <w:ilvl w:val="0"/>
          <w:numId w:val="4"/>
        </w:numPr>
        <w:spacing w:line="276" w:lineRule="auto"/>
        <w:ind w:right="549"/>
        <w:jc w:val="both"/>
        <w:rPr>
          <w:b/>
        </w:rPr>
      </w:pPr>
      <w:r>
        <w:t>Responsible for creating a task in JIRA and managing the whole wo</w:t>
      </w:r>
      <w:r>
        <w:t>rkflow.</w:t>
      </w:r>
    </w:p>
    <w:p w:rsidR="005369D0" w:rsidRDefault="005369D0">
      <w:pPr>
        <w:pStyle w:val="ListContinue5"/>
        <w:spacing w:line="276" w:lineRule="auto"/>
        <w:ind w:right="549"/>
        <w:jc w:val="both"/>
        <w:rPr>
          <w:b/>
        </w:rPr>
      </w:pPr>
    </w:p>
    <w:p w:rsidR="005369D0" w:rsidRDefault="005369D0">
      <w:pPr>
        <w:pStyle w:val="ListContinue5"/>
        <w:spacing w:before="120" w:line="276" w:lineRule="auto"/>
        <w:ind w:right="549"/>
        <w:jc w:val="both"/>
        <w:rPr>
          <w:b/>
          <w:u w:val="single"/>
        </w:rPr>
      </w:pPr>
    </w:p>
    <w:p w:rsidR="005369D0" w:rsidRDefault="00F72373">
      <w:pPr>
        <w:pStyle w:val="ListContinue5"/>
        <w:spacing w:line="276" w:lineRule="auto"/>
        <w:ind w:right="549"/>
        <w:jc w:val="both"/>
        <w:rPr>
          <w:b/>
        </w:rPr>
      </w:pPr>
      <w:r>
        <w:t>Description:</w:t>
      </w:r>
      <w:r>
        <w:rPr>
          <w:b/>
        </w:rPr>
        <w:t xml:space="preserve"> </w:t>
      </w:r>
    </w:p>
    <w:p w:rsidR="005369D0" w:rsidRDefault="005369D0">
      <w:pPr>
        <w:pStyle w:val="ListContinue5"/>
        <w:spacing w:line="276" w:lineRule="auto"/>
        <w:ind w:right="549"/>
        <w:jc w:val="both"/>
        <w:rPr>
          <w:b/>
        </w:rPr>
      </w:pPr>
    </w:p>
    <w:p w:rsidR="005369D0" w:rsidRDefault="00F72373">
      <w:pPr>
        <w:pStyle w:val="BlockText"/>
        <w:ind w:right="549"/>
        <w:rPr>
          <w:bCs/>
        </w:rPr>
      </w:pPr>
      <w:r>
        <w:t xml:space="preserve">The objective of the project is to develop an application that can be used to manage all </w:t>
      </w:r>
      <w:r w:rsidR="00EF5B66">
        <w:t>the account</w:t>
      </w:r>
      <w:r>
        <w:t xml:space="preserve"> and finance system of NSE.</w:t>
      </w:r>
      <w:r w:rsidR="00EF5B66">
        <w:t xml:space="preserve"> </w:t>
      </w:r>
      <w:r>
        <w:t>The users of the product are the accounting and financial decision makers of NSE.</w:t>
      </w:r>
    </w:p>
    <w:p w:rsidR="005369D0" w:rsidRDefault="00F72373">
      <w:r>
        <w:t xml:space="preserve">This project manages </w:t>
      </w:r>
      <w:r>
        <w:t xml:space="preserve">all the </w:t>
      </w:r>
      <w:r w:rsidR="00EF5B66">
        <w:t>Billing,</w:t>
      </w:r>
      <w:r>
        <w:t xml:space="preserve"> Investment and vouchers of NSE.</w:t>
      </w:r>
      <w:r w:rsidR="00EF5B66">
        <w:t xml:space="preserve"> </w:t>
      </w:r>
      <w:r>
        <w:t>Additionally, this application also:</w:t>
      </w:r>
    </w:p>
    <w:p w:rsidR="005369D0" w:rsidRDefault="00F72373">
      <w:pPr>
        <w:pStyle w:val="BlockText"/>
        <w:numPr>
          <w:ilvl w:val="0"/>
          <w:numId w:val="16"/>
        </w:numPr>
        <w:spacing w:after="200" w:line="276" w:lineRule="auto"/>
      </w:pPr>
      <w:r>
        <w:t xml:space="preserve">Facilitates as huge Report generation </w:t>
      </w:r>
      <w:r w:rsidR="00EF5B66">
        <w:t>tool. Users</w:t>
      </w:r>
      <w:r>
        <w:t xml:space="preserve"> Jasper Reports generate different reports e.g. EPAY, RTGS etc.</w:t>
      </w:r>
    </w:p>
    <w:p w:rsidR="005369D0" w:rsidRDefault="00F72373">
      <w:pPr>
        <w:pStyle w:val="BlockText"/>
        <w:numPr>
          <w:ilvl w:val="0"/>
          <w:numId w:val="16"/>
        </w:numPr>
        <w:spacing w:after="200" w:line="276" w:lineRule="auto"/>
      </w:pPr>
      <w:r>
        <w:t xml:space="preserve"> This product also has payment </w:t>
      </w:r>
      <w:r w:rsidR="00EF5B66">
        <w:t xml:space="preserve">gateway, </w:t>
      </w:r>
      <w:proofErr w:type="gramStart"/>
      <w:r w:rsidR="00EF5B66">
        <w:t>As</w:t>
      </w:r>
      <w:proofErr w:type="gramEnd"/>
      <w:r>
        <w:t xml:space="preserve"> well as vouche</w:t>
      </w:r>
      <w:r>
        <w:t>r generation facility.</w:t>
      </w:r>
    </w:p>
    <w:p w:rsidR="005369D0" w:rsidRDefault="00F72373">
      <w:pPr>
        <w:pStyle w:val="BlockText"/>
        <w:numPr>
          <w:ilvl w:val="0"/>
          <w:numId w:val="16"/>
        </w:numPr>
        <w:spacing w:after="200" w:line="276" w:lineRule="auto"/>
      </w:pPr>
      <w:r>
        <w:t>Enable strict control over client information and documentation by means of user rights</w:t>
      </w:r>
    </w:p>
    <w:p w:rsidR="005369D0" w:rsidRDefault="005369D0">
      <w:pPr>
        <w:pStyle w:val="BlockText"/>
        <w:ind w:right="549"/>
        <w:rPr>
          <w:bCs/>
        </w:rPr>
      </w:pPr>
    </w:p>
    <w:p w:rsidR="005369D0" w:rsidRDefault="005369D0">
      <w:pPr>
        <w:pStyle w:val="BlockText"/>
        <w:spacing w:line="276" w:lineRule="auto"/>
        <w:ind w:left="360" w:right="549"/>
        <w:rPr>
          <w:bCs/>
        </w:rPr>
      </w:pPr>
    </w:p>
    <w:p w:rsidR="005369D0" w:rsidRDefault="00F72373">
      <w:pPr>
        <w:pStyle w:val="ListContinue5"/>
        <w:spacing w:before="120" w:line="276" w:lineRule="auto"/>
        <w:ind w:right="549"/>
        <w:jc w:val="both"/>
        <w:rPr>
          <w:b/>
          <w:u w:val="single"/>
        </w:rPr>
      </w:pPr>
      <w:r>
        <w:rPr>
          <w:b/>
          <w:u w:val="single"/>
        </w:rPr>
        <w:t>GCARS (Jul 2014 to Nov 2015)</w:t>
      </w:r>
    </w:p>
    <w:p w:rsidR="005369D0" w:rsidRDefault="00F72373">
      <w:pPr>
        <w:pStyle w:val="ListContinue5"/>
        <w:spacing w:before="120" w:line="276" w:lineRule="auto"/>
        <w:ind w:right="549"/>
        <w:jc w:val="both"/>
        <w:rPr>
          <w:b/>
          <w:u w:val="single"/>
        </w:rPr>
      </w:pPr>
      <w:r>
        <w:rPr>
          <w:b/>
          <w:shd w:val="clear" w:color="FFFFFF" w:fill="FFFFFF"/>
        </w:rPr>
        <w:t>Skill Set Used</w:t>
      </w:r>
      <w:r>
        <w:rPr>
          <w:shd w:val="clear" w:color="FFFFFF" w:fill="FFFFFF"/>
        </w:rPr>
        <w:t>:</w:t>
      </w:r>
      <w:r>
        <w:rPr>
          <w:b/>
        </w:rPr>
        <w:t xml:space="preserve"> </w:t>
      </w:r>
      <w:r>
        <w:rPr>
          <w:b/>
          <w:shd w:val="clear" w:color="FFFFFF" w:fill="C0C0C0"/>
        </w:rPr>
        <w:t xml:space="preserve">SPRING MVC, JSP,SERVLET,ANT, ORACLE,JSF, jQuery, </w:t>
      </w:r>
      <w:r w:rsidRPr="00F72373">
        <w:rPr>
          <w:b/>
          <w:highlight w:val="yellow"/>
          <w:shd w:val="clear" w:color="FFFFFF" w:fill="C0C0C0"/>
        </w:rPr>
        <w:t>CSS</w:t>
      </w:r>
      <w:r>
        <w:rPr>
          <w:b/>
          <w:shd w:val="clear" w:color="FFFFFF" w:fill="C0C0C0"/>
        </w:rPr>
        <w:t xml:space="preserve"> ,</w:t>
      </w:r>
      <w:r w:rsidR="00E44133">
        <w:rPr>
          <w:b/>
          <w:shd w:val="clear" w:color="FFFFFF" w:fill="C0C0C0"/>
        </w:rPr>
        <w:t>WebSphere</w:t>
      </w:r>
      <w:r>
        <w:rPr>
          <w:b/>
          <w:shd w:val="clear" w:color="FFFFFF" w:fill="C0C0C0"/>
        </w:rPr>
        <w:t xml:space="preserve"> Server, SOAP , MQ Messenger, </w:t>
      </w:r>
      <w:r>
        <w:rPr>
          <w:b/>
          <w:shd w:val="clear" w:color="FFFFFF" w:fill="C0C0C0"/>
        </w:rPr>
        <w:t>Ibatis, Multithreading</w:t>
      </w:r>
    </w:p>
    <w:p w:rsidR="005369D0" w:rsidRDefault="00F72373">
      <w:pPr>
        <w:pStyle w:val="ListContinue5"/>
        <w:spacing w:before="120" w:line="276" w:lineRule="auto"/>
        <w:ind w:right="549"/>
        <w:jc w:val="both"/>
        <w:rPr>
          <w:b/>
          <w:u w:val="single"/>
        </w:rPr>
      </w:pPr>
      <w:r>
        <w:rPr>
          <w:b/>
        </w:rPr>
        <w:t>Client:</w:t>
      </w:r>
      <w:r>
        <w:t xml:space="preserve"> </w:t>
      </w:r>
      <w:r>
        <w:rPr>
          <w:b/>
        </w:rPr>
        <w:t>BNP Paribas India Solution</w:t>
      </w:r>
    </w:p>
    <w:p w:rsidR="005369D0" w:rsidRDefault="005369D0">
      <w:pPr>
        <w:pStyle w:val="ListContinue5"/>
        <w:spacing w:before="120" w:line="276" w:lineRule="auto"/>
        <w:ind w:right="549"/>
        <w:jc w:val="both"/>
        <w:rPr>
          <w:b/>
          <w:u w:val="single"/>
        </w:rPr>
      </w:pPr>
    </w:p>
    <w:p w:rsidR="005369D0" w:rsidRDefault="00F72373">
      <w:pPr>
        <w:pStyle w:val="ListContinue5"/>
        <w:spacing w:line="276" w:lineRule="auto"/>
        <w:ind w:right="549"/>
        <w:jc w:val="both"/>
        <w:rPr>
          <w:b/>
        </w:rPr>
      </w:pPr>
      <w:r>
        <w:t xml:space="preserve">Responsibility: </w:t>
      </w:r>
      <w:r>
        <w:rPr>
          <w:b/>
        </w:rPr>
        <w:t>JEE Developer</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left="720" w:right="549" w:hanging="360"/>
        <w:jc w:val="both"/>
      </w:pPr>
      <w:r>
        <w:t>Involved in all production support and enhancement.</w:t>
      </w:r>
    </w:p>
    <w:p w:rsidR="005369D0" w:rsidRDefault="00F72373">
      <w:pPr>
        <w:pStyle w:val="ListContinue5"/>
        <w:numPr>
          <w:ilvl w:val="0"/>
          <w:numId w:val="4"/>
        </w:numPr>
        <w:spacing w:line="276" w:lineRule="auto"/>
        <w:ind w:left="720" w:right="549" w:hanging="360"/>
        <w:jc w:val="both"/>
      </w:pPr>
      <w:r>
        <w:t>Managed JIRA for workflow</w:t>
      </w:r>
    </w:p>
    <w:p w:rsidR="005369D0" w:rsidRDefault="00F72373">
      <w:pPr>
        <w:pStyle w:val="ListContinue5"/>
        <w:numPr>
          <w:ilvl w:val="0"/>
          <w:numId w:val="4"/>
        </w:numPr>
        <w:spacing w:line="276" w:lineRule="auto"/>
        <w:ind w:left="720" w:right="549" w:hanging="360"/>
        <w:jc w:val="both"/>
      </w:pPr>
      <w:r>
        <w:t>Code review and document management.</w:t>
      </w:r>
    </w:p>
    <w:p w:rsidR="005369D0" w:rsidRDefault="00F72373">
      <w:pPr>
        <w:pStyle w:val="ListContinue5"/>
        <w:numPr>
          <w:ilvl w:val="0"/>
          <w:numId w:val="4"/>
        </w:numPr>
        <w:spacing w:line="276" w:lineRule="auto"/>
        <w:ind w:left="720" w:right="549" w:hanging="360"/>
        <w:jc w:val="both"/>
      </w:pPr>
      <w:r>
        <w:t>Back end development and migration.</w:t>
      </w:r>
    </w:p>
    <w:p w:rsidR="005369D0" w:rsidRDefault="00F72373">
      <w:pPr>
        <w:pStyle w:val="ListContinue5"/>
        <w:numPr>
          <w:ilvl w:val="0"/>
          <w:numId w:val="4"/>
        </w:numPr>
        <w:spacing w:line="276" w:lineRule="auto"/>
        <w:ind w:left="720" w:right="549" w:hanging="360"/>
        <w:jc w:val="both"/>
      </w:pPr>
      <w:r>
        <w:t xml:space="preserve">Basic </w:t>
      </w:r>
      <w:r>
        <w:t>understanding of overall modules and their interrelationship.</w:t>
      </w:r>
    </w:p>
    <w:p w:rsidR="005369D0" w:rsidRDefault="00F72373">
      <w:pPr>
        <w:pStyle w:val="ListContinue5"/>
        <w:numPr>
          <w:ilvl w:val="0"/>
          <w:numId w:val="4"/>
        </w:numPr>
        <w:spacing w:line="276" w:lineRule="auto"/>
        <w:ind w:left="720" w:right="549" w:hanging="360"/>
        <w:jc w:val="both"/>
      </w:pPr>
      <w:r>
        <w:t>Design and Implementations.</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right="549"/>
        <w:jc w:val="both"/>
        <w:rPr>
          <w:b/>
        </w:rPr>
      </w:pPr>
      <w:r>
        <w:t>Responsible for executing tasks and producing deliverables as outlined in the Project Plan and directed by the Project Manager</w:t>
      </w:r>
      <w:r>
        <w:rPr>
          <w:b/>
        </w:rPr>
        <w:t>.</w:t>
      </w:r>
    </w:p>
    <w:p w:rsidR="005369D0" w:rsidRDefault="005369D0">
      <w:pPr>
        <w:pStyle w:val="ListContinue5"/>
        <w:spacing w:line="276" w:lineRule="auto"/>
        <w:ind w:right="549"/>
        <w:jc w:val="both"/>
        <w:rPr>
          <w:b/>
        </w:rPr>
      </w:pPr>
    </w:p>
    <w:p w:rsidR="005369D0" w:rsidRDefault="00F72373">
      <w:pPr>
        <w:pStyle w:val="ListContinue5"/>
        <w:spacing w:line="276" w:lineRule="auto"/>
        <w:ind w:right="549"/>
        <w:jc w:val="both"/>
        <w:rPr>
          <w:b/>
        </w:rPr>
      </w:pPr>
      <w:r>
        <w:t>Description:</w:t>
      </w:r>
      <w:r>
        <w:rPr>
          <w:b/>
        </w:rPr>
        <w:t xml:space="preserve"> </w:t>
      </w:r>
    </w:p>
    <w:p w:rsidR="005369D0" w:rsidRDefault="005369D0">
      <w:pPr>
        <w:pStyle w:val="ListContinue5"/>
        <w:spacing w:line="276" w:lineRule="auto"/>
        <w:ind w:right="549"/>
        <w:jc w:val="both"/>
        <w:rPr>
          <w:b/>
        </w:rPr>
      </w:pPr>
    </w:p>
    <w:p w:rsidR="005369D0" w:rsidRDefault="00F72373">
      <w:r>
        <w:t xml:space="preserve">The objective of the </w:t>
      </w:r>
      <w:r>
        <w:t>project is to develop a global application that can be used to capture and retain the Know Your Customer (KYC) information and documentation on CIB clients during on-boarding and re-certification reviews.  Additionally, this application must:</w:t>
      </w:r>
    </w:p>
    <w:p w:rsidR="005369D0" w:rsidRDefault="00F72373">
      <w:pPr>
        <w:pStyle w:val="BlockText"/>
        <w:numPr>
          <w:ilvl w:val="0"/>
          <w:numId w:val="12"/>
        </w:numPr>
        <w:spacing w:after="200" w:line="276" w:lineRule="auto"/>
      </w:pPr>
      <w:r>
        <w:t xml:space="preserve">Act as a single source of all CIB clients globally and their respective due diligence information and documentation, KYC completion status, AML risk level, SBO, etc. </w:t>
      </w:r>
    </w:p>
    <w:p w:rsidR="005369D0" w:rsidRDefault="00F72373">
      <w:pPr>
        <w:pStyle w:val="BlockText"/>
        <w:numPr>
          <w:ilvl w:val="0"/>
          <w:numId w:val="12"/>
        </w:numPr>
        <w:spacing w:after="200" w:line="276" w:lineRule="auto"/>
      </w:pPr>
      <w:r>
        <w:lastRenderedPageBreak/>
        <w:t>Function as a global system by facilitating the sharing of a clients KYC  information and</w:t>
      </w:r>
      <w:r>
        <w:t xml:space="preserve"> documentation across jurisdictions and BNPP legal entities to minimize client on-boarding time and client re-papering </w:t>
      </w:r>
    </w:p>
    <w:p w:rsidR="005369D0" w:rsidRDefault="00F72373">
      <w:pPr>
        <w:pStyle w:val="BlockText"/>
        <w:numPr>
          <w:ilvl w:val="0"/>
          <w:numId w:val="12"/>
        </w:numPr>
        <w:spacing w:after="200" w:line="276" w:lineRule="auto"/>
      </w:pPr>
      <w:r>
        <w:t xml:space="preserve">Include the anti-money laundering/KYC legal and regulatory requirements of the countries and territories where CIB is doing business as </w:t>
      </w:r>
      <w:r>
        <w:t>dictated by bank policies and procedures</w:t>
      </w:r>
    </w:p>
    <w:p w:rsidR="005369D0" w:rsidRDefault="00F72373">
      <w:pPr>
        <w:pStyle w:val="BlockText"/>
        <w:numPr>
          <w:ilvl w:val="0"/>
          <w:numId w:val="12"/>
        </w:numPr>
        <w:spacing w:after="200" w:line="276" w:lineRule="auto"/>
      </w:pPr>
      <w:r>
        <w:t>Incorporate BNPP policy and legal restrictions on information and data sharing such as Information Barrier and banking secrecy laws and Chinese Wall as dictated by bank police</w:t>
      </w:r>
    </w:p>
    <w:p w:rsidR="005369D0" w:rsidRDefault="00F72373">
      <w:pPr>
        <w:pStyle w:val="BlockText"/>
        <w:numPr>
          <w:ilvl w:val="0"/>
          <w:numId w:val="12"/>
        </w:numPr>
        <w:spacing w:after="200" w:line="276" w:lineRule="auto"/>
      </w:pPr>
      <w:r>
        <w:t>Provide Compliance and user groups with</w:t>
      </w:r>
      <w:r>
        <w:t xml:space="preserve"> robust reporting capabilities to ensure compliance and control over the due diligence process </w:t>
      </w:r>
    </w:p>
    <w:p w:rsidR="005369D0" w:rsidRDefault="00F72373">
      <w:pPr>
        <w:pStyle w:val="BlockText"/>
        <w:numPr>
          <w:ilvl w:val="0"/>
          <w:numId w:val="12"/>
        </w:numPr>
        <w:spacing w:after="200" w:line="276" w:lineRule="auto"/>
      </w:pPr>
      <w:r>
        <w:t>Enable strict control over client information and documentation by means of user rights</w:t>
      </w:r>
    </w:p>
    <w:p w:rsidR="005369D0" w:rsidRDefault="00F72373">
      <w:pPr>
        <w:pStyle w:val="BlockText"/>
        <w:numPr>
          <w:ilvl w:val="0"/>
          <w:numId w:val="12"/>
        </w:numPr>
        <w:spacing w:after="200" w:line="276" w:lineRule="auto"/>
      </w:pPr>
      <w:r>
        <w:t>Facilitate the work of the three major stakeholders: Capital Markets due</w:t>
      </w:r>
      <w:r>
        <w:t xml:space="preserve"> diligence teams, Financing Mtiers client on-boarding users, CIB Compliance.</w:t>
      </w:r>
    </w:p>
    <w:p w:rsidR="005369D0" w:rsidRDefault="005369D0">
      <w:pPr>
        <w:pStyle w:val="BlockText"/>
        <w:spacing w:after="200" w:line="276" w:lineRule="auto"/>
      </w:pPr>
    </w:p>
    <w:p w:rsidR="005369D0" w:rsidRDefault="00F72373">
      <w:pPr>
        <w:pStyle w:val="ListContinue5"/>
        <w:spacing w:before="120" w:line="276" w:lineRule="auto"/>
        <w:ind w:right="549"/>
        <w:jc w:val="both"/>
        <w:rPr>
          <w:b/>
          <w:u w:val="single"/>
        </w:rPr>
      </w:pPr>
      <w:r>
        <w:rPr>
          <w:b/>
          <w:u w:val="single"/>
        </w:rPr>
        <w:t>COSMOS (May 2013 to Jun 2014s)</w:t>
      </w:r>
    </w:p>
    <w:p w:rsidR="005369D0" w:rsidRDefault="00F72373">
      <w:pPr>
        <w:pStyle w:val="ListContinue5"/>
        <w:spacing w:line="276" w:lineRule="auto"/>
        <w:ind w:right="549"/>
        <w:rPr>
          <w:b/>
          <w:shd w:val="clear" w:color="FFFFFF" w:fill="0000FF"/>
        </w:rPr>
      </w:pPr>
      <w:r>
        <w:rPr>
          <w:b/>
        </w:rPr>
        <w:t>Skill Set Used</w:t>
      </w:r>
      <w:r>
        <w:t>:</w:t>
      </w:r>
      <w:r>
        <w:rPr>
          <w:b/>
        </w:rPr>
        <w:t xml:space="preserve"> </w:t>
      </w:r>
      <w:r>
        <w:rPr>
          <w:b/>
          <w:shd w:val="clear" w:color="FFFFFF" w:fill="C0C0C0"/>
        </w:rPr>
        <w:t>SPRING 3.1, JSP</w:t>
      </w:r>
      <w:proofErr w:type="gramStart"/>
      <w:r>
        <w:rPr>
          <w:b/>
          <w:shd w:val="clear" w:color="FFFFFF" w:fill="C0C0C0"/>
        </w:rPr>
        <w:t>,SERVLET,ANT</w:t>
      </w:r>
      <w:proofErr w:type="gramEnd"/>
      <w:r>
        <w:rPr>
          <w:b/>
          <w:shd w:val="clear" w:color="FFFFFF" w:fill="C0C0C0"/>
        </w:rPr>
        <w:t xml:space="preserve">, ORACLE 10,JSF, jQuery, </w:t>
      </w:r>
      <w:r w:rsidRPr="00F72373">
        <w:rPr>
          <w:b/>
          <w:highlight w:val="yellow"/>
          <w:shd w:val="clear" w:color="FFFFFF" w:fill="C0C0C0"/>
        </w:rPr>
        <w:t>CSS</w:t>
      </w:r>
      <w:r>
        <w:rPr>
          <w:b/>
          <w:shd w:val="clear" w:color="FFFFFF" w:fill="C0C0C0"/>
        </w:rPr>
        <w:t xml:space="preserve"> And Web logic Server,</w:t>
      </w:r>
      <w:r w:rsidR="008A316D">
        <w:rPr>
          <w:b/>
          <w:shd w:val="clear" w:color="FFFFFF" w:fill="C0C0C0"/>
        </w:rPr>
        <w:t xml:space="preserve"> </w:t>
      </w:r>
      <w:r>
        <w:rPr>
          <w:b/>
          <w:shd w:val="clear" w:color="FFFFFF" w:fill="C0C0C0"/>
        </w:rPr>
        <w:t>SOA.</w:t>
      </w:r>
    </w:p>
    <w:p w:rsidR="005369D0" w:rsidRDefault="005369D0">
      <w:pPr>
        <w:pStyle w:val="ListContinue5"/>
        <w:spacing w:line="276" w:lineRule="auto"/>
        <w:ind w:right="549"/>
        <w:rPr>
          <w:b/>
          <w:shd w:val="clear" w:color="FFFFFF" w:fill="0000FF"/>
        </w:rPr>
      </w:pPr>
    </w:p>
    <w:p w:rsidR="005369D0" w:rsidRDefault="00F72373">
      <w:pPr>
        <w:pStyle w:val="ListContinue5"/>
        <w:spacing w:line="276" w:lineRule="auto"/>
        <w:ind w:right="549"/>
        <w:jc w:val="both"/>
        <w:rPr>
          <w:b/>
        </w:rPr>
      </w:pPr>
      <w:r>
        <w:t xml:space="preserve">Responsibility: </w:t>
      </w:r>
      <w:r>
        <w:rPr>
          <w:b/>
        </w:rPr>
        <w:t>JEE Developer</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left="720" w:right="549" w:hanging="360"/>
        <w:jc w:val="both"/>
      </w:pPr>
      <w:r>
        <w:t xml:space="preserve">Involved in all </w:t>
      </w:r>
      <w:r>
        <w:t>production support and enhancement.</w:t>
      </w:r>
    </w:p>
    <w:p w:rsidR="005369D0" w:rsidRDefault="00F72373">
      <w:pPr>
        <w:pStyle w:val="ListContinue5"/>
        <w:numPr>
          <w:ilvl w:val="0"/>
          <w:numId w:val="4"/>
        </w:numPr>
        <w:spacing w:line="276" w:lineRule="auto"/>
        <w:ind w:left="720" w:right="549" w:hanging="360"/>
        <w:jc w:val="both"/>
      </w:pPr>
      <w:r>
        <w:t>Responsible for email masking activity implementation.</w:t>
      </w:r>
    </w:p>
    <w:p w:rsidR="005369D0" w:rsidRDefault="00F72373">
      <w:pPr>
        <w:pStyle w:val="ListContinue5"/>
        <w:numPr>
          <w:ilvl w:val="0"/>
          <w:numId w:val="4"/>
        </w:numPr>
        <w:spacing w:line="276" w:lineRule="auto"/>
        <w:ind w:left="720" w:right="549" w:hanging="360"/>
        <w:jc w:val="both"/>
      </w:pPr>
      <w:r>
        <w:t xml:space="preserve">Responsible for </w:t>
      </w:r>
      <w:proofErr w:type="gramStart"/>
      <w:r>
        <w:t>SFTP ,FTP</w:t>
      </w:r>
      <w:proofErr w:type="gramEnd"/>
      <w:r>
        <w:t xml:space="preserve"> and FTPS file transfer implementation .</w:t>
      </w:r>
    </w:p>
    <w:p w:rsidR="005369D0" w:rsidRDefault="00F72373">
      <w:pPr>
        <w:pStyle w:val="ListContinue5"/>
        <w:numPr>
          <w:ilvl w:val="0"/>
          <w:numId w:val="4"/>
        </w:numPr>
        <w:spacing w:line="276" w:lineRule="auto"/>
        <w:ind w:left="720" w:right="549" w:hanging="360"/>
        <w:jc w:val="both"/>
      </w:pPr>
      <w:r>
        <w:t>Basic understanding of overall modules and their interrelationship.</w:t>
      </w:r>
    </w:p>
    <w:p w:rsidR="005369D0" w:rsidRDefault="00F72373">
      <w:pPr>
        <w:pStyle w:val="ListContinue5"/>
        <w:numPr>
          <w:ilvl w:val="0"/>
          <w:numId w:val="4"/>
        </w:numPr>
        <w:spacing w:line="276" w:lineRule="auto"/>
        <w:ind w:left="720" w:right="549" w:hanging="360"/>
        <w:jc w:val="both"/>
      </w:pPr>
      <w:r>
        <w:t>Design and Implementations.</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right="549"/>
        <w:jc w:val="both"/>
        <w:rPr>
          <w:b/>
        </w:rPr>
      </w:pPr>
      <w:r>
        <w:t>Responsible for executing tasks and producing deliverables as outlined in the Project Plan and directed by the Project Manager</w:t>
      </w:r>
      <w:r>
        <w:rPr>
          <w:b/>
        </w:rPr>
        <w:t>.</w:t>
      </w:r>
    </w:p>
    <w:p w:rsidR="005369D0" w:rsidRDefault="005369D0">
      <w:pPr>
        <w:pStyle w:val="ListContinue5"/>
        <w:spacing w:line="276" w:lineRule="auto"/>
        <w:ind w:right="549"/>
        <w:jc w:val="both"/>
        <w:rPr>
          <w:b/>
        </w:rPr>
      </w:pPr>
    </w:p>
    <w:p w:rsidR="005369D0" w:rsidRDefault="00F72373">
      <w:pPr>
        <w:pStyle w:val="ListContinue5"/>
        <w:spacing w:line="276" w:lineRule="auto"/>
        <w:ind w:right="549"/>
        <w:jc w:val="both"/>
        <w:rPr>
          <w:b/>
        </w:rPr>
      </w:pPr>
      <w:r>
        <w:t>Description:</w:t>
      </w:r>
      <w:r>
        <w:rPr>
          <w:b/>
        </w:rPr>
        <w:t xml:space="preserve"> </w:t>
      </w:r>
    </w:p>
    <w:p w:rsidR="005369D0" w:rsidRDefault="005369D0">
      <w:pPr>
        <w:pStyle w:val="ListContinue5"/>
        <w:spacing w:line="276" w:lineRule="auto"/>
        <w:ind w:right="549"/>
        <w:jc w:val="both"/>
        <w:rPr>
          <w:b/>
        </w:rPr>
      </w:pPr>
    </w:p>
    <w:p w:rsidR="005369D0" w:rsidRDefault="00F72373">
      <w:pPr>
        <w:pStyle w:val="ListContinue5"/>
        <w:spacing w:line="276" w:lineRule="auto"/>
        <w:ind w:right="549"/>
        <w:jc w:val="both"/>
        <w:rPr>
          <w:b/>
        </w:rPr>
      </w:pPr>
      <w:r>
        <w:tab/>
      </w:r>
      <w:r>
        <w:tab/>
        <w:t xml:space="preserve">This </w:t>
      </w:r>
      <w:r w:rsidR="000D061F">
        <w:t>project</w:t>
      </w:r>
      <w:r>
        <w:t xml:space="preserve"> of HDFC is responsible </w:t>
      </w:r>
      <w:r w:rsidR="000D061F">
        <w:t>for the</w:t>
      </w:r>
      <w:r>
        <w:t xml:space="preserve"> management of </w:t>
      </w:r>
      <w:r>
        <w:rPr>
          <w:b/>
        </w:rPr>
        <w:t>COSMOS</w:t>
      </w:r>
      <w:r>
        <w:t xml:space="preserve"> </w:t>
      </w:r>
      <w:r>
        <w:rPr>
          <w:b/>
        </w:rPr>
        <w:t>Credit</w:t>
      </w:r>
      <w:r>
        <w:t xml:space="preserve"> </w:t>
      </w:r>
      <w:r>
        <w:rPr>
          <w:b/>
        </w:rPr>
        <w:t xml:space="preserve">Cards </w:t>
      </w:r>
      <w:r>
        <w:t xml:space="preserve">which is a credit card provide by HDFC to Jet Airways employees. This project </w:t>
      </w:r>
      <w:r w:rsidR="000D061F">
        <w:t>handles</w:t>
      </w:r>
      <w:r>
        <w:t xml:space="preserve"> all the transaction which took place. It </w:t>
      </w:r>
      <w:r w:rsidR="000D061F">
        <w:t>maintains</w:t>
      </w:r>
      <w:r>
        <w:t xml:space="preserve"> all the details of the customers. Generate credit card statement for </w:t>
      </w:r>
      <w:r w:rsidR="000D061F">
        <w:t>each</w:t>
      </w:r>
      <w:r>
        <w:t xml:space="preserve"> customers Department on </w:t>
      </w:r>
      <w:r w:rsidR="000D061F">
        <w:t>their</w:t>
      </w:r>
      <w:r>
        <w:t xml:space="preserve"> cycle. OTP faci</w:t>
      </w:r>
      <w:r>
        <w:t xml:space="preserve">lity for transaction. SMS transaction details facility. Auto generated mails to remind customers for the payment. </w:t>
      </w:r>
      <w:r w:rsidR="000D061F">
        <w:t>Ongoing</w:t>
      </w:r>
      <w:r>
        <w:t xml:space="preserve"> offers and discount management.</w:t>
      </w:r>
    </w:p>
    <w:p w:rsidR="005369D0" w:rsidRDefault="005369D0">
      <w:pPr>
        <w:pStyle w:val="ListContinue5"/>
        <w:spacing w:before="120" w:line="276" w:lineRule="auto"/>
        <w:ind w:right="549"/>
        <w:jc w:val="both"/>
        <w:rPr>
          <w:b/>
          <w:u w:val="single"/>
        </w:rPr>
      </w:pPr>
    </w:p>
    <w:p w:rsidR="005369D0" w:rsidRDefault="005369D0">
      <w:pPr>
        <w:pStyle w:val="BlockText"/>
        <w:spacing w:after="200" w:line="276" w:lineRule="auto"/>
      </w:pPr>
    </w:p>
    <w:p w:rsidR="000D061F" w:rsidRDefault="000D061F">
      <w:pPr>
        <w:pStyle w:val="BlockText"/>
        <w:spacing w:after="200" w:line="276" w:lineRule="auto"/>
      </w:pPr>
    </w:p>
    <w:p w:rsidR="005369D0" w:rsidRDefault="00F72373">
      <w:pPr>
        <w:pStyle w:val="ListContinue5"/>
        <w:spacing w:before="120" w:line="276" w:lineRule="auto"/>
        <w:ind w:right="549"/>
        <w:jc w:val="both"/>
        <w:rPr>
          <w:b/>
          <w:u w:val="single"/>
        </w:rPr>
      </w:pPr>
      <w:r>
        <w:rPr>
          <w:b/>
          <w:u w:val="single"/>
        </w:rPr>
        <w:t>DNC (May 2013 to Jun 2014)</w:t>
      </w:r>
    </w:p>
    <w:p w:rsidR="000D061F" w:rsidRDefault="00F72373">
      <w:pPr>
        <w:pStyle w:val="ListContinue5"/>
        <w:spacing w:before="120" w:line="276" w:lineRule="auto"/>
        <w:ind w:right="549"/>
        <w:jc w:val="both"/>
        <w:rPr>
          <w:b/>
          <w:u w:val="single"/>
        </w:rPr>
      </w:pPr>
      <w:r>
        <w:rPr>
          <w:b/>
          <w:u w:val="single"/>
        </w:rPr>
        <w:t>s</w:t>
      </w:r>
    </w:p>
    <w:p w:rsidR="005369D0" w:rsidRDefault="00F72373">
      <w:pPr>
        <w:pStyle w:val="ListContinue5"/>
        <w:spacing w:line="276" w:lineRule="auto"/>
        <w:ind w:right="549"/>
        <w:rPr>
          <w:b/>
          <w:shd w:val="clear" w:color="FFFFFF" w:fill="0000FF"/>
        </w:rPr>
      </w:pPr>
      <w:r>
        <w:rPr>
          <w:b/>
        </w:rPr>
        <w:t>Skill Set Used</w:t>
      </w:r>
      <w:r>
        <w:t>:</w:t>
      </w:r>
      <w:r>
        <w:rPr>
          <w:b/>
        </w:rPr>
        <w:t xml:space="preserve"> </w:t>
      </w:r>
      <w:r>
        <w:rPr>
          <w:b/>
          <w:shd w:val="clear" w:color="FFFFFF" w:fill="C0C0C0"/>
        </w:rPr>
        <w:t xml:space="preserve">SPRING 3.1, </w:t>
      </w:r>
      <w:r w:rsidR="00147317">
        <w:rPr>
          <w:b/>
          <w:shd w:val="clear" w:color="FFFFFF" w:fill="C0C0C0"/>
        </w:rPr>
        <w:t>JSP, SERVLET, ANT</w:t>
      </w:r>
      <w:r>
        <w:rPr>
          <w:b/>
          <w:shd w:val="clear" w:color="FFFFFF" w:fill="C0C0C0"/>
        </w:rPr>
        <w:t xml:space="preserve">, SQL SERVER </w:t>
      </w:r>
      <w:r w:rsidR="00147317">
        <w:rPr>
          <w:b/>
          <w:shd w:val="clear" w:color="FFFFFF" w:fill="C0C0C0"/>
        </w:rPr>
        <w:t>2008, JSF</w:t>
      </w:r>
      <w:r>
        <w:rPr>
          <w:b/>
          <w:shd w:val="clear" w:color="FFFFFF" w:fill="C0C0C0"/>
        </w:rPr>
        <w:t>, j</w:t>
      </w:r>
      <w:r>
        <w:rPr>
          <w:b/>
          <w:shd w:val="clear" w:color="FFFFFF" w:fill="C0C0C0"/>
        </w:rPr>
        <w:t xml:space="preserve">Query, </w:t>
      </w:r>
      <w:r w:rsidRPr="00F72373">
        <w:rPr>
          <w:b/>
          <w:highlight w:val="yellow"/>
          <w:shd w:val="clear" w:color="FFFFFF" w:fill="C0C0C0"/>
        </w:rPr>
        <w:t>CSS</w:t>
      </w:r>
      <w:r>
        <w:rPr>
          <w:b/>
          <w:shd w:val="clear" w:color="FFFFFF" w:fill="C0C0C0"/>
        </w:rPr>
        <w:t xml:space="preserve"> </w:t>
      </w:r>
      <w:r w:rsidR="00147317">
        <w:rPr>
          <w:b/>
          <w:shd w:val="clear" w:color="FFFFFF" w:fill="C0C0C0"/>
        </w:rPr>
        <w:t>and</w:t>
      </w:r>
      <w:r>
        <w:rPr>
          <w:b/>
          <w:shd w:val="clear" w:color="FFFFFF" w:fill="C0C0C0"/>
        </w:rPr>
        <w:t xml:space="preserve"> Web logic Server.</w:t>
      </w:r>
    </w:p>
    <w:p w:rsidR="005369D0" w:rsidRDefault="00F72373">
      <w:pPr>
        <w:pStyle w:val="ListContinue5"/>
        <w:spacing w:line="276" w:lineRule="auto"/>
        <w:ind w:right="549"/>
        <w:jc w:val="both"/>
        <w:rPr>
          <w:b/>
        </w:rPr>
      </w:pPr>
      <w:r>
        <w:t xml:space="preserve">Responsibility: </w:t>
      </w:r>
      <w:r>
        <w:rPr>
          <w:b/>
        </w:rPr>
        <w:t>JEE Developer</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left="720" w:right="549" w:hanging="360"/>
        <w:jc w:val="both"/>
      </w:pPr>
      <w:r>
        <w:t>Basic understanding of overall modules and their interrelationship.</w:t>
      </w:r>
    </w:p>
    <w:p w:rsidR="005369D0" w:rsidRDefault="00F72373">
      <w:pPr>
        <w:pStyle w:val="ListContinue5"/>
        <w:numPr>
          <w:ilvl w:val="0"/>
          <w:numId w:val="4"/>
        </w:numPr>
        <w:spacing w:line="276" w:lineRule="auto"/>
        <w:ind w:left="720" w:right="549" w:hanging="360"/>
        <w:jc w:val="both"/>
      </w:pPr>
      <w:r>
        <w:t>Migration of database design for all modules to single Database which was in different Databases in old implementation.</w:t>
      </w:r>
    </w:p>
    <w:p w:rsidR="005369D0" w:rsidRDefault="00F72373">
      <w:pPr>
        <w:pStyle w:val="ListContinue5"/>
        <w:numPr>
          <w:ilvl w:val="0"/>
          <w:numId w:val="4"/>
        </w:numPr>
        <w:spacing w:line="276" w:lineRule="auto"/>
        <w:ind w:left="720" w:right="549" w:hanging="360"/>
        <w:jc w:val="both"/>
      </w:pPr>
      <w:r>
        <w:t>Desi</w:t>
      </w:r>
      <w:r>
        <w:t>gn and Implementations.</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right="549"/>
        <w:jc w:val="both"/>
        <w:rPr>
          <w:b/>
        </w:rPr>
      </w:pPr>
      <w:r>
        <w:t>Responsible for executing tasks and producing deliverables as outlined in the Project Plan and directed by the Project Manager</w:t>
      </w:r>
      <w:r>
        <w:rPr>
          <w:b/>
        </w:rPr>
        <w:t>.</w:t>
      </w:r>
    </w:p>
    <w:p w:rsidR="005369D0" w:rsidRDefault="00F72373">
      <w:pPr>
        <w:pStyle w:val="ListContinue5"/>
        <w:numPr>
          <w:ilvl w:val="0"/>
          <w:numId w:val="4"/>
        </w:numPr>
        <w:spacing w:line="276" w:lineRule="auto"/>
        <w:ind w:left="720" w:right="549" w:hanging="360"/>
        <w:jc w:val="both"/>
      </w:pPr>
      <w:r>
        <w:t xml:space="preserve">Involved in all migration activity from modules in other technology to </w:t>
      </w:r>
      <w:r w:rsidRPr="00F72373">
        <w:rPr>
          <w:highlight w:val="yellow"/>
        </w:rPr>
        <w:t>java</w:t>
      </w:r>
      <w:r>
        <w:t xml:space="preserve"> j2ee.</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pPr>
      <w:r>
        <w:tab/>
      </w:r>
      <w:r>
        <w:tab/>
      </w:r>
      <w:r>
        <w:t xml:space="preserve">It’s a Do Not Call project for HDFC Bank Internal as well as social use. This application is in of the DNC team of HDFC bank. If any one of the privilege customers </w:t>
      </w:r>
      <w:proofErr w:type="gramStart"/>
      <w:r>
        <w:t>want</w:t>
      </w:r>
      <w:proofErr w:type="gramEnd"/>
      <w:r>
        <w:t xml:space="preserve"> to hide his or her number from any specific Department of the </w:t>
      </w:r>
      <w:r w:rsidR="005306EE">
        <w:t>bank,</w:t>
      </w:r>
      <w:r>
        <w:t xml:space="preserve"> then can raise a Re</w:t>
      </w:r>
      <w:r>
        <w:t xml:space="preserve">quest to the DNC Team by registering. DNC Team </w:t>
      </w:r>
      <w:proofErr w:type="gramStart"/>
      <w:r>
        <w:t>take</w:t>
      </w:r>
      <w:proofErr w:type="gramEnd"/>
      <w:r>
        <w:t xml:space="preserve"> the Request and update in all other Department.</w:t>
      </w:r>
    </w:p>
    <w:p w:rsidR="005369D0" w:rsidRDefault="005369D0">
      <w:pPr>
        <w:pStyle w:val="ListContinue5"/>
        <w:spacing w:before="120" w:line="276" w:lineRule="auto"/>
        <w:ind w:right="549"/>
        <w:jc w:val="both"/>
        <w:rPr>
          <w:b/>
          <w:u w:val="single"/>
        </w:rPr>
      </w:pPr>
    </w:p>
    <w:p w:rsidR="005369D0" w:rsidRDefault="00F72373">
      <w:pPr>
        <w:pStyle w:val="ListContinue5"/>
        <w:spacing w:before="120" w:line="276" w:lineRule="auto"/>
        <w:ind w:right="549"/>
        <w:jc w:val="both"/>
        <w:rPr>
          <w:b/>
        </w:rPr>
      </w:pPr>
      <w:r>
        <w:rPr>
          <w:b/>
          <w:u w:val="single"/>
        </w:rPr>
        <w:t>New C</w:t>
      </w:r>
      <w:r>
        <w:rPr>
          <w:u w:val="single"/>
        </w:rPr>
        <w:t>astle(NCWEB)</w:t>
      </w:r>
      <w:r>
        <w:rPr>
          <w:b/>
        </w:rPr>
        <w:t xml:space="preserve"> (MARCH 2013 to Sep 3013)</w:t>
      </w:r>
    </w:p>
    <w:p w:rsidR="005369D0" w:rsidRDefault="00F72373">
      <w:pPr>
        <w:pStyle w:val="ListContinue5"/>
        <w:spacing w:line="276" w:lineRule="auto"/>
        <w:ind w:right="549"/>
        <w:rPr>
          <w:shd w:val="clear" w:color="FFFFFF" w:fill="0000FF"/>
        </w:rPr>
      </w:pPr>
      <w:r>
        <w:t>Skill Set Used: S</w:t>
      </w:r>
      <w:r>
        <w:rPr>
          <w:shd w:val="clear" w:color="FFFFFF" w:fill="C0C0C0"/>
        </w:rPr>
        <w:t xml:space="preserve">PRING 3.1, JPA (HIBERNATE 3.0), EXT.JS, </w:t>
      </w:r>
      <w:r w:rsidR="005843D6">
        <w:rPr>
          <w:shd w:val="clear" w:color="FFFFFF" w:fill="C0C0C0"/>
        </w:rPr>
        <w:t xml:space="preserve">JSP, </w:t>
      </w:r>
      <w:r w:rsidR="004E03BB">
        <w:rPr>
          <w:shd w:val="clear" w:color="FFFFFF" w:fill="C0C0C0"/>
        </w:rPr>
        <w:t>SERVLET, MAVEN</w:t>
      </w:r>
      <w:r>
        <w:rPr>
          <w:shd w:val="clear" w:color="FFFFFF" w:fill="C0C0C0"/>
        </w:rPr>
        <w:t xml:space="preserve">, SQL SERVER </w:t>
      </w:r>
      <w:r w:rsidR="000C38BE">
        <w:rPr>
          <w:shd w:val="clear" w:color="FFFFFF" w:fill="C0C0C0"/>
        </w:rPr>
        <w:t xml:space="preserve">2012, </w:t>
      </w:r>
      <w:r>
        <w:rPr>
          <w:shd w:val="clear" w:color="FFFFFF" w:fill="C0C0C0"/>
        </w:rPr>
        <w:t xml:space="preserve">REST SERVICES, </w:t>
      </w:r>
      <w:r>
        <w:rPr>
          <w:shd w:val="clear" w:color="FFFFFF" w:fill="C0C0C0"/>
        </w:rPr>
        <w:t xml:space="preserve">JSON, MAVEN, jQuery, </w:t>
      </w:r>
      <w:r w:rsidRPr="00F72373">
        <w:rPr>
          <w:highlight w:val="yellow"/>
          <w:shd w:val="clear" w:color="FFFFFF" w:fill="C0C0C0"/>
        </w:rPr>
        <w:t>CSS</w:t>
      </w:r>
      <w:bookmarkStart w:id="0" w:name="_GoBack"/>
      <w:bookmarkEnd w:id="0"/>
      <w:r>
        <w:rPr>
          <w:shd w:val="clear" w:color="FFFFFF" w:fill="C0C0C0"/>
        </w:rPr>
        <w:t>.</w:t>
      </w:r>
    </w:p>
    <w:p w:rsidR="005369D0" w:rsidRDefault="00F72373">
      <w:pPr>
        <w:pStyle w:val="ListContinue5"/>
        <w:spacing w:line="276" w:lineRule="auto"/>
        <w:ind w:right="549"/>
        <w:rPr>
          <w:b/>
        </w:rPr>
      </w:pPr>
      <w:r>
        <w:t xml:space="preserve"> Responsibility: </w:t>
      </w:r>
      <w:r>
        <w:rPr>
          <w:b/>
        </w:rPr>
        <w:t>JEE Developer</w:t>
      </w:r>
    </w:p>
    <w:p w:rsidR="005369D0" w:rsidRDefault="005369D0">
      <w:pPr>
        <w:pStyle w:val="ListContinue5"/>
        <w:spacing w:line="276" w:lineRule="auto"/>
        <w:ind w:right="549"/>
        <w:jc w:val="both"/>
        <w:rPr>
          <w:b/>
        </w:rPr>
      </w:pPr>
    </w:p>
    <w:p w:rsidR="005369D0" w:rsidRDefault="00F72373">
      <w:pPr>
        <w:pStyle w:val="ListContinue5"/>
        <w:numPr>
          <w:ilvl w:val="0"/>
          <w:numId w:val="4"/>
        </w:numPr>
        <w:spacing w:line="276" w:lineRule="auto"/>
        <w:ind w:left="720" w:right="549" w:hanging="360"/>
        <w:jc w:val="both"/>
      </w:pPr>
      <w:r>
        <w:t>Basic understanding of overall modules and their interrelationship.</w:t>
      </w:r>
    </w:p>
    <w:p w:rsidR="005369D0" w:rsidRDefault="00F72373">
      <w:pPr>
        <w:pStyle w:val="ListContinue5"/>
        <w:numPr>
          <w:ilvl w:val="0"/>
          <w:numId w:val="4"/>
        </w:numPr>
        <w:spacing w:line="276" w:lineRule="auto"/>
        <w:ind w:left="720" w:right="549" w:hanging="360"/>
        <w:jc w:val="both"/>
      </w:pPr>
      <w:r>
        <w:t>Created database design for all modules.</w:t>
      </w:r>
    </w:p>
    <w:p w:rsidR="005369D0" w:rsidRDefault="00F72373">
      <w:pPr>
        <w:pStyle w:val="ListContinue5"/>
        <w:numPr>
          <w:ilvl w:val="0"/>
          <w:numId w:val="4"/>
        </w:numPr>
        <w:spacing w:line="276" w:lineRule="auto"/>
        <w:ind w:left="720" w:right="549" w:hanging="360"/>
        <w:jc w:val="both"/>
      </w:pPr>
      <w:r>
        <w:t>Design and Implementations of web pages for ncweb using ext.js and REST.</w:t>
      </w:r>
    </w:p>
    <w:p w:rsidR="005369D0" w:rsidRDefault="00F72373">
      <w:pPr>
        <w:pStyle w:val="ListContinue5"/>
        <w:numPr>
          <w:ilvl w:val="0"/>
          <w:numId w:val="4"/>
        </w:numPr>
        <w:spacing w:line="276" w:lineRule="auto"/>
        <w:ind w:left="714" w:right="549" w:hanging="357"/>
        <w:jc w:val="both"/>
      </w:pPr>
      <w:r>
        <w:t>Assisted peers i</w:t>
      </w:r>
      <w:r>
        <w:t>n the team for completing their tasks in time.</w:t>
      </w:r>
    </w:p>
    <w:p w:rsidR="005369D0" w:rsidRDefault="00F72373">
      <w:pPr>
        <w:pStyle w:val="ListContinue5"/>
        <w:numPr>
          <w:ilvl w:val="0"/>
          <w:numId w:val="4"/>
        </w:numPr>
        <w:spacing w:line="276" w:lineRule="auto"/>
        <w:ind w:left="714" w:right="549" w:hanging="357"/>
        <w:jc w:val="both"/>
      </w:pPr>
      <w:r>
        <w:t>Writing J-Unit test cases for the modules</w:t>
      </w:r>
    </w:p>
    <w:p w:rsidR="005369D0" w:rsidRDefault="00F72373">
      <w:pPr>
        <w:pStyle w:val="ListContinue5"/>
        <w:numPr>
          <w:ilvl w:val="0"/>
          <w:numId w:val="4"/>
        </w:numPr>
        <w:spacing w:line="276" w:lineRule="auto"/>
        <w:ind w:left="714" w:right="549" w:hanging="357"/>
        <w:jc w:val="both"/>
      </w:pPr>
      <w:r>
        <w:t>Responsible (major contribution) for implementing the Data Layer (DAO) for all most all pages.</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pPr>
      <w:r>
        <w:tab/>
      </w:r>
      <w:r>
        <w:tab/>
        <w:t>It’s a SMS system project for a company based in Germany</w:t>
      </w:r>
      <w:r>
        <w:t>.</w:t>
      </w:r>
    </w:p>
    <w:p w:rsidR="005369D0" w:rsidRDefault="005369D0">
      <w:pPr>
        <w:pStyle w:val="ListContinue5"/>
        <w:spacing w:line="276" w:lineRule="auto"/>
        <w:ind w:right="549"/>
        <w:jc w:val="both"/>
      </w:pPr>
    </w:p>
    <w:p w:rsidR="005369D0" w:rsidRDefault="005369D0">
      <w:pPr>
        <w:pStyle w:val="ListContinue5"/>
        <w:spacing w:line="276" w:lineRule="auto"/>
        <w:ind w:right="549"/>
        <w:jc w:val="both"/>
      </w:pPr>
    </w:p>
    <w:p w:rsidR="005369D0" w:rsidRDefault="005369D0">
      <w:pPr>
        <w:pStyle w:val="ListContinue5"/>
        <w:spacing w:line="276" w:lineRule="auto"/>
        <w:ind w:right="549"/>
        <w:jc w:val="both"/>
      </w:pPr>
    </w:p>
    <w:p w:rsidR="005369D0" w:rsidRDefault="005369D0">
      <w:pPr>
        <w:pStyle w:val="ListContinue5"/>
        <w:spacing w:line="276" w:lineRule="auto"/>
        <w:ind w:right="549"/>
        <w:jc w:val="both"/>
      </w:pPr>
    </w:p>
    <w:p w:rsidR="005369D0" w:rsidRDefault="005369D0">
      <w:pPr>
        <w:pStyle w:val="ListContinue5"/>
        <w:spacing w:line="276" w:lineRule="auto"/>
        <w:ind w:right="549"/>
        <w:jc w:val="both"/>
      </w:pPr>
    </w:p>
    <w:p w:rsidR="005369D0" w:rsidRDefault="00F72373">
      <w:pPr>
        <w:pStyle w:val="ListContinue5"/>
        <w:spacing w:line="276" w:lineRule="auto"/>
        <w:ind w:right="549"/>
        <w:jc w:val="both"/>
        <w:rPr>
          <w:b/>
        </w:rPr>
      </w:pPr>
      <w:r>
        <w:rPr>
          <w:b/>
          <w:u w:val="single"/>
        </w:rPr>
        <w:t>H</w:t>
      </w:r>
      <w:r>
        <w:rPr>
          <w:u w:val="single"/>
        </w:rPr>
        <w:t xml:space="preserve">uman </w:t>
      </w:r>
      <w:r>
        <w:rPr>
          <w:b/>
          <w:u w:val="single"/>
        </w:rPr>
        <w:t>C</w:t>
      </w:r>
      <w:r>
        <w:rPr>
          <w:u w:val="single"/>
        </w:rPr>
        <w:t xml:space="preserve">apital </w:t>
      </w:r>
      <w:r>
        <w:rPr>
          <w:b/>
          <w:u w:val="single"/>
        </w:rPr>
        <w:t>M</w:t>
      </w:r>
      <w:r>
        <w:rPr>
          <w:u w:val="single"/>
        </w:rPr>
        <w:t xml:space="preserve">anagement </w:t>
      </w:r>
      <w:r>
        <w:rPr>
          <w:b/>
          <w:u w:val="single"/>
        </w:rPr>
        <w:t>S</w:t>
      </w:r>
      <w:r>
        <w:rPr>
          <w:u w:val="single"/>
        </w:rPr>
        <w:t xml:space="preserve">ystem </w:t>
      </w:r>
      <w:r>
        <w:rPr>
          <w:b/>
          <w:u w:val="single"/>
        </w:rPr>
        <w:t>(HCMS)</w:t>
      </w:r>
      <w:r>
        <w:rPr>
          <w:b/>
        </w:rPr>
        <w:t xml:space="preserve"> (DEC 2012 to MARCH 2013)</w:t>
      </w:r>
    </w:p>
    <w:p w:rsidR="005369D0" w:rsidRDefault="00F72373">
      <w:pPr>
        <w:pStyle w:val="ListContinue5"/>
        <w:spacing w:line="276" w:lineRule="auto"/>
        <w:ind w:right="549"/>
        <w:jc w:val="both"/>
      </w:pPr>
      <w:r>
        <w:rPr>
          <w:b/>
        </w:rPr>
        <w:t>Skill Set Used</w:t>
      </w:r>
      <w:r>
        <w:t>:</w:t>
      </w:r>
      <w:r>
        <w:rPr>
          <w:b/>
        </w:rPr>
        <w:t xml:space="preserve"> </w:t>
      </w:r>
      <w:r>
        <w:rPr>
          <w:b/>
          <w:shd w:val="clear" w:color="FFFFFF" w:fill="C0C0C0"/>
        </w:rPr>
        <w:t>JSF 2.0, SPRING 3.1, HIBERNATE 3.0, ICEFACESS 3.0,Liferay,Portlets</w:t>
      </w:r>
    </w:p>
    <w:p w:rsidR="005369D0" w:rsidRDefault="00F72373">
      <w:pPr>
        <w:pStyle w:val="ListContinue5"/>
        <w:spacing w:line="276" w:lineRule="auto"/>
        <w:ind w:right="549"/>
        <w:jc w:val="both"/>
        <w:rPr>
          <w:b/>
        </w:rPr>
      </w:pPr>
      <w:r>
        <w:t xml:space="preserve">Responsibility: </w:t>
      </w:r>
      <w:r>
        <w:rPr>
          <w:b/>
        </w:rPr>
        <w:t>JEE Developer</w:t>
      </w:r>
    </w:p>
    <w:p w:rsidR="005369D0" w:rsidRDefault="005369D0">
      <w:pPr>
        <w:pStyle w:val="ListContinue5"/>
        <w:spacing w:line="276" w:lineRule="auto"/>
        <w:ind w:right="549"/>
        <w:jc w:val="both"/>
      </w:pPr>
    </w:p>
    <w:p w:rsidR="005369D0" w:rsidRDefault="00F72373">
      <w:pPr>
        <w:pStyle w:val="ListContinue5"/>
        <w:numPr>
          <w:ilvl w:val="0"/>
          <w:numId w:val="4"/>
        </w:numPr>
        <w:spacing w:line="276" w:lineRule="auto"/>
        <w:ind w:left="720" w:right="549" w:hanging="360"/>
        <w:jc w:val="both"/>
      </w:pPr>
      <w:r>
        <w:t>Basic understanding of overall modules and their interrelationship.</w:t>
      </w:r>
    </w:p>
    <w:p w:rsidR="005369D0" w:rsidRDefault="00F72373">
      <w:pPr>
        <w:pStyle w:val="ListContinue5"/>
        <w:numPr>
          <w:ilvl w:val="0"/>
          <w:numId w:val="4"/>
        </w:numPr>
        <w:spacing w:line="276" w:lineRule="auto"/>
        <w:ind w:left="720" w:right="549" w:hanging="360"/>
        <w:jc w:val="both"/>
      </w:pPr>
      <w:r>
        <w:t>Created database design for all modules.</w:t>
      </w:r>
    </w:p>
    <w:p w:rsidR="005369D0" w:rsidRDefault="00F72373">
      <w:pPr>
        <w:pStyle w:val="ListContinue5"/>
        <w:numPr>
          <w:ilvl w:val="0"/>
          <w:numId w:val="4"/>
        </w:numPr>
        <w:spacing w:line="276" w:lineRule="auto"/>
        <w:ind w:left="720" w:right="549" w:hanging="360"/>
        <w:jc w:val="both"/>
      </w:pPr>
      <w:r>
        <w:t>Design and Implementations of web pages for Employee module.</w:t>
      </w:r>
    </w:p>
    <w:p w:rsidR="005369D0" w:rsidRDefault="00F72373">
      <w:pPr>
        <w:pStyle w:val="ListContinue5"/>
        <w:numPr>
          <w:ilvl w:val="0"/>
          <w:numId w:val="4"/>
        </w:numPr>
        <w:spacing w:line="276" w:lineRule="auto"/>
        <w:ind w:left="714" w:right="549" w:hanging="357"/>
        <w:jc w:val="both"/>
      </w:pPr>
      <w:r>
        <w:t>Successfully implemented auto complete and other RIA mechanisms.</w:t>
      </w:r>
    </w:p>
    <w:p w:rsidR="005369D0" w:rsidRDefault="00F72373">
      <w:pPr>
        <w:pStyle w:val="ListContinue5"/>
        <w:numPr>
          <w:ilvl w:val="0"/>
          <w:numId w:val="4"/>
        </w:numPr>
        <w:spacing w:line="276" w:lineRule="auto"/>
        <w:ind w:left="714" w:right="549" w:hanging="357"/>
        <w:jc w:val="both"/>
      </w:pPr>
      <w:r>
        <w:t>Assisted peers in the team for completing their tasks in time.</w:t>
      </w:r>
    </w:p>
    <w:p w:rsidR="005369D0" w:rsidRDefault="00F72373">
      <w:pPr>
        <w:pStyle w:val="ListContinue5"/>
        <w:numPr>
          <w:ilvl w:val="0"/>
          <w:numId w:val="4"/>
        </w:numPr>
        <w:spacing w:line="276" w:lineRule="auto"/>
        <w:ind w:left="714" w:right="549" w:hanging="357"/>
        <w:jc w:val="both"/>
      </w:pPr>
      <w:r>
        <w:t xml:space="preserve">Writing J-Unit test cases </w:t>
      </w:r>
      <w:r>
        <w:t>for the modules.</w:t>
      </w:r>
    </w:p>
    <w:p w:rsidR="005369D0" w:rsidRDefault="00F72373">
      <w:pPr>
        <w:pStyle w:val="ListContinue5"/>
        <w:numPr>
          <w:ilvl w:val="0"/>
          <w:numId w:val="4"/>
        </w:numPr>
        <w:spacing w:line="276" w:lineRule="auto"/>
        <w:ind w:left="714" w:right="549" w:hanging="357"/>
        <w:jc w:val="both"/>
      </w:pPr>
      <w:r>
        <w:t>Implemented customized exception handling, externalization of strings and logger mechanism.</w:t>
      </w:r>
    </w:p>
    <w:p w:rsidR="005369D0" w:rsidRDefault="00F72373">
      <w:pPr>
        <w:pStyle w:val="ListContinue5"/>
        <w:numPr>
          <w:ilvl w:val="0"/>
          <w:numId w:val="4"/>
        </w:numPr>
        <w:spacing w:line="276" w:lineRule="auto"/>
        <w:ind w:left="714" w:right="549" w:hanging="357"/>
        <w:jc w:val="both"/>
      </w:pPr>
      <w:r>
        <w:lastRenderedPageBreak/>
        <w:t xml:space="preserve">Responsible (major contribution) for implementing the </w:t>
      </w:r>
      <w:r>
        <w:rPr>
          <w:b/>
        </w:rPr>
        <w:t>Auto generated password And</w:t>
      </w:r>
      <w:r>
        <w:t xml:space="preserve"> </w:t>
      </w:r>
      <w:r>
        <w:rPr>
          <w:b/>
        </w:rPr>
        <w:t xml:space="preserve">SMTP </w:t>
      </w:r>
      <w:r>
        <w:t>to send mail after success full sign-up.</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rPr>
          <w:b/>
          <w:u w:val="single"/>
        </w:rPr>
      </w:pPr>
      <w:r>
        <w:rPr>
          <w:b/>
        </w:rPr>
        <w:t xml:space="preserve">     </w:t>
      </w:r>
      <w:r>
        <w:rPr>
          <w:b/>
        </w:rPr>
        <w:t xml:space="preserve">                 HCMS</w:t>
      </w:r>
      <w:r>
        <w:t xml:space="preserve"> is online management tool comprising of four modules Employer, Employee, Freelancer and Consultant. Every module is developed in terms of stages where first stage includes Personal Profile Management, second includes Job Profile Manag</w:t>
      </w:r>
      <w:r>
        <w:t>ement, third includes Group Management and the last includes Connections. My task is to develop Employee module, in which Employee can create, manage, and delete their profile account, search for job, Apply for job. Individual Employee can maintain multipl</w:t>
      </w:r>
      <w:r>
        <w:t xml:space="preserve">e profiles with reference to skill sets in one Master account. </w:t>
      </w:r>
    </w:p>
    <w:p w:rsidR="005369D0" w:rsidRDefault="005369D0">
      <w:pPr>
        <w:pStyle w:val="ListContinue5"/>
        <w:spacing w:line="276" w:lineRule="auto"/>
        <w:ind w:right="549"/>
        <w:jc w:val="both"/>
        <w:rPr>
          <w:b/>
          <w:u w:val="single"/>
        </w:rPr>
      </w:pPr>
    </w:p>
    <w:p w:rsidR="005369D0" w:rsidRDefault="00F72373">
      <w:pPr>
        <w:pStyle w:val="ListContinue5"/>
        <w:spacing w:line="276" w:lineRule="auto"/>
        <w:ind w:right="549"/>
        <w:jc w:val="both"/>
        <w:rPr>
          <w:b/>
        </w:rPr>
      </w:pPr>
      <w:r>
        <w:rPr>
          <w:b/>
          <w:u w:val="single"/>
        </w:rPr>
        <w:t>H</w:t>
      </w:r>
      <w:r>
        <w:rPr>
          <w:u w:val="single"/>
        </w:rPr>
        <w:t xml:space="preserve">uman </w:t>
      </w:r>
      <w:r>
        <w:rPr>
          <w:b/>
          <w:u w:val="single"/>
        </w:rPr>
        <w:t>C</w:t>
      </w:r>
      <w:r>
        <w:rPr>
          <w:u w:val="single"/>
        </w:rPr>
        <w:t xml:space="preserve">apital </w:t>
      </w:r>
      <w:r>
        <w:rPr>
          <w:b/>
          <w:u w:val="single"/>
        </w:rPr>
        <w:t>M</w:t>
      </w:r>
      <w:r>
        <w:rPr>
          <w:u w:val="single"/>
        </w:rPr>
        <w:t xml:space="preserve">anagement </w:t>
      </w:r>
      <w:r>
        <w:rPr>
          <w:b/>
          <w:u w:val="single"/>
        </w:rPr>
        <w:t>S</w:t>
      </w:r>
      <w:r>
        <w:rPr>
          <w:u w:val="single"/>
        </w:rPr>
        <w:t xml:space="preserve">ystem </w:t>
      </w:r>
      <w:r>
        <w:rPr>
          <w:b/>
          <w:u w:val="single"/>
        </w:rPr>
        <w:t>(Partner Manager Module)</w:t>
      </w:r>
      <w:r>
        <w:rPr>
          <w:b/>
        </w:rPr>
        <w:t xml:space="preserve"> (SEP 2012 to Dec 2012)</w:t>
      </w:r>
    </w:p>
    <w:p w:rsidR="005369D0" w:rsidRDefault="00F72373">
      <w:pPr>
        <w:pStyle w:val="ListContinue5"/>
        <w:spacing w:line="276" w:lineRule="auto"/>
        <w:ind w:right="549"/>
        <w:jc w:val="both"/>
        <w:rPr>
          <w:b/>
          <w:shd w:val="clear" w:color="FFFFFF" w:fill="0000FF"/>
        </w:rPr>
      </w:pPr>
      <w:r>
        <w:rPr>
          <w:b/>
        </w:rPr>
        <w:t>Skill Set Used</w:t>
      </w:r>
      <w:r>
        <w:t>:</w:t>
      </w:r>
      <w:r>
        <w:rPr>
          <w:b/>
        </w:rPr>
        <w:t xml:space="preserve"> </w:t>
      </w:r>
      <w:r>
        <w:rPr>
          <w:b/>
          <w:shd w:val="clear" w:color="FFFFFF" w:fill="C0C0C0"/>
        </w:rPr>
        <w:t>JSF 1.2, SPRING 1.2, ICEFACESS 1.8, HIBERNATE 3.0, MySQL 5.0.Liferay,Portlets</w:t>
      </w:r>
    </w:p>
    <w:p w:rsidR="005369D0" w:rsidRDefault="00F72373">
      <w:pPr>
        <w:pStyle w:val="ListContinue5"/>
        <w:spacing w:line="276" w:lineRule="auto"/>
        <w:ind w:right="549"/>
        <w:jc w:val="both"/>
        <w:rPr>
          <w:b/>
        </w:rPr>
      </w:pPr>
      <w:r>
        <w:t xml:space="preserve">Roles/Responsibility: </w:t>
      </w:r>
      <w:r>
        <w:rPr>
          <w:b/>
          <w:bCs/>
        </w:rPr>
        <w:t>Application Developer</w:t>
      </w:r>
    </w:p>
    <w:p w:rsidR="005369D0" w:rsidRDefault="005369D0">
      <w:pPr>
        <w:pStyle w:val="ListContinue5"/>
        <w:spacing w:line="276" w:lineRule="auto"/>
        <w:ind w:right="549"/>
        <w:jc w:val="both"/>
        <w:rPr>
          <w:b/>
        </w:rPr>
      </w:pPr>
    </w:p>
    <w:p w:rsidR="005369D0" w:rsidRDefault="00F72373">
      <w:pPr>
        <w:pStyle w:val="ListContinue5"/>
        <w:numPr>
          <w:ilvl w:val="0"/>
          <w:numId w:val="6"/>
        </w:numPr>
        <w:spacing w:line="276" w:lineRule="auto"/>
        <w:ind w:right="549"/>
        <w:jc w:val="both"/>
        <w:rPr>
          <w:b/>
        </w:rPr>
      </w:pPr>
      <w:r>
        <w:t>Responsible for executing tasks and producing deliverables as outlined in the Project Plan and directed by the Project Manager</w:t>
      </w:r>
      <w:r>
        <w:rPr>
          <w:b/>
        </w:rPr>
        <w:t>.</w:t>
      </w:r>
    </w:p>
    <w:p w:rsidR="005369D0" w:rsidRDefault="00F72373">
      <w:pPr>
        <w:numPr>
          <w:ilvl w:val="0"/>
          <w:numId w:val="5"/>
        </w:numPr>
        <w:tabs>
          <w:tab w:val="left" w:pos="720"/>
        </w:tabs>
        <w:spacing w:line="276" w:lineRule="auto"/>
        <w:ind w:left="1077" w:right="549" w:hanging="357"/>
        <w:jc w:val="both"/>
      </w:pPr>
      <w:r>
        <w:t>Created JUnit test cases for all modules using JUnit 4 API.</w:t>
      </w:r>
    </w:p>
    <w:p w:rsidR="005369D0" w:rsidRDefault="00F72373">
      <w:pPr>
        <w:numPr>
          <w:ilvl w:val="0"/>
          <w:numId w:val="5"/>
        </w:numPr>
        <w:tabs>
          <w:tab w:val="left" w:pos="720"/>
        </w:tabs>
        <w:spacing w:line="276" w:lineRule="auto"/>
        <w:ind w:left="1077" w:right="549" w:hanging="357"/>
        <w:jc w:val="both"/>
      </w:pPr>
      <w:r>
        <w:t xml:space="preserve">Involved in database </w:t>
      </w:r>
      <w:r>
        <w:t xml:space="preserve">discussion and created necessary </w:t>
      </w:r>
      <w:r w:rsidRPr="00F72373">
        <w:rPr>
          <w:highlight w:val="yellow"/>
        </w:rPr>
        <w:t>Java</w:t>
      </w:r>
      <w:r>
        <w:t xml:space="preserve"> beans.</w:t>
      </w:r>
    </w:p>
    <w:p w:rsidR="005369D0" w:rsidRDefault="00F72373">
      <w:pPr>
        <w:numPr>
          <w:ilvl w:val="0"/>
          <w:numId w:val="5"/>
        </w:numPr>
        <w:tabs>
          <w:tab w:val="left" w:pos="720"/>
        </w:tabs>
        <w:spacing w:line="276" w:lineRule="auto"/>
        <w:ind w:left="1077" w:right="549" w:hanging="357"/>
        <w:jc w:val="both"/>
      </w:pPr>
      <w:r>
        <w:t>Implemented customized exception handling, externalization of strings and logger mechanism.</w:t>
      </w:r>
    </w:p>
    <w:p w:rsidR="005369D0" w:rsidRDefault="00F72373">
      <w:pPr>
        <w:numPr>
          <w:ilvl w:val="0"/>
          <w:numId w:val="5"/>
        </w:numPr>
        <w:tabs>
          <w:tab w:val="left" w:pos="720"/>
        </w:tabs>
        <w:spacing w:line="276" w:lineRule="auto"/>
        <w:ind w:left="1077" w:right="549" w:hanging="357"/>
        <w:jc w:val="both"/>
      </w:pPr>
      <w:r>
        <w:t xml:space="preserve">Responsible (major contribution) for implementing the complete </w:t>
      </w:r>
      <w:r>
        <w:rPr>
          <w:b/>
        </w:rPr>
        <w:t>search partners (basic and advance search),</w:t>
      </w:r>
      <w:r>
        <w:t xml:space="preserve"> </w:t>
      </w:r>
      <w:r>
        <w:rPr>
          <w:b/>
        </w:rPr>
        <w:t>Design of fo</w:t>
      </w:r>
      <w:r>
        <w:rPr>
          <w:b/>
        </w:rPr>
        <w:t xml:space="preserve">rms or pages using icefaces 1.8 and Documentation </w:t>
      </w:r>
      <w:r>
        <w:rPr>
          <w:bCs/>
        </w:rPr>
        <w:t>of the project.</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pPr>
      <w:r>
        <w:tab/>
      </w:r>
      <w:r>
        <w:rPr>
          <w:b/>
        </w:rPr>
        <w:t xml:space="preserve">                      HCMS (Partner Manager Module)</w:t>
      </w:r>
      <w:r>
        <w:t xml:space="preserve"> is online management tool comprising of partners manager of </w:t>
      </w:r>
      <w:r>
        <w:rPr>
          <w:b/>
        </w:rPr>
        <w:t>humancapital.in</w:t>
      </w:r>
      <w:r>
        <w:t xml:space="preserve">. This module is developed in terms of Personal </w:t>
      </w:r>
      <w:r>
        <w:t xml:space="preserve">Profile Management where the login user id of manager ll’ be provided by the company. The manager ll’ </w:t>
      </w:r>
      <w:proofErr w:type="gramStart"/>
      <w:r>
        <w:t>be</w:t>
      </w:r>
      <w:proofErr w:type="gramEnd"/>
      <w:r>
        <w:t xml:space="preserve"> the employee of company and he/she will manage the Application coming from partners. My task is to manage the application according to type of partner </w:t>
      </w:r>
      <w:r>
        <w:t>and status of the partner and search partner (basic and advance search).</w:t>
      </w:r>
    </w:p>
    <w:p w:rsidR="005369D0" w:rsidRDefault="005369D0">
      <w:pPr>
        <w:pStyle w:val="ListContinue5"/>
        <w:spacing w:before="120" w:line="276" w:lineRule="auto"/>
        <w:ind w:right="549"/>
        <w:jc w:val="both"/>
        <w:rPr>
          <w:b/>
          <w:bCs/>
          <w:u w:val="single"/>
        </w:rPr>
      </w:pPr>
    </w:p>
    <w:p w:rsidR="005369D0" w:rsidRDefault="005369D0">
      <w:pPr>
        <w:pStyle w:val="ListContinue5"/>
        <w:spacing w:before="120" w:line="276" w:lineRule="auto"/>
        <w:ind w:right="549"/>
        <w:jc w:val="both"/>
        <w:rPr>
          <w:b/>
          <w:bCs/>
          <w:u w:val="single"/>
        </w:rPr>
      </w:pPr>
    </w:p>
    <w:p w:rsidR="005369D0" w:rsidRDefault="005369D0">
      <w:pPr>
        <w:pStyle w:val="ListContinue5"/>
        <w:spacing w:before="120" w:line="276" w:lineRule="auto"/>
        <w:ind w:right="549"/>
        <w:jc w:val="both"/>
        <w:rPr>
          <w:b/>
          <w:bCs/>
          <w:u w:val="single"/>
        </w:rPr>
      </w:pPr>
    </w:p>
    <w:p w:rsidR="005369D0" w:rsidRDefault="005369D0">
      <w:pPr>
        <w:pStyle w:val="ListContinue5"/>
        <w:spacing w:before="120" w:line="276" w:lineRule="auto"/>
        <w:ind w:right="549"/>
        <w:jc w:val="both"/>
        <w:rPr>
          <w:b/>
          <w:bCs/>
          <w:u w:val="single"/>
        </w:rPr>
      </w:pPr>
    </w:p>
    <w:p w:rsidR="005369D0" w:rsidRDefault="00F72373">
      <w:pPr>
        <w:pStyle w:val="ListContinue5"/>
        <w:spacing w:line="276" w:lineRule="auto"/>
        <w:ind w:right="549"/>
        <w:jc w:val="both"/>
        <w:rPr>
          <w:b/>
        </w:rPr>
      </w:pPr>
      <w:r>
        <w:rPr>
          <w:b/>
          <w:u w:val="single"/>
        </w:rPr>
        <w:t>H</w:t>
      </w:r>
      <w:r>
        <w:rPr>
          <w:u w:val="single"/>
        </w:rPr>
        <w:t xml:space="preserve">uman </w:t>
      </w:r>
      <w:r>
        <w:rPr>
          <w:b/>
          <w:u w:val="single"/>
        </w:rPr>
        <w:t>C</w:t>
      </w:r>
      <w:r>
        <w:rPr>
          <w:u w:val="single"/>
        </w:rPr>
        <w:t xml:space="preserve">apital </w:t>
      </w:r>
      <w:r>
        <w:rPr>
          <w:b/>
          <w:u w:val="single"/>
        </w:rPr>
        <w:t>M</w:t>
      </w:r>
      <w:r>
        <w:rPr>
          <w:u w:val="single"/>
        </w:rPr>
        <w:t xml:space="preserve">anagement </w:t>
      </w:r>
      <w:r>
        <w:rPr>
          <w:b/>
          <w:u w:val="single"/>
        </w:rPr>
        <w:t>S</w:t>
      </w:r>
      <w:r>
        <w:rPr>
          <w:u w:val="single"/>
        </w:rPr>
        <w:t xml:space="preserve">ystem </w:t>
      </w:r>
      <w:r>
        <w:rPr>
          <w:b/>
          <w:u w:val="single"/>
        </w:rPr>
        <w:t>(Partner Module)</w:t>
      </w:r>
      <w:r>
        <w:rPr>
          <w:b/>
        </w:rPr>
        <w:t xml:space="preserve"> (MAY 2012 to AUG 2012)</w:t>
      </w:r>
    </w:p>
    <w:p w:rsidR="005369D0" w:rsidRDefault="00F72373">
      <w:pPr>
        <w:pStyle w:val="ListContinue5"/>
        <w:spacing w:line="276" w:lineRule="auto"/>
        <w:ind w:right="549"/>
        <w:jc w:val="both"/>
        <w:rPr>
          <w:b/>
          <w:shd w:val="clear" w:color="FFFFFF" w:fill="0000FF"/>
        </w:rPr>
      </w:pPr>
      <w:r>
        <w:rPr>
          <w:b/>
        </w:rPr>
        <w:t>Skill Set Used</w:t>
      </w:r>
      <w:r>
        <w:t>:</w:t>
      </w:r>
      <w:r>
        <w:rPr>
          <w:b/>
        </w:rPr>
        <w:t xml:space="preserve"> </w:t>
      </w:r>
      <w:r>
        <w:rPr>
          <w:b/>
          <w:shd w:val="clear" w:color="FFFFFF" w:fill="C0C0C0"/>
        </w:rPr>
        <w:t>JSF 1.2, SPRING 1.2, ICEFACESS 1.8, HIBERNATE 3.0, MySQL 5.0Liferay</w:t>
      </w:r>
      <w:proofErr w:type="gramStart"/>
      <w:r>
        <w:rPr>
          <w:b/>
          <w:shd w:val="clear" w:color="FFFFFF" w:fill="C0C0C0"/>
        </w:rPr>
        <w:t>,Portlets</w:t>
      </w:r>
      <w:proofErr w:type="gramEnd"/>
      <w:r>
        <w:rPr>
          <w:b/>
          <w:shd w:val="clear" w:color="FFFFFF" w:fill="C0C0C0"/>
        </w:rPr>
        <w:t>.</w:t>
      </w:r>
    </w:p>
    <w:p w:rsidR="005369D0" w:rsidRDefault="00F72373">
      <w:pPr>
        <w:pStyle w:val="ListContinue5"/>
        <w:spacing w:line="276" w:lineRule="auto"/>
        <w:ind w:right="549"/>
        <w:jc w:val="both"/>
        <w:rPr>
          <w:b/>
        </w:rPr>
      </w:pPr>
      <w:r>
        <w:t>Roles/Respons</w:t>
      </w:r>
      <w:r>
        <w:t xml:space="preserve">ibility: </w:t>
      </w:r>
      <w:r>
        <w:rPr>
          <w:b/>
          <w:bCs/>
        </w:rPr>
        <w:t>Application Developer</w:t>
      </w:r>
    </w:p>
    <w:p w:rsidR="005369D0" w:rsidRDefault="005369D0">
      <w:pPr>
        <w:pStyle w:val="ListContinue5"/>
        <w:spacing w:line="276" w:lineRule="auto"/>
        <w:ind w:right="549"/>
        <w:jc w:val="both"/>
        <w:rPr>
          <w:b/>
        </w:rPr>
      </w:pPr>
    </w:p>
    <w:p w:rsidR="005369D0" w:rsidRDefault="00F72373">
      <w:pPr>
        <w:pStyle w:val="ListContinue5"/>
        <w:numPr>
          <w:ilvl w:val="0"/>
          <w:numId w:val="6"/>
        </w:numPr>
        <w:spacing w:line="276" w:lineRule="auto"/>
        <w:ind w:right="549"/>
        <w:jc w:val="both"/>
        <w:rPr>
          <w:b/>
        </w:rPr>
      </w:pPr>
      <w:r>
        <w:t>Responsible for executing tasks and producing deliverables as outlined in the Project Plan and directed by the Project Manager</w:t>
      </w:r>
      <w:r>
        <w:rPr>
          <w:b/>
        </w:rPr>
        <w:t>.</w:t>
      </w:r>
    </w:p>
    <w:p w:rsidR="005369D0" w:rsidRDefault="00F72373">
      <w:pPr>
        <w:pStyle w:val="ListContinue5"/>
        <w:numPr>
          <w:ilvl w:val="0"/>
          <w:numId w:val="6"/>
        </w:numPr>
        <w:spacing w:line="276" w:lineRule="auto"/>
        <w:ind w:right="549"/>
        <w:jc w:val="both"/>
        <w:rPr>
          <w:b/>
        </w:rPr>
      </w:pPr>
      <w:r>
        <w:t>Implemented DTO classes.</w:t>
      </w:r>
    </w:p>
    <w:p w:rsidR="005369D0" w:rsidRDefault="00F72373">
      <w:pPr>
        <w:numPr>
          <w:ilvl w:val="0"/>
          <w:numId w:val="5"/>
        </w:numPr>
        <w:tabs>
          <w:tab w:val="left" w:pos="720"/>
        </w:tabs>
        <w:spacing w:line="276" w:lineRule="auto"/>
        <w:ind w:left="1077" w:right="549" w:hanging="357"/>
        <w:jc w:val="both"/>
      </w:pPr>
      <w:r>
        <w:t>Created JUnit test cases for all modules using JUnit 4 API.</w:t>
      </w:r>
    </w:p>
    <w:p w:rsidR="005369D0" w:rsidRDefault="00F72373">
      <w:pPr>
        <w:numPr>
          <w:ilvl w:val="0"/>
          <w:numId w:val="5"/>
        </w:numPr>
        <w:tabs>
          <w:tab w:val="left" w:pos="720"/>
        </w:tabs>
        <w:spacing w:line="276" w:lineRule="auto"/>
        <w:ind w:left="1077" w:right="549" w:hanging="357"/>
        <w:jc w:val="both"/>
      </w:pPr>
      <w:r>
        <w:lastRenderedPageBreak/>
        <w:t>Involved in</w:t>
      </w:r>
      <w:r>
        <w:t xml:space="preserve"> database discussion and created necessary </w:t>
      </w:r>
      <w:r w:rsidRPr="00F72373">
        <w:rPr>
          <w:highlight w:val="yellow"/>
        </w:rPr>
        <w:t>Java</w:t>
      </w:r>
      <w:r>
        <w:t xml:space="preserve"> beans.</w:t>
      </w:r>
    </w:p>
    <w:p w:rsidR="005369D0" w:rsidRDefault="00F72373">
      <w:pPr>
        <w:numPr>
          <w:ilvl w:val="0"/>
          <w:numId w:val="5"/>
        </w:numPr>
        <w:tabs>
          <w:tab w:val="left" w:pos="720"/>
        </w:tabs>
        <w:spacing w:line="276" w:lineRule="auto"/>
        <w:ind w:left="1077" w:right="549" w:hanging="357"/>
        <w:jc w:val="both"/>
      </w:pPr>
      <w:r>
        <w:t>Implemented customized exception handling, externalization of strings and logger mechanism.</w:t>
      </w:r>
    </w:p>
    <w:p w:rsidR="005369D0" w:rsidRDefault="00F72373">
      <w:pPr>
        <w:numPr>
          <w:ilvl w:val="0"/>
          <w:numId w:val="5"/>
        </w:numPr>
        <w:tabs>
          <w:tab w:val="left" w:pos="720"/>
        </w:tabs>
        <w:spacing w:line="276" w:lineRule="auto"/>
        <w:ind w:left="1077" w:right="549" w:hanging="357"/>
        <w:jc w:val="both"/>
      </w:pPr>
      <w:r>
        <w:t xml:space="preserve">Responsible (major contribution) for implementing the complete </w:t>
      </w:r>
      <w:r>
        <w:rPr>
          <w:b/>
        </w:rPr>
        <w:t>Design of forms or pages using icefaces 1.8 an</w:t>
      </w:r>
      <w:r>
        <w:rPr>
          <w:b/>
        </w:rPr>
        <w:t xml:space="preserve">d Documentation </w:t>
      </w:r>
      <w:r>
        <w:rPr>
          <w:bCs/>
        </w:rPr>
        <w:t>of the project.</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pPr>
      <w:r>
        <w:tab/>
      </w:r>
      <w:r>
        <w:rPr>
          <w:b/>
        </w:rPr>
        <w:t xml:space="preserve">                      HCMS (Partner Module)</w:t>
      </w:r>
      <w:r>
        <w:t xml:space="preserve"> is online management tool comprising of partners of </w:t>
      </w:r>
      <w:r>
        <w:rPr>
          <w:b/>
        </w:rPr>
        <w:t>humancapital.in</w:t>
      </w:r>
      <w:r>
        <w:t xml:space="preserve"> of type ECP Partner, ICE Partner or trainer/consultant. This module is developed in terms of Personal Profile Management </w:t>
      </w:r>
      <w:proofErr w:type="gramStart"/>
      <w:r>
        <w:t>And</w:t>
      </w:r>
      <w:proofErr w:type="gramEnd"/>
      <w:r>
        <w:t xml:space="preserve"> Application To invite partners. My task is to take all the bank details and services that a partner can provide for which I design</w:t>
      </w:r>
      <w:r>
        <w:t xml:space="preserve">ed form using icefaces 1.8. Plan to implement mobile version using </w:t>
      </w:r>
      <w:r>
        <w:rPr>
          <w:b/>
        </w:rPr>
        <w:t>ice-mobile</w:t>
      </w:r>
      <w:r>
        <w:t xml:space="preserve"> as a future enhancement.</w:t>
      </w:r>
    </w:p>
    <w:p w:rsidR="005369D0" w:rsidRDefault="005369D0">
      <w:pPr>
        <w:pStyle w:val="ListContinue5"/>
        <w:spacing w:line="276" w:lineRule="auto"/>
        <w:ind w:right="549"/>
        <w:jc w:val="both"/>
      </w:pPr>
    </w:p>
    <w:p w:rsidR="005369D0" w:rsidRDefault="00F72373">
      <w:pPr>
        <w:pStyle w:val="ListContinue5"/>
        <w:spacing w:line="276" w:lineRule="auto"/>
        <w:ind w:right="549"/>
        <w:jc w:val="both"/>
        <w:rPr>
          <w:b/>
        </w:rPr>
      </w:pPr>
      <w:r>
        <w:rPr>
          <w:b/>
          <w:bCs/>
          <w:u w:val="single"/>
        </w:rPr>
        <w:t>L</w:t>
      </w:r>
      <w:r>
        <w:rPr>
          <w:bCs/>
          <w:u w:val="single"/>
        </w:rPr>
        <w:t>earning</w:t>
      </w:r>
      <w:r>
        <w:rPr>
          <w:b/>
          <w:bCs/>
          <w:u w:val="single"/>
        </w:rPr>
        <w:t xml:space="preserve"> C</w:t>
      </w:r>
      <w:r>
        <w:rPr>
          <w:bCs/>
          <w:u w:val="single"/>
        </w:rPr>
        <w:t xml:space="preserve">enter </w:t>
      </w:r>
      <w:r>
        <w:rPr>
          <w:b/>
          <w:bCs/>
          <w:u w:val="single"/>
        </w:rPr>
        <w:t>(LC)</w:t>
      </w:r>
      <w:r>
        <w:rPr>
          <w:b/>
          <w:bCs/>
        </w:rPr>
        <w:t xml:space="preserve"> </w:t>
      </w:r>
      <w:r>
        <w:t>(</w:t>
      </w:r>
      <w:r>
        <w:rPr>
          <w:b/>
          <w:bCs/>
        </w:rPr>
        <w:t>DEC 2011 to MAR 2012)</w:t>
      </w:r>
    </w:p>
    <w:p w:rsidR="005369D0" w:rsidRDefault="00F72373">
      <w:pPr>
        <w:pStyle w:val="ListContinue5"/>
        <w:spacing w:line="276" w:lineRule="auto"/>
        <w:ind w:right="549"/>
        <w:jc w:val="both"/>
        <w:rPr>
          <w:b/>
          <w:shd w:val="clear" w:color="FFFFFF" w:fill="0000FF"/>
        </w:rPr>
      </w:pPr>
      <w:r>
        <w:rPr>
          <w:b/>
        </w:rPr>
        <w:t>Skill Set Used</w:t>
      </w:r>
      <w:r>
        <w:t>:</w:t>
      </w:r>
      <w:r>
        <w:rPr>
          <w:b/>
        </w:rPr>
        <w:t xml:space="preserve"> </w:t>
      </w:r>
      <w:r>
        <w:rPr>
          <w:b/>
          <w:shd w:val="clear" w:color="FFFFFF" w:fill="C0C0C0"/>
        </w:rPr>
        <w:t>JSF 1.2, EJB 3.0, HIBERNATE 3.0, ICEFACESS 1.8,Liferay,Portlets</w:t>
      </w:r>
    </w:p>
    <w:p w:rsidR="005369D0" w:rsidRDefault="00F72373">
      <w:pPr>
        <w:pStyle w:val="ListContinue5"/>
        <w:spacing w:line="276" w:lineRule="auto"/>
        <w:ind w:right="549"/>
        <w:jc w:val="both"/>
        <w:rPr>
          <w:b/>
        </w:rPr>
      </w:pPr>
      <w:r>
        <w:t xml:space="preserve">Roles/Responsibility: </w:t>
      </w:r>
      <w:r>
        <w:rPr>
          <w:b/>
          <w:bCs/>
        </w:rPr>
        <w:t>Applic</w:t>
      </w:r>
      <w:r>
        <w:rPr>
          <w:b/>
          <w:bCs/>
        </w:rPr>
        <w:t>ation Developer</w:t>
      </w:r>
    </w:p>
    <w:p w:rsidR="005369D0" w:rsidRDefault="00F72373">
      <w:pPr>
        <w:numPr>
          <w:ilvl w:val="0"/>
          <w:numId w:val="5"/>
        </w:numPr>
        <w:tabs>
          <w:tab w:val="left" w:pos="720"/>
        </w:tabs>
        <w:spacing w:line="276" w:lineRule="auto"/>
        <w:ind w:left="1077" w:right="549" w:hanging="357"/>
        <w:jc w:val="both"/>
      </w:pPr>
      <w:r>
        <w:t>Gathered the business requirements.</w:t>
      </w:r>
    </w:p>
    <w:p w:rsidR="005369D0" w:rsidRDefault="00F72373">
      <w:pPr>
        <w:numPr>
          <w:ilvl w:val="0"/>
          <w:numId w:val="5"/>
        </w:numPr>
        <w:tabs>
          <w:tab w:val="left" w:pos="720"/>
        </w:tabs>
        <w:spacing w:line="276" w:lineRule="auto"/>
        <w:ind w:left="1077" w:right="549" w:hanging="357"/>
        <w:jc w:val="both"/>
      </w:pPr>
      <w:r>
        <w:t>Implemented customized exception handling, externalization of strings and logger mechanism using log4J.</w:t>
      </w:r>
    </w:p>
    <w:p w:rsidR="005369D0" w:rsidRDefault="00F72373">
      <w:pPr>
        <w:numPr>
          <w:ilvl w:val="0"/>
          <w:numId w:val="5"/>
        </w:numPr>
        <w:tabs>
          <w:tab w:val="left" w:pos="720"/>
        </w:tabs>
        <w:spacing w:line="276" w:lineRule="auto"/>
        <w:ind w:left="1077" w:right="549" w:hanging="357"/>
        <w:jc w:val="both"/>
      </w:pPr>
      <w:r>
        <w:t>Created JUnit test cases for all modules using JUnit 4 API.</w:t>
      </w:r>
    </w:p>
    <w:p w:rsidR="005369D0" w:rsidRDefault="00F72373">
      <w:pPr>
        <w:numPr>
          <w:ilvl w:val="0"/>
          <w:numId w:val="5"/>
        </w:numPr>
        <w:tabs>
          <w:tab w:val="left" w:pos="720"/>
        </w:tabs>
        <w:spacing w:line="276" w:lineRule="auto"/>
        <w:ind w:left="1077" w:right="549" w:hanging="357"/>
        <w:jc w:val="both"/>
      </w:pPr>
      <w:r>
        <w:t>Assisted the team members in understandi</w:t>
      </w:r>
      <w:r>
        <w:t>ng the business requirements.</w:t>
      </w:r>
    </w:p>
    <w:p w:rsidR="005369D0" w:rsidRDefault="00F72373">
      <w:pPr>
        <w:pStyle w:val="ListContinue5"/>
        <w:spacing w:line="276" w:lineRule="auto"/>
        <w:ind w:right="549"/>
        <w:jc w:val="both"/>
        <w:rPr>
          <w:b/>
        </w:rPr>
      </w:pPr>
      <w:r>
        <w:t>Description:</w:t>
      </w:r>
      <w:r>
        <w:rPr>
          <w:b/>
        </w:rPr>
        <w:t xml:space="preserve"> </w:t>
      </w:r>
    </w:p>
    <w:p w:rsidR="005369D0" w:rsidRDefault="00F72373">
      <w:pPr>
        <w:pStyle w:val="ListContinue5"/>
        <w:spacing w:line="276" w:lineRule="auto"/>
        <w:ind w:right="549"/>
        <w:jc w:val="both"/>
      </w:pPr>
      <w:r>
        <w:tab/>
      </w:r>
      <w:r>
        <w:rPr>
          <w:b/>
          <w:bCs/>
        </w:rPr>
        <w:t xml:space="preserve">          Learning Center </w:t>
      </w:r>
      <w:r>
        <w:t>is a training management tool which contains three modules like admin, training admin and trainee/trainer. In admin module, admin can create application user, topic and subtopic and the</w:t>
      </w:r>
      <w:r>
        <w:t xml:space="preserve"> contact person. In training admin module, the user can create the training with description which will be available for scheduling the training. Training session should be scheduled with Start date and end date etc with approved trainees. Trainees can enr</w:t>
      </w:r>
      <w:r>
        <w:t>oll for any scheduled training session. Mail will be sent upon approval/rejection by the manager.</w:t>
      </w:r>
    </w:p>
    <w:p w:rsidR="005369D0" w:rsidRDefault="005369D0">
      <w:pPr>
        <w:pStyle w:val="ListContinue5"/>
        <w:spacing w:line="276" w:lineRule="auto"/>
        <w:ind w:right="549"/>
        <w:jc w:val="both"/>
      </w:pPr>
    </w:p>
    <w:p w:rsidR="005369D0" w:rsidRDefault="005369D0">
      <w:pPr>
        <w:pStyle w:val="ListContinue5"/>
        <w:spacing w:line="276" w:lineRule="auto"/>
        <w:ind w:right="549"/>
        <w:jc w:val="both"/>
      </w:pPr>
    </w:p>
    <w:p w:rsidR="005369D0" w:rsidRDefault="00F72373">
      <w:pPr>
        <w:pStyle w:val="ListContinue5"/>
        <w:spacing w:before="120" w:line="276" w:lineRule="auto"/>
        <w:ind w:right="549"/>
        <w:jc w:val="both"/>
        <w:rPr>
          <w:b/>
        </w:rPr>
      </w:pPr>
      <w:r>
        <w:rPr>
          <w:b/>
          <w:u w:val="single"/>
        </w:rPr>
        <w:t>P</w:t>
      </w:r>
      <w:r>
        <w:rPr>
          <w:u w:val="single"/>
        </w:rPr>
        <w:t xml:space="preserve">roject </w:t>
      </w:r>
      <w:r>
        <w:rPr>
          <w:b/>
          <w:u w:val="single"/>
        </w:rPr>
        <w:t>F</w:t>
      </w:r>
      <w:r>
        <w:rPr>
          <w:u w:val="single"/>
        </w:rPr>
        <w:t>unding</w:t>
      </w:r>
      <w:r>
        <w:rPr>
          <w:b/>
          <w:bCs/>
        </w:rPr>
        <w:t xml:space="preserve"> </w:t>
      </w:r>
      <w:r>
        <w:t>(</w:t>
      </w:r>
      <w:r>
        <w:rPr>
          <w:b/>
          <w:bCs/>
        </w:rPr>
        <w:t>JUL 2011 to NOV 2011)</w:t>
      </w:r>
    </w:p>
    <w:p w:rsidR="005369D0" w:rsidRDefault="00F72373">
      <w:pPr>
        <w:pStyle w:val="ListContinue5"/>
        <w:spacing w:line="276" w:lineRule="auto"/>
        <w:ind w:right="549"/>
        <w:jc w:val="both"/>
        <w:rPr>
          <w:b/>
          <w:shd w:val="clear" w:color="FFFFFF" w:fill="0000FF"/>
        </w:rPr>
      </w:pPr>
      <w:r>
        <w:rPr>
          <w:b/>
        </w:rPr>
        <w:t>Skill Set Used</w:t>
      </w:r>
      <w:r>
        <w:t>:</w:t>
      </w:r>
      <w:r>
        <w:rPr>
          <w:b/>
        </w:rPr>
        <w:t xml:space="preserve"> </w:t>
      </w:r>
      <w:r>
        <w:rPr>
          <w:b/>
          <w:shd w:val="clear" w:color="FFFFFF" w:fill="C0C0C0"/>
        </w:rPr>
        <w:t>HIBERNATE 3.0, Liferay,Portlets,MySQL</w:t>
      </w:r>
    </w:p>
    <w:p w:rsidR="005369D0" w:rsidRDefault="00F72373">
      <w:pPr>
        <w:pStyle w:val="ListContinue5"/>
        <w:spacing w:line="276" w:lineRule="auto"/>
        <w:ind w:right="549"/>
        <w:jc w:val="both"/>
        <w:rPr>
          <w:b/>
        </w:rPr>
      </w:pPr>
      <w:r>
        <w:t xml:space="preserve">Roles/Responsibility: </w:t>
      </w:r>
      <w:r>
        <w:rPr>
          <w:b/>
          <w:bCs/>
        </w:rPr>
        <w:t>Application Developer</w:t>
      </w:r>
    </w:p>
    <w:p w:rsidR="005369D0" w:rsidRDefault="005369D0">
      <w:pPr>
        <w:pStyle w:val="ListContinue5"/>
        <w:spacing w:line="276" w:lineRule="auto"/>
        <w:ind w:right="549"/>
        <w:jc w:val="both"/>
        <w:rPr>
          <w:b/>
        </w:rPr>
      </w:pPr>
    </w:p>
    <w:p w:rsidR="005369D0" w:rsidRDefault="00F72373">
      <w:pPr>
        <w:pStyle w:val="ListContinue5"/>
        <w:numPr>
          <w:ilvl w:val="0"/>
          <w:numId w:val="6"/>
        </w:numPr>
        <w:spacing w:line="276" w:lineRule="auto"/>
        <w:ind w:right="549"/>
        <w:jc w:val="both"/>
        <w:rPr>
          <w:b/>
        </w:rPr>
      </w:pPr>
      <w:r>
        <w:t>Responsible for ex</w:t>
      </w:r>
      <w:r>
        <w:t>ecuting tasks and producing deliverables as outlined in the Project Plan and directed by the Project Manager</w:t>
      </w:r>
      <w:r>
        <w:rPr>
          <w:b/>
        </w:rPr>
        <w:t>.</w:t>
      </w:r>
    </w:p>
    <w:p w:rsidR="005369D0" w:rsidRDefault="00F72373">
      <w:pPr>
        <w:numPr>
          <w:ilvl w:val="0"/>
          <w:numId w:val="5"/>
        </w:numPr>
        <w:tabs>
          <w:tab w:val="left" w:pos="720"/>
        </w:tabs>
        <w:spacing w:line="276" w:lineRule="auto"/>
        <w:ind w:left="1077" w:right="549" w:hanging="357"/>
        <w:jc w:val="both"/>
      </w:pPr>
      <w:r>
        <w:t>Created JUnit test cases for all modules using JUnit 4 API.</w:t>
      </w:r>
    </w:p>
    <w:p w:rsidR="005369D0" w:rsidRDefault="00F72373">
      <w:pPr>
        <w:numPr>
          <w:ilvl w:val="0"/>
          <w:numId w:val="5"/>
        </w:numPr>
        <w:tabs>
          <w:tab w:val="left" w:pos="720"/>
        </w:tabs>
        <w:spacing w:line="276" w:lineRule="auto"/>
        <w:ind w:left="1077" w:right="549" w:hanging="357"/>
        <w:jc w:val="both"/>
      </w:pPr>
      <w:r>
        <w:t xml:space="preserve">Involved in database discussion and created necessary </w:t>
      </w:r>
      <w:r w:rsidRPr="00F72373">
        <w:rPr>
          <w:highlight w:val="yellow"/>
        </w:rPr>
        <w:t>Java</w:t>
      </w:r>
      <w:r>
        <w:t xml:space="preserve"> beans.</w:t>
      </w:r>
    </w:p>
    <w:p w:rsidR="005369D0" w:rsidRDefault="00F72373">
      <w:pPr>
        <w:numPr>
          <w:ilvl w:val="0"/>
          <w:numId w:val="5"/>
        </w:numPr>
        <w:tabs>
          <w:tab w:val="left" w:pos="720"/>
        </w:tabs>
        <w:spacing w:line="276" w:lineRule="auto"/>
        <w:ind w:left="1077" w:right="549" w:hanging="357"/>
        <w:jc w:val="both"/>
      </w:pPr>
      <w:r>
        <w:t>Implemented customiz</w:t>
      </w:r>
      <w:r>
        <w:t>ed exception handling and logger mechanism.</w:t>
      </w:r>
    </w:p>
    <w:p w:rsidR="005369D0" w:rsidRDefault="00F72373">
      <w:pPr>
        <w:numPr>
          <w:ilvl w:val="0"/>
          <w:numId w:val="5"/>
        </w:numPr>
        <w:tabs>
          <w:tab w:val="left" w:pos="720"/>
        </w:tabs>
        <w:spacing w:line="276" w:lineRule="auto"/>
        <w:ind w:left="1077" w:right="549" w:hanging="357"/>
        <w:jc w:val="both"/>
      </w:pPr>
      <w:r>
        <w:t xml:space="preserve">Responsible (major contribution) for implementing the complete </w:t>
      </w:r>
      <w:r>
        <w:rPr>
          <w:b/>
          <w:bCs/>
        </w:rPr>
        <w:t>Search Criteria and fund investment functionalities</w:t>
      </w:r>
      <w:r>
        <w:t xml:space="preserve"> in the project.</w:t>
      </w:r>
    </w:p>
    <w:p w:rsidR="005369D0" w:rsidRDefault="00F72373">
      <w:pPr>
        <w:pStyle w:val="ListContinue5"/>
        <w:spacing w:line="276" w:lineRule="auto"/>
        <w:ind w:right="549"/>
        <w:jc w:val="both"/>
        <w:rPr>
          <w:b/>
        </w:rPr>
      </w:pPr>
      <w:r>
        <w:t>Description:</w:t>
      </w:r>
      <w:r>
        <w:rPr>
          <w:b/>
        </w:rPr>
        <w:t xml:space="preserve"> </w:t>
      </w:r>
    </w:p>
    <w:p w:rsidR="005369D0" w:rsidRDefault="00F72373">
      <w:pPr>
        <w:spacing w:line="276" w:lineRule="auto"/>
        <w:ind w:left="706" w:right="549" w:hanging="706"/>
        <w:jc w:val="both"/>
      </w:pPr>
      <w:r>
        <w:tab/>
      </w:r>
      <w:r>
        <w:rPr>
          <w:b/>
        </w:rPr>
        <w:t xml:space="preserve">           Project Funding</w:t>
      </w:r>
      <w:r>
        <w:t xml:space="preserve"> is online fund management software which allows Investor to find new projects in the market to fund on it. In the same way he can upload his own projects if he is looking for investors for that specific project. He can also search related projects or inve</w:t>
      </w:r>
      <w:r>
        <w:t xml:space="preserve">stors by using this application. After meeting the credentials of user project then the user can request to </w:t>
      </w:r>
      <w:r>
        <w:lastRenderedPageBreak/>
        <w:t>meet each other. This project is aimed to provide first, financial support for the users who have project ideas and second, the projects for those w</w:t>
      </w:r>
      <w:r>
        <w:t>ho are looking to finance.</w:t>
      </w:r>
    </w:p>
    <w:p w:rsidR="005369D0" w:rsidRDefault="005369D0">
      <w:pPr>
        <w:spacing w:line="276" w:lineRule="auto"/>
        <w:ind w:left="706" w:right="549" w:hanging="706"/>
        <w:jc w:val="both"/>
      </w:pPr>
    </w:p>
    <w:p w:rsidR="005369D0" w:rsidRDefault="00F72373">
      <w:pPr>
        <w:pStyle w:val="ListContinue5"/>
        <w:spacing w:before="120" w:line="276" w:lineRule="auto"/>
        <w:ind w:right="549"/>
        <w:jc w:val="both"/>
        <w:rPr>
          <w:b/>
        </w:rPr>
      </w:pPr>
      <w:r>
        <w:rPr>
          <w:b/>
          <w:bCs/>
          <w:color w:val="000000"/>
          <w:u w:val="single"/>
        </w:rPr>
        <w:t>B</w:t>
      </w:r>
      <w:r>
        <w:rPr>
          <w:bCs/>
          <w:color w:val="000000"/>
          <w:u w:val="single"/>
        </w:rPr>
        <w:t>ook</w:t>
      </w:r>
      <w:r>
        <w:rPr>
          <w:b/>
          <w:bCs/>
          <w:color w:val="000000"/>
          <w:u w:val="single"/>
        </w:rPr>
        <w:t xml:space="preserve"> M</w:t>
      </w:r>
      <w:r>
        <w:rPr>
          <w:bCs/>
          <w:color w:val="000000"/>
          <w:u w:val="single"/>
        </w:rPr>
        <w:t>anagement</w:t>
      </w:r>
      <w:r>
        <w:rPr>
          <w:b/>
          <w:bCs/>
          <w:color w:val="000000"/>
          <w:u w:val="single"/>
        </w:rPr>
        <w:t xml:space="preserve"> S</w:t>
      </w:r>
      <w:r>
        <w:rPr>
          <w:bCs/>
          <w:color w:val="000000"/>
          <w:u w:val="single"/>
        </w:rPr>
        <w:t>ystem</w:t>
      </w:r>
      <w:r>
        <w:rPr>
          <w:bCs/>
        </w:rPr>
        <w:t xml:space="preserve"> (</w:t>
      </w:r>
      <w:r>
        <w:rPr>
          <w:b/>
          <w:bCs/>
        </w:rPr>
        <w:t>JUL 2011 to SEP 2012)</w:t>
      </w:r>
    </w:p>
    <w:p w:rsidR="005369D0" w:rsidRDefault="00F72373">
      <w:pPr>
        <w:pStyle w:val="ListContinue5"/>
        <w:spacing w:line="276" w:lineRule="auto"/>
        <w:ind w:right="549"/>
        <w:jc w:val="both"/>
        <w:rPr>
          <w:b/>
          <w:shd w:val="clear" w:color="FFFFFF" w:fill="0000FF"/>
        </w:rPr>
      </w:pPr>
      <w:r>
        <w:rPr>
          <w:b/>
        </w:rPr>
        <w:t>Skill Set Used</w:t>
      </w:r>
      <w:r>
        <w:t>:</w:t>
      </w:r>
      <w:r>
        <w:rPr>
          <w:b/>
        </w:rPr>
        <w:t xml:space="preserve"> </w:t>
      </w:r>
      <w:r>
        <w:rPr>
          <w:b/>
          <w:shd w:val="clear" w:color="FFFFFF" w:fill="C0C0C0"/>
        </w:rPr>
        <w:t>JSP, Servlet, JDBC, SQL</w:t>
      </w:r>
    </w:p>
    <w:p w:rsidR="005369D0" w:rsidRDefault="00F72373">
      <w:pPr>
        <w:pStyle w:val="ListContinue5"/>
        <w:spacing w:line="276" w:lineRule="auto"/>
        <w:ind w:right="549"/>
        <w:jc w:val="both"/>
        <w:rPr>
          <w:b/>
        </w:rPr>
      </w:pPr>
      <w:r>
        <w:t xml:space="preserve">Roles/Responsibility:  </w:t>
      </w:r>
      <w:r>
        <w:rPr>
          <w:b/>
          <w:bCs/>
        </w:rPr>
        <w:t>Application Developer</w:t>
      </w:r>
    </w:p>
    <w:p w:rsidR="005369D0" w:rsidRDefault="00F72373">
      <w:pPr>
        <w:numPr>
          <w:ilvl w:val="0"/>
          <w:numId w:val="5"/>
        </w:numPr>
        <w:tabs>
          <w:tab w:val="left" w:pos="720"/>
        </w:tabs>
        <w:spacing w:line="276" w:lineRule="auto"/>
        <w:ind w:left="1077" w:right="549" w:hanging="357"/>
        <w:jc w:val="both"/>
      </w:pPr>
      <w:r>
        <w:t>Created JUnit test cases for all modules using JUnit 4 API.</w:t>
      </w:r>
    </w:p>
    <w:p w:rsidR="005369D0" w:rsidRDefault="00F72373">
      <w:pPr>
        <w:numPr>
          <w:ilvl w:val="0"/>
          <w:numId w:val="5"/>
        </w:numPr>
        <w:tabs>
          <w:tab w:val="left" w:pos="720"/>
        </w:tabs>
        <w:spacing w:line="276" w:lineRule="auto"/>
        <w:ind w:left="1077" w:right="549" w:hanging="357"/>
        <w:jc w:val="both"/>
      </w:pPr>
      <w:r>
        <w:t xml:space="preserve">Implemented customized exception </w:t>
      </w:r>
      <w:r>
        <w:t>handling and logger mechanism.</w:t>
      </w:r>
    </w:p>
    <w:p w:rsidR="005369D0" w:rsidRDefault="00F72373">
      <w:pPr>
        <w:spacing w:before="100" w:beforeAutospacing="1" w:after="100" w:afterAutospacing="1" w:line="276" w:lineRule="auto"/>
        <w:ind w:right="549"/>
      </w:pPr>
      <w:r>
        <w:t>Description:</w:t>
      </w:r>
    </w:p>
    <w:p w:rsidR="005369D0" w:rsidRDefault="00F72373">
      <w:pPr>
        <w:spacing w:before="100" w:beforeAutospacing="1" w:after="100" w:afterAutospacing="1" w:line="276" w:lineRule="auto"/>
        <w:ind w:right="549"/>
      </w:pPr>
      <w:r>
        <w:t xml:space="preserve">           </w:t>
      </w:r>
      <w:r>
        <w:rPr>
          <w:b/>
        </w:rPr>
        <w:t xml:space="preserve">   </w:t>
      </w:r>
      <w:r>
        <w:rPr>
          <w:color w:val="000000"/>
        </w:rPr>
        <w:t>This project is implementation of a book management system, where user can</w:t>
      </w:r>
    </w:p>
    <w:p w:rsidR="005369D0" w:rsidRDefault="00F72373">
      <w:pPr>
        <w:spacing w:line="276" w:lineRule="auto"/>
        <w:ind w:right="549"/>
        <w:jc w:val="both"/>
        <w:rPr>
          <w:color w:val="000000"/>
        </w:rPr>
      </w:pPr>
      <w:r>
        <w:rPr>
          <w:color w:val="000000"/>
        </w:rPr>
        <w:t>Register, login and view all type of book and select the one he/she likes.</w:t>
      </w:r>
    </w:p>
    <w:p w:rsidR="005369D0" w:rsidRDefault="005369D0">
      <w:pPr>
        <w:spacing w:line="276" w:lineRule="auto"/>
        <w:ind w:right="549"/>
        <w:jc w:val="both"/>
        <w:rPr>
          <w:color w:val="000000"/>
        </w:rPr>
      </w:pPr>
    </w:p>
    <w:p w:rsidR="005369D0" w:rsidRDefault="00F72373">
      <w:pPr>
        <w:spacing w:line="276" w:lineRule="auto"/>
        <w:ind w:right="549"/>
        <w:rPr>
          <w:b/>
          <w:color w:val="FFFFFF"/>
        </w:rPr>
      </w:pPr>
      <w:r>
        <w:rPr>
          <w:b/>
          <w:bCs/>
          <w:color w:val="FFFFFF"/>
        </w:rPr>
        <w:t xml:space="preserve">Personal Dossier: </w:t>
      </w:r>
    </w:p>
    <w:p w:rsidR="005369D0" w:rsidRDefault="005369D0">
      <w:pPr>
        <w:pStyle w:val="ListContinue5"/>
        <w:spacing w:before="120" w:line="276" w:lineRule="auto"/>
        <w:ind w:right="549"/>
        <w:jc w:val="both"/>
        <w:rPr>
          <w:b/>
          <w:bCs/>
        </w:rPr>
      </w:pPr>
    </w:p>
    <w:p w:rsidR="005369D0" w:rsidRDefault="00F72373">
      <w:pPr>
        <w:pStyle w:val="ListContinue5"/>
        <w:tabs>
          <w:tab w:val="left" w:pos="720"/>
        </w:tabs>
        <w:spacing w:before="120"/>
        <w:ind w:right="549"/>
        <w:jc w:val="both"/>
      </w:pPr>
      <w:r>
        <w:t xml:space="preserve">Date of Birth </w:t>
      </w:r>
      <w:r>
        <w:tab/>
      </w:r>
      <w:r>
        <w:tab/>
        <w:t xml:space="preserve">: </w:t>
      </w:r>
      <w:r>
        <w:tab/>
      </w:r>
      <w:r>
        <w:t>02-02-1988</w:t>
      </w:r>
    </w:p>
    <w:p w:rsidR="005369D0" w:rsidRDefault="00F72373">
      <w:pPr>
        <w:pStyle w:val="ListContinue5"/>
        <w:tabs>
          <w:tab w:val="left" w:pos="720"/>
        </w:tabs>
        <w:spacing w:before="120"/>
        <w:ind w:right="549"/>
        <w:jc w:val="both"/>
      </w:pPr>
      <w:r>
        <w:t xml:space="preserve">Nationality </w:t>
      </w:r>
      <w:r>
        <w:tab/>
      </w:r>
      <w:r>
        <w:tab/>
        <w:t xml:space="preserve">: </w:t>
      </w:r>
      <w:r>
        <w:tab/>
        <w:t>Indian.</w:t>
      </w:r>
    </w:p>
    <w:p w:rsidR="005369D0" w:rsidRDefault="00F72373">
      <w:pPr>
        <w:pStyle w:val="ListContinue5"/>
        <w:tabs>
          <w:tab w:val="left" w:pos="720"/>
        </w:tabs>
        <w:spacing w:before="120"/>
        <w:ind w:left="709" w:right="549" w:hanging="709"/>
        <w:jc w:val="both"/>
      </w:pPr>
      <w:r>
        <w:t xml:space="preserve">Permanent Address </w:t>
      </w:r>
      <w:r>
        <w:tab/>
        <w:t xml:space="preserve">: </w:t>
      </w:r>
      <w:r>
        <w:tab/>
        <w:t>Pt-No.829/840, Kapilprasad, Near Sundarapada Devi mandap,</w:t>
      </w:r>
    </w:p>
    <w:p w:rsidR="005369D0" w:rsidRDefault="00F72373">
      <w:pPr>
        <w:pStyle w:val="ListContinue5"/>
        <w:tabs>
          <w:tab w:val="left" w:pos="720"/>
        </w:tabs>
        <w:spacing w:before="120"/>
        <w:ind w:left="709" w:right="549" w:hanging="709"/>
        <w:jc w:val="both"/>
      </w:pPr>
      <w:r>
        <w:t xml:space="preserve">                                               Bhubaneswar-2, Dt-Khurda, St- Odisha, India. PIN-751002</w:t>
      </w:r>
    </w:p>
    <w:p w:rsidR="005369D0" w:rsidRDefault="00F72373">
      <w:pPr>
        <w:pStyle w:val="BodyTextFirstIndent"/>
        <w:tabs>
          <w:tab w:val="left" w:pos="720"/>
          <w:tab w:val="left" w:pos="2160"/>
          <w:tab w:val="left" w:pos="2880"/>
          <w:tab w:val="left" w:pos="6690"/>
        </w:tabs>
        <w:ind w:right="549"/>
        <w:jc w:val="both"/>
        <w:rPr>
          <w:lang w:val="pt-BR"/>
        </w:rPr>
      </w:pPr>
      <w:r>
        <w:t>Current Address</w:t>
      </w:r>
      <w:r>
        <w:tab/>
        <w:t xml:space="preserve">:        </w:t>
      </w:r>
      <w:r w:rsidR="0049574A">
        <w:t xml:space="preserve">Flat No 801, Yashwin </w:t>
      </w:r>
      <w:proofErr w:type="gramStart"/>
      <w:r w:rsidR="0049574A">
        <w:t>Society ,Sus</w:t>
      </w:r>
      <w:proofErr w:type="gramEnd"/>
      <w:r w:rsidR="0049574A">
        <w:t xml:space="preserve"> Road </w:t>
      </w:r>
      <w:r w:rsidR="00062765">
        <w:t xml:space="preserve">, Pune </w:t>
      </w:r>
      <w:r w:rsidR="00C8564A">
        <w:t>- 411021</w:t>
      </w:r>
    </w:p>
    <w:p w:rsidR="005369D0" w:rsidRDefault="00F72373">
      <w:pPr>
        <w:pStyle w:val="ListContinue5"/>
        <w:tabs>
          <w:tab w:val="left" w:pos="720"/>
        </w:tabs>
        <w:spacing w:before="120"/>
        <w:ind w:right="549"/>
        <w:jc w:val="both"/>
      </w:pPr>
      <w:r>
        <w:t>Passport Details</w:t>
      </w:r>
      <w:r>
        <w:tab/>
        <w:t xml:space="preserve">: </w:t>
      </w:r>
      <w:r>
        <w:tab/>
        <w:t>K7858908 (Issued At Bhubaneswar, valid up to 06-12-2022).</w:t>
      </w:r>
    </w:p>
    <w:p w:rsidR="005369D0" w:rsidRDefault="00F72373">
      <w:pPr>
        <w:pStyle w:val="BodyTextFirstIndent"/>
        <w:tabs>
          <w:tab w:val="left" w:pos="720"/>
          <w:tab w:val="left" w:pos="2160"/>
          <w:tab w:val="left" w:pos="2880"/>
          <w:tab w:val="left" w:pos="6690"/>
        </w:tabs>
        <w:ind w:right="549"/>
        <w:jc w:val="both"/>
        <w:rPr>
          <w:lang w:val="pt-BR"/>
        </w:rPr>
      </w:pPr>
      <w:r>
        <w:rPr>
          <w:lang w:val="pt-BR"/>
        </w:rPr>
        <w:t>PAN Card No            :           BAGPD8965E</w:t>
      </w:r>
    </w:p>
    <w:p w:rsidR="005369D0" w:rsidRDefault="00F72373">
      <w:pPr>
        <w:pStyle w:val="BodyTextFirstIndent"/>
        <w:tabs>
          <w:tab w:val="left" w:pos="720"/>
          <w:tab w:val="left" w:pos="2160"/>
        </w:tabs>
        <w:ind w:right="549"/>
        <w:jc w:val="both"/>
        <w:rPr>
          <w:lang w:val="pt-BR"/>
        </w:rPr>
      </w:pPr>
      <w:r>
        <w:rPr>
          <w:lang w:val="pt-BR"/>
        </w:rPr>
        <w:t xml:space="preserve">Email                 </w:t>
      </w:r>
      <w:r w:rsidR="003F0723">
        <w:rPr>
          <w:lang w:val="pt-BR"/>
        </w:rPr>
        <w:t xml:space="preserve">         :           subhashreed</w:t>
      </w:r>
      <w:r>
        <w:rPr>
          <w:lang w:val="pt-BR"/>
        </w:rPr>
        <w:t>302@gmail.com</w:t>
      </w:r>
    </w:p>
    <w:p w:rsidR="005369D0" w:rsidRDefault="00F72373">
      <w:pPr>
        <w:pStyle w:val="BodyTextFirstIndent"/>
        <w:tabs>
          <w:tab w:val="left" w:pos="720"/>
          <w:tab w:val="left" w:pos="2160"/>
          <w:tab w:val="left" w:pos="2880"/>
          <w:tab w:val="left" w:pos="6690"/>
        </w:tabs>
        <w:ind w:right="549"/>
        <w:jc w:val="both"/>
      </w:pPr>
      <w:r>
        <w:rPr>
          <w:lang w:val="pt-BR"/>
        </w:rPr>
        <w:t>Tel</w:t>
      </w:r>
      <w:r>
        <w:tab/>
      </w:r>
      <w:r>
        <w:rPr>
          <w:lang w:val="pt-BR"/>
        </w:rPr>
        <w:t xml:space="preserve">                       :           +91- 9819550147.</w:t>
      </w:r>
    </w:p>
    <w:p w:rsidR="005369D0" w:rsidRDefault="00F72373">
      <w:pPr>
        <w:pStyle w:val="BodyTextFirstIndent"/>
        <w:tabs>
          <w:tab w:val="left" w:pos="720"/>
          <w:tab w:val="left" w:pos="2160"/>
          <w:tab w:val="left" w:pos="2880"/>
          <w:tab w:val="left" w:pos="6690"/>
        </w:tabs>
        <w:ind w:right="549"/>
        <w:jc w:val="both"/>
      </w:pPr>
      <w:r>
        <w:t>Language Known</w:t>
      </w:r>
      <w:r>
        <w:tab/>
        <w:t xml:space="preserve">: </w:t>
      </w:r>
      <w:r>
        <w:tab/>
        <w:t>English, Hindi, Oriya.</w:t>
      </w:r>
    </w:p>
    <w:p w:rsidR="005369D0" w:rsidRDefault="00F72373">
      <w:pPr>
        <w:pStyle w:val="BodyTextFirstIndent"/>
        <w:tabs>
          <w:tab w:val="left" w:pos="720"/>
          <w:tab w:val="left" w:pos="2160"/>
          <w:tab w:val="left" w:pos="2880"/>
          <w:tab w:val="left" w:pos="6690"/>
        </w:tabs>
        <w:ind w:right="549"/>
        <w:jc w:val="both"/>
      </w:pPr>
      <w:r>
        <w:t>References</w:t>
      </w:r>
      <w:r>
        <w:tab/>
        <w:t xml:space="preserve">: </w:t>
      </w:r>
      <w:r>
        <w:tab/>
        <w:t>To be furnished upon request.</w:t>
      </w:r>
    </w:p>
    <w:p w:rsidR="005369D0" w:rsidRDefault="00F72373">
      <w:pPr>
        <w:pStyle w:val="ListContinue5"/>
        <w:spacing w:before="120" w:line="276" w:lineRule="auto"/>
        <w:ind w:right="549"/>
        <w:jc w:val="both"/>
        <w:rPr>
          <w:b/>
        </w:rPr>
      </w:pPr>
      <w:r>
        <w:tab/>
      </w:r>
      <w:r>
        <w:tab/>
      </w:r>
      <w:r>
        <w:tab/>
      </w:r>
      <w:r>
        <w:tab/>
      </w:r>
      <w:r>
        <w:tab/>
      </w:r>
      <w:r>
        <w:tab/>
      </w:r>
      <w:r>
        <w:tab/>
      </w:r>
      <w:r>
        <w:tab/>
      </w:r>
      <w:r>
        <w:tab/>
      </w:r>
      <w:r>
        <w:tab/>
      </w:r>
      <w:r>
        <w:tab/>
      </w:r>
      <w:r>
        <w:rPr>
          <w:b/>
        </w:rPr>
        <w:t>Subhashree Dash</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7"/>
          </v:shape>
        </w:pict>
      </w:r>
    </w:p>
    <w:sectPr w:rsidR="005369D0">
      <w:pgSz w:w="12240" w:h="15840"/>
      <w:pgMar w:top="567"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variable"/>
  </w:font>
  <w:font w:name="Wingdings 2">
    <w:panose1 w:val="05020102010507070707"/>
    <w:charset w:val="02"/>
    <w:family w:val="roman"/>
    <w:pitch w:val="variable"/>
    <w:sig w:usb0="00000000" w:usb1="10000000" w:usb2="00000000" w:usb3="00000000" w:csb0="80000000" w:csb1="00000000"/>
  </w:font>
  <w:font w:name="OpenSymbol">
    <w:altName w:val="MS Mincho"/>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0000002"/>
    <w:multiLevelType w:val="multilevel"/>
    <w:tmpl w:val="00000000"/>
    <w:lvl w:ilvl="0">
      <w:start w:val="1"/>
      <w:numFmt w:val="bullet"/>
      <w:lvlText w:val=""/>
      <w:lvlJc w:val="left"/>
      <w:pPr>
        <w:ind w:left="0" w:firstLine="0"/>
      </w:pPr>
      <w:rPr>
        <w:rFonts w:ascii="Symbol" w:hAnsi="Symbol" w:cs="StarSymbol"/>
        <w:sz w:val="18"/>
        <w:szCs w:val="18"/>
      </w:rPr>
    </w:lvl>
    <w:lvl w:ilvl="1">
      <w:start w:val="1"/>
      <w:numFmt w:val="bullet"/>
      <w:lvlText w:val=""/>
      <w:lvlJc w:val="left"/>
      <w:pPr>
        <w:ind w:left="0" w:firstLine="0"/>
      </w:pPr>
      <w:rPr>
        <w:rFonts w:ascii="Symbol" w:hAnsi="Symbol" w:cs="StarSymbol"/>
        <w:sz w:val="18"/>
        <w:szCs w:val="18"/>
      </w:rPr>
    </w:lvl>
    <w:lvl w:ilvl="2">
      <w:start w:val="1"/>
      <w:numFmt w:val="bullet"/>
      <w:lvlText w:val=""/>
      <w:lvlJc w:val="left"/>
      <w:pPr>
        <w:ind w:left="0" w:firstLine="0"/>
      </w:pPr>
      <w:rPr>
        <w:rFonts w:ascii="Symbol" w:hAnsi="Symbol" w:cs="StarSymbol"/>
        <w:sz w:val="18"/>
        <w:szCs w:val="18"/>
      </w:rPr>
    </w:lvl>
    <w:lvl w:ilvl="3">
      <w:start w:val="1"/>
      <w:numFmt w:val="bullet"/>
      <w:lvlText w:val=""/>
      <w:lvlJc w:val="left"/>
      <w:pPr>
        <w:ind w:left="0" w:firstLine="0"/>
      </w:pPr>
      <w:rPr>
        <w:rFonts w:ascii="Symbol" w:hAnsi="Symbol" w:cs="StarSymbol"/>
        <w:sz w:val="18"/>
        <w:szCs w:val="18"/>
      </w:rPr>
    </w:lvl>
    <w:lvl w:ilvl="4">
      <w:start w:val="1"/>
      <w:numFmt w:val="bullet"/>
      <w:lvlText w:val=""/>
      <w:lvlJc w:val="left"/>
      <w:pPr>
        <w:ind w:left="0" w:firstLine="0"/>
      </w:pPr>
      <w:rPr>
        <w:rFonts w:ascii="Symbol" w:hAnsi="Symbol" w:cs="StarSymbol"/>
        <w:sz w:val="18"/>
        <w:szCs w:val="18"/>
      </w:rPr>
    </w:lvl>
    <w:lvl w:ilvl="5">
      <w:start w:val="1"/>
      <w:numFmt w:val="bullet"/>
      <w:lvlText w:val=""/>
      <w:lvlJc w:val="left"/>
      <w:pPr>
        <w:ind w:left="0" w:firstLine="0"/>
      </w:pPr>
      <w:rPr>
        <w:rFonts w:ascii="Symbol" w:hAnsi="Symbol" w:cs="StarSymbol"/>
        <w:sz w:val="18"/>
        <w:szCs w:val="18"/>
      </w:rPr>
    </w:lvl>
    <w:lvl w:ilvl="6">
      <w:start w:val="1"/>
      <w:numFmt w:val="bullet"/>
      <w:lvlText w:val=""/>
      <w:lvlJc w:val="left"/>
      <w:pPr>
        <w:ind w:left="0" w:firstLine="0"/>
      </w:pPr>
      <w:rPr>
        <w:rFonts w:ascii="Symbol" w:hAnsi="Symbol" w:cs="StarSymbol"/>
        <w:sz w:val="18"/>
        <w:szCs w:val="18"/>
      </w:rPr>
    </w:lvl>
    <w:lvl w:ilvl="7">
      <w:start w:val="1"/>
      <w:numFmt w:val="bullet"/>
      <w:lvlText w:val=""/>
      <w:lvlJc w:val="left"/>
      <w:pPr>
        <w:ind w:left="0" w:firstLine="0"/>
      </w:pPr>
      <w:rPr>
        <w:rFonts w:ascii="Symbol" w:hAnsi="Symbol" w:cs="StarSymbol"/>
        <w:sz w:val="18"/>
        <w:szCs w:val="18"/>
      </w:rPr>
    </w:lvl>
    <w:lvl w:ilvl="8">
      <w:start w:val="1"/>
      <w:numFmt w:val="bullet"/>
      <w:lvlText w:val=""/>
      <w:lvlJc w:val="left"/>
      <w:pPr>
        <w:ind w:left="0" w:firstLine="0"/>
      </w:pPr>
      <w:rPr>
        <w:rFonts w:ascii="Symbol" w:hAnsi="Symbol" w:cs="StarSymbol"/>
        <w:sz w:val="18"/>
        <w:szCs w:val="18"/>
      </w:rPr>
    </w:lvl>
  </w:abstractNum>
  <w:abstractNum w:abstractNumId="2">
    <w:nsid w:val="00000003"/>
    <w:multiLevelType w:val="multilevel"/>
    <w:tmpl w:val="00000000"/>
    <w:lvl w:ilvl="0">
      <w:start w:val="1"/>
      <w:numFmt w:val="bullet"/>
      <w:lvlText w:val=""/>
      <w:lvlJc w:val="left"/>
      <w:pPr>
        <w:ind w:left="0" w:firstLine="0"/>
      </w:pPr>
      <w:rPr>
        <w:rFonts w:ascii="Symbol" w:hAnsi="Symbol" w:cs="StarSymbol"/>
        <w:sz w:val="18"/>
        <w:szCs w:val="18"/>
      </w:rPr>
    </w:lvl>
    <w:lvl w:ilvl="1">
      <w:start w:val="1"/>
      <w:numFmt w:val="bullet"/>
      <w:lvlText w:val=""/>
      <w:lvlJc w:val="left"/>
      <w:pPr>
        <w:ind w:left="0" w:firstLine="0"/>
      </w:pPr>
      <w:rPr>
        <w:rFonts w:ascii="Symbol" w:hAnsi="Symbol" w:cs="StarSymbol"/>
        <w:sz w:val="18"/>
        <w:szCs w:val="18"/>
      </w:rPr>
    </w:lvl>
    <w:lvl w:ilvl="2">
      <w:start w:val="1"/>
      <w:numFmt w:val="bullet"/>
      <w:lvlText w:val=""/>
      <w:lvlJc w:val="left"/>
      <w:pPr>
        <w:ind w:left="0" w:firstLine="0"/>
      </w:pPr>
      <w:rPr>
        <w:rFonts w:ascii="Symbol" w:hAnsi="Symbol" w:cs="StarSymbol"/>
        <w:sz w:val="18"/>
        <w:szCs w:val="18"/>
      </w:rPr>
    </w:lvl>
    <w:lvl w:ilvl="3">
      <w:start w:val="1"/>
      <w:numFmt w:val="bullet"/>
      <w:lvlText w:val=""/>
      <w:lvlJc w:val="left"/>
      <w:pPr>
        <w:ind w:left="0" w:firstLine="0"/>
      </w:pPr>
      <w:rPr>
        <w:rFonts w:ascii="Symbol" w:hAnsi="Symbol" w:cs="StarSymbol"/>
        <w:sz w:val="18"/>
        <w:szCs w:val="18"/>
      </w:rPr>
    </w:lvl>
    <w:lvl w:ilvl="4">
      <w:start w:val="1"/>
      <w:numFmt w:val="bullet"/>
      <w:lvlText w:val=""/>
      <w:lvlJc w:val="left"/>
      <w:pPr>
        <w:ind w:left="0" w:firstLine="0"/>
      </w:pPr>
      <w:rPr>
        <w:rFonts w:ascii="Symbol" w:hAnsi="Symbol" w:cs="StarSymbol"/>
        <w:sz w:val="18"/>
        <w:szCs w:val="18"/>
      </w:rPr>
    </w:lvl>
    <w:lvl w:ilvl="5">
      <w:start w:val="1"/>
      <w:numFmt w:val="bullet"/>
      <w:lvlText w:val=""/>
      <w:lvlJc w:val="left"/>
      <w:pPr>
        <w:ind w:left="0" w:firstLine="0"/>
      </w:pPr>
      <w:rPr>
        <w:rFonts w:ascii="Symbol" w:hAnsi="Symbol" w:cs="StarSymbol"/>
        <w:sz w:val="18"/>
        <w:szCs w:val="18"/>
      </w:rPr>
    </w:lvl>
    <w:lvl w:ilvl="6">
      <w:start w:val="1"/>
      <w:numFmt w:val="bullet"/>
      <w:lvlText w:val=""/>
      <w:lvlJc w:val="left"/>
      <w:pPr>
        <w:ind w:left="0" w:firstLine="0"/>
      </w:pPr>
      <w:rPr>
        <w:rFonts w:ascii="Symbol" w:hAnsi="Symbol" w:cs="StarSymbol"/>
        <w:sz w:val="18"/>
        <w:szCs w:val="18"/>
      </w:rPr>
    </w:lvl>
    <w:lvl w:ilvl="7">
      <w:start w:val="1"/>
      <w:numFmt w:val="bullet"/>
      <w:lvlText w:val=""/>
      <w:lvlJc w:val="left"/>
      <w:pPr>
        <w:ind w:left="0" w:firstLine="0"/>
      </w:pPr>
      <w:rPr>
        <w:rFonts w:ascii="Symbol" w:hAnsi="Symbol" w:cs="StarSymbol"/>
        <w:sz w:val="18"/>
        <w:szCs w:val="18"/>
      </w:rPr>
    </w:lvl>
    <w:lvl w:ilvl="8">
      <w:start w:val="1"/>
      <w:numFmt w:val="bullet"/>
      <w:lvlText w:val=""/>
      <w:lvlJc w:val="left"/>
      <w:pPr>
        <w:ind w:left="0" w:firstLine="0"/>
      </w:pPr>
      <w:rPr>
        <w:rFonts w:ascii="Symbol" w:hAnsi="Symbol" w:cs="StarSymbol"/>
        <w:sz w:val="18"/>
        <w:szCs w:val="18"/>
      </w:rPr>
    </w:lvl>
  </w:abstractNum>
  <w:abstractNum w:abstractNumId="3">
    <w:nsid w:val="00000004"/>
    <w:multiLevelType w:val="singleLevel"/>
    <w:tmpl w:val="00000000"/>
    <w:lvl w:ilvl="0">
      <w:start w:val="1"/>
      <w:numFmt w:val="bullet"/>
      <w:lvlText w:val=""/>
      <w:lvlJc w:val="left"/>
      <w:pPr>
        <w:ind w:left="0" w:firstLine="0"/>
      </w:pPr>
      <w:rPr>
        <w:rFonts w:ascii="Symbol" w:hAnsi="Symbol" w:cs="StarSymbol"/>
        <w:sz w:val="18"/>
        <w:szCs w:val="18"/>
      </w:rPr>
    </w:lvl>
  </w:abstractNum>
  <w:abstractNum w:abstractNumId="4">
    <w:nsid w:val="00000005"/>
    <w:multiLevelType w:val="singleLevel"/>
    <w:tmpl w:val="00000000"/>
    <w:lvl w:ilvl="0">
      <w:start w:val="1"/>
      <w:numFmt w:val="bullet"/>
      <w:lvlText w:val=""/>
      <w:lvlJc w:val="left"/>
      <w:pPr>
        <w:ind w:left="1080" w:hanging="360"/>
      </w:pPr>
      <w:rPr>
        <w:rFonts w:ascii="Symbol" w:hAnsi="Symbol" w:cs="StarSymbol"/>
        <w:sz w:val="18"/>
        <w:szCs w:val="18"/>
      </w:rPr>
    </w:lvl>
  </w:abstractNum>
  <w:abstractNum w:abstractNumId="5">
    <w:nsid w:val="00000006"/>
    <w:multiLevelType w:val="multilevel"/>
    <w:tmpl w:val="00000000"/>
    <w:lvl w:ilvl="0">
      <w:start w:val="1"/>
      <w:numFmt w:val="bullet"/>
      <w:lvlText w:val=""/>
      <w:lvlJc w:val="left"/>
      <w:pPr>
        <w:ind w:left="1080" w:hanging="360"/>
      </w:pPr>
      <w:rPr>
        <w:rFonts w:ascii="Symbol" w:hAnsi="Symbol" w:cs="StarSymbol"/>
        <w:sz w:val="18"/>
        <w:szCs w:val="18"/>
      </w:rPr>
    </w:lvl>
    <w:lvl w:ilvl="1">
      <w:start w:val="1"/>
      <w:numFmt w:val="bullet"/>
      <w:lvlText w:val=""/>
      <w:lvlJc w:val="left"/>
      <w:pPr>
        <w:ind w:left="1440" w:hanging="360"/>
      </w:pPr>
      <w:rPr>
        <w:rFonts w:ascii="Symbol" w:hAnsi="Symbol" w:cs="StarSymbol"/>
        <w:sz w:val="18"/>
        <w:szCs w:val="18"/>
      </w:rPr>
    </w:lvl>
    <w:lvl w:ilvl="2">
      <w:start w:val="1"/>
      <w:numFmt w:val="bullet"/>
      <w:lvlText w:val=""/>
      <w:lvlJc w:val="left"/>
      <w:pPr>
        <w:ind w:left="1800" w:hanging="360"/>
      </w:pPr>
      <w:rPr>
        <w:rFonts w:ascii="Symbol" w:hAnsi="Symbol" w:cs="StarSymbol"/>
        <w:sz w:val="18"/>
        <w:szCs w:val="18"/>
      </w:rPr>
    </w:lvl>
    <w:lvl w:ilvl="3">
      <w:start w:val="1"/>
      <w:numFmt w:val="bullet"/>
      <w:lvlText w:val=""/>
      <w:lvlJc w:val="left"/>
      <w:pPr>
        <w:ind w:left="2160" w:hanging="360"/>
      </w:pPr>
      <w:rPr>
        <w:rFonts w:ascii="Symbol" w:hAnsi="Symbol" w:cs="StarSymbol"/>
        <w:sz w:val="18"/>
        <w:szCs w:val="18"/>
      </w:rPr>
    </w:lvl>
    <w:lvl w:ilvl="4">
      <w:start w:val="1"/>
      <w:numFmt w:val="bullet"/>
      <w:lvlText w:val=""/>
      <w:lvlJc w:val="left"/>
      <w:pPr>
        <w:ind w:left="2520" w:hanging="360"/>
      </w:pPr>
      <w:rPr>
        <w:rFonts w:ascii="Symbol" w:hAnsi="Symbol" w:cs="StarSymbol"/>
        <w:sz w:val="18"/>
        <w:szCs w:val="18"/>
      </w:rPr>
    </w:lvl>
    <w:lvl w:ilvl="5">
      <w:start w:val="1"/>
      <w:numFmt w:val="bullet"/>
      <w:lvlText w:val=""/>
      <w:lvlJc w:val="left"/>
      <w:pPr>
        <w:ind w:left="2880" w:hanging="360"/>
      </w:pPr>
      <w:rPr>
        <w:rFonts w:ascii="Symbol" w:hAnsi="Symbol" w:cs="StarSymbol"/>
        <w:sz w:val="18"/>
        <w:szCs w:val="18"/>
      </w:rPr>
    </w:lvl>
    <w:lvl w:ilvl="6">
      <w:start w:val="1"/>
      <w:numFmt w:val="bullet"/>
      <w:lvlText w:val=""/>
      <w:lvlJc w:val="left"/>
      <w:pPr>
        <w:ind w:left="3240" w:hanging="360"/>
      </w:pPr>
      <w:rPr>
        <w:rFonts w:ascii="Symbol" w:hAnsi="Symbol" w:cs="StarSymbol"/>
        <w:sz w:val="18"/>
        <w:szCs w:val="18"/>
      </w:rPr>
    </w:lvl>
    <w:lvl w:ilvl="7">
      <w:start w:val="1"/>
      <w:numFmt w:val="bullet"/>
      <w:lvlText w:val=""/>
      <w:lvlJc w:val="left"/>
      <w:pPr>
        <w:ind w:left="3600" w:hanging="360"/>
      </w:pPr>
      <w:rPr>
        <w:rFonts w:ascii="Symbol" w:hAnsi="Symbol" w:cs="StarSymbol"/>
        <w:sz w:val="18"/>
        <w:szCs w:val="18"/>
      </w:rPr>
    </w:lvl>
    <w:lvl w:ilvl="8">
      <w:start w:val="1"/>
      <w:numFmt w:val="bullet"/>
      <w:lvlText w:val=""/>
      <w:lvlJc w:val="left"/>
      <w:pPr>
        <w:ind w:left="3960" w:hanging="360"/>
      </w:pPr>
      <w:rPr>
        <w:rFonts w:ascii="Symbol" w:hAnsi="Symbol" w:cs="StarSymbol"/>
        <w:sz w:val="18"/>
        <w:szCs w:val="18"/>
      </w:rPr>
    </w:lvl>
  </w:abstractNum>
  <w:abstractNum w:abstractNumId="6">
    <w:nsid w:val="00000007"/>
    <w:multiLevelType w:val="multilevel"/>
    <w:tmpl w:val="00000000"/>
    <w:lvl w:ilvl="0">
      <w:start w:val="1"/>
      <w:numFmt w:val="bullet"/>
      <w:lvlText w:val=""/>
      <w:lvlJc w:val="left"/>
      <w:pPr>
        <w:ind w:left="720" w:hanging="360"/>
      </w:pPr>
      <w:rPr>
        <w:rFonts w:ascii="Wingdings 2" w:hAnsi="Wingdings 2"/>
      </w:rPr>
    </w:lvl>
    <w:lvl w:ilvl="1">
      <w:start w:val="1"/>
      <w:numFmt w:val="bullet"/>
      <w:lvlText w:val="◦"/>
      <w:lvlJc w:val="left"/>
      <w:pPr>
        <w:ind w:left="1080" w:hanging="360"/>
      </w:pPr>
      <w:rPr>
        <w:rFonts w:ascii="OpenSymbol" w:hAnsi="OpenSymbol" w:cs="Courier New"/>
      </w:rPr>
    </w:lvl>
    <w:lvl w:ilvl="2">
      <w:start w:val="1"/>
      <w:numFmt w:val="bullet"/>
      <w:lvlText w:val="▪"/>
      <w:lvlJc w:val="left"/>
      <w:pPr>
        <w:ind w:left="1440" w:hanging="360"/>
      </w:pPr>
      <w:rPr>
        <w:rFonts w:ascii="OpenSymbol" w:hAnsi="OpenSymbol" w:cs="Courier New"/>
      </w:rPr>
    </w:lvl>
    <w:lvl w:ilvl="3">
      <w:start w:val="1"/>
      <w:numFmt w:val="bullet"/>
      <w:lvlText w:val=""/>
      <w:lvlJc w:val="left"/>
      <w:pPr>
        <w:ind w:left="1800" w:hanging="360"/>
      </w:pPr>
      <w:rPr>
        <w:rFonts w:ascii="Wingdings 2" w:hAnsi="Wingdings 2"/>
      </w:rPr>
    </w:lvl>
    <w:lvl w:ilvl="4">
      <w:start w:val="1"/>
      <w:numFmt w:val="bullet"/>
      <w:lvlText w:val="◦"/>
      <w:lvlJc w:val="left"/>
      <w:pPr>
        <w:ind w:left="2160" w:hanging="360"/>
      </w:pPr>
      <w:rPr>
        <w:rFonts w:ascii="OpenSymbol" w:hAnsi="OpenSymbol" w:cs="Courier New"/>
      </w:rPr>
    </w:lvl>
    <w:lvl w:ilvl="5">
      <w:start w:val="1"/>
      <w:numFmt w:val="bullet"/>
      <w:lvlText w:val="▪"/>
      <w:lvlJc w:val="left"/>
      <w:pPr>
        <w:ind w:left="2520" w:hanging="360"/>
      </w:pPr>
      <w:rPr>
        <w:rFonts w:ascii="OpenSymbol" w:hAnsi="OpenSymbol" w:cs="Courier New"/>
      </w:rPr>
    </w:lvl>
    <w:lvl w:ilvl="6">
      <w:start w:val="1"/>
      <w:numFmt w:val="bullet"/>
      <w:lvlText w:val=""/>
      <w:lvlJc w:val="left"/>
      <w:pPr>
        <w:ind w:left="2880" w:hanging="360"/>
      </w:pPr>
      <w:rPr>
        <w:rFonts w:ascii="Wingdings 2" w:hAnsi="Wingdings 2"/>
      </w:rPr>
    </w:lvl>
    <w:lvl w:ilvl="7">
      <w:start w:val="1"/>
      <w:numFmt w:val="bullet"/>
      <w:lvlText w:val="◦"/>
      <w:lvlJc w:val="left"/>
      <w:pPr>
        <w:ind w:left="3240" w:hanging="360"/>
      </w:pPr>
      <w:rPr>
        <w:rFonts w:ascii="OpenSymbol" w:hAnsi="OpenSymbol" w:cs="Courier New"/>
      </w:rPr>
    </w:lvl>
    <w:lvl w:ilvl="8">
      <w:start w:val="1"/>
      <w:numFmt w:val="bullet"/>
      <w:lvlText w:val="▪"/>
      <w:lvlJc w:val="left"/>
      <w:pPr>
        <w:ind w:left="3600" w:hanging="360"/>
      </w:pPr>
      <w:rPr>
        <w:rFonts w:ascii="OpenSymbol" w:hAnsi="OpenSymbol" w:cs="Courier New"/>
      </w:rPr>
    </w:lvl>
  </w:abstractNum>
  <w:abstractNum w:abstractNumId="7">
    <w:nsid w:val="00000008"/>
    <w:multiLevelType w:val="multilevel"/>
    <w:tmpl w:val="00000000"/>
    <w:lvl w:ilvl="0">
      <w:start w:val="1"/>
      <w:numFmt w:val="bullet"/>
      <w:lvlText w:val=""/>
      <w:lvlJc w:val="left"/>
      <w:pPr>
        <w:ind w:left="720" w:hanging="360"/>
      </w:pPr>
      <w:rPr>
        <w:rFonts w:ascii="Wingdings 2" w:hAnsi="Wingdings 2"/>
      </w:rPr>
    </w:lvl>
    <w:lvl w:ilvl="1">
      <w:start w:val="1"/>
      <w:numFmt w:val="bullet"/>
      <w:lvlText w:val="◦"/>
      <w:lvlJc w:val="left"/>
      <w:pPr>
        <w:ind w:left="1080" w:hanging="360"/>
      </w:pPr>
      <w:rPr>
        <w:rFonts w:ascii="OpenSymbol" w:hAnsi="OpenSymbol" w:cs="Courier New"/>
      </w:rPr>
    </w:lvl>
    <w:lvl w:ilvl="2">
      <w:start w:val="1"/>
      <w:numFmt w:val="bullet"/>
      <w:lvlText w:val="▪"/>
      <w:lvlJc w:val="left"/>
      <w:pPr>
        <w:ind w:left="1440" w:hanging="360"/>
      </w:pPr>
      <w:rPr>
        <w:rFonts w:ascii="OpenSymbol" w:hAnsi="OpenSymbol" w:cs="Courier New"/>
      </w:rPr>
    </w:lvl>
    <w:lvl w:ilvl="3">
      <w:start w:val="1"/>
      <w:numFmt w:val="bullet"/>
      <w:lvlText w:val=""/>
      <w:lvlJc w:val="left"/>
      <w:pPr>
        <w:ind w:left="1800" w:hanging="360"/>
      </w:pPr>
      <w:rPr>
        <w:rFonts w:ascii="Wingdings 2" w:hAnsi="Wingdings 2"/>
      </w:rPr>
    </w:lvl>
    <w:lvl w:ilvl="4">
      <w:start w:val="1"/>
      <w:numFmt w:val="bullet"/>
      <w:lvlText w:val="◦"/>
      <w:lvlJc w:val="left"/>
      <w:pPr>
        <w:ind w:left="2160" w:hanging="360"/>
      </w:pPr>
      <w:rPr>
        <w:rFonts w:ascii="OpenSymbol" w:hAnsi="OpenSymbol" w:cs="Courier New"/>
      </w:rPr>
    </w:lvl>
    <w:lvl w:ilvl="5">
      <w:start w:val="1"/>
      <w:numFmt w:val="bullet"/>
      <w:lvlText w:val="▪"/>
      <w:lvlJc w:val="left"/>
      <w:pPr>
        <w:ind w:left="2520" w:hanging="360"/>
      </w:pPr>
      <w:rPr>
        <w:rFonts w:ascii="OpenSymbol" w:hAnsi="OpenSymbol" w:cs="Courier New"/>
      </w:rPr>
    </w:lvl>
    <w:lvl w:ilvl="6">
      <w:start w:val="1"/>
      <w:numFmt w:val="bullet"/>
      <w:lvlText w:val=""/>
      <w:lvlJc w:val="left"/>
      <w:pPr>
        <w:ind w:left="2880" w:hanging="360"/>
      </w:pPr>
      <w:rPr>
        <w:rFonts w:ascii="Wingdings 2" w:hAnsi="Wingdings 2"/>
      </w:rPr>
    </w:lvl>
    <w:lvl w:ilvl="7">
      <w:start w:val="1"/>
      <w:numFmt w:val="bullet"/>
      <w:lvlText w:val="◦"/>
      <w:lvlJc w:val="left"/>
      <w:pPr>
        <w:ind w:left="3240" w:hanging="360"/>
      </w:pPr>
      <w:rPr>
        <w:rFonts w:ascii="OpenSymbol" w:hAnsi="OpenSymbol" w:cs="Courier New"/>
      </w:rPr>
    </w:lvl>
    <w:lvl w:ilvl="8">
      <w:start w:val="1"/>
      <w:numFmt w:val="bullet"/>
      <w:lvlText w:val="▪"/>
      <w:lvlJc w:val="left"/>
      <w:pPr>
        <w:ind w:left="3600" w:hanging="360"/>
      </w:pPr>
      <w:rPr>
        <w:rFonts w:ascii="OpenSymbol" w:hAnsi="OpenSymbol" w:cs="Courier New"/>
      </w:rPr>
    </w:lvl>
  </w:abstractNum>
  <w:abstractNum w:abstractNumId="8">
    <w:nsid w:val="1B6A79CB"/>
    <w:multiLevelType w:val="hybridMultilevel"/>
    <w:tmpl w:val="00000000"/>
    <w:lvl w:ilvl="0" w:tplc="8AC06A6E">
      <w:start w:val="1"/>
      <w:numFmt w:val="bullet"/>
      <w:lvlText w:val=""/>
      <w:lvlJc w:val="left"/>
      <w:pPr>
        <w:ind w:left="720" w:hanging="360"/>
      </w:pPr>
      <w:rPr>
        <w:rFonts w:ascii="Symbol" w:hAnsi="Symbol"/>
      </w:rPr>
    </w:lvl>
    <w:lvl w:ilvl="1" w:tplc="9D8A1FCA">
      <w:start w:val="1"/>
      <w:numFmt w:val="bullet"/>
      <w:lvlText w:val="o"/>
      <w:lvlJc w:val="left"/>
      <w:pPr>
        <w:ind w:left="1440" w:hanging="360"/>
      </w:pPr>
      <w:rPr>
        <w:rFonts w:ascii="Courier New" w:hAnsi="Courier New" w:cs="Courier New"/>
      </w:rPr>
    </w:lvl>
    <w:lvl w:ilvl="2" w:tplc="E9A85C98">
      <w:start w:val="1"/>
      <w:numFmt w:val="bullet"/>
      <w:lvlText w:val=""/>
      <w:lvlJc w:val="left"/>
      <w:pPr>
        <w:ind w:left="2160" w:hanging="360"/>
      </w:pPr>
      <w:rPr>
        <w:rFonts w:ascii="Wingdings" w:hAnsi="Wingdings"/>
      </w:rPr>
    </w:lvl>
    <w:lvl w:ilvl="3" w:tplc="852455C8">
      <w:start w:val="1"/>
      <w:numFmt w:val="bullet"/>
      <w:lvlText w:val=""/>
      <w:lvlJc w:val="left"/>
      <w:pPr>
        <w:ind w:left="2880" w:hanging="360"/>
      </w:pPr>
      <w:rPr>
        <w:rFonts w:ascii="Symbol" w:hAnsi="Symbol"/>
      </w:rPr>
    </w:lvl>
    <w:lvl w:ilvl="4" w:tplc="6D30557E">
      <w:start w:val="1"/>
      <w:numFmt w:val="bullet"/>
      <w:lvlText w:val="o"/>
      <w:lvlJc w:val="left"/>
      <w:pPr>
        <w:ind w:left="3600" w:hanging="360"/>
      </w:pPr>
      <w:rPr>
        <w:rFonts w:ascii="Courier New" w:hAnsi="Courier New" w:cs="Courier New"/>
      </w:rPr>
    </w:lvl>
    <w:lvl w:ilvl="5" w:tplc="210E8E3A">
      <w:start w:val="1"/>
      <w:numFmt w:val="bullet"/>
      <w:lvlText w:val=""/>
      <w:lvlJc w:val="left"/>
      <w:pPr>
        <w:ind w:left="4320" w:hanging="360"/>
      </w:pPr>
      <w:rPr>
        <w:rFonts w:ascii="Wingdings" w:hAnsi="Wingdings"/>
      </w:rPr>
    </w:lvl>
    <w:lvl w:ilvl="6" w:tplc="D046A5B8">
      <w:start w:val="1"/>
      <w:numFmt w:val="bullet"/>
      <w:lvlText w:val=""/>
      <w:lvlJc w:val="left"/>
      <w:pPr>
        <w:ind w:left="5040" w:hanging="360"/>
      </w:pPr>
      <w:rPr>
        <w:rFonts w:ascii="Symbol" w:hAnsi="Symbol"/>
      </w:rPr>
    </w:lvl>
    <w:lvl w:ilvl="7" w:tplc="2C646FF4">
      <w:start w:val="1"/>
      <w:numFmt w:val="bullet"/>
      <w:lvlText w:val="o"/>
      <w:lvlJc w:val="left"/>
      <w:pPr>
        <w:ind w:left="5760" w:hanging="360"/>
      </w:pPr>
      <w:rPr>
        <w:rFonts w:ascii="Courier New" w:hAnsi="Courier New" w:cs="Courier New"/>
      </w:rPr>
    </w:lvl>
    <w:lvl w:ilvl="8" w:tplc="7C3227DC">
      <w:start w:val="1"/>
      <w:numFmt w:val="bullet"/>
      <w:lvlText w:val=""/>
      <w:lvlJc w:val="left"/>
      <w:pPr>
        <w:ind w:left="6480" w:hanging="360"/>
      </w:pPr>
      <w:rPr>
        <w:rFonts w:ascii="Wingdings" w:hAnsi="Wingdings"/>
      </w:rPr>
    </w:lvl>
  </w:abstractNum>
  <w:abstractNum w:abstractNumId="9">
    <w:nsid w:val="228C1D57"/>
    <w:multiLevelType w:val="multilevel"/>
    <w:tmpl w:val="00000000"/>
    <w:lvl w:ilvl="0">
      <w:start w:val="1"/>
      <w:numFmt w:val="bullet"/>
      <w:lvlText w:val=""/>
      <w:lvlJc w:val="left"/>
      <w:pPr>
        <w:ind w:left="720" w:hanging="360"/>
      </w:pPr>
      <w:rPr>
        <w:rFonts w:ascii="Symbol" w:hAnsi="Symbol"/>
        <w:sz w:val="20"/>
      </w:rPr>
    </w:lvl>
    <w:lvl w:ilvl="1">
      <w:start w:val="1"/>
      <w:numFmt w:val="bullet"/>
      <w:lvlText w:val=""/>
      <w:lvlJc w:val="left"/>
      <w:pPr>
        <w:ind w:left="1440" w:hanging="360"/>
      </w:pPr>
      <w:rPr>
        <w:rFonts w:ascii="Symbol" w:hAnsi="Symbol"/>
        <w:sz w:val="20"/>
      </w:rPr>
    </w:lvl>
    <w:lvl w:ilvl="2">
      <w:start w:val="1"/>
      <w:numFmt w:val="bullet"/>
      <w:lvlText w:val=""/>
      <w:lvlJc w:val="left"/>
      <w:pPr>
        <w:ind w:left="2160" w:hanging="360"/>
      </w:pPr>
      <w:rPr>
        <w:rFonts w:ascii="Symbol" w:hAnsi="Symbol"/>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Symbol" w:hAnsi="Symbol"/>
        <w:sz w:val="20"/>
      </w:rPr>
    </w:lvl>
    <w:lvl w:ilvl="5">
      <w:start w:val="1"/>
      <w:numFmt w:val="bullet"/>
      <w:lvlText w:val=""/>
      <w:lvlJc w:val="left"/>
      <w:pPr>
        <w:ind w:left="4320" w:hanging="360"/>
      </w:pPr>
      <w:rPr>
        <w:rFonts w:ascii="Symbol" w:hAnsi="Symbol"/>
        <w:sz w:val="20"/>
      </w:rPr>
    </w:lvl>
    <w:lvl w:ilvl="6">
      <w:start w:val="1"/>
      <w:numFmt w:val="bullet"/>
      <w:lvlText w:val=""/>
      <w:lvlJc w:val="left"/>
      <w:pPr>
        <w:ind w:left="5040" w:hanging="360"/>
      </w:pPr>
      <w:rPr>
        <w:rFonts w:ascii="Symbol" w:hAnsi="Symbol"/>
        <w:sz w:val="20"/>
      </w:rPr>
    </w:lvl>
    <w:lvl w:ilvl="7">
      <w:start w:val="1"/>
      <w:numFmt w:val="bullet"/>
      <w:lvlText w:val=""/>
      <w:lvlJc w:val="left"/>
      <w:pPr>
        <w:ind w:left="5760" w:hanging="360"/>
      </w:pPr>
      <w:rPr>
        <w:rFonts w:ascii="Symbol" w:hAnsi="Symbol"/>
        <w:sz w:val="20"/>
      </w:rPr>
    </w:lvl>
    <w:lvl w:ilvl="8">
      <w:start w:val="1"/>
      <w:numFmt w:val="bullet"/>
      <w:lvlText w:val=""/>
      <w:lvlJc w:val="left"/>
      <w:pPr>
        <w:ind w:left="6480" w:hanging="360"/>
      </w:pPr>
      <w:rPr>
        <w:rFonts w:ascii="Symbol" w:hAnsi="Symbol"/>
        <w:sz w:val="20"/>
      </w:rPr>
    </w:lvl>
  </w:abstractNum>
  <w:abstractNum w:abstractNumId="10">
    <w:nsid w:val="292112FF"/>
    <w:multiLevelType w:val="hybridMultilevel"/>
    <w:tmpl w:val="00000000"/>
    <w:lvl w:ilvl="0" w:tplc="CCC88AC6">
      <w:start w:val="1"/>
      <w:numFmt w:val="decimal"/>
      <w:lvlText w:val="%1."/>
      <w:lvlJc w:val="left"/>
      <w:pPr>
        <w:ind w:left="720" w:hanging="360"/>
      </w:pPr>
      <w:rPr>
        <w:b w:val="0"/>
        <w:i w:val="0"/>
      </w:rPr>
    </w:lvl>
    <w:lvl w:ilvl="1" w:tplc="67ACCC84">
      <w:start w:val="1"/>
      <w:numFmt w:val="bullet"/>
      <w:lvlText w:val=""/>
      <w:lvlJc w:val="left"/>
      <w:pPr>
        <w:ind w:left="1440" w:hanging="360"/>
      </w:pPr>
      <w:rPr>
        <w:rFonts w:ascii="Symbol" w:hAnsi="Symbol"/>
      </w:rPr>
    </w:lvl>
    <w:lvl w:ilvl="2" w:tplc="8364F834">
      <w:start w:val="2"/>
      <w:numFmt w:val="upperRoman"/>
      <w:lvlText w:val="%3."/>
      <w:lvlJc w:val="left"/>
      <w:pPr>
        <w:ind w:left="2700" w:hanging="720"/>
      </w:pPr>
    </w:lvl>
    <w:lvl w:ilvl="3" w:tplc="6CAC5AD6">
      <w:start w:val="1"/>
      <w:numFmt w:val="decimal"/>
      <w:lvlText w:val="%4."/>
      <w:lvlJc w:val="left"/>
      <w:pPr>
        <w:ind w:left="2880" w:hanging="360"/>
      </w:pPr>
    </w:lvl>
    <w:lvl w:ilvl="4" w:tplc="2674A720">
      <w:start w:val="1"/>
      <w:numFmt w:val="lowerLetter"/>
      <w:lvlText w:val="%5."/>
      <w:lvlJc w:val="left"/>
      <w:pPr>
        <w:ind w:left="3600" w:hanging="360"/>
      </w:pPr>
    </w:lvl>
    <w:lvl w:ilvl="5" w:tplc="13E8134C">
      <w:start w:val="1"/>
      <w:numFmt w:val="lowerRoman"/>
      <w:lvlText w:val="%6."/>
      <w:lvlJc w:val="right"/>
      <w:pPr>
        <w:ind w:left="4320" w:hanging="180"/>
      </w:pPr>
    </w:lvl>
    <w:lvl w:ilvl="6" w:tplc="B22CF40E">
      <w:start w:val="1"/>
      <w:numFmt w:val="decimal"/>
      <w:lvlText w:val="%7."/>
      <w:lvlJc w:val="left"/>
      <w:pPr>
        <w:ind w:left="5040" w:hanging="360"/>
      </w:pPr>
    </w:lvl>
    <w:lvl w:ilvl="7" w:tplc="7382BC06">
      <w:start w:val="1"/>
      <w:numFmt w:val="lowerLetter"/>
      <w:lvlText w:val="%8."/>
      <w:lvlJc w:val="left"/>
      <w:pPr>
        <w:ind w:left="5760" w:hanging="360"/>
      </w:pPr>
    </w:lvl>
    <w:lvl w:ilvl="8" w:tplc="DABAAA8C">
      <w:start w:val="1"/>
      <w:numFmt w:val="lowerRoman"/>
      <w:lvlText w:val="%9."/>
      <w:lvlJc w:val="right"/>
      <w:pPr>
        <w:ind w:left="6480" w:hanging="180"/>
      </w:pPr>
    </w:lvl>
  </w:abstractNum>
  <w:abstractNum w:abstractNumId="11">
    <w:nsid w:val="31B1043C"/>
    <w:multiLevelType w:val="multilevel"/>
    <w:tmpl w:val="00000000"/>
    <w:lvl w:ilvl="0">
      <w:start w:val="1"/>
      <w:numFmt w:val="bullet"/>
      <w:lvlText w:val=""/>
      <w:lvlJc w:val="left"/>
      <w:pPr>
        <w:ind w:left="720" w:hanging="360"/>
      </w:pPr>
      <w:rPr>
        <w:rFonts w:ascii="Wingdings 2" w:hAnsi="Wingdings 2"/>
      </w:rPr>
    </w:lvl>
    <w:lvl w:ilvl="1">
      <w:start w:val="1"/>
      <w:numFmt w:val="bullet"/>
      <w:lvlText w:val=""/>
      <w:lvlJc w:val="left"/>
      <w:pPr>
        <w:ind w:left="1080" w:hanging="360"/>
      </w:pPr>
      <w:rPr>
        <w:rFonts w:ascii="Symbol" w:hAnsi="Symbol"/>
      </w:rPr>
    </w:lvl>
    <w:lvl w:ilvl="2">
      <w:start w:val="1"/>
      <w:numFmt w:val="bullet"/>
      <w:lvlText w:val="▪"/>
      <w:lvlJc w:val="left"/>
      <w:pPr>
        <w:ind w:left="1440" w:hanging="360"/>
      </w:pPr>
      <w:rPr>
        <w:rFonts w:ascii="OpenSymbol" w:hAnsi="OpenSymbol" w:cs="Courier New"/>
      </w:rPr>
    </w:lvl>
    <w:lvl w:ilvl="3">
      <w:start w:val="1"/>
      <w:numFmt w:val="bullet"/>
      <w:lvlText w:val=""/>
      <w:lvlJc w:val="left"/>
      <w:pPr>
        <w:ind w:left="1800" w:hanging="360"/>
      </w:pPr>
      <w:rPr>
        <w:rFonts w:ascii="Wingdings 2" w:hAnsi="Wingdings 2"/>
      </w:rPr>
    </w:lvl>
    <w:lvl w:ilvl="4">
      <w:start w:val="1"/>
      <w:numFmt w:val="bullet"/>
      <w:lvlText w:val="◦"/>
      <w:lvlJc w:val="left"/>
      <w:pPr>
        <w:ind w:left="2160" w:hanging="360"/>
      </w:pPr>
      <w:rPr>
        <w:rFonts w:ascii="OpenSymbol" w:hAnsi="OpenSymbol" w:cs="Courier New"/>
      </w:rPr>
    </w:lvl>
    <w:lvl w:ilvl="5">
      <w:start w:val="1"/>
      <w:numFmt w:val="bullet"/>
      <w:lvlText w:val="▪"/>
      <w:lvlJc w:val="left"/>
      <w:pPr>
        <w:ind w:left="2520" w:hanging="360"/>
      </w:pPr>
      <w:rPr>
        <w:rFonts w:ascii="OpenSymbol" w:hAnsi="OpenSymbol" w:cs="Courier New"/>
      </w:rPr>
    </w:lvl>
    <w:lvl w:ilvl="6">
      <w:start w:val="1"/>
      <w:numFmt w:val="bullet"/>
      <w:lvlText w:val=""/>
      <w:lvlJc w:val="left"/>
      <w:pPr>
        <w:ind w:left="2880" w:hanging="360"/>
      </w:pPr>
      <w:rPr>
        <w:rFonts w:ascii="Wingdings 2" w:hAnsi="Wingdings 2"/>
      </w:rPr>
    </w:lvl>
    <w:lvl w:ilvl="7">
      <w:start w:val="1"/>
      <w:numFmt w:val="bullet"/>
      <w:lvlText w:val="◦"/>
      <w:lvlJc w:val="left"/>
      <w:pPr>
        <w:ind w:left="3240" w:hanging="360"/>
      </w:pPr>
      <w:rPr>
        <w:rFonts w:ascii="OpenSymbol" w:hAnsi="OpenSymbol" w:cs="Courier New"/>
      </w:rPr>
    </w:lvl>
    <w:lvl w:ilvl="8">
      <w:start w:val="1"/>
      <w:numFmt w:val="bullet"/>
      <w:lvlText w:val="▪"/>
      <w:lvlJc w:val="left"/>
      <w:pPr>
        <w:ind w:left="3600" w:hanging="360"/>
      </w:pPr>
      <w:rPr>
        <w:rFonts w:ascii="OpenSymbol" w:hAnsi="OpenSymbol" w:cs="Courier New"/>
      </w:rPr>
    </w:lvl>
  </w:abstractNum>
  <w:abstractNum w:abstractNumId="12">
    <w:nsid w:val="6D897A3F"/>
    <w:multiLevelType w:val="hybridMultilevel"/>
    <w:tmpl w:val="00000000"/>
    <w:lvl w:ilvl="0" w:tplc="03E839E2">
      <w:start w:val="1"/>
      <w:numFmt w:val="bullet"/>
      <w:lvlText w:val=""/>
      <w:lvlJc w:val="left"/>
      <w:pPr>
        <w:ind w:left="720" w:hanging="360"/>
      </w:pPr>
      <w:rPr>
        <w:rFonts w:ascii="Symbol" w:hAnsi="Symbol"/>
      </w:rPr>
    </w:lvl>
    <w:lvl w:ilvl="1" w:tplc="DB3AC96A">
      <w:start w:val="1"/>
      <w:numFmt w:val="bullet"/>
      <w:lvlText w:val="o"/>
      <w:lvlJc w:val="left"/>
      <w:pPr>
        <w:ind w:left="1080" w:hanging="360"/>
      </w:pPr>
      <w:rPr>
        <w:rFonts w:ascii="Courier New" w:hAnsi="Courier New" w:cs="Courier New"/>
      </w:rPr>
    </w:lvl>
    <w:lvl w:ilvl="2" w:tplc="7F241E28">
      <w:start w:val="1"/>
      <w:numFmt w:val="bullet"/>
      <w:lvlText w:val=""/>
      <w:lvlJc w:val="left"/>
      <w:pPr>
        <w:ind w:left="1440" w:hanging="360"/>
      </w:pPr>
      <w:rPr>
        <w:rFonts w:ascii="Wingdings" w:hAnsi="Wingdings"/>
      </w:rPr>
    </w:lvl>
    <w:lvl w:ilvl="3" w:tplc="37A65CCA">
      <w:start w:val="1"/>
      <w:numFmt w:val="bullet"/>
      <w:lvlText w:val=""/>
      <w:lvlJc w:val="left"/>
      <w:pPr>
        <w:ind w:left="1800" w:hanging="360"/>
      </w:pPr>
      <w:rPr>
        <w:rFonts w:ascii="Symbol" w:hAnsi="Symbol"/>
      </w:rPr>
    </w:lvl>
    <w:lvl w:ilvl="4" w:tplc="1340BDE6">
      <w:start w:val="1"/>
      <w:numFmt w:val="bullet"/>
      <w:lvlText w:val="o"/>
      <w:lvlJc w:val="left"/>
      <w:pPr>
        <w:ind w:left="2160" w:hanging="360"/>
      </w:pPr>
      <w:rPr>
        <w:rFonts w:ascii="Courier New" w:hAnsi="Courier New" w:cs="Courier New"/>
      </w:rPr>
    </w:lvl>
    <w:lvl w:ilvl="5" w:tplc="ACC0BBBA">
      <w:start w:val="1"/>
      <w:numFmt w:val="bullet"/>
      <w:lvlText w:val=""/>
      <w:lvlJc w:val="left"/>
      <w:pPr>
        <w:ind w:left="2520" w:hanging="360"/>
      </w:pPr>
      <w:rPr>
        <w:rFonts w:ascii="Wingdings" w:hAnsi="Wingdings"/>
      </w:rPr>
    </w:lvl>
    <w:lvl w:ilvl="6" w:tplc="5A6899A4">
      <w:start w:val="1"/>
      <w:numFmt w:val="bullet"/>
      <w:lvlText w:val=""/>
      <w:lvlJc w:val="left"/>
      <w:pPr>
        <w:ind w:left="2880" w:hanging="360"/>
      </w:pPr>
      <w:rPr>
        <w:rFonts w:ascii="Symbol" w:hAnsi="Symbol"/>
      </w:rPr>
    </w:lvl>
    <w:lvl w:ilvl="7" w:tplc="B81C8E1C">
      <w:start w:val="1"/>
      <w:numFmt w:val="bullet"/>
      <w:lvlText w:val="o"/>
      <w:lvlJc w:val="left"/>
      <w:pPr>
        <w:ind w:left="3240" w:hanging="360"/>
      </w:pPr>
      <w:rPr>
        <w:rFonts w:ascii="Courier New" w:hAnsi="Courier New" w:cs="Courier New"/>
      </w:rPr>
    </w:lvl>
    <w:lvl w:ilvl="8" w:tplc="692C2BFE">
      <w:start w:val="1"/>
      <w:numFmt w:val="bullet"/>
      <w:lvlText w:val=""/>
      <w:lvlJc w:val="left"/>
      <w:pPr>
        <w:ind w:left="3600" w:hanging="360"/>
      </w:pPr>
      <w:rPr>
        <w:rFonts w:ascii="Wingdings" w:hAnsi="Wingdings"/>
      </w:rPr>
    </w:lvl>
  </w:abstractNum>
  <w:abstractNum w:abstractNumId="13">
    <w:nsid w:val="6D897A40"/>
    <w:multiLevelType w:val="hybridMultilevel"/>
    <w:tmpl w:val="00000000"/>
    <w:lvl w:ilvl="0" w:tplc="0C0A2322">
      <w:start w:val="1"/>
      <w:numFmt w:val="decimal"/>
      <w:lvlText w:val="%1"/>
      <w:lvlJc w:val="left"/>
      <w:pPr>
        <w:ind w:left="720" w:hanging="360"/>
      </w:pPr>
    </w:lvl>
    <w:lvl w:ilvl="1" w:tplc="10501C40">
      <w:start w:val="1"/>
      <w:numFmt w:val="bullet"/>
      <w:lvlText w:val="o"/>
      <w:lvlJc w:val="left"/>
      <w:pPr>
        <w:ind w:left="1440" w:hanging="360"/>
      </w:pPr>
      <w:rPr>
        <w:rFonts w:ascii="Courier New" w:hAnsi="Courier New" w:cs="Courier New"/>
      </w:rPr>
    </w:lvl>
    <w:lvl w:ilvl="2" w:tplc="0F9ADEE6">
      <w:start w:val="1"/>
      <w:numFmt w:val="bullet"/>
      <w:lvlText w:val=""/>
      <w:lvlJc w:val="left"/>
      <w:pPr>
        <w:ind w:left="2160" w:hanging="360"/>
      </w:pPr>
      <w:rPr>
        <w:rFonts w:ascii="Wingdings" w:hAnsi="Wingdings"/>
      </w:rPr>
    </w:lvl>
    <w:lvl w:ilvl="3" w:tplc="BA9433FE">
      <w:start w:val="1"/>
      <w:numFmt w:val="bullet"/>
      <w:lvlText w:val=""/>
      <w:lvlJc w:val="left"/>
      <w:pPr>
        <w:ind w:left="2880" w:hanging="360"/>
      </w:pPr>
      <w:rPr>
        <w:rFonts w:ascii="Symbol" w:hAnsi="Symbol"/>
      </w:rPr>
    </w:lvl>
    <w:lvl w:ilvl="4" w:tplc="0CE60EF4">
      <w:start w:val="1"/>
      <w:numFmt w:val="bullet"/>
      <w:lvlText w:val="o"/>
      <w:lvlJc w:val="left"/>
      <w:pPr>
        <w:ind w:left="3600" w:hanging="360"/>
      </w:pPr>
      <w:rPr>
        <w:rFonts w:ascii="Courier New" w:hAnsi="Courier New" w:cs="Courier New"/>
      </w:rPr>
    </w:lvl>
    <w:lvl w:ilvl="5" w:tplc="2D5A24B4">
      <w:start w:val="1"/>
      <w:numFmt w:val="bullet"/>
      <w:lvlText w:val=""/>
      <w:lvlJc w:val="left"/>
      <w:pPr>
        <w:ind w:left="4320" w:hanging="360"/>
      </w:pPr>
      <w:rPr>
        <w:rFonts w:ascii="Wingdings" w:hAnsi="Wingdings"/>
      </w:rPr>
    </w:lvl>
    <w:lvl w:ilvl="6" w:tplc="7220990A">
      <w:start w:val="1"/>
      <w:numFmt w:val="bullet"/>
      <w:lvlText w:val=""/>
      <w:lvlJc w:val="left"/>
      <w:pPr>
        <w:ind w:left="5040" w:hanging="360"/>
      </w:pPr>
      <w:rPr>
        <w:rFonts w:ascii="Symbol" w:hAnsi="Symbol"/>
      </w:rPr>
    </w:lvl>
    <w:lvl w:ilvl="7" w:tplc="AAD06AE8">
      <w:start w:val="1"/>
      <w:numFmt w:val="bullet"/>
      <w:lvlText w:val="o"/>
      <w:lvlJc w:val="left"/>
      <w:pPr>
        <w:ind w:left="5760" w:hanging="360"/>
      </w:pPr>
      <w:rPr>
        <w:rFonts w:ascii="Courier New" w:hAnsi="Courier New" w:cs="Courier New"/>
      </w:rPr>
    </w:lvl>
    <w:lvl w:ilvl="8" w:tplc="AA02A394">
      <w:start w:val="1"/>
      <w:numFmt w:val="bullet"/>
      <w:lvlText w:val=""/>
      <w:lvlJc w:val="left"/>
      <w:pPr>
        <w:ind w:left="6480" w:hanging="360"/>
      </w:pPr>
      <w:rPr>
        <w:rFonts w:ascii="Wingdings" w:hAnsi="Wingdings"/>
      </w:rPr>
    </w:lvl>
  </w:abstractNum>
  <w:abstractNum w:abstractNumId="14">
    <w:nsid w:val="6D897A42"/>
    <w:multiLevelType w:val="hybridMultilevel"/>
    <w:tmpl w:val="00000000"/>
    <w:lvl w:ilvl="0" w:tplc="B6D469B2">
      <w:start w:val="1"/>
      <w:numFmt w:val="bullet"/>
      <w:lvlText w:val=""/>
      <w:lvlJc w:val="left"/>
      <w:pPr>
        <w:ind w:left="1440" w:hanging="360"/>
      </w:pPr>
      <w:rPr>
        <w:rFonts w:ascii="Symbol" w:hAnsi="Symbol"/>
      </w:rPr>
    </w:lvl>
    <w:lvl w:ilvl="1" w:tplc="6B6A4A80">
      <w:start w:val="1"/>
      <w:numFmt w:val="bullet"/>
      <w:lvlText w:val="o"/>
      <w:lvlJc w:val="left"/>
      <w:pPr>
        <w:ind w:left="1800" w:hanging="360"/>
      </w:pPr>
      <w:rPr>
        <w:rFonts w:ascii="Courier New" w:hAnsi="Courier New" w:cs="Courier New"/>
      </w:rPr>
    </w:lvl>
    <w:lvl w:ilvl="2" w:tplc="676E3EBE">
      <w:start w:val="1"/>
      <w:numFmt w:val="bullet"/>
      <w:lvlText w:val=""/>
      <w:lvlJc w:val="left"/>
      <w:pPr>
        <w:ind w:left="2160" w:hanging="360"/>
      </w:pPr>
      <w:rPr>
        <w:rFonts w:ascii="Wingdings" w:hAnsi="Wingdings"/>
      </w:rPr>
    </w:lvl>
    <w:lvl w:ilvl="3" w:tplc="6C94D772">
      <w:start w:val="1"/>
      <w:numFmt w:val="bullet"/>
      <w:lvlText w:val=""/>
      <w:lvlJc w:val="left"/>
      <w:pPr>
        <w:ind w:left="2520" w:hanging="360"/>
      </w:pPr>
      <w:rPr>
        <w:rFonts w:ascii="Symbol" w:hAnsi="Symbol"/>
      </w:rPr>
    </w:lvl>
    <w:lvl w:ilvl="4" w:tplc="D96A478E">
      <w:start w:val="1"/>
      <w:numFmt w:val="bullet"/>
      <w:lvlText w:val="o"/>
      <w:lvlJc w:val="left"/>
      <w:pPr>
        <w:ind w:left="2880" w:hanging="360"/>
      </w:pPr>
      <w:rPr>
        <w:rFonts w:ascii="Courier New" w:hAnsi="Courier New" w:cs="Courier New"/>
      </w:rPr>
    </w:lvl>
    <w:lvl w:ilvl="5" w:tplc="659467A6">
      <w:start w:val="1"/>
      <w:numFmt w:val="bullet"/>
      <w:lvlText w:val=""/>
      <w:lvlJc w:val="left"/>
      <w:pPr>
        <w:ind w:left="3240" w:hanging="360"/>
      </w:pPr>
      <w:rPr>
        <w:rFonts w:ascii="Wingdings" w:hAnsi="Wingdings"/>
      </w:rPr>
    </w:lvl>
    <w:lvl w:ilvl="6" w:tplc="CFA6892E">
      <w:start w:val="1"/>
      <w:numFmt w:val="bullet"/>
      <w:lvlText w:val=""/>
      <w:lvlJc w:val="left"/>
      <w:pPr>
        <w:ind w:left="3600" w:hanging="360"/>
      </w:pPr>
      <w:rPr>
        <w:rFonts w:ascii="Symbol" w:hAnsi="Symbol"/>
      </w:rPr>
    </w:lvl>
    <w:lvl w:ilvl="7" w:tplc="330E14C0">
      <w:start w:val="1"/>
      <w:numFmt w:val="bullet"/>
      <w:lvlText w:val="o"/>
      <w:lvlJc w:val="left"/>
      <w:pPr>
        <w:ind w:left="3960" w:hanging="360"/>
      </w:pPr>
      <w:rPr>
        <w:rFonts w:ascii="Courier New" w:hAnsi="Courier New" w:cs="Courier New"/>
      </w:rPr>
    </w:lvl>
    <w:lvl w:ilvl="8" w:tplc="5124348E">
      <w:start w:val="1"/>
      <w:numFmt w:val="bullet"/>
      <w:lvlText w:val=""/>
      <w:lvlJc w:val="left"/>
      <w:pPr>
        <w:ind w:left="4320" w:hanging="360"/>
      </w:pPr>
      <w:rPr>
        <w:rFonts w:ascii="Wingdings" w:hAnsi="Wingdings"/>
      </w:rPr>
    </w:lvl>
  </w:abstractNum>
  <w:abstractNum w:abstractNumId="15">
    <w:nsid w:val="6D897A43"/>
    <w:multiLevelType w:val="hybridMultilevel"/>
    <w:tmpl w:val="00000000"/>
    <w:lvl w:ilvl="0" w:tplc="F1D2968C">
      <w:start w:val="1"/>
      <w:numFmt w:val="bullet"/>
      <w:lvlText w:val=""/>
      <w:lvlJc w:val="left"/>
      <w:pPr>
        <w:ind w:left="1440" w:hanging="360"/>
      </w:pPr>
      <w:rPr>
        <w:rFonts w:ascii="Symbol" w:hAnsi="Symbol"/>
      </w:rPr>
    </w:lvl>
    <w:lvl w:ilvl="1" w:tplc="E48C9456">
      <w:start w:val="1"/>
      <w:numFmt w:val="bullet"/>
      <w:lvlText w:val="o"/>
      <w:lvlJc w:val="left"/>
      <w:pPr>
        <w:ind w:left="1800" w:hanging="360"/>
      </w:pPr>
      <w:rPr>
        <w:rFonts w:ascii="Courier New" w:hAnsi="Courier New" w:cs="Courier New"/>
      </w:rPr>
    </w:lvl>
    <w:lvl w:ilvl="2" w:tplc="3FF893FC">
      <w:start w:val="1"/>
      <w:numFmt w:val="bullet"/>
      <w:lvlText w:val=""/>
      <w:lvlJc w:val="left"/>
      <w:pPr>
        <w:ind w:left="2160" w:hanging="360"/>
      </w:pPr>
      <w:rPr>
        <w:rFonts w:ascii="Wingdings" w:hAnsi="Wingdings"/>
      </w:rPr>
    </w:lvl>
    <w:lvl w:ilvl="3" w:tplc="B38A400C">
      <w:start w:val="1"/>
      <w:numFmt w:val="bullet"/>
      <w:lvlText w:val=""/>
      <w:lvlJc w:val="left"/>
      <w:pPr>
        <w:ind w:left="2520" w:hanging="360"/>
      </w:pPr>
      <w:rPr>
        <w:rFonts w:ascii="Symbol" w:hAnsi="Symbol"/>
      </w:rPr>
    </w:lvl>
    <w:lvl w:ilvl="4" w:tplc="8716EFF8">
      <w:start w:val="1"/>
      <w:numFmt w:val="bullet"/>
      <w:lvlText w:val="o"/>
      <w:lvlJc w:val="left"/>
      <w:pPr>
        <w:ind w:left="2880" w:hanging="360"/>
      </w:pPr>
      <w:rPr>
        <w:rFonts w:ascii="Courier New" w:hAnsi="Courier New" w:cs="Courier New"/>
      </w:rPr>
    </w:lvl>
    <w:lvl w:ilvl="5" w:tplc="7F94D92A">
      <w:start w:val="1"/>
      <w:numFmt w:val="bullet"/>
      <w:lvlText w:val=""/>
      <w:lvlJc w:val="left"/>
      <w:pPr>
        <w:ind w:left="3240" w:hanging="360"/>
      </w:pPr>
      <w:rPr>
        <w:rFonts w:ascii="Wingdings" w:hAnsi="Wingdings"/>
      </w:rPr>
    </w:lvl>
    <w:lvl w:ilvl="6" w:tplc="B2D8836E">
      <w:start w:val="1"/>
      <w:numFmt w:val="bullet"/>
      <w:lvlText w:val=""/>
      <w:lvlJc w:val="left"/>
      <w:pPr>
        <w:ind w:left="3600" w:hanging="360"/>
      </w:pPr>
      <w:rPr>
        <w:rFonts w:ascii="Symbol" w:hAnsi="Symbol"/>
      </w:rPr>
    </w:lvl>
    <w:lvl w:ilvl="7" w:tplc="B11ABCE8">
      <w:start w:val="1"/>
      <w:numFmt w:val="bullet"/>
      <w:lvlText w:val="o"/>
      <w:lvlJc w:val="left"/>
      <w:pPr>
        <w:ind w:left="3960" w:hanging="360"/>
      </w:pPr>
      <w:rPr>
        <w:rFonts w:ascii="Courier New" w:hAnsi="Courier New" w:cs="Courier New"/>
      </w:rPr>
    </w:lvl>
    <w:lvl w:ilvl="8" w:tplc="93E666DE">
      <w:start w:val="1"/>
      <w:numFmt w:val="bullet"/>
      <w:lvlText w:val=""/>
      <w:lvlJc w:val="left"/>
      <w:pPr>
        <w:ind w:left="432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0"/>
  </w:num>
  <w:num w:numId="11">
    <w:abstractNumId w:val="13"/>
  </w:num>
  <w:num w:numId="12">
    <w:abstractNumId w:val="8"/>
  </w:num>
  <w:num w:numId="13">
    <w:abstractNumId w:val="11"/>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F31"/>
    <w:rsid w:val="000057E2"/>
    <w:rsid w:val="00032BD9"/>
    <w:rsid w:val="00062765"/>
    <w:rsid w:val="00064199"/>
    <w:rsid w:val="000C38BE"/>
    <w:rsid w:val="000D061F"/>
    <w:rsid w:val="0010165F"/>
    <w:rsid w:val="001450E9"/>
    <w:rsid w:val="00147317"/>
    <w:rsid w:val="00181DF7"/>
    <w:rsid w:val="0022165B"/>
    <w:rsid w:val="00231979"/>
    <w:rsid w:val="00240963"/>
    <w:rsid w:val="002448BF"/>
    <w:rsid w:val="00256188"/>
    <w:rsid w:val="002606FC"/>
    <w:rsid w:val="002A27AE"/>
    <w:rsid w:val="00375F31"/>
    <w:rsid w:val="003C3978"/>
    <w:rsid w:val="003D6552"/>
    <w:rsid w:val="003F0723"/>
    <w:rsid w:val="00405307"/>
    <w:rsid w:val="0046684B"/>
    <w:rsid w:val="0049574A"/>
    <w:rsid w:val="0049652C"/>
    <w:rsid w:val="004B55B7"/>
    <w:rsid w:val="004C28A2"/>
    <w:rsid w:val="004E03BB"/>
    <w:rsid w:val="004F69A1"/>
    <w:rsid w:val="00501B97"/>
    <w:rsid w:val="00522661"/>
    <w:rsid w:val="005306EE"/>
    <w:rsid w:val="00530AA8"/>
    <w:rsid w:val="00532446"/>
    <w:rsid w:val="005369D0"/>
    <w:rsid w:val="005748EE"/>
    <w:rsid w:val="005843D6"/>
    <w:rsid w:val="00597505"/>
    <w:rsid w:val="005E4FC8"/>
    <w:rsid w:val="0063348B"/>
    <w:rsid w:val="006D672D"/>
    <w:rsid w:val="006D7C32"/>
    <w:rsid w:val="0076010D"/>
    <w:rsid w:val="007B476A"/>
    <w:rsid w:val="007E5315"/>
    <w:rsid w:val="007E726C"/>
    <w:rsid w:val="00821780"/>
    <w:rsid w:val="008654F2"/>
    <w:rsid w:val="008A316D"/>
    <w:rsid w:val="008B3463"/>
    <w:rsid w:val="008E6BE9"/>
    <w:rsid w:val="0091520E"/>
    <w:rsid w:val="00915421"/>
    <w:rsid w:val="009266BC"/>
    <w:rsid w:val="00985FD3"/>
    <w:rsid w:val="009E0447"/>
    <w:rsid w:val="009F55C7"/>
    <w:rsid w:val="00A1263F"/>
    <w:rsid w:val="00A43258"/>
    <w:rsid w:val="00B05487"/>
    <w:rsid w:val="00B361BB"/>
    <w:rsid w:val="00B85D5F"/>
    <w:rsid w:val="00BB091A"/>
    <w:rsid w:val="00BE3F7F"/>
    <w:rsid w:val="00C75BC7"/>
    <w:rsid w:val="00C76B6C"/>
    <w:rsid w:val="00C8564A"/>
    <w:rsid w:val="00CC2FDC"/>
    <w:rsid w:val="00D600DE"/>
    <w:rsid w:val="00DE4718"/>
    <w:rsid w:val="00E31108"/>
    <w:rsid w:val="00E44133"/>
    <w:rsid w:val="00E80B13"/>
    <w:rsid w:val="00E90AE6"/>
    <w:rsid w:val="00EF5B66"/>
    <w:rsid w:val="00F0214F"/>
    <w:rsid w:val="00F26AD5"/>
    <w:rsid w:val="00F43488"/>
    <w:rsid w:val="00F72373"/>
    <w:rsid w:val="00FE66CD"/>
    <w:rsid w:val="00FF2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34"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Heading"/>
    <w:next w:val="ListContinue5"/>
    <w:qFormat/>
    <w:pPr>
      <w:outlineLvl w:val="0"/>
    </w:pPr>
    <w:rPr>
      <w:rFonts w:ascii="Times New Roman" w:eastAsia="Times New Roman" w:hAnsi="Times New Roman" w:cs="Times New Roman"/>
      <w:b/>
      <w:bCs/>
      <w:sz w:val="32"/>
      <w:szCs w:val="32"/>
    </w:rPr>
  </w:style>
  <w:style w:type="paragraph" w:styleId="Heading2">
    <w:name w:val="heading 2"/>
    <w:basedOn w:val="Heading"/>
    <w:next w:val="ListContinue5"/>
    <w:qFormat/>
    <w:pPr>
      <w:outlineLvl w:val="1"/>
    </w:pPr>
    <w:rPr>
      <w:rFonts w:ascii="Times New Roman" w:eastAsia="Times New Roman" w:hAnsi="Times New Roman" w:cs="Times New Roman"/>
      <w:b/>
      <w:bCs/>
      <w:i/>
      <w:iCs/>
    </w:rPr>
  </w:style>
  <w:style w:type="paragraph" w:styleId="Heading3">
    <w:name w:val="heading 3"/>
    <w:basedOn w:val="Heading"/>
    <w:next w:val="ListContinue5"/>
    <w:qFormat/>
    <w:pPr>
      <w:outlineLvl w:val="2"/>
    </w:pPr>
    <w:rPr>
      <w:rFonts w:ascii="Times New Roman" w:eastAsia="Times New Roman" w:hAnsi="Times New Roman" w:cs="Times New Roman"/>
      <w:b/>
      <w:bCs/>
      <w:sz w:val="26"/>
      <w:szCs w:val="26"/>
    </w:rPr>
  </w:style>
  <w:style w:type="paragraph" w:styleId="Heading4">
    <w:name w:val="heading 4"/>
    <w:basedOn w:val="Heading"/>
    <w:next w:val="ListContinue5"/>
    <w:qFormat/>
    <w:pPr>
      <w:outlineLvl w:val="3"/>
    </w:pPr>
    <w:rPr>
      <w:rFonts w:ascii="Times New Roman" w:eastAsia="Times New Roman" w:hAnsi="Times New Roman" w:cs="Times New Roman"/>
      <w:b/>
      <w:bCs/>
      <w:i/>
      <w:iCs/>
      <w:sz w:val="24"/>
      <w:szCs w:val="24"/>
    </w:rPr>
  </w:style>
  <w:style w:type="paragraph" w:styleId="Heading5">
    <w:name w:val="heading 5"/>
    <w:basedOn w:val="Heading"/>
    <w:next w:val="ListContinue5"/>
    <w:qFormat/>
    <w:pPr>
      <w:outlineLvl w:val="4"/>
    </w:pPr>
    <w:rPr>
      <w:rFonts w:ascii="Times New Roman" w:eastAsia="Times New Roman" w:hAnsi="Times New Roman" w:cs="Times New Roman"/>
      <w:b/>
      <w:bCs/>
      <w:sz w:val="22"/>
      <w:szCs w:val="22"/>
    </w:rPr>
  </w:style>
  <w:style w:type="paragraph" w:styleId="Heading6">
    <w:name w:val="heading 6"/>
    <w:basedOn w:val="Heading"/>
    <w:next w:val="ListContinue5"/>
    <w:qFormat/>
    <w:pPr>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St10z0">
    <w:name w:val="WW8NumSt10z0"/>
    <w:rPr>
      <w:rFonts w:ascii="Verdana" w:hAnsi="Verdana"/>
    </w:rPr>
  </w:style>
  <w:style w:type="character" w:customStyle="1" w:styleId="WW8NumSt11z0">
    <w:name w:val="WW8NumSt11z0"/>
    <w:rPr>
      <w:rFonts w:ascii="Verdana" w:hAnsi="Verdana"/>
    </w:rPr>
  </w:style>
  <w:style w:type="character" w:customStyle="1" w:styleId="WW8NumSt12z0">
    <w:name w:val="WW8NumSt12z0"/>
    <w:rPr>
      <w:rFonts w:ascii="Verdana" w:hAnsi="Verdana"/>
    </w:rPr>
  </w:style>
  <w:style w:type="character" w:customStyle="1" w:styleId="ListNumber41">
    <w:name w:val="List Number 41"/>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DefaultParagraphFont">
    <w:name w:val="WW-Default Paragraph Font"/>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customStyle="1" w:styleId="BodyTextIndent1">
    <w:name w:val="Body Text Indent1"/>
    <w:rPr>
      <w:color w:val="000080"/>
      <w:u w:val="single"/>
    </w:rPr>
  </w:style>
  <w:style w:type="character" w:customStyle="1" w:styleId="EndnoteCharacters">
    <w:name w:val="Endnote Characters"/>
  </w:style>
  <w:style w:type="character" w:customStyle="1" w:styleId="ListContinue21">
    <w:name w:val="List Continue 21"/>
    <w:qFormat/>
    <w:rPr>
      <w:b/>
      <w:bCs/>
    </w:rPr>
  </w:style>
  <w:style w:type="character" w:customStyle="1" w:styleId="toggle-show-more">
    <w:name w:val="toggle-show-more"/>
  </w:style>
  <w:style w:type="paragraph" w:customStyle="1" w:styleId="Heading">
    <w:name w:val="Heading"/>
    <w:basedOn w:val="Normal"/>
    <w:next w:val="ListContinue5"/>
    <w:pPr>
      <w:spacing w:before="240" w:after="283"/>
    </w:pPr>
    <w:rPr>
      <w:rFonts w:ascii="Albany" w:eastAsia="HG Mincho Light J" w:hAnsi="Albany" w:cs="Arial Unicode MS"/>
      <w:sz w:val="28"/>
      <w:szCs w:val="28"/>
    </w:rPr>
  </w:style>
  <w:style w:type="paragraph" w:styleId="ListContinue5">
    <w:name w:val="List Continue 5"/>
    <w:basedOn w:val="Normal"/>
  </w:style>
  <w:style w:type="paragraph" w:styleId="MessageHeader">
    <w:name w:val="Message Header"/>
    <w:basedOn w:val="ListContinue5"/>
  </w:style>
  <w:style w:type="paragraph" w:styleId="Subtitle">
    <w:name w:val="Subtitle"/>
    <w:basedOn w:val="Normal"/>
    <w:qFormat/>
    <w:pPr>
      <w:spacing w:before="120" w:after="120"/>
    </w:pPr>
    <w:rPr>
      <w:i/>
      <w:iCs/>
    </w:rPr>
  </w:style>
  <w:style w:type="paragraph" w:customStyle="1" w:styleId="Index">
    <w:name w:val="Index"/>
    <w:basedOn w:val="Normal"/>
  </w:style>
  <w:style w:type="paragraph" w:styleId="Date">
    <w:name w:val="Date"/>
    <w:basedOn w:val="Normal"/>
    <w:pPr>
      <w:tabs>
        <w:tab w:val="center" w:pos="4818"/>
        <w:tab w:val="right" w:pos="9637"/>
      </w:tabs>
    </w:pPr>
  </w:style>
  <w:style w:type="paragraph" w:styleId="BodyTextFirstIndent">
    <w:name w:val="Body Text First Indent"/>
    <w:basedOn w:val="Normal"/>
    <w:pPr>
      <w:tabs>
        <w:tab w:val="center" w:pos="4818"/>
        <w:tab w:val="right" w:pos="9637"/>
      </w:tabs>
    </w:pPr>
  </w:style>
  <w:style w:type="paragraph" w:customStyle="1" w:styleId="TableContents">
    <w:name w:val="Table Contents"/>
    <w:basedOn w:val="ListContinue5"/>
  </w:style>
  <w:style w:type="paragraph" w:styleId="NoteHeading">
    <w:name w:val="Note Heading"/>
    <w:basedOn w:val="Normal"/>
    <w:rPr>
      <w:i/>
    </w:rPr>
  </w:style>
  <w:style w:type="paragraph" w:customStyle="1" w:styleId="Quotations">
    <w:name w:val="Quotations"/>
    <w:basedOn w:val="Normal"/>
    <w:pPr>
      <w:spacing w:after="283"/>
      <w:ind w:left="567" w:right="567"/>
    </w:pPr>
  </w:style>
  <w:style w:type="paragraph" w:customStyle="1" w:styleId="HorizontalLine">
    <w:name w:val="Horizontal Line"/>
    <w:basedOn w:val="Normal"/>
    <w:next w:val="ListContinue5"/>
    <w:pPr>
      <w:spacing w:after="283"/>
    </w:pPr>
    <w:rPr>
      <w:sz w:val="12"/>
    </w:rPr>
  </w:style>
  <w:style w:type="paragraph" w:styleId="BodyTextIndent2">
    <w:name w:val="Body Text Indent 2"/>
    <w:basedOn w:val="Normal"/>
    <w:pPr>
      <w:spacing w:before="100" w:after="100"/>
    </w:pPr>
    <w:rPr>
      <w:rFonts w:ascii="Verdana" w:hAnsi="Verdana"/>
      <w:color w:val="000000"/>
      <w:sz w:val="20"/>
      <w:szCs w:val="20"/>
    </w:rPr>
  </w:style>
  <w:style w:type="paragraph" w:customStyle="1" w:styleId="boby">
    <w:name w:val="boby"/>
    <w:basedOn w:val="Heading1"/>
    <w:pPr>
      <w:spacing w:before="0" w:after="0"/>
      <w:jc w:val="both"/>
    </w:pPr>
    <w:rPr>
      <w:rFonts w:ascii="Arial" w:hAnsi="Arial" w:cs="Arial"/>
      <w:b w:val="0"/>
      <w:sz w:val="22"/>
      <w:szCs w:val="22"/>
    </w:rPr>
  </w:style>
  <w:style w:type="paragraph" w:styleId="BlockText">
    <w:name w:val="Block Text"/>
    <w:basedOn w:val="Normal"/>
    <w:qFormat/>
    <w:pPr>
      <w:ind w:left="720"/>
      <w:contextualSpacing/>
    </w:pPr>
  </w:style>
  <w:style w:type="paragraph" w:customStyle="1" w:styleId="Hyperlink1">
    <w:name w:val="Hyperlink1"/>
    <w:basedOn w:val="Normal"/>
    <w:qFormat/>
    <w:rPr>
      <w:b/>
      <w:bCs/>
      <w:lang/>
    </w:rPr>
  </w:style>
  <w:style w:type="character" w:customStyle="1" w:styleId="SubtitleChar">
    <w:name w:val="Subtitle Char"/>
    <w:rPr>
      <w:b/>
      <w:bCs/>
      <w:sz w:val="24"/>
      <w:szCs w:val="24"/>
    </w:rPr>
  </w:style>
  <w:style w:type="character" w:customStyle="1" w:styleId="apple-converted-space">
    <w:name w:val="apple-converted-space"/>
  </w:style>
  <w:style w:type="character" w:styleId="CommentReference">
    <w:name w:val="annotation reference"/>
    <w:basedOn w:val="DefaultParagraphFont"/>
    <w:uiPriority w:val="99"/>
    <w:semiHidden/>
    <w:unhideWhenUsed/>
    <w:rsid w:val="00530AA8"/>
    <w:rPr>
      <w:sz w:val="16"/>
      <w:szCs w:val="16"/>
    </w:rPr>
  </w:style>
  <w:style w:type="paragraph" w:styleId="CommentText">
    <w:name w:val="annotation text"/>
    <w:basedOn w:val="Normal"/>
    <w:link w:val="CommentTextChar"/>
    <w:uiPriority w:val="99"/>
    <w:semiHidden/>
    <w:unhideWhenUsed/>
    <w:rsid w:val="00530AA8"/>
    <w:rPr>
      <w:sz w:val="20"/>
      <w:szCs w:val="20"/>
    </w:rPr>
  </w:style>
  <w:style w:type="character" w:customStyle="1" w:styleId="CommentTextChar">
    <w:name w:val="Comment Text Char"/>
    <w:basedOn w:val="DefaultParagraphFont"/>
    <w:link w:val="CommentText"/>
    <w:uiPriority w:val="99"/>
    <w:semiHidden/>
    <w:rsid w:val="00530AA8"/>
    <w:rPr>
      <w:lang w:val="en-US" w:eastAsia="en-US"/>
    </w:rPr>
  </w:style>
  <w:style w:type="paragraph" w:styleId="CommentSubject">
    <w:name w:val="annotation subject"/>
    <w:basedOn w:val="CommentText"/>
    <w:next w:val="CommentText"/>
    <w:link w:val="CommentSubjectChar"/>
    <w:uiPriority w:val="99"/>
    <w:semiHidden/>
    <w:unhideWhenUsed/>
    <w:rsid w:val="00530AA8"/>
    <w:rPr>
      <w:b/>
      <w:bCs/>
    </w:rPr>
  </w:style>
  <w:style w:type="character" w:customStyle="1" w:styleId="CommentSubjectChar">
    <w:name w:val="Comment Subject Char"/>
    <w:basedOn w:val="CommentTextChar"/>
    <w:link w:val="CommentSubject"/>
    <w:uiPriority w:val="99"/>
    <w:semiHidden/>
    <w:rsid w:val="00530AA8"/>
    <w:rPr>
      <w:b/>
      <w:bCs/>
      <w:lang w:val="en-US" w:eastAsia="en-US"/>
    </w:rPr>
  </w:style>
  <w:style w:type="paragraph" w:styleId="BalloonText">
    <w:name w:val="Balloon Text"/>
    <w:basedOn w:val="Normal"/>
    <w:link w:val="BalloonTextChar"/>
    <w:uiPriority w:val="99"/>
    <w:semiHidden/>
    <w:unhideWhenUsed/>
    <w:rsid w:val="00530AA8"/>
    <w:rPr>
      <w:rFonts w:ascii="Arial" w:hAnsi="Arial" w:cs="Arial"/>
      <w:sz w:val="18"/>
      <w:szCs w:val="18"/>
    </w:rPr>
  </w:style>
  <w:style w:type="character" w:customStyle="1" w:styleId="BalloonTextChar">
    <w:name w:val="Balloon Text Char"/>
    <w:basedOn w:val="DefaultParagraphFont"/>
    <w:link w:val="BalloonText"/>
    <w:uiPriority w:val="99"/>
    <w:semiHidden/>
    <w:rsid w:val="00530AA8"/>
    <w:rPr>
      <w:rFonts w:ascii="Arial" w:hAnsi="Arial" w:cs="Arial"/>
      <w:sz w:val="18"/>
      <w:szCs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lock Text" w:uiPriority="34"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Heading1">
    <w:name w:val="heading 1"/>
    <w:basedOn w:val="Heading"/>
    <w:next w:val="ListContinue5"/>
    <w:qFormat/>
    <w:pPr>
      <w:outlineLvl w:val="0"/>
    </w:pPr>
    <w:rPr>
      <w:rFonts w:ascii="Times New Roman" w:eastAsia="Times New Roman" w:hAnsi="Times New Roman" w:cs="Times New Roman"/>
      <w:b/>
      <w:bCs/>
      <w:sz w:val="32"/>
      <w:szCs w:val="32"/>
    </w:rPr>
  </w:style>
  <w:style w:type="paragraph" w:styleId="Heading2">
    <w:name w:val="heading 2"/>
    <w:basedOn w:val="Heading"/>
    <w:next w:val="ListContinue5"/>
    <w:qFormat/>
    <w:pPr>
      <w:outlineLvl w:val="1"/>
    </w:pPr>
    <w:rPr>
      <w:rFonts w:ascii="Times New Roman" w:eastAsia="Times New Roman" w:hAnsi="Times New Roman" w:cs="Times New Roman"/>
      <w:b/>
      <w:bCs/>
      <w:i/>
      <w:iCs/>
    </w:rPr>
  </w:style>
  <w:style w:type="paragraph" w:styleId="Heading3">
    <w:name w:val="heading 3"/>
    <w:basedOn w:val="Heading"/>
    <w:next w:val="ListContinue5"/>
    <w:qFormat/>
    <w:pPr>
      <w:outlineLvl w:val="2"/>
    </w:pPr>
    <w:rPr>
      <w:rFonts w:ascii="Times New Roman" w:eastAsia="Times New Roman" w:hAnsi="Times New Roman" w:cs="Times New Roman"/>
      <w:b/>
      <w:bCs/>
      <w:sz w:val="26"/>
      <w:szCs w:val="26"/>
    </w:rPr>
  </w:style>
  <w:style w:type="paragraph" w:styleId="Heading4">
    <w:name w:val="heading 4"/>
    <w:basedOn w:val="Heading"/>
    <w:next w:val="ListContinue5"/>
    <w:qFormat/>
    <w:pPr>
      <w:outlineLvl w:val="3"/>
    </w:pPr>
    <w:rPr>
      <w:rFonts w:ascii="Times New Roman" w:eastAsia="Times New Roman" w:hAnsi="Times New Roman" w:cs="Times New Roman"/>
      <w:b/>
      <w:bCs/>
      <w:i/>
      <w:iCs/>
      <w:sz w:val="24"/>
      <w:szCs w:val="24"/>
    </w:rPr>
  </w:style>
  <w:style w:type="paragraph" w:styleId="Heading5">
    <w:name w:val="heading 5"/>
    <w:basedOn w:val="Heading"/>
    <w:next w:val="ListContinue5"/>
    <w:qFormat/>
    <w:pPr>
      <w:outlineLvl w:val="4"/>
    </w:pPr>
    <w:rPr>
      <w:rFonts w:ascii="Times New Roman" w:eastAsia="Times New Roman" w:hAnsi="Times New Roman" w:cs="Times New Roman"/>
      <w:b/>
      <w:bCs/>
      <w:sz w:val="22"/>
      <w:szCs w:val="22"/>
    </w:rPr>
  </w:style>
  <w:style w:type="paragraph" w:styleId="Heading6">
    <w:name w:val="heading 6"/>
    <w:basedOn w:val="Heading"/>
    <w:next w:val="ListContinue5"/>
    <w:qFormat/>
    <w:pPr>
      <w:outlineLvl w:val="5"/>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tarSymbol"/>
      <w:sz w:val="18"/>
      <w:szCs w:val="18"/>
    </w:rPr>
  </w:style>
  <w:style w:type="character" w:customStyle="1" w:styleId="WW8Num3z0">
    <w:name w:val="WW8Num3z0"/>
    <w:rPr>
      <w:rFonts w:ascii="Symbol" w:hAnsi="Symbol" w:cs="StarSymbol"/>
      <w:sz w:val="18"/>
      <w:szCs w:val="18"/>
    </w:rPr>
  </w:style>
  <w:style w:type="character" w:customStyle="1" w:styleId="WW8Num4z0">
    <w:name w:val="WW8Num4z0"/>
    <w:rPr>
      <w:rFonts w:ascii="Symbol" w:hAnsi="Symbol" w:cs="StarSymbol"/>
      <w:sz w:val="18"/>
      <w:szCs w:val="18"/>
    </w:rPr>
  </w:style>
  <w:style w:type="character" w:customStyle="1" w:styleId="WW8Num5z0">
    <w:name w:val="WW8Num5z0"/>
    <w:rPr>
      <w:rFonts w:ascii="Symbol" w:hAnsi="Symbol" w:cs="StarSymbol"/>
      <w:sz w:val="18"/>
      <w:szCs w:val="18"/>
    </w:rPr>
  </w:style>
  <w:style w:type="character" w:customStyle="1" w:styleId="WW8Num6z0">
    <w:name w:val="WW8Num6z0"/>
    <w:rPr>
      <w:rFonts w:ascii="Symbol" w:hAnsi="Symbol" w:cs="StarSymbol"/>
      <w:sz w:val="18"/>
      <w:szCs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St10z0">
    <w:name w:val="WW8NumSt10z0"/>
    <w:rPr>
      <w:rFonts w:ascii="Verdana" w:hAnsi="Verdana"/>
    </w:rPr>
  </w:style>
  <w:style w:type="character" w:customStyle="1" w:styleId="WW8NumSt11z0">
    <w:name w:val="WW8NumSt11z0"/>
    <w:rPr>
      <w:rFonts w:ascii="Verdana" w:hAnsi="Verdana"/>
    </w:rPr>
  </w:style>
  <w:style w:type="character" w:customStyle="1" w:styleId="WW8NumSt12z0">
    <w:name w:val="WW8NumSt12z0"/>
    <w:rPr>
      <w:rFonts w:ascii="Verdana" w:hAnsi="Verdana"/>
    </w:rPr>
  </w:style>
  <w:style w:type="character" w:customStyle="1" w:styleId="ListNumber41">
    <w:name w:val="List Number 41"/>
  </w:style>
  <w:style w:type="character" w:customStyle="1" w:styleId="WW8Num7z2">
    <w:name w:val="WW8Num7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DefaultParagraphFont">
    <w:name w:val="WW-Default Paragraph Font"/>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customStyle="1" w:styleId="BodyTextIndent1">
    <w:name w:val="Body Text Indent1"/>
    <w:rPr>
      <w:color w:val="000080"/>
      <w:u w:val="single"/>
    </w:rPr>
  </w:style>
  <w:style w:type="character" w:customStyle="1" w:styleId="EndnoteCharacters">
    <w:name w:val="Endnote Characters"/>
  </w:style>
  <w:style w:type="character" w:customStyle="1" w:styleId="ListContinue21">
    <w:name w:val="List Continue 21"/>
    <w:qFormat/>
    <w:rPr>
      <w:b/>
      <w:bCs/>
    </w:rPr>
  </w:style>
  <w:style w:type="character" w:customStyle="1" w:styleId="toggle-show-more">
    <w:name w:val="toggle-show-more"/>
  </w:style>
  <w:style w:type="paragraph" w:customStyle="1" w:styleId="Heading">
    <w:name w:val="Heading"/>
    <w:basedOn w:val="Normal"/>
    <w:next w:val="ListContinue5"/>
    <w:pPr>
      <w:spacing w:before="240" w:after="283"/>
    </w:pPr>
    <w:rPr>
      <w:rFonts w:ascii="Albany" w:eastAsia="HG Mincho Light J" w:hAnsi="Albany" w:cs="Arial Unicode MS"/>
      <w:sz w:val="28"/>
      <w:szCs w:val="28"/>
    </w:rPr>
  </w:style>
  <w:style w:type="paragraph" w:styleId="ListContinue5">
    <w:name w:val="List Continue 5"/>
    <w:basedOn w:val="Normal"/>
  </w:style>
  <w:style w:type="paragraph" w:styleId="MessageHeader">
    <w:name w:val="Message Header"/>
    <w:basedOn w:val="ListContinue5"/>
  </w:style>
  <w:style w:type="paragraph" w:styleId="Subtitle">
    <w:name w:val="Subtitle"/>
    <w:basedOn w:val="Normal"/>
    <w:qFormat/>
    <w:pPr>
      <w:spacing w:before="120" w:after="120"/>
    </w:pPr>
    <w:rPr>
      <w:i/>
      <w:iCs/>
    </w:rPr>
  </w:style>
  <w:style w:type="paragraph" w:customStyle="1" w:styleId="Index">
    <w:name w:val="Index"/>
    <w:basedOn w:val="Normal"/>
  </w:style>
  <w:style w:type="paragraph" w:styleId="Date">
    <w:name w:val="Date"/>
    <w:basedOn w:val="Normal"/>
    <w:pPr>
      <w:tabs>
        <w:tab w:val="center" w:pos="4818"/>
        <w:tab w:val="right" w:pos="9637"/>
      </w:tabs>
    </w:pPr>
  </w:style>
  <w:style w:type="paragraph" w:styleId="BodyTextFirstIndent">
    <w:name w:val="Body Text First Indent"/>
    <w:basedOn w:val="Normal"/>
    <w:pPr>
      <w:tabs>
        <w:tab w:val="center" w:pos="4818"/>
        <w:tab w:val="right" w:pos="9637"/>
      </w:tabs>
    </w:pPr>
  </w:style>
  <w:style w:type="paragraph" w:customStyle="1" w:styleId="TableContents">
    <w:name w:val="Table Contents"/>
    <w:basedOn w:val="ListContinue5"/>
  </w:style>
  <w:style w:type="paragraph" w:styleId="NoteHeading">
    <w:name w:val="Note Heading"/>
    <w:basedOn w:val="Normal"/>
    <w:rPr>
      <w:i/>
    </w:rPr>
  </w:style>
  <w:style w:type="paragraph" w:customStyle="1" w:styleId="Quotations">
    <w:name w:val="Quotations"/>
    <w:basedOn w:val="Normal"/>
    <w:pPr>
      <w:spacing w:after="283"/>
      <w:ind w:left="567" w:right="567"/>
    </w:pPr>
  </w:style>
  <w:style w:type="paragraph" w:customStyle="1" w:styleId="HorizontalLine">
    <w:name w:val="Horizontal Line"/>
    <w:basedOn w:val="Normal"/>
    <w:next w:val="ListContinue5"/>
    <w:pPr>
      <w:spacing w:after="283"/>
    </w:pPr>
    <w:rPr>
      <w:sz w:val="12"/>
    </w:rPr>
  </w:style>
  <w:style w:type="paragraph" w:styleId="BodyTextIndent2">
    <w:name w:val="Body Text Indent 2"/>
    <w:basedOn w:val="Normal"/>
    <w:pPr>
      <w:spacing w:before="100" w:after="100"/>
    </w:pPr>
    <w:rPr>
      <w:rFonts w:ascii="Verdana" w:hAnsi="Verdana"/>
      <w:color w:val="000000"/>
      <w:sz w:val="20"/>
      <w:szCs w:val="20"/>
    </w:rPr>
  </w:style>
  <w:style w:type="paragraph" w:customStyle="1" w:styleId="boby">
    <w:name w:val="boby"/>
    <w:basedOn w:val="Heading1"/>
    <w:pPr>
      <w:spacing w:before="0" w:after="0"/>
      <w:jc w:val="both"/>
    </w:pPr>
    <w:rPr>
      <w:rFonts w:ascii="Arial" w:hAnsi="Arial" w:cs="Arial"/>
      <w:b w:val="0"/>
      <w:sz w:val="22"/>
      <w:szCs w:val="22"/>
    </w:rPr>
  </w:style>
  <w:style w:type="paragraph" w:styleId="BlockText">
    <w:name w:val="Block Text"/>
    <w:basedOn w:val="Normal"/>
    <w:qFormat/>
    <w:pPr>
      <w:ind w:left="720"/>
      <w:contextualSpacing/>
    </w:pPr>
  </w:style>
  <w:style w:type="paragraph" w:customStyle="1" w:styleId="Hyperlink1">
    <w:name w:val="Hyperlink1"/>
    <w:basedOn w:val="Normal"/>
    <w:qFormat/>
    <w:rPr>
      <w:b/>
      <w:bCs/>
      <w:lang/>
    </w:rPr>
  </w:style>
  <w:style w:type="character" w:customStyle="1" w:styleId="SubtitleChar">
    <w:name w:val="Subtitle Char"/>
    <w:rPr>
      <w:b/>
      <w:bCs/>
      <w:sz w:val="24"/>
      <w:szCs w:val="24"/>
    </w:rPr>
  </w:style>
  <w:style w:type="character" w:customStyle="1" w:styleId="apple-converted-space">
    <w:name w:val="apple-converted-space"/>
  </w:style>
  <w:style w:type="character" w:styleId="CommentReference">
    <w:name w:val="annotation reference"/>
    <w:basedOn w:val="DefaultParagraphFont"/>
    <w:uiPriority w:val="99"/>
    <w:semiHidden/>
    <w:unhideWhenUsed/>
    <w:rsid w:val="00530AA8"/>
    <w:rPr>
      <w:sz w:val="16"/>
      <w:szCs w:val="16"/>
    </w:rPr>
  </w:style>
  <w:style w:type="paragraph" w:styleId="CommentText">
    <w:name w:val="annotation text"/>
    <w:basedOn w:val="Normal"/>
    <w:link w:val="CommentTextChar"/>
    <w:uiPriority w:val="99"/>
    <w:semiHidden/>
    <w:unhideWhenUsed/>
    <w:rsid w:val="00530AA8"/>
    <w:rPr>
      <w:sz w:val="20"/>
      <w:szCs w:val="20"/>
    </w:rPr>
  </w:style>
  <w:style w:type="character" w:customStyle="1" w:styleId="CommentTextChar">
    <w:name w:val="Comment Text Char"/>
    <w:basedOn w:val="DefaultParagraphFont"/>
    <w:link w:val="CommentText"/>
    <w:uiPriority w:val="99"/>
    <w:semiHidden/>
    <w:rsid w:val="00530AA8"/>
    <w:rPr>
      <w:lang w:val="en-US" w:eastAsia="en-US"/>
    </w:rPr>
  </w:style>
  <w:style w:type="paragraph" w:styleId="CommentSubject">
    <w:name w:val="annotation subject"/>
    <w:basedOn w:val="CommentText"/>
    <w:next w:val="CommentText"/>
    <w:link w:val="CommentSubjectChar"/>
    <w:uiPriority w:val="99"/>
    <w:semiHidden/>
    <w:unhideWhenUsed/>
    <w:rsid w:val="00530AA8"/>
    <w:rPr>
      <w:b/>
      <w:bCs/>
    </w:rPr>
  </w:style>
  <w:style w:type="character" w:customStyle="1" w:styleId="CommentSubjectChar">
    <w:name w:val="Comment Subject Char"/>
    <w:basedOn w:val="CommentTextChar"/>
    <w:link w:val="CommentSubject"/>
    <w:uiPriority w:val="99"/>
    <w:semiHidden/>
    <w:rsid w:val="00530AA8"/>
    <w:rPr>
      <w:b/>
      <w:bCs/>
      <w:lang w:val="en-US" w:eastAsia="en-US"/>
    </w:rPr>
  </w:style>
  <w:style w:type="paragraph" w:styleId="BalloonText">
    <w:name w:val="Balloon Text"/>
    <w:basedOn w:val="Normal"/>
    <w:link w:val="BalloonTextChar"/>
    <w:uiPriority w:val="99"/>
    <w:semiHidden/>
    <w:unhideWhenUsed/>
    <w:rsid w:val="00530AA8"/>
    <w:rPr>
      <w:rFonts w:ascii="Arial" w:hAnsi="Arial" w:cs="Arial"/>
      <w:sz w:val="18"/>
      <w:szCs w:val="18"/>
    </w:rPr>
  </w:style>
  <w:style w:type="character" w:customStyle="1" w:styleId="BalloonTextChar">
    <w:name w:val="Balloon Text Char"/>
    <w:basedOn w:val="DefaultParagraphFont"/>
    <w:link w:val="BalloonText"/>
    <w:uiPriority w:val="99"/>
    <w:semiHidden/>
    <w:rsid w:val="00530AA8"/>
    <w:rPr>
      <w:rFonts w:ascii="Arial" w:hAnsi="Arial" w:cs="Arial"/>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599696a1d8b532b312f65f21a5ed3cd0134f530e18705c4458440321091b5b58160f100718425d541b4d58515c424154181c084b281e0103030018425b5e0b59580f1b425c4c01090340281e0103150616445d54094d584b50535a4f162e024b4340010d120213105b5c0c004d145c455715445a5c5d57421a081105431458090d074b100a12031753444f4a081e0103030012495e5a09534c1b00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hashreed30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PURATCHIDASAN MUNUSAMI</vt:lpstr>
    </vt:vector>
  </TitlesOfParts>
  <Company/>
  <LinksUpToDate>false</LinksUpToDate>
  <CharactersWithSpaces>19009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PURATCHIDASAN MUNUSAMI</dc:title>
  <dc:creator>kumar</dc:creator>
  <cp:lastModifiedBy>staffing_pc-2</cp:lastModifiedBy>
  <cp:revision>2</cp:revision>
  <cp:lastPrinted>2112-12-31T21:00:00Z</cp:lastPrinted>
  <dcterms:created xsi:type="dcterms:W3CDTF">2019-05-29T09:02:00Z</dcterms:created>
  <dcterms:modified xsi:type="dcterms:W3CDTF">2019-05-29T09:02:00Z</dcterms:modified>
</cp:coreProperties>
</file>