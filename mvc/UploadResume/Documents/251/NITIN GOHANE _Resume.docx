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26A" w:rsidRDefault="006C126A" w:rsidP="006C126A">
      <w:pPr>
        <w:spacing w:after="0"/>
        <w:rPr>
          <w:bCs/>
          <w:sz w:val="20"/>
        </w:rPr>
      </w:pPr>
      <w:r>
        <w:rPr>
          <w:bCs/>
          <w:sz w:val="20"/>
        </w:rPr>
        <w:t>Total Exp – 5.5+ Years</w:t>
      </w:r>
    </w:p>
    <w:p w:rsidR="006C126A" w:rsidRDefault="006C126A" w:rsidP="006C126A">
      <w:pPr>
        <w:spacing w:after="0"/>
        <w:rPr>
          <w:bCs/>
          <w:sz w:val="20"/>
        </w:rPr>
      </w:pPr>
      <w:r>
        <w:rPr>
          <w:bCs/>
          <w:sz w:val="20"/>
        </w:rPr>
        <w:t>Current CTC – 4.4 LPA</w:t>
      </w:r>
    </w:p>
    <w:p w:rsidR="006C126A" w:rsidRDefault="006C126A" w:rsidP="006C126A">
      <w:pPr>
        <w:spacing w:after="0"/>
        <w:rPr>
          <w:bCs/>
          <w:sz w:val="20"/>
        </w:rPr>
      </w:pPr>
      <w:r>
        <w:rPr>
          <w:bCs/>
          <w:sz w:val="20"/>
        </w:rPr>
        <w:t>Expected CTC – 6.5 LPA</w:t>
      </w:r>
    </w:p>
    <w:p w:rsidR="006C126A" w:rsidRDefault="006C126A" w:rsidP="006C126A">
      <w:pPr>
        <w:spacing w:after="0"/>
        <w:rPr>
          <w:bCs/>
          <w:sz w:val="20"/>
        </w:rPr>
      </w:pPr>
      <w:r>
        <w:rPr>
          <w:bCs/>
          <w:sz w:val="20"/>
        </w:rPr>
        <w:t xml:space="preserve">Notice Period – 45 Days </w:t>
      </w:r>
    </w:p>
    <w:p w:rsidR="006C126A" w:rsidRPr="006C126A" w:rsidRDefault="006C126A" w:rsidP="006C126A">
      <w:pPr>
        <w:spacing w:after="0"/>
        <w:rPr>
          <w:bCs/>
          <w:sz w:val="20"/>
        </w:rPr>
      </w:pPr>
    </w:p>
    <w:p w:rsidR="001437AA" w:rsidRPr="001437AA" w:rsidRDefault="007B19BC" w:rsidP="001437AA">
      <w:pPr>
        <w:tabs>
          <w:tab w:val="left" w:pos="2898"/>
          <w:tab w:val="left" w:pos="8838"/>
        </w:tabs>
        <w:spacing w:after="120"/>
        <w:rPr>
          <w:rFonts w:ascii="Arial" w:hAnsi="Arial" w:cs="Arial"/>
          <w:b/>
          <w:bCs/>
          <w:color w:val="000000" w:themeColor="text1"/>
          <w:sz w:val="40"/>
          <w:szCs w:val="40"/>
        </w:rPr>
      </w:pPr>
      <w:r w:rsidRPr="001437AA">
        <w:rPr>
          <w:rFonts w:ascii="Arial" w:hAnsi="Arial" w:cs="Arial"/>
          <w:b/>
          <w:bCs/>
          <w:color w:val="000000" w:themeColor="text1"/>
          <w:sz w:val="40"/>
          <w:szCs w:val="40"/>
        </w:rPr>
        <w:t>RESUME</w:t>
      </w:r>
    </w:p>
    <w:p w:rsidR="00616B5C" w:rsidRDefault="007B19BC">
      <w:pPr>
        <w:tabs>
          <w:tab w:val="left" w:pos="2898"/>
          <w:tab w:val="left" w:pos="8838"/>
        </w:tabs>
        <w:spacing w:after="120"/>
        <w:rPr>
          <w:rFonts w:ascii="Arial" w:hAnsi="Arial" w:cs="Arial"/>
          <w:b/>
          <w:bCs/>
          <w:color w:val="000080"/>
          <w:sz w:val="32"/>
          <w:szCs w:val="32"/>
        </w:rPr>
      </w:pPr>
    </w:p>
    <w:p w:rsidR="00616B5C" w:rsidRDefault="007B19BC">
      <w:pPr>
        <w:tabs>
          <w:tab w:val="left" w:pos="2898"/>
          <w:tab w:val="left" w:pos="8838"/>
        </w:tabs>
        <w:spacing w:after="120"/>
        <w:rPr>
          <w:rFonts w:ascii="Arial" w:hAnsi="Arial" w:cs="Arial"/>
          <w:b/>
          <w:bCs/>
          <w:color w:val="000080"/>
        </w:rPr>
      </w:pPr>
      <w:r>
        <w:rPr>
          <w:rFonts w:ascii="Arial" w:hAnsi="Arial" w:cs="Arial"/>
          <w:b/>
          <w:bCs/>
          <w:color w:val="000080"/>
        </w:rPr>
        <w:t xml:space="preserve"> MR.NITIN GOHANE   </w:t>
      </w:r>
    </w:p>
    <w:p w:rsidR="00291655" w:rsidRPr="00463A74" w:rsidRDefault="007B19BC">
      <w:pPr>
        <w:tabs>
          <w:tab w:val="left" w:pos="2898"/>
          <w:tab w:val="left" w:pos="8838"/>
        </w:tabs>
        <w:spacing w:after="120"/>
        <w:rPr>
          <w:rFonts w:ascii="Batang" w:hAnsi="Batang" w:cs="Arial"/>
          <w:b/>
          <w:bCs/>
          <w:color w:val="000080"/>
          <w:sz w:val="24"/>
          <w:szCs w:val="24"/>
          <w:u w:val="single"/>
        </w:rPr>
      </w:pPr>
      <w:r>
        <w:rPr>
          <w:rFonts w:ascii="Times New Roman" w:hAnsi="Times New Roman"/>
        </w:rPr>
        <w:t xml:space="preserve">Mobile: </w:t>
      </w:r>
      <w:r>
        <w:rPr>
          <w:rFonts w:ascii="Arial" w:hAnsi="Arial" w:cs="Arial"/>
          <w:bCs/>
          <w:color w:val="000080"/>
          <w:sz w:val="18"/>
          <w:szCs w:val="18"/>
        </w:rPr>
        <w:t xml:space="preserve">+91- </w:t>
      </w:r>
      <w:r>
        <w:rPr>
          <w:rFonts w:ascii="Arial" w:hAnsi="Arial" w:cs="Arial"/>
          <w:bCs/>
          <w:color w:val="000080"/>
          <w:sz w:val="18"/>
          <w:szCs w:val="18"/>
        </w:rPr>
        <w:t>9096785255</w:t>
      </w:r>
      <w:r>
        <w:rPr>
          <w:rFonts w:ascii="Arial" w:hAnsi="Arial" w:cs="Arial"/>
          <w:bCs/>
          <w:color w:val="000080"/>
          <w:sz w:val="18"/>
          <w:szCs w:val="18"/>
        </w:rPr>
        <w:tab/>
      </w:r>
      <w:r>
        <w:rPr>
          <w:rFonts w:ascii="Arial" w:hAnsi="Arial" w:cs="Arial"/>
          <w:bCs/>
          <w:color w:val="000080"/>
          <w:sz w:val="18"/>
          <w:szCs w:val="18"/>
        </w:rPr>
        <w:tab/>
      </w:r>
      <w:r>
        <w:rPr>
          <w:rFonts w:ascii="Arial" w:hAnsi="Arial" w:cs="Arial"/>
          <w:bCs/>
          <w:color w:val="000080"/>
          <w:sz w:val="18"/>
          <w:szCs w:val="18"/>
        </w:rPr>
        <w:tab/>
      </w:r>
      <w:r w:rsidR="006C126A">
        <w:rPr>
          <w:rFonts w:ascii="Arial" w:hAnsi="Arial" w:cs="Arial"/>
          <w:bCs/>
          <w:color w:val="000080"/>
          <w:sz w:val="18"/>
          <w:szCs w:val="18"/>
        </w:rPr>
        <w:t xml:space="preserve"> </w:t>
      </w:r>
      <w:r w:rsidR="006C126A">
        <w:rPr>
          <w:rFonts w:ascii="Times New Roman" w:hAnsi="Times New Roman"/>
        </w:rPr>
        <w:t>E</w:t>
      </w:r>
      <w:r>
        <w:rPr>
          <w:rFonts w:ascii="Times New Roman" w:hAnsi="Times New Roman"/>
        </w:rPr>
        <w:t xml:space="preserve">Mail: </w:t>
      </w:r>
      <w:hyperlink r:id="rId7" w:history="1">
        <w:r w:rsidRPr="009E7294">
          <w:rPr>
            <w:rStyle w:val="Hyperlink"/>
            <w:rFonts w:ascii="Arial" w:hAnsi="Arial" w:cs="Arial"/>
            <w:sz w:val="20"/>
            <w:szCs w:val="20"/>
          </w:rPr>
          <w:t>gohanenitin@gmail.com</w:t>
        </w:r>
      </w:hyperlink>
    </w:p>
    <w:p w:rsidR="00291655" w:rsidRDefault="007B19BC" w:rsidP="00170D8D">
      <w:pPr>
        <w:pStyle w:val="Caption"/>
        <w:rPr>
          <w:rFonts w:ascii="Cambria" w:hAnsi="Cambria" w:cs="font289"/>
          <w:b/>
          <w:bCs/>
          <w:u w:val="single"/>
        </w:rPr>
      </w:pPr>
      <w:r>
        <w:t>----------------------------------</w:t>
      </w:r>
      <w:r>
        <w:t>--------</w:t>
      </w:r>
      <w:r>
        <w:t>------------------------------------------------------------------------------------------</w:t>
      </w:r>
    </w:p>
    <w:p w:rsidR="00291655" w:rsidRDefault="007B19BC">
      <w:pPr>
        <w:pStyle w:val="NoSpacing"/>
        <w:spacing w:line="360" w:lineRule="auto"/>
        <w:jc w:val="both"/>
        <w:rPr>
          <w:rFonts w:ascii="Candara" w:hAnsi="Candara"/>
          <w:color w:val="000000"/>
        </w:rPr>
      </w:pPr>
      <w:r>
        <w:rPr>
          <w:rFonts w:ascii="Cambria" w:hAnsi="Cambria" w:cs="font289"/>
          <w:b/>
          <w:bCs/>
          <w:u w:val="single"/>
        </w:rPr>
        <w:t>OBJECTIVE</w:t>
      </w:r>
    </w:p>
    <w:p w:rsidR="00291655" w:rsidRDefault="007B19BC">
      <w:pPr>
        <w:pStyle w:val="section1"/>
        <w:ind w:right="90" w:firstLine="720"/>
        <w:jc w:val="both"/>
        <w:rPr>
          <w:rFonts w:ascii="Cambria" w:hAnsi="Cambria" w:cs="Microsoft New Tai Lue"/>
          <w:b/>
          <w:smallCaps/>
          <w:sz w:val="28"/>
          <w:szCs w:val="28"/>
        </w:rPr>
      </w:pPr>
      <w:r w:rsidRPr="00A17CF9">
        <w:rPr>
          <w:rFonts w:ascii="Times New Roman" w:hAnsi="Times New Roman" w:cs="Times New Roman"/>
          <w:color w:val="000000"/>
        </w:rPr>
        <w:t xml:space="preserve">To become an asset to the organization by giving comprehensive understanding to different operations in the organization and take up quick responsibilities and contribute meaningful to the progress of the organization through </w:t>
      </w:r>
      <w:r w:rsidRPr="00A17CF9">
        <w:rPr>
          <w:rFonts w:ascii="Times New Roman" w:hAnsi="Times New Roman" w:cs="Times New Roman"/>
          <w:color w:val="000000"/>
        </w:rPr>
        <w:t>self-development</w:t>
      </w:r>
      <w:r w:rsidRPr="00A17CF9">
        <w:rPr>
          <w:rFonts w:ascii="Times New Roman" w:hAnsi="Times New Roman" w:cs="Times New Roman"/>
          <w:color w:val="000000"/>
        </w:rPr>
        <w:t xml:space="preserve">, enhancement </w:t>
      </w:r>
      <w:r w:rsidRPr="00A17CF9">
        <w:rPr>
          <w:rFonts w:ascii="Times New Roman" w:hAnsi="Times New Roman" w:cs="Times New Roman"/>
          <w:color w:val="000000"/>
        </w:rPr>
        <w:t>of knowledge and skills</w:t>
      </w:r>
      <w:r>
        <w:rPr>
          <w:rFonts w:ascii="Times New Roman" w:eastAsia="Symbol" w:hAnsi="Times New Roman"/>
          <w:b/>
          <w:color w:val="000000"/>
        </w:rPr>
        <w:tab/>
      </w:r>
      <w:r>
        <w:rPr>
          <w:rFonts w:ascii="Times New Roman" w:eastAsia="Symbol" w:hAnsi="Times New Roman"/>
          <w:b/>
          <w:color w:val="000000"/>
        </w:rPr>
        <w:tab/>
      </w:r>
    </w:p>
    <w:p w:rsidR="00291655" w:rsidRDefault="007B19BC">
      <w:pPr>
        <w:pStyle w:val="NoSpacing"/>
        <w:pBdr>
          <w:top w:val="single" w:sz="4" w:space="0" w:color="000000"/>
        </w:pBdr>
        <w:jc w:val="both"/>
        <w:rPr>
          <w:rFonts w:ascii="Cambria" w:hAnsi="Cambria" w:cs="Microsoft New Tai Lue"/>
          <w:b/>
          <w:smallCaps/>
          <w:sz w:val="28"/>
          <w:szCs w:val="28"/>
        </w:rPr>
      </w:pPr>
    </w:p>
    <w:p w:rsidR="00291655" w:rsidRDefault="007B19BC">
      <w:pPr>
        <w:pStyle w:val="NoSpacing"/>
        <w:pBdr>
          <w:top w:val="single" w:sz="4" w:space="0" w:color="000000"/>
        </w:pBdr>
        <w:jc w:val="both"/>
        <w:rPr>
          <w:rFonts w:ascii="Cambria" w:hAnsi="Cambria" w:cs="Microsoft New Tai Lue"/>
          <w:b/>
          <w:smallCaps/>
          <w:sz w:val="28"/>
          <w:szCs w:val="28"/>
        </w:rPr>
      </w:pPr>
      <w:r>
        <w:rPr>
          <w:rFonts w:ascii="Cambria" w:hAnsi="Cambria" w:cs="font289"/>
          <w:b/>
          <w:bCs/>
          <w:u w:val="single"/>
        </w:rPr>
        <w:t xml:space="preserve">PROFESSIONAL SYNOPSIS </w:t>
      </w:r>
    </w:p>
    <w:p w:rsidR="00291655" w:rsidRDefault="007B19BC">
      <w:pPr>
        <w:pStyle w:val="NoSpacing"/>
        <w:pBdr>
          <w:top w:val="single" w:sz="4" w:space="0" w:color="000000"/>
        </w:pBdr>
        <w:jc w:val="both"/>
        <w:rPr>
          <w:rFonts w:ascii="Cambria" w:hAnsi="Cambria" w:cs="Microsoft New Tai Lue"/>
          <w:b/>
          <w:smallCaps/>
          <w:sz w:val="28"/>
          <w:szCs w:val="28"/>
        </w:rPr>
      </w:pPr>
    </w:p>
    <w:p w:rsidR="00291655" w:rsidRPr="006C126A" w:rsidRDefault="007B19BC">
      <w:pPr>
        <w:numPr>
          <w:ilvl w:val="0"/>
          <w:numId w:val="2"/>
        </w:numPr>
        <w:tabs>
          <w:tab w:val="left" w:pos="360"/>
        </w:tabs>
        <w:spacing w:after="0" w:line="100" w:lineRule="atLeast"/>
        <w:jc w:val="both"/>
        <w:rPr>
          <w:rFonts w:ascii="Cambria" w:hAnsi="Cambria"/>
          <w:highlight w:val="yellow"/>
        </w:rPr>
      </w:pPr>
      <w:r w:rsidRPr="006C126A">
        <w:rPr>
          <w:rFonts w:ascii="Cambria" w:hAnsi="Cambria"/>
          <w:sz w:val="24"/>
          <w:szCs w:val="24"/>
          <w:highlight w:val="yellow"/>
        </w:rPr>
        <w:t>Around 5.</w:t>
      </w:r>
      <w:r w:rsidRPr="006C126A">
        <w:rPr>
          <w:rFonts w:ascii="Cambria" w:hAnsi="Cambria"/>
          <w:sz w:val="24"/>
          <w:szCs w:val="24"/>
          <w:highlight w:val="yellow"/>
        </w:rPr>
        <w:t>5</w:t>
      </w:r>
      <w:r w:rsidRPr="006C126A">
        <w:rPr>
          <w:rFonts w:ascii="Cambria" w:hAnsi="Cambria"/>
          <w:sz w:val="24"/>
          <w:szCs w:val="24"/>
          <w:highlight w:val="yellow"/>
        </w:rPr>
        <w:t xml:space="preserve"> years of Experience in </w:t>
      </w:r>
      <w:r w:rsidRPr="006C126A">
        <w:rPr>
          <w:rFonts w:ascii="Cambria" w:hAnsi="Cambria"/>
          <w:sz w:val="24"/>
          <w:szCs w:val="24"/>
          <w:highlight w:val="yellow"/>
        </w:rPr>
        <w:t>both Automotive and Farm sector, Pump domain.</w:t>
      </w:r>
    </w:p>
    <w:p w:rsidR="009D3194" w:rsidRDefault="007B19BC">
      <w:pPr>
        <w:numPr>
          <w:ilvl w:val="0"/>
          <w:numId w:val="2"/>
        </w:numPr>
        <w:tabs>
          <w:tab w:val="left" w:pos="360"/>
        </w:tabs>
        <w:spacing w:after="0" w:line="100" w:lineRule="atLeast"/>
        <w:jc w:val="both"/>
        <w:rPr>
          <w:rFonts w:ascii="Cambria" w:hAnsi="Cambria"/>
        </w:rPr>
      </w:pPr>
      <w:r>
        <w:rPr>
          <w:rFonts w:ascii="Cambria" w:hAnsi="Cambria"/>
          <w:sz w:val="24"/>
          <w:szCs w:val="24"/>
        </w:rPr>
        <w:t>Around 4.9 years of Experience in CAE Domain.</w:t>
      </w:r>
    </w:p>
    <w:p w:rsidR="00291655" w:rsidRDefault="007B19BC">
      <w:pPr>
        <w:pStyle w:val="ListParagraph"/>
        <w:numPr>
          <w:ilvl w:val="0"/>
          <w:numId w:val="2"/>
        </w:numPr>
        <w:jc w:val="both"/>
        <w:rPr>
          <w:rFonts w:ascii="Cambria" w:hAnsi="Cambria"/>
        </w:rPr>
      </w:pPr>
      <w:r>
        <w:rPr>
          <w:rFonts w:ascii="Cambria" w:hAnsi="Cambria"/>
        </w:rPr>
        <w:t>Have good exposure in CAE do</w:t>
      </w:r>
      <w:r>
        <w:rPr>
          <w:rFonts w:ascii="Cambria" w:hAnsi="Cambria"/>
        </w:rPr>
        <w:t>main.</w:t>
      </w:r>
    </w:p>
    <w:p w:rsidR="00291655" w:rsidRDefault="007B19BC">
      <w:pPr>
        <w:pStyle w:val="ListParagraph"/>
        <w:numPr>
          <w:ilvl w:val="0"/>
          <w:numId w:val="2"/>
        </w:numPr>
        <w:jc w:val="both"/>
        <w:rPr>
          <w:rFonts w:ascii="Cambria" w:hAnsi="Cambria"/>
        </w:rPr>
      </w:pPr>
      <w:r>
        <w:rPr>
          <w:rFonts w:ascii="Cambria" w:hAnsi="Cambria"/>
        </w:rPr>
        <w:t>Worked in H</w:t>
      </w:r>
      <w:r>
        <w:rPr>
          <w:rFonts w:ascii="Cambria" w:hAnsi="Cambria"/>
        </w:rPr>
        <w:t>yper works for N</w:t>
      </w:r>
      <w:r>
        <w:rPr>
          <w:rFonts w:ascii="Cambria" w:hAnsi="Cambria"/>
        </w:rPr>
        <w:t xml:space="preserve">astran, </w:t>
      </w:r>
      <w:r>
        <w:rPr>
          <w:rFonts w:ascii="Cambria" w:hAnsi="Cambria"/>
        </w:rPr>
        <w:t>Abaqus</w:t>
      </w:r>
      <w:r>
        <w:rPr>
          <w:rFonts w:ascii="Cambria" w:hAnsi="Cambria"/>
        </w:rPr>
        <w:t xml:space="preserve"> an</w:t>
      </w:r>
      <w:r>
        <w:rPr>
          <w:rFonts w:ascii="Cambria" w:hAnsi="Cambria"/>
        </w:rPr>
        <w:t>d</w:t>
      </w:r>
      <w:r>
        <w:rPr>
          <w:rFonts w:ascii="Cambria" w:hAnsi="Cambria"/>
        </w:rPr>
        <w:t xml:space="preserve"> Ansys</w:t>
      </w:r>
      <w:r>
        <w:rPr>
          <w:rFonts w:ascii="Cambria" w:hAnsi="Cambria"/>
        </w:rPr>
        <w:t xml:space="preserve"> Templates.</w:t>
      </w:r>
      <w:bookmarkStart w:id="0" w:name="_GoBack"/>
      <w:bookmarkEnd w:id="0"/>
    </w:p>
    <w:p w:rsidR="00291655" w:rsidRPr="003874CD" w:rsidRDefault="007B19BC">
      <w:pPr>
        <w:pStyle w:val="ListParagraph"/>
        <w:numPr>
          <w:ilvl w:val="0"/>
          <w:numId w:val="2"/>
        </w:numPr>
        <w:tabs>
          <w:tab w:val="left" w:pos="360"/>
        </w:tabs>
        <w:jc w:val="both"/>
      </w:pPr>
      <w:r>
        <w:rPr>
          <w:rFonts w:ascii="Cambria" w:hAnsi="Cambria"/>
        </w:rPr>
        <w:t>Good exposure on Model Analysis of Farm Equipment Components at Vehicle and Engine levels for NVH simulations</w:t>
      </w:r>
      <w:r>
        <w:rPr>
          <w:rFonts w:ascii="Cambria" w:hAnsi="Cambria"/>
        </w:rPr>
        <w:t xml:space="preserve"> and Crop care Equipment simulation.</w:t>
      </w:r>
    </w:p>
    <w:p w:rsidR="003874CD" w:rsidRPr="006C126A" w:rsidRDefault="007B19BC">
      <w:pPr>
        <w:pStyle w:val="ListParagraph"/>
        <w:numPr>
          <w:ilvl w:val="0"/>
          <w:numId w:val="2"/>
        </w:numPr>
        <w:tabs>
          <w:tab w:val="left" w:pos="360"/>
        </w:tabs>
        <w:jc w:val="both"/>
        <w:rPr>
          <w:highlight w:val="yellow"/>
        </w:rPr>
      </w:pPr>
      <w:r w:rsidRPr="006C126A">
        <w:rPr>
          <w:highlight w:val="yellow"/>
        </w:rPr>
        <w:t>Good exposure on burst pressure analysis for pump simulation.</w:t>
      </w:r>
    </w:p>
    <w:p w:rsidR="00291655" w:rsidRDefault="007B19BC">
      <w:pPr>
        <w:tabs>
          <w:tab w:val="left" w:pos="360"/>
        </w:tabs>
        <w:spacing w:after="0" w:line="100" w:lineRule="atLeast"/>
        <w:ind w:left="720"/>
        <w:jc w:val="both"/>
      </w:pPr>
    </w:p>
    <w:p w:rsidR="00291655" w:rsidRDefault="007B19BC">
      <w:pPr>
        <w:pStyle w:val="Heading3"/>
        <w:rPr>
          <w:color w:val="00000A"/>
          <w:u w:val="single"/>
        </w:rPr>
      </w:pPr>
      <w:r>
        <w:rPr>
          <w:color w:val="00000A"/>
          <w:u w:val="single"/>
        </w:rPr>
        <w:t>SUMMARY OF SKILLS</w:t>
      </w:r>
    </w:p>
    <w:p w:rsidR="00DD41BA" w:rsidRPr="00DD41BA" w:rsidRDefault="007B19BC" w:rsidP="00DD41BA">
      <w:pPr>
        <w:pStyle w:val="BodyText"/>
      </w:pPr>
    </w:p>
    <w:tbl>
      <w:tblPr>
        <w:tblW w:w="0" w:type="auto"/>
        <w:tblLayout w:type="fixed"/>
        <w:tblLook w:val="0000"/>
      </w:tblPr>
      <w:tblGrid>
        <w:gridCol w:w="2177"/>
        <w:gridCol w:w="8219"/>
      </w:tblGrid>
      <w:tr w:rsidR="00EB69D1">
        <w:trPr>
          <w:trHeight w:val="917"/>
        </w:trPr>
        <w:tc>
          <w:tcPr>
            <w:tcW w:w="2177" w:type="dxa"/>
            <w:tcBorders>
              <w:top w:val="single" w:sz="4" w:space="0" w:color="000000"/>
              <w:left w:val="single" w:sz="4" w:space="0" w:color="000000"/>
              <w:bottom w:val="single" w:sz="4" w:space="0" w:color="000000"/>
              <w:right w:val="single" w:sz="4" w:space="0" w:color="000000"/>
            </w:tcBorders>
            <w:shd w:val="clear" w:color="auto" w:fill="auto"/>
          </w:tcPr>
          <w:p w:rsidR="00291655" w:rsidRDefault="007B19BC">
            <w:pPr>
              <w:numPr>
                <w:ilvl w:val="0"/>
                <w:numId w:val="7"/>
              </w:numPr>
              <w:spacing w:after="0" w:line="100" w:lineRule="atLeast"/>
              <w:rPr>
                <w:rFonts w:ascii="Arial" w:hAnsi="Arial" w:cs="Arial"/>
                <w:bCs/>
                <w:color w:val="000080"/>
                <w:sz w:val="18"/>
                <w:szCs w:val="18"/>
              </w:rPr>
            </w:pPr>
            <w:r>
              <w:rPr>
                <w:rFonts w:ascii="Arial" w:hAnsi="Arial" w:cs="Arial"/>
                <w:bCs/>
                <w:color w:val="000080"/>
                <w:sz w:val="18"/>
                <w:szCs w:val="18"/>
              </w:rPr>
              <w:t xml:space="preserve">Meshing </w:t>
            </w:r>
            <w:r>
              <w:rPr>
                <w:rFonts w:ascii="Arial" w:hAnsi="Arial" w:cs="Arial"/>
                <w:bCs/>
                <w:color w:val="000080"/>
                <w:sz w:val="18"/>
                <w:szCs w:val="18"/>
              </w:rPr>
              <w:t>Tools</w:t>
            </w:r>
          </w:p>
          <w:p w:rsidR="00291655" w:rsidRDefault="007B19BC">
            <w:pPr>
              <w:numPr>
                <w:ilvl w:val="0"/>
                <w:numId w:val="7"/>
              </w:numPr>
              <w:spacing w:after="0" w:line="100" w:lineRule="atLeast"/>
              <w:rPr>
                <w:rFonts w:ascii="Arial" w:hAnsi="Arial" w:cs="Arial"/>
                <w:bCs/>
                <w:color w:val="000080"/>
                <w:sz w:val="18"/>
                <w:szCs w:val="18"/>
              </w:rPr>
            </w:pPr>
            <w:r>
              <w:rPr>
                <w:rFonts w:ascii="Arial" w:hAnsi="Arial" w:cs="Arial"/>
                <w:bCs/>
                <w:color w:val="000080"/>
                <w:sz w:val="18"/>
                <w:szCs w:val="18"/>
              </w:rPr>
              <w:t>Analysis Tools</w:t>
            </w:r>
          </w:p>
          <w:p w:rsidR="00291655" w:rsidRDefault="007B19BC">
            <w:pPr>
              <w:numPr>
                <w:ilvl w:val="0"/>
                <w:numId w:val="7"/>
              </w:numPr>
              <w:spacing w:after="0" w:line="100" w:lineRule="atLeast"/>
              <w:rPr>
                <w:rFonts w:ascii="Arial" w:hAnsi="Arial" w:cs="Arial"/>
                <w:bCs/>
                <w:color w:val="000080"/>
                <w:sz w:val="18"/>
                <w:szCs w:val="18"/>
              </w:rPr>
            </w:pPr>
            <w:r>
              <w:rPr>
                <w:rFonts w:ascii="Arial" w:hAnsi="Arial" w:cs="Arial"/>
                <w:bCs/>
                <w:color w:val="000080"/>
                <w:sz w:val="18"/>
                <w:szCs w:val="18"/>
              </w:rPr>
              <w:t>Application tool</w:t>
            </w:r>
          </w:p>
          <w:p w:rsidR="00291655" w:rsidRDefault="007B19BC">
            <w:pPr>
              <w:numPr>
                <w:ilvl w:val="0"/>
                <w:numId w:val="7"/>
              </w:numPr>
              <w:spacing w:after="0" w:line="100" w:lineRule="atLeast"/>
            </w:pPr>
            <w:r>
              <w:rPr>
                <w:rFonts w:ascii="Arial" w:hAnsi="Arial" w:cs="Arial"/>
                <w:bCs/>
                <w:color w:val="000080"/>
                <w:sz w:val="18"/>
                <w:szCs w:val="18"/>
              </w:rPr>
              <w:t>Geometry modeling tool</w:t>
            </w:r>
          </w:p>
        </w:tc>
        <w:tc>
          <w:tcPr>
            <w:tcW w:w="8219" w:type="dxa"/>
            <w:tcBorders>
              <w:top w:val="single" w:sz="4" w:space="0" w:color="000000"/>
              <w:left w:val="single" w:sz="4" w:space="0" w:color="000000"/>
              <w:bottom w:val="single" w:sz="4" w:space="0" w:color="000000"/>
              <w:right w:val="single" w:sz="4" w:space="0" w:color="000000"/>
            </w:tcBorders>
            <w:shd w:val="clear" w:color="auto" w:fill="auto"/>
          </w:tcPr>
          <w:p w:rsidR="00291655" w:rsidRDefault="007B19BC">
            <w:pPr>
              <w:numPr>
                <w:ilvl w:val="0"/>
                <w:numId w:val="6"/>
              </w:numPr>
              <w:spacing w:after="0" w:line="100" w:lineRule="atLeast"/>
            </w:pPr>
            <w:r>
              <w:t>HYPERMESH 10.1, 11 &amp; 12.</w:t>
            </w:r>
            <w:r>
              <w:t xml:space="preserve"> 13</w:t>
            </w:r>
            <w:r>
              <w:t>,14</w:t>
            </w:r>
            <w:r>
              <w:t>17</w:t>
            </w:r>
            <w:r>
              <w:t>,ANSA</w:t>
            </w:r>
          </w:p>
          <w:p w:rsidR="00291655" w:rsidRDefault="007B19BC">
            <w:pPr>
              <w:numPr>
                <w:ilvl w:val="0"/>
                <w:numId w:val="6"/>
              </w:numPr>
              <w:spacing w:after="0" w:line="100" w:lineRule="atLeast"/>
            </w:pPr>
            <w:r>
              <w:t>HYPERWOR</w:t>
            </w:r>
            <w:r>
              <w:t xml:space="preserve">KS, </w:t>
            </w:r>
            <w:r>
              <w:t>ABAQUS</w:t>
            </w:r>
            <w:r>
              <w:t>, VIRTUAL LAB,&amp; NASTRAN,</w:t>
            </w:r>
          </w:p>
          <w:p w:rsidR="00291655" w:rsidRDefault="007B19BC">
            <w:pPr>
              <w:numPr>
                <w:ilvl w:val="0"/>
                <w:numId w:val="6"/>
              </w:numPr>
              <w:spacing w:after="0" w:line="100" w:lineRule="atLeast"/>
            </w:pPr>
            <w:r>
              <w:t>M-S OFFICE.</w:t>
            </w:r>
          </w:p>
          <w:p w:rsidR="00291655" w:rsidRDefault="007B19BC">
            <w:pPr>
              <w:numPr>
                <w:ilvl w:val="0"/>
                <w:numId w:val="6"/>
              </w:numPr>
              <w:spacing w:after="0" w:line="100" w:lineRule="atLeast"/>
              <w:rPr>
                <w:rFonts w:ascii="Cambria" w:hAnsi="Cambria" w:cs="font289"/>
                <w:b/>
                <w:bCs/>
                <w:u w:val="single"/>
              </w:rPr>
            </w:pPr>
            <w:r>
              <w:t>Basics of PRO-E.</w:t>
            </w:r>
            <w:r>
              <w:t xml:space="preserve"> UG</w:t>
            </w:r>
          </w:p>
        </w:tc>
      </w:tr>
    </w:tbl>
    <w:p w:rsidR="00291655" w:rsidRDefault="007B19BC">
      <w:pPr>
        <w:rPr>
          <w:rFonts w:ascii="Cambria" w:hAnsi="Cambria" w:cs="font289"/>
          <w:b/>
          <w:bCs/>
          <w:u w:val="single"/>
        </w:rPr>
      </w:pPr>
    </w:p>
    <w:p w:rsidR="00291655" w:rsidRDefault="007B19BC">
      <w:pPr>
        <w:rPr>
          <w:rFonts w:ascii="Arial" w:hAnsi="Arial" w:cs="Arial"/>
          <w:sz w:val="20"/>
          <w:szCs w:val="20"/>
        </w:rPr>
      </w:pPr>
      <w:r>
        <w:rPr>
          <w:rFonts w:ascii="Cambria" w:hAnsi="Cambria" w:cs="font289"/>
          <w:b/>
          <w:bCs/>
          <w:u w:val="single"/>
        </w:rPr>
        <w:t xml:space="preserve">WORK EXPERIENCE </w:t>
      </w:r>
    </w:p>
    <w:p w:rsidR="00DD41BA" w:rsidRPr="003874CD" w:rsidRDefault="007B19BC" w:rsidP="003874CD">
      <w:pPr>
        <w:numPr>
          <w:ilvl w:val="0"/>
          <w:numId w:val="8"/>
        </w:numPr>
        <w:rPr>
          <w:rFonts w:ascii="Arial" w:hAnsi="Arial" w:cs="Arial"/>
          <w:bCs/>
          <w:color w:val="000080"/>
          <w:sz w:val="18"/>
          <w:szCs w:val="18"/>
          <w:u w:val="single"/>
        </w:rPr>
      </w:pPr>
      <w:r>
        <w:rPr>
          <w:rFonts w:ascii="Arial" w:hAnsi="Arial" w:cs="Arial"/>
          <w:sz w:val="20"/>
          <w:szCs w:val="20"/>
        </w:rPr>
        <w:t>Senior Executive(FEA)</w:t>
      </w:r>
      <w:r>
        <w:rPr>
          <w:rFonts w:ascii="Arial" w:hAnsi="Arial" w:cs="Arial"/>
          <w:sz w:val="20"/>
          <w:szCs w:val="20"/>
        </w:rPr>
        <w:t xml:space="preserve">- </w:t>
      </w:r>
      <w:r>
        <w:rPr>
          <w:rFonts w:ascii="Arial" w:hAnsi="Arial" w:cs="Arial"/>
          <w:b/>
          <w:sz w:val="20"/>
          <w:szCs w:val="20"/>
        </w:rPr>
        <w:t xml:space="preserve">Wilomather and platt  Pumps Pvt Ltd, </w:t>
      </w:r>
      <w:r>
        <w:rPr>
          <w:rFonts w:ascii="Arial" w:hAnsi="Arial" w:cs="Arial"/>
          <w:b/>
          <w:sz w:val="20"/>
          <w:szCs w:val="20"/>
        </w:rPr>
        <w:t>Pune</w:t>
      </w:r>
      <w:r>
        <w:rPr>
          <w:rFonts w:ascii="Arial" w:hAnsi="Arial" w:cs="Arial"/>
          <w:sz w:val="20"/>
          <w:szCs w:val="20"/>
        </w:rPr>
        <w:tab/>
      </w:r>
      <w:r>
        <w:rPr>
          <w:rFonts w:ascii="Arial" w:hAnsi="Arial" w:cs="Arial"/>
          <w:bCs/>
          <w:color w:val="000080"/>
          <w:sz w:val="18"/>
          <w:szCs w:val="18"/>
        </w:rPr>
        <w:t xml:space="preserve">- </w:t>
      </w:r>
      <w:r>
        <w:rPr>
          <w:rFonts w:ascii="Arial" w:hAnsi="Arial" w:cs="Arial"/>
          <w:sz w:val="20"/>
          <w:szCs w:val="20"/>
        </w:rPr>
        <w:t>March 2015</w:t>
      </w:r>
      <w:r>
        <w:rPr>
          <w:rFonts w:ascii="Arial" w:hAnsi="Arial" w:cs="Arial"/>
          <w:sz w:val="20"/>
          <w:szCs w:val="20"/>
        </w:rPr>
        <w:t xml:space="preserve"> to</w:t>
      </w:r>
      <w:r>
        <w:rPr>
          <w:rFonts w:ascii="Arial" w:hAnsi="Arial" w:cs="Arial"/>
          <w:sz w:val="20"/>
          <w:szCs w:val="20"/>
        </w:rPr>
        <w:t xml:space="preserve">still </w:t>
      </w:r>
      <w:r>
        <w:rPr>
          <w:rFonts w:ascii="Arial" w:hAnsi="Arial" w:cs="Arial"/>
          <w:sz w:val="20"/>
          <w:szCs w:val="20"/>
        </w:rPr>
        <w:t>working</w:t>
      </w:r>
    </w:p>
    <w:p w:rsidR="00DD41BA" w:rsidRPr="00DD41BA" w:rsidRDefault="007B19BC" w:rsidP="00DD41BA">
      <w:pPr>
        <w:pStyle w:val="ListParagraph"/>
        <w:ind w:left="1440"/>
        <w:rPr>
          <w:rFonts w:ascii="Arial" w:hAnsi="Arial" w:cs="Arial"/>
          <w:bCs/>
          <w:color w:val="000080"/>
          <w:sz w:val="18"/>
          <w:szCs w:val="18"/>
          <w:u w:val="single"/>
        </w:rPr>
      </w:pPr>
    </w:p>
    <w:p w:rsidR="003874CD" w:rsidRPr="00237F66" w:rsidRDefault="007B19BC" w:rsidP="003874CD">
      <w:pPr>
        <w:numPr>
          <w:ilvl w:val="0"/>
          <w:numId w:val="8"/>
        </w:numPr>
        <w:rPr>
          <w:rFonts w:ascii="Arial" w:hAnsi="Arial" w:cs="Arial"/>
          <w:bCs/>
          <w:color w:val="000080"/>
          <w:sz w:val="18"/>
          <w:szCs w:val="18"/>
          <w:u w:val="single"/>
        </w:rPr>
      </w:pPr>
      <w:r>
        <w:rPr>
          <w:rFonts w:ascii="Arial" w:hAnsi="Arial" w:cs="Arial"/>
          <w:sz w:val="20"/>
          <w:szCs w:val="20"/>
        </w:rPr>
        <w:t xml:space="preserve">Project Engineer - </w:t>
      </w:r>
      <w:r w:rsidRPr="00237F66">
        <w:rPr>
          <w:rFonts w:ascii="Arial" w:hAnsi="Arial" w:cs="Arial"/>
          <w:b/>
          <w:sz w:val="20"/>
          <w:szCs w:val="20"/>
        </w:rPr>
        <w:t>Zuti EngineeringSolutions (P) Ltd, Hyderabad</w:t>
      </w:r>
      <w:r>
        <w:rPr>
          <w:rFonts w:ascii="Arial" w:hAnsi="Arial" w:cs="Arial"/>
          <w:sz w:val="20"/>
          <w:szCs w:val="20"/>
        </w:rPr>
        <w:tab/>
      </w:r>
      <w:r>
        <w:rPr>
          <w:rFonts w:ascii="Arial" w:hAnsi="Arial" w:cs="Arial"/>
          <w:bCs/>
          <w:color w:val="000080"/>
          <w:sz w:val="18"/>
          <w:szCs w:val="18"/>
        </w:rPr>
        <w:t xml:space="preserve">- </w:t>
      </w:r>
      <w:r>
        <w:rPr>
          <w:rFonts w:ascii="Arial" w:hAnsi="Arial" w:cs="Arial"/>
          <w:sz w:val="20"/>
          <w:szCs w:val="20"/>
        </w:rPr>
        <w:t>June 2012 to Dec 2014</w:t>
      </w:r>
    </w:p>
    <w:p w:rsidR="003874CD" w:rsidRPr="00DD41BA" w:rsidRDefault="007B19BC" w:rsidP="003874CD">
      <w:pPr>
        <w:pStyle w:val="ListParagraph"/>
        <w:numPr>
          <w:ilvl w:val="0"/>
          <w:numId w:val="13"/>
        </w:numPr>
        <w:rPr>
          <w:rFonts w:ascii="Arial" w:hAnsi="Arial" w:cs="Arial"/>
          <w:bCs/>
          <w:color w:val="000080"/>
          <w:sz w:val="18"/>
          <w:szCs w:val="18"/>
          <w:u w:val="single"/>
        </w:rPr>
      </w:pPr>
      <w:r w:rsidRPr="00DD41BA">
        <w:rPr>
          <w:rFonts w:ascii="Arial" w:hAnsi="Arial" w:cs="Arial"/>
          <w:sz w:val="20"/>
          <w:szCs w:val="20"/>
        </w:rPr>
        <w:t xml:space="preserve">Previously worked at client’s location </w:t>
      </w:r>
      <w:r w:rsidRPr="00DD41BA">
        <w:rPr>
          <w:rFonts w:ascii="Arial" w:hAnsi="Arial" w:cs="Arial"/>
          <w:b/>
          <w:sz w:val="20"/>
          <w:szCs w:val="20"/>
        </w:rPr>
        <w:t>John Deere India Pvt LTD. (Pune)</w:t>
      </w:r>
    </w:p>
    <w:p w:rsidR="003874CD" w:rsidRPr="00DD41BA" w:rsidRDefault="007B19BC" w:rsidP="003874CD">
      <w:pPr>
        <w:pStyle w:val="ListParagraph"/>
        <w:ind w:left="1440"/>
        <w:rPr>
          <w:rFonts w:ascii="Arial" w:hAnsi="Arial" w:cs="Arial"/>
          <w:bCs/>
          <w:color w:val="000080"/>
          <w:sz w:val="18"/>
          <w:szCs w:val="18"/>
          <w:u w:val="single"/>
        </w:rPr>
      </w:pPr>
    </w:p>
    <w:p w:rsidR="003874CD" w:rsidRPr="00DD41BA" w:rsidRDefault="007B19BC" w:rsidP="003874CD">
      <w:pPr>
        <w:pStyle w:val="ListParagraph"/>
        <w:numPr>
          <w:ilvl w:val="0"/>
          <w:numId w:val="13"/>
        </w:numPr>
        <w:rPr>
          <w:rFonts w:ascii="Arial" w:hAnsi="Arial" w:cs="Arial"/>
          <w:bCs/>
          <w:color w:val="000080"/>
          <w:sz w:val="18"/>
          <w:szCs w:val="18"/>
          <w:u w:val="single"/>
        </w:rPr>
      </w:pPr>
      <w:r w:rsidRPr="00DD41BA">
        <w:rPr>
          <w:rFonts w:ascii="Arial" w:hAnsi="Arial" w:cs="Arial"/>
          <w:sz w:val="20"/>
          <w:szCs w:val="20"/>
        </w:rPr>
        <w:t xml:space="preserve">Previously worked for Client </w:t>
      </w:r>
      <w:r w:rsidRPr="00DD41BA">
        <w:rPr>
          <w:rFonts w:ascii="Arial" w:hAnsi="Arial" w:cs="Arial"/>
          <w:bCs/>
          <w:color w:val="000080"/>
          <w:sz w:val="18"/>
          <w:szCs w:val="18"/>
          <w:u w:val="single"/>
        </w:rPr>
        <w:t>“</w:t>
      </w:r>
      <w:r w:rsidRPr="00DD41BA">
        <w:rPr>
          <w:rFonts w:ascii="Arial" w:hAnsi="Arial" w:cs="Arial"/>
          <w:b/>
          <w:sz w:val="20"/>
          <w:szCs w:val="20"/>
        </w:rPr>
        <w:t xml:space="preserve">Mahindra &amp; Mahindra (MRV - </w:t>
      </w:r>
      <w:r w:rsidRPr="00DD41BA">
        <w:rPr>
          <w:rFonts w:ascii="Arial" w:hAnsi="Arial" w:cs="Arial"/>
          <w:b/>
          <w:sz w:val="20"/>
          <w:szCs w:val="20"/>
        </w:rPr>
        <w:t>Chennai)”</w:t>
      </w:r>
    </w:p>
    <w:p w:rsidR="003874CD" w:rsidRPr="003874CD" w:rsidRDefault="007B19BC" w:rsidP="003874CD">
      <w:pPr>
        <w:rPr>
          <w:rFonts w:ascii="Arial" w:hAnsi="Arial" w:cs="Arial"/>
          <w:bCs/>
          <w:color w:val="000080"/>
          <w:sz w:val="18"/>
          <w:szCs w:val="18"/>
          <w:u w:val="single"/>
        </w:rPr>
      </w:pPr>
    </w:p>
    <w:p w:rsidR="003874CD" w:rsidRDefault="007B19BC" w:rsidP="00923030">
      <w:pPr>
        <w:numPr>
          <w:ilvl w:val="0"/>
          <w:numId w:val="8"/>
        </w:numPr>
        <w:rPr>
          <w:rFonts w:ascii="Arial" w:hAnsi="Arial" w:cs="Arial"/>
          <w:bCs/>
          <w:color w:val="000080"/>
          <w:sz w:val="18"/>
          <w:szCs w:val="18"/>
          <w:u w:val="single"/>
        </w:rPr>
      </w:pPr>
      <w:r>
        <w:rPr>
          <w:rFonts w:ascii="Arial" w:hAnsi="Arial" w:cs="Arial"/>
          <w:sz w:val="20"/>
          <w:szCs w:val="20"/>
        </w:rPr>
        <w:lastRenderedPageBreak/>
        <w:t xml:space="preserve">Previously worked for </w:t>
      </w:r>
      <w:r w:rsidRPr="005A2A44">
        <w:rPr>
          <w:rFonts w:ascii="Arial" w:hAnsi="Arial" w:cs="Arial"/>
          <w:b/>
          <w:sz w:val="20"/>
          <w:szCs w:val="20"/>
        </w:rPr>
        <w:t xml:space="preserve">Mahindra &amp; Mahindra </w:t>
      </w:r>
      <w:r>
        <w:rPr>
          <w:rFonts w:ascii="Arial" w:hAnsi="Arial" w:cs="Arial"/>
          <w:b/>
          <w:sz w:val="20"/>
          <w:szCs w:val="20"/>
        </w:rPr>
        <w:t>Ltd Nagpur, as Diploma Technical Trainee</w:t>
      </w:r>
      <w:r w:rsidRPr="005A2A44">
        <w:rPr>
          <w:rFonts w:ascii="Arial" w:hAnsi="Arial" w:cs="Arial"/>
          <w:b/>
          <w:sz w:val="20"/>
          <w:szCs w:val="20"/>
        </w:rPr>
        <w:t>”</w:t>
      </w:r>
      <w:r>
        <w:rPr>
          <w:rFonts w:ascii="Arial" w:hAnsi="Arial" w:cs="Arial"/>
          <w:sz w:val="20"/>
          <w:szCs w:val="20"/>
        </w:rPr>
        <w:t xml:space="preserve">in Engine Supply.      </w:t>
      </w:r>
      <w:r w:rsidRPr="005E4DE2">
        <w:rPr>
          <w:rFonts w:ascii="Arial" w:hAnsi="Arial" w:cs="Arial"/>
          <w:sz w:val="20"/>
          <w:szCs w:val="20"/>
        </w:rPr>
        <w:t>- Sept 2008 to May 2009.</w:t>
      </w:r>
    </w:p>
    <w:p w:rsidR="00923030" w:rsidRPr="00923030" w:rsidRDefault="007B19BC" w:rsidP="00236828">
      <w:pPr>
        <w:ind w:left="360"/>
        <w:rPr>
          <w:rFonts w:ascii="Arial" w:hAnsi="Arial" w:cs="Arial"/>
          <w:bCs/>
          <w:color w:val="000080"/>
          <w:sz w:val="18"/>
          <w:szCs w:val="18"/>
          <w:u w:val="single"/>
        </w:rPr>
      </w:pPr>
    </w:p>
    <w:p w:rsidR="00923030" w:rsidRDefault="007B19BC">
      <w:pPr>
        <w:pStyle w:val="NoSpacing"/>
        <w:rPr>
          <w:rFonts w:ascii="Arial" w:hAnsi="Arial" w:cs="Arial"/>
          <w:b/>
          <w:sz w:val="20"/>
          <w:szCs w:val="20"/>
          <w:u w:val="single"/>
        </w:rPr>
      </w:pPr>
    </w:p>
    <w:p w:rsidR="00291655" w:rsidRDefault="007B19BC">
      <w:pPr>
        <w:pStyle w:val="NoSpacing"/>
        <w:rPr>
          <w:rFonts w:ascii="Arial" w:hAnsi="Arial" w:cs="Arial"/>
          <w:b/>
          <w:sz w:val="20"/>
          <w:szCs w:val="20"/>
          <w:u w:val="single"/>
        </w:rPr>
      </w:pPr>
      <w:r>
        <w:rPr>
          <w:rFonts w:ascii="Arial" w:hAnsi="Arial" w:cs="Arial"/>
          <w:b/>
          <w:sz w:val="20"/>
          <w:szCs w:val="20"/>
          <w:u w:val="single"/>
        </w:rPr>
        <w:t>Key Responsibilities and Duties:</w:t>
      </w:r>
    </w:p>
    <w:p w:rsidR="00AC2346" w:rsidRDefault="007B19BC">
      <w:pPr>
        <w:pStyle w:val="NoSpacing"/>
        <w:rPr>
          <w:rFonts w:ascii="Arial" w:hAnsi="Arial" w:cs="Arial"/>
          <w:sz w:val="20"/>
          <w:szCs w:val="20"/>
        </w:rPr>
      </w:pPr>
    </w:p>
    <w:p w:rsidR="00291655" w:rsidRPr="006C126A" w:rsidRDefault="007B19BC">
      <w:pPr>
        <w:pStyle w:val="NoSpacing"/>
        <w:numPr>
          <w:ilvl w:val="0"/>
          <w:numId w:val="5"/>
        </w:numPr>
        <w:rPr>
          <w:rFonts w:ascii="Arial" w:hAnsi="Arial" w:cs="Arial"/>
          <w:sz w:val="20"/>
          <w:szCs w:val="20"/>
          <w:highlight w:val="yellow"/>
        </w:rPr>
      </w:pPr>
      <w:r w:rsidRPr="006C126A">
        <w:rPr>
          <w:rFonts w:ascii="Arial" w:hAnsi="Arial" w:cs="Arial"/>
          <w:sz w:val="20"/>
          <w:szCs w:val="20"/>
          <w:highlight w:val="yellow"/>
        </w:rPr>
        <w:t>Prepare fin</w:t>
      </w:r>
      <w:r w:rsidRPr="006C126A">
        <w:rPr>
          <w:rFonts w:ascii="Arial" w:hAnsi="Arial" w:cs="Arial"/>
          <w:sz w:val="20"/>
          <w:szCs w:val="20"/>
          <w:highlight w:val="yellow"/>
        </w:rPr>
        <w:t xml:space="preserve">ite element models (1D, 2D and </w:t>
      </w:r>
      <w:r w:rsidRPr="006C126A">
        <w:rPr>
          <w:rFonts w:ascii="Arial" w:hAnsi="Arial" w:cs="Arial"/>
          <w:sz w:val="20"/>
          <w:szCs w:val="20"/>
          <w:highlight w:val="yellow"/>
        </w:rPr>
        <w:t xml:space="preserve">3D modeling) for NVH simulations of automotive </w:t>
      </w:r>
      <w:r w:rsidRPr="006C126A">
        <w:rPr>
          <w:rFonts w:ascii="Arial" w:hAnsi="Arial" w:cs="Arial"/>
          <w:sz w:val="20"/>
          <w:szCs w:val="20"/>
          <w:highlight w:val="yellow"/>
        </w:rPr>
        <w:t>BIW</w:t>
      </w:r>
      <w:r>
        <w:rPr>
          <w:rFonts w:ascii="Arial" w:hAnsi="Arial" w:cs="Arial"/>
          <w:sz w:val="20"/>
          <w:szCs w:val="20"/>
        </w:rPr>
        <w:t xml:space="preserve"> </w:t>
      </w:r>
      <w:r w:rsidRPr="006C126A">
        <w:rPr>
          <w:rFonts w:ascii="Arial" w:hAnsi="Arial" w:cs="Arial"/>
          <w:sz w:val="20"/>
          <w:szCs w:val="20"/>
          <w:highlight w:val="yellow"/>
        </w:rPr>
        <w:t>assemblies</w:t>
      </w:r>
      <w:r w:rsidRPr="006C126A">
        <w:rPr>
          <w:rFonts w:ascii="Arial" w:hAnsi="Arial" w:cs="Arial"/>
          <w:sz w:val="20"/>
          <w:szCs w:val="20"/>
          <w:highlight w:val="yellow"/>
        </w:rPr>
        <w:t xml:space="preserve"> And Farm Equipments using Hypermesh for Nastran post processors.</w:t>
      </w:r>
    </w:p>
    <w:p w:rsidR="00291655" w:rsidRDefault="007B19BC">
      <w:pPr>
        <w:pStyle w:val="NoSpacing"/>
        <w:numPr>
          <w:ilvl w:val="0"/>
          <w:numId w:val="5"/>
        </w:numPr>
        <w:rPr>
          <w:rFonts w:ascii="Arial" w:hAnsi="Arial" w:cs="Arial"/>
          <w:sz w:val="20"/>
          <w:szCs w:val="20"/>
        </w:rPr>
      </w:pPr>
      <w:r>
        <w:rPr>
          <w:rFonts w:ascii="Arial" w:hAnsi="Arial" w:cs="Arial"/>
          <w:sz w:val="20"/>
          <w:szCs w:val="20"/>
        </w:rPr>
        <w:t>FE modeling of BIW connectors namely Spot-welds, Bolts and Arc welds. Assembly integration using the 1D element for complex model</w:t>
      </w:r>
      <w:r>
        <w:rPr>
          <w:rFonts w:ascii="Arial" w:hAnsi="Arial" w:cs="Arial"/>
          <w:sz w:val="20"/>
          <w:szCs w:val="20"/>
        </w:rPr>
        <w:t>s.</w:t>
      </w:r>
    </w:p>
    <w:p w:rsidR="003470A5" w:rsidRDefault="007B19BC" w:rsidP="003470A5">
      <w:pPr>
        <w:pStyle w:val="NoSpacing"/>
        <w:numPr>
          <w:ilvl w:val="0"/>
          <w:numId w:val="5"/>
        </w:numPr>
        <w:rPr>
          <w:rFonts w:ascii="Arial" w:hAnsi="Arial" w:cs="Arial"/>
          <w:sz w:val="20"/>
          <w:szCs w:val="20"/>
        </w:rPr>
      </w:pPr>
      <w:r>
        <w:rPr>
          <w:rFonts w:ascii="Arial" w:hAnsi="Arial" w:cs="Arial"/>
          <w:sz w:val="20"/>
          <w:szCs w:val="20"/>
        </w:rPr>
        <w:t>Performing basic model connectivity checks – Normal modes Analysis, Free- Free, and basic debugging of FE Models.</w:t>
      </w:r>
    </w:p>
    <w:p w:rsidR="003470A5" w:rsidRPr="003470A5" w:rsidRDefault="007B19BC" w:rsidP="003470A5">
      <w:pPr>
        <w:pStyle w:val="NoSpacing"/>
        <w:numPr>
          <w:ilvl w:val="0"/>
          <w:numId w:val="5"/>
        </w:numPr>
        <w:rPr>
          <w:rFonts w:ascii="Arial" w:hAnsi="Arial" w:cs="Arial"/>
          <w:sz w:val="20"/>
          <w:szCs w:val="20"/>
        </w:rPr>
      </w:pPr>
      <w:r w:rsidRPr="003470A5">
        <w:rPr>
          <w:rFonts w:ascii="Arial" w:hAnsi="Arial" w:cs="Arial"/>
          <w:sz w:val="20"/>
          <w:szCs w:val="20"/>
        </w:rPr>
        <w:t>Ensures that the model is properly created and meets all necessary standards and regulations.   Verifies the models provide a valid represe</w:t>
      </w:r>
      <w:r w:rsidRPr="003470A5">
        <w:rPr>
          <w:rFonts w:ascii="Arial" w:hAnsi="Arial" w:cs="Arial"/>
          <w:sz w:val="20"/>
          <w:szCs w:val="20"/>
        </w:rPr>
        <w:t>ntation of the input information.</w:t>
      </w:r>
    </w:p>
    <w:p w:rsidR="003470A5" w:rsidRPr="003470A5" w:rsidRDefault="007B19BC" w:rsidP="003470A5">
      <w:pPr>
        <w:pStyle w:val="NoSpacing"/>
        <w:numPr>
          <w:ilvl w:val="0"/>
          <w:numId w:val="5"/>
        </w:numPr>
        <w:rPr>
          <w:rFonts w:ascii="Arial" w:hAnsi="Arial" w:cs="Arial"/>
          <w:sz w:val="20"/>
          <w:szCs w:val="20"/>
        </w:rPr>
      </w:pPr>
      <w:r w:rsidRPr="003470A5">
        <w:rPr>
          <w:rFonts w:ascii="Arial" w:hAnsi="Arial" w:cs="Arial"/>
          <w:sz w:val="20"/>
          <w:szCs w:val="20"/>
        </w:rPr>
        <w:t>Modal Debugging in Nastran</w:t>
      </w:r>
      <w:r>
        <w:rPr>
          <w:rFonts w:ascii="Arial" w:hAnsi="Arial" w:cs="Arial"/>
          <w:sz w:val="20"/>
          <w:szCs w:val="20"/>
        </w:rPr>
        <w:t>.</w:t>
      </w:r>
    </w:p>
    <w:p w:rsidR="00291655" w:rsidRPr="003470A5" w:rsidRDefault="007B19BC" w:rsidP="003470A5">
      <w:pPr>
        <w:pStyle w:val="NoSpacing"/>
        <w:numPr>
          <w:ilvl w:val="0"/>
          <w:numId w:val="5"/>
        </w:numPr>
        <w:rPr>
          <w:rFonts w:ascii="Arial" w:hAnsi="Arial" w:cs="Arial"/>
          <w:sz w:val="20"/>
          <w:szCs w:val="20"/>
        </w:rPr>
      </w:pPr>
      <w:r w:rsidRPr="003470A5">
        <w:rPr>
          <w:rFonts w:ascii="Arial" w:hAnsi="Arial" w:cs="Arial"/>
          <w:sz w:val="20"/>
          <w:szCs w:val="20"/>
        </w:rPr>
        <w:t xml:space="preserve"> Linear Static, Modal and Frequency Response simulations using Nastran</w:t>
      </w:r>
      <w:r>
        <w:rPr>
          <w:rFonts w:ascii="Arial" w:hAnsi="Arial" w:cs="Arial"/>
          <w:sz w:val="20"/>
          <w:szCs w:val="20"/>
        </w:rPr>
        <w:t>.</w:t>
      </w:r>
    </w:p>
    <w:p w:rsidR="0005321B" w:rsidRPr="004D343B" w:rsidRDefault="007B19BC">
      <w:pPr>
        <w:pStyle w:val="NoSpacing"/>
        <w:numPr>
          <w:ilvl w:val="0"/>
          <w:numId w:val="5"/>
        </w:numPr>
        <w:rPr>
          <w:rFonts w:ascii="Times New Roman" w:hAnsi="Times New Roman"/>
          <w:b/>
          <w:bCs/>
          <w:color w:val="000000"/>
          <w:sz w:val="20"/>
          <w:szCs w:val="20"/>
        </w:rPr>
      </w:pPr>
      <w:r>
        <w:rPr>
          <w:rFonts w:ascii="Arial" w:hAnsi="Arial" w:cs="Arial"/>
          <w:sz w:val="20"/>
          <w:szCs w:val="20"/>
        </w:rPr>
        <w:t xml:space="preserve">Suggested many design </w:t>
      </w:r>
      <w:r>
        <w:rPr>
          <w:rFonts w:ascii="Arial" w:hAnsi="Arial" w:cs="Arial"/>
          <w:sz w:val="20"/>
          <w:szCs w:val="20"/>
        </w:rPr>
        <w:t>changes for</w:t>
      </w:r>
      <w:r>
        <w:rPr>
          <w:rFonts w:ascii="Arial" w:hAnsi="Arial" w:cs="Arial"/>
          <w:sz w:val="20"/>
          <w:szCs w:val="20"/>
        </w:rPr>
        <w:t xml:space="preserve"> the tractor </w:t>
      </w:r>
      <w:r>
        <w:rPr>
          <w:rFonts w:ascii="Arial" w:hAnsi="Arial" w:cs="Arial"/>
          <w:sz w:val="20"/>
          <w:szCs w:val="20"/>
        </w:rPr>
        <w:t>sub-assemblies for NVH simulations.</w:t>
      </w:r>
    </w:p>
    <w:p w:rsidR="004D343B" w:rsidRDefault="007B19BC">
      <w:pPr>
        <w:pStyle w:val="NoSpacing"/>
        <w:numPr>
          <w:ilvl w:val="0"/>
          <w:numId w:val="5"/>
        </w:numPr>
        <w:rPr>
          <w:rFonts w:ascii="Times New Roman" w:hAnsi="Times New Roman"/>
          <w:b/>
          <w:bCs/>
          <w:color w:val="000000"/>
          <w:sz w:val="20"/>
          <w:szCs w:val="20"/>
        </w:rPr>
      </w:pPr>
      <w:r>
        <w:rPr>
          <w:rFonts w:ascii="Arial" w:hAnsi="Arial" w:cs="Arial"/>
          <w:sz w:val="20"/>
          <w:szCs w:val="20"/>
        </w:rPr>
        <w:t>Give contact pair between different part</w:t>
      </w:r>
      <w:r>
        <w:rPr>
          <w:rFonts w:ascii="Arial" w:hAnsi="Arial" w:cs="Arial"/>
          <w:sz w:val="20"/>
          <w:szCs w:val="20"/>
        </w:rPr>
        <w:t xml:space="preserve"> of pump and pretension to bolt.</w:t>
      </w:r>
    </w:p>
    <w:p w:rsidR="00291655" w:rsidRDefault="007B19BC">
      <w:pPr>
        <w:rPr>
          <w:rFonts w:ascii="Times New Roman" w:hAnsi="Times New Roman"/>
          <w:b/>
          <w:bCs/>
          <w:color w:val="000000"/>
          <w:sz w:val="20"/>
          <w:szCs w:val="20"/>
        </w:rPr>
      </w:pPr>
    </w:p>
    <w:p w:rsidR="00291655" w:rsidRDefault="007B19BC">
      <w:pPr>
        <w:pStyle w:val="Heading3"/>
        <w:rPr>
          <w:rFonts w:ascii="Times New Roman" w:hAnsi="Times New Roman" w:cs="Times New Roman"/>
          <w:color w:val="00000A"/>
          <w:sz w:val="24"/>
          <w:szCs w:val="24"/>
        </w:rPr>
      </w:pPr>
      <w:r>
        <w:rPr>
          <w:color w:val="00000A"/>
          <w:u w:val="single"/>
        </w:rPr>
        <w:t xml:space="preserve">PROJECTS </w:t>
      </w:r>
      <w:r>
        <w:rPr>
          <w:color w:val="00000A"/>
          <w:u w:val="single"/>
        </w:rPr>
        <w:t>(</w:t>
      </w:r>
      <w:r w:rsidRPr="00F33E86">
        <w:rPr>
          <w:b w:val="0"/>
          <w:color w:val="00000A"/>
          <w:u w:val="single"/>
        </w:rPr>
        <w:t>Representative Sample</w:t>
      </w:r>
      <w:r>
        <w:rPr>
          <w:color w:val="00000A"/>
          <w:u w:val="single"/>
        </w:rPr>
        <w:t>);</w:t>
      </w:r>
    </w:p>
    <w:p w:rsidR="00291655" w:rsidRPr="000551EF" w:rsidRDefault="007B19BC">
      <w:pPr>
        <w:spacing w:after="0" w:line="100" w:lineRule="atLeast"/>
        <w:jc w:val="center"/>
        <w:rPr>
          <w:rFonts w:ascii="Times New Roman" w:hAnsi="Times New Roman"/>
          <w:b/>
          <w:i/>
          <w:color w:val="00000A"/>
          <w:sz w:val="24"/>
          <w:szCs w:val="24"/>
          <w:u w:val="single"/>
        </w:rPr>
      </w:pPr>
      <w:r w:rsidRPr="000551EF">
        <w:rPr>
          <w:rFonts w:ascii="Times New Roman" w:hAnsi="Times New Roman"/>
          <w:b/>
          <w:i/>
          <w:color w:val="00000A"/>
          <w:sz w:val="24"/>
          <w:szCs w:val="24"/>
          <w:u w:val="single"/>
        </w:rPr>
        <w:t>Project #1:</w:t>
      </w:r>
    </w:p>
    <w:p w:rsidR="00F57536" w:rsidRDefault="007B19BC">
      <w:pPr>
        <w:spacing w:after="0" w:line="100" w:lineRule="atLeast"/>
        <w:jc w:val="center"/>
        <w:rPr>
          <w:rFonts w:ascii="Times New Roman" w:hAnsi="Times New Roman"/>
          <w:b/>
        </w:rPr>
      </w:pPr>
    </w:p>
    <w:p w:rsidR="00291655" w:rsidRDefault="007B19BC">
      <w:pPr>
        <w:spacing w:after="0" w:line="100" w:lineRule="atLeast"/>
        <w:rPr>
          <w:rFonts w:ascii="Times New Roman" w:hAnsi="Times New Roman"/>
          <w:b/>
        </w:rPr>
      </w:pPr>
      <w:r>
        <w:rPr>
          <w:rFonts w:ascii="Times New Roman" w:hAnsi="Times New Roman"/>
          <w:b/>
        </w:rPr>
        <w:t>Project Name</w:t>
      </w:r>
      <w:r>
        <w:rPr>
          <w:rFonts w:ascii="Times New Roman" w:hAnsi="Times New Roman"/>
          <w:b/>
        </w:rPr>
        <w:tab/>
      </w:r>
      <w:r>
        <w:rPr>
          <w:rFonts w:ascii="Times New Roman" w:hAnsi="Times New Roman"/>
          <w:b/>
        </w:rPr>
        <w:tab/>
        <w:t>:  NVH</w:t>
      </w:r>
      <w:r>
        <w:rPr>
          <w:rFonts w:ascii="Times New Roman" w:hAnsi="Times New Roman"/>
          <w:b/>
        </w:rPr>
        <w:t xml:space="preserve"> Analysis of Complete </w:t>
      </w:r>
      <w:r>
        <w:rPr>
          <w:rFonts w:ascii="Times New Roman" w:hAnsi="Times New Roman"/>
          <w:b/>
        </w:rPr>
        <w:t>Tractor..</w:t>
      </w:r>
    </w:p>
    <w:p w:rsidR="00291655" w:rsidRDefault="007B19BC">
      <w:pPr>
        <w:spacing w:after="0" w:line="100" w:lineRule="atLeast"/>
        <w:rPr>
          <w:rFonts w:ascii="Times New Roman" w:hAnsi="Times New Roman"/>
          <w:b/>
        </w:rPr>
      </w:pPr>
      <w:r>
        <w:rPr>
          <w:rFonts w:ascii="Times New Roman" w:hAnsi="Times New Roman"/>
          <w:b/>
        </w:rPr>
        <w:t>Client</w:t>
      </w:r>
      <w:r>
        <w:rPr>
          <w:rFonts w:ascii="Times New Roman" w:hAnsi="Times New Roman"/>
          <w:b/>
        </w:rPr>
        <w:tab/>
      </w:r>
      <w:r>
        <w:rPr>
          <w:rFonts w:ascii="Times New Roman" w:hAnsi="Times New Roman"/>
          <w:b/>
        </w:rPr>
        <w:tab/>
      </w:r>
      <w:r>
        <w:rPr>
          <w:rFonts w:ascii="Times New Roman" w:hAnsi="Times New Roman"/>
          <w:b/>
        </w:rPr>
        <w:tab/>
        <w:t xml:space="preserve"> :  Mahindra &amp; Mahindra </w:t>
      </w:r>
    </w:p>
    <w:p w:rsidR="00291655" w:rsidRDefault="007B19BC">
      <w:pPr>
        <w:spacing w:after="0" w:line="100" w:lineRule="atLeast"/>
        <w:rPr>
          <w:rFonts w:ascii="Times New Roman" w:hAnsi="Times New Roman"/>
          <w:b/>
        </w:rPr>
      </w:pPr>
      <w:r>
        <w:rPr>
          <w:rFonts w:ascii="Times New Roman" w:hAnsi="Times New Roman"/>
          <w:b/>
        </w:rPr>
        <w:t>Tool used</w:t>
      </w:r>
      <w:r>
        <w:rPr>
          <w:rFonts w:ascii="Times New Roman" w:hAnsi="Times New Roman"/>
          <w:b/>
        </w:rPr>
        <w:tab/>
        <w:t xml:space="preserve">  :  Hyperworks, Nastran, </w:t>
      </w:r>
      <w:r>
        <w:rPr>
          <w:rFonts w:ascii="Times New Roman" w:hAnsi="Times New Roman"/>
          <w:b/>
        </w:rPr>
        <w:t xml:space="preserve">and </w:t>
      </w:r>
      <w:r>
        <w:rPr>
          <w:rFonts w:ascii="Times New Roman" w:hAnsi="Times New Roman"/>
          <w:b/>
        </w:rPr>
        <w:t>Virtual Lab</w:t>
      </w:r>
      <w:r>
        <w:rPr>
          <w:rFonts w:ascii="Times New Roman" w:hAnsi="Times New Roman"/>
          <w:b/>
        </w:rPr>
        <w:t>.</w:t>
      </w:r>
    </w:p>
    <w:p w:rsidR="00291655" w:rsidRDefault="007B19BC">
      <w:pPr>
        <w:spacing w:after="0" w:line="100" w:lineRule="atLeast"/>
        <w:rPr>
          <w:rFonts w:ascii="Times New Roman" w:hAnsi="Times New Roman"/>
          <w:b/>
          <w:sz w:val="24"/>
          <w:szCs w:val="24"/>
        </w:rPr>
      </w:pPr>
      <w:r>
        <w:rPr>
          <w:rFonts w:ascii="Times New Roman" w:hAnsi="Times New Roman"/>
          <w:b/>
        </w:rPr>
        <w:t>Team                         :  Team</w:t>
      </w:r>
      <w:r>
        <w:rPr>
          <w:rFonts w:ascii="Times New Roman" w:hAnsi="Times New Roman"/>
          <w:b/>
        </w:rPr>
        <w:t xml:space="preserve"> member</w:t>
      </w:r>
    </w:p>
    <w:p w:rsidR="00291655" w:rsidRDefault="007B19BC">
      <w:pPr>
        <w:spacing w:after="0" w:line="100" w:lineRule="atLeast"/>
        <w:rPr>
          <w:rFonts w:ascii="Times New Roman" w:hAnsi="Times New Roman"/>
          <w:b/>
          <w:sz w:val="24"/>
          <w:szCs w:val="24"/>
        </w:rPr>
      </w:pPr>
    </w:p>
    <w:p w:rsidR="00291655" w:rsidRPr="00F57536" w:rsidRDefault="007B19BC">
      <w:pPr>
        <w:spacing w:after="0" w:line="100" w:lineRule="atLeast"/>
        <w:rPr>
          <w:rFonts w:ascii="Times New Roman" w:hAnsi="Times New Roman"/>
          <w:b/>
          <w:sz w:val="24"/>
          <w:szCs w:val="24"/>
        </w:rPr>
      </w:pPr>
      <w:r>
        <w:rPr>
          <w:rFonts w:ascii="Times New Roman" w:hAnsi="Times New Roman"/>
          <w:b/>
          <w:sz w:val="24"/>
          <w:szCs w:val="24"/>
        </w:rPr>
        <w:t xml:space="preserve"> Description:       </w:t>
      </w:r>
    </w:p>
    <w:p w:rsidR="00291655" w:rsidRDefault="007B19BC">
      <w:pPr>
        <w:spacing w:after="0" w:line="100" w:lineRule="atLeast"/>
        <w:jc w:val="both"/>
        <w:rPr>
          <w:rFonts w:ascii="Times New Roman" w:hAnsi="Times New Roman"/>
          <w:bCs/>
          <w:sz w:val="24"/>
          <w:szCs w:val="24"/>
        </w:rPr>
      </w:pPr>
      <w:r>
        <w:rPr>
          <w:rFonts w:ascii="Times New Roman" w:hAnsi="Times New Roman"/>
          <w:bCs/>
          <w:sz w:val="24"/>
          <w:szCs w:val="24"/>
        </w:rPr>
        <w:t xml:space="preserve">                      This project involved the complete modeling of a Full Vehicle, all the subsystems were modeled using Hypermesh and the complete full vehicle assembly was built. This was followed by performing the NVH ana</w:t>
      </w:r>
      <w:r>
        <w:rPr>
          <w:rFonts w:ascii="Times New Roman" w:hAnsi="Times New Roman"/>
          <w:bCs/>
          <w:sz w:val="24"/>
          <w:szCs w:val="24"/>
        </w:rPr>
        <w:t>lysis like Normal modes using nastran, Frequency Response (Point Mobility, Vibration Transfer Function) and</w:t>
      </w:r>
      <w:r w:rsidRPr="006A5696">
        <w:rPr>
          <w:rFonts w:ascii="Times New Roman" w:hAnsi="Times New Roman"/>
          <w:bCs/>
          <w:sz w:val="24"/>
          <w:szCs w:val="24"/>
        </w:rPr>
        <w:t>Acoustic Analysis (Noise Transfer Function, Incab) using Virtual Lab</w:t>
      </w:r>
      <w:r>
        <w:rPr>
          <w:rFonts w:ascii="Times New Roman" w:hAnsi="Times New Roman"/>
          <w:bCs/>
          <w:sz w:val="24"/>
          <w:szCs w:val="24"/>
        </w:rPr>
        <w:t>. Then the optimization is done to improve the structural stiffness and reduce th</w:t>
      </w:r>
      <w:r>
        <w:rPr>
          <w:rFonts w:ascii="Times New Roman" w:hAnsi="Times New Roman"/>
          <w:bCs/>
          <w:sz w:val="24"/>
          <w:szCs w:val="24"/>
        </w:rPr>
        <w:t>e noise levels.</w:t>
      </w:r>
    </w:p>
    <w:p w:rsidR="00291655" w:rsidRDefault="007B19BC">
      <w:pPr>
        <w:spacing w:after="0" w:line="100" w:lineRule="atLeast"/>
        <w:jc w:val="both"/>
        <w:rPr>
          <w:rFonts w:ascii="Times New Roman" w:hAnsi="Times New Roman"/>
          <w:bCs/>
          <w:sz w:val="24"/>
          <w:szCs w:val="24"/>
        </w:rPr>
      </w:pPr>
    </w:p>
    <w:p w:rsidR="00291655" w:rsidRDefault="007B19BC">
      <w:pPr>
        <w:spacing w:after="0" w:line="100" w:lineRule="atLeast"/>
        <w:jc w:val="both"/>
        <w:rPr>
          <w:rFonts w:ascii="Times New Roman" w:hAnsi="Times New Roman"/>
          <w:b/>
          <w:sz w:val="24"/>
          <w:szCs w:val="24"/>
        </w:rPr>
      </w:pPr>
      <w:r>
        <w:rPr>
          <w:rFonts w:ascii="Times New Roman" w:hAnsi="Times New Roman"/>
          <w:b/>
          <w:sz w:val="24"/>
          <w:szCs w:val="24"/>
        </w:rPr>
        <w:t>Responsibilities:</w:t>
      </w:r>
    </w:p>
    <w:p w:rsidR="00291655" w:rsidRDefault="007B19BC">
      <w:pPr>
        <w:spacing w:after="0" w:line="100" w:lineRule="atLeast"/>
        <w:jc w:val="both"/>
        <w:rPr>
          <w:rFonts w:ascii="Times New Roman" w:hAnsi="Times New Roman"/>
          <w:b/>
          <w:sz w:val="24"/>
          <w:szCs w:val="24"/>
        </w:rPr>
      </w:pPr>
    </w:p>
    <w:p w:rsidR="00291655" w:rsidRDefault="007B19BC">
      <w:pPr>
        <w:pStyle w:val="ListParagraph"/>
        <w:numPr>
          <w:ilvl w:val="0"/>
          <w:numId w:val="3"/>
        </w:numPr>
      </w:pPr>
      <w:r>
        <w:t>Handled the complete project starting from meshing to final optimization.</w:t>
      </w:r>
    </w:p>
    <w:p w:rsidR="00F57536" w:rsidRPr="00F57536" w:rsidRDefault="007B19BC" w:rsidP="00F57536">
      <w:pPr>
        <w:pStyle w:val="ListParagraph"/>
        <w:numPr>
          <w:ilvl w:val="0"/>
          <w:numId w:val="3"/>
        </w:numPr>
        <w:rPr>
          <w:b/>
          <w:bCs/>
          <w:color w:val="000000"/>
          <w:sz w:val="18"/>
          <w:szCs w:val="20"/>
        </w:rPr>
      </w:pPr>
      <w:r>
        <w:t>Various design changes has been proposed and got implemented for better product in NVH concern.</w:t>
      </w:r>
    </w:p>
    <w:p w:rsidR="00291655" w:rsidRPr="00F57536" w:rsidRDefault="007B19BC" w:rsidP="00F57536">
      <w:pPr>
        <w:pStyle w:val="ListParagraph"/>
        <w:ind w:left="0"/>
        <w:rPr>
          <w:b/>
          <w:bCs/>
          <w:color w:val="000000"/>
          <w:sz w:val="18"/>
          <w:szCs w:val="20"/>
        </w:rPr>
      </w:pPr>
    </w:p>
    <w:p w:rsidR="00291655" w:rsidRPr="000551EF" w:rsidRDefault="007B19BC" w:rsidP="00F57536">
      <w:pPr>
        <w:spacing w:after="0" w:line="100" w:lineRule="atLeast"/>
        <w:jc w:val="center"/>
        <w:rPr>
          <w:rFonts w:ascii="Times New Roman" w:hAnsi="Times New Roman"/>
          <w:b/>
          <w:i/>
          <w:color w:val="00000A"/>
          <w:sz w:val="24"/>
          <w:szCs w:val="24"/>
          <w:u w:val="single"/>
        </w:rPr>
      </w:pPr>
      <w:r w:rsidRPr="000551EF">
        <w:rPr>
          <w:rFonts w:ascii="Times New Roman" w:hAnsi="Times New Roman"/>
          <w:b/>
          <w:i/>
          <w:color w:val="00000A"/>
          <w:sz w:val="24"/>
          <w:szCs w:val="24"/>
          <w:u w:val="single"/>
        </w:rPr>
        <w:t>Project #2:</w:t>
      </w:r>
    </w:p>
    <w:p w:rsidR="00F57536" w:rsidRDefault="007B19BC" w:rsidP="00F57536">
      <w:pPr>
        <w:spacing w:after="0" w:line="100" w:lineRule="atLeast"/>
        <w:jc w:val="center"/>
        <w:rPr>
          <w:rFonts w:ascii="Times New Roman" w:hAnsi="Times New Roman"/>
          <w:b/>
        </w:rPr>
      </w:pPr>
    </w:p>
    <w:p w:rsidR="00867B30" w:rsidRDefault="007B19BC" w:rsidP="00213017">
      <w:pPr>
        <w:spacing w:after="0" w:line="100" w:lineRule="atLeast"/>
        <w:rPr>
          <w:rFonts w:ascii="Times New Roman" w:hAnsi="Times New Roman"/>
          <w:b/>
        </w:rPr>
      </w:pPr>
      <w:r>
        <w:rPr>
          <w:rFonts w:ascii="Times New Roman" w:hAnsi="Times New Roman"/>
          <w:b/>
        </w:rPr>
        <w:t xml:space="preserve">Project </w:t>
      </w:r>
      <w:r>
        <w:rPr>
          <w:rFonts w:ascii="Times New Roman" w:hAnsi="Times New Roman"/>
          <w:b/>
        </w:rPr>
        <w:tab/>
        <w:t xml:space="preserve">  :  </w:t>
      </w:r>
      <w:r>
        <w:rPr>
          <w:rFonts w:ascii="Times New Roman" w:hAnsi="Times New Roman"/>
          <w:b/>
        </w:rPr>
        <w:t xml:space="preserve">FRF </w:t>
      </w:r>
      <w:r>
        <w:rPr>
          <w:rFonts w:ascii="Times New Roman" w:hAnsi="Times New Roman"/>
          <w:b/>
        </w:rPr>
        <w:t xml:space="preserve">Analysis of sub </w:t>
      </w:r>
      <w:r>
        <w:rPr>
          <w:rFonts w:ascii="Times New Roman" w:hAnsi="Times New Roman"/>
          <w:b/>
        </w:rPr>
        <w:t>assemblies.</w:t>
      </w:r>
    </w:p>
    <w:p w:rsidR="00291655" w:rsidRDefault="007B19BC" w:rsidP="00213017">
      <w:pPr>
        <w:spacing w:after="0" w:line="100" w:lineRule="atLeast"/>
        <w:rPr>
          <w:rFonts w:ascii="Times New Roman" w:hAnsi="Times New Roman"/>
          <w:b/>
        </w:rPr>
      </w:pPr>
      <w:r>
        <w:rPr>
          <w:rFonts w:ascii="Times New Roman" w:hAnsi="Times New Roman"/>
          <w:b/>
        </w:rPr>
        <w:t>Client</w:t>
      </w:r>
      <w:r>
        <w:rPr>
          <w:rFonts w:ascii="Times New Roman" w:hAnsi="Times New Roman"/>
          <w:b/>
        </w:rPr>
        <w:tab/>
      </w:r>
      <w:r>
        <w:rPr>
          <w:rFonts w:ascii="Times New Roman" w:hAnsi="Times New Roman"/>
          <w:b/>
        </w:rPr>
        <w:tab/>
        <w:t xml:space="preserve">  :  Mahindra &amp; Mahindra</w:t>
      </w:r>
    </w:p>
    <w:p w:rsidR="00291655" w:rsidRDefault="007B19BC" w:rsidP="00213017">
      <w:pPr>
        <w:spacing w:after="0" w:line="100" w:lineRule="atLeast"/>
        <w:rPr>
          <w:rFonts w:ascii="Times New Roman" w:hAnsi="Times New Roman"/>
          <w:b/>
        </w:rPr>
      </w:pPr>
      <w:r>
        <w:rPr>
          <w:rFonts w:ascii="Times New Roman" w:hAnsi="Times New Roman"/>
          <w:b/>
        </w:rPr>
        <w:t>Tool used</w:t>
      </w:r>
      <w:r>
        <w:rPr>
          <w:rFonts w:ascii="Times New Roman" w:hAnsi="Times New Roman"/>
          <w:b/>
        </w:rPr>
        <w:tab/>
        <w:t xml:space="preserve">  :  Hypermesh, Nastran, Virtual Lab.</w:t>
      </w:r>
    </w:p>
    <w:p w:rsidR="00291655" w:rsidRPr="00213017" w:rsidRDefault="007B19BC" w:rsidP="00213017">
      <w:pPr>
        <w:spacing w:after="0" w:line="100" w:lineRule="atLeast"/>
        <w:rPr>
          <w:rFonts w:ascii="Times New Roman" w:hAnsi="Times New Roman"/>
          <w:b/>
        </w:rPr>
      </w:pPr>
      <w:r>
        <w:rPr>
          <w:rFonts w:ascii="Times New Roman" w:hAnsi="Times New Roman"/>
          <w:b/>
        </w:rPr>
        <w:t xml:space="preserve">Team                 :  </w:t>
      </w:r>
      <w:r>
        <w:rPr>
          <w:rFonts w:ascii="Times New Roman" w:hAnsi="Times New Roman"/>
          <w:b/>
        </w:rPr>
        <w:t>S</w:t>
      </w:r>
      <w:r>
        <w:rPr>
          <w:rFonts w:ascii="Times New Roman" w:hAnsi="Times New Roman"/>
          <w:b/>
        </w:rPr>
        <w:t>olo</w:t>
      </w:r>
    </w:p>
    <w:p w:rsidR="00291655" w:rsidRDefault="007B19BC">
      <w:pPr>
        <w:spacing w:line="100" w:lineRule="atLeast"/>
        <w:rPr>
          <w:rFonts w:ascii="Cambria" w:hAnsi="Cambria"/>
          <w:b/>
        </w:rPr>
      </w:pPr>
      <w:r>
        <w:rPr>
          <w:rFonts w:ascii="Cambria" w:hAnsi="Cambria"/>
          <w:b/>
        </w:rPr>
        <w:t>Description:</w:t>
      </w:r>
      <w:r>
        <w:rPr>
          <w:rFonts w:ascii="Cambria" w:hAnsi="Cambria"/>
          <w:b/>
        </w:rPr>
        <w:tab/>
      </w:r>
    </w:p>
    <w:p w:rsidR="00291655" w:rsidRDefault="007B19BC">
      <w:pPr>
        <w:spacing w:line="100" w:lineRule="atLeast"/>
        <w:rPr>
          <w:rFonts w:ascii="Times New Roman" w:hAnsi="Times New Roman"/>
          <w:b/>
          <w:sz w:val="24"/>
          <w:szCs w:val="24"/>
        </w:rPr>
      </w:pPr>
      <w:r w:rsidRPr="00554185">
        <w:rPr>
          <w:rFonts w:ascii="Times New Roman" w:hAnsi="Times New Roman"/>
          <w:bCs/>
          <w:sz w:val="24"/>
          <w:szCs w:val="24"/>
        </w:rPr>
        <w:t xml:space="preserve"> The FE modeling was carried out using Hypermesh. The model co</w:t>
      </w:r>
      <w:r>
        <w:rPr>
          <w:rFonts w:ascii="Times New Roman" w:hAnsi="Times New Roman"/>
          <w:bCs/>
          <w:sz w:val="24"/>
          <w:szCs w:val="24"/>
        </w:rPr>
        <w:t>nsiderations involved Fender,</w:t>
      </w:r>
      <w:r w:rsidRPr="00554185">
        <w:rPr>
          <w:rFonts w:ascii="Times New Roman" w:hAnsi="Times New Roman"/>
          <w:bCs/>
          <w:sz w:val="24"/>
          <w:szCs w:val="24"/>
        </w:rPr>
        <w:t xml:space="preserve"> Seat</w:t>
      </w:r>
      <w:r>
        <w:rPr>
          <w:rFonts w:ascii="Times New Roman" w:hAnsi="Times New Roman"/>
          <w:bCs/>
          <w:sz w:val="24"/>
          <w:szCs w:val="24"/>
        </w:rPr>
        <w:t xml:space="preserve"> and full tractor</w:t>
      </w:r>
      <w:r w:rsidRPr="00554185">
        <w:rPr>
          <w:rFonts w:ascii="Times New Roman" w:hAnsi="Times New Roman"/>
          <w:bCs/>
          <w:sz w:val="24"/>
          <w:szCs w:val="24"/>
        </w:rPr>
        <w:t>, then</w:t>
      </w:r>
      <w:r w:rsidRPr="00554185">
        <w:rPr>
          <w:rFonts w:ascii="Times New Roman" w:hAnsi="Times New Roman"/>
          <w:bCs/>
          <w:sz w:val="24"/>
          <w:szCs w:val="24"/>
        </w:rPr>
        <w:t xml:space="preserve"> followed by a normal mode analysis. Frequency response analysis was carried out using Virtual Lab for the full vehicle at hard point attachment locations, the results were obtained and compared to a benchmarking model to achieve the targets</w:t>
      </w:r>
      <w:r>
        <w:rPr>
          <w:rFonts w:ascii="Cambria" w:hAnsi="Cambria"/>
        </w:rPr>
        <w:t>.</w:t>
      </w:r>
    </w:p>
    <w:p w:rsidR="00291655" w:rsidRDefault="007B19BC">
      <w:pPr>
        <w:spacing w:after="0" w:line="100" w:lineRule="atLeast"/>
        <w:jc w:val="both"/>
        <w:rPr>
          <w:rFonts w:ascii="Times New Roman" w:hAnsi="Times New Roman"/>
          <w:b/>
          <w:sz w:val="24"/>
          <w:szCs w:val="24"/>
        </w:rPr>
      </w:pPr>
      <w:r>
        <w:rPr>
          <w:rFonts w:ascii="Times New Roman" w:hAnsi="Times New Roman"/>
          <w:b/>
          <w:sz w:val="24"/>
          <w:szCs w:val="24"/>
        </w:rPr>
        <w:lastRenderedPageBreak/>
        <w:t>Responsibilit</w:t>
      </w:r>
      <w:r>
        <w:rPr>
          <w:rFonts w:ascii="Times New Roman" w:hAnsi="Times New Roman"/>
          <w:b/>
          <w:sz w:val="24"/>
          <w:szCs w:val="24"/>
        </w:rPr>
        <w:t>ies</w:t>
      </w:r>
    </w:p>
    <w:p w:rsidR="00291655" w:rsidRDefault="007B19BC">
      <w:pPr>
        <w:spacing w:after="0" w:line="100" w:lineRule="atLeast"/>
        <w:jc w:val="both"/>
        <w:rPr>
          <w:rFonts w:ascii="Times New Roman" w:hAnsi="Times New Roman"/>
          <w:b/>
          <w:sz w:val="24"/>
          <w:szCs w:val="24"/>
        </w:rPr>
      </w:pPr>
    </w:p>
    <w:p w:rsidR="00291655" w:rsidRDefault="007B19BC">
      <w:pPr>
        <w:pStyle w:val="ListParagraph"/>
        <w:numPr>
          <w:ilvl w:val="0"/>
          <w:numId w:val="3"/>
        </w:numPr>
        <w:rPr>
          <w:color w:val="000000"/>
        </w:rPr>
      </w:pPr>
      <w:r>
        <w:t>Handled the complete project starting from meshing to final optimization.</w:t>
      </w:r>
    </w:p>
    <w:p w:rsidR="00F57536" w:rsidRPr="00AC2346" w:rsidRDefault="007B19BC" w:rsidP="00F57536">
      <w:pPr>
        <w:pStyle w:val="ListParagraph"/>
        <w:numPr>
          <w:ilvl w:val="0"/>
          <w:numId w:val="3"/>
        </w:numPr>
      </w:pPr>
      <w:r>
        <w:rPr>
          <w:color w:val="000000"/>
        </w:rPr>
        <w:t>Various design changes has been proposed and got implemented for better product in NVH concern.</w:t>
      </w:r>
    </w:p>
    <w:p w:rsidR="00AC2346" w:rsidRDefault="007B19BC" w:rsidP="000551EF">
      <w:pPr>
        <w:spacing w:after="0" w:line="100" w:lineRule="atLeast"/>
        <w:jc w:val="center"/>
        <w:rPr>
          <w:rFonts w:ascii="Times New Roman" w:hAnsi="Times New Roman"/>
          <w:b/>
          <w:i/>
          <w:color w:val="00000A"/>
          <w:sz w:val="24"/>
          <w:szCs w:val="24"/>
          <w:u w:val="single"/>
        </w:rPr>
      </w:pPr>
    </w:p>
    <w:p w:rsidR="002B4BA7" w:rsidRPr="000551EF" w:rsidRDefault="007B19BC" w:rsidP="000551EF">
      <w:pPr>
        <w:spacing w:after="0" w:line="100" w:lineRule="atLeast"/>
        <w:jc w:val="center"/>
        <w:rPr>
          <w:rFonts w:ascii="Times New Roman" w:hAnsi="Times New Roman"/>
          <w:b/>
          <w:i/>
          <w:color w:val="00000A"/>
          <w:sz w:val="24"/>
          <w:szCs w:val="24"/>
          <w:u w:val="single"/>
        </w:rPr>
      </w:pPr>
      <w:r>
        <w:rPr>
          <w:rFonts w:ascii="Times New Roman" w:hAnsi="Times New Roman"/>
          <w:b/>
          <w:i/>
          <w:color w:val="00000A"/>
          <w:sz w:val="24"/>
          <w:szCs w:val="24"/>
          <w:u w:val="single"/>
        </w:rPr>
        <w:t>Project #3</w:t>
      </w:r>
      <w:r w:rsidRPr="000551EF">
        <w:rPr>
          <w:rFonts w:ascii="Times New Roman" w:hAnsi="Times New Roman"/>
          <w:b/>
          <w:i/>
          <w:color w:val="00000A"/>
          <w:sz w:val="24"/>
          <w:szCs w:val="24"/>
          <w:u w:val="single"/>
        </w:rPr>
        <w:t>:</w:t>
      </w:r>
    </w:p>
    <w:p w:rsidR="00F57536" w:rsidRDefault="007B19BC" w:rsidP="00F57536">
      <w:pPr>
        <w:spacing w:after="0" w:line="100" w:lineRule="atLeast"/>
        <w:jc w:val="center"/>
        <w:rPr>
          <w:rFonts w:ascii="Times New Roman" w:hAnsi="Times New Roman"/>
          <w:b/>
        </w:rPr>
      </w:pPr>
    </w:p>
    <w:p w:rsidR="002B4BA7" w:rsidRDefault="007B19BC" w:rsidP="00213017">
      <w:pPr>
        <w:spacing w:after="0" w:line="100" w:lineRule="atLeast"/>
        <w:rPr>
          <w:rFonts w:ascii="Times New Roman" w:hAnsi="Times New Roman"/>
          <w:b/>
        </w:rPr>
      </w:pPr>
      <w:r>
        <w:rPr>
          <w:rFonts w:ascii="Times New Roman" w:hAnsi="Times New Roman"/>
          <w:b/>
        </w:rPr>
        <w:t xml:space="preserve">Project </w:t>
      </w:r>
      <w:r>
        <w:rPr>
          <w:rFonts w:ascii="Times New Roman" w:hAnsi="Times New Roman"/>
          <w:b/>
        </w:rPr>
        <w:tab/>
        <w:t xml:space="preserve">  : </w:t>
      </w:r>
      <w:r>
        <w:rPr>
          <w:rFonts w:ascii="Times New Roman" w:hAnsi="Times New Roman"/>
          <w:b/>
        </w:rPr>
        <w:t>Incab N</w:t>
      </w:r>
      <w:r w:rsidRPr="00867B30">
        <w:rPr>
          <w:rFonts w:ascii="Times New Roman" w:hAnsi="Times New Roman"/>
          <w:b/>
        </w:rPr>
        <w:t>oise and Noise Transfer Func</w:t>
      </w:r>
      <w:r>
        <w:rPr>
          <w:rFonts w:ascii="Times New Roman" w:hAnsi="Times New Roman"/>
          <w:b/>
        </w:rPr>
        <w:t>tion (NTF)</w:t>
      </w:r>
      <w:r>
        <w:rPr>
          <w:rFonts w:ascii="Times New Roman" w:hAnsi="Times New Roman"/>
          <w:b/>
        </w:rPr>
        <w:t>.</w:t>
      </w:r>
    </w:p>
    <w:p w:rsidR="002B4BA7" w:rsidRDefault="007B19BC" w:rsidP="00213017">
      <w:pPr>
        <w:spacing w:after="0" w:line="100" w:lineRule="atLeast"/>
        <w:rPr>
          <w:rFonts w:ascii="Times New Roman" w:hAnsi="Times New Roman"/>
          <w:b/>
        </w:rPr>
      </w:pPr>
      <w:r>
        <w:rPr>
          <w:rFonts w:ascii="Times New Roman" w:hAnsi="Times New Roman"/>
          <w:b/>
        </w:rPr>
        <w:t>Client</w:t>
      </w:r>
      <w:r>
        <w:rPr>
          <w:rFonts w:ascii="Times New Roman" w:hAnsi="Times New Roman"/>
          <w:b/>
        </w:rPr>
        <w:tab/>
      </w:r>
      <w:r>
        <w:rPr>
          <w:rFonts w:ascii="Times New Roman" w:hAnsi="Times New Roman"/>
          <w:b/>
        </w:rPr>
        <w:tab/>
        <w:t xml:space="preserve">  :  Mahindra &amp; Mahindra</w:t>
      </w:r>
    </w:p>
    <w:p w:rsidR="002B4BA7" w:rsidRDefault="007B19BC" w:rsidP="00213017">
      <w:pPr>
        <w:spacing w:after="0" w:line="100" w:lineRule="atLeast"/>
        <w:rPr>
          <w:rFonts w:ascii="Times New Roman" w:hAnsi="Times New Roman"/>
          <w:b/>
        </w:rPr>
      </w:pPr>
      <w:r>
        <w:rPr>
          <w:rFonts w:ascii="Times New Roman" w:hAnsi="Times New Roman"/>
          <w:b/>
        </w:rPr>
        <w:t>Tool used</w:t>
      </w:r>
      <w:r>
        <w:rPr>
          <w:rFonts w:ascii="Times New Roman" w:hAnsi="Times New Roman"/>
          <w:b/>
        </w:rPr>
        <w:tab/>
        <w:t xml:space="preserve">  :  Hypermesh, Nastran, Virtual Lab.</w:t>
      </w:r>
    </w:p>
    <w:p w:rsidR="002B4BA7" w:rsidRPr="00213017" w:rsidRDefault="007B19BC" w:rsidP="00213017">
      <w:pPr>
        <w:spacing w:after="0" w:line="100" w:lineRule="atLeast"/>
        <w:rPr>
          <w:rFonts w:ascii="Times New Roman" w:hAnsi="Times New Roman"/>
          <w:b/>
        </w:rPr>
      </w:pPr>
      <w:r>
        <w:rPr>
          <w:rFonts w:ascii="Times New Roman" w:hAnsi="Times New Roman"/>
          <w:b/>
        </w:rPr>
        <w:t>Team                 :  Team member</w:t>
      </w:r>
    </w:p>
    <w:p w:rsidR="002B4BA7" w:rsidRDefault="007B19BC" w:rsidP="002B4BA7">
      <w:pPr>
        <w:spacing w:line="100" w:lineRule="atLeast"/>
        <w:rPr>
          <w:rFonts w:ascii="Cambria" w:hAnsi="Cambria"/>
          <w:b/>
        </w:rPr>
      </w:pPr>
      <w:r>
        <w:rPr>
          <w:rFonts w:ascii="Cambria" w:hAnsi="Cambria"/>
          <w:b/>
        </w:rPr>
        <w:t>Description:</w:t>
      </w:r>
      <w:r>
        <w:rPr>
          <w:rFonts w:ascii="Cambria" w:hAnsi="Cambria"/>
          <w:b/>
        </w:rPr>
        <w:tab/>
      </w:r>
    </w:p>
    <w:p w:rsidR="002B4BA7" w:rsidRDefault="007B19BC" w:rsidP="002B4BA7">
      <w:pPr>
        <w:spacing w:line="100" w:lineRule="atLeast"/>
        <w:rPr>
          <w:rFonts w:ascii="Times New Roman" w:hAnsi="Times New Roman"/>
          <w:b/>
          <w:sz w:val="24"/>
          <w:szCs w:val="24"/>
        </w:rPr>
      </w:pPr>
      <w:r w:rsidRPr="00867B30">
        <w:rPr>
          <w:rFonts w:ascii="Times New Roman" w:hAnsi="Times New Roman"/>
          <w:bCs/>
          <w:sz w:val="24"/>
          <w:szCs w:val="24"/>
        </w:rPr>
        <w:t xml:space="preserve">   The project involved was to calculate noise level at </w:t>
      </w:r>
      <w:r w:rsidRPr="00867B30">
        <w:rPr>
          <w:rFonts w:ascii="Times New Roman" w:hAnsi="Times New Roman"/>
          <w:bCs/>
          <w:sz w:val="24"/>
          <w:szCs w:val="24"/>
        </w:rPr>
        <w:t>passenger’s</w:t>
      </w:r>
      <w:r w:rsidRPr="00867B30">
        <w:rPr>
          <w:rFonts w:ascii="Times New Roman" w:hAnsi="Times New Roman"/>
          <w:bCs/>
          <w:sz w:val="24"/>
          <w:szCs w:val="24"/>
        </w:rPr>
        <w:t xml:space="preserve"> ear level. The process involved, applying engine forces to the input locations like engine mounts, the noise levels were plotted at different frequency ranges using Virtual Lab. The main challenge here involved was to reduce the noise levels below the giv</w:t>
      </w:r>
      <w:r w:rsidRPr="00867B30">
        <w:rPr>
          <w:rFonts w:ascii="Times New Roman" w:hAnsi="Times New Roman"/>
          <w:bCs/>
          <w:sz w:val="24"/>
          <w:szCs w:val="24"/>
        </w:rPr>
        <w:t>en targets. A thorough observation followed by various modifications helped in achieving the target.</w:t>
      </w:r>
    </w:p>
    <w:p w:rsidR="002B4BA7" w:rsidRDefault="007B19BC" w:rsidP="002B4BA7">
      <w:pPr>
        <w:spacing w:after="0" w:line="100" w:lineRule="atLeast"/>
        <w:jc w:val="both"/>
        <w:rPr>
          <w:rFonts w:ascii="Times New Roman" w:hAnsi="Times New Roman"/>
          <w:b/>
          <w:sz w:val="24"/>
          <w:szCs w:val="24"/>
        </w:rPr>
      </w:pPr>
      <w:r>
        <w:rPr>
          <w:rFonts w:ascii="Times New Roman" w:hAnsi="Times New Roman"/>
          <w:b/>
          <w:sz w:val="24"/>
          <w:szCs w:val="24"/>
        </w:rPr>
        <w:t>Responsibilities</w:t>
      </w:r>
    </w:p>
    <w:p w:rsidR="002B4BA7" w:rsidRDefault="007B19BC" w:rsidP="002B4BA7">
      <w:pPr>
        <w:spacing w:after="0" w:line="100" w:lineRule="atLeast"/>
        <w:jc w:val="both"/>
        <w:rPr>
          <w:rFonts w:ascii="Times New Roman" w:hAnsi="Times New Roman"/>
          <w:b/>
          <w:sz w:val="24"/>
          <w:szCs w:val="24"/>
        </w:rPr>
      </w:pPr>
    </w:p>
    <w:p w:rsidR="001C1BAA" w:rsidRDefault="007B19BC" w:rsidP="001C1BAA">
      <w:pPr>
        <w:pStyle w:val="ListParagraph"/>
        <w:numPr>
          <w:ilvl w:val="0"/>
          <w:numId w:val="12"/>
        </w:numPr>
      </w:pPr>
      <w:r w:rsidRPr="00867B30">
        <w:t>Using Virtual Lab the complete analysis has been carried. The appropriate boundary condition has been taken into consideration.</w:t>
      </w:r>
    </w:p>
    <w:p w:rsidR="00E70890" w:rsidRPr="00F57536" w:rsidRDefault="007B19BC" w:rsidP="001C1BAA">
      <w:pPr>
        <w:pStyle w:val="ListParagraph"/>
        <w:ind w:left="0"/>
      </w:pPr>
    </w:p>
    <w:p w:rsidR="00E70890" w:rsidRPr="000551EF" w:rsidRDefault="007B19BC" w:rsidP="00E70890">
      <w:pPr>
        <w:jc w:val="center"/>
        <w:rPr>
          <w:rFonts w:ascii="Times New Roman" w:hAnsi="Times New Roman"/>
          <w:b/>
          <w:bCs/>
          <w:i/>
          <w:color w:val="000000"/>
          <w:u w:val="single"/>
        </w:rPr>
      </w:pPr>
      <w:r w:rsidRPr="000551EF">
        <w:rPr>
          <w:rFonts w:ascii="Times New Roman" w:hAnsi="Times New Roman"/>
          <w:b/>
          <w:bCs/>
          <w:i/>
          <w:color w:val="00000A"/>
          <w:sz w:val="24"/>
          <w:szCs w:val="24"/>
          <w:u w:val="single"/>
        </w:rPr>
        <w:t xml:space="preserve">Project </w:t>
      </w:r>
      <w:r w:rsidRPr="000551EF">
        <w:rPr>
          <w:rFonts w:ascii="Times New Roman" w:hAnsi="Times New Roman"/>
          <w:b/>
          <w:bCs/>
          <w:i/>
          <w:color w:val="00000A"/>
          <w:sz w:val="24"/>
          <w:szCs w:val="24"/>
          <w:u w:val="single"/>
        </w:rPr>
        <w:t>#</w:t>
      </w:r>
      <w:r>
        <w:rPr>
          <w:rFonts w:ascii="Times New Roman" w:hAnsi="Times New Roman"/>
          <w:b/>
          <w:bCs/>
          <w:i/>
          <w:color w:val="00000A"/>
          <w:sz w:val="24"/>
          <w:szCs w:val="24"/>
          <w:u w:val="single"/>
        </w:rPr>
        <w:t>4</w:t>
      </w:r>
      <w:r w:rsidRPr="000551EF">
        <w:rPr>
          <w:rFonts w:ascii="Times New Roman" w:hAnsi="Times New Roman"/>
          <w:b/>
          <w:bCs/>
          <w:i/>
          <w:color w:val="00000A"/>
          <w:sz w:val="24"/>
          <w:szCs w:val="24"/>
          <w:u w:val="single"/>
        </w:rPr>
        <w:t>:</w:t>
      </w:r>
    </w:p>
    <w:p w:rsidR="00E70890" w:rsidRDefault="007B19BC" w:rsidP="00213017">
      <w:pPr>
        <w:spacing w:after="0" w:line="100" w:lineRule="atLeast"/>
        <w:rPr>
          <w:rFonts w:ascii="Times New Roman" w:hAnsi="Times New Roman"/>
          <w:b/>
        </w:rPr>
      </w:pPr>
      <w:r w:rsidRPr="00213017">
        <w:rPr>
          <w:rFonts w:ascii="Times New Roman" w:hAnsi="Times New Roman"/>
          <w:b/>
        </w:rPr>
        <w:t>Project Name</w:t>
      </w:r>
      <w:r w:rsidRPr="00213017">
        <w:rPr>
          <w:rFonts w:ascii="Times New Roman" w:hAnsi="Times New Roman"/>
          <w:b/>
        </w:rPr>
        <w:tab/>
      </w:r>
      <w:r w:rsidRPr="00213017">
        <w:rPr>
          <w:rFonts w:ascii="Times New Roman" w:hAnsi="Times New Roman"/>
          <w:b/>
        </w:rPr>
        <w:tab/>
        <w:t>:</w:t>
      </w:r>
      <w:r>
        <w:rPr>
          <w:rFonts w:ascii="Times New Roman" w:hAnsi="Times New Roman"/>
          <w:b/>
        </w:rPr>
        <w:t xml:space="preserve">  Optimization and Natural Frequency Simulation.</w:t>
      </w:r>
    </w:p>
    <w:p w:rsidR="00E70890" w:rsidRDefault="007B19BC" w:rsidP="00E70890">
      <w:pPr>
        <w:spacing w:after="0" w:line="100" w:lineRule="atLeast"/>
        <w:rPr>
          <w:rFonts w:ascii="Times New Roman" w:hAnsi="Times New Roman"/>
          <w:b/>
        </w:rPr>
      </w:pPr>
      <w:r>
        <w:rPr>
          <w:rFonts w:ascii="Times New Roman" w:hAnsi="Times New Roman"/>
          <w:b/>
        </w:rPr>
        <w:t>Client</w:t>
      </w:r>
      <w:r>
        <w:rPr>
          <w:rFonts w:ascii="Times New Roman" w:hAnsi="Times New Roman"/>
          <w:b/>
        </w:rPr>
        <w:tab/>
      </w:r>
      <w:r>
        <w:rPr>
          <w:rFonts w:ascii="Times New Roman" w:hAnsi="Times New Roman"/>
          <w:b/>
        </w:rPr>
        <w:tab/>
        <w:t xml:space="preserve">  :  Mahindra &amp; Mahindra </w:t>
      </w:r>
    </w:p>
    <w:p w:rsidR="00E70890" w:rsidRDefault="007B19BC" w:rsidP="00E70890">
      <w:pPr>
        <w:spacing w:after="0" w:line="100" w:lineRule="atLeast"/>
        <w:rPr>
          <w:rFonts w:ascii="Times New Roman" w:hAnsi="Times New Roman"/>
          <w:b/>
        </w:rPr>
      </w:pPr>
      <w:r>
        <w:rPr>
          <w:rFonts w:ascii="Times New Roman" w:hAnsi="Times New Roman"/>
          <w:b/>
        </w:rPr>
        <w:t>Tool used</w:t>
      </w:r>
      <w:r>
        <w:rPr>
          <w:rFonts w:ascii="Times New Roman" w:hAnsi="Times New Roman"/>
          <w:b/>
        </w:rPr>
        <w:tab/>
        <w:t xml:space="preserve">   :   Hyperworks, Nastran, Virtual Lab</w:t>
      </w:r>
    </w:p>
    <w:p w:rsidR="00E70890" w:rsidRPr="00213017" w:rsidRDefault="007B19BC" w:rsidP="00E70890">
      <w:pPr>
        <w:spacing w:after="0" w:line="100" w:lineRule="atLeast"/>
        <w:rPr>
          <w:rFonts w:ascii="Times New Roman" w:hAnsi="Times New Roman"/>
          <w:b/>
        </w:rPr>
      </w:pPr>
      <w:r>
        <w:rPr>
          <w:rFonts w:ascii="Times New Roman" w:hAnsi="Times New Roman"/>
          <w:b/>
        </w:rPr>
        <w:t xml:space="preserve">Team                           </w:t>
      </w:r>
      <w:r>
        <w:rPr>
          <w:rFonts w:ascii="Times New Roman" w:hAnsi="Times New Roman"/>
          <w:b/>
        </w:rPr>
        <w:t xml:space="preserve"> :  Solo</w:t>
      </w:r>
      <w:r>
        <w:rPr>
          <w:rFonts w:ascii="Times New Roman" w:hAnsi="Times New Roman"/>
          <w:b/>
        </w:rPr>
        <w:t>.</w:t>
      </w:r>
    </w:p>
    <w:p w:rsidR="00E70890" w:rsidRDefault="007B19BC" w:rsidP="00E70890">
      <w:pPr>
        <w:spacing w:after="0" w:line="100" w:lineRule="atLeast"/>
      </w:pPr>
    </w:p>
    <w:p w:rsidR="00E70890" w:rsidRDefault="007B19BC" w:rsidP="00E70890">
      <w:pPr>
        <w:spacing w:after="0" w:line="100" w:lineRule="atLeast"/>
        <w:rPr>
          <w:rFonts w:ascii="Times New Roman" w:hAnsi="Times New Roman"/>
          <w:bCs/>
          <w:sz w:val="24"/>
          <w:szCs w:val="24"/>
        </w:rPr>
      </w:pPr>
      <w:r>
        <w:rPr>
          <w:rFonts w:ascii="Times New Roman" w:hAnsi="Times New Roman"/>
          <w:b/>
          <w:sz w:val="24"/>
          <w:szCs w:val="24"/>
        </w:rPr>
        <w:t xml:space="preserve"> Description        </w:t>
      </w:r>
    </w:p>
    <w:p w:rsidR="00E70890" w:rsidRDefault="007B19BC" w:rsidP="00E70890">
      <w:pPr>
        <w:spacing w:after="0" w:line="100" w:lineRule="atLeast"/>
        <w:jc w:val="both"/>
      </w:pPr>
      <w:r>
        <w:rPr>
          <w:rFonts w:ascii="Times New Roman" w:hAnsi="Times New Roman"/>
          <w:bCs/>
          <w:sz w:val="24"/>
          <w:szCs w:val="24"/>
        </w:rPr>
        <w:t xml:space="preserve">                      This project involved </w:t>
      </w:r>
      <w:r>
        <w:rPr>
          <w:rFonts w:ascii="Times New Roman" w:hAnsi="Times New Roman"/>
          <w:bCs/>
          <w:sz w:val="24"/>
          <w:szCs w:val="24"/>
        </w:rPr>
        <w:t xml:space="preserve">to increase stiffness and natural frequency of the components to avoid the resonance </w:t>
      </w:r>
      <w:r>
        <w:rPr>
          <w:rFonts w:ascii="Times New Roman" w:hAnsi="Times New Roman"/>
          <w:bCs/>
          <w:sz w:val="24"/>
          <w:szCs w:val="24"/>
        </w:rPr>
        <w:t>in the system. This simulation includes BIW parts, Gear box, Clutch Housing, Crankcase cover etc.</w:t>
      </w:r>
    </w:p>
    <w:p w:rsidR="00E70890" w:rsidRDefault="007B19BC" w:rsidP="00E70890">
      <w:pPr>
        <w:pStyle w:val="ListParagraph"/>
        <w:ind w:left="0"/>
      </w:pPr>
    </w:p>
    <w:p w:rsidR="00E70890" w:rsidRDefault="007B19BC" w:rsidP="00E70890">
      <w:pPr>
        <w:spacing w:after="0" w:line="100" w:lineRule="atLeast"/>
        <w:jc w:val="both"/>
        <w:rPr>
          <w:sz w:val="24"/>
          <w:szCs w:val="24"/>
        </w:rPr>
      </w:pPr>
      <w:r>
        <w:rPr>
          <w:rFonts w:ascii="Times New Roman" w:hAnsi="Times New Roman"/>
          <w:b/>
          <w:sz w:val="24"/>
          <w:szCs w:val="24"/>
        </w:rPr>
        <w:t>Responsibilities:</w:t>
      </w:r>
    </w:p>
    <w:p w:rsidR="00AC2346" w:rsidRDefault="007B19BC" w:rsidP="00E70890">
      <w:pPr>
        <w:spacing w:after="0" w:line="100" w:lineRule="atLeast"/>
        <w:jc w:val="both"/>
        <w:rPr>
          <w:sz w:val="24"/>
          <w:szCs w:val="24"/>
        </w:rPr>
      </w:pPr>
    </w:p>
    <w:p w:rsidR="00E70890" w:rsidRPr="00867B30" w:rsidRDefault="007B19BC" w:rsidP="00007CF5">
      <w:pPr>
        <w:pStyle w:val="ListParagraph"/>
        <w:numPr>
          <w:ilvl w:val="0"/>
          <w:numId w:val="3"/>
        </w:numPr>
      </w:pPr>
      <w:r>
        <w:t>Using Hyp</w:t>
      </w:r>
      <w:r>
        <w:t>erworks&amp; Virtual Lab so</w:t>
      </w:r>
      <w:r>
        <w:t xml:space="preserve">many Iterations done </w:t>
      </w:r>
      <w:r>
        <w:t>and Stiffen the component.</w:t>
      </w:r>
    </w:p>
    <w:p w:rsidR="00612082" w:rsidRPr="00F57536" w:rsidRDefault="007B19BC" w:rsidP="00612082">
      <w:pPr>
        <w:pStyle w:val="ListParagraph"/>
        <w:ind w:left="0"/>
      </w:pPr>
    </w:p>
    <w:p w:rsidR="00612082" w:rsidRPr="000551EF" w:rsidRDefault="007B19BC" w:rsidP="00612082">
      <w:pPr>
        <w:jc w:val="center"/>
        <w:rPr>
          <w:rFonts w:ascii="Times New Roman" w:hAnsi="Times New Roman"/>
          <w:b/>
          <w:bCs/>
          <w:i/>
          <w:color w:val="000000"/>
          <w:u w:val="single"/>
        </w:rPr>
      </w:pPr>
      <w:r w:rsidRPr="000551EF">
        <w:rPr>
          <w:rFonts w:ascii="Times New Roman" w:hAnsi="Times New Roman"/>
          <w:b/>
          <w:bCs/>
          <w:i/>
          <w:color w:val="00000A"/>
          <w:sz w:val="24"/>
          <w:szCs w:val="24"/>
          <w:u w:val="single"/>
        </w:rPr>
        <w:t>Project #</w:t>
      </w:r>
      <w:r>
        <w:rPr>
          <w:rFonts w:ascii="Times New Roman" w:hAnsi="Times New Roman"/>
          <w:b/>
          <w:bCs/>
          <w:i/>
          <w:color w:val="00000A"/>
          <w:sz w:val="24"/>
          <w:szCs w:val="24"/>
          <w:u w:val="single"/>
        </w:rPr>
        <w:t>5</w:t>
      </w:r>
      <w:r w:rsidRPr="000551EF">
        <w:rPr>
          <w:rFonts w:ascii="Times New Roman" w:hAnsi="Times New Roman"/>
          <w:b/>
          <w:bCs/>
          <w:i/>
          <w:color w:val="00000A"/>
          <w:sz w:val="24"/>
          <w:szCs w:val="24"/>
          <w:u w:val="single"/>
        </w:rPr>
        <w:t>:</w:t>
      </w:r>
    </w:p>
    <w:p w:rsidR="00612082" w:rsidRDefault="007B19BC" w:rsidP="00213017">
      <w:pPr>
        <w:spacing w:after="0" w:line="100" w:lineRule="atLeast"/>
        <w:rPr>
          <w:rFonts w:ascii="Times New Roman" w:hAnsi="Times New Roman"/>
          <w:b/>
        </w:rPr>
      </w:pPr>
      <w:r w:rsidRPr="00213017">
        <w:rPr>
          <w:rFonts w:ascii="Times New Roman" w:hAnsi="Times New Roman"/>
          <w:b/>
        </w:rPr>
        <w:t>Project Name</w:t>
      </w:r>
      <w:r w:rsidRPr="00213017">
        <w:rPr>
          <w:rFonts w:ascii="Times New Roman" w:hAnsi="Times New Roman"/>
          <w:b/>
        </w:rPr>
        <w:tab/>
      </w:r>
      <w:r w:rsidRPr="00213017">
        <w:rPr>
          <w:rFonts w:ascii="Times New Roman" w:hAnsi="Times New Roman"/>
          <w:b/>
        </w:rPr>
        <w:tab/>
        <w:t xml:space="preserve">: </w:t>
      </w:r>
      <w:r>
        <w:rPr>
          <w:rFonts w:ascii="Times New Roman" w:hAnsi="Times New Roman"/>
          <w:b/>
        </w:rPr>
        <w:t>NVH analysis of  car  assembly.</w:t>
      </w:r>
    </w:p>
    <w:p w:rsidR="00612082" w:rsidRDefault="007B19BC" w:rsidP="00612082">
      <w:pPr>
        <w:spacing w:after="0" w:line="100" w:lineRule="atLeast"/>
        <w:rPr>
          <w:rFonts w:ascii="Times New Roman" w:hAnsi="Times New Roman"/>
          <w:b/>
        </w:rPr>
      </w:pPr>
      <w:r>
        <w:rPr>
          <w:rFonts w:ascii="Times New Roman" w:hAnsi="Times New Roman"/>
          <w:b/>
        </w:rPr>
        <w:t>Client</w:t>
      </w:r>
      <w:r>
        <w:rPr>
          <w:rFonts w:ascii="Times New Roman" w:hAnsi="Times New Roman"/>
          <w:b/>
        </w:rPr>
        <w:tab/>
      </w:r>
      <w:r>
        <w:rPr>
          <w:rFonts w:ascii="Times New Roman" w:hAnsi="Times New Roman"/>
          <w:b/>
        </w:rPr>
        <w:tab/>
        <w:t xml:space="preserve">            :  Mahindra &amp; Mahindra </w:t>
      </w:r>
    </w:p>
    <w:p w:rsidR="00612082" w:rsidRDefault="007B19BC" w:rsidP="00612082">
      <w:pPr>
        <w:spacing w:after="0" w:line="100" w:lineRule="atLeast"/>
        <w:rPr>
          <w:rFonts w:ascii="Times New Roman" w:hAnsi="Times New Roman"/>
          <w:b/>
        </w:rPr>
      </w:pPr>
      <w:r>
        <w:rPr>
          <w:rFonts w:ascii="Times New Roman" w:hAnsi="Times New Roman"/>
          <w:b/>
        </w:rPr>
        <w:t>Tool used</w:t>
      </w:r>
      <w:r>
        <w:rPr>
          <w:rFonts w:ascii="Times New Roman" w:hAnsi="Times New Roman"/>
          <w:b/>
        </w:rPr>
        <w:tab/>
        <w:t xml:space="preserve">            :   Hyperworks, Nastran, Virtual Lab</w:t>
      </w:r>
    </w:p>
    <w:p w:rsidR="00612082" w:rsidRPr="00213017" w:rsidRDefault="007B19BC" w:rsidP="00612082">
      <w:pPr>
        <w:spacing w:after="0" w:line="100" w:lineRule="atLeast"/>
        <w:rPr>
          <w:rFonts w:ascii="Times New Roman" w:hAnsi="Times New Roman"/>
          <w:b/>
        </w:rPr>
      </w:pPr>
      <w:r>
        <w:rPr>
          <w:rFonts w:ascii="Times New Roman" w:hAnsi="Times New Roman"/>
          <w:b/>
        </w:rPr>
        <w:t xml:space="preserve">Team                 </w:t>
      </w:r>
      <w:r>
        <w:rPr>
          <w:rFonts w:ascii="Times New Roman" w:hAnsi="Times New Roman"/>
          <w:b/>
        </w:rPr>
        <w:t xml:space="preserve">           :  Team member.</w:t>
      </w:r>
    </w:p>
    <w:p w:rsidR="00612082" w:rsidRDefault="007B19BC" w:rsidP="00612082">
      <w:pPr>
        <w:spacing w:after="0" w:line="100" w:lineRule="atLeast"/>
      </w:pPr>
    </w:p>
    <w:p w:rsidR="00612082" w:rsidRDefault="007B19BC" w:rsidP="00612082">
      <w:pPr>
        <w:spacing w:after="0" w:line="100" w:lineRule="atLeast"/>
        <w:rPr>
          <w:rFonts w:ascii="Times New Roman" w:hAnsi="Times New Roman"/>
          <w:bCs/>
          <w:sz w:val="24"/>
          <w:szCs w:val="24"/>
        </w:rPr>
      </w:pPr>
      <w:r>
        <w:rPr>
          <w:rFonts w:ascii="Times New Roman" w:hAnsi="Times New Roman"/>
          <w:b/>
          <w:sz w:val="24"/>
          <w:szCs w:val="24"/>
        </w:rPr>
        <w:t xml:space="preserve"> Description        </w:t>
      </w:r>
    </w:p>
    <w:p w:rsidR="00612082" w:rsidRDefault="007B19BC" w:rsidP="00612082">
      <w:pPr>
        <w:spacing w:after="0" w:line="100" w:lineRule="atLeast"/>
        <w:jc w:val="both"/>
      </w:pPr>
      <w:r>
        <w:rPr>
          <w:rFonts w:ascii="Times New Roman" w:hAnsi="Times New Roman"/>
          <w:bCs/>
          <w:sz w:val="24"/>
          <w:szCs w:val="24"/>
        </w:rPr>
        <w:t xml:space="preserve">                   This project is carried out to know the most contributing sections towards the vehicle modes. It </w:t>
      </w:r>
      <w:r>
        <w:rPr>
          <w:rFonts w:ascii="Times New Roman" w:hAnsi="Times New Roman"/>
          <w:bCs/>
          <w:sz w:val="24"/>
          <w:szCs w:val="24"/>
        </w:rPr>
        <w:t>involved</w:t>
      </w:r>
      <w:r>
        <w:rPr>
          <w:rFonts w:ascii="Times New Roman" w:hAnsi="Times New Roman"/>
          <w:bCs/>
          <w:sz w:val="24"/>
          <w:szCs w:val="24"/>
        </w:rPr>
        <w:t xml:space="preserve"> the separation of elements and his property-material in the individual components </w:t>
      </w:r>
      <w:r>
        <w:rPr>
          <w:rFonts w:ascii="Times New Roman" w:hAnsi="Times New Roman"/>
          <w:bCs/>
          <w:sz w:val="24"/>
          <w:szCs w:val="24"/>
        </w:rPr>
        <w:t>as per their strain energy. All elements nearby Joints were separated. Performeddeck preparation using Virtual L</w:t>
      </w:r>
      <w:r>
        <w:rPr>
          <w:rFonts w:ascii="Times New Roman" w:hAnsi="Times New Roman"/>
          <w:bCs/>
          <w:sz w:val="24"/>
          <w:szCs w:val="24"/>
        </w:rPr>
        <w:t>ab.</w:t>
      </w:r>
    </w:p>
    <w:p w:rsidR="00612082" w:rsidRDefault="007B19BC" w:rsidP="00612082">
      <w:pPr>
        <w:pStyle w:val="ListParagraph"/>
        <w:ind w:left="0"/>
      </w:pPr>
    </w:p>
    <w:p w:rsidR="00612082" w:rsidRPr="00FB3A6C" w:rsidRDefault="007B19BC" w:rsidP="00FB3A6C">
      <w:pPr>
        <w:spacing w:after="0" w:line="100" w:lineRule="atLeast"/>
        <w:rPr>
          <w:rFonts w:ascii="Times New Roman" w:hAnsi="Times New Roman"/>
          <w:b/>
        </w:rPr>
      </w:pPr>
      <w:r w:rsidRPr="00FB3A6C">
        <w:rPr>
          <w:rFonts w:ascii="Times New Roman" w:hAnsi="Times New Roman"/>
          <w:b/>
        </w:rPr>
        <w:t>Responsibilities:</w:t>
      </w:r>
    </w:p>
    <w:p w:rsidR="00612082" w:rsidRDefault="007B19BC" w:rsidP="00612082">
      <w:pPr>
        <w:spacing w:after="0" w:line="100" w:lineRule="atLeast"/>
        <w:jc w:val="both"/>
        <w:rPr>
          <w:sz w:val="24"/>
          <w:szCs w:val="24"/>
        </w:rPr>
      </w:pPr>
    </w:p>
    <w:p w:rsidR="00612082" w:rsidRDefault="007B19BC" w:rsidP="00612082">
      <w:pPr>
        <w:pStyle w:val="ListParagraph"/>
        <w:numPr>
          <w:ilvl w:val="0"/>
          <w:numId w:val="3"/>
        </w:numPr>
      </w:pPr>
      <w:r>
        <w:t>Generation of deck for full model</w:t>
      </w:r>
      <w:r w:rsidRPr="00F57536">
        <w:t xml:space="preserve"> using Virtual Lab. </w:t>
      </w:r>
    </w:p>
    <w:p w:rsidR="002B4BA7" w:rsidRPr="00867B30" w:rsidRDefault="007B19BC" w:rsidP="00612082">
      <w:pPr>
        <w:pStyle w:val="ListParagraph"/>
        <w:numPr>
          <w:ilvl w:val="0"/>
          <w:numId w:val="3"/>
        </w:numPr>
      </w:pPr>
      <w:r w:rsidRPr="00F57536">
        <w:t>Carry out analysis using nastran.</w:t>
      </w:r>
    </w:p>
    <w:p w:rsidR="004F022F" w:rsidRDefault="007B19BC" w:rsidP="004F022F">
      <w:pPr>
        <w:spacing w:after="0" w:line="100" w:lineRule="atLeast"/>
        <w:rPr>
          <w:rFonts w:ascii="Times New Roman" w:eastAsia="Times New Roman" w:hAnsi="Times New Roman"/>
          <w:sz w:val="24"/>
          <w:szCs w:val="24"/>
        </w:rPr>
      </w:pPr>
    </w:p>
    <w:p w:rsidR="00291655" w:rsidRDefault="007B19BC" w:rsidP="004F022F">
      <w:pPr>
        <w:spacing w:after="0" w:line="100" w:lineRule="atLeast"/>
        <w:rPr>
          <w:rFonts w:ascii="Times New Roman" w:hAnsi="Times New Roman"/>
          <w:color w:val="00000A"/>
          <w:sz w:val="24"/>
          <w:szCs w:val="24"/>
        </w:rPr>
      </w:pPr>
      <w:r>
        <w:rPr>
          <w:rFonts w:ascii="Times New Roman" w:hAnsi="Times New Roman"/>
          <w:b/>
          <w:i/>
          <w:color w:val="00000A"/>
          <w:sz w:val="24"/>
          <w:szCs w:val="24"/>
          <w:u w:val="single"/>
        </w:rPr>
        <w:t>Project #6</w:t>
      </w:r>
      <w:r w:rsidRPr="000551EF">
        <w:rPr>
          <w:rFonts w:ascii="Times New Roman" w:hAnsi="Times New Roman"/>
          <w:b/>
          <w:i/>
          <w:color w:val="00000A"/>
          <w:sz w:val="24"/>
          <w:szCs w:val="24"/>
          <w:u w:val="single"/>
        </w:rPr>
        <w:t>:</w:t>
      </w:r>
    </w:p>
    <w:p w:rsidR="00F57536" w:rsidRDefault="007B19BC" w:rsidP="002B4BA7">
      <w:pPr>
        <w:spacing w:after="0" w:line="100" w:lineRule="atLeast"/>
        <w:jc w:val="center"/>
        <w:rPr>
          <w:rFonts w:ascii="Times New Roman" w:hAnsi="Times New Roman"/>
          <w:b/>
        </w:rPr>
      </w:pPr>
    </w:p>
    <w:p w:rsidR="00291655" w:rsidRDefault="007B19BC">
      <w:pPr>
        <w:spacing w:after="0" w:line="100" w:lineRule="atLeast"/>
        <w:rPr>
          <w:rFonts w:ascii="Times New Roman" w:hAnsi="Times New Roman"/>
          <w:b/>
        </w:rPr>
      </w:pPr>
      <w:r>
        <w:rPr>
          <w:rFonts w:ascii="Times New Roman" w:hAnsi="Times New Roman"/>
          <w:b/>
        </w:rPr>
        <w:t>Projec</w:t>
      </w:r>
      <w:r>
        <w:rPr>
          <w:rFonts w:ascii="Times New Roman" w:hAnsi="Times New Roman"/>
          <w:b/>
        </w:rPr>
        <w:t xml:space="preserve">t </w:t>
      </w:r>
      <w:r>
        <w:rPr>
          <w:rFonts w:ascii="Times New Roman" w:hAnsi="Times New Roman"/>
          <w:b/>
        </w:rPr>
        <w:tab/>
        <w:t xml:space="preserve">  :  </w:t>
      </w:r>
      <w:r>
        <w:rPr>
          <w:rFonts w:ascii="Times New Roman" w:hAnsi="Times New Roman"/>
          <w:sz w:val="24"/>
          <w:szCs w:val="24"/>
        </w:rPr>
        <w:t xml:space="preserve">FE Modeling and simulation </w:t>
      </w:r>
      <w:r>
        <w:rPr>
          <w:rFonts w:ascii="Times New Roman" w:hAnsi="Times New Roman"/>
          <w:sz w:val="24"/>
          <w:szCs w:val="24"/>
        </w:rPr>
        <w:t>Seeding Equipment.</w:t>
      </w:r>
    </w:p>
    <w:p w:rsidR="00291655" w:rsidRPr="00FB3A6C" w:rsidRDefault="007B19BC">
      <w:pPr>
        <w:spacing w:after="0" w:line="100" w:lineRule="atLeast"/>
        <w:rPr>
          <w:rFonts w:ascii="Times New Roman" w:hAnsi="Times New Roman"/>
          <w:sz w:val="24"/>
          <w:szCs w:val="24"/>
        </w:rPr>
      </w:pPr>
      <w:r>
        <w:rPr>
          <w:rFonts w:ascii="Times New Roman" w:hAnsi="Times New Roman"/>
          <w:b/>
        </w:rPr>
        <w:t>Client</w:t>
      </w:r>
      <w:r>
        <w:rPr>
          <w:rFonts w:ascii="Times New Roman" w:hAnsi="Times New Roman"/>
          <w:b/>
        </w:rPr>
        <w:tab/>
      </w:r>
      <w:r>
        <w:rPr>
          <w:rFonts w:ascii="Times New Roman" w:hAnsi="Times New Roman"/>
          <w:b/>
        </w:rPr>
        <w:tab/>
      </w:r>
      <w:r>
        <w:rPr>
          <w:rFonts w:ascii="Times New Roman" w:hAnsi="Times New Roman"/>
          <w:b/>
        </w:rPr>
        <w:t xml:space="preserve">  :   </w:t>
      </w:r>
      <w:r w:rsidRPr="00FB3A6C">
        <w:rPr>
          <w:rFonts w:ascii="Times New Roman" w:hAnsi="Times New Roman"/>
          <w:sz w:val="24"/>
          <w:szCs w:val="24"/>
        </w:rPr>
        <w:t>John Deere</w:t>
      </w:r>
      <w:r>
        <w:rPr>
          <w:rFonts w:ascii="Times New Roman" w:hAnsi="Times New Roman"/>
          <w:sz w:val="24"/>
          <w:szCs w:val="24"/>
        </w:rPr>
        <w:t>,</w:t>
      </w:r>
      <w:r w:rsidRPr="00FB3A6C">
        <w:rPr>
          <w:rFonts w:ascii="Times New Roman" w:hAnsi="Times New Roman"/>
          <w:sz w:val="24"/>
          <w:szCs w:val="24"/>
        </w:rPr>
        <w:t xml:space="preserve"> Pune</w:t>
      </w:r>
    </w:p>
    <w:p w:rsidR="00291655" w:rsidRPr="00FB3A6C" w:rsidRDefault="007B19BC">
      <w:pPr>
        <w:spacing w:after="0" w:line="100" w:lineRule="atLeast"/>
        <w:rPr>
          <w:rFonts w:ascii="Times New Roman" w:hAnsi="Times New Roman"/>
          <w:b/>
        </w:rPr>
      </w:pPr>
      <w:r w:rsidRPr="00FB3A6C">
        <w:rPr>
          <w:rFonts w:ascii="Times New Roman" w:hAnsi="Times New Roman"/>
          <w:b/>
        </w:rPr>
        <w:t>Tool</w:t>
      </w:r>
      <w:r w:rsidRPr="00FB3A6C">
        <w:rPr>
          <w:rFonts w:ascii="Times New Roman" w:hAnsi="Times New Roman"/>
          <w:b/>
        </w:rPr>
        <w:t xml:space="preserve"> used</w:t>
      </w:r>
      <w:r w:rsidRPr="00FB3A6C">
        <w:rPr>
          <w:rFonts w:ascii="Times New Roman" w:hAnsi="Times New Roman"/>
          <w:b/>
        </w:rPr>
        <w:tab/>
        <w:t xml:space="preserve">  :  </w:t>
      </w:r>
      <w:r>
        <w:rPr>
          <w:rFonts w:ascii="Times New Roman" w:hAnsi="Times New Roman"/>
          <w:sz w:val="24"/>
          <w:szCs w:val="24"/>
        </w:rPr>
        <w:t>Hyper</w:t>
      </w:r>
      <w:r w:rsidRPr="00FB3A6C">
        <w:rPr>
          <w:rFonts w:ascii="Times New Roman" w:hAnsi="Times New Roman"/>
          <w:sz w:val="24"/>
          <w:szCs w:val="24"/>
        </w:rPr>
        <w:t>mesh</w:t>
      </w:r>
      <w:r>
        <w:rPr>
          <w:rFonts w:ascii="Times New Roman" w:hAnsi="Times New Roman"/>
          <w:sz w:val="24"/>
          <w:szCs w:val="24"/>
        </w:rPr>
        <w:t>,</w:t>
      </w:r>
      <w:r>
        <w:rPr>
          <w:rFonts w:ascii="Times New Roman" w:hAnsi="Times New Roman"/>
          <w:sz w:val="24"/>
          <w:szCs w:val="24"/>
        </w:rPr>
        <w:t>Hyperview, Ansys</w:t>
      </w:r>
    </w:p>
    <w:p w:rsidR="00291655" w:rsidRPr="00FB3A6C" w:rsidRDefault="007B19BC">
      <w:pPr>
        <w:spacing w:after="0" w:line="100" w:lineRule="atLeast"/>
        <w:rPr>
          <w:rFonts w:ascii="Times New Roman" w:hAnsi="Times New Roman"/>
          <w:sz w:val="24"/>
          <w:szCs w:val="24"/>
        </w:rPr>
      </w:pPr>
      <w:r w:rsidRPr="00FB3A6C">
        <w:rPr>
          <w:rFonts w:ascii="Times New Roman" w:hAnsi="Times New Roman"/>
          <w:b/>
        </w:rPr>
        <w:t>Team</w:t>
      </w:r>
      <w:r w:rsidRPr="00FB3A6C">
        <w:rPr>
          <w:rFonts w:ascii="Times New Roman" w:hAnsi="Times New Roman"/>
          <w:sz w:val="24"/>
          <w:szCs w:val="24"/>
        </w:rPr>
        <w:t xml:space="preserve">                 :  Team member</w:t>
      </w:r>
    </w:p>
    <w:p w:rsidR="00291655" w:rsidRDefault="007B19BC">
      <w:pPr>
        <w:spacing w:after="0" w:line="100" w:lineRule="atLeast"/>
      </w:pPr>
    </w:p>
    <w:p w:rsidR="00291655" w:rsidRPr="004F71D3" w:rsidRDefault="007B19BC" w:rsidP="004F71D3">
      <w:pPr>
        <w:spacing w:after="0" w:line="100" w:lineRule="atLeast"/>
        <w:jc w:val="both"/>
        <w:rPr>
          <w:rFonts w:ascii="Times New Roman" w:hAnsi="Times New Roman"/>
          <w:bCs/>
          <w:sz w:val="24"/>
          <w:szCs w:val="24"/>
        </w:rPr>
      </w:pPr>
      <w:r>
        <w:rPr>
          <w:rFonts w:ascii="Cambria" w:hAnsi="Cambria"/>
          <w:b/>
        </w:rPr>
        <w:t>Description:</w:t>
      </w:r>
      <w:r>
        <w:rPr>
          <w:rFonts w:ascii="Cambria" w:hAnsi="Cambria"/>
          <w:b/>
        </w:rPr>
        <w:tab/>
      </w:r>
    </w:p>
    <w:p w:rsidR="004F71D3" w:rsidRDefault="007B19BC" w:rsidP="004F71D3">
      <w:pPr>
        <w:spacing w:line="100" w:lineRule="atLeast"/>
        <w:rPr>
          <w:rFonts w:ascii="Times New Roman" w:hAnsi="Times New Roman"/>
          <w:b/>
          <w:sz w:val="24"/>
          <w:szCs w:val="24"/>
        </w:rPr>
      </w:pPr>
      <w:r w:rsidRPr="004F71D3">
        <w:rPr>
          <w:rFonts w:ascii="Times New Roman" w:hAnsi="Times New Roman"/>
          <w:bCs/>
          <w:sz w:val="24"/>
          <w:szCs w:val="24"/>
        </w:rPr>
        <w:t xml:space="preserve">             The project involved </w:t>
      </w:r>
      <w:r w:rsidRPr="004F71D3">
        <w:rPr>
          <w:rFonts w:ascii="Times New Roman" w:hAnsi="Times New Roman"/>
          <w:bCs/>
          <w:sz w:val="24"/>
          <w:szCs w:val="24"/>
        </w:rPr>
        <w:t xml:space="preserve">in FE modeling of </w:t>
      </w:r>
      <w:r w:rsidRPr="004F71D3">
        <w:rPr>
          <w:rFonts w:ascii="Times New Roman" w:hAnsi="Times New Roman"/>
          <w:bCs/>
          <w:sz w:val="24"/>
          <w:szCs w:val="24"/>
        </w:rPr>
        <w:t>seeding</w:t>
      </w:r>
      <w:r w:rsidRPr="004F71D3">
        <w:rPr>
          <w:rFonts w:ascii="Times New Roman" w:hAnsi="Times New Roman"/>
          <w:bCs/>
          <w:sz w:val="24"/>
          <w:szCs w:val="24"/>
        </w:rPr>
        <w:t xml:space="preserve"> equipment</w:t>
      </w:r>
      <w:r w:rsidRPr="004F71D3">
        <w:rPr>
          <w:rFonts w:ascii="Times New Roman" w:hAnsi="Times New Roman"/>
          <w:bCs/>
          <w:sz w:val="24"/>
          <w:szCs w:val="24"/>
        </w:rPr>
        <w:t>assemb</w:t>
      </w:r>
      <w:r w:rsidRPr="004F71D3">
        <w:rPr>
          <w:rFonts w:ascii="Times New Roman" w:hAnsi="Times New Roman"/>
          <w:bCs/>
          <w:sz w:val="24"/>
          <w:szCs w:val="24"/>
        </w:rPr>
        <w:t xml:space="preserve">ly. The </w:t>
      </w:r>
      <w:r w:rsidRPr="004F71D3">
        <w:rPr>
          <w:rFonts w:ascii="Times New Roman" w:hAnsi="Times New Roman"/>
          <w:bCs/>
          <w:sz w:val="24"/>
          <w:szCs w:val="24"/>
        </w:rPr>
        <w:t>model is built in Ansys</w:t>
      </w:r>
      <w:r w:rsidRPr="004F71D3">
        <w:rPr>
          <w:rFonts w:ascii="Times New Roman" w:hAnsi="Times New Roman"/>
          <w:bCs/>
          <w:sz w:val="24"/>
          <w:szCs w:val="24"/>
        </w:rPr>
        <w:t xml:space="preserve"> profile with an element size of 10</w:t>
      </w:r>
      <w:r>
        <w:rPr>
          <w:rFonts w:ascii="Times New Roman" w:hAnsi="Times New Roman"/>
          <w:bCs/>
          <w:sz w:val="24"/>
          <w:szCs w:val="24"/>
        </w:rPr>
        <w:t>mm</w:t>
      </w:r>
      <w:r w:rsidRPr="004F71D3">
        <w:rPr>
          <w:rFonts w:ascii="Times New Roman" w:hAnsi="Times New Roman"/>
          <w:bCs/>
          <w:sz w:val="24"/>
          <w:szCs w:val="24"/>
        </w:rPr>
        <w:t xml:space="preserve">using shell and solid element.  All properties and material are </w:t>
      </w:r>
      <w:r w:rsidRPr="004F71D3">
        <w:rPr>
          <w:rFonts w:ascii="Times New Roman" w:hAnsi="Times New Roman"/>
          <w:bCs/>
          <w:sz w:val="24"/>
          <w:szCs w:val="24"/>
        </w:rPr>
        <w:t>assigning</w:t>
      </w:r>
      <w:r w:rsidRPr="004F71D3">
        <w:rPr>
          <w:rFonts w:ascii="Times New Roman" w:hAnsi="Times New Roman"/>
          <w:bCs/>
          <w:sz w:val="24"/>
          <w:szCs w:val="24"/>
        </w:rPr>
        <w:t xml:space="preserve"> to component.</w:t>
      </w:r>
      <w:r w:rsidRPr="00867B30">
        <w:rPr>
          <w:rFonts w:ascii="Times New Roman" w:hAnsi="Times New Roman"/>
          <w:bCs/>
          <w:sz w:val="24"/>
          <w:szCs w:val="24"/>
        </w:rPr>
        <w:t>The main challenge here involved</w:t>
      </w:r>
      <w:r>
        <w:rPr>
          <w:rFonts w:ascii="Times New Roman" w:hAnsi="Times New Roman"/>
          <w:bCs/>
          <w:sz w:val="24"/>
          <w:szCs w:val="24"/>
        </w:rPr>
        <w:t xml:space="preserve"> was to reduce the stress </w:t>
      </w:r>
      <w:r w:rsidRPr="00867B30">
        <w:rPr>
          <w:rFonts w:ascii="Times New Roman" w:hAnsi="Times New Roman"/>
          <w:bCs/>
          <w:sz w:val="24"/>
          <w:szCs w:val="24"/>
        </w:rPr>
        <w:t>below the given targets. A thorough observation fol</w:t>
      </w:r>
      <w:r w:rsidRPr="00867B30">
        <w:rPr>
          <w:rFonts w:ascii="Times New Roman" w:hAnsi="Times New Roman"/>
          <w:bCs/>
          <w:sz w:val="24"/>
          <w:szCs w:val="24"/>
        </w:rPr>
        <w:t>lowed by various modifications helped in achieving the target.</w:t>
      </w:r>
    </w:p>
    <w:p w:rsidR="0073405E" w:rsidRPr="004F71D3" w:rsidRDefault="007B19BC" w:rsidP="004F71D3">
      <w:pPr>
        <w:spacing w:after="0" w:line="100" w:lineRule="atLeast"/>
        <w:jc w:val="both"/>
        <w:rPr>
          <w:rFonts w:ascii="Times New Roman" w:hAnsi="Times New Roman"/>
          <w:bCs/>
          <w:sz w:val="24"/>
          <w:szCs w:val="24"/>
        </w:rPr>
      </w:pPr>
    </w:p>
    <w:p w:rsidR="00213017" w:rsidRPr="004F71D3" w:rsidRDefault="007B19BC" w:rsidP="00213017">
      <w:pPr>
        <w:spacing w:after="0" w:line="100" w:lineRule="atLeast"/>
        <w:jc w:val="both"/>
        <w:rPr>
          <w:rFonts w:ascii="Times New Roman" w:hAnsi="Times New Roman"/>
          <w:bCs/>
          <w:sz w:val="24"/>
          <w:szCs w:val="24"/>
        </w:rPr>
      </w:pPr>
      <w:r w:rsidRPr="00827870">
        <w:rPr>
          <w:rFonts w:ascii="Cambria" w:hAnsi="Cambria"/>
          <w:b/>
        </w:rPr>
        <w:t>Responsibilities</w:t>
      </w:r>
      <w:r>
        <w:rPr>
          <w:rFonts w:ascii="Times New Roman" w:hAnsi="Times New Roman"/>
          <w:b/>
          <w:sz w:val="24"/>
          <w:szCs w:val="24"/>
        </w:rPr>
        <w:t>:</w:t>
      </w:r>
    </w:p>
    <w:p w:rsidR="00213017" w:rsidRDefault="007B19BC" w:rsidP="00213017">
      <w:pPr>
        <w:spacing w:after="0" w:line="100" w:lineRule="atLeast"/>
        <w:jc w:val="both"/>
        <w:rPr>
          <w:sz w:val="24"/>
          <w:szCs w:val="24"/>
        </w:rPr>
      </w:pPr>
    </w:p>
    <w:p w:rsidR="00213017" w:rsidRDefault="007B19BC" w:rsidP="00213017">
      <w:pPr>
        <w:pStyle w:val="ListParagraph"/>
        <w:numPr>
          <w:ilvl w:val="0"/>
          <w:numId w:val="3"/>
        </w:numPr>
      </w:pPr>
      <w:r>
        <w:t>Preparation of FE models with 2d &amp; 3d elements within the target time.</w:t>
      </w:r>
    </w:p>
    <w:p w:rsidR="004F71D3" w:rsidRDefault="007B19BC" w:rsidP="00213017">
      <w:pPr>
        <w:pStyle w:val="ListParagraph"/>
        <w:numPr>
          <w:ilvl w:val="0"/>
          <w:numId w:val="3"/>
        </w:numPr>
      </w:pPr>
      <w:r>
        <w:t>Carry out analysis by  using Ansys and Hyperview</w:t>
      </w:r>
    </w:p>
    <w:p w:rsidR="001C648F" w:rsidRDefault="007B19BC" w:rsidP="004F71D3">
      <w:pPr>
        <w:pStyle w:val="ListParagraph"/>
      </w:pPr>
    </w:p>
    <w:p w:rsidR="004F022F" w:rsidRDefault="007B19BC" w:rsidP="004F022F">
      <w:pPr>
        <w:ind w:left="360"/>
      </w:pPr>
    </w:p>
    <w:p w:rsidR="004F022F" w:rsidRDefault="007B19BC" w:rsidP="004F022F">
      <w:pPr>
        <w:ind w:left="360"/>
      </w:pPr>
    </w:p>
    <w:p w:rsidR="004F022F" w:rsidRDefault="007B19BC" w:rsidP="004F022F">
      <w:pPr>
        <w:spacing w:after="0" w:line="100" w:lineRule="atLeast"/>
        <w:jc w:val="center"/>
        <w:rPr>
          <w:rFonts w:ascii="Times New Roman" w:hAnsi="Times New Roman"/>
          <w:color w:val="00000A"/>
          <w:sz w:val="24"/>
          <w:szCs w:val="24"/>
        </w:rPr>
      </w:pPr>
      <w:r>
        <w:rPr>
          <w:rFonts w:ascii="Times New Roman" w:hAnsi="Times New Roman"/>
          <w:b/>
          <w:i/>
          <w:color w:val="00000A"/>
          <w:sz w:val="24"/>
          <w:szCs w:val="24"/>
          <w:u w:val="single"/>
        </w:rPr>
        <w:t>Project #7</w:t>
      </w:r>
      <w:r w:rsidRPr="000551EF">
        <w:rPr>
          <w:rFonts w:ascii="Times New Roman" w:hAnsi="Times New Roman"/>
          <w:b/>
          <w:i/>
          <w:color w:val="00000A"/>
          <w:sz w:val="24"/>
          <w:szCs w:val="24"/>
          <w:u w:val="single"/>
        </w:rPr>
        <w:t>:</w:t>
      </w:r>
    </w:p>
    <w:p w:rsidR="004F022F" w:rsidRDefault="007B19BC" w:rsidP="004F022F">
      <w:pPr>
        <w:spacing w:after="0" w:line="100" w:lineRule="atLeast"/>
        <w:jc w:val="center"/>
        <w:rPr>
          <w:rFonts w:ascii="Times New Roman" w:hAnsi="Times New Roman"/>
          <w:b/>
        </w:rPr>
      </w:pPr>
    </w:p>
    <w:p w:rsidR="004F022F" w:rsidRDefault="007B19BC" w:rsidP="004F022F">
      <w:pPr>
        <w:spacing w:after="0" w:line="100" w:lineRule="atLeast"/>
        <w:rPr>
          <w:rFonts w:ascii="Times New Roman" w:hAnsi="Times New Roman"/>
          <w:b/>
        </w:rPr>
      </w:pPr>
      <w:r>
        <w:rPr>
          <w:rFonts w:ascii="Times New Roman" w:hAnsi="Times New Roman"/>
          <w:b/>
        </w:rPr>
        <w:t xml:space="preserve">Project </w:t>
      </w:r>
      <w:r>
        <w:rPr>
          <w:rFonts w:ascii="Times New Roman" w:hAnsi="Times New Roman"/>
          <w:b/>
        </w:rPr>
        <w:tab/>
        <w:t xml:space="preserve">  :  </w:t>
      </w:r>
      <w:r>
        <w:rPr>
          <w:rFonts w:ascii="Times New Roman" w:hAnsi="Times New Roman"/>
          <w:sz w:val="24"/>
          <w:szCs w:val="24"/>
        </w:rPr>
        <w:t xml:space="preserve">Steady state dynamic </w:t>
      </w:r>
      <w:r>
        <w:rPr>
          <w:rFonts w:ascii="Times New Roman" w:hAnsi="Times New Roman"/>
          <w:sz w:val="24"/>
          <w:szCs w:val="24"/>
        </w:rPr>
        <w:t>analysis</w:t>
      </w:r>
      <w:r w:rsidRPr="008F28C9">
        <w:rPr>
          <w:rFonts w:ascii="Times New Roman" w:hAnsi="Times New Roman"/>
          <w:sz w:val="24"/>
          <w:szCs w:val="24"/>
        </w:rPr>
        <w:t xml:space="preserve"> of</w:t>
      </w:r>
      <w:r>
        <w:rPr>
          <w:rFonts w:ascii="Times New Roman" w:hAnsi="Times New Roman"/>
          <w:sz w:val="24"/>
          <w:szCs w:val="24"/>
        </w:rPr>
        <w:t xml:space="preserve"> Pump foot</w:t>
      </w:r>
      <w:r>
        <w:rPr>
          <w:rFonts w:ascii="Times New Roman" w:hAnsi="Times New Roman"/>
          <w:sz w:val="24"/>
          <w:szCs w:val="24"/>
        </w:rPr>
        <w:t>.</w:t>
      </w:r>
    </w:p>
    <w:p w:rsidR="004F022F" w:rsidRPr="00FB3A6C" w:rsidRDefault="007B19BC" w:rsidP="004F022F">
      <w:pPr>
        <w:spacing w:after="0" w:line="100" w:lineRule="atLeast"/>
        <w:rPr>
          <w:rFonts w:ascii="Times New Roman" w:hAnsi="Times New Roman"/>
          <w:sz w:val="24"/>
          <w:szCs w:val="24"/>
        </w:rPr>
      </w:pPr>
      <w:r>
        <w:rPr>
          <w:rFonts w:ascii="Times New Roman" w:hAnsi="Times New Roman"/>
          <w:b/>
        </w:rPr>
        <w:t xml:space="preserve">Company           :   </w:t>
      </w:r>
      <w:r>
        <w:rPr>
          <w:rFonts w:ascii="Times New Roman" w:hAnsi="Times New Roman"/>
          <w:sz w:val="24"/>
          <w:szCs w:val="24"/>
        </w:rPr>
        <w:t>Wilomather and platt pumps pvt.ltd,</w:t>
      </w:r>
      <w:r w:rsidRPr="00FB3A6C">
        <w:rPr>
          <w:rFonts w:ascii="Times New Roman" w:hAnsi="Times New Roman"/>
          <w:sz w:val="24"/>
          <w:szCs w:val="24"/>
        </w:rPr>
        <w:t xml:space="preserve"> Pune</w:t>
      </w:r>
    </w:p>
    <w:p w:rsidR="004F022F" w:rsidRPr="00FB3A6C" w:rsidRDefault="007B19BC" w:rsidP="004F022F">
      <w:pPr>
        <w:spacing w:after="0" w:line="100" w:lineRule="atLeast"/>
        <w:rPr>
          <w:rFonts w:ascii="Times New Roman" w:hAnsi="Times New Roman"/>
          <w:b/>
        </w:rPr>
      </w:pPr>
      <w:r w:rsidRPr="00FB3A6C">
        <w:rPr>
          <w:rFonts w:ascii="Times New Roman" w:hAnsi="Times New Roman"/>
          <w:b/>
        </w:rPr>
        <w:t>Tool used</w:t>
      </w:r>
      <w:r w:rsidRPr="00FB3A6C">
        <w:rPr>
          <w:rFonts w:ascii="Times New Roman" w:hAnsi="Times New Roman"/>
          <w:b/>
        </w:rPr>
        <w:tab/>
        <w:t xml:space="preserve">  :  </w:t>
      </w:r>
      <w:r>
        <w:rPr>
          <w:rFonts w:ascii="Times New Roman" w:hAnsi="Times New Roman"/>
          <w:sz w:val="24"/>
          <w:szCs w:val="24"/>
        </w:rPr>
        <w:t>Hyper</w:t>
      </w:r>
      <w:r w:rsidRPr="00FB3A6C">
        <w:rPr>
          <w:rFonts w:ascii="Times New Roman" w:hAnsi="Times New Roman"/>
          <w:sz w:val="24"/>
          <w:szCs w:val="24"/>
        </w:rPr>
        <w:t>mesh</w:t>
      </w:r>
      <w:r>
        <w:rPr>
          <w:rFonts w:ascii="Times New Roman" w:hAnsi="Times New Roman"/>
          <w:sz w:val="24"/>
          <w:szCs w:val="24"/>
        </w:rPr>
        <w:t xml:space="preserve">, </w:t>
      </w:r>
      <w:r>
        <w:rPr>
          <w:rFonts w:ascii="Times New Roman" w:hAnsi="Times New Roman"/>
          <w:sz w:val="24"/>
          <w:szCs w:val="24"/>
        </w:rPr>
        <w:t>Abaqus</w:t>
      </w:r>
    </w:p>
    <w:p w:rsidR="004F022F" w:rsidRPr="00FB3A6C" w:rsidRDefault="007B19BC" w:rsidP="004F022F">
      <w:pPr>
        <w:spacing w:after="0" w:line="100" w:lineRule="atLeast"/>
        <w:rPr>
          <w:rFonts w:ascii="Times New Roman" w:hAnsi="Times New Roman"/>
          <w:sz w:val="24"/>
          <w:szCs w:val="24"/>
        </w:rPr>
      </w:pPr>
      <w:r w:rsidRPr="00FB3A6C">
        <w:rPr>
          <w:rFonts w:ascii="Times New Roman" w:hAnsi="Times New Roman"/>
          <w:b/>
        </w:rPr>
        <w:t>Team</w:t>
      </w:r>
      <w:r w:rsidRPr="00FB3A6C">
        <w:rPr>
          <w:rFonts w:ascii="Times New Roman" w:hAnsi="Times New Roman"/>
          <w:sz w:val="24"/>
          <w:szCs w:val="24"/>
        </w:rPr>
        <w:t xml:space="preserve">                 :  Team member</w:t>
      </w:r>
    </w:p>
    <w:p w:rsidR="004F022F" w:rsidRDefault="007B19BC" w:rsidP="004F022F">
      <w:pPr>
        <w:spacing w:after="0" w:line="100" w:lineRule="atLeast"/>
      </w:pPr>
    </w:p>
    <w:p w:rsidR="004F022F" w:rsidRDefault="007B19BC" w:rsidP="004F022F">
      <w:pPr>
        <w:spacing w:after="0" w:line="100" w:lineRule="atLeast"/>
        <w:rPr>
          <w:rFonts w:ascii="Cambria" w:hAnsi="Cambria"/>
          <w:b/>
        </w:rPr>
      </w:pPr>
      <w:r>
        <w:rPr>
          <w:rFonts w:ascii="Cambria" w:hAnsi="Cambria"/>
          <w:b/>
        </w:rPr>
        <w:t>Description:</w:t>
      </w:r>
      <w:r>
        <w:rPr>
          <w:rFonts w:ascii="Cambria" w:hAnsi="Cambria"/>
          <w:b/>
        </w:rPr>
        <w:tab/>
      </w:r>
    </w:p>
    <w:p w:rsidR="004F71D3" w:rsidRDefault="007B19BC" w:rsidP="004F71D3">
      <w:pPr>
        <w:spacing w:line="100" w:lineRule="atLeast"/>
        <w:rPr>
          <w:rFonts w:ascii="Times New Roman" w:hAnsi="Times New Roman"/>
          <w:b/>
          <w:sz w:val="24"/>
          <w:szCs w:val="24"/>
        </w:rPr>
      </w:pPr>
      <w:r w:rsidRPr="004F71D3">
        <w:rPr>
          <w:rFonts w:ascii="Times New Roman" w:hAnsi="Times New Roman"/>
          <w:bCs/>
          <w:sz w:val="24"/>
          <w:szCs w:val="24"/>
        </w:rPr>
        <w:t xml:space="preserve">  The project involved in FE modeling of </w:t>
      </w:r>
      <w:r>
        <w:rPr>
          <w:rFonts w:ascii="Times New Roman" w:hAnsi="Times New Roman"/>
          <w:bCs/>
          <w:sz w:val="24"/>
          <w:szCs w:val="24"/>
        </w:rPr>
        <w:t>pump foot</w:t>
      </w:r>
      <w:r w:rsidRPr="004F71D3">
        <w:rPr>
          <w:rFonts w:ascii="Times New Roman" w:hAnsi="Times New Roman"/>
          <w:bCs/>
          <w:sz w:val="24"/>
          <w:szCs w:val="24"/>
        </w:rPr>
        <w:t>assem</w:t>
      </w:r>
      <w:r>
        <w:rPr>
          <w:rFonts w:ascii="Times New Roman" w:hAnsi="Times New Roman"/>
          <w:bCs/>
          <w:sz w:val="24"/>
          <w:szCs w:val="24"/>
        </w:rPr>
        <w:t xml:space="preserve">bly. The model is built in </w:t>
      </w:r>
      <w:r>
        <w:rPr>
          <w:rFonts w:ascii="Times New Roman" w:hAnsi="Times New Roman"/>
          <w:bCs/>
          <w:sz w:val="24"/>
          <w:szCs w:val="24"/>
        </w:rPr>
        <w:t>Abaqus</w:t>
      </w:r>
      <w:r w:rsidRPr="004F71D3">
        <w:rPr>
          <w:rFonts w:ascii="Times New Roman" w:hAnsi="Times New Roman"/>
          <w:bCs/>
          <w:sz w:val="24"/>
          <w:szCs w:val="24"/>
        </w:rPr>
        <w:t xml:space="preserve"> pr</w:t>
      </w:r>
      <w:r>
        <w:rPr>
          <w:rFonts w:ascii="Times New Roman" w:hAnsi="Times New Roman"/>
          <w:bCs/>
          <w:sz w:val="24"/>
          <w:szCs w:val="24"/>
        </w:rPr>
        <w:t>ofile with an element size of 5</w:t>
      </w:r>
      <w:r>
        <w:rPr>
          <w:rFonts w:ascii="Times New Roman" w:hAnsi="Times New Roman"/>
          <w:bCs/>
          <w:sz w:val="24"/>
          <w:szCs w:val="24"/>
        </w:rPr>
        <w:t xml:space="preserve"> mm </w:t>
      </w:r>
      <w:r>
        <w:rPr>
          <w:rFonts w:ascii="Times New Roman" w:hAnsi="Times New Roman"/>
          <w:bCs/>
          <w:sz w:val="24"/>
          <w:szCs w:val="24"/>
        </w:rPr>
        <w:t>using</w:t>
      </w:r>
      <w:r w:rsidRPr="004F71D3">
        <w:rPr>
          <w:rFonts w:ascii="Times New Roman" w:hAnsi="Times New Roman"/>
          <w:bCs/>
          <w:sz w:val="24"/>
          <w:szCs w:val="24"/>
        </w:rPr>
        <w:t xml:space="preserve"> solid element.  All properties and material are </w:t>
      </w:r>
      <w:r w:rsidRPr="004F71D3">
        <w:rPr>
          <w:rFonts w:ascii="Times New Roman" w:hAnsi="Times New Roman"/>
          <w:bCs/>
          <w:sz w:val="24"/>
          <w:szCs w:val="24"/>
        </w:rPr>
        <w:t>assigning</w:t>
      </w:r>
      <w:r w:rsidRPr="004F71D3">
        <w:rPr>
          <w:rFonts w:ascii="Times New Roman" w:hAnsi="Times New Roman"/>
          <w:bCs/>
          <w:sz w:val="24"/>
          <w:szCs w:val="24"/>
        </w:rPr>
        <w:t xml:space="preserve"> to component.</w:t>
      </w:r>
      <w:r>
        <w:rPr>
          <w:rFonts w:ascii="Times New Roman" w:hAnsi="Times New Roman"/>
          <w:bCs/>
          <w:sz w:val="24"/>
          <w:szCs w:val="24"/>
        </w:rPr>
        <w:t xml:space="preserve">It predicts the linear response of a structure subjected to continoushormonic excitation.  </w:t>
      </w:r>
      <w:r w:rsidRPr="00867B30">
        <w:rPr>
          <w:rFonts w:ascii="Times New Roman" w:hAnsi="Times New Roman"/>
          <w:bCs/>
          <w:sz w:val="24"/>
          <w:szCs w:val="24"/>
        </w:rPr>
        <w:t>The main challenge here involved</w:t>
      </w:r>
      <w:r>
        <w:rPr>
          <w:rFonts w:ascii="Times New Roman" w:hAnsi="Times New Roman"/>
          <w:bCs/>
          <w:sz w:val="24"/>
          <w:szCs w:val="24"/>
        </w:rPr>
        <w:t xml:space="preserve"> was to redu</w:t>
      </w:r>
      <w:r>
        <w:rPr>
          <w:rFonts w:ascii="Times New Roman" w:hAnsi="Times New Roman"/>
          <w:bCs/>
          <w:sz w:val="24"/>
          <w:szCs w:val="24"/>
        </w:rPr>
        <w:t xml:space="preserve">ce the stress </w:t>
      </w:r>
      <w:r w:rsidRPr="00867B30">
        <w:rPr>
          <w:rFonts w:ascii="Times New Roman" w:hAnsi="Times New Roman"/>
          <w:bCs/>
          <w:sz w:val="24"/>
          <w:szCs w:val="24"/>
        </w:rPr>
        <w:t>below the given targets. A thorough observation followed by various modifications helped in achieving the target.</w:t>
      </w:r>
    </w:p>
    <w:p w:rsidR="004F71D3" w:rsidRPr="004F71D3" w:rsidRDefault="007B19BC" w:rsidP="004F71D3">
      <w:pPr>
        <w:spacing w:after="0" w:line="100" w:lineRule="atLeast"/>
        <w:jc w:val="both"/>
        <w:rPr>
          <w:rFonts w:ascii="Times New Roman" w:hAnsi="Times New Roman"/>
          <w:bCs/>
          <w:sz w:val="24"/>
          <w:szCs w:val="24"/>
        </w:rPr>
      </w:pPr>
    </w:p>
    <w:p w:rsidR="004F71D3" w:rsidRPr="004F71D3" w:rsidRDefault="007B19BC" w:rsidP="004F71D3">
      <w:pPr>
        <w:spacing w:after="0" w:line="100" w:lineRule="atLeast"/>
        <w:jc w:val="both"/>
        <w:rPr>
          <w:rFonts w:ascii="Times New Roman" w:hAnsi="Times New Roman"/>
          <w:bCs/>
          <w:sz w:val="24"/>
          <w:szCs w:val="24"/>
        </w:rPr>
      </w:pPr>
      <w:r w:rsidRPr="00827870">
        <w:rPr>
          <w:rFonts w:ascii="Cambria" w:hAnsi="Cambria"/>
          <w:b/>
        </w:rPr>
        <w:t>Responsibilities</w:t>
      </w:r>
      <w:r>
        <w:rPr>
          <w:rFonts w:ascii="Times New Roman" w:hAnsi="Times New Roman"/>
          <w:b/>
          <w:sz w:val="24"/>
          <w:szCs w:val="24"/>
        </w:rPr>
        <w:t>:</w:t>
      </w:r>
    </w:p>
    <w:p w:rsidR="004F71D3" w:rsidRDefault="007B19BC" w:rsidP="004F71D3">
      <w:pPr>
        <w:spacing w:after="0" w:line="100" w:lineRule="atLeast"/>
        <w:jc w:val="both"/>
        <w:rPr>
          <w:sz w:val="24"/>
          <w:szCs w:val="24"/>
        </w:rPr>
      </w:pPr>
    </w:p>
    <w:p w:rsidR="004F71D3" w:rsidRDefault="007B19BC" w:rsidP="004F71D3">
      <w:pPr>
        <w:pStyle w:val="ListParagraph"/>
        <w:numPr>
          <w:ilvl w:val="0"/>
          <w:numId w:val="3"/>
        </w:numPr>
      </w:pPr>
      <w:r>
        <w:t>Preparation of FE models with 3d elements within the target time.</w:t>
      </w:r>
    </w:p>
    <w:p w:rsidR="004F022F" w:rsidRDefault="007B19BC" w:rsidP="004F71D3">
      <w:pPr>
        <w:pStyle w:val="ListParagraph"/>
        <w:numPr>
          <w:ilvl w:val="0"/>
          <w:numId w:val="3"/>
        </w:numPr>
      </w:pPr>
      <w:r>
        <w:t>Carry out analysis</w:t>
      </w:r>
      <w:r>
        <w:t xml:space="preserve"> by</w:t>
      </w:r>
      <w:r>
        <w:t xml:space="preserve"> using </w:t>
      </w:r>
      <w:r>
        <w:t>Abaqus</w:t>
      </w:r>
      <w:r>
        <w:t xml:space="preserve"> and Abaqus </w:t>
      </w:r>
      <w:r>
        <w:t>view</w:t>
      </w:r>
      <w:r>
        <w:t>er</w:t>
      </w:r>
      <w:r>
        <w:t>.</w:t>
      </w:r>
    </w:p>
    <w:p w:rsidR="004F022F" w:rsidRDefault="007B19BC" w:rsidP="004F022F">
      <w:pPr>
        <w:spacing w:after="0" w:line="100" w:lineRule="atLeast"/>
        <w:jc w:val="center"/>
        <w:rPr>
          <w:rFonts w:ascii="Times New Roman" w:hAnsi="Times New Roman"/>
          <w:b/>
          <w:i/>
          <w:color w:val="00000A"/>
          <w:sz w:val="24"/>
          <w:szCs w:val="24"/>
          <w:u w:val="single"/>
        </w:rPr>
      </w:pPr>
    </w:p>
    <w:p w:rsidR="004F022F" w:rsidRDefault="007B19BC" w:rsidP="004F022F">
      <w:pPr>
        <w:spacing w:after="0" w:line="100" w:lineRule="atLeast"/>
        <w:jc w:val="center"/>
        <w:rPr>
          <w:rFonts w:ascii="Times New Roman" w:hAnsi="Times New Roman"/>
          <w:b/>
          <w:i/>
          <w:color w:val="00000A"/>
          <w:sz w:val="24"/>
          <w:szCs w:val="24"/>
          <w:u w:val="single"/>
        </w:rPr>
      </w:pPr>
    </w:p>
    <w:p w:rsidR="004F022F" w:rsidRDefault="007B19BC" w:rsidP="004F022F">
      <w:pPr>
        <w:spacing w:after="0" w:line="100" w:lineRule="atLeast"/>
        <w:jc w:val="center"/>
        <w:rPr>
          <w:rFonts w:ascii="Times New Roman" w:hAnsi="Times New Roman"/>
          <w:b/>
          <w:i/>
          <w:color w:val="00000A"/>
          <w:sz w:val="24"/>
          <w:szCs w:val="24"/>
          <w:u w:val="single"/>
        </w:rPr>
      </w:pPr>
    </w:p>
    <w:p w:rsidR="004F022F" w:rsidRDefault="007B19BC" w:rsidP="004F022F">
      <w:pPr>
        <w:spacing w:after="0" w:line="100" w:lineRule="atLeast"/>
        <w:jc w:val="center"/>
        <w:rPr>
          <w:rFonts w:ascii="Times New Roman" w:hAnsi="Times New Roman"/>
          <w:b/>
          <w:i/>
          <w:color w:val="00000A"/>
          <w:sz w:val="24"/>
          <w:szCs w:val="24"/>
          <w:u w:val="single"/>
        </w:rPr>
      </w:pPr>
    </w:p>
    <w:p w:rsidR="00665A96" w:rsidRDefault="007B19BC" w:rsidP="00665A96">
      <w:pPr>
        <w:spacing w:after="0" w:line="100" w:lineRule="atLeast"/>
        <w:rPr>
          <w:rFonts w:ascii="Times New Roman" w:hAnsi="Times New Roman"/>
          <w:b/>
          <w:i/>
          <w:color w:val="00000A"/>
          <w:sz w:val="24"/>
          <w:szCs w:val="24"/>
          <w:u w:val="single"/>
        </w:rPr>
      </w:pPr>
    </w:p>
    <w:p w:rsidR="00665A96" w:rsidRDefault="007B19BC" w:rsidP="00665A96">
      <w:pPr>
        <w:spacing w:after="0" w:line="100" w:lineRule="atLeast"/>
        <w:rPr>
          <w:rFonts w:ascii="Times New Roman" w:hAnsi="Times New Roman"/>
          <w:b/>
          <w:i/>
          <w:color w:val="00000A"/>
          <w:sz w:val="24"/>
          <w:szCs w:val="24"/>
          <w:u w:val="single"/>
        </w:rPr>
      </w:pPr>
    </w:p>
    <w:p w:rsidR="00665A96" w:rsidRDefault="007B19BC" w:rsidP="00665A96">
      <w:pPr>
        <w:spacing w:after="0" w:line="100" w:lineRule="atLeast"/>
        <w:rPr>
          <w:rFonts w:ascii="Times New Roman" w:hAnsi="Times New Roman"/>
          <w:b/>
          <w:i/>
          <w:color w:val="00000A"/>
          <w:sz w:val="24"/>
          <w:szCs w:val="24"/>
          <w:u w:val="single"/>
        </w:rPr>
      </w:pPr>
    </w:p>
    <w:p w:rsidR="00665A96" w:rsidRDefault="007B19BC" w:rsidP="00665A96">
      <w:pPr>
        <w:spacing w:after="0" w:line="100" w:lineRule="atLeast"/>
        <w:rPr>
          <w:rFonts w:ascii="Times New Roman" w:hAnsi="Times New Roman"/>
          <w:b/>
          <w:i/>
          <w:color w:val="00000A"/>
          <w:sz w:val="24"/>
          <w:szCs w:val="24"/>
          <w:u w:val="single"/>
        </w:rPr>
      </w:pPr>
    </w:p>
    <w:p w:rsidR="00665A96" w:rsidRDefault="007B19BC" w:rsidP="00665A96">
      <w:pPr>
        <w:spacing w:after="0" w:line="100" w:lineRule="atLeast"/>
        <w:rPr>
          <w:rFonts w:ascii="Times New Roman" w:hAnsi="Times New Roman"/>
          <w:b/>
          <w:i/>
          <w:color w:val="00000A"/>
          <w:sz w:val="24"/>
          <w:szCs w:val="24"/>
          <w:u w:val="single"/>
        </w:rPr>
      </w:pPr>
    </w:p>
    <w:p w:rsidR="00665A96" w:rsidRDefault="007B19BC" w:rsidP="00665A96">
      <w:pPr>
        <w:spacing w:after="0" w:line="100" w:lineRule="atLeast"/>
        <w:rPr>
          <w:rFonts w:ascii="Times New Roman" w:hAnsi="Times New Roman"/>
          <w:color w:val="00000A"/>
          <w:sz w:val="24"/>
          <w:szCs w:val="24"/>
        </w:rPr>
      </w:pPr>
      <w:r>
        <w:rPr>
          <w:rFonts w:ascii="Times New Roman" w:hAnsi="Times New Roman"/>
          <w:b/>
          <w:i/>
          <w:color w:val="00000A"/>
          <w:sz w:val="24"/>
          <w:szCs w:val="24"/>
          <w:u w:val="single"/>
        </w:rPr>
        <w:t>Project #8</w:t>
      </w:r>
      <w:r w:rsidRPr="000551EF">
        <w:rPr>
          <w:rFonts w:ascii="Times New Roman" w:hAnsi="Times New Roman"/>
          <w:b/>
          <w:i/>
          <w:color w:val="00000A"/>
          <w:sz w:val="24"/>
          <w:szCs w:val="24"/>
          <w:u w:val="single"/>
        </w:rPr>
        <w:t>:</w:t>
      </w:r>
    </w:p>
    <w:p w:rsidR="004F022F" w:rsidRDefault="007B19BC" w:rsidP="00665A96">
      <w:pPr>
        <w:spacing w:after="0" w:line="100" w:lineRule="atLeast"/>
        <w:rPr>
          <w:rFonts w:ascii="Times New Roman" w:hAnsi="Times New Roman"/>
          <w:color w:val="00000A"/>
          <w:sz w:val="24"/>
          <w:szCs w:val="24"/>
        </w:rPr>
      </w:pPr>
    </w:p>
    <w:p w:rsidR="004F022F" w:rsidRDefault="007B19BC" w:rsidP="004F022F">
      <w:pPr>
        <w:spacing w:after="0" w:line="100" w:lineRule="atLeast"/>
        <w:jc w:val="center"/>
        <w:rPr>
          <w:rFonts w:ascii="Times New Roman" w:hAnsi="Times New Roman"/>
          <w:b/>
        </w:rPr>
      </w:pPr>
    </w:p>
    <w:p w:rsidR="004F022F" w:rsidRDefault="007B19BC" w:rsidP="004F022F">
      <w:pPr>
        <w:spacing w:after="0" w:line="100" w:lineRule="atLeast"/>
        <w:rPr>
          <w:rFonts w:ascii="Times New Roman" w:hAnsi="Times New Roman"/>
          <w:b/>
        </w:rPr>
      </w:pPr>
      <w:r>
        <w:rPr>
          <w:rFonts w:ascii="Times New Roman" w:hAnsi="Times New Roman"/>
          <w:b/>
        </w:rPr>
        <w:t xml:space="preserve">Project </w:t>
      </w:r>
      <w:r>
        <w:rPr>
          <w:rFonts w:ascii="Times New Roman" w:hAnsi="Times New Roman"/>
          <w:b/>
        </w:rPr>
        <w:tab/>
        <w:t xml:space="preserve">  :  </w:t>
      </w:r>
      <w:r>
        <w:rPr>
          <w:rFonts w:ascii="Times New Roman" w:hAnsi="Times New Roman"/>
          <w:sz w:val="24"/>
          <w:szCs w:val="24"/>
        </w:rPr>
        <w:t>Burst pressure analysis of pump assembly</w:t>
      </w:r>
    </w:p>
    <w:p w:rsidR="004F022F" w:rsidRPr="00FB3A6C" w:rsidRDefault="007B19BC" w:rsidP="004F022F">
      <w:pPr>
        <w:spacing w:after="0" w:line="100" w:lineRule="atLeast"/>
        <w:rPr>
          <w:rFonts w:ascii="Times New Roman" w:hAnsi="Times New Roman"/>
          <w:sz w:val="24"/>
          <w:szCs w:val="24"/>
        </w:rPr>
      </w:pPr>
      <w:r>
        <w:rPr>
          <w:rFonts w:ascii="Times New Roman" w:hAnsi="Times New Roman"/>
          <w:b/>
        </w:rPr>
        <w:t>Company</w:t>
      </w:r>
      <w:r>
        <w:rPr>
          <w:rFonts w:ascii="Times New Roman" w:hAnsi="Times New Roman"/>
          <w:b/>
        </w:rPr>
        <w:tab/>
        <w:t xml:space="preserve">  :   </w:t>
      </w:r>
      <w:r>
        <w:rPr>
          <w:rFonts w:ascii="Times New Roman" w:hAnsi="Times New Roman"/>
          <w:sz w:val="24"/>
          <w:szCs w:val="24"/>
        </w:rPr>
        <w:t>Wilomather and platt pump pvt.ltd,</w:t>
      </w:r>
      <w:r w:rsidRPr="00FB3A6C">
        <w:rPr>
          <w:rFonts w:ascii="Times New Roman" w:hAnsi="Times New Roman"/>
          <w:sz w:val="24"/>
          <w:szCs w:val="24"/>
        </w:rPr>
        <w:t xml:space="preserve"> Pune</w:t>
      </w:r>
    </w:p>
    <w:p w:rsidR="004F022F" w:rsidRPr="00FB3A6C" w:rsidRDefault="007B19BC" w:rsidP="004F022F">
      <w:pPr>
        <w:spacing w:after="0" w:line="100" w:lineRule="atLeast"/>
        <w:rPr>
          <w:rFonts w:ascii="Times New Roman" w:hAnsi="Times New Roman"/>
          <w:b/>
        </w:rPr>
      </w:pPr>
      <w:r w:rsidRPr="00FB3A6C">
        <w:rPr>
          <w:rFonts w:ascii="Times New Roman" w:hAnsi="Times New Roman"/>
          <w:b/>
        </w:rPr>
        <w:t>Tool used</w:t>
      </w:r>
      <w:r w:rsidRPr="00FB3A6C">
        <w:rPr>
          <w:rFonts w:ascii="Times New Roman" w:hAnsi="Times New Roman"/>
          <w:b/>
        </w:rPr>
        <w:tab/>
        <w:t xml:space="preserve">  :  </w:t>
      </w:r>
      <w:r>
        <w:rPr>
          <w:rFonts w:ascii="Times New Roman" w:hAnsi="Times New Roman"/>
          <w:sz w:val="24"/>
          <w:szCs w:val="24"/>
        </w:rPr>
        <w:t>Hyper</w:t>
      </w:r>
      <w:r w:rsidRPr="00FB3A6C">
        <w:rPr>
          <w:rFonts w:ascii="Times New Roman" w:hAnsi="Times New Roman"/>
          <w:sz w:val="24"/>
          <w:szCs w:val="24"/>
        </w:rPr>
        <w:t>mesh</w:t>
      </w:r>
      <w:r>
        <w:rPr>
          <w:rFonts w:ascii="Times New Roman" w:hAnsi="Times New Roman"/>
          <w:sz w:val="24"/>
          <w:szCs w:val="24"/>
        </w:rPr>
        <w:t>,</w:t>
      </w:r>
      <w:r>
        <w:rPr>
          <w:rFonts w:ascii="Times New Roman" w:hAnsi="Times New Roman"/>
          <w:sz w:val="24"/>
          <w:szCs w:val="24"/>
        </w:rPr>
        <w:t>Abaqus</w:t>
      </w:r>
    </w:p>
    <w:p w:rsidR="004F022F" w:rsidRPr="00FB3A6C" w:rsidRDefault="007B19BC" w:rsidP="004F022F">
      <w:pPr>
        <w:spacing w:after="0" w:line="100" w:lineRule="atLeast"/>
        <w:rPr>
          <w:rFonts w:ascii="Times New Roman" w:hAnsi="Times New Roman"/>
          <w:sz w:val="24"/>
          <w:szCs w:val="24"/>
        </w:rPr>
      </w:pPr>
      <w:r w:rsidRPr="00FB3A6C">
        <w:rPr>
          <w:rFonts w:ascii="Times New Roman" w:hAnsi="Times New Roman"/>
          <w:b/>
        </w:rPr>
        <w:t>Team</w:t>
      </w:r>
      <w:r>
        <w:rPr>
          <w:rFonts w:ascii="Times New Roman" w:hAnsi="Times New Roman"/>
          <w:sz w:val="24"/>
          <w:szCs w:val="24"/>
        </w:rPr>
        <w:t xml:space="preserve">                 :  solo</w:t>
      </w:r>
    </w:p>
    <w:p w:rsidR="004F022F" w:rsidRDefault="007B19BC" w:rsidP="004F022F">
      <w:pPr>
        <w:spacing w:after="0" w:line="100" w:lineRule="atLeast"/>
      </w:pPr>
    </w:p>
    <w:p w:rsidR="004F022F" w:rsidRDefault="007B19BC" w:rsidP="004F022F">
      <w:pPr>
        <w:spacing w:after="0" w:line="100" w:lineRule="atLeast"/>
        <w:rPr>
          <w:rFonts w:ascii="Cambria" w:hAnsi="Cambria"/>
          <w:b/>
        </w:rPr>
      </w:pPr>
      <w:r>
        <w:rPr>
          <w:rFonts w:ascii="Cambria" w:hAnsi="Cambria"/>
          <w:b/>
        </w:rPr>
        <w:t>Description:</w:t>
      </w:r>
      <w:r>
        <w:rPr>
          <w:rFonts w:ascii="Cambria" w:hAnsi="Cambria"/>
          <w:b/>
        </w:rPr>
        <w:tab/>
      </w:r>
    </w:p>
    <w:p w:rsidR="004F022F" w:rsidRPr="008F28C9" w:rsidRDefault="007B19BC" w:rsidP="004F022F">
      <w:pPr>
        <w:autoSpaceDE w:val="0"/>
        <w:autoSpaceDN w:val="0"/>
        <w:adjustRightInd w:val="0"/>
        <w:spacing w:after="0" w:line="240" w:lineRule="auto"/>
        <w:jc w:val="both"/>
        <w:rPr>
          <w:rFonts w:ascii="Times New Roman" w:hAnsi="Times New Roman"/>
          <w:sz w:val="24"/>
          <w:szCs w:val="24"/>
        </w:rPr>
      </w:pPr>
      <w:r w:rsidRPr="008F28C9">
        <w:rPr>
          <w:rFonts w:ascii="Times New Roman" w:hAnsi="Times New Roman"/>
          <w:sz w:val="24"/>
          <w:szCs w:val="24"/>
        </w:rPr>
        <w:t xml:space="preserve">The project involved </w:t>
      </w:r>
      <w:r>
        <w:rPr>
          <w:rFonts w:ascii="Times New Roman" w:hAnsi="Times New Roman"/>
          <w:sz w:val="24"/>
          <w:szCs w:val="24"/>
        </w:rPr>
        <w:t xml:space="preserve">in FE modeling of </w:t>
      </w:r>
      <w:r>
        <w:rPr>
          <w:rFonts w:ascii="Times New Roman" w:hAnsi="Times New Roman"/>
          <w:sz w:val="24"/>
          <w:szCs w:val="24"/>
        </w:rPr>
        <w:t>pump</w:t>
      </w:r>
      <w:r w:rsidRPr="008F28C9">
        <w:rPr>
          <w:rFonts w:ascii="Times New Roman" w:hAnsi="Times New Roman"/>
          <w:sz w:val="24"/>
          <w:szCs w:val="24"/>
        </w:rPr>
        <w:t>assemb</w:t>
      </w:r>
      <w:r>
        <w:rPr>
          <w:rFonts w:ascii="Times New Roman" w:hAnsi="Times New Roman"/>
          <w:sz w:val="24"/>
          <w:szCs w:val="24"/>
        </w:rPr>
        <w:t>ly. The model is built in Abaqus</w:t>
      </w:r>
      <w:r w:rsidRPr="008F28C9">
        <w:rPr>
          <w:rFonts w:ascii="Times New Roman" w:hAnsi="Times New Roman"/>
          <w:sz w:val="24"/>
          <w:szCs w:val="24"/>
        </w:rPr>
        <w:t xml:space="preserve"> pr</w:t>
      </w:r>
      <w:r>
        <w:rPr>
          <w:rFonts w:ascii="Times New Roman" w:hAnsi="Times New Roman"/>
          <w:sz w:val="24"/>
          <w:szCs w:val="24"/>
        </w:rPr>
        <w:t xml:space="preserve">ofile </w:t>
      </w:r>
      <w:r>
        <w:rPr>
          <w:rFonts w:ascii="Times New Roman" w:hAnsi="Times New Roman"/>
          <w:sz w:val="24"/>
          <w:szCs w:val="24"/>
        </w:rPr>
        <w:t>with an element size of 5 and 10</w:t>
      </w:r>
      <w:r w:rsidRPr="008F28C9">
        <w:rPr>
          <w:rFonts w:ascii="Times New Roman" w:hAnsi="Times New Roman"/>
          <w:sz w:val="24"/>
          <w:szCs w:val="24"/>
        </w:rPr>
        <w:t>mm</w:t>
      </w:r>
      <w:r>
        <w:rPr>
          <w:rFonts w:ascii="Times New Roman" w:hAnsi="Times New Roman"/>
          <w:sz w:val="24"/>
          <w:szCs w:val="24"/>
        </w:rPr>
        <w:t>using tetra</w:t>
      </w:r>
      <w:r w:rsidRPr="008F28C9">
        <w:rPr>
          <w:rFonts w:ascii="Times New Roman" w:hAnsi="Times New Roman"/>
          <w:sz w:val="24"/>
          <w:szCs w:val="24"/>
        </w:rPr>
        <w:t xml:space="preserve"> elements. All the fillets ar</w:t>
      </w:r>
      <w:r>
        <w:rPr>
          <w:rFonts w:ascii="Times New Roman" w:hAnsi="Times New Roman"/>
          <w:sz w:val="24"/>
          <w:szCs w:val="24"/>
        </w:rPr>
        <w:t>e captured with minimum of two</w:t>
      </w:r>
      <w:r w:rsidRPr="008F28C9">
        <w:rPr>
          <w:rFonts w:ascii="Times New Roman" w:hAnsi="Times New Roman"/>
          <w:sz w:val="24"/>
          <w:szCs w:val="24"/>
        </w:rPr>
        <w:t xml:space="preserve"> rows ofelements and required quality parameters were</w:t>
      </w:r>
      <w:r>
        <w:rPr>
          <w:rFonts w:ascii="Times New Roman" w:hAnsi="Times New Roman"/>
          <w:sz w:val="24"/>
          <w:szCs w:val="24"/>
        </w:rPr>
        <w:t xml:space="preserve"> achieved. All part of assembl</w:t>
      </w:r>
      <w:r>
        <w:rPr>
          <w:rFonts w:ascii="Times New Roman" w:hAnsi="Times New Roman"/>
          <w:sz w:val="24"/>
          <w:szCs w:val="24"/>
        </w:rPr>
        <w:t>y are connected by contact pair and pretension give to bolt. Stress and strain is calculate.</w:t>
      </w:r>
    </w:p>
    <w:p w:rsidR="004F022F" w:rsidRDefault="007B19BC" w:rsidP="004F022F">
      <w:pPr>
        <w:spacing w:after="0" w:line="100" w:lineRule="atLeast"/>
        <w:jc w:val="both"/>
      </w:pPr>
    </w:p>
    <w:p w:rsidR="004F022F" w:rsidRDefault="007B19BC" w:rsidP="004F022F">
      <w:pPr>
        <w:spacing w:after="0" w:line="100" w:lineRule="atLeast"/>
        <w:jc w:val="both"/>
        <w:rPr>
          <w:sz w:val="24"/>
          <w:szCs w:val="24"/>
        </w:rPr>
      </w:pPr>
      <w:r w:rsidRPr="00827870">
        <w:rPr>
          <w:rFonts w:ascii="Cambria" w:hAnsi="Cambria"/>
          <w:b/>
        </w:rPr>
        <w:t>Responsibilities</w:t>
      </w:r>
      <w:r>
        <w:rPr>
          <w:rFonts w:ascii="Times New Roman" w:hAnsi="Times New Roman"/>
          <w:b/>
          <w:sz w:val="24"/>
          <w:szCs w:val="24"/>
        </w:rPr>
        <w:t>:</w:t>
      </w:r>
    </w:p>
    <w:p w:rsidR="004F022F" w:rsidRDefault="007B19BC" w:rsidP="004F022F">
      <w:pPr>
        <w:spacing w:after="0" w:line="100" w:lineRule="atLeast"/>
        <w:jc w:val="both"/>
        <w:rPr>
          <w:sz w:val="24"/>
          <w:szCs w:val="24"/>
        </w:rPr>
      </w:pPr>
    </w:p>
    <w:p w:rsidR="004F022F" w:rsidRDefault="007B19BC" w:rsidP="004F022F">
      <w:pPr>
        <w:pStyle w:val="ListParagraph"/>
        <w:numPr>
          <w:ilvl w:val="0"/>
          <w:numId w:val="3"/>
        </w:numPr>
      </w:pPr>
      <w:r>
        <w:t>Pre</w:t>
      </w:r>
      <w:r>
        <w:t xml:space="preserve">paration of FE models with </w:t>
      </w:r>
      <w:r>
        <w:t>3d elements within the target time.</w:t>
      </w:r>
    </w:p>
    <w:p w:rsidR="004F022F" w:rsidRDefault="007B19BC" w:rsidP="004F022F">
      <w:pPr>
        <w:pStyle w:val="ListParagraph"/>
        <w:numPr>
          <w:ilvl w:val="0"/>
          <w:numId w:val="3"/>
        </w:numPr>
      </w:pPr>
      <w:r>
        <w:t>Give contact pair between all part of pump assembly</w:t>
      </w:r>
    </w:p>
    <w:p w:rsidR="004F022F" w:rsidRDefault="007B19BC" w:rsidP="004F022F">
      <w:pPr>
        <w:pStyle w:val="ListParagraph"/>
      </w:pPr>
    </w:p>
    <w:p w:rsidR="004F022F" w:rsidRDefault="007B19BC" w:rsidP="004F022F">
      <w:pPr>
        <w:ind w:left="360"/>
      </w:pPr>
    </w:p>
    <w:p w:rsidR="00213017" w:rsidRDefault="007B19BC" w:rsidP="00213017">
      <w:pPr>
        <w:pStyle w:val="ListParagraph"/>
      </w:pPr>
    </w:p>
    <w:p w:rsidR="00291655" w:rsidRDefault="007B19BC">
      <w:pPr>
        <w:pStyle w:val="NoSpacing"/>
        <w:rPr>
          <w:rFonts w:ascii="Cambria" w:hAnsi="Cambria" w:cs="font289"/>
          <w:b/>
          <w:bCs/>
          <w:u w:val="single"/>
        </w:rPr>
      </w:pPr>
      <w:r>
        <w:rPr>
          <w:rFonts w:ascii="Cambria" w:hAnsi="Cambria" w:cs="font289"/>
          <w:b/>
          <w:bCs/>
          <w:u w:val="single"/>
        </w:rPr>
        <w:t>EDUCATION</w:t>
      </w:r>
    </w:p>
    <w:p w:rsidR="00291655" w:rsidRDefault="007B19BC">
      <w:pPr>
        <w:pStyle w:val="NoSpacing"/>
        <w:rPr>
          <w:rFonts w:ascii="Cambria" w:hAnsi="Cambria" w:cs="font289"/>
          <w:b/>
          <w:bCs/>
          <w:u w:val="single"/>
        </w:rPr>
      </w:pPr>
    </w:p>
    <w:tbl>
      <w:tblPr>
        <w:tblW w:w="10396" w:type="dxa"/>
        <w:tblLayout w:type="fixed"/>
        <w:tblLook w:val="0000"/>
      </w:tblPr>
      <w:tblGrid>
        <w:gridCol w:w="2538"/>
        <w:gridCol w:w="1392"/>
        <w:gridCol w:w="3867"/>
        <w:gridCol w:w="2599"/>
      </w:tblGrid>
      <w:tr w:rsidR="00EB69D1" w:rsidTr="006B65DA">
        <w:trPr>
          <w:trHeight w:val="465"/>
        </w:trPr>
        <w:tc>
          <w:tcPr>
            <w:tcW w:w="2538" w:type="dxa"/>
            <w:tcBorders>
              <w:top w:val="single" w:sz="4" w:space="0" w:color="000000"/>
              <w:left w:val="single" w:sz="4" w:space="0" w:color="000000"/>
              <w:bottom w:val="single" w:sz="4" w:space="0" w:color="000000"/>
              <w:right w:val="single" w:sz="4" w:space="0" w:color="000000"/>
            </w:tcBorders>
            <w:shd w:val="clear" w:color="auto" w:fill="auto"/>
          </w:tcPr>
          <w:p w:rsidR="00291655" w:rsidRDefault="007B19BC">
            <w:pPr>
              <w:pStyle w:val="NoSpacing"/>
              <w:jc w:val="center"/>
              <w:rPr>
                <w:rFonts w:ascii="Arial" w:hAnsi="Arial" w:cs="Arial"/>
                <w:bCs/>
                <w:color w:val="000080"/>
                <w:sz w:val="18"/>
                <w:szCs w:val="18"/>
              </w:rPr>
            </w:pPr>
            <w:r>
              <w:rPr>
                <w:rFonts w:ascii="Arial" w:hAnsi="Arial" w:cs="Arial"/>
                <w:bCs/>
                <w:color w:val="000080"/>
                <w:sz w:val="18"/>
                <w:szCs w:val="18"/>
              </w:rPr>
              <w:t>Degree</w:t>
            </w:r>
          </w:p>
        </w:tc>
        <w:tc>
          <w:tcPr>
            <w:tcW w:w="1392" w:type="dxa"/>
            <w:tcBorders>
              <w:top w:val="single" w:sz="4" w:space="0" w:color="000000"/>
              <w:left w:val="single" w:sz="4" w:space="0" w:color="000000"/>
              <w:bottom w:val="single" w:sz="4" w:space="0" w:color="000000"/>
              <w:right w:val="single" w:sz="4" w:space="0" w:color="000000"/>
            </w:tcBorders>
            <w:shd w:val="clear" w:color="auto" w:fill="auto"/>
          </w:tcPr>
          <w:p w:rsidR="00291655" w:rsidRDefault="007B19BC">
            <w:pPr>
              <w:pStyle w:val="NoSpacing"/>
              <w:jc w:val="center"/>
              <w:rPr>
                <w:rFonts w:ascii="Arial" w:hAnsi="Arial" w:cs="Arial"/>
                <w:bCs/>
                <w:color w:val="000080"/>
                <w:sz w:val="18"/>
                <w:szCs w:val="18"/>
              </w:rPr>
            </w:pPr>
            <w:r>
              <w:rPr>
                <w:rFonts w:ascii="Arial" w:hAnsi="Arial" w:cs="Arial"/>
                <w:bCs/>
                <w:color w:val="000080"/>
                <w:sz w:val="18"/>
                <w:szCs w:val="18"/>
              </w:rPr>
              <w:t>Year</w:t>
            </w:r>
          </w:p>
        </w:tc>
        <w:tc>
          <w:tcPr>
            <w:tcW w:w="3867" w:type="dxa"/>
            <w:tcBorders>
              <w:top w:val="single" w:sz="4" w:space="0" w:color="000000"/>
              <w:left w:val="single" w:sz="4" w:space="0" w:color="000000"/>
              <w:bottom w:val="single" w:sz="4" w:space="0" w:color="000000"/>
              <w:right w:val="single" w:sz="4" w:space="0" w:color="000000"/>
            </w:tcBorders>
            <w:shd w:val="clear" w:color="auto" w:fill="auto"/>
          </w:tcPr>
          <w:p w:rsidR="00291655" w:rsidRDefault="007B19BC">
            <w:pPr>
              <w:pStyle w:val="NoSpacing"/>
              <w:jc w:val="center"/>
              <w:rPr>
                <w:rFonts w:ascii="Arial" w:hAnsi="Arial" w:cs="Arial"/>
                <w:bCs/>
                <w:color w:val="000080"/>
                <w:sz w:val="18"/>
                <w:szCs w:val="18"/>
              </w:rPr>
            </w:pPr>
            <w:r>
              <w:rPr>
                <w:rFonts w:ascii="Arial" w:hAnsi="Arial" w:cs="Arial"/>
                <w:bCs/>
                <w:color w:val="000080"/>
                <w:sz w:val="18"/>
                <w:szCs w:val="18"/>
              </w:rPr>
              <w:t>University/Board</w:t>
            </w:r>
          </w:p>
        </w:tc>
        <w:tc>
          <w:tcPr>
            <w:tcW w:w="2599" w:type="dxa"/>
            <w:tcBorders>
              <w:top w:val="single" w:sz="4" w:space="0" w:color="000000"/>
              <w:left w:val="single" w:sz="4" w:space="0" w:color="000000"/>
              <w:bottom w:val="single" w:sz="4" w:space="0" w:color="000000"/>
              <w:right w:val="single" w:sz="4" w:space="0" w:color="000000"/>
            </w:tcBorders>
            <w:shd w:val="clear" w:color="auto" w:fill="auto"/>
          </w:tcPr>
          <w:p w:rsidR="00291655" w:rsidRDefault="007B19BC">
            <w:pPr>
              <w:pStyle w:val="NoSpacing"/>
              <w:jc w:val="center"/>
              <w:rPr>
                <w:rFonts w:ascii="Arial" w:eastAsia="Times New Roman" w:hAnsi="Arial" w:cs="Arial"/>
                <w:bCs/>
                <w:color w:val="000000"/>
                <w:sz w:val="18"/>
                <w:szCs w:val="18"/>
              </w:rPr>
            </w:pPr>
            <w:r>
              <w:rPr>
                <w:rFonts w:ascii="Arial" w:hAnsi="Arial" w:cs="Arial"/>
                <w:bCs/>
                <w:color w:val="000080"/>
                <w:sz w:val="18"/>
                <w:szCs w:val="18"/>
              </w:rPr>
              <w:t>Percentage</w:t>
            </w:r>
          </w:p>
        </w:tc>
      </w:tr>
      <w:tr w:rsidR="00EB69D1" w:rsidTr="006B65DA">
        <w:trPr>
          <w:trHeight w:val="947"/>
        </w:trPr>
        <w:tc>
          <w:tcPr>
            <w:tcW w:w="2538" w:type="dxa"/>
            <w:tcBorders>
              <w:top w:val="single" w:sz="4" w:space="0" w:color="000000"/>
              <w:left w:val="single" w:sz="4" w:space="0" w:color="000000"/>
              <w:bottom w:val="single" w:sz="4" w:space="0" w:color="000000"/>
              <w:right w:val="single" w:sz="4" w:space="0" w:color="000000"/>
            </w:tcBorders>
            <w:shd w:val="clear" w:color="auto" w:fill="auto"/>
          </w:tcPr>
          <w:p w:rsidR="00291655" w:rsidRDefault="007B19BC" w:rsidP="00BC6BED">
            <w:pPr>
              <w:widowControl w:val="0"/>
              <w:tabs>
                <w:tab w:val="left" w:pos="1967"/>
              </w:tabs>
              <w:spacing w:after="0" w:line="100" w:lineRule="atLeast"/>
              <w:ind w:right="781"/>
              <w:rPr>
                <w:rFonts w:ascii="Arial" w:eastAsia="Times New Roman" w:hAnsi="Arial" w:cs="Arial"/>
                <w:bCs/>
                <w:color w:val="000000"/>
                <w:sz w:val="18"/>
                <w:szCs w:val="18"/>
              </w:rPr>
            </w:pPr>
            <w:r>
              <w:rPr>
                <w:rFonts w:ascii="Arial" w:eastAsia="Times New Roman" w:hAnsi="Arial" w:cs="Arial"/>
                <w:bCs/>
                <w:color w:val="000000"/>
                <w:sz w:val="18"/>
                <w:szCs w:val="18"/>
              </w:rPr>
              <w:t>B.E.</w:t>
            </w:r>
          </w:p>
          <w:p w:rsidR="00291655" w:rsidRDefault="007B19BC" w:rsidP="00BC6BED">
            <w:pPr>
              <w:widowControl w:val="0"/>
              <w:tabs>
                <w:tab w:val="left" w:pos="1967"/>
              </w:tabs>
              <w:spacing w:after="0" w:line="100" w:lineRule="atLeast"/>
              <w:ind w:right="781"/>
              <w:rPr>
                <w:rFonts w:ascii="Arial" w:eastAsia="Times New Roman" w:hAnsi="Arial" w:cs="Arial"/>
                <w:bCs/>
                <w:color w:val="000000"/>
                <w:sz w:val="18"/>
                <w:szCs w:val="18"/>
              </w:rPr>
            </w:pPr>
            <w:r>
              <w:rPr>
                <w:rFonts w:ascii="Arial" w:eastAsia="Times New Roman" w:hAnsi="Arial" w:cs="Arial"/>
                <w:bCs/>
                <w:color w:val="000000"/>
                <w:sz w:val="18"/>
                <w:szCs w:val="18"/>
              </w:rPr>
              <w:t>( Mechanical   Engineering)</w:t>
            </w:r>
          </w:p>
        </w:tc>
        <w:tc>
          <w:tcPr>
            <w:tcW w:w="1392" w:type="dxa"/>
            <w:tcBorders>
              <w:top w:val="single" w:sz="4" w:space="0" w:color="000000"/>
              <w:left w:val="single" w:sz="4" w:space="0" w:color="000000"/>
              <w:bottom w:val="single" w:sz="4" w:space="0" w:color="000000"/>
              <w:right w:val="single" w:sz="4" w:space="0" w:color="000000"/>
            </w:tcBorders>
            <w:shd w:val="clear" w:color="auto" w:fill="auto"/>
          </w:tcPr>
          <w:p w:rsidR="00291655" w:rsidRDefault="007B19BC" w:rsidP="00BC6BED">
            <w:pPr>
              <w:widowControl w:val="0"/>
              <w:spacing w:after="0" w:line="100" w:lineRule="atLeast"/>
              <w:ind w:left="202" w:right="203"/>
              <w:jc w:val="center"/>
              <w:rPr>
                <w:rFonts w:ascii="Arial" w:eastAsia="Times New Roman" w:hAnsi="Arial" w:cs="Arial"/>
                <w:bCs/>
                <w:color w:val="000000"/>
                <w:sz w:val="18"/>
                <w:szCs w:val="18"/>
              </w:rPr>
            </w:pPr>
          </w:p>
          <w:p w:rsidR="00291655" w:rsidRDefault="007B19BC" w:rsidP="00BC6BED">
            <w:pPr>
              <w:widowControl w:val="0"/>
              <w:spacing w:after="0" w:line="100" w:lineRule="atLeast"/>
              <w:ind w:left="202" w:right="203"/>
              <w:jc w:val="center"/>
              <w:rPr>
                <w:rFonts w:ascii="Arial" w:eastAsia="Times New Roman" w:hAnsi="Arial" w:cs="Arial"/>
                <w:bCs/>
                <w:color w:val="000000"/>
                <w:sz w:val="18"/>
                <w:szCs w:val="18"/>
              </w:rPr>
            </w:pPr>
            <w:r>
              <w:rPr>
                <w:rFonts w:ascii="Arial" w:eastAsia="Times New Roman" w:hAnsi="Arial" w:cs="Arial"/>
                <w:bCs/>
                <w:color w:val="000000"/>
                <w:sz w:val="18"/>
                <w:szCs w:val="18"/>
              </w:rPr>
              <w:t>20</w:t>
            </w:r>
            <w:r>
              <w:rPr>
                <w:rFonts w:ascii="Arial" w:eastAsia="Times New Roman" w:hAnsi="Arial" w:cs="Arial"/>
                <w:bCs/>
                <w:color w:val="000000"/>
                <w:sz w:val="18"/>
                <w:szCs w:val="18"/>
              </w:rPr>
              <w:t>12</w:t>
            </w:r>
          </w:p>
        </w:tc>
        <w:tc>
          <w:tcPr>
            <w:tcW w:w="3867" w:type="dxa"/>
            <w:tcBorders>
              <w:top w:val="single" w:sz="4" w:space="0" w:color="000000"/>
              <w:left w:val="single" w:sz="4" w:space="0" w:color="000000"/>
              <w:bottom w:val="single" w:sz="4" w:space="0" w:color="000000"/>
              <w:right w:val="single" w:sz="4" w:space="0" w:color="000000"/>
            </w:tcBorders>
            <w:shd w:val="clear" w:color="auto" w:fill="auto"/>
          </w:tcPr>
          <w:p w:rsidR="00291655" w:rsidRDefault="007B19BC" w:rsidP="00BC6BED">
            <w:pPr>
              <w:widowControl w:val="0"/>
              <w:spacing w:after="0" w:line="100" w:lineRule="atLeast"/>
              <w:ind w:left="202" w:right="203"/>
              <w:jc w:val="center"/>
              <w:rPr>
                <w:rFonts w:ascii="Arial" w:eastAsia="Times New Roman" w:hAnsi="Arial" w:cs="Arial"/>
                <w:bCs/>
                <w:color w:val="000000"/>
                <w:sz w:val="18"/>
                <w:szCs w:val="18"/>
              </w:rPr>
            </w:pPr>
          </w:p>
          <w:p w:rsidR="00291655" w:rsidRDefault="007B19BC" w:rsidP="00BC6BED">
            <w:pPr>
              <w:widowControl w:val="0"/>
              <w:spacing w:after="0" w:line="100" w:lineRule="atLeast"/>
              <w:ind w:left="202" w:right="203"/>
              <w:jc w:val="center"/>
              <w:rPr>
                <w:rFonts w:ascii="Arial" w:eastAsia="Times New Roman" w:hAnsi="Arial" w:cs="Arial"/>
                <w:bCs/>
                <w:color w:val="000000"/>
                <w:sz w:val="18"/>
                <w:szCs w:val="18"/>
              </w:rPr>
            </w:pPr>
            <w:r>
              <w:rPr>
                <w:rFonts w:ascii="Arial" w:eastAsia="Times New Roman" w:hAnsi="Arial" w:cs="Arial"/>
                <w:bCs/>
                <w:color w:val="000000"/>
                <w:sz w:val="18"/>
                <w:szCs w:val="18"/>
              </w:rPr>
              <w:t>RTM Nagpur</w:t>
            </w:r>
          </w:p>
          <w:p w:rsidR="00291655" w:rsidRDefault="007B19BC" w:rsidP="00BC6BED">
            <w:pPr>
              <w:widowControl w:val="0"/>
              <w:spacing w:after="0" w:line="100" w:lineRule="atLeast"/>
              <w:ind w:left="202" w:right="203"/>
              <w:jc w:val="center"/>
              <w:rPr>
                <w:rFonts w:ascii="Arial" w:eastAsia="Times New Roman" w:hAnsi="Arial" w:cs="Arial"/>
                <w:bCs/>
                <w:color w:val="000000"/>
                <w:sz w:val="18"/>
                <w:szCs w:val="18"/>
              </w:rPr>
            </w:pPr>
            <w:r>
              <w:rPr>
                <w:rFonts w:ascii="Arial" w:eastAsia="Times New Roman" w:hAnsi="Arial" w:cs="Arial"/>
                <w:bCs/>
                <w:color w:val="000000"/>
                <w:sz w:val="18"/>
                <w:szCs w:val="18"/>
              </w:rPr>
              <w:t>University, Nagpur</w:t>
            </w:r>
          </w:p>
        </w:tc>
        <w:tc>
          <w:tcPr>
            <w:tcW w:w="2599" w:type="dxa"/>
            <w:tcBorders>
              <w:top w:val="single" w:sz="4" w:space="0" w:color="000000"/>
              <w:left w:val="single" w:sz="4" w:space="0" w:color="000000"/>
              <w:bottom w:val="single" w:sz="4" w:space="0" w:color="000000"/>
              <w:right w:val="single" w:sz="4" w:space="0" w:color="000000"/>
            </w:tcBorders>
            <w:shd w:val="clear" w:color="auto" w:fill="auto"/>
          </w:tcPr>
          <w:p w:rsidR="00291655" w:rsidRDefault="007B19BC" w:rsidP="00BC6BED">
            <w:pPr>
              <w:widowControl w:val="0"/>
              <w:spacing w:after="0" w:line="100" w:lineRule="atLeast"/>
              <w:ind w:left="202" w:right="203"/>
              <w:jc w:val="center"/>
              <w:rPr>
                <w:rFonts w:ascii="Arial" w:eastAsia="Times New Roman" w:hAnsi="Arial" w:cs="Arial"/>
                <w:bCs/>
                <w:color w:val="000000"/>
                <w:sz w:val="18"/>
                <w:szCs w:val="18"/>
              </w:rPr>
            </w:pPr>
          </w:p>
          <w:p w:rsidR="00291655" w:rsidRPr="00BC6BED" w:rsidRDefault="007B19BC" w:rsidP="00BC6BED">
            <w:pPr>
              <w:widowControl w:val="0"/>
              <w:spacing w:after="0" w:line="100" w:lineRule="atLeast"/>
              <w:ind w:left="202" w:right="203"/>
              <w:jc w:val="center"/>
              <w:rPr>
                <w:rFonts w:ascii="Arial" w:eastAsia="Times New Roman" w:hAnsi="Arial" w:cs="Arial"/>
                <w:bCs/>
                <w:color w:val="000000"/>
                <w:sz w:val="18"/>
                <w:szCs w:val="18"/>
              </w:rPr>
            </w:pPr>
            <w:r>
              <w:rPr>
                <w:rFonts w:ascii="Arial" w:eastAsia="Times New Roman" w:hAnsi="Arial" w:cs="Arial"/>
                <w:bCs/>
                <w:color w:val="000000"/>
                <w:sz w:val="18"/>
                <w:szCs w:val="18"/>
              </w:rPr>
              <w:t>65%</w:t>
            </w:r>
          </w:p>
        </w:tc>
      </w:tr>
      <w:tr w:rsidR="00EB69D1" w:rsidTr="006B65DA">
        <w:trPr>
          <w:trHeight w:val="490"/>
        </w:trPr>
        <w:tc>
          <w:tcPr>
            <w:tcW w:w="2538" w:type="dxa"/>
            <w:tcBorders>
              <w:left w:val="single" w:sz="4" w:space="0" w:color="000000"/>
              <w:bottom w:val="single" w:sz="4" w:space="0" w:color="000000"/>
              <w:right w:val="single" w:sz="4" w:space="0" w:color="000000"/>
            </w:tcBorders>
            <w:shd w:val="clear" w:color="auto" w:fill="auto"/>
          </w:tcPr>
          <w:p w:rsidR="00810A58" w:rsidRPr="006B65DA" w:rsidRDefault="007B19BC" w:rsidP="006B65DA">
            <w:pPr>
              <w:widowControl w:val="0"/>
              <w:tabs>
                <w:tab w:val="left" w:pos="1967"/>
              </w:tabs>
              <w:spacing w:after="0" w:line="100" w:lineRule="atLeast"/>
              <w:ind w:right="781"/>
              <w:rPr>
                <w:rFonts w:ascii="Arial" w:eastAsia="Times New Roman" w:hAnsi="Arial" w:cs="Arial"/>
                <w:bCs/>
                <w:color w:val="000000"/>
                <w:sz w:val="18"/>
                <w:szCs w:val="18"/>
              </w:rPr>
            </w:pPr>
            <w:r>
              <w:rPr>
                <w:rFonts w:ascii="Arial" w:eastAsia="Times New Roman" w:hAnsi="Arial" w:cs="Arial"/>
                <w:bCs/>
                <w:color w:val="000000"/>
                <w:sz w:val="18"/>
                <w:szCs w:val="18"/>
              </w:rPr>
              <w:t>Diploma in Mechanical Engg.</w:t>
            </w:r>
          </w:p>
        </w:tc>
        <w:tc>
          <w:tcPr>
            <w:tcW w:w="1392" w:type="dxa"/>
            <w:tcBorders>
              <w:left w:val="single" w:sz="4" w:space="0" w:color="000000"/>
              <w:bottom w:val="single" w:sz="4" w:space="0" w:color="000000"/>
              <w:right w:val="single" w:sz="4" w:space="0" w:color="000000"/>
            </w:tcBorders>
            <w:shd w:val="clear" w:color="auto" w:fill="auto"/>
          </w:tcPr>
          <w:p w:rsidR="00810A58" w:rsidRDefault="007B19BC" w:rsidP="00BC6BED">
            <w:pPr>
              <w:widowControl w:val="0"/>
              <w:spacing w:after="0" w:line="100" w:lineRule="atLeast"/>
              <w:ind w:left="202" w:right="203"/>
              <w:jc w:val="center"/>
              <w:rPr>
                <w:rFonts w:ascii="Arial" w:eastAsia="Times New Roman" w:hAnsi="Arial" w:cs="Arial"/>
                <w:bCs/>
                <w:color w:val="000000"/>
                <w:sz w:val="18"/>
                <w:szCs w:val="18"/>
              </w:rPr>
            </w:pPr>
            <w:r>
              <w:rPr>
                <w:rFonts w:ascii="Arial" w:eastAsia="Times New Roman" w:hAnsi="Arial" w:cs="Arial"/>
                <w:bCs/>
                <w:color w:val="000000"/>
                <w:sz w:val="18"/>
                <w:szCs w:val="18"/>
              </w:rPr>
              <w:t>200</w:t>
            </w:r>
            <w:r>
              <w:rPr>
                <w:rFonts w:ascii="Arial" w:eastAsia="Times New Roman" w:hAnsi="Arial" w:cs="Arial"/>
                <w:bCs/>
                <w:color w:val="000000"/>
                <w:sz w:val="18"/>
                <w:szCs w:val="18"/>
              </w:rPr>
              <w:t>8</w:t>
            </w:r>
          </w:p>
        </w:tc>
        <w:tc>
          <w:tcPr>
            <w:tcW w:w="3867" w:type="dxa"/>
            <w:tcBorders>
              <w:left w:val="single" w:sz="4" w:space="0" w:color="000000"/>
              <w:bottom w:val="single" w:sz="4" w:space="0" w:color="000000"/>
              <w:right w:val="single" w:sz="4" w:space="0" w:color="000000"/>
            </w:tcBorders>
            <w:shd w:val="clear" w:color="auto" w:fill="auto"/>
          </w:tcPr>
          <w:p w:rsidR="00810A58" w:rsidRDefault="007B19BC" w:rsidP="00BC6BED">
            <w:pPr>
              <w:widowControl w:val="0"/>
              <w:spacing w:after="0" w:line="100" w:lineRule="atLeast"/>
              <w:ind w:left="202" w:right="203"/>
              <w:jc w:val="center"/>
              <w:rPr>
                <w:rFonts w:ascii="Arial" w:eastAsia="Times New Roman" w:hAnsi="Arial" w:cs="Arial"/>
                <w:bCs/>
                <w:color w:val="000000"/>
                <w:sz w:val="18"/>
                <w:szCs w:val="18"/>
              </w:rPr>
            </w:pPr>
            <w:r>
              <w:rPr>
                <w:rFonts w:ascii="Arial" w:eastAsia="Times New Roman" w:hAnsi="Arial" w:cs="Arial"/>
                <w:bCs/>
                <w:color w:val="000000"/>
                <w:sz w:val="18"/>
                <w:szCs w:val="18"/>
              </w:rPr>
              <w:t>Govt. Poly. Nagpur</w:t>
            </w:r>
          </w:p>
        </w:tc>
        <w:tc>
          <w:tcPr>
            <w:tcW w:w="2599" w:type="dxa"/>
            <w:tcBorders>
              <w:left w:val="single" w:sz="4" w:space="0" w:color="000000"/>
              <w:bottom w:val="single" w:sz="4" w:space="0" w:color="000000"/>
              <w:right w:val="single" w:sz="4" w:space="0" w:color="000000"/>
            </w:tcBorders>
            <w:shd w:val="clear" w:color="auto" w:fill="auto"/>
          </w:tcPr>
          <w:p w:rsidR="00810A58" w:rsidRDefault="007B19BC" w:rsidP="00BC6BED">
            <w:pPr>
              <w:widowControl w:val="0"/>
              <w:spacing w:after="0" w:line="100" w:lineRule="atLeast"/>
              <w:ind w:left="202" w:right="203"/>
              <w:jc w:val="center"/>
              <w:rPr>
                <w:rFonts w:ascii="Arial" w:eastAsia="Times New Roman" w:hAnsi="Arial" w:cs="Arial"/>
                <w:bCs/>
                <w:color w:val="000000"/>
                <w:sz w:val="18"/>
                <w:szCs w:val="18"/>
              </w:rPr>
            </w:pPr>
            <w:r>
              <w:rPr>
                <w:rFonts w:ascii="Arial" w:eastAsia="Times New Roman" w:hAnsi="Arial" w:cs="Arial"/>
                <w:bCs/>
                <w:color w:val="000000"/>
                <w:sz w:val="18"/>
                <w:szCs w:val="18"/>
              </w:rPr>
              <w:t>72.13</w:t>
            </w:r>
            <w:r>
              <w:rPr>
                <w:rFonts w:ascii="Arial" w:eastAsia="Times New Roman" w:hAnsi="Arial" w:cs="Arial"/>
                <w:bCs/>
                <w:color w:val="000000"/>
                <w:sz w:val="18"/>
                <w:szCs w:val="18"/>
              </w:rPr>
              <w:t>%</w:t>
            </w:r>
          </w:p>
        </w:tc>
      </w:tr>
      <w:tr w:rsidR="00EB69D1" w:rsidTr="006B65DA">
        <w:trPr>
          <w:trHeight w:val="490"/>
        </w:trPr>
        <w:tc>
          <w:tcPr>
            <w:tcW w:w="2538" w:type="dxa"/>
            <w:tcBorders>
              <w:left w:val="single" w:sz="4" w:space="0" w:color="000000"/>
              <w:bottom w:val="single" w:sz="4" w:space="0" w:color="000000"/>
              <w:right w:val="single" w:sz="4" w:space="0" w:color="000000"/>
            </w:tcBorders>
            <w:shd w:val="clear" w:color="auto" w:fill="auto"/>
          </w:tcPr>
          <w:p w:rsidR="00810A58" w:rsidRDefault="007B19BC" w:rsidP="00BC6BED">
            <w:pPr>
              <w:widowControl w:val="0"/>
              <w:tabs>
                <w:tab w:val="left" w:pos="1967"/>
              </w:tabs>
              <w:spacing w:after="0" w:line="100" w:lineRule="atLeast"/>
              <w:ind w:right="781"/>
              <w:rPr>
                <w:rFonts w:ascii="Arial" w:eastAsia="Times New Roman" w:hAnsi="Arial" w:cs="Arial"/>
                <w:bCs/>
                <w:color w:val="000000"/>
                <w:sz w:val="18"/>
                <w:szCs w:val="18"/>
              </w:rPr>
            </w:pPr>
            <w:r>
              <w:rPr>
                <w:rFonts w:ascii="Arial" w:eastAsia="Times New Roman" w:hAnsi="Arial" w:cs="Arial"/>
                <w:bCs/>
                <w:color w:val="000000"/>
                <w:sz w:val="18"/>
                <w:szCs w:val="18"/>
              </w:rPr>
              <w:t xml:space="preserve">SSC </w:t>
            </w:r>
          </w:p>
        </w:tc>
        <w:tc>
          <w:tcPr>
            <w:tcW w:w="1392" w:type="dxa"/>
            <w:tcBorders>
              <w:left w:val="single" w:sz="4" w:space="0" w:color="000000"/>
              <w:bottom w:val="single" w:sz="4" w:space="0" w:color="000000"/>
              <w:right w:val="single" w:sz="4" w:space="0" w:color="000000"/>
            </w:tcBorders>
            <w:shd w:val="clear" w:color="auto" w:fill="auto"/>
          </w:tcPr>
          <w:p w:rsidR="00810A58" w:rsidRDefault="007B19BC" w:rsidP="00BC6BED">
            <w:pPr>
              <w:widowControl w:val="0"/>
              <w:spacing w:after="0" w:line="100" w:lineRule="atLeast"/>
              <w:ind w:left="202" w:right="203"/>
              <w:jc w:val="center"/>
              <w:rPr>
                <w:rFonts w:ascii="Arial" w:eastAsia="Times New Roman" w:hAnsi="Arial" w:cs="Arial"/>
                <w:bCs/>
                <w:color w:val="000000"/>
                <w:sz w:val="18"/>
                <w:szCs w:val="18"/>
              </w:rPr>
            </w:pPr>
            <w:r>
              <w:rPr>
                <w:rFonts w:ascii="Arial" w:eastAsia="Times New Roman" w:hAnsi="Arial" w:cs="Arial"/>
                <w:bCs/>
                <w:color w:val="000000"/>
                <w:sz w:val="18"/>
                <w:szCs w:val="18"/>
              </w:rPr>
              <w:t xml:space="preserve">  2005</w:t>
            </w:r>
          </w:p>
        </w:tc>
        <w:tc>
          <w:tcPr>
            <w:tcW w:w="3867" w:type="dxa"/>
            <w:tcBorders>
              <w:left w:val="single" w:sz="4" w:space="0" w:color="000000"/>
              <w:bottom w:val="single" w:sz="4" w:space="0" w:color="000000"/>
              <w:right w:val="single" w:sz="4" w:space="0" w:color="000000"/>
            </w:tcBorders>
            <w:shd w:val="clear" w:color="auto" w:fill="auto"/>
          </w:tcPr>
          <w:p w:rsidR="00810A58" w:rsidRDefault="007B19BC" w:rsidP="00BC6BED">
            <w:pPr>
              <w:widowControl w:val="0"/>
              <w:spacing w:after="0" w:line="100" w:lineRule="atLeast"/>
              <w:ind w:left="202" w:right="203"/>
              <w:jc w:val="center"/>
              <w:rPr>
                <w:rFonts w:ascii="Arial" w:eastAsia="Times New Roman" w:hAnsi="Arial" w:cs="Arial"/>
                <w:bCs/>
                <w:color w:val="000000"/>
                <w:sz w:val="18"/>
                <w:szCs w:val="18"/>
              </w:rPr>
            </w:pPr>
            <w:r>
              <w:rPr>
                <w:rFonts w:ascii="Arial" w:eastAsia="Times New Roman" w:hAnsi="Arial" w:cs="Arial"/>
                <w:bCs/>
                <w:color w:val="000000"/>
                <w:sz w:val="18"/>
                <w:szCs w:val="18"/>
              </w:rPr>
              <w:t>Maharashtra state board</w:t>
            </w:r>
          </w:p>
        </w:tc>
        <w:tc>
          <w:tcPr>
            <w:tcW w:w="2599" w:type="dxa"/>
            <w:tcBorders>
              <w:left w:val="single" w:sz="4" w:space="0" w:color="000000"/>
              <w:bottom w:val="single" w:sz="4" w:space="0" w:color="000000"/>
              <w:right w:val="single" w:sz="4" w:space="0" w:color="000000"/>
            </w:tcBorders>
            <w:shd w:val="clear" w:color="auto" w:fill="auto"/>
          </w:tcPr>
          <w:p w:rsidR="00810A58" w:rsidRPr="00BC6BED" w:rsidRDefault="007B19BC" w:rsidP="00BC6BED">
            <w:pPr>
              <w:widowControl w:val="0"/>
              <w:spacing w:after="0" w:line="100" w:lineRule="atLeast"/>
              <w:ind w:left="202" w:right="203"/>
              <w:jc w:val="center"/>
              <w:rPr>
                <w:rFonts w:ascii="Arial" w:eastAsia="Times New Roman" w:hAnsi="Arial" w:cs="Arial"/>
                <w:bCs/>
                <w:color w:val="000000"/>
                <w:sz w:val="18"/>
                <w:szCs w:val="18"/>
              </w:rPr>
            </w:pPr>
            <w:r>
              <w:rPr>
                <w:rFonts w:ascii="Arial" w:eastAsia="Times New Roman" w:hAnsi="Arial" w:cs="Arial"/>
                <w:bCs/>
                <w:color w:val="000000"/>
                <w:sz w:val="18"/>
                <w:szCs w:val="18"/>
              </w:rPr>
              <w:t>78</w:t>
            </w:r>
            <w:r>
              <w:rPr>
                <w:rFonts w:ascii="Arial" w:eastAsia="Times New Roman" w:hAnsi="Arial" w:cs="Arial"/>
                <w:bCs/>
                <w:color w:val="000000"/>
                <w:sz w:val="18"/>
                <w:szCs w:val="18"/>
              </w:rPr>
              <w:t>%</w:t>
            </w:r>
          </w:p>
        </w:tc>
      </w:tr>
    </w:tbl>
    <w:p w:rsidR="00291655" w:rsidRDefault="007B19BC">
      <w:pPr>
        <w:pStyle w:val="ListParagraph"/>
        <w:ind w:left="810"/>
        <w:jc w:val="center"/>
        <w:rPr>
          <w:rFonts w:ascii="Cambria" w:hAnsi="Cambria" w:cs="font289"/>
          <w:b/>
          <w:bCs/>
          <w:sz w:val="22"/>
          <w:szCs w:val="22"/>
          <w:u w:val="single"/>
        </w:rPr>
      </w:pPr>
    </w:p>
    <w:p w:rsidR="00237F66" w:rsidRDefault="007B19BC">
      <w:pPr>
        <w:rPr>
          <w:rFonts w:ascii="Cambria" w:hAnsi="Cambria" w:cs="font289"/>
          <w:b/>
          <w:bCs/>
          <w:u w:val="single"/>
        </w:rPr>
      </w:pPr>
    </w:p>
    <w:p w:rsidR="00291655" w:rsidRDefault="007B19BC">
      <w:pPr>
        <w:rPr>
          <w:rFonts w:ascii="Arial" w:hAnsi="Arial" w:cs="Arial"/>
          <w:b/>
          <w:sz w:val="20"/>
          <w:szCs w:val="20"/>
        </w:rPr>
      </w:pPr>
      <w:r>
        <w:rPr>
          <w:rFonts w:ascii="Cambria" w:hAnsi="Cambria" w:cs="font289"/>
          <w:b/>
          <w:bCs/>
          <w:u w:val="single"/>
        </w:rPr>
        <w:t>PERSONAL PARTICULARS</w:t>
      </w:r>
    </w:p>
    <w:p w:rsidR="00291655" w:rsidRDefault="007B19BC">
      <w:pPr>
        <w:pStyle w:val="NoSpacing"/>
        <w:rPr>
          <w:rFonts w:ascii="Arial" w:hAnsi="Arial" w:cs="Arial"/>
          <w:sz w:val="20"/>
          <w:szCs w:val="20"/>
        </w:rPr>
      </w:pPr>
      <w:r>
        <w:rPr>
          <w:rFonts w:ascii="Arial" w:hAnsi="Arial" w:cs="Arial"/>
          <w:sz w:val="20"/>
          <w:szCs w:val="20"/>
        </w:rPr>
        <w:t xml:space="preserve"> Name                       </w:t>
      </w:r>
      <w:r>
        <w:rPr>
          <w:rFonts w:ascii="Arial" w:hAnsi="Arial" w:cs="Arial"/>
          <w:sz w:val="20"/>
          <w:szCs w:val="20"/>
        </w:rPr>
        <w:t xml:space="preserve">                               </w:t>
      </w:r>
      <w:r>
        <w:rPr>
          <w:rFonts w:ascii="Arial" w:hAnsi="Arial" w:cs="Arial"/>
          <w:sz w:val="20"/>
          <w:szCs w:val="20"/>
        </w:rPr>
        <w:t>: Nitin Gohane</w:t>
      </w:r>
    </w:p>
    <w:p w:rsidR="005A2A44" w:rsidRDefault="007B19BC">
      <w:pPr>
        <w:pStyle w:val="NoSpacing"/>
        <w:rPr>
          <w:rFonts w:ascii="Arial" w:hAnsi="Arial" w:cs="Arial"/>
          <w:sz w:val="20"/>
          <w:szCs w:val="20"/>
        </w:rPr>
      </w:pPr>
      <w:r>
        <w:rPr>
          <w:rFonts w:ascii="Arial" w:hAnsi="Arial" w:cs="Arial"/>
          <w:sz w:val="20"/>
          <w:szCs w:val="20"/>
        </w:rPr>
        <w:t xml:space="preserve">    Father</w:t>
      </w:r>
      <w:r>
        <w:rPr>
          <w:rFonts w:ascii="Arial" w:hAnsi="Arial" w:cs="Arial"/>
          <w:sz w:val="20"/>
          <w:szCs w:val="20"/>
        </w:rPr>
        <w:t>`</w:t>
      </w:r>
      <w:r>
        <w:rPr>
          <w:rFonts w:ascii="Arial" w:hAnsi="Arial" w:cs="Arial"/>
          <w:sz w:val="20"/>
          <w:szCs w:val="20"/>
        </w:rPr>
        <w:t>s Name</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 Prabhakar Gohane</w:t>
      </w:r>
    </w:p>
    <w:p w:rsidR="005A2A44" w:rsidRDefault="007B19BC">
      <w:pPr>
        <w:pStyle w:val="NoSpacing"/>
        <w:rPr>
          <w:rFonts w:ascii="Arial" w:hAnsi="Arial" w:cs="Arial"/>
          <w:sz w:val="20"/>
          <w:szCs w:val="20"/>
        </w:rPr>
      </w:pPr>
      <w:r>
        <w:rPr>
          <w:rFonts w:ascii="Arial" w:hAnsi="Arial" w:cs="Arial"/>
          <w:sz w:val="20"/>
          <w:szCs w:val="20"/>
        </w:rPr>
        <w:t xml:space="preserve"> Mother`s Name</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 Manda Gohane</w:t>
      </w:r>
    </w:p>
    <w:p w:rsidR="00237F66" w:rsidRDefault="007B19BC">
      <w:pPr>
        <w:pStyle w:val="NoSpacing"/>
        <w:rPr>
          <w:rFonts w:ascii="Arial" w:hAnsi="Arial" w:cs="Arial"/>
          <w:sz w:val="20"/>
          <w:szCs w:val="20"/>
        </w:rPr>
      </w:pPr>
      <w:r>
        <w:rPr>
          <w:rFonts w:ascii="Arial" w:hAnsi="Arial" w:cs="Arial"/>
          <w:sz w:val="20"/>
          <w:szCs w:val="20"/>
        </w:rPr>
        <w:t xml:space="preserve">    Date of Birth                 </w:t>
      </w:r>
      <w:r>
        <w:rPr>
          <w:rFonts w:ascii="Arial" w:hAnsi="Arial" w:cs="Arial"/>
          <w:sz w:val="20"/>
          <w:szCs w:val="20"/>
        </w:rPr>
        <w:t>                           : 29 Aug</w:t>
      </w:r>
      <w:r>
        <w:rPr>
          <w:rFonts w:ascii="Arial" w:hAnsi="Arial" w:cs="Arial"/>
          <w:sz w:val="20"/>
          <w:szCs w:val="20"/>
        </w:rPr>
        <w:t xml:space="preserve"> 1989</w:t>
      </w:r>
    </w:p>
    <w:p w:rsidR="00827870" w:rsidRDefault="007B19BC">
      <w:pPr>
        <w:pStyle w:val="NoSpacing"/>
        <w:rPr>
          <w:rFonts w:ascii="Arial" w:hAnsi="Arial" w:cs="Arial"/>
          <w:sz w:val="20"/>
          <w:szCs w:val="20"/>
        </w:rPr>
      </w:pPr>
      <w:r>
        <w:rPr>
          <w:rFonts w:ascii="Arial" w:hAnsi="Arial" w:cs="Arial"/>
          <w:sz w:val="20"/>
          <w:szCs w:val="20"/>
        </w:rPr>
        <w:t xml:space="preserve">    Permanent Address</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 </w:t>
      </w:r>
      <w:r>
        <w:rPr>
          <w:rFonts w:ascii="Arial" w:hAnsi="Arial" w:cs="Arial"/>
          <w:sz w:val="20"/>
          <w:szCs w:val="20"/>
        </w:rPr>
        <w:t>P</w:t>
      </w:r>
      <w:r>
        <w:rPr>
          <w:rFonts w:ascii="Arial" w:hAnsi="Arial" w:cs="Arial"/>
          <w:sz w:val="20"/>
          <w:szCs w:val="20"/>
        </w:rPr>
        <w:t>lot No:- 39</w:t>
      </w:r>
      <w:r>
        <w:rPr>
          <w:rFonts w:ascii="Arial" w:hAnsi="Arial" w:cs="Arial"/>
          <w:sz w:val="20"/>
          <w:szCs w:val="20"/>
        </w:rPr>
        <w:t xml:space="preserve">, </w:t>
      </w:r>
      <w:r>
        <w:rPr>
          <w:rFonts w:ascii="Arial" w:hAnsi="Arial" w:cs="Arial"/>
          <w:sz w:val="20"/>
          <w:szCs w:val="20"/>
        </w:rPr>
        <w:t>Mhalaginagar HulkeshwarRoad</w:t>
      </w:r>
      <w:r>
        <w:rPr>
          <w:rFonts w:ascii="Arial" w:hAnsi="Arial" w:cs="Arial"/>
          <w:sz w:val="20"/>
          <w:szCs w:val="20"/>
        </w:rPr>
        <w:t>,</w:t>
      </w:r>
      <w:r>
        <w:rPr>
          <w:rFonts w:ascii="Arial" w:hAnsi="Arial" w:cs="Arial"/>
          <w:sz w:val="20"/>
          <w:szCs w:val="20"/>
        </w:rPr>
        <w:t>Nagpur</w:t>
      </w:r>
    </w:p>
    <w:p w:rsidR="00291655" w:rsidRDefault="007B19BC" w:rsidP="00C9388E">
      <w:pPr>
        <w:pStyle w:val="NoSpacing"/>
        <w:ind w:left="3600"/>
        <w:rPr>
          <w:rFonts w:ascii="Arial" w:hAnsi="Arial" w:cs="Arial"/>
          <w:sz w:val="20"/>
          <w:szCs w:val="20"/>
        </w:rPr>
      </w:pPr>
      <w:r>
        <w:rPr>
          <w:rFonts w:ascii="Arial" w:hAnsi="Arial" w:cs="Arial"/>
          <w:sz w:val="20"/>
          <w:szCs w:val="20"/>
        </w:rPr>
        <w:t>Maharashtra, India – 440034.</w:t>
      </w:r>
    </w:p>
    <w:p w:rsidR="00291655" w:rsidRDefault="007B19BC">
      <w:pPr>
        <w:pStyle w:val="NoSpacing"/>
        <w:rPr>
          <w:rFonts w:ascii="Arial" w:hAnsi="Arial" w:cs="Arial"/>
          <w:b/>
          <w:sz w:val="20"/>
          <w:szCs w:val="20"/>
        </w:rPr>
      </w:pPr>
      <w:r>
        <w:rPr>
          <w:rFonts w:ascii="Arial" w:hAnsi="Arial" w:cs="Arial"/>
          <w:sz w:val="20"/>
          <w:szCs w:val="20"/>
        </w:rPr>
        <w:tab/>
      </w:r>
    </w:p>
    <w:p w:rsidR="00827870" w:rsidRPr="00241D43" w:rsidRDefault="007B19BC" w:rsidP="00241D43">
      <w:pPr>
        <w:jc w:val="center"/>
        <w:rPr>
          <w:rFonts w:ascii="Arial" w:hAnsi="Arial" w:cs="Arial"/>
          <w:b/>
          <w:bCs/>
          <w:color w:val="1F2328"/>
          <w:sz w:val="20"/>
          <w:szCs w:val="20"/>
          <w:u w:val="single"/>
        </w:rPr>
      </w:pPr>
      <w:r w:rsidRPr="00241D43">
        <w:rPr>
          <w:rFonts w:ascii="Arial" w:hAnsi="Arial" w:cs="Arial"/>
          <w:b/>
          <w:u w:val="single"/>
        </w:rPr>
        <w:t>Declaration:</w:t>
      </w:r>
    </w:p>
    <w:p w:rsidR="00923030" w:rsidRDefault="007B19BC">
      <w:pPr>
        <w:pStyle w:val="NoSpacing"/>
        <w:rPr>
          <w:rFonts w:ascii="Arial" w:hAnsi="Arial" w:cs="Arial"/>
          <w:sz w:val="20"/>
          <w:szCs w:val="20"/>
        </w:rPr>
      </w:pPr>
      <w:r w:rsidRPr="00827870">
        <w:rPr>
          <w:rFonts w:ascii="Arial" w:hAnsi="Arial" w:cs="Arial"/>
          <w:sz w:val="20"/>
          <w:szCs w:val="20"/>
        </w:rPr>
        <w:t xml:space="preserve">I declare that above written information is true to the best of my knowledge and time to time changes and new information can be added immediately.  </w:t>
      </w:r>
    </w:p>
    <w:p w:rsidR="00923030" w:rsidRDefault="007B19BC">
      <w:pPr>
        <w:pStyle w:val="NoSpacing"/>
        <w:rPr>
          <w:rFonts w:ascii="Arial" w:hAnsi="Arial" w:cs="Arial"/>
          <w:sz w:val="20"/>
          <w:szCs w:val="20"/>
        </w:rPr>
      </w:pPr>
    </w:p>
    <w:p w:rsidR="00291655" w:rsidRDefault="007B19BC">
      <w:pPr>
        <w:pStyle w:val="NoSpacing"/>
        <w:rPr>
          <w:rFonts w:ascii="Arial" w:hAnsi="Arial" w:cs="Arial"/>
          <w:sz w:val="20"/>
          <w:szCs w:val="20"/>
        </w:rPr>
      </w:pPr>
      <w:r>
        <w:rPr>
          <w:rFonts w:ascii="Arial" w:hAnsi="Arial" w:cs="Arial"/>
          <w:sz w:val="20"/>
          <w:szCs w:val="20"/>
        </w:rPr>
        <w:t>Current City</w:t>
      </w:r>
      <w:r>
        <w:rPr>
          <w:rFonts w:ascii="Arial" w:hAnsi="Arial" w:cs="Arial"/>
          <w:sz w:val="20"/>
          <w:szCs w:val="20"/>
        </w:rPr>
        <w:t xml:space="preserve">: </w:t>
      </w:r>
      <w:r>
        <w:rPr>
          <w:rFonts w:ascii="Arial" w:hAnsi="Arial" w:cs="Arial"/>
          <w:sz w:val="20"/>
          <w:szCs w:val="20"/>
        </w:rPr>
        <w:t>Pune</w:t>
      </w:r>
      <w:r>
        <w:rPr>
          <w:rFonts w:ascii="Arial" w:hAnsi="Arial" w:cs="Arial"/>
          <w:sz w:val="20"/>
          <w:szCs w:val="20"/>
        </w:rPr>
        <w:t>NITIN GOHANE</w:t>
      </w:r>
    </w:p>
    <w:p w:rsidR="00241D43" w:rsidRPr="005B3DA8" w:rsidRDefault="00EB69D1">
      <w:pPr>
        <w:pStyle w:val="NoSpacing"/>
        <w:rPr>
          <w:rFonts w:ascii="Arial" w:hAnsi="Arial" w:cs="Arial"/>
          <w:sz w:val="20"/>
          <w:szCs w:val="20"/>
        </w:rPr>
      </w:pPr>
      <w:r w:rsidRPr="00EB69D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8"/>
          </v:shape>
        </w:pict>
      </w:r>
    </w:p>
    <w:sectPr w:rsidR="00241D43" w:rsidRPr="005B3DA8" w:rsidSect="000263CB">
      <w:footerReference w:type="default" r:id="rId9"/>
      <w:pgSz w:w="11906" w:h="16838"/>
      <w:pgMar w:top="1374" w:right="954" w:bottom="935" w:left="935" w:header="570" w:footer="791" w:gutter="0"/>
      <w:cols w:space="720"/>
      <w:docGrid w:linePitch="360" w:charSpace="3686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19BC" w:rsidRDefault="007B19BC" w:rsidP="00EB69D1">
      <w:pPr>
        <w:spacing w:after="0" w:line="240" w:lineRule="auto"/>
      </w:pPr>
      <w:r>
        <w:separator/>
      </w:r>
    </w:p>
  </w:endnote>
  <w:endnote w:type="continuationSeparator" w:id="1">
    <w:p w:rsidR="007B19BC" w:rsidRDefault="007B19BC" w:rsidP="00EB69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ont289">
    <w:altName w:val="Times New Roman"/>
    <w:charset w:val="00"/>
    <w:family w:val="auto"/>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Microsoft New Tai Lue">
    <w:panose1 w:val="020B0502040204020203"/>
    <w:charset w:val="00"/>
    <w:family w:val="swiss"/>
    <w:pitch w:val="variable"/>
    <w:sig w:usb0="00000003" w:usb1="00000000" w:usb2="8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1655" w:rsidRDefault="00EB69D1" w:rsidP="000551EF">
    <w:pPr>
      <w:pStyle w:val="Footer"/>
      <w:jc w:val="center"/>
    </w:pPr>
    <w:r w:rsidRPr="00EB69D1">
      <w:rPr>
        <w:rFonts w:ascii="Cambria" w:hAnsi="Cambria"/>
        <w:noProof/>
        <w:sz w:val="28"/>
        <w:szCs w:val="28"/>
        <w:lang w:val="en-IN" w:eastAsia="zh-TW"/>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049" type="#_x0000_t176" style="position:absolute;left:0;text-align:left;margin-left:551.25pt;margin-top:792.75pt;width:40.35pt;height:34.75pt;rotation:360;z-index:251658240;mso-position-horizontal-relative:page;mso-position-vertical-relative:page" o:preferrelative="t" filled="f" stroked="f">
          <v:textbox>
            <w:txbxContent>
              <w:p w:rsidR="000551EF" w:rsidRDefault="00EB69D1" w:rsidP="000551EF">
                <w:pPr>
                  <w:pStyle w:val="Footer"/>
                  <w:pBdr>
                    <w:top w:val="single" w:sz="12" w:space="1" w:color="9BBB59"/>
                    <w:bottom w:val="single" w:sz="48" w:space="1" w:color="9BBB59"/>
                  </w:pBdr>
                  <w:jc w:val="center"/>
                  <w:rPr>
                    <w:sz w:val="28"/>
                    <w:szCs w:val="28"/>
                  </w:rPr>
                </w:pPr>
                <w:r w:rsidRPr="00EB69D1">
                  <w:fldChar w:fldCharType="begin"/>
                </w:r>
                <w:r w:rsidR="007B19BC">
                  <w:instrText xml:space="preserve"> PAGE    \* MERGEFORMAT </w:instrText>
                </w:r>
                <w:r w:rsidRPr="00EB69D1">
                  <w:fldChar w:fldCharType="separate"/>
                </w:r>
                <w:r w:rsidR="006C126A" w:rsidRPr="006C126A">
                  <w:rPr>
                    <w:noProof/>
                    <w:sz w:val="28"/>
                    <w:szCs w:val="28"/>
                    <w:lang w:val="en-IN" w:eastAsia="en-IN"/>
                  </w:rPr>
                  <w:t>1</w:t>
                </w:r>
                <w:r>
                  <w:rPr>
                    <w:noProof/>
                    <w:sz w:val="28"/>
                    <w:szCs w:val="28"/>
                    <w:lang w:val="en-IN" w:eastAsia="en-IN"/>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19BC" w:rsidRDefault="007B19BC" w:rsidP="00EB69D1">
      <w:pPr>
        <w:spacing w:after="0" w:line="240" w:lineRule="auto"/>
      </w:pPr>
      <w:r>
        <w:separator/>
      </w:r>
    </w:p>
  </w:footnote>
  <w:footnote w:type="continuationSeparator" w:id="1">
    <w:p w:rsidR="007B19BC" w:rsidRDefault="007B19BC" w:rsidP="00EB69D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Num2"/>
    <w:lvl w:ilvl="0">
      <w:start w:val="1"/>
      <w:numFmt w:val="bullet"/>
      <w:lvlText w:val=""/>
      <w:lvlJc w:val="left"/>
      <w:pPr>
        <w:tabs>
          <w:tab w:val="num" w:pos="0"/>
        </w:tabs>
        <w:ind w:left="720" w:hanging="360"/>
      </w:pPr>
      <w:rPr>
        <w:rFonts w:ascii="Wingdings" w:hAnsi="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WWNum16"/>
    <w:lvl w:ilvl="0">
      <w:start w:val="1"/>
      <w:numFmt w:val="bullet"/>
      <w:lvlText w:val=""/>
      <w:lvlJc w:val="left"/>
      <w:pPr>
        <w:tabs>
          <w:tab w:val="num" w:pos="0"/>
        </w:tabs>
        <w:ind w:left="1300" w:hanging="360"/>
      </w:pPr>
      <w:rPr>
        <w:rFonts w:ascii="Symbol" w:hAnsi="Symbol"/>
      </w:rPr>
    </w:lvl>
    <w:lvl w:ilvl="1">
      <w:start w:val="1"/>
      <w:numFmt w:val="bullet"/>
      <w:lvlText w:val="o"/>
      <w:lvlJc w:val="left"/>
      <w:pPr>
        <w:tabs>
          <w:tab w:val="num" w:pos="0"/>
        </w:tabs>
        <w:ind w:left="2020" w:hanging="360"/>
      </w:pPr>
      <w:rPr>
        <w:rFonts w:ascii="Courier New" w:hAnsi="Courier New" w:cs="Courier New"/>
      </w:rPr>
    </w:lvl>
    <w:lvl w:ilvl="2">
      <w:start w:val="1"/>
      <w:numFmt w:val="bullet"/>
      <w:lvlText w:val=""/>
      <w:lvlJc w:val="left"/>
      <w:pPr>
        <w:tabs>
          <w:tab w:val="num" w:pos="0"/>
        </w:tabs>
        <w:ind w:left="2740" w:hanging="360"/>
      </w:pPr>
      <w:rPr>
        <w:rFonts w:ascii="Wingdings" w:hAnsi="Wingdings"/>
      </w:rPr>
    </w:lvl>
    <w:lvl w:ilvl="3">
      <w:start w:val="1"/>
      <w:numFmt w:val="bullet"/>
      <w:lvlText w:val=""/>
      <w:lvlJc w:val="left"/>
      <w:pPr>
        <w:tabs>
          <w:tab w:val="num" w:pos="0"/>
        </w:tabs>
        <w:ind w:left="3460" w:hanging="360"/>
      </w:pPr>
      <w:rPr>
        <w:rFonts w:ascii="Symbol" w:hAnsi="Symbol"/>
      </w:rPr>
    </w:lvl>
    <w:lvl w:ilvl="4">
      <w:start w:val="1"/>
      <w:numFmt w:val="bullet"/>
      <w:lvlText w:val="o"/>
      <w:lvlJc w:val="left"/>
      <w:pPr>
        <w:tabs>
          <w:tab w:val="num" w:pos="0"/>
        </w:tabs>
        <w:ind w:left="4180" w:hanging="360"/>
      </w:pPr>
      <w:rPr>
        <w:rFonts w:ascii="Courier New" w:hAnsi="Courier New" w:cs="Courier New"/>
      </w:rPr>
    </w:lvl>
    <w:lvl w:ilvl="5">
      <w:start w:val="1"/>
      <w:numFmt w:val="bullet"/>
      <w:lvlText w:val=""/>
      <w:lvlJc w:val="left"/>
      <w:pPr>
        <w:tabs>
          <w:tab w:val="num" w:pos="0"/>
        </w:tabs>
        <w:ind w:left="4900" w:hanging="360"/>
      </w:pPr>
      <w:rPr>
        <w:rFonts w:ascii="Wingdings" w:hAnsi="Wingdings"/>
      </w:rPr>
    </w:lvl>
    <w:lvl w:ilvl="6">
      <w:start w:val="1"/>
      <w:numFmt w:val="bullet"/>
      <w:lvlText w:val=""/>
      <w:lvlJc w:val="left"/>
      <w:pPr>
        <w:tabs>
          <w:tab w:val="num" w:pos="0"/>
        </w:tabs>
        <w:ind w:left="5620" w:hanging="360"/>
      </w:pPr>
      <w:rPr>
        <w:rFonts w:ascii="Symbol" w:hAnsi="Symbol"/>
      </w:rPr>
    </w:lvl>
    <w:lvl w:ilvl="7">
      <w:start w:val="1"/>
      <w:numFmt w:val="bullet"/>
      <w:lvlText w:val="o"/>
      <w:lvlJc w:val="left"/>
      <w:pPr>
        <w:tabs>
          <w:tab w:val="num" w:pos="0"/>
        </w:tabs>
        <w:ind w:left="6340" w:hanging="360"/>
      </w:pPr>
      <w:rPr>
        <w:rFonts w:ascii="Courier New" w:hAnsi="Courier New" w:cs="Courier New"/>
      </w:rPr>
    </w:lvl>
    <w:lvl w:ilvl="8">
      <w:start w:val="1"/>
      <w:numFmt w:val="bullet"/>
      <w:lvlText w:val=""/>
      <w:lvlJc w:val="left"/>
      <w:pPr>
        <w:tabs>
          <w:tab w:val="num" w:pos="0"/>
        </w:tabs>
        <w:ind w:left="7060" w:hanging="360"/>
      </w:pPr>
      <w:rPr>
        <w:rFonts w:ascii="Wingdings" w:hAnsi="Wingdings"/>
      </w:rPr>
    </w:lvl>
  </w:abstractNum>
  <w:abstractNum w:abstractNumId="4">
    <w:nsid w:val="00000005"/>
    <w:multiLevelType w:val="multilevel"/>
    <w:tmpl w:val="00000005"/>
    <w:name w:val="WWNum17"/>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hybridMultilevel"/>
    <w:tmpl w:val="9F7A9EEC"/>
    <w:lvl w:ilvl="0" w:tplc="CC6AB1F2">
      <w:start w:val="1"/>
      <w:numFmt w:val="bullet"/>
      <w:lvlText w:val=""/>
      <w:lvlJc w:val="left"/>
      <w:pPr>
        <w:ind w:left="720" w:hanging="360"/>
      </w:pPr>
      <w:rPr>
        <w:rFonts w:ascii="Wingdings" w:hAnsi="Wingdings" w:hint="default"/>
      </w:rPr>
    </w:lvl>
    <w:lvl w:ilvl="1" w:tplc="475CF73A">
      <w:start w:val="1"/>
      <w:numFmt w:val="bullet"/>
      <w:lvlRestart w:val="0"/>
      <w:lvlText w:val="o"/>
      <w:lvlJc w:val="left"/>
      <w:pPr>
        <w:ind w:left="1440" w:hanging="360"/>
      </w:pPr>
      <w:rPr>
        <w:rFonts w:ascii="Courier New" w:hAnsi="Courier New" w:cs="Courier New" w:hint="default"/>
      </w:rPr>
    </w:lvl>
    <w:lvl w:ilvl="2" w:tplc="1B782636">
      <w:start w:val="1"/>
      <w:numFmt w:val="bullet"/>
      <w:lvlRestart w:val="0"/>
      <w:lvlText w:val=""/>
      <w:lvlJc w:val="left"/>
      <w:pPr>
        <w:ind w:left="2160" w:hanging="360"/>
      </w:pPr>
      <w:rPr>
        <w:rFonts w:ascii="Wingdings" w:hAnsi="Wingdings" w:hint="default"/>
      </w:rPr>
    </w:lvl>
    <w:lvl w:ilvl="3" w:tplc="35DA38F6">
      <w:start w:val="1"/>
      <w:numFmt w:val="bullet"/>
      <w:lvlRestart w:val="0"/>
      <w:lvlText w:val=""/>
      <w:lvlJc w:val="left"/>
      <w:pPr>
        <w:ind w:left="2880" w:hanging="360"/>
      </w:pPr>
      <w:rPr>
        <w:rFonts w:ascii="Symbol" w:hAnsi="Symbol" w:hint="default"/>
      </w:rPr>
    </w:lvl>
    <w:lvl w:ilvl="4" w:tplc="A6D01C40">
      <w:start w:val="1"/>
      <w:numFmt w:val="bullet"/>
      <w:lvlRestart w:val="0"/>
      <w:lvlText w:val="o"/>
      <w:lvlJc w:val="left"/>
      <w:pPr>
        <w:ind w:left="3600" w:hanging="360"/>
      </w:pPr>
      <w:rPr>
        <w:rFonts w:ascii="Courier New" w:hAnsi="Courier New" w:cs="Courier New" w:hint="default"/>
      </w:rPr>
    </w:lvl>
    <w:lvl w:ilvl="5" w:tplc="16DE92D4">
      <w:start w:val="1"/>
      <w:numFmt w:val="bullet"/>
      <w:lvlRestart w:val="0"/>
      <w:lvlText w:val=""/>
      <w:lvlJc w:val="left"/>
      <w:pPr>
        <w:ind w:left="4320" w:hanging="360"/>
      </w:pPr>
      <w:rPr>
        <w:rFonts w:ascii="Wingdings" w:hAnsi="Wingdings" w:hint="default"/>
      </w:rPr>
    </w:lvl>
    <w:lvl w:ilvl="6" w:tplc="45A06A9A">
      <w:start w:val="1"/>
      <w:numFmt w:val="bullet"/>
      <w:lvlRestart w:val="0"/>
      <w:lvlText w:val=""/>
      <w:lvlJc w:val="left"/>
      <w:pPr>
        <w:ind w:left="5040" w:hanging="360"/>
      </w:pPr>
      <w:rPr>
        <w:rFonts w:ascii="Symbol" w:hAnsi="Symbol" w:hint="default"/>
      </w:rPr>
    </w:lvl>
    <w:lvl w:ilvl="7" w:tplc="F3744734">
      <w:start w:val="1"/>
      <w:numFmt w:val="bullet"/>
      <w:lvlRestart w:val="0"/>
      <w:lvlText w:val="o"/>
      <w:lvlJc w:val="left"/>
      <w:pPr>
        <w:ind w:left="5760" w:hanging="360"/>
      </w:pPr>
      <w:rPr>
        <w:rFonts w:ascii="Courier New" w:hAnsi="Courier New" w:cs="Courier New" w:hint="default"/>
      </w:rPr>
    </w:lvl>
    <w:lvl w:ilvl="8" w:tplc="F0B85654">
      <w:start w:val="1"/>
      <w:numFmt w:val="bullet"/>
      <w:lvlRestart w:val="0"/>
      <w:lvlText w:val=""/>
      <w:lvlJc w:val="left"/>
      <w:pPr>
        <w:ind w:left="6480" w:hanging="360"/>
      </w:pPr>
      <w:rPr>
        <w:rFonts w:ascii="Wingdings" w:hAnsi="Wingdings" w:hint="default"/>
      </w:rPr>
    </w:lvl>
  </w:abstractNum>
  <w:abstractNum w:abstractNumId="8">
    <w:nsid w:val="00000009"/>
    <w:multiLevelType w:val="hybridMultilevel"/>
    <w:tmpl w:val="BA7A7856"/>
    <w:lvl w:ilvl="0" w:tplc="76726D28">
      <w:start w:val="1"/>
      <w:numFmt w:val="bullet"/>
      <w:lvlText w:val=""/>
      <w:lvlJc w:val="left"/>
      <w:pPr>
        <w:ind w:left="796" w:hanging="360"/>
      </w:pPr>
      <w:rPr>
        <w:rFonts w:ascii="Wingdings" w:hAnsi="Wingdings" w:hint="default"/>
      </w:rPr>
    </w:lvl>
    <w:lvl w:ilvl="1" w:tplc="20F015E4">
      <w:start w:val="1"/>
      <w:numFmt w:val="bullet"/>
      <w:lvlRestart w:val="0"/>
      <w:lvlText w:val="o"/>
      <w:lvlJc w:val="left"/>
      <w:pPr>
        <w:ind w:left="1516" w:hanging="360"/>
      </w:pPr>
      <w:rPr>
        <w:rFonts w:ascii="Courier New" w:hAnsi="Courier New" w:cs="Courier New" w:hint="default"/>
      </w:rPr>
    </w:lvl>
    <w:lvl w:ilvl="2" w:tplc="36FCB404">
      <w:start w:val="1"/>
      <w:numFmt w:val="bullet"/>
      <w:lvlRestart w:val="0"/>
      <w:lvlText w:val=""/>
      <w:lvlJc w:val="left"/>
      <w:pPr>
        <w:ind w:left="2236" w:hanging="360"/>
      </w:pPr>
      <w:rPr>
        <w:rFonts w:ascii="Wingdings" w:hAnsi="Wingdings" w:hint="default"/>
      </w:rPr>
    </w:lvl>
    <w:lvl w:ilvl="3" w:tplc="A5E4B7B6">
      <w:start w:val="1"/>
      <w:numFmt w:val="bullet"/>
      <w:lvlRestart w:val="0"/>
      <w:lvlText w:val=""/>
      <w:lvlJc w:val="left"/>
      <w:pPr>
        <w:ind w:left="2956" w:hanging="360"/>
      </w:pPr>
      <w:rPr>
        <w:rFonts w:ascii="Symbol" w:hAnsi="Symbol" w:hint="default"/>
      </w:rPr>
    </w:lvl>
    <w:lvl w:ilvl="4" w:tplc="3ADC88D8">
      <w:start w:val="1"/>
      <w:numFmt w:val="bullet"/>
      <w:lvlRestart w:val="0"/>
      <w:lvlText w:val="o"/>
      <w:lvlJc w:val="left"/>
      <w:pPr>
        <w:ind w:left="3676" w:hanging="360"/>
      </w:pPr>
      <w:rPr>
        <w:rFonts w:ascii="Courier New" w:hAnsi="Courier New" w:cs="Courier New" w:hint="default"/>
      </w:rPr>
    </w:lvl>
    <w:lvl w:ilvl="5" w:tplc="2752D312">
      <w:start w:val="1"/>
      <w:numFmt w:val="bullet"/>
      <w:lvlRestart w:val="0"/>
      <w:lvlText w:val=""/>
      <w:lvlJc w:val="left"/>
      <w:pPr>
        <w:ind w:left="4396" w:hanging="360"/>
      </w:pPr>
      <w:rPr>
        <w:rFonts w:ascii="Wingdings" w:hAnsi="Wingdings" w:hint="default"/>
      </w:rPr>
    </w:lvl>
    <w:lvl w:ilvl="6" w:tplc="E1262072">
      <w:start w:val="1"/>
      <w:numFmt w:val="bullet"/>
      <w:lvlRestart w:val="0"/>
      <w:lvlText w:val=""/>
      <w:lvlJc w:val="left"/>
      <w:pPr>
        <w:ind w:left="5116" w:hanging="360"/>
      </w:pPr>
      <w:rPr>
        <w:rFonts w:ascii="Symbol" w:hAnsi="Symbol" w:hint="default"/>
      </w:rPr>
    </w:lvl>
    <w:lvl w:ilvl="7" w:tplc="0096CB6E">
      <w:start w:val="1"/>
      <w:numFmt w:val="bullet"/>
      <w:lvlRestart w:val="0"/>
      <w:lvlText w:val="o"/>
      <w:lvlJc w:val="left"/>
      <w:pPr>
        <w:ind w:left="5836" w:hanging="360"/>
      </w:pPr>
      <w:rPr>
        <w:rFonts w:ascii="Courier New" w:hAnsi="Courier New" w:cs="Courier New" w:hint="default"/>
      </w:rPr>
    </w:lvl>
    <w:lvl w:ilvl="8" w:tplc="E41CA448">
      <w:start w:val="1"/>
      <w:numFmt w:val="bullet"/>
      <w:lvlRestart w:val="0"/>
      <w:lvlText w:val=""/>
      <w:lvlJc w:val="left"/>
      <w:pPr>
        <w:ind w:left="6556" w:hanging="360"/>
      </w:pPr>
      <w:rPr>
        <w:rFonts w:ascii="Wingdings" w:hAnsi="Wingdings" w:hint="default"/>
      </w:rPr>
    </w:lvl>
  </w:abstractNum>
  <w:abstractNum w:abstractNumId="9">
    <w:nsid w:val="0000000A"/>
    <w:multiLevelType w:val="hybridMultilevel"/>
    <w:tmpl w:val="FC084B36"/>
    <w:lvl w:ilvl="0" w:tplc="CD8AE4CE">
      <w:start w:val="1"/>
      <w:numFmt w:val="bullet"/>
      <w:lvlText w:val=""/>
      <w:lvlJc w:val="left"/>
      <w:pPr>
        <w:ind w:left="720" w:hanging="360"/>
      </w:pPr>
      <w:rPr>
        <w:rFonts w:ascii="Wingdings" w:hAnsi="Wingdings" w:hint="default"/>
      </w:rPr>
    </w:lvl>
    <w:lvl w:ilvl="1" w:tplc="3B581CFA">
      <w:start w:val="1"/>
      <w:numFmt w:val="bullet"/>
      <w:lvlRestart w:val="0"/>
      <w:lvlText w:val="o"/>
      <w:lvlJc w:val="left"/>
      <w:pPr>
        <w:ind w:left="1440" w:hanging="360"/>
      </w:pPr>
      <w:rPr>
        <w:rFonts w:ascii="Courier New" w:hAnsi="Courier New" w:cs="Courier New" w:hint="default"/>
      </w:rPr>
    </w:lvl>
    <w:lvl w:ilvl="2" w:tplc="0E646336">
      <w:start w:val="1"/>
      <w:numFmt w:val="bullet"/>
      <w:lvlRestart w:val="0"/>
      <w:lvlText w:val=""/>
      <w:lvlJc w:val="left"/>
      <w:pPr>
        <w:ind w:left="2160" w:hanging="360"/>
      </w:pPr>
      <w:rPr>
        <w:rFonts w:ascii="Wingdings" w:hAnsi="Wingdings" w:hint="default"/>
      </w:rPr>
    </w:lvl>
    <w:lvl w:ilvl="3" w:tplc="8B8E4DCE">
      <w:start w:val="1"/>
      <w:numFmt w:val="bullet"/>
      <w:lvlRestart w:val="0"/>
      <w:lvlText w:val=""/>
      <w:lvlJc w:val="left"/>
      <w:pPr>
        <w:ind w:left="2880" w:hanging="360"/>
      </w:pPr>
      <w:rPr>
        <w:rFonts w:ascii="Symbol" w:hAnsi="Symbol" w:hint="default"/>
      </w:rPr>
    </w:lvl>
    <w:lvl w:ilvl="4" w:tplc="392A8D20">
      <w:start w:val="1"/>
      <w:numFmt w:val="bullet"/>
      <w:lvlRestart w:val="0"/>
      <w:lvlText w:val="o"/>
      <w:lvlJc w:val="left"/>
      <w:pPr>
        <w:ind w:left="3600" w:hanging="360"/>
      </w:pPr>
      <w:rPr>
        <w:rFonts w:ascii="Courier New" w:hAnsi="Courier New" w:cs="Courier New" w:hint="default"/>
      </w:rPr>
    </w:lvl>
    <w:lvl w:ilvl="5" w:tplc="7C3A651E">
      <w:start w:val="1"/>
      <w:numFmt w:val="bullet"/>
      <w:lvlRestart w:val="0"/>
      <w:lvlText w:val=""/>
      <w:lvlJc w:val="left"/>
      <w:pPr>
        <w:ind w:left="4320" w:hanging="360"/>
      </w:pPr>
      <w:rPr>
        <w:rFonts w:ascii="Wingdings" w:hAnsi="Wingdings" w:hint="default"/>
      </w:rPr>
    </w:lvl>
    <w:lvl w:ilvl="6" w:tplc="C082B910">
      <w:start w:val="1"/>
      <w:numFmt w:val="bullet"/>
      <w:lvlRestart w:val="0"/>
      <w:lvlText w:val=""/>
      <w:lvlJc w:val="left"/>
      <w:pPr>
        <w:ind w:left="5040" w:hanging="360"/>
      </w:pPr>
      <w:rPr>
        <w:rFonts w:ascii="Symbol" w:hAnsi="Symbol" w:hint="default"/>
      </w:rPr>
    </w:lvl>
    <w:lvl w:ilvl="7" w:tplc="1B34FE38">
      <w:start w:val="1"/>
      <w:numFmt w:val="bullet"/>
      <w:lvlRestart w:val="0"/>
      <w:lvlText w:val="o"/>
      <w:lvlJc w:val="left"/>
      <w:pPr>
        <w:ind w:left="5760" w:hanging="360"/>
      </w:pPr>
      <w:rPr>
        <w:rFonts w:ascii="Courier New" w:hAnsi="Courier New" w:cs="Courier New" w:hint="default"/>
      </w:rPr>
    </w:lvl>
    <w:lvl w:ilvl="8" w:tplc="50542042">
      <w:start w:val="1"/>
      <w:numFmt w:val="bullet"/>
      <w:lvlRestart w:val="0"/>
      <w:lvlText w:val=""/>
      <w:lvlJc w:val="left"/>
      <w:pPr>
        <w:ind w:left="6480" w:hanging="360"/>
      </w:pPr>
      <w:rPr>
        <w:rFonts w:ascii="Wingdings" w:hAnsi="Wingdings" w:hint="default"/>
      </w:rPr>
    </w:lvl>
  </w:abstractNum>
  <w:abstractNum w:abstractNumId="10">
    <w:nsid w:val="0000000B"/>
    <w:multiLevelType w:val="hybridMultilevel"/>
    <w:tmpl w:val="C276D91C"/>
    <w:lvl w:ilvl="0" w:tplc="614E5DF4">
      <w:start w:val="1"/>
      <w:numFmt w:val="bullet"/>
      <w:lvlText w:val=""/>
      <w:lvlJc w:val="left"/>
      <w:pPr>
        <w:ind w:left="1440" w:hanging="360"/>
      </w:pPr>
      <w:rPr>
        <w:rFonts w:ascii="Symbol" w:hAnsi="Symbol" w:hint="default"/>
      </w:rPr>
    </w:lvl>
    <w:lvl w:ilvl="1" w:tplc="F280A99A">
      <w:start w:val="1"/>
      <w:numFmt w:val="bullet"/>
      <w:lvlRestart w:val="0"/>
      <w:lvlText w:val="o"/>
      <w:lvlJc w:val="left"/>
      <w:pPr>
        <w:ind w:left="2160" w:hanging="360"/>
      </w:pPr>
      <w:rPr>
        <w:rFonts w:ascii="Courier New" w:hAnsi="Courier New" w:cs="Courier New" w:hint="default"/>
      </w:rPr>
    </w:lvl>
    <w:lvl w:ilvl="2" w:tplc="1936B5AE">
      <w:start w:val="1"/>
      <w:numFmt w:val="bullet"/>
      <w:lvlText w:val=""/>
      <w:lvlJc w:val="left"/>
      <w:pPr>
        <w:ind w:left="2880" w:hanging="360"/>
      </w:pPr>
      <w:rPr>
        <w:rFonts w:ascii="Wingdings" w:hAnsi="Wingdings" w:hint="default"/>
      </w:rPr>
    </w:lvl>
    <w:lvl w:ilvl="3" w:tplc="52E6C530">
      <w:start w:val="1"/>
      <w:numFmt w:val="bullet"/>
      <w:lvlRestart w:val="0"/>
      <w:lvlText w:val=""/>
      <w:lvlJc w:val="left"/>
      <w:pPr>
        <w:ind w:left="3600" w:hanging="360"/>
      </w:pPr>
      <w:rPr>
        <w:rFonts w:ascii="Symbol" w:hAnsi="Symbol" w:hint="default"/>
      </w:rPr>
    </w:lvl>
    <w:lvl w:ilvl="4" w:tplc="50788D0C">
      <w:start w:val="1"/>
      <w:numFmt w:val="bullet"/>
      <w:lvlRestart w:val="0"/>
      <w:lvlText w:val="o"/>
      <w:lvlJc w:val="left"/>
      <w:pPr>
        <w:ind w:left="4320" w:hanging="360"/>
      </w:pPr>
      <w:rPr>
        <w:rFonts w:ascii="Courier New" w:hAnsi="Courier New" w:cs="Courier New" w:hint="default"/>
      </w:rPr>
    </w:lvl>
    <w:lvl w:ilvl="5" w:tplc="8F1CC53C">
      <w:start w:val="1"/>
      <w:numFmt w:val="bullet"/>
      <w:lvlRestart w:val="0"/>
      <w:lvlText w:val=""/>
      <w:lvlJc w:val="left"/>
      <w:pPr>
        <w:ind w:left="5040" w:hanging="360"/>
      </w:pPr>
      <w:rPr>
        <w:rFonts w:ascii="Wingdings" w:hAnsi="Wingdings" w:hint="default"/>
      </w:rPr>
    </w:lvl>
    <w:lvl w:ilvl="6" w:tplc="11683980">
      <w:start w:val="1"/>
      <w:numFmt w:val="bullet"/>
      <w:lvlRestart w:val="0"/>
      <w:lvlText w:val=""/>
      <w:lvlJc w:val="left"/>
      <w:pPr>
        <w:ind w:left="5760" w:hanging="360"/>
      </w:pPr>
      <w:rPr>
        <w:rFonts w:ascii="Symbol" w:hAnsi="Symbol" w:hint="default"/>
      </w:rPr>
    </w:lvl>
    <w:lvl w:ilvl="7" w:tplc="2BCA5D56">
      <w:start w:val="1"/>
      <w:numFmt w:val="bullet"/>
      <w:lvlRestart w:val="0"/>
      <w:lvlText w:val="o"/>
      <w:lvlJc w:val="left"/>
      <w:pPr>
        <w:ind w:left="6480" w:hanging="360"/>
      </w:pPr>
      <w:rPr>
        <w:rFonts w:ascii="Courier New" w:hAnsi="Courier New" w:cs="Courier New" w:hint="default"/>
      </w:rPr>
    </w:lvl>
    <w:lvl w:ilvl="8" w:tplc="08144756">
      <w:start w:val="1"/>
      <w:numFmt w:val="bullet"/>
      <w:lvlRestart w:val="0"/>
      <w:lvlText w:val=""/>
      <w:lvlJc w:val="left"/>
      <w:pPr>
        <w:ind w:left="7200" w:hanging="360"/>
      </w:pPr>
      <w:rPr>
        <w:rFonts w:ascii="Wingdings" w:hAnsi="Wingdings" w:hint="default"/>
      </w:rPr>
    </w:lvl>
  </w:abstractNum>
  <w:abstractNum w:abstractNumId="11">
    <w:nsid w:val="0000000C"/>
    <w:multiLevelType w:val="hybridMultilevel"/>
    <w:tmpl w:val="2E9ED5CA"/>
    <w:lvl w:ilvl="0" w:tplc="7EAAC528">
      <w:start w:val="1"/>
      <w:numFmt w:val="bullet"/>
      <w:lvlText w:val=""/>
      <w:lvlJc w:val="left"/>
      <w:pPr>
        <w:ind w:left="720" w:hanging="360"/>
      </w:pPr>
      <w:rPr>
        <w:rFonts w:ascii="Wingdings" w:hAnsi="Wingdings" w:hint="default"/>
      </w:rPr>
    </w:lvl>
    <w:lvl w:ilvl="1" w:tplc="131690D4">
      <w:start w:val="1"/>
      <w:numFmt w:val="bullet"/>
      <w:lvlRestart w:val="0"/>
      <w:lvlText w:val="o"/>
      <w:lvlJc w:val="left"/>
      <w:pPr>
        <w:ind w:left="1440" w:hanging="360"/>
      </w:pPr>
      <w:rPr>
        <w:rFonts w:ascii="Courier New" w:hAnsi="Courier New" w:cs="Courier New" w:hint="default"/>
      </w:rPr>
    </w:lvl>
    <w:lvl w:ilvl="2" w:tplc="B0DEC3DE">
      <w:start w:val="1"/>
      <w:numFmt w:val="bullet"/>
      <w:lvlRestart w:val="0"/>
      <w:lvlText w:val=""/>
      <w:lvlJc w:val="left"/>
      <w:pPr>
        <w:ind w:left="2160" w:hanging="360"/>
      </w:pPr>
      <w:rPr>
        <w:rFonts w:ascii="Wingdings" w:hAnsi="Wingdings" w:hint="default"/>
      </w:rPr>
    </w:lvl>
    <w:lvl w:ilvl="3" w:tplc="A7AC0796">
      <w:start w:val="1"/>
      <w:numFmt w:val="bullet"/>
      <w:lvlRestart w:val="0"/>
      <w:lvlText w:val=""/>
      <w:lvlJc w:val="left"/>
      <w:pPr>
        <w:ind w:left="2880" w:hanging="360"/>
      </w:pPr>
      <w:rPr>
        <w:rFonts w:ascii="Symbol" w:hAnsi="Symbol" w:hint="default"/>
      </w:rPr>
    </w:lvl>
    <w:lvl w:ilvl="4" w:tplc="6838C85C">
      <w:start w:val="1"/>
      <w:numFmt w:val="bullet"/>
      <w:lvlRestart w:val="0"/>
      <w:lvlText w:val="o"/>
      <w:lvlJc w:val="left"/>
      <w:pPr>
        <w:ind w:left="3600" w:hanging="360"/>
      </w:pPr>
      <w:rPr>
        <w:rFonts w:ascii="Courier New" w:hAnsi="Courier New" w:cs="Courier New" w:hint="default"/>
      </w:rPr>
    </w:lvl>
    <w:lvl w:ilvl="5" w:tplc="E5A8E8FE">
      <w:start w:val="1"/>
      <w:numFmt w:val="bullet"/>
      <w:lvlRestart w:val="0"/>
      <w:lvlText w:val=""/>
      <w:lvlJc w:val="left"/>
      <w:pPr>
        <w:ind w:left="4320" w:hanging="360"/>
      </w:pPr>
      <w:rPr>
        <w:rFonts w:ascii="Wingdings" w:hAnsi="Wingdings" w:hint="default"/>
      </w:rPr>
    </w:lvl>
    <w:lvl w:ilvl="6" w:tplc="DA2C6B3E">
      <w:start w:val="1"/>
      <w:numFmt w:val="bullet"/>
      <w:lvlRestart w:val="0"/>
      <w:lvlText w:val=""/>
      <w:lvlJc w:val="left"/>
      <w:pPr>
        <w:ind w:left="5040" w:hanging="360"/>
      </w:pPr>
      <w:rPr>
        <w:rFonts w:ascii="Symbol" w:hAnsi="Symbol" w:hint="default"/>
      </w:rPr>
    </w:lvl>
    <w:lvl w:ilvl="7" w:tplc="C6E23EB2">
      <w:start w:val="1"/>
      <w:numFmt w:val="bullet"/>
      <w:lvlRestart w:val="0"/>
      <w:lvlText w:val="o"/>
      <w:lvlJc w:val="left"/>
      <w:pPr>
        <w:ind w:left="5760" w:hanging="360"/>
      </w:pPr>
      <w:rPr>
        <w:rFonts w:ascii="Courier New" w:hAnsi="Courier New" w:cs="Courier New" w:hint="default"/>
      </w:rPr>
    </w:lvl>
    <w:lvl w:ilvl="8" w:tplc="90CE9B0C">
      <w:start w:val="1"/>
      <w:numFmt w:val="bullet"/>
      <w:lvlRestart w:val="0"/>
      <w:lvlText w:val=""/>
      <w:lvlJc w:val="left"/>
      <w:pPr>
        <w:ind w:left="6480" w:hanging="360"/>
      </w:pPr>
      <w:rPr>
        <w:rFonts w:ascii="Wingdings" w:hAnsi="Wingdings" w:hint="default"/>
      </w:rPr>
    </w:lvl>
  </w:abstractNum>
  <w:abstractNum w:abstractNumId="12">
    <w:nsid w:val="43E60802"/>
    <w:multiLevelType w:val="hybridMultilevel"/>
    <w:tmpl w:val="E0A247C6"/>
    <w:lvl w:ilvl="0" w:tplc="2056013A">
      <w:start w:val="1"/>
      <w:numFmt w:val="bullet"/>
      <w:lvlText w:val=""/>
      <w:lvlJc w:val="left"/>
      <w:pPr>
        <w:ind w:left="1440" w:hanging="360"/>
      </w:pPr>
      <w:rPr>
        <w:rFonts w:ascii="Symbol" w:hAnsi="Symbol" w:hint="default"/>
      </w:rPr>
    </w:lvl>
    <w:lvl w:ilvl="1" w:tplc="6D865112" w:tentative="1">
      <w:start w:val="1"/>
      <w:numFmt w:val="bullet"/>
      <w:lvlText w:val="o"/>
      <w:lvlJc w:val="left"/>
      <w:pPr>
        <w:ind w:left="2160" w:hanging="360"/>
      </w:pPr>
      <w:rPr>
        <w:rFonts w:ascii="Courier New" w:hAnsi="Courier New" w:cs="Courier New" w:hint="default"/>
      </w:rPr>
    </w:lvl>
    <w:lvl w:ilvl="2" w:tplc="B28C273A" w:tentative="1">
      <w:start w:val="1"/>
      <w:numFmt w:val="bullet"/>
      <w:lvlText w:val=""/>
      <w:lvlJc w:val="left"/>
      <w:pPr>
        <w:ind w:left="2880" w:hanging="360"/>
      </w:pPr>
      <w:rPr>
        <w:rFonts w:ascii="Wingdings" w:hAnsi="Wingdings" w:hint="default"/>
      </w:rPr>
    </w:lvl>
    <w:lvl w:ilvl="3" w:tplc="4AA04622" w:tentative="1">
      <w:start w:val="1"/>
      <w:numFmt w:val="bullet"/>
      <w:lvlText w:val=""/>
      <w:lvlJc w:val="left"/>
      <w:pPr>
        <w:ind w:left="3600" w:hanging="360"/>
      </w:pPr>
      <w:rPr>
        <w:rFonts w:ascii="Symbol" w:hAnsi="Symbol" w:hint="default"/>
      </w:rPr>
    </w:lvl>
    <w:lvl w:ilvl="4" w:tplc="E4F40920" w:tentative="1">
      <w:start w:val="1"/>
      <w:numFmt w:val="bullet"/>
      <w:lvlText w:val="o"/>
      <w:lvlJc w:val="left"/>
      <w:pPr>
        <w:ind w:left="4320" w:hanging="360"/>
      </w:pPr>
      <w:rPr>
        <w:rFonts w:ascii="Courier New" w:hAnsi="Courier New" w:cs="Courier New" w:hint="default"/>
      </w:rPr>
    </w:lvl>
    <w:lvl w:ilvl="5" w:tplc="68DC567C" w:tentative="1">
      <w:start w:val="1"/>
      <w:numFmt w:val="bullet"/>
      <w:lvlText w:val=""/>
      <w:lvlJc w:val="left"/>
      <w:pPr>
        <w:ind w:left="5040" w:hanging="360"/>
      </w:pPr>
      <w:rPr>
        <w:rFonts w:ascii="Wingdings" w:hAnsi="Wingdings" w:hint="default"/>
      </w:rPr>
    </w:lvl>
    <w:lvl w:ilvl="6" w:tplc="5B2E78B2" w:tentative="1">
      <w:start w:val="1"/>
      <w:numFmt w:val="bullet"/>
      <w:lvlText w:val=""/>
      <w:lvlJc w:val="left"/>
      <w:pPr>
        <w:ind w:left="5760" w:hanging="360"/>
      </w:pPr>
      <w:rPr>
        <w:rFonts w:ascii="Symbol" w:hAnsi="Symbol" w:hint="default"/>
      </w:rPr>
    </w:lvl>
    <w:lvl w:ilvl="7" w:tplc="D206BE84" w:tentative="1">
      <w:start w:val="1"/>
      <w:numFmt w:val="bullet"/>
      <w:lvlText w:val="o"/>
      <w:lvlJc w:val="left"/>
      <w:pPr>
        <w:ind w:left="6480" w:hanging="360"/>
      </w:pPr>
      <w:rPr>
        <w:rFonts w:ascii="Courier New" w:hAnsi="Courier New" w:cs="Courier New" w:hint="default"/>
      </w:rPr>
    </w:lvl>
    <w:lvl w:ilvl="8" w:tplc="4FB6870A"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1"/>
  </w:num>
  <w:num w:numId="9">
    <w:abstractNumId w:val="9"/>
  </w:num>
  <w:num w:numId="10">
    <w:abstractNumId w:val="8"/>
  </w:num>
  <w:num w:numId="11">
    <w:abstractNumId w:val="10"/>
  </w:num>
  <w:num w:numId="12">
    <w:abstractNumId w:val="7"/>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3074"/>
    <o:shapelayout v:ext="edit">
      <o:idmap v:ext="edit" data="2"/>
    </o:shapelayout>
  </w:hdrShapeDefaults>
  <w:footnotePr>
    <w:footnote w:id="0"/>
    <w:footnote w:id="1"/>
  </w:footnotePr>
  <w:endnotePr>
    <w:endnote w:id="0"/>
    <w:endnote w:id="1"/>
  </w:endnotePr>
  <w:compat>
    <w:spaceForUL/>
    <w:balanceSingleByteDoubleByteWidth/>
    <w:doNotLeaveBackslashAlone/>
    <w:ulTrailSpace/>
    <w:adjustLineHeightInTable/>
  </w:compat>
  <w:rsids>
    <w:rsidRoot w:val="00EB69D1"/>
    <w:rsid w:val="006C126A"/>
    <w:rsid w:val="007B19BC"/>
    <w:rsid w:val="00DD48DA"/>
    <w:rsid w:val="00EB69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3CB"/>
    <w:pPr>
      <w:suppressAutoHyphens/>
      <w:spacing w:after="200" w:line="276" w:lineRule="auto"/>
    </w:pPr>
    <w:rPr>
      <w:rFonts w:ascii="Calibri" w:eastAsia="Calibri" w:hAnsi="Calibri"/>
      <w:kern w:val="1"/>
      <w:sz w:val="22"/>
      <w:szCs w:val="22"/>
      <w:lang w:val="en-US" w:eastAsia="ar-SA"/>
    </w:rPr>
  </w:style>
  <w:style w:type="paragraph" w:styleId="Heading2">
    <w:name w:val="heading 2"/>
    <w:basedOn w:val="Normal"/>
    <w:next w:val="BodyText"/>
    <w:qFormat/>
    <w:rsid w:val="000263CB"/>
    <w:pPr>
      <w:keepNext/>
      <w:tabs>
        <w:tab w:val="num" w:pos="576"/>
      </w:tabs>
      <w:spacing w:after="0" w:line="100" w:lineRule="atLeast"/>
      <w:ind w:left="576" w:hanging="576"/>
      <w:outlineLvl w:val="1"/>
    </w:pPr>
    <w:rPr>
      <w:rFonts w:ascii="Arial" w:eastAsia="Times New Roman" w:hAnsi="Arial"/>
      <w:b/>
      <w:bCs/>
      <w:sz w:val="24"/>
      <w:szCs w:val="24"/>
      <w:u w:val="words"/>
    </w:rPr>
  </w:style>
  <w:style w:type="paragraph" w:styleId="Heading3">
    <w:name w:val="heading 3"/>
    <w:basedOn w:val="Normal"/>
    <w:next w:val="BodyText"/>
    <w:qFormat/>
    <w:rsid w:val="000263CB"/>
    <w:pPr>
      <w:keepNext/>
      <w:keepLines/>
      <w:tabs>
        <w:tab w:val="num" w:pos="720"/>
      </w:tabs>
      <w:spacing w:before="200" w:after="0"/>
      <w:ind w:left="720" w:hanging="720"/>
      <w:outlineLvl w:val="2"/>
    </w:pPr>
    <w:rPr>
      <w:rFonts w:ascii="Cambria" w:hAnsi="Cambria" w:cs="font289"/>
      <w:b/>
      <w:bCs/>
      <w:color w:val="DDDDDD"/>
    </w:rPr>
  </w:style>
  <w:style w:type="paragraph" w:styleId="Heading5">
    <w:name w:val="heading 5"/>
    <w:basedOn w:val="Normal"/>
    <w:next w:val="BodyText"/>
    <w:qFormat/>
    <w:rsid w:val="000263CB"/>
    <w:pPr>
      <w:keepNext/>
      <w:keepLines/>
      <w:tabs>
        <w:tab w:val="num" w:pos="1008"/>
      </w:tabs>
      <w:spacing w:before="200" w:after="0"/>
      <w:ind w:left="1008" w:hanging="1008"/>
      <w:outlineLvl w:val="4"/>
    </w:pPr>
    <w:rPr>
      <w:rFonts w:ascii="Cambria" w:hAnsi="Cambria" w:cs="font289"/>
      <w:color w:val="6E6E6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rsid w:val="000263CB"/>
    <w:rPr>
      <w:rFonts w:ascii="Arial" w:eastAsia="Times New Roman" w:hAnsi="Arial" w:cs="Times New Roman"/>
      <w:b/>
      <w:bCs/>
      <w:sz w:val="24"/>
      <w:szCs w:val="24"/>
      <w:u w:val="words"/>
    </w:rPr>
  </w:style>
  <w:style w:type="character" w:customStyle="1" w:styleId="Heading3Char">
    <w:name w:val="Heading 3 Char"/>
    <w:rsid w:val="000263CB"/>
    <w:rPr>
      <w:rFonts w:ascii="Cambria" w:hAnsi="Cambria" w:cs="font289"/>
      <w:b/>
      <w:bCs/>
      <w:color w:val="DDDDDD"/>
    </w:rPr>
  </w:style>
  <w:style w:type="character" w:customStyle="1" w:styleId="Heading5Char">
    <w:name w:val="Heading 5 Char"/>
    <w:rsid w:val="000263CB"/>
    <w:rPr>
      <w:rFonts w:ascii="Cambria" w:hAnsi="Cambria" w:cs="font289"/>
      <w:color w:val="6E6E6E"/>
    </w:rPr>
  </w:style>
  <w:style w:type="character" w:customStyle="1" w:styleId="FooterChar">
    <w:name w:val="Footer Char"/>
    <w:rsid w:val="000263CB"/>
    <w:rPr>
      <w:rFonts w:ascii="Calibri" w:eastAsia="Calibri" w:hAnsi="Calibri" w:cs="Times New Roman"/>
      <w:sz w:val="20"/>
      <w:szCs w:val="20"/>
    </w:rPr>
  </w:style>
  <w:style w:type="character" w:customStyle="1" w:styleId="HeaderChar">
    <w:name w:val="Header Char"/>
    <w:rsid w:val="000263CB"/>
    <w:rPr>
      <w:rFonts w:ascii="Times New Roman" w:eastAsia="Times New Roman" w:hAnsi="Times New Roman" w:cs="Times New Roman"/>
      <w:sz w:val="24"/>
      <w:szCs w:val="24"/>
    </w:rPr>
  </w:style>
  <w:style w:type="character" w:customStyle="1" w:styleId="NoSpacingChar">
    <w:name w:val="No Spacing Char"/>
    <w:basedOn w:val="DefaultParagraphFont"/>
    <w:rsid w:val="000263CB"/>
  </w:style>
  <w:style w:type="character" w:customStyle="1" w:styleId="PlainTextChar">
    <w:name w:val="Plain Text Char"/>
    <w:rsid w:val="000263CB"/>
    <w:rPr>
      <w:rFonts w:ascii="Courier New" w:eastAsia="Times New Roman" w:hAnsi="Courier New" w:cs="Times New Roman"/>
      <w:sz w:val="20"/>
      <w:szCs w:val="20"/>
    </w:rPr>
  </w:style>
  <w:style w:type="character" w:styleId="Strong">
    <w:name w:val="Strong"/>
    <w:qFormat/>
    <w:rsid w:val="000263CB"/>
    <w:rPr>
      <w:b/>
      <w:bCs/>
    </w:rPr>
  </w:style>
  <w:style w:type="character" w:customStyle="1" w:styleId="TitleChar">
    <w:name w:val="Title Char"/>
    <w:rsid w:val="000263CB"/>
    <w:rPr>
      <w:rFonts w:ascii="Times New Roman" w:eastAsia="Times New Roman" w:hAnsi="Times New Roman" w:cs="Times New Roman"/>
      <w:b/>
      <w:sz w:val="28"/>
      <w:szCs w:val="20"/>
    </w:rPr>
  </w:style>
  <w:style w:type="character" w:styleId="Hyperlink">
    <w:name w:val="Hyperlink"/>
    <w:rsid w:val="000263CB"/>
    <w:rPr>
      <w:color w:val="5F5F5F"/>
      <w:u w:val="single"/>
    </w:rPr>
  </w:style>
  <w:style w:type="character" w:customStyle="1" w:styleId="ListLabel1">
    <w:name w:val="ListLabel 1"/>
    <w:rsid w:val="000263CB"/>
    <w:rPr>
      <w:rFonts w:cs="Courier New"/>
    </w:rPr>
  </w:style>
  <w:style w:type="character" w:customStyle="1" w:styleId="Bullets">
    <w:name w:val="Bullets"/>
    <w:rsid w:val="000263CB"/>
    <w:rPr>
      <w:rFonts w:ascii="OpenSymbol" w:eastAsia="OpenSymbol" w:hAnsi="OpenSymbol" w:cs="OpenSymbol"/>
    </w:rPr>
  </w:style>
  <w:style w:type="paragraph" w:customStyle="1" w:styleId="Heading">
    <w:name w:val="Heading"/>
    <w:basedOn w:val="Normal"/>
    <w:next w:val="BodyText"/>
    <w:rsid w:val="000263CB"/>
    <w:pPr>
      <w:keepNext/>
      <w:spacing w:before="240" w:after="120"/>
    </w:pPr>
    <w:rPr>
      <w:rFonts w:ascii="Arial" w:eastAsia="Microsoft YaHei" w:hAnsi="Arial" w:cs="Mangal"/>
      <w:sz w:val="28"/>
      <w:szCs w:val="28"/>
    </w:rPr>
  </w:style>
  <w:style w:type="paragraph" w:styleId="BodyText">
    <w:name w:val="Body Text"/>
    <w:basedOn w:val="Normal"/>
    <w:rsid w:val="000263CB"/>
    <w:pPr>
      <w:spacing w:after="120"/>
    </w:pPr>
  </w:style>
  <w:style w:type="paragraph" w:styleId="List">
    <w:name w:val="List"/>
    <w:basedOn w:val="BodyText"/>
    <w:rsid w:val="000263CB"/>
    <w:rPr>
      <w:rFonts w:cs="Mangal"/>
    </w:rPr>
  </w:style>
  <w:style w:type="paragraph" w:styleId="Caption">
    <w:name w:val="caption"/>
    <w:basedOn w:val="Normal"/>
    <w:qFormat/>
    <w:rsid w:val="000263CB"/>
    <w:pPr>
      <w:suppressLineNumbers/>
      <w:spacing w:before="120" w:after="120"/>
    </w:pPr>
    <w:rPr>
      <w:rFonts w:cs="Mangal"/>
      <w:i/>
      <w:iCs/>
      <w:sz w:val="24"/>
      <w:szCs w:val="24"/>
    </w:rPr>
  </w:style>
  <w:style w:type="paragraph" w:customStyle="1" w:styleId="Index">
    <w:name w:val="Index"/>
    <w:basedOn w:val="Normal"/>
    <w:rsid w:val="000263CB"/>
    <w:pPr>
      <w:suppressLineNumbers/>
    </w:pPr>
    <w:rPr>
      <w:rFonts w:cs="Mangal"/>
    </w:rPr>
  </w:style>
  <w:style w:type="paragraph" w:styleId="NoSpacing">
    <w:name w:val="No Spacing"/>
    <w:qFormat/>
    <w:rsid w:val="000263CB"/>
    <w:pPr>
      <w:suppressAutoHyphens/>
      <w:spacing w:line="100" w:lineRule="atLeast"/>
    </w:pPr>
    <w:rPr>
      <w:rFonts w:ascii="Calibri" w:eastAsia="Calibri" w:hAnsi="Calibri"/>
      <w:kern w:val="1"/>
      <w:sz w:val="22"/>
      <w:szCs w:val="22"/>
      <w:lang w:val="en-US" w:eastAsia="ar-SA"/>
    </w:rPr>
  </w:style>
  <w:style w:type="paragraph" w:styleId="Footer">
    <w:name w:val="footer"/>
    <w:basedOn w:val="Normal"/>
    <w:rsid w:val="000263CB"/>
    <w:pPr>
      <w:suppressLineNumbers/>
      <w:tabs>
        <w:tab w:val="center" w:pos="4680"/>
        <w:tab w:val="right" w:pos="9360"/>
      </w:tabs>
    </w:pPr>
    <w:rPr>
      <w:sz w:val="20"/>
      <w:szCs w:val="20"/>
    </w:rPr>
  </w:style>
  <w:style w:type="paragraph" w:styleId="Header">
    <w:name w:val="header"/>
    <w:basedOn w:val="Normal"/>
    <w:rsid w:val="000263CB"/>
    <w:pPr>
      <w:suppressLineNumbers/>
      <w:tabs>
        <w:tab w:val="center" w:pos="4320"/>
        <w:tab w:val="right" w:pos="8640"/>
      </w:tabs>
      <w:spacing w:after="0" w:line="100" w:lineRule="atLeast"/>
    </w:pPr>
    <w:rPr>
      <w:rFonts w:ascii="Times New Roman" w:eastAsia="Times New Roman" w:hAnsi="Times New Roman"/>
      <w:sz w:val="24"/>
      <w:szCs w:val="24"/>
    </w:rPr>
  </w:style>
  <w:style w:type="paragraph" w:styleId="ListParagraph">
    <w:name w:val="List Paragraph"/>
    <w:basedOn w:val="Normal"/>
    <w:qFormat/>
    <w:rsid w:val="000263CB"/>
    <w:pPr>
      <w:spacing w:after="0" w:line="100" w:lineRule="atLeast"/>
      <w:ind w:left="720"/>
    </w:pPr>
    <w:rPr>
      <w:rFonts w:ascii="Times New Roman" w:eastAsia="Times New Roman" w:hAnsi="Times New Roman"/>
      <w:sz w:val="24"/>
      <w:szCs w:val="24"/>
    </w:rPr>
  </w:style>
  <w:style w:type="paragraph" w:styleId="PlainText">
    <w:name w:val="Plain Text"/>
    <w:basedOn w:val="Normal"/>
    <w:rsid w:val="000263CB"/>
    <w:pPr>
      <w:spacing w:after="0" w:line="100" w:lineRule="atLeast"/>
    </w:pPr>
    <w:rPr>
      <w:rFonts w:ascii="Courier New" w:eastAsia="Times New Roman" w:hAnsi="Courier New"/>
      <w:sz w:val="20"/>
      <w:szCs w:val="20"/>
    </w:rPr>
  </w:style>
  <w:style w:type="paragraph" w:customStyle="1" w:styleId="section1">
    <w:name w:val="section1"/>
    <w:basedOn w:val="Normal"/>
    <w:rsid w:val="000263CB"/>
    <w:pPr>
      <w:spacing w:after="0" w:line="100" w:lineRule="atLeast"/>
    </w:pPr>
    <w:rPr>
      <w:rFonts w:ascii="Arial Unicode MS" w:eastAsia="Arial Unicode MS" w:hAnsi="Arial Unicode MS" w:cs="Arial Unicode MS"/>
      <w:sz w:val="24"/>
      <w:szCs w:val="24"/>
    </w:rPr>
  </w:style>
  <w:style w:type="paragraph" w:styleId="NormalWeb">
    <w:name w:val="Normal (Web)"/>
    <w:basedOn w:val="Normal"/>
    <w:rsid w:val="000263CB"/>
    <w:pPr>
      <w:spacing w:after="0" w:line="100" w:lineRule="atLeast"/>
    </w:pPr>
    <w:rPr>
      <w:rFonts w:ascii="Arial Unicode MS" w:eastAsia="Arial Unicode MS" w:hAnsi="Arial Unicode MS" w:cs="Arial Unicode MS"/>
      <w:sz w:val="24"/>
      <w:szCs w:val="24"/>
    </w:rPr>
  </w:style>
  <w:style w:type="paragraph" w:styleId="Title">
    <w:name w:val="Title"/>
    <w:basedOn w:val="Normal"/>
    <w:next w:val="Subtitle"/>
    <w:qFormat/>
    <w:rsid w:val="000263CB"/>
    <w:pPr>
      <w:widowControl w:val="0"/>
      <w:tabs>
        <w:tab w:val="left" w:pos="0"/>
        <w:tab w:val="left" w:pos="288"/>
        <w:tab w:val="left" w:pos="1872"/>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 w:val="left" w:pos="8640"/>
      </w:tabs>
      <w:spacing w:after="0" w:line="100" w:lineRule="atLeast"/>
      <w:jc w:val="center"/>
    </w:pPr>
    <w:rPr>
      <w:rFonts w:ascii="Times New Roman" w:eastAsia="Times New Roman" w:hAnsi="Times New Roman"/>
      <w:b/>
      <w:bCs/>
      <w:sz w:val="28"/>
      <w:szCs w:val="20"/>
    </w:rPr>
  </w:style>
  <w:style w:type="paragraph" w:styleId="Subtitle">
    <w:name w:val="Subtitle"/>
    <w:basedOn w:val="Heading"/>
    <w:next w:val="BodyText"/>
    <w:qFormat/>
    <w:rsid w:val="000263CB"/>
    <w:pPr>
      <w:jc w:val="center"/>
    </w:pPr>
    <w:rPr>
      <w:i/>
      <w:i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278bb3ac5b64e6deeb4b479d279d084a134f530e18705c4458440321091b5b58150e1007144951541b4d58515c424154181c084b281e0103030116485e5b0b4356015a4e5e51100614700558190a15021648444f5108084a5746754e034a571b5549120b40001044095a0e041e470d140110155e5500504a155b440345450e5c0a5249130f031f030201091b5b581009120b1546585d0956585e6&amp;docType=docx" TargetMode="External"/><Relationship Id="rId3" Type="http://schemas.openxmlformats.org/officeDocument/2006/relationships/settings" Target="settings.xml"/><Relationship Id="rId7" Type="http://schemas.openxmlformats.org/officeDocument/2006/relationships/hyperlink" Target="mailto:gohaneniti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1402</Words>
  <Characters>7993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Shukla</dc:creator>
  <cp:lastModifiedBy>Admin</cp:lastModifiedBy>
  <cp:revision>2</cp:revision>
  <cp:lastPrinted>1900-12-31T18:30:00Z</cp:lastPrinted>
  <dcterms:created xsi:type="dcterms:W3CDTF">2018-10-24T09:23:00Z</dcterms:created>
  <dcterms:modified xsi:type="dcterms:W3CDTF">2018-10-24T09:23:00Z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UGS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