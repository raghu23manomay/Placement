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D09" w:rsidRDefault="003E712E" w:rsidP="00D92B4E">
      <w:pPr>
        <w:tabs>
          <w:tab w:val="left" w:pos="2898"/>
          <w:tab w:val="left" w:pos="8838"/>
        </w:tabs>
        <w:spacing w:after="120"/>
        <w:rPr>
          <w:rFonts w:asciiTheme="minorHAnsi" w:hAnsiTheme="minorHAnsi" w:cstheme="minorHAnsi"/>
          <w:b/>
          <w:color w:val="000000"/>
        </w:rPr>
      </w:pPr>
    </w:p>
    <w:p w:rsidR="00992456" w:rsidRDefault="003E712E" w:rsidP="00D92B4E">
      <w:pPr>
        <w:tabs>
          <w:tab w:val="left" w:pos="2898"/>
          <w:tab w:val="left" w:pos="8838"/>
        </w:tabs>
        <w:spacing w:after="120"/>
        <w:rPr>
          <w:rFonts w:asciiTheme="minorHAnsi" w:hAnsiTheme="minorHAnsi" w:cstheme="minorHAnsi"/>
          <w:b/>
          <w:color w:val="000000"/>
        </w:rPr>
      </w:pPr>
    </w:p>
    <w:p w:rsidR="005B3C49" w:rsidRPr="000074AA" w:rsidRDefault="003E712E" w:rsidP="00231777">
      <w:pPr>
        <w:tabs>
          <w:tab w:val="left" w:pos="2898"/>
          <w:tab w:val="left" w:pos="8838"/>
        </w:tabs>
        <w:spacing w:after="12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074AA">
        <w:rPr>
          <w:rFonts w:asciiTheme="minorHAnsi" w:hAnsiTheme="minorHAnsi" w:cstheme="minorHAnsi"/>
          <w:b/>
          <w:color w:val="000000"/>
          <w:sz w:val="22"/>
          <w:szCs w:val="22"/>
        </w:rPr>
        <w:t>AMIT</w:t>
      </w:r>
      <w:r w:rsidRPr="000074A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BALASAHEB</w:t>
      </w:r>
      <w:r w:rsidRPr="000074A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GURAV</w:t>
      </w:r>
    </w:p>
    <w:p w:rsidR="005B3C49" w:rsidRDefault="003E712E" w:rsidP="00231777">
      <w:pPr>
        <w:tabs>
          <w:tab w:val="left" w:pos="2898"/>
          <w:tab w:val="left" w:pos="8838"/>
        </w:tabs>
        <w:spacing w:after="1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Email Id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 amitgurav17@gmail.com,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Mobile No.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:  +91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9762641375</w:t>
      </w:r>
    </w:p>
    <w:p w:rsidR="005B3C49" w:rsidRDefault="003E712E">
      <w:pPr>
        <w:pStyle w:val="Heading5"/>
        <w:shd w:val="clear" w:color="auto" w:fill="C0C0C0"/>
        <w:spacing w:before="0"/>
        <w:rPr>
          <w:rFonts w:asciiTheme="minorHAnsi" w:hAnsiTheme="minorHAnsi" w:cstheme="minorHAnsi"/>
          <w:color w:val="000000"/>
          <w:sz w:val="22"/>
          <w:szCs w:val="22"/>
          <w:u w:val="none"/>
          <w:lang w:val="en-US"/>
        </w:rPr>
      </w:pPr>
      <w:r>
        <w:rPr>
          <w:rStyle w:val="Book"/>
          <w:rFonts w:asciiTheme="minorHAnsi" w:hAnsiTheme="minorHAnsi" w:cstheme="minorHAnsi"/>
          <w:color w:val="000000"/>
          <w:sz w:val="22"/>
          <w:szCs w:val="22"/>
          <w:u w:val="none"/>
          <w:lang w:val="en-US"/>
        </w:rPr>
        <w:t xml:space="preserve">OBJECTIVE  </w:t>
      </w:r>
    </w:p>
    <w:p w:rsidR="005B3C49" w:rsidRDefault="003E712E">
      <w:pPr>
        <w:pStyle w:val="Normal1"/>
        <w:spacing w:after="0" w:line="240" w:lineRule="auto"/>
        <w:contextualSpacing/>
        <w:jc w:val="both"/>
      </w:pPr>
      <w:r>
        <w:t xml:space="preserve">To </w:t>
      </w:r>
      <w:r>
        <w:t>obtain a challenging position that will utilize my technical skills, offer challenge, accountability, and an opportunity for career advancement.</w:t>
      </w:r>
    </w:p>
    <w:p w:rsidR="00D975AC" w:rsidRPr="00D975AC" w:rsidRDefault="00D975AC">
      <w:pPr>
        <w:pStyle w:val="Normal1"/>
        <w:spacing w:after="0" w:line="240" w:lineRule="auto"/>
        <w:contextualSpacing/>
        <w:jc w:val="both"/>
        <w:rPr>
          <w:rFonts w:asciiTheme="minorHAnsi" w:hAnsiTheme="minorHAnsi"/>
          <w:color w:val="auto"/>
        </w:rPr>
      </w:pPr>
      <w:r w:rsidRPr="00D975AC">
        <w:rPr>
          <w:rFonts w:asciiTheme="minorHAnsi" w:hAnsiTheme="minorHAnsi" w:cs="Arial"/>
          <w:color w:val="auto"/>
          <w:highlight w:val="yellow"/>
          <w:shd w:val="clear" w:color="auto" w:fill="F9F9F9"/>
        </w:rPr>
        <w:t xml:space="preserve">Dot Net Developer with overall 5.7 years experience with </w:t>
      </w:r>
      <w:r w:rsidRPr="00D975AC">
        <w:rPr>
          <w:rFonts w:asciiTheme="minorHAnsi" w:hAnsiTheme="minorHAnsi" w:cs="Arial"/>
          <w:color w:val="auto"/>
          <w:highlight w:val="yellow"/>
          <w:shd w:val="clear" w:color="auto" w:fill="FFFFFF"/>
        </w:rPr>
        <w:t>ASP.Net, C#.Net, SQL Server, Javascript, Crystal report</w:t>
      </w:r>
      <w:r w:rsidRPr="00D975AC">
        <w:rPr>
          <w:rFonts w:asciiTheme="minorHAnsi" w:hAnsiTheme="minorHAnsi" w:cs="Arial"/>
          <w:color w:val="auto"/>
          <w:shd w:val="clear" w:color="auto" w:fill="FFFFFF"/>
        </w:rPr>
        <w:t> </w:t>
      </w:r>
    </w:p>
    <w:p w:rsidR="005B3C49" w:rsidRDefault="003E712E">
      <w:pPr>
        <w:tabs>
          <w:tab w:val="left" w:pos="2898"/>
          <w:tab w:val="left" w:pos="8838"/>
        </w:tabs>
        <w:spacing w:after="120"/>
        <w:jc w:val="right"/>
        <w:rPr>
          <w:rFonts w:asciiTheme="minorHAnsi" w:hAnsiTheme="minorHAnsi" w:cstheme="minorHAnsi"/>
          <w:color w:val="000000"/>
          <w:sz w:val="22"/>
          <w:szCs w:val="22"/>
        </w:rPr>
      </w:pPr>
    </w:p>
    <w:p w:rsidR="005B3C49" w:rsidRDefault="003E712E">
      <w:pPr>
        <w:pStyle w:val="Heading5"/>
        <w:shd w:val="clear" w:color="auto" w:fill="C0C0C0"/>
        <w:spacing w:before="0"/>
        <w:rPr>
          <w:rFonts w:asciiTheme="minorHAnsi" w:hAnsiTheme="minorHAnsi" w:cstheme="minorHAnsi"/>
          <w:color w:val="000000"/>
          <w:sz w:val="22"/>
          <w:szCs w:val="22"/>
          <w:u w:val="none"/>
          <w:lang w:val="en-US"/>
        </w:rPr>
      </w:pPr>
      <w:r>
        <w:rPr>
          <w:rStyle w:val="Book"/>
          <w:rFonts w:asciiTheme="minorHAnsi" w:hAnsiTheme="minorHAnsi" w:cstheme="minorHAnsi"/>
          <w:color w:val="000000"/>
          <w:sz w:val="22"/>
          <w:szCs w:val="22"/>
          <w:u w:val="none"/>
          <w:lang w:val="en-US"/>
        </w:rPr>
        <w:t>EXPERIENCE SUMMARY</w:t>
      </w:r>
    </w:p>
    <w:p w:rsidR="005B3C49" w:rsidRDefault="003E712E">
      <w:pPr>
        <w:widowControl w:val="0"/>
        <w:jc w:val="both"/>
        <w:rPr>
          <w:rFonts w:asciiTheme="minorHAnsi" w:hAnsiTheme="minorHAnsi" w:cstheme="minorHAnsi"/>
          <w:b/>
          <w:color w:val="000000"/>
          <w:kern w:val="1"/>
          <w:sz w:val="22"/>
          <w:szCs w:val="22"/>
        </w:rPr>
      </w:pPr>
    </w:p>
    <w:p w:rsidR="005B3C49" w:rsidRDefault="003E712E">
      <w:pPr>
        <w:numPr>
          <w:ilvl w:val="0"/>
          <w:numId w:val="3"/>
        </w:numPr>
        <w:tabs>
          <w:tab w:val="left" w:pos="3960"/>
          <w:tab w:val="left" w:pos="4320"/>
        </w:tabs>
        <w:overflowPunct w:val="0"/>
        <w:autoSpaceDE w:val="0"/>
        <w:spacing w:after="80"/>
        <w:jc w:val="both"/>
        <w:textAlignment w:val="baseline"/>
        <w:rPr>
          <w:rFonts w:ascii="Calibri" w:eastAsia="Calibri" w:hAnsi="Calibri" w:cs="Calibri"/>
          <w:b/>
          <w:color w:val="000000"/>
          <w:sz w:val="22"/>
          <w:szCs w:val="22"/>
          <w:lang w:val="en-IN" w:eastAsia="en-IN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Currently working as Sr. Software Engineer at </w:t>
      </w:r>
      <w:r>
        <w:rPr>
          <w:rFonts w:ascii="Calibri" w:eastAsia="Calibri" w:hAnsi="Calibri" w:cs="Calibri"/>
          <w:b/>
          <w:color w:val="000000"/>
          <w:sz w:val="22"/>
          <w:szCs w:val="22"/>
          <w:lang w:eastAsia="en-IN"/>
        </w:rPr>
        <w:t>BirlaMedisoft Pvt Ltd</w:t>
      </w:r>
      <w:r>
        <w:rPr>
          <w:rFonts w:ascii="Calibri" w:eastAsia="Calibri" w:hAnsi="Calibri" w:cs="Calibri"/>
          <w:b/>
          <w:color w:val="000000"/>
          <w:sz w:val="22"/>
          <w:szCs w:val="22"/>
          <w:lang w:val="en-IN" w:eastAsia="en-IN"/>
        </w:rPr>
        <w:t xml:space="preserve">, PUNE </w:t>
      </w:r>
    </w:p>
    <w:p w:rsidR="005B3C49" w:rsidRDefault="003E712E">
      <w:pPr>
        <w:numPr>
          <w:ilvl w:val="0"/>
          <w:numId w:val="3"/>
        </w:numPr>
        <w:tabs>
          <w:tab w:val="left" w:pos="3960"/>
          <w:tab w:val="left" w:pos="4320"/>
        </w:tabs>
        <w:overflowPunct w:val="0"/>
        <w:autoSpaceDE w:val="0"/>
        <w:spacing w:after="80"/>
        <w:jc w:val="both"/>
        <w:textAlignment w:val="baseline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lang w:eastAsia="en-IN"/>
        </w:rPr>
        <w:t>5</w:t>
      </w:r>
      <w:r>
        <w:rPr>
          <w:rFonts w:ascii="Calibri" w:eastAsia="Calibri" w:hAnsi="Calibri" w:cs="Calibri"/>
          <w:b/>
          <w:color w:val="000000"/>
          <w:sz w:val="22"/>
          <w:szCs w:val="22"/>
          <w:lang w:val="en-IN" w:eastAsia="en-IN"/>
        </w:rPr>
        <w:t>.</w:t>
      </w:r>
      <w:r>
        <w:rPr>
          <w:rFonts w:ascii="Calibri" w:eastAsia="Calibri" w:hAnsi="Calibri" w:cs="Calibri"/>
          <w:b/>
          <w:color w:val="000000"/>
          <w:sz w:val="22"/>
          <w:szCs w:val="22"/>
          <w:lang w:eastAsia="en-IN"/>
        </w:rPr>
        <w:t>6</w:t>
      </w:r>
      <w:r>
        <w:rPr>
          <w:rFonts w:ascii="Calibri" w:eastAsia="Calibri" w:hAnsi="Calibri" w:cs="Calibri"/>
          <w:b/>
          <w:color w:val="000000"/>
          <w:sz w:val="22"/>
          <w:szCs w:val="22"/>
          <w:lang w:val="en-IN" w:eastAsia="en-IN"/>
        </w:rPr>
        <w:t xml:space="preserve"> years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of professional experience in MS.Net software web and windows s/w development, usability analysis, standalone applications, Web-based applications with experience in providing solutions, planning, and execution of projects.</w:t>
      </w:r>
    </w:p>
    <w:p w:rsidR="005B3C49" w:rsidRDefault="003E712E">
      <w:pPr>
        <w:numPr>
          <w:ilvl w:val="0"/>
          <w:numId w:val="3"/>
        </w:numPr>
        <w:tabs>
          <w:tab w:val="left" w:pos="3960"/>
          <w:tab w:val="left" w:pos="4320"/>
        </w:tabs>
        <w:suppressAutoHyphens w:val="0"/>
        <w:overflowPunct w:val="0"/>
        <w:autoSpaceDE w:val="0"/>
        <w:spacing w:after="80"/>
        <w:textAlignment w:val="baseline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Experience working with varied 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industrial clients Financial, HRMS, and Healthcare.</w:t>
      </w:r>
    </w:p>
    <w:p w:rsidR="005B3C49" w:rsidRDefault="003E712E">
      <w:pPr>
        <w:numPr>
          <w:ilvl w:val="0"/>
          <w:numId w:val="3"/>
        </w:numPr>
        <w:suppressAutoHyphens w:val="0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Project experience covering complete SDLC using traditional methodologies and rich experience in developing Client Server applications</w:t>
      </w:r>
    </w:p>
    <w:p w:rsidR="005B3C49" w:rsidRDefault="003E712E">
      <w:pPr>
        <w:numPr>
          <w:ilvl w:val="0"/>
          <w:numId w:val="3"/>
        </w:numPr>
        <w:suppressAutoHyphens w:val="0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Involved in analysis, design, development and testing of multi-tier c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lient windows applications</w:t>
      </w:r>
    </w:p>
    <w:p w:rsidR="005B3C49" w:rsidRDefault="003E712E">
      <w:pPr>
        <w:numPr>
          <w:ilvl w:val="0"/>
          <w:numId w:val="3"/>
        </w:numPr>
        <w:tabs>
          <w:tab w:val="left" w:pos="3960"/>
          <w:tab w:val="left" w:pos="4320"/>
        </w:tabs>
        <w:overflowPunct w:val="0"/>
        <w:autoSpaceDE w:val="0"/>
        <w:spacing w:after="80"/>
        <w:jc w:val="both"/>
        <w:textAlignment w:val="baseline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A strong technical education and a passion for developed web application.</w:t>
      </w:r>
    </w:p>
    <w:p w:rsidR="005B3C49" w:rsidRDefault="003E712E">
      <w:pPr>
        <w:numPr>
          <w:ilvl w:val="0"/>
          <w:numId w:val="3"/>
        </w:numPr>
        <w:tabs>
          <w:tab w:val="left" w:pos="3960"/>
          <w:tab w:val="left" w:pos="4320"/>
        </w:tabs>
        <w:overflowPunct w:val="0"/>
        <w:autoSpaceDE w:val="0"/>
        <w:spacing w:after="80"/>
        <w:jc w:val="both"/>
        <w:textAlignment w:val="baseline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Excellent communication, presentation, analytical skills and motivation to gain new skills.</w:t>
      </w:r>
    </w:p>
    <w:p w:rsidR="005B3C49" w:rsidRDefault="003E712E">
      <w:pPr>
        <w:numPr>
          <w:ilvl w:val="0"/>
          <w:numId w:val="3"/>
        </w:numPr>
        <w:spacing w:after="80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Additional experience in Remote Application development support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Using Web Services.</w:t>
      </w:r>
    </w:p>
    <w:p w:rsidR="005B3C49" w:rsidRDefault="003E712E">
      <w:pPr>
        <w:numPr>
          <w:ilvl w:val="0"/>
          <w:numId w:val="4"/>
        </w:numPr>
        <w:tabs>
          <w:tab w:val="left" w:pos="360"/>
        </w:tabs>
        <w:suppressAutoHyphens w:val="0"/>
        <w:autoSpaceDE w:val="0"/>
        <w:spacing w:after="80"/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>Capable of performing multi-tasking and meets deadlines as an individual contributor and also a good team player</w:t>
      </w:r>
    </w:p>
    <w:p w:rsidR="005B3C49" w:rsidRDefault="003E712E">
      <w:pPr>
        <w:pStyle w:val="Normal1"/>
        <w:numPr>
          <w:ilvl w:val="0"/>
          <w:numId w:val="4"/>
        </w:numPr>
        <w:spacing w:after="0" w:line="240" w:lineRule="auto"/>
        <w:contextualSpacing/>
        <w:jc w:val="both"/>
      </w:pPr>
      <w:r>
        <w:t>Experience in writing Stored Procedures using MS SQL Server.</w:t>
      </w:r>
    </w:p>
    <w:p w:rsidR="005B3C49" w:rsidRDefault="003E712E">
      <w:pPr>
        <w:pStyle w:val="Normal1"/>
        <w:numPr>
          <w:ilvl w:val="0"/>
          <w:numId w:val="4"/>
        </w:numPr>
        <w:spacing w:after="0" w:line="240" w:lineRule="auto"/>
        <w:contextualSpacing/>
        <w:jc w:val="both"/>
      </w:pPr>
      <w:r>
        <w:t>Experience in all phases of Software Development Life Cycle (</w:t>
      </w:r>
      <w:r>
        <w:t>SDLC).</w:t>
      </w:r>
    </w:p>
    <w:p w:rsidR="005B3C49" w:rsidRDefault="003E712E">
      <w:pPr>
        <w:pStyle w:val="Normal1"/>
        <w:numPr>
          <w:ilvl w:val="0"/>
          <w:numId w:val="4"/>
        </w:numPr>
        <w:spacing w:after="0" w:line="240" w:lineRule="auto"/>
        <w:contextualSpacing/>
        <w:jc w:val="both"/>
      </w:pPr>
      <w:r>
        <w:t xml:space="preserve">Ability to meet client deadlines and handle pressure in coordinating multiple tasks in a work/project environment. </w:t>
      </w:r>
    </w:p>
    <w:p w:rsidR="005B3C49" w:rsidRDefault="003E712E">
      <w:pPr>
        <w:pStyle w:val="Normal1"/>
        <w:numPr>
          <w:ilvl w:val="0"/>
          <w:numId w:val="4"/>
        </w:numPr>
        <w:spacing w:after="0" w:line="240" w:lineRule="auto"/>
        <w:contextualSpacing/>
        <w:jc w:val="both"/>
      </w:pPr>
      <w:r>
        <w:t>Having good exposure in gathering requirements and designing work flow using Data Flow Diagram.</w:t>
      </w:r>
    </w:p>
    <w:p w:rsidR="005B3C49" w:rsidRDefault="003E712E">
      <w:pPr>
        <w:tabs>
          <w:tab w:val="left" w:pos="360"/>
        </w:tabs>
        <w:suppressAutoHyphens w:val="0"/>
        <w:autoSpaceDE w:val="0"/>
        <w:spacing w:after="8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5B3C49" w:rsidRDefault="003E712E">
      <w:pPr>
        <w:pStyle w:val="Heading5"/>
        <w:shd w:val="clear" w:color="auto" w:fill="C0C0C0"/>
        <w:spacing w:before="0"/>
        <w:rPr>
          <w:rStyle w:val="Book"/>
          <w:rFonts w:asciiTheme="minorHAnsi" w:hAnsiTheme="minorHAnsi" w:cstheme="minorHAnsi"/>
          <w:color w:val="000000"/>
          <w:sz w:val="22"/>
          <w:szCs w:val="22"/>
          <w:u w:val="none"/>
          <w:lang w:val="en-US"/>
        </w:rPr>
      </w:pPr>
      <w:r>
        <w:rPr>
          <w:rStyle w:val="Book"/>
          <w:rFonts w:asciiTheme="minorHAnsi" w:hAnsiTheme="minorHAnsi" w:cstheme="minorHAnsi"/>
          <w:color w:val="000000"/>
          <w:sz w:val="22"/>
          <w:szCs w:val="22"/>
          <w:u w:val="none"/>
          <w:lang w:val="en-US"/>
        </w:rPr>
        <w:t>EDUCATIONAL QUALIFICATION</w:t>
      </w:r>
    </w:p>
    <w:p w:rsidR="005B3C49" w:rsidRDefault="003E712E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5B3C49" w:rsidRDefault="003E712E">
      <w:pPr>
        <w:numPr>
          <w:ilvl w:val="0"/>
          <w:numId w:val="5"/>
        </w:numPr>
        <w:spacing w:after="20"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Master in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Computer Application (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M.C.A</w:t>
      </w:r>
      <w:r>
        <w:rPr>
          <w:rFonts w:asciiTheme="minorHAnsi" w:hAnsiTheme="minorHAnsi" w:cstheme="minorHAnsi"/>
          <w:color w:val="000000"/>
          <w:sz w:val="22"/>
          <w:szCs w:val="22"/>
        </w:rPr>
        <w:t>) with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(62.93%)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first class from Pune University in 2013.</w:t>
      </w:r>
    </w:p>
    <w:p w:rsidR="005B3C49" w:rsidRDefault="003E712E">
      <w:pPr>
        <w:spacing w:after="20" w:line="276" w:lineRule="auto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5B3C49" w:rsidRDefault="003E712E">
      <w:pPr>
        <w:pStyle w:val="Heading5"/>
        <w:shd w:val="clear" w:color="auto" w:fill="C0C0C0"/>
        <w:spacing w:before="0"/>
        <w:rPr>
          <w:rStyle w:val="Book"/>
          <w:rFonts w:asciiTheme="minorHAnsi" w:hAnsiTheme="minorHAnsi" w:cstheme="minorHAnsi"/>
          <w:color w:val="000000"/>
          <w:sz w:val="22"/>
          <w:szCs w:val="22"/>
          <w:u w:val="none"/>
          <w:lang w:val="en-US"/>
        </w:rPr>
      </w:pPr>
      <w:r>
        <w:rPr>
          <w:rStyle w:val="Book"/>
          <w:rFonts w:asciiTheme="minorHAnsi" w:hAnsiTheme="minorHAnsi" w:cstheme="minorHAnsi"/>
          <w:color w:val="000000"/>
          <w:sz w:val="22"/>
          <w:szCs w:val="22"/>
          <w:u w:val="none"/>
          <w:lang w:val="en-US"/>
        </w:rPr>
        <w:t>TECHNICAL SKILLS</w:t>
      </w:r>
    </w:p>
    <w:p w:rsidR="005B3C49" w:rsidRDefault="003E712E">
      <w:pPr>
        <w:pStyle w:val="BodyText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tbl>
      <w:tblPr>
        <w:tblW w:w="10270" w:type="dxa"/>
        <w:tblInd w:w="108" w:type="dxa"/>
        <w:tblLayout w:type="fixed"/>
        <w:tblLook w:val="04A0"/>
      </w:tblPr>
      <w:tblGrid>
        <w:gridCol w:w="2699"/>
        <w:gridCol w:w="7571"/>
      </w:tblGrid>
      <w:tr w:rsidR="00E730AC">
        <w:tc>
          <w:tcPr>
            <w:tcW w:w="26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B3C49" w:rsidRPr="00D975AC" w:rsidRDefault="003E712E">
            <w:pPr>
              <w:pStyle w:val="Heading2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color w:val="000000"/>
                <w:sz w:val="22"/>
                <w:highlight w:val="yellow"/>
                <w:lang w:val="en-US"/>
              </w:rPr>
            </w:pPr>
            <w:r w:rsidRPr="00D975A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Languages/Technologies</w:t>
            </w:r>
          </w:p>
        </w:tc>
        <w:tc>
          <w:tcPr>
            <w:tcW w:w="75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B3C49" w:rsidRPr="00D975AC" w:rsidRDefault="003E712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D975A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C#, VB, ASP.Net.</w:t>
            </w:r>
          </w:p>
        </w:tc>
      </w:tr>
      <w:tr w:rsidR="00E730AC">
        <w:tc>
          <w:tcPr>
            <w:tcW w:w="26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B3C49" w:rsidRDefault="003E712E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Operating</w:t>
            </w:r>
            <w:r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System</w:t>
            </w:r>
          </w:p>
        </w:tc>
        <w:tc>
          <w:tcPr>
            <w:tcW w:w="75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B3C49" w:rsidRDefault="003E712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t>Windows 7, Windows 10</w:t>
            </w:r>
          </w:p>
        </w:tc>
      </w:tr>
      <w:tr w:rsidR="00E730AC">
        <w:tc>
          <w:tcPr>
            <w:tcW w:w="26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B3C49" w:rsidRPr="00D975AC" w:rsidRDefault="003E712E">
            <w:pPr>
              <w:snapToGrid w:val="0"/>
              <w:jc w:val="both"/>
              <w:rPr>
                <w:rFonts w:asciiTheme="minorHAnsi" w:hAnsiTheme="minorHAnsi" w:cstheme="minorHAnsi"/>
                <w:b/>
                <w:highlight w:val="yellow"/>
              </w:rPr>
            </w:pPr>
            <w:r w:rsidRPr="00D975AC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Database</w:t>
            </w:r>
          </w:p>
        </w:tc>
        <w:tc>
          <w:tcPr>
            <w:tcW w:w="75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B3C49" w:rsidRPr="00D975AC" w:rsidRDefault="003E712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D975AC">
              <w:rPr>
                <w:highlight w:val="yellow"/>
              </w:rPr>
              <w:t>SQL Server 2008, 2014</w:t>
            </w:r>
            <w:r w:rsidRPr="00D975A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                                                                    </w:t>
            </w:r>
          </w:p>
        </w:tc>
      </w:tr>
      <w:tr w:rsidR="00E730AC">
        <w:tc>
          <w:tcPr>
            <w:tcW w:w="26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B3C49" w:rsidRDefault="003E712E">
            <w:pPr>
              <w:snapToGrid w:val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Programming</w:t>
            </w:r>
            <w:r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Concepts</w:t>
            </w:r>
          </w:p>
        </w:tc>
        <w:tc>
          <w:tcPr>
            <w:tcW w:w="75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B3C49" w:rsidRDefault="003E712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OOPS, DBMS, Software Engineering, Reports.</w:t>
            </w:r>
          </w:p>
        </w:tc>
      </w:tr>
      <w:tr w:rsidR="00E730AC">
        <w:tc>
          <w:tcPr>
            <w:tcW w:w="26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B3C49" w:rsidRDefault="003E712E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Front-End</w:t>
            </w:r>
          </w:p>
        </w:tc>
        <w:tc>
          <w:tcPr>
            <w:tcW w:w="75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B3C49" w:rsidRDefault="003E712E">
            <w:pPr>
              <w:pStyle w:val="ListParagraph"/>
              <w:numPr>
                <w:ilvl w:val="0"/>
                <w:numId w:val="6"/>
              </w:numPr>
              <w:snapToGrid w:val="0"/>
              <w:jc w:val="both"/>
              <w:rPr>
                <w:rFonts w:asciiTheme="minorHAnsi" w:eastAsia="TT188t00" w:hAnsiTheme="minorHAnsi" w:cstheme="minorHAnsi"/>
                <w:color w:val="000000"/>
              </w:rPr>
            </w:pPr>
            <w:r>
              <w:rPr>
                <w:rFonts w:asciiTheme="minorHAnsi" w:eastAsia="TT188t00" w:hAnsiTheme="minorHAnsi" w:cstheme="minorHAnsi"/>
                <w:color w:val="000000"/>
                <w:sz w:val="22"/>
                <w:szCs w:val="22"/>
              </w:rPr>
              <w:t>HTML4.01/HTML5, Bootstrap, CSS3 with Media query.</w:t>
            </w:r>
          </w:p>
        </w:tc>
      </w:tr>
      <w:tr w:rsidR="00E730AC">
        <w:tc>
          <w:tcPr>
            <w:tcW w:w="26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B3C49" w:rsidRDefault="003E712E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Web</w:t>
            </w:r>
            <w:r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Technologies</w:t>
            </w:r>
          </w:p>
        </w:tc>
        <w:tc>
          <w:tcPr>
            <w:tcW w:w="75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B3C49" w:rsidRDefault="003E712E">
            <w:pPr>
              <w:pStyle w:val="ListParagraph"/>
              <w:numPr>
                <w:ilvl w:val="0"/>
                <w:numId w:val="6"/>
              </w:numPr>
              <w:snapToGrid w:val="0"/>
              <w:jc w:val="both"/>
              <w:rPr>
                <w:rFonts w:asciiTheme="minorHAnsi" w:eastAsia="TT188t00" w:hAnsiTheme="minorHAnsi" w:cstheme="minorHAnsi"/>
                <w:color w:val="000000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XML,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HTML, CSS, JavaScript, JQuery, AJAX</w:t>
            </w:r>
          </w:p>
        </w:tc>
      </w:tr>
    </w:tbl>
    <w:p w:rsidR="005B3C49" w:rsidRDefault="003E712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92456" w:rsidRDefault="003E712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92456" w:rsidRDefault="003E712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92456" w:rsidRDefault="003E712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B3C49" w:rsidRDefault="003E712E">
      <w:pPr>
        <w:pStyle w:val="Heading5"/>
        <w:shd w:val="clear" w:color="auto" w:fill="C0C0C0"/>
        <w:spacing w:before="0"/>
        <w:rPr>
          <w:rStyle w:val="Book"/>
          <w:rFonts w:asciiTheme="minorHAnsi" w:hAnsiTheme="minorHAnsi" w:cstheme="minorHAnsi"/>
          <w:color w:val="000000"/>
          <w:sz w:val="22"/>
          <w:szCs w:val="22"/>
          <w:u w:val="none"/>
          <w:lang w:val="en-US"/>
        </w:rPr>
      </w:pPr>
      <w:r>
        <w:rPr>
          <w:rStyle w:val="Book"/>
          <w:rFonts w:asciiTheme="minorHAnsi" w:hAnsiTheme="minorHAnsi" w:cstheme="minorHAnsi"/>
          <w:color w:val="000000"/>
          <w:sz w:val="22"/>
          <w:szCs w:val="22"/>
          <w:u w:val="none"/>
          <w:lang w:val="en-US"/>
        </w:rPr>
        <w:t>PROJECT’S PROFILE</w:t>
      </w:r>
    </w:p>
    <w:p w:rsidR="00863D09" w:rsidRDefault="003E712E">
      <w:pPr>
        <w:tabs>
          <w:tab w:val="right" w:pos="10224"/>
        </w:tabs>
        <w:rPr>
          <w:rFonts w:asciiTheme="minorHAnsi" w:hAnsiTheme="minorHAnsi" w:cstheme="minorHAnsi"/>
          <w:b/>
          <w:color w:val="000000"/>
          <w:spacing w:val="4"/>
          <w:sz w:val="22"/>
          <w:szCs w:val="22"/>
          <w:u w:val="single"/>
        </w:rPr>
      </w:pPr>
    </w:p>
    <w:p w:rsidR="005B3C49" w:rsidRDefault="003E712E">
      <w:pPr>
        <w:tabs>
          <w:tab w:val="right" w:pos="10224"/>
        </w:tabs>
        <w:rPr>
          <w:rFonts w:asciiTheme="minorHAnsi" w:hAnsiTheme="minorHAnsi" w:cstheme="minorHAnsi"/>
          <w:i/>
          <w:color w:val="000000"/>
          <w:spacing w:val="4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0000"/>
          <w:spacing w:val="4"/>
          <w:sz w:val="22"/>
          <w:szCs w:val="22"/>
          <w:u w:val="single"/>
        </w:rPr>
        <w:t>Birlamedisoft, Pune.</w:t>
      </w:r>
      <w:r>
        <w:rPr>
          <w:rFonts w:asciiTheme="minorHAnsi" w:hAnsiTheme="minorHAnsi" w:cstheme="minorHAnsi"/>
          <w:b/>
          <w:color w:val="000000"/>
          <w:spacing w:val="4"/>
          <w:sz w:val="22"/>
          <w:szCs w:val="22"/>
          <w:u w:val="single"/>
        </w:rPr>
        <w:t>(Product Based)</w:t>
      </w:r>
      <w:r>
        <w:rPr>
          <w:rFonts w:asciiTheme="minorHAnsi" w:hAnsiTheme="minorHAnsi" w:cstheme="minorHAnsi"/>
          <w:color w:val="000000"/>
          <w:spacing w:val="4"/>
          <w:sz w:val="22"/>
          <w:szCs w:val="22"/>
        </w:rPr>
        <w:tab/>
      </w:r>
      <w:r>
        <w:rPr>
          <w:rFonts w:asciiTheme="minorHAnsi" w:hAnsiTheme="minorHAnsi" w:cstheme="minorHAnsi"/>
          <w:b/>
          <w:i/>
          <w:color w:val="000000"/>
          <w:spacing w:val="4"/>
          <w:sz w:val="22"/>
          <w:szCs w:val="22"/>
          <w:u w:val="single"/>
        </w:rPr>
        <w:t>July’15 - till Date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5B3C49" w:rsidRDefault="003E712E">
      <w:pPr>
        <w:pStyle w:val="Body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Sr.Software Engineer</w:t>
      </w:r>
    </w:p>
    <w:p w:rsidR="00681A03" w:rsidRDefault="003E712E">
      <w:pPr>
        <w:pStyle w:val="Body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5518DB" w:rsidRDefault="003E712E" w:rsidP="005518DB">
      <w:pPr>
        <w:pStyle w:val="Normal1"/>
        <w:numPr>
          <w:ilvl w:val="0"/>
          <w:numId w:val="7"/>
        </w:numPr>
        <w:spacing w:after="0" w:line="240" w:lineRule="auto"/>
        <w:jc w:val="both"/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Project Name</w:t>
      </w:r>
      <w:r>
        <w:rPr>
          <w:rFonts w:asciiTheme="minorHAnsi" w:hAnsiTheme="minorHAnsi" w:cstheme="minorHAnsi"/>
          <w:b/>
          <w:bCs/>
          <w:color w:val="auto"/>
          <w:u w:val="single"/>
        </w:rPr>
        <w:t>:</w:t>
      </w:r>
      <w:r>
        <w:rPr>
          <w:rFonts w:asciiTheme="minorHAnsi" w:hAnsiTheme="minorHAnsi" w:cstheme="minorHAnsi"/>
          <w:b/>
          <w:bCs/>
          <w:color w:val="auto"/>
        </w:rPr>
        <w:t xml:space="preserve"> </w:t>
      </w:r>
      <w:r>
        <w:rPr>
          <w:b/>
        </w:rPr>
        <w:t xml:space="preserve">Urban Primary Health </w:t>
      </w:r>
      <w:r>
        <w:rPr>
          <w:b/>
        </w:rPr>
        <w:t>Centre</w:t>
      </w:r>
      <w:r>
        <w:rPr>
          <w:b/>
        </w:rPr>
        <w:t>(UPHC)</w:t>
      </w:r>
    </w:p>
    <w:p w:rsidR="005518DB" w:rsidRDefault="003E712E" w:rsidP="005518DB">
      <w:pPr>
        <w:pStyle w:val="CommentText"/>
        <w:tabs>
          <w:tab w:val="left" w:pos="1440"/>
        </w:tabs>
        <w:ind w:left="144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21F82" w:rsidRDefault="003E712E" w:rsidP="005518DB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</w:p>
    <w:p w:rsidR="005518DB" w:rsidRDefault="003E712E" w:rsidP="005518DB">
      <w:pPr>
        <w:pStyle w:val="Normal1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Pr="005518DB">
        <w:rPr>
          <w:b/>
        </w:rPr>
        <w:t>nuhmts</w:t>
      </w:r>
      <w:r>
        <w:t xml:space="preserve"> is an online management system that provides various medical support services, OPD, IPD, Pharmacy service for almost 250 health centres around </w:t>
      </w:r>
      <w:r w:rsidRPr="005518DB">
        <w:rPr>
          <w:b/>
        </w:rPr>
        <w:t>Telangana State</w:t>
      </w:r>
      <w:r>
        <w:t>.</w:t>
      </w:r>
    </w:p>
    <w:p w:rsidR="005518DB" w:rsidRDefault="003E712E" w:rsidP="005518DB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18DB" w:rsidRDefault="003E712E" w:rsidP="005518DB">
      <w:p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D975AC">
        <w:rPr>
          <w:b/>
          <w:highlight w:val="yellow"/>
        </w:rPr>
        <w:t xml:space="preserve">Environment    </w:t>
      </w:r>
      <w:r w:rsidRPr="00D975A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:  </w:t>
      </w:r>
      <w:r w:rsidRPr="00D975AC">
        <w:rPr>
          <w:rFonts w:ascii="Calibri" w:eastAsia="Calibri" w:hAnsi="Calibri" w:cs="Calibri"/>
          <w:color w:val="000000"/>
          <w:sz w:val="22"/>
          <w:szCs w:val="22"/>
          <w:highlight w:val="yellow"/>
          <w:lang w:val="en-IN" w:eastAsia="en-IN"/>
        </w:rPr>
        <w:t>ASP.NET Web Forms, C#, JQuery</w:t>
      </w:r>
      <w:r w:rsidRPr="00D975AC">
        <w:rPr>
          <w:rFonts w:ascii="Calibri" w:eastAsia="Calibri" w:hAnsi="Calibri" w:cs="Calibri"/>
          <w:color w:val="000000"/>
          <w:sz w:val="22"/>
          <w:szCs w:val="22"/>
          <w:highlight w:val="yellow"/>
          <w:lang w:val="en-IN" w:eastAsia="en-IN"/>
        </w:rPr>
        <w:t>, SQL Server 2014, .NET Framework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4.0, VS-2010, ADO.NET </w:t>
      </w:r>
    </w:p>
    <w:p w:rsidR="005518DB" w:rsidRDefault="003E712E" w:rsidP="005518DB">
      <w:pPr>
        <w:pStyle w:val="Normal1"/>
        <w:spacing w:after="0" w:line="240" w:lineRule="auto"/>
        <w:jc w:val="both"/>
        <w:rPr>
          <w:rFonts w:asciiTheme="minorHAnsi" w:hAnsiTheme="minorHAnsi" w:cstheme="minorHAnsi"/>
          <w:bCs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ar-SA"/>
        </w:rPr>
        <w:t>Client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ab/>
        <w:t xml:space="preserve">   :  Government of</w:t>
      </w:r>
      <w:r>
        <w:rPr>
          <w:rFonts w:asciiTheme="minorHAnsi" w:hAnsiTheme="minorHAnsi" w:cstheme="minorHAnsi"/>
          <w:bCs/>
        </w:rPr>
        <w:t xml:space="preserve"> </w:t>
      </w:r>
      <w:r w:rsidRPr="005518DB">
        <w:rPr>
          <w:b/>
        </w:rPr>
        <w:t>Telangana</w:t>
      </w:r>
      <w:r>
        <w:t xml:space="preserve"> </w:t>
      </w:r>
    </w:p>
    <w:p w:rsidR="005518DB" w:rsidRDefault="003E712E" w:rsidP="005518DB">
      <w:pPr>
        <w:pStyle w:val="Normal1"/>
        <w:spacing w:after="0" w:line="240" w:lineRule="auto"/>
        <w:jc w:val="both"/>
        <w:rPr>
          <w:rFonts w:asciiTheme="minorHAnsi" w:hAnsiTheme="minorHAnsi" w:cstheme="minorHAnsi"/>
          <w:bCs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ar-SA"/>
        </w:rPr>
        <w:t>Role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ar-SA"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: </w:t>
      </w:r>
      <w:r>
        <w:t>Developer</w:t>
      </w:r>
    </w:p>
    <w:p w:rsidR="005518DB" w:rsidRDefault="003E712E" w:rsidP="005518DB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ar-SA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ar-SA"/>
        </w:rPr>
        <w:t xml:space="preserve">Responsibilities: </w:t>
      </w:r>
    </w:p>
    <w:p w:rsidR="005518DB" w:rsidRDefault="003E712E" w:rsidP="005518DB">
      <w:pPr>
        <w:pStyle w:val="Normal1"/>
        <w:numPr>
          <w:ilvl w:val="0"/>
          <w:numId w:val="8"/>
        </w:numPr>
        <w:spacing w:after="0" w:line="240" w:lineRule="auto"/>
        <w:ind w:left="1080" w:hanging="360"/>
        <w:contextualSpacing/>
      </w:pPr>
      <w:r>
        <w:t>Involved in Requirement gathering and designing functional flow.</w:t>
      </w:r>
    </w:p>
    <w:p w:rsidR="004370E0" w:rsidRDefault="003E712E" w:rsidP="005518DB">
      <w:pPr>
        <w:pStyle w:val="Normal1"/>
        <w:numPr>
          <w:ilvl w:val="0"/>
          <w:numId w:val="8"/>
        </w:numPr>
        <w:spacing w:after="0" w:line="240" w:lineRule="auto"/>
        <w:ind w:left="1080" w:hanging="360"/>
        <w:contextualSpacing/>
      </w:pPr>
      <w:r>
        <w:rPr>
          <w:rFonts w:asciiTheme="minorHAnsi" w:hAnsiTheme="minorHAnsi" w:cstheme="minorHAnsi"/>
          <w:bCs/>
        </w:rPr>
        <w:t>Involved in Design UI for Revamp as in development pha</w:t>
      </w:r>
      <w:r>
        <w:rPr>
          <w:rFonts w:asciiTheme="minorHAnsi" w:hAnsiTheme="minorHAnsi" w:cstheme="minorHAnsi"/>
          <w:bCs/>
        </w:rPr>
        <w:t>se for new functionalities.</w:t>
      </w:r>
    </w:p>
    <w:p w:rsidR="005518DB" w:rsidRDefault="003E712E" w:rsidP="005518DB">
      <w:pPr>
        <w:pStyle w:val="Normal1"/>
        <w:numPr>
          <w:ilvl w:val="0"/>
          <w:numId w:val="8"/>
        </w:numPr>
        <w:spacing w:after="0" w:line="240" w:lineRule="auto"/>
        <w:ind w:left="1080" w:hanging="360"/>
        <w:contextualSpacing/>
      </w:pPr>
      <w:r>
        <w:t>Developed in ASP.NET using C# as the code-behind language.</w:t>
      </w:r>
    </w:p>
    <w:p w:rsidR="005518DB" w:rsidRDefault="003E712E" w:rsidP="005518DB">
      <w:pPr>
        <w:pStyle w:val="Normal1"/>
        <w:numPr>
          <w:ilvl w:val="0"/>
          <w:numId w:val="8"/>
        </w:numPr>
        <w:spacing w:after="0" w:line="240" w:lineRule="auto"/>
        <w:ind w:left="1080" w:hanging="360"/>
        <w:contextualSpacing/>
      </w:pPr>
      <w:r>
        <w:t xml:space="preserve">Developed functionality like dynamic formula creation and generating </w:t>
      </w:r>
      <w:r>
        <w:t>reports in PDF and Excel</w:t>
      </w:r>
      <w:r>
        <w:t>.</w:t>
      </w:r>
    </w:p>
    <w:p w:rsidR="005518DB" w:rsidRDefault="003E712E" w:rsidP="005518DB">
      <w:pPr>
        <w:pStyle w:val="Normal1"/>
        <w:numPr>
          <w:ilvl w:val="0"/>
          <w:numId w:val="8"/>
        </w:numPr>
        <w:spacing w:after="0" w:line="240" w:lineRule="auto"/>
        <w:ind w:left="1080" w:hanging="360"/>
        <w:contextualSpacing/>
      </w:pPr>
      <w:r>
        <w:t>Performed code review and unit testing.</w:t>
      </w:r>
    </w:p>
    <w:p w:rsidR="005518DB" w:rsidRDefault="003E712E" w:rsidP="005518DB">
      <w:pPr>
        <w:pStyle w:val="Normal1"/>
        <w:numPr>
          <w:ilvl w:val="0"/>
          <w:numId w:val="8"/>
        </w:numPr>
        <w:spacing w:after="0" w:line="240" w:lineRule="auto"/>
        <w:ind w:left="1080" w:hanging="360"/>
        <w:contextualSpacing/>
      </w:pPr>
      <w:r>
        <w:t>Involved with team for the details</w:t>
      </w:r>
      <w:r>
        <w:t xml:space="preserve"> discussion about the issues.</w:t>
      </w:r>
    </w:p>
    <w:p w:rsidR="005518DB" w:rsidRDefault="003E712E" w:rsidP="005518DB">
      <w:pPr>
        <w:pStyle w:val="Normal1"/>
        <w:numPr>
          <w:ilvl w:val="0"/>
          <w:numId w:val="8"/>
        </w:numPr>
        <w:spacing w:after="0" w:line="240" w:lineRule="auto"/>
        <w:ind w:left="1080" w:hanging="360"/>
        <w:contextualSpacing/>
      </w:pPr>
      <w:r>
        <w:t>Responsible for creation of the system specification document.</w:t>
      </w:r>
    </w:p>
    <w:p w:rsidR="005518DB" w:rsidRDefault="003E712E" w:rsidP="005518DB">
      <w:pPr>
        <w:pStyle w:val="Normal1"/>
        <w:numPr>
          <w:ilvl w:val="0"/>
          <w:numId w:val="8"/>
        </w:numPr>
        <w:spacing w:after="0" w:line="240" w:lineRule="auto"/>
        <w:ind w:left="1080" w:hanging="360"/>
        <w:contextualSpacing/>
      </w:pPr>
      <w:r>
        <w:t>Hands on designing dashboard charts using Google Graphs with dynamic category filters</w:t>
      </w:r>
    </w:p>
    <w:p w:rsidR="005B3C49" w:rsidRDefault="003E712E">
      <w:pPr>
        <w:tabs>
          <w:tab w:val="right" w:pos="10224"/>
        </w:tabs>
        <w:rPr>
          <w:rFonts w:asciiTheme="minorHAnsi" w:hAnsiTheme="minorHAnsi" w:cstheme="minorHAnsi"/>
          <w:b/>
          <w:color w:val="000000"/>
          <w:spacing w:val="4"/>
          <w:sz w:val="22"/>
          <w:szCs w:val="22"/>
        </w:rPr>
      </w:pPr>
    </w:p>
    <w:p w:rsidR="005B3C49" w:rsidRPr="000C3A65" w:rsidRDefault="003E712E" w:rsidP="00FB5E95">
      <w:pPr>
        <w:pStyle w:val="CommentText"/>
        <w:numPr>
          <w:ilvl w:val="0"/>
          <w:numId w:val="12"/>
        </w:numPr>
        <w:tabs>
          <w:tab w:val="left" w:pos="1440"/>
        </w:tabs>
        <w:jc w:val="both"/>
        <w:rPr>
          <w:b/>
          <w:sz w:val="24"/>
          <w:szCs w:val="24"/>
          <w:lang w:eastAsia="ar-SA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Project Name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  <w:lang w:eastAsia="en-IN"/>
        </w:rPr>
        <w:t>HIMS Management System</w:t>
      </w:r>
    </w:p>
    <w:p w:rsidR="002C4779" w:rsidRDefault="003E712E" w:rsidP="000C3A65">
      <w:pPr>
        <w:pStyle w:val="Body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</w:t>
      </w:r>
    </w:p>
    <w:p w:rsidR="000C3A65" w:rsidRPr="00681A03" w:rsidRDefault="003E712E" w:rsidP="000C3A65">
      <w:pPr>
        <w:pStyle w:val="Body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681A03">
        <w:rPr>
          <w:rFonts w:ascii="Times New Roman" w:hAnsi="Times New Roman"/>
          <w:b/>
          <w:sz w:val="24"/>
          <w:szCs w:val="24"/>
        </w:rPr>
        <w:t>Modules</w:t>
      </w:r>
      <w:r>
        <w:rPr>
          <w:rFonts w:ascii="Times New Roman" w:hAnsi="Times New Roman"/>
          <w:b/>
          <w:sz w:val="24"/>
          <w:szCs w:val="24"/>
        </w:rPr>
        <w:t xml:space="preserve"> :</w:t>
      </w:r>
    </w:p>
    <w:p w:rsidR="000C3A65" w:rsidRDefault="003E712E" w:rsidP="000C3A65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Main </w:t>
      </w:r>
      <w:r>
        <w:rPr>
          <w:rFonts w:ascii="Times New Roman" w:hAnsi="Times New Roman"/>
          <w:sz w:val="24"/>
          <w:szCs w:val="24"/>
        </w:rPr>
        <w:t>HIMS</w:t>
      </w:r>
    </w:p>
    <w:p w:rsidR="000C3A65" w:rsidRDefault="003E712E" w:rsidP="000C3A65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Pathology, Radiology</w:t>
      </w:r>
    </w:p>
    <w:p w:rsidR="000C3A65" w:rsidRDefault="003E712E" w:rsidP="000C3A65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Central Store(Pharmacy)</w:t>
      </w:r>
    </w:p>
    <w:p w:rsidR="000C3A65" w:rsidRDefault="003E712E" w:rsidP="000C3A65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Procurement</w:t>
      </w:r>
    </w:p>
    <w:p w:rsidR="000C3A65" w:rsidRDefault="003E712E" w:rsidP="000C3A65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EMR</w:t>
      </w:r>
    </w:p>
    <w:p w:rsidR="000C3A65" w:rsidRDefault="003E712E" w:rsidP="000C3A65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Nurse</w:t>
      </w:r>
    </w:p>
    <w:p w:rsidR="000C3A65" w:rsidRDefault="003E712E" w:rsidP="000C3A65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Inventory</w:t>
      </w:r>
    </w:p>
    <w:p w:rsidR="000C3A65" w:rsidRDefault="003E712E" w:rsidP="000C3A65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Management</w:t>
      </w:r>
    </w:p>
    <w:p w:rsidR="000C3A65" w:rsidRDefault="003E712E" w:rsidP="000C3A65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Dental</w:t>
      </w:r>
    </w:p>
    <w:p w:rsidR="000C3A65" w:rsidRDefault="003E712E" w:rsidP="000C3A65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HIV</w:t>
      </w:r>
    </w:p>
    <w:p w:rsidR="000C3A65" w:rsidRDefault="003E712E" w:rsidP="000C3A65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HR and Payroll</w:t>
      </w:r>
    </w:p>
    <w:p w:rsidR="000C3A65" w:rsidRDefault="003E712E" w:rsidP="000C3A65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Financial Account</w:t>
      </w:r>
    </w:p>
    <w:p w:rsidR="000C3A65" w:rsidRDefault="003E712E" w:rsidP="000C3A65">
      <w:pPr>
        <w:pStyle w:val="CommentText"/>
        <w:tabs>
          <w:tab w:val="left" w:pos="1440"/>
        </w:tabs>
        <w:ind w:left="1440"/>
        <w:jc w:val="both"/>
        <w:rPr>
          <w:b/>
          <w:sz w:val="24"/>
          <w:szCs w:val="24"/>
          <w:lang w:eastAsia="ar-SA"/>
        </w:rPr>
      </w:pPr>
    </w:p>
    <w:p w:rsidR="005B3C49" w:rsidRDefault="003E712E">
      <w:pPr>
        <w:pStyle w:val="CommentText"/>
        <w:tabs>
          <w:tab w:val="left" w:pos="1440"/>
        </w:tabs>
        <w:ind w:left="1440"/>
        <w:jc w:val="both"/>
        <w:rPr>
          <w:b/>
          <w:sz w:val="24"/>
          <w:szCs w:val="24"/>
          <w:lang w:eastAsia="ar-SA"/>
        </w:rPr>
      </w:pPr>
    </w:p>
    <w:p w:rsidR="008275BD" w:rsidRDefault="003E712E" w:rsidP="00A6711A">
      <w:pPr>
        <w:pStyle w:val="wc-txt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0"/>
          <w:szCs w:val="20"/>
        </w:rPr>
        <w:t>DESCRIPTION: -</w:t>
      </w:r>
    </w:p>
    <w:p w:rsidR="00A6711A" w:rsidRPr="00A6711A" w:rsidRDefault="003E712E" w:rsidP="00A6711A">
      <w:pPr>
        <w:pStyle w:val="wc-txt"/>
        <w:spacing w:before="0" w:beforeAutospacing="0" w:after="0" w:afterAutospacing="0"/>
        <w:rPr>
          <w:rFonts w:ascii="Calibri" w:hAnsi="Calibri" w:cs="Arial"/>
          <w:b/>
          <w:color w:val="444444"/>
          <w:sz w:val="22"/>
          <w:szCs w:val="22"/>
        </w:rPr>
      </w:pPr>
      <w:r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 xml:space="preserve"> </w:t>
      </w:r>
      <w:r w:rsidRPr="00A6711A">
        <w:rPr>
          <w:rFonts w:ascii="Calibri" w:hAnsi="Calibri" w:cs="Arial"/>
          <w:b/>
          <w:color w:val="444444"/>
          <w:sz w:val="22"/>
          <w:szCs w:val="22"/>
        </w:rPr>
        <w:t xml:space="preserve">We customize HIMS as per the specific requirement of the healthcare center. Our </w:t>
      </w:r>
      <w:r w:rsidRPr="00A6711A">
        <w:rPr>
          <w:rFonts w:ascii="Calibri" w:hAnsi="Calibri" w:cs="Arial"/>
          <w:b/>
          <w:color w:val="444444"/>
          <w:sz w:val="22"/>
          <w:szCs w:val="22"/>
        </w:rPr>
        <w:t>technology specialists configure Hospital Information Management System to serve the exact purpose and meet the objectivity of its installation.</w:t>
      </w:r>
    </w:p>
    <w:p w:rsidR="008275BD" w:rsidRDefault="003E712E" w:rsidP="00A6711A">
      <w:pPr>
        <w:pStyle w:val="wc-txt-full"/>
        <w:spacing w:before="0" w:beforeAutospacing="0" w:after="0" w:afterAutospacing="0"/>
        <w:rPr>
          <w:rFonts w:ascii="Calibri" w:hAnsi="Calibri" w:cs="Arial"/>
          <w:b/>
          <w:color w:val="444444"/>
          <w:sz w:val="22"/>
          <w:szCs w:val="22"/>
        </w:rPr>
      </w:pPr>
    </w:p>
    <w:p w:rsidR="008275BD" w:rsidRDefault="003E712E" w:rsidP="00A6711A">
      <w:pPr>
        <w:pStyle w:val="wc-txt-full"/>
        <w:spacing w:before="0" w:beforeAutospacing="0" w:after="0" w:afterAutospacing="0"/>
        <w:rPr>
          <w:rFonts w:ascii="Calibri" w:hAnsi="Calibri" w:cs="Arial"/>
          <w:b/>
          <w:color w:val="444444"/>
          <w:sz w:val="22"/>
          <w:szCs w:val="22"/>
        </w:rPr>
      </w:pPr>
    </w:p>
    <w:p w:rsidR="008275BD" w:rsidRDefault="003E712E" w:rsidP="00A6711A">
      <w:pPr>
        <w:pStyle w:val="wc-txt-full"/>
        <w:spacing w:before="0" w:beforeAutospacing="0" w:after="0" w:afterAutospacing="0"/>
        <w:rPr>
          <w:rFonts w:ascii="Calibri" w:hAnsi="Calibri" w:cs="Arial"/>
          <w:b/>
          <w:color w:val="444444"/>
          <w:sz w:val="22"/>
          <w:szCs w:val="22"/>
        </w:rPr>
      </w:pPr>
    </w:p>
    <w:p w:rsidR="008275BD" w:rsidRDefault="003E712E" w:rsidP="00A6711A">
      <w:pPr>
        <w:pStyle w:val="wc-txt-full"/>
        <w:spacing w:before="0" w:beforeAutospacing="0" w:after="0" w:afterAutospacing="0"/>
        <w:rPr>
          <w:rFonts w:ascii="Calibri" w:hAnsi="Calibri" w:cs="Arial"/>
          <w:b/>
          <w:color w:val="444444"/>
          <w:sz w:val="22"/>
          <w:szCs w:val="22"/>
        </w:rPr>
      </w:pPr>
    </w:p>
    <w:p w:rsidR="00A6711A" w:rsidRPr="00A6711A" w:rsidRDefault="003E712E" w:rsidP="00A6711A">
      <w:pPr>
        <w:pStyle w:val="wc-txt-full"/>
        <w:spacing w:before="0" w:beforeAutospacing="0" w:after="0" w:afterAutospacing="0"/>
        <w:rPr>
          <w:rFonts w:ascii="Calibri" w:hAnsi="Calibri" w:cs="Arial"/>
          <w:color w:val="444444"/>
          <w:sz w:val="22"/>
          <w:szCs w:val="22"/>
        </w:rPr>
      </w:pPr>
      <w:r>
        <w:rPr>
          <w:rFonts w:ascii="Calibri" w:hAnsi="Calibri" w:cs="Arial"/>
          <w:b/>
          <w:color w:val="444444"/>
          <w:sz w:val="22"/>
          <w:szCs w:val="22"/>
        </w:rPr>
        <w:t xml:space="preserve">                </w:t>
      </w:r>
      <w:r w:rsidRPr="00A6711A">
        <w:rPr>
          <w:rFonts w:ascii="Calibri" w:hAnsi="Calibri" w:cs="Arial"/>
          <w:b/>
          <w:color w:val="444444"/>
          <w:sz w:val="22"/>
          <w:szCs w:val="22"/>
        </w:rPr>
        <w:t xml:space="preserve">We aim to maximize the capabilities of hospitals, multi-specialty clinics, doctors and medical practitioners by automating the processes of recording patient’s information and sending timely notifications. </w:t>
      </w:r>
      <w:r>
        <w:rPr>
          <w:rFonts w:ascii="Calibri" w:hAnsi="Calibri" w:cs="Arial"/>
          <w:b/>
          <w:color w:val="444444"/>
          <w:sz w:val="22"/>
          <w:szCs w:val="22"/>
        </w:rPr>
        <w:t>Birlamedisoft</w:t>
      </w:r>
      <w:r w:rsidRPr="00A6711A">
        <w:rPr>
          <w:rFonts w:ascii="Calibri" w:hAnsi="Calibri" w:cs="Arial"/>
          <w:b/>
          <w:color w:val="444444"/>
          <w:sz w:val="22"/>
          <w:szCs w:val="22"/>
        </w:rPr>
        <w:t xml:space="preserve"> is a leading healthcare software dev</w:t>
      </w:r>
      <w:r w:rsidRPr="00A6711A">
        <w:rPr>
          <w:rFonts w:ascii="Calibri" w:hAnsi="Calibri" w:cs="Arial"/>
          <w:b/>
          <w:color w:val="444444"/>
          <w:sz w:val="22"/>
          <w:szCs w:val="22"/>
        </w:rPr>
        <w:t xml:space="preserve">elopment company that builds interactive doctor and patient engagement </w:t>
      </w:r>
      <w:r>
        <w:rPr>
          <w:rFonts w:ascii="Calibri" w:hAnsi="Calibri" w:cs="Arial"/>
          <w:b/>
          <w:color w:val="444444"/>
          <w:sz w:val="22"/>
          <w:szCs w:val="22"/>
        </w:rPr>
        <w:t xml:space="preserve"> </w:t>
      </w:r>
      <w:r w:rsidRPr="00A6711A">
        <w:rPr>
          <w:rFonts w:ascii="Calibri" w:hAnsi="Calibri" w:cs="Arial"/>
          <w:b/>
          <w:color w:val="444444"/>
          <w:sz w:val="22"/>
          <w:szCs w:val="22"/>
        </w:rPr>
        <w:t>platform. We help healthcare centers make optimal use of stored information by analyzing it deeply and converting it into actionable insights.</w:t>
      </w:r>
    </w:p>
    <w:p w:rsidR="005B3C49" w:rsidRDefault="003E712E">
      <w:pPr>
        <w:pStyle w:val="Normal1"/>
        <w:spacing w:after="0" w:line="240" w:lineRule="auto"/>
        <w:jc w:val="both"/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B3C49" w:rsidRDefault="003E712E">
      <w:p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D975AC">
        <w:rPr>
          <w:b/>
          <w:highlight w:val="yellow"/>
        </w:rPr>
        <w:t xml:space="preserve">Environment    </w:t>
      </w:r>
      <w:r w:rsidRPr="00D975A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:  </w:t>
      </w:r>
      <w:r w:rsidRPr="00D975AC">
        <w:rPr>
          <w:rFonts w:ascii="Calibri" w:eastAsia="Calibri" w:hAnsi="Calibri" w:cs="Calibri"/>
          <w:color w:val="000000"/>
          <w:sz w:val="22"/>
          <w:szCs w:val="22"/>
          <w:highlight w:val="yellow"/>
          <w:lang w:val="en-IN" w:eastAsia="en-IN"/>
        </w:rPr>
        <w:t>ASP.NET Web Forms, C#, JQuery, SQL Server 2008, .NET Framework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4.0, VS-2010, ADO.NET </w:t>
      </w:r>
    </w:p>
    <w:p w:rsidR="005B3C49" w:rsidRDefault="003E712E">
      <w:pPr>
        <w:pStyle w:val="Normal1"/>
        <w:spacing w:after="0" w:line="240" w:lineRule="auto"/>
        <w:jc w:val="both"/>
        <w:rPr>
          <w:rFonts w:asciiTheme="minorHAnsi" w:hAnsiTheme="minorHAnsi" w:cstheme="minorHAnsi"/>
          <w:bCs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ar-SA"/>
        </w:rPr>
        <w:t>Role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ar-SA"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ar-SA"/>
        </w:rPr>
        <w:t xml:space="preserve">   :</w:t>
      </w:r>
      <w:r>
        <w:rPr>
          <w:rFonts w:asciiTheme="minorHAnsi" w:hAnsiTheme="minorHAnsi" w:cstheme="minorHAnsi"/>
          <w:b/>
          <w:bCs/>
        </w:rPr>
        <w:t xml:space="preserve"> </w:t>
      </w:r>
      <w:r>
        <w:t>Developer</w:t>
      </w:r>
    </w:p>
    <w:p w:rsidR="005B3C49" w:rsidRDefault="003E712E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ar-SA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ar-SA"/>
        </w:rPr>
        <w:t xml:space="preserve">Responsibilities: </w:t>
      </w:r>
    </w:p>
    <w:p w:rsidR="005B3C49" w:rsidRDefault="003E712E">
      <w:pPr>
        <w:pStyle w:val="Normal1"/>
        <w:numPr>
          <w:ilvl w:val="0"/>
          <w:numId w:val="8"/>
        </w:numPr>
        <w:spacing w:after="0" w:line="240" w:lineRule="auto"/>
        <w:ind w:left="1080" w:hanging="360"/>
        <w:contextualSpacing/>
      </w:pPr>
      <w:r>
        <w:t>Involved in new requirements gathering and designing functional flow.</w:t>
      </w:r>
    </w:p>
    <w:p w:rsidR="005B3C49" w:rsidRDefault="003E712E">
      <w:pPr>
        <w:pStyle w:val="Normal1"/>
        <w:numPr>
          <w:ilvl w:val="0"/>
          <w:numId w:val="8"/>
        </w:numPr>
        <w:spacing w:after="0" w:line="240" w:lineRule="auto"/>
        <w:ind w:left="1080" w:hanging="360"/>
        <w:contextualSpacing/>
      </w:pPr>
      <w:r>
        <w:rPr>
          <w:rFonts w:asciiTheme="minorHAnsi" w:hAnsiTheme="minorHAnsi" w:cstheme="minorHAnsi"/>
          <w:bCs/>
        </w:rPr>
        <w:t>Involved in Design UI for Revamp as in development phase for</w:t>
      </w:r>
      <w:r>
        <w:rPr>
          <w:rFonts w:asciiTheme="minorHAnsi" w:hAnsiTheme="minorHAnsi" w:cstheme="minorHAnsi"/>
          <w:bCs/>
        </w:rPr>
        <w:t xml:space="preserve"> new functionalities.</w:t>
      </w:r>
    </w:p>
    <w:p w:rsidR="005B3C49" w:rsidRDefault="003E712E">
      <w:pPr>
        <w:pStyle w:val="Normal1"/>
        <w:numPr>
          <w:ilvl w:val="0"/>
          <w:numId w:val="8"/>
        </w:numPr>
        <w:spacing w:after="0" w:line="240" w:lineRule="auto"/>
        <w:ind w:left="1080" w:hanging="360"/>
        <w:contextualSpacing/>
      </w:pPr>
      <w:r>
        <w:t>Involved with team for the details discussion about the issues.</w:t>
      </w:r>
    </w:p>
    <w:p w:rsidR="005B3C49" w:rsidRDefault="003E712E">
      <w:pPr>
        <w:pStyle w:val="Normal1"/>
        <w:numPr>
          <w:ilvl w:val="0"/>
          <w:numId w:val="8"/>
        </w:numPr>
        <w:spacing w:after="0" w:line="240" w:lineRule="auto"/>
        <w:ind w:left="1080" w:hanging="360"/>
        <w:contextualSpacing/>
      </w:pPr>
      <w:r>
        <w:t>Performed code review of new CR’s and unit testing.</w:t>
      </w:r>
    </w:p>
    <w:p w:rsidR="005B3C49" w:rsidRDefault="003E712E">
      <w:pPr>
        <w:pStyle w:val="Normal1"/>
        <w:numPr>
          <w:ilvl w:val="0"/>
          <w:numId w:val="8"/>
        </w:numPr>
        <w:spacing w:after="0" w:line="240" w:lineRule="auto"/>
        <w:ind w:left="1080" w:hanging="360"/>
        <w:contextualSpacing/>
      </w:pPr>
      <w:r>
        <w:t>Worked on numerous change requests and defects as they come in.</w:t>
      </w:r>
    </w:p>
    <w:p w:rsidR="002C4779" w:rsidRDefault="003E712E" w:rsidP="002C4779">
      <w:pPr>
        <w:pStyle w:val="Normal1"/>
        <w:spacing w:after="0" w:line="240" w:lineRule="auto"/>
        <w:contextualSpacing/>
      </w:pPr>
    </w:p>
    <w:p w:rsidR="005B3C49" w:rsidRDefault="003E712E">
      <w:pPr>
        <w:pBdr>
          <w:bottom w:val="double" w:sz="0" w:space="1" w:color="000000"/>
        </w:pBdr>
        <w:tabs>
          <w:tab w:val="right" w:pos="10224"/>
        </w:tabs>
        <w:snapToGri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5B3C49" w:rsidRDefault="003E712E">
      <w:pPr>
        <w:pStyle w:val="BodyTex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8C3C87" w:rsidRDefault="003E712E" w:rsidP="008C3C87">
      <w:pPr>
        <w:tabs>
          <w:tab w:val="right" w:pos="10224"/>
        </w:tabs>
        <w:rPr>
          <w:rFonts w:asciiTheme="minorHAnsi" w:hAnsiTheme="minorHAnsi" w:cstheme="minorHAnsi"/>
          <w:i/>
          <w:color w:val="000000"/>
          <w:spacing w:val="4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0000"/>
          <w:spacing w:val="4"/>
          <w:sz w:val="22"/>
          <w:szCs w:val="22"/>
          <w:u w:val="single"/>
        </w:rPr>
        <w:t>Super Brilliant Pvt.Ltd., Pune.</w:t>
      </w:r>
      <w:r>
        <w:rPr>
          <w:rFonts w:asciiTheme="minorHAnsi" w:hAnsiTheme="minorHAnsi" w:cstheme="minorHAnsi"/>
          <w:color w:val="000000"/>
          <w:spacing w:val="4"/>
          <w:sz w:val="22"/>
          <w:szCs w:val="22"/>
        </w:rPr>
        <w:tab/>
      </w:r>
      <w:r>
        <w:rPr>
          <w:rFonts w:asciiTheme="minorHAnsi" w:hAnsiTheme="minorHAnsi" w:cstheme="minorHAnsi"/>
          <w:b/>
          <w:i/>
          <w:color w:val="000000"/>
          <w:spacing w:val="4"/>
          <w:sz w:val="22"/>
          <w:szCs w:val="22"/>
          <w:u w:val="single"/>
        </w:rPr>
        <w:t>Jan’13 – July’15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8C3C87" w:rsidRDefault="003E712E" w:rsidP="008C3C87">
      <w:pPr>
        <w:pStyle w:val="Body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Engineer</w:t>
      </w:r>
    </w:p>
    <w:p w:rsidR="005B3C49" w:rsidRDefault="003E712E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:rsidR="005B3C49" w:rsidRDefault="003E712E">
      <w:pPr>
        <w:pStyle w:val="Normal1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Project Name</w:t>
      </w:r>
      <w:r>
        <w:rPr>
          <w:rFonts w:asciiTheme="minorHAnsi" w:hAnsiTheme="minorHAnsi" w:cstheme="minorHAnsi"/>
          <w:b/>
          <w:bCs/>
          <w:color w:val="auto"/>
          <w:u w:val="single"/>
        </w:rPr>
        <w:t>:</w:t>
      </w:r>
      <w:r>
        <w:rPr>
          <w:rFonts w:asciiTheme="minorHAnsi" w:hAnsiTheme="minorHAnsi" w:cstheme="minorHAnsi"/>
          <w:b/>
          <w:bCs/>
          <w:color w:val="auto"/>
        </w:rPr>
        <w:t xml:space="preserve"> </w:t>
      </w:r>
      <w:r>
        <w:rPr>
          <w:b/>
        </w:rPr>
        <w:t>Manpower Management System</w:t>
      </w:r>
    </w:p>
    <w:p w:rsidR="005B3C49" w:rsidRDefault="003E712E">
      <w:pPr>
        <w:pStyle w:val="Normal1"/>
        <w:spacing w:after="0" w:line="240" w:lineRule="auto"/>
        <w:jc w:val="both"/>
      </w:pPr>
    </w:p>
    <w:p w:rsidR="00223854" w:rsidRDefault="003E712E">
      <w:pPr>
        <w:pStyle w:val="Normal1"/>
        <w:spacing w:after="0" w:line="240" w:lineRule="auto"/>
        <w:jc w:val="both"/>
        <w:rPr>
          <w:rFonts w:asciiTheme="minorHAnsi" w:eastAsia="Verdana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DESCRIPTION    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eastAsia="Verdana" w:hAnsiTheme="minorHAnsi" w:cstheme="minorHAnsi"/>
          <w:b/>
          <w:bCs/>
        </w:rPr>
        <w:t xml:space="preserve"> -</w:t>
      </w:r>
      <w:r>
        <w:rPr>
          <w:rFonts w:asciiTheme="minorHAnsi" w:eastAsia="Verdana" w:hAnsiTheme="minorHAnsi" w:cstheme="minorHAnsi"/>
          <w:bCs/>
        </w:rPr>
        <w:t xml:space="preserve"> </w:t>
      </w:r>
    </w:p>
    <w:p w:rsidR="005B3C49" w:rsidRDefault="003E712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lang w:val="en-US" w:eastAsia="ar-SA"/>
        </w:rPr>
      </w:pPr>
      <w:r>
        <w:rPr>
          <w:rFonts w:asciiTheme="minorHAnsi" w:eastAsia="Verdana" w:hAnsiTheme="minorHAnsi" w:cstheme="minorHAnsi"/>
          <w:bCs/>
        </w:rPr>
        <w:t xml:space="preserve">                 </w:t>
      </w:r>
      <w:r>
        <w:t>B</w:t>
      </w:r>
      <w:r>
        <w:rPr>
          <w:rFonts w:asciiTheme="minorHAnsi" w:eastAsia="Times New Roman" w:hAnsiTheme="minorHAnsi" w:cstheme="minorHAnsi"/>
          <w:color w:val="auto"/>
          <w:lang w:val="en-US" w:eastAsia="ar-SA"/>
        </w:rPr>
        <w:t>enefit</w:t>
      </w:r>
      <w:r>
        <w:rPr>
          <w:rFonts w:asciiTheme="minorHAnsi" w:eastAsia="Times New Roman" w:hAnsiTheme="minorHAnsi" w:cstheme="minorHAnsi"/>
          <w:color w:val="auto"/>
          <w:lang w:val="en-US" w:eastAsia="ar-SA"/>
        </w:rPr>
        <w:t xml:space="preserve"> </w:t>
      </w:r>
      <w:r>
        <w:rPr>
          <w:rFonts w:asciiTheme="minorHAnsi" w:eastAsia="Times New Roman" w:hAnsiTheme="minorHAnsi" w:cstheme="minorHAnsi"/>
          <w:color w:val="auto"/>
          <w:lang w:val="en-US" w:eastAsia="ar-SA"/>
        </w:rPr>
        <w:t>Manpower Management</w:t>
      </w:r>
      <w:r>
        <w:rPr>
          <w:rFonts w:asciiTheme="minorHAnsi" w:eastAsia="Times New Roman" w:hAnsiTheme="minorHAnsi" w:cstheme="minorHAnsi"/>
          <w:color w:val="auto"/>
          <w:lang w:val="en-US" w:eastAsia="ar-SA"/>
        </w:rPr>
        <w:t xml:space="preserve"> System platform represents how much the </w:t>
      </w:r>
      <w:r>
        <w:rPr>
          <w:rFonts w:asciiTheme="minorHAnsi" w:eastAsia="Times New Roman" w:hAnsiTheme="minorHAnsi" w:cstheme="minorHAnsi"/>
          <w:color w:val="auto"/>
          <w:lang w:val="en-US" w:eastAsia="ar-SA"/>
        </w:rPr>
        <w:t>employee</w:t>
      </w:r>
      <w:r>
        <w:rPr>
          <w:rFonts w:asciiTheme="minorHAnsi" w:eastAsia="Times New Roman" w:hAnsiTheme="minorHAnsi" w:cstheme="minorHAnsi"/>
          <w:color w:val="auto"/>
          <w:lang w:val="en-US" w:eastAsia="ar-SA"/>
        </w:rPr>
        <w:t xml:space="preserve"> contributes to </w:t>
      </w:r>
      <w:r>
        <w:rPr>
          <w:rFonts w:asciiTheme="minorHAnsi" w:eastAsia="Times New Roman" w:hAnsiTheme="minorHAnsi" w:cstheme="minorHAnsi"/>
          <w:color w:val="auto"/>
          <w:lang w:val="en-US" w:eastAsia="ar-SA"/>
        </w:rPr>
        <w:t>company</w:t>
      </w:r>
      <w:r>
        <w:rPr>
          <w:rFonts w:asciiTheme="minorHAnsi" w:eastAsia="Times New Roman" w:hAnsiTheme="minorHAnsi" w:cstheme="minorHAnsi"/>
          <w:color w:val="auto"/>
          <w:lang w:val="en-US" w:eastAsia="ar-SA"/>
        </w:rPr>
        <w:t xml:space="preserve"> individual benefits, as well as how that augments their total compensation. </w:t>
      </w:r>
      <w:r>
        <w:rPr>
          <w:rFonts w:asciiTheme="minorHAnsi" w:eastAsia="Times New Roman" w:hAnsiTheme="minorHAnsi" w:cstheme="minorHAnsi"/>
          <w:color w:val="auto"/>
          <w:lang w:val="en-US" w:eastAsia="ar-SA"/>
        </w:rPr>
        <w:t>Employee Daily attendance can be taken through the system. It also generating the monthly reports and maintain the records of Leaves, Holidays, Salary generation of employee.</w:t>
      </w:r>
    </w:p>
    <w:p w:rsidR="008275BD" w:rsidRDefault="003E712E">
      <w:pPr>
        <w:pStyle w:val="Normal1"/>
        <w:spacing w:after="0" w:line="240" w:lineRule="auto"/>
        <w:jc w:val="both"/>
      </w:pPr>
    </w:p>
    <w:p w:rsidR="005B3C49" w:rsidRDefault="003E712E">
      <w:pPr>
        <w:jc w:val="both"/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</w:pPr>
      <w:r w:rsidRPr="00D975AC">
        <w:rPr>
          <w:b/>
          <w:highlight w:val="yellow"/>
        </w:rPr>
        <w:t>Env</w:t>
      </w:r>
      <w:r w:rsidRPr="00D975AC">
        <w:rPr>
          <w:b/>
          <w:highlight w:val="yellow"/>
        </w:rPr>
        <w:t xml:space="preserve">ironment    </w:t>
      </w:r>
      <w:r w:rsidRPr="00D975A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:  </w:t>
      </w:r>
      <w:r w:rsidRPr="00D975AC">
        <w:rPr>
          <w:rFonts w:ascii="Calibri" w:eastAsia="Calibri" w:hAnsi="Calibri" w:cs="Calibri"/>
          <w:color w:val="000000"/>
          <w:sz w:val="22"/>
          <w:szCs w:val="22"/>
          <w:highlight w:val="yellow"/>
          <w:lang w:val="en-IN" w:eastAsia="en-IN"/>
        </w:rPr>
        <w:t>ASP.NET Web Forms, C#, JQuery, SQL Server 2008, .NET Framework 4.0,</w:t>
      </w:r>
      <w: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t xml:space="preserve"> VS-2010, ADO.NET </w:t>
      </w:r>
    </w:p>
    <w:p w:rsidR="005B3C49" w:rsidRDefault="003E712E">
      <w:pPr>
        <w:pStyle w:val="Normal1"/>
        <w:spacing w:after="0" w:line="240" w:lineRule="auto"/>
        <w:jc w:val="both"/>
        <w:rPr>
          <w:rFonts w:asciiTheme="minorHAnsi" w:hAnsiTheme="minorHAnsi" w:cstheme="minorHAnsi"/>
          <w:bCs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ar-SA"/>
        </w:rPr>
        <w:t>Role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ar-SA"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: </w:t>
      </w:r>
      <w:r>
        <w:t>Developer</w:t>
      </w:r>
    </w:p>
    <w:p w:rsidR="005B3C49" w:rsidRDefault="003E712E">
      <w:pPr>
        <w:pStyle w:val="Normal1"/>
        <w:spacing w:after="0" w:line="24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ar-SA"/>
        </w:rPr>
        <w:t xml:space="preserve">Responsibilities: </w:t>
      </w:r>
    </w:p>
    <w:p w:rsidR="005B3C49" w:rsidRDefault="003E712E">
      <w:pPr>
        <w:pStyle w:val="Normal1"/>
        <w:numPr>
          <w:ilvl w:val="0"/>
          <w:numId w:val="8"/>
        </w:numPr>
        <w:spacing w:after="0" w:line="240" w:lineRule="auto"/>
        <w:ind w:left="1080" w:hanging="360"/>
        <w:contextualSpacing/>
      </w:pPr>
      <w:r>
        <w:t>Involved in coding</w:t>
      </w:r>
    </w:p>
    <w:p w:rsidR="005B3C49" w:rsidRDefault="003E712E">
      <w:pPr>
        <w:pStyle w:val="Normal1"/>
        <w:numPr>
          <w:ilvl w:val="0"/>
          <w:numId w:val="8"/>
        </w:numPr>
        <w:spacing w:after="0" w:line="240" w:lineRule="auto"/>
        <w:ind w:left="1080" w:hanging="360"/>
        <w:contextualSpacing/>
      </w:pPr>
      <w:r>
        <w:t xml:space="preserve">Developed functionality for sending bulk emails and generating </w:t>
      </w:r>
      <w:r>
        <w:t>reports using crystal reports</w:t>
      </w:r>
    </w:p>
    <w:p w:rsidR="005B3C49" w:rsidRDefault="003E712E">
      <w:pPr>
        <w:pStyle w:val="Normal1"/>
        <w:numPr>
          <w:ilvl w:val="0"/>
          <w:numId w:val="8"/>
        </w:numPr>
        <w:spacing w:after="0" w:line="240" w:lineRule="auto"/>
        <w:ind w:left="1080" w:hanging="360"/>
        <w:contextualSpacing/>
      </w:pPr>
      <w:r>
        <w:t>Reporting of progress report weekly to client</w:t>
      </w:r>
    </w:p>
    <w:p w:rsidR="005B3C49" w:rsidRDefault="003E712E">
      <w:pPr>
        <w:pStyle w:val="Normal1"/>
        <w:numPr>
          <w:ilvl w:val="0"/>
          <w:numId w:val="8"/>
        </w:numPr>
        <w:spacing w:after="0" w:line="240" w:lineRule="auto"/>
        <w:ind w:left="1080" w:hanging="360"/>
        <w:contextualSpacing/>
      </w:pPr>
      <w:r>
        <w:t>Clarity with the QA for getting job done.</w:t>
      </w:r>
    </w:p>
    <w:p w:rsidR="005B3C49" w:rsidRDefault="003E712E">
      <w:pPr>
        <w:rPr>
          <w:rFonts w:asciiTheme="minorHAnsi" w:hAnsiTheme="minorHAnsi" w:cstheme="minorHAnsi"/>
          <w:sz w:val="22"/>
          <w:szCs w:val="22"/>
        </w:rPr>
      </w:pPr>
    </w:p>
    <w:p w:rsidR="005B3C49" w:rsidRDefault="003E712E">
      <w:pPr>
        <w:pStyle w:val="Heading5"/>
        <w:widowControl w:val="0"/>
        <w:shd w:val="clear" w:color="auto" w:fill="C0C0C0"/>
        <w:suppressAutoHyphens w:val="0"/>
        <w:spacing w:before="0" w:after="80"/>
        <w:rPr>
          <w:rStyle w:val="Book"/>
          <w:rFonts w:asciiTheme="minorHAnsi" w:hAnsiTheme="minorHAnsi"/>
          <w:color w:val="000000"/>
          <w:sz w:val="22"/>
          <w:u w:val="none"/>
          <w:lang w:val="en-US"/>
        </w:rPr>
      </w:pPr>
      <w:r>
        <w:rPr>
          <w:rStyle w:val="Book"/>
          <w:rFonts w:asciiTheme="minorHAnsi" w:hAnsiTheme="minorHAnsi" w:cstheme="minorHAnsi"/>
          <w:color w:val="000000"/>
          <w:sz w:val="22"/>
          <w:szCs w:val="22"/>
          <w:u w:val="none"/>
          <w:lang w:val="en-US"/>
        </w:rPr>
        <w:t>PERSONAL SKILLS</w:t>
      </w:r>
    </w:p>
    <w:p w:rsidR="005B3C49" w:rsidRDefault="003E712E">
      <w:pPr>
        <w:pStyle w:val="BodyText"/>
        <w:numPr>
          <w:ilvl w:val="0"/>
          <w:numId w:val="9"/>
        </w:numPr>
        <w:suppressAutoHyphens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Comprehensive problem solving abilities, excellent verbal and written communication skills, ability to deal with people diplomatically, willingness to </w:t>
      </w:r>
      <w:r>
        <w:rPr>
          <w:rFonts w:asciiTheme="minorHAnsi" w:hAnsiTheme="minorHAnsi" w:cstheme="minorHAnsi"/>
          <w:sz w:val="22"/>
          <w:szCs w:val="22"/>
        </w:rPr>
        <w:t>learn to be team facilitator. I am Strong team builder and leader. I have high level of personal morals and integrity. I am Goal oriented, self-motivated and committed to the successful outcome of the project. I am willing to work hard and have a great des</w:t>
      </w:r>
      <w:r>
        <w:rPr>
          <w:rFonts w:asciiTheme="minorHAnsi" w:hAnsiTheme="minorHAnsi" w:cstheme="minorHAnsi"/>
          <w:sz w:val="22"/>
          <w:szCs w:val="22"/>
        </w:rPr>
        <w:t>ire to learn.</w:t>
      </w:r>
    </w:p>
    <w:p w:rsidR="005B3C49" w:rsidRDefault="003E712E">
      <w:pPr>
        <w:pStyle w:val="BodyText"/>
        <w:suppressAutoHyphens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5B3C49" w:rsidRDefault="003E712E">
      <w:pPr>
        <w:pStyle w:val="Heading5"/>
        <w:widowControl w:val="0"/>
        <w:shd w:val="clear" w:color="auto" w:fill="C0C0C0"/>
        <w:spacing w:before="0"/>
        <w:rPr>
          <w:rStyle w:val="Book"/>
          <w:rFonts w:asciiTheme="minorHAnsi" w:hAnsiTheme="minorHAnsi"/>
          <w:sz w:val="22"/>
          <w:u w:val="none"/>
          <w:lang w:val="en-US"/>
        </w:rPr>
      </w:pPr>
      <w:r>
        <w:rPr>
          <w:rStyle w:val="Book"/>
          <w:rFonts w:asciiTheme="minorHAnsi" w:hAnsiTheme="minorHAnsi" w:cstheme="minorHAnsi"/>
          <w:color w:val="000000"/>
          <w:sz w:val="22"/>
          <w:szCs w:val="22"/>
          <w:u w:val="none"/>
          <w:lang w:val="en-US"/>
        </w:rPr>
        <w:t>EXTRA-CURRICULAR ACTIVITIES</w:t>
      </w:r>
    </w:p>
    <w:p w:rsidR="005B3C49" w:rsidRDefault="003E712E">
      <w:pPr>
        <w:pStyle w:val="BodyText"/>
        <w:suppressAutoHyphens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Arial Unicode MS" w:hAnsiTheme="minorHAnsi" w:cstheme="minorHAnsi"/>
          <w:spacing w:val="12"/>
          <w:sz w:val="22"/>
          <w:szCs w:val="22"/>
          <w:lang w:eastAsia="en-US"/>
        </w:rPr>
      </w:pPr>
    </w:p>
    <w:p w:rsidR="005B3C49" w:rsidRDefault="003E712E">
      <w:pPr>
        <w:pStyle w:val="BodyText"/>
        <w:numPr>
          <w:ilvl w:val="0"/>
          <w:numId w:val="10"/>
        </w:numPr>
        <w:suppressAutoHyphens w:val="0"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Participated at National Conference held in Siddhant College of engineering March-2012.</w:t>
      </w:r>
    </w:p>
    <w:p w:rsidR="005B3C49" w:rsidRDefault="003E712E">
      <w:pPr>
        <w:pStyle w:val="ListParagraph"/>
        <w:numPr>
          <w:ilvl w:val="0"/>
          <w:numId w:val="10"/>
        </w:numPr>
        <w:suppressAutoHyphens w:val="0"/>
        <w:spacing w:after="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Participated in </w:t>
      </w:r>
      <w:r>
        <w:rPr>
          <w:rFonts w:asciiTheme="minorHAnsi" w:hAnsiTheme="minorHAnsi" w:cstheme="minorHAnsi"/>
          <w:sz w:val="22"/>
          <w:szCs w:val="22"/>
        </w:rPr>
        <w:t>Kho-Kho</w:t>
      </w:r>
      <w:r>
        <w:rPr>
          <w:rFonts w:asciiTheme="minorHAnsi" w:hAnsiTheme="minorHAnsi" w:cstheme="minorHAnsi"/>
          <w:sz w:val="22"/>
          <w:szCs w:val="22"/>
        </w:rPr>
        <w:t xml:space="preserve"> at academic in 2002 to 2005.</w:t>
      </w:r>
    </w:p>
    <w:p w:rsidR="00EE1706" w:rsidRDefault="003E712E" w:rsidP="00EE1706">
      <w:pPr>
        <w:suppressAutoHyphens w:val="0"/>
        <w:spacing w:after="80"/>
        <w:jc w:val="both"/>
        <w:rPr>
          <w:rFonts w:asciiTheme="minorHAnsi" w:hAnsiTheme="minorHAnsi" w:cstheme="minorHAnsi"/>
          <w:sz w:val="22"/>
          <w:szCs w:val="22"/>
        </w:rPr>
      </w:pPr>
    </w:p>
    <w:p w:rsidR="00EE1706" w:rsidRDefault="003E712E" w:rsidP="00EE1706">
      <w:pPr>
        <w:suppressAutoHyphens w:val="0"/>
        <w:spacing w:after="80"/>
        <w:jc w:val="both"/>
        <w:rPr>
          <w:rFonts w:asciiTheme="minorHAnsi" w:hAnsiTheme="minorHAnsi" w:cstheme="minorHAnsi"/>
          <w:sz w:val="22"/>
          <w:szCs w:val="22"/>
        </w:rPr>
      </w:pPr>
    </w:p>
    <w:p w:rsidR="00EE1706" w:rsidRDefault="003E712E" w:rsidP="00EE1706">
      <w:pPr>
        <w:suppressAutoHyphens w:val="0"/>
        <w:spacing w:after="80"/>
        <w:jc w:val="both"/>
        <w:rPr>
          <w:rFonts w:asciiTheme="minorHAnsi" w:hAnsiTheme="minorHAnsi" w:cstheme="minorHAnsi"/>
          <w:sz w:val="22"/>
          <w:szCs w:val="22"/>
        </w:rPr>
      </w:pPr>
    </w:p>
    <w:p w:rsidR="00EE1706" w:rsidRPr="00EE1706" w:rsidRDefault="003E712E" w:rsidP="00EE1706">
      <w:pPr>
        <w:suppressAutoHyphens w:val="0"/>
        <w:spacing w:after="80"/>
        <w:jc w:val="both"/>
        <w:rPr>
          <w:rFonts w:asciiTheme="minorHAnsi" w:hAnsiTheme="minorHAnsi" w:cstheme="minorHAnsi"/>
          <w:sz w:val="22"/>
          <w:szCs w:val="22"/>
        </w:rPr>
      </w:pPr>
    </w:p>
    <w:p w:rsidR="005B3C49" w:rsidRDefault="003E712E">
      <w:pPr>
        <w:tabs>
          <w:tab w:val="left" w:pos="0"/>
          <w:tab w:val="left" w:pos="270"/>
          <w:tab w:val="left" w:pos="360"/>
        </w:tabs>
        <w:overflowPunct w:val="0"/>
        <w:autoSpaceDE w:val="0"/>
        <w:jc w:val="both"/>
        <w:rPr>
          <w:rFonts w:asciiTheme="minorHAnsi" w:hAnsiTheme="minorHAnsi" w:cstheme="minorHAnsi"/>
          <w:sz w:val="22"/>
          <w:szCs w:val="22"/>
        </w:rPr>
      </w:pPr>
    </w:p>
    <w:p w:rsidR="005B3C49" w:rsidRDefault="003E712E">
      <w:pPr>
        <w:pStyle w:val="Heading5"/>
        <w:widowControl w:val="0"/>
        <w:shd w:val="clear" w:color="auto" w:fill="C0C0C0"/>
        <w:suppressAutoHyphens w:val="0"/>
        <w:spacing w:before="0" w:after="80"/>
        <w:rPr>
          <w:rFonts w:asciiTheme="minorHAnsi" w:eastAsia="Arial Unicode MS" w:hAnsiTheme="minorHAnsi" w:cstheme="minorHAnsi"/>
          <w:spacing w:val="12"/>
          <w:sz w:val="22"/>
          <w:szCs w:val="22"/>
          <w:lang w:eastAsia="en-US"/>
        </w:rPr>
      </w:pPr>
      <w:r>
        <w:rPr>
          <w:rStyle w:val="Book"/>
          <w:rFonts w:asciiTheme="minorHAnsi" w:hAnsiTheme="minorHAnsi" w:cstheme="minorHAnsi"/>
          <w:color w:val="000000"/>
          <w:sz w:val="22"/>
          <w:szCs w:val="22"/>
          <w:u w:val="none"/>
          <w:lang w:val="en-US"/>
        </w:rPr>
        <w:t>PERSONAL INFORMATION</w:t>
      </w:r>
    </w:p>
    <w:p w:rsidR="005B3C49" w:rsidRDefault="003E712E">
      <w:pPr>
        <w:tabs>
          <w:tab w:val="left" w:pos="0"/>
          <w:tab w:val="left" w:pos="270"/>
          <w:tab w:val="left" w:pos="360"/>
        </w:tabs>
        <w:overflowPunct w:val="0"/>
        <w:autoSpaceDE w:val="0"/>
        <w:jc w:val="both"/>
        <w:rPr>
          <w:rFonts w:asciiTheme="minorHAnsi" w:hAnsiTheme="minorHAnsi" w:cstheme="minorHAnsi"/>
          <w:sz w:val="22"/>
          <w:szCs w:val="22"/>
        </w:rPr>
      </w:pPr>
    </w:p>
    <w:p w:rsidR="005B3C49" w:rsidRDefault="003E712E">
      <w:pPr>
        <w:snapToGrid w:val="0"/>
        <w:spacing w:before="120"/>
        <w:rPr>
          <w:rFonts w:asciiTheme="minorHAnsi" w:hAnsiTheme="minorHAnsi" w:cstheme="minorHAnsi"/>
          <w:sz w:val="22"/>
          <w:szCs w:val="22"/>
        </w:rPr>
      </w:pPr>
      <w:r>
        <w:rPr>
          <w:b/>
        </w:rPr>
        <w:t>Present Address</w:t>
      </w:r>
      <w:r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b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 xml:space="preserve">Mathura </w:t>
      </w:r>
      <w:r>
        <w:rPr>
          <w:rFonts w:asciiTheme="minorHAnsi" w:hAnsiTheme="minorHAnsi" w:cstheme="minorHAnsi"/>
          <w:sz w:val="22"/>
          <w:szCs w:val="22"/>
        </w:rPr>
        <w:t>Nivas, Gurudatta Colony, Dhawadevasti,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5B3C49" w:rsidRDefault="003E712E">
      <w:pPr>
        <w:snapToGrid w:val="0"/>
        <w:spacing w:before="120"/>
        <w:ind w:left="144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</w:t>
      </w:r>
      <w:r>
        <w:rPr>
          <w:rFonts w:asciiTheme="minorHAnsi" w:hAnsiTheme="minorHAnsi" w:cstheme="minorHAnsi"/>
          <w:sz w:val="22"/>
          <w:szCs w:val="22"/>
        </w:rPr>
        <w:t>Bhosari-411039</w:t>
      </w:r>
    </w:p>
    <w:p w:rsidR="005B3C49" w:rsidRDefault="003E712E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b/>
        </w:rPr>
        <w:t>Nationality</w:t>
      </w:r>
      <w:r>
        <w:rPr>
          <w:b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           </w:t>
      </w:r>
      <w:r>
        <w:rPr>
          <w:b/>
        </w:rPr>
        <w:t xml:space="preserve">  :</w:t>
      </w:r>
      <w:r>
        <w:rPr>
          <w:rFonts w:asciiTheme="minorHAnsi" w:hAnsiTheme="minorHAnsi" w:cstheme="minorHAnsi"/>
          <w:sz w:val="22"/>
          <w:szCs w:val="22"/>
        </w:rPr>
        <w:t xml:space="preserve">    Indian</w:t>
      </w:r>
    </w:p>
    <w:p w:rsidR="005B3C49" w:rsidRDefault="003E712E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b/>
        </w:rPr>
        <w:t>Passport No.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ab/>
        <w:t xml:space="preserve">      </w:t>
      </w:r>
      <w:r>
        <w:rPr>
          <w:b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>S6509470</w:t>
      </w:r>
    </w:p>
    <w:p w:rsidR="005B3C49" w:rsidRDefault="003E712E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b/>
        </w:rPr>
        <w:t>Birth Date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r>
        <w:rPr>
          <w:b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 1</w:t>
      </w:r>
      <w:r>
        <w:rPr>
          <w:rFonts w:asciiTheme="minorHAnsi" w:hAnsiTheme="minorHAnsi" w:cstheme="minorHAnsi"/>
          <w:sz w:val="22"/>
          <w:szCs w:val="22"/>
        </w:rPr>
        <w:t>7</w:t>
      </w:r>
      <w:r>
        <w:rPr>
          <w:rFonts w:asciiTheme="minorHAnsi" w:hAnsiTheme="minorHAnsi" w:cstheme="minorHAnsi"/>
          <w:sz w:val="28"/>
          <w:szCs w:val="28"/>
          <w:vertAlign w:val="superscript"/>
        </w:rPr>
        <w:t>th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June, 199</w:t>
      </w:r>
      <w:r>
        <w:rPr>
          <w:rFonts w:asciiTheme="minorHAnsi" w:hAnsiTheme="minorHAnsi" w:cstheme="minorHAnsi"/>
          <w:sz w:val="22"/>
          <w:szCs w:val="22"/>
        </w:rPr>
        <w:t>0</w:t>
      </w:r>
      <w:r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5B3C49" w:rsidRDefault="003E712E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b/>
        </w:rPr>
        <w:t>Gender/Marital Status   :</w:t>
      </w:r>
      <w:r>
        <w:rPr>
          <w:rFonts w:asciiTheme="minorHAnsi" w:hAnsiTheme="minorHAnsi" w:cstheme="minorHAnsi"/>
          <w:sz w:val="22"/>
          <w:szCs w:val="22"/>
        </w:rPr>
        <w:t xml:space="preserve">  Male / Married. </w:t>
      </w:r>
    </w:p>
    <w:p w:rsidR="005B3C49" w:rsidRDefault="003E712E">
      <w:pPr>
        <w:pStyle w:val="Normal1"/>
        <w:spacing w:after="0" w:line="240" w:lineRule="auto"/>
        <w:contextualSpacing/>
        <w:rPr>
          <w:rFonts w:asciiTheme="minorHAnsi" w:hAnsiTheme="minorHAnsi" w:cstheme="minorHAnsi"/>
          <w:b/>
          <w:u w:val="single"/>
        </w:rPr>
      </w:pPr>
    </w:p>
    <w:p w:rsidR="005B3C49" w:rsidRDefault="003E712E">
      <w:pPr>
        <w:pStyle w:val="Normal1"/>
        <w:spacing w:after="0" w:line="240" w:lineRule="auto"/>
        <w:contextualSpacing/>
      </w:pPr>
      <w:r>
        <w:rPr>
          <w:rFonts w:asciiTheme="minorHAnsi" w:hAnsiTheme="minorHAnsi" w:cstheme="minorHAnsi"/>
          <w:b/>
          <w:u w:val="single"/>
        </w:rPr>
        <w:t xml:space="preserve">DECLARATION: - </w:t>
      </w:r>
      <w:r>
        <w:rPr>
          <w:rFonts w:asciiTheme="minorHAnsi" w:hAnsiTheme="minorHAnsi" w:cstheme="minorHAnsi"/>
          <w:b/>
        </w:rPr>
        <w:t xml:space="preserve">    </w:t>
      </w:r>
      <w:r>
        <w:t>I hereby declare that all the above information is true to the best of my knowledge and belief.</w:t>
      </w:r>
    </w:p>
    <w:p w:rsidR="005B3C49" w:rsidRDefault="003E712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 </w:t>
      </w:r>
    </w:p>
    <w:p w:rsidR="005B3C49" w:rsidRDefault="003E712E">
      <w:pPr>
        <w:pStyle w:val="BodyTex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PLACE: PUNE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(</w:t>
      </w:r>
      <w:r>
        <w:rPr>
          <w:rFonts w:asciiTheme="minorHAnsi" w:hAnsiTheme="minorHAnsi" w:cstheme="minorHAnsi"/>
          <w:sz w:val="22"/>
          <w:szCs w:val="22"/>
        </w:rPr>
        <w:t>AMIT GURAV</w:t>
      </w:r>
      <w:r>
        <w:rPr>
          <w:rFonts w:asciiTheme="minorHAnsi" w:hAnsiTheme="minorHAnsi" w:cstheme="minorHAnsi"/>
          <w:sz w:val="22"/>
          <w:szCs w:val="22"/>
        </w:rPr>
        <w:t>)</w:t>
      </w:r>
      <w:r w:rsidR="00E730AC" w:rsidRPr="00E730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</w:p>
    <w:sectPr w:rsidR="005B3C49" w:rsidSect="005B3C49">
      <w:footerReference w:type="default" r:id="rId10"/>
      <w:pgSz w:w="12240" w:h="15840"/>
      <w:pgMar w:top="776" w:right="1008" w:bottom="776" w:left="1008" w:header="432" w:footer="28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12E" w:rsidRDefault="003E712E" w:rsidP="00E730AC">
      <w:r>
        <w:separator/>
      </w:r>
    </w:p>
  </w:endnote>
  <w:endnote w:type="continuationSeparator" w:id="1">
    <w:p w:rsidR="003E712E" w:rsidRDefault="003E712E" w:rsidP="00E730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tique Olive">
    <w:altName w:val="Arial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88t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C49" w:rsidRDefault="003E712E">
    <w:pPr>
      <w:pStyle w:val="Footer"/>
      <w:pBdr>
        <w:top w:val="single" w:sz="4" w:space="18" w:color="D9D9D9" w:themeColor="background1" w:themeShade="D9"/>
      </w:pBdr>
      <w:rPr>
        <w:b/>
        <w:bCs/>
      </w:rPr>
    </w:pPr>
    <w:r>
      <w:t xml:space="preserve">Resume of </w:t>
    </w:r>
    <w:r>
      <w:rPr>
        <w:b/>
      </w:rPr>
      <w:t>Amit Gurav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sdt>
      <w:sdtPr>
        <w:id w:val="-68655798"/>
        <w:docPartObj>
          <w:docPartGallery w:val="AutoText"/>
        </w:docPartObj>
      </w:sdtPr>
      <w:sdtEndPr>
        <w:rPr>
          <w:color w:val="808080" w:themeColor="background1" w:themeShade="80"/>
          <w:spacing w:val="60"/>
        </w:rPr>
      </w:sdtEndPr>
      <w:sdtContent>
        <w:r w:rsidR="00E730AC" w:rsidRPr="00E730AC">
          <w:fldChar w:fldCharType="begin"/>
        </w:r>
        <w:r>
          <w:instrText xml:space="preserve"> PAGE   \* MERGEFORMAT </w:instrText>
        </w:r>
        <w:r w:rsidR="00E730AC" w:rsidRPr="00E730AC">
          <w:fldChar w:fldCharType="separate"/>
        </w:r>
        <w:r w:rsidR="00D975AC" w:rsidRPr="00D975AC">
          <w:rPr>
            <w:b/>
            <w:bCs/>
            <w:noProof/>
          </w:rPr>
          <w:t>1</w:t>
        </w:r>
        <w:r w:rsidR="00E730AC"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</w:sdtContent>
    </w:sdt>
  </w:p>
  <w:p w:rsidR="005B3C49" w:rsidRDefault="003E712E">
    <w:pPr>
      <w:pStyle w:val="Footer"/>
      <w:tabs>
        <w:tab w:val="right" w:pos="-4500"/>
        <w:tab w:val="left" w:pos="7950"/>
      </w:tabs>
      <w:ind w:right="-216"/>
      <w:rPr>
        <w:rFonts w:asciiTheme="minorHAnsi" w:hAnsi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12E" w:rsidRDefault="003E712E" w:rsidP="00E730AC">
      <w:r>
        <w:separator/>
      </w:r>
    </w:p>
  </w:footnote>
  <w:footnote w:type="continuationSeparator" w:id="1">
    <w:p w:rsidR="003E712E" w:rsidRDefault="003E712E" w:rsidP="00E730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3B27EF2"/>
    <w:multiLevelType w:val="multilevel"/>
    <w:tmpl w:val="03B27E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23CE9"/>
    <w:multiLevelType w:val="hybridMultilevel"/>
    <w:tmpl w:val="DB889D4A"/>
    <w:lvl w:ilvl="0" w:tplc="2FC4DD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6B8D7B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7C4D1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B4A02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B54903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A6E1F4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6F0BC8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9DAA4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794638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8973A1"/>
    <w:multiLevelType w:val="multilevel"/>
    <w:tmpl w:val="278973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44414"/>
    <w:multiLevelType w:val="multilevel"/>
    <w:tmpl w:val="2BB44414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367E4ED4"/>
    <w:multiLevelType w:val="multilevel"/>
    <w:tmpl w:val="367E4ED4"/>
    <w:lvl w:ilvl="0">
      <w:start w:val="1"/>
      <w:numFmt w:val="bullet"/>
      <w:lvlText w:val="▪"/>
      <w:lvlJc w:val="left"/>
      <w:pPr>
        <w:ind w:left="216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6480"/>
      </w:pPr>
      <w:rPr>
        <w:rFonts w:ascii="Arial" w:eastAsia="Arial" w:hAnsi="Arial" w:cs="Arial"/>
      </w:rPr>
    </w:lvl>
  </w:abstractNum>
  <w:abstractNum w:abstractNumId="9">
    <w:nsid w:val="530771E2"/>
    <w:multiLevelType w:val="hybridMultilevel"/>
    <w:tmpl w:val="73F04BBC"/>
    <w:lvl w:ilvl="0" w:tplc="9B569F6A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11460618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2F260FA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2C284FEA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5B1807B2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AA5C413E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34424D44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99304050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9BA44DD6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6D0E11D7"/>
    <w:multiLevelType w:val="multilevel"/>
    <w:tmpl w:val="6D0E11D7"/>
    <w:lvl w:ilvl="0">
      <w:start w:val="1"/>
      <w:numFmt w:val="bullet"/>
      <w:pStyle w:val="ch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6FDC29F9"/>
    <w:multiLevelType w:val="multilevel"/>
    <w:tmpl w:val="6FDC29F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11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30AC"/>
    <w:rsid w:val="003E712E"/>
    <w:rsid w:val="00D975AC"/>
    <w:rsid w:val="00E73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/>
    <w:lsdException w:name="header" w:semiHidden="0" w:uiPriority="0" w:unhideWhenUsed="0" w:qFormat="1"/>
    <w:lsdException w:name="footer" w:semiHidden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Body Text Indent" w:semiHidden="0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C4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C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B3C49"/>
    <w:pPr>
      <w:keepNext/>
      <w:numPr>
        <w:ilvl w:val="1"/>
        <w:numId w:val="1"/>
      </w:numPr>
      <w:suppressAutoHyphens w:val="0"/>
      <w:jc w:val="both"/>
      <w:outlineLvl w:val="1"/>
    </w:pPr>
    <w:rPr>
      <w:rFonts w:ascii="Book Antiqua" w:hAnsi="Book Antiqua"/>
      <w:b/>
      <w:bCs/>
      <w:sz w:val="2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C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qFormat/>
    <w:rsid w:val="005B3C49"/>
    <w:pPr>
      <w:keepNext/>
      <w:numPr>
        <w:ilvl w:val="4"/>
        <w:numId w:val="1"/>
      </w:numPr>
      <w:shd w:val="clear" w:color="auto" w:fill="E5E5E5"/>
      <w:tabs>
        <w:tab w:val="left" w:pos="0"/>
      </w:tabs>
      <w:spacing w:before="240"/>
      <w:jc w:val="both"/>
      <w:outlineLvl w:val="4"/>
    </w:pPr>
    <w:rPr>
      <w:rFonts w:ascii="Antique Olive" w:hAnsi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3C49"/>
    <w:rPr>
      <w:rFonts w:ascii="Verdana" w:hAnsi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5B3C49"/>
    <w:pPr>
      <w:spacing w:after="120"/>
      <w:ind w:left="360"/>
    </w:pPr>
  </w:style>
  <w:style w:type="paragraph" w:styleId="CommentText">
    <w:name w:val="annotation text"/>
    <w:basedOn w:val="Normal"/>
    <w:link w:val="CommentTextChar"/>
    <w:rsid w:val="005B3C49"/>
    <w:rPr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qFormat/>
    <w:rsid w:val="005B3C49"/>
  </w:style>
  <w:style w:type="paragraph" w:styleId="Header">
    <w:name w:val="header"/>
    <w:basedOn w:val="Normal"/>
    <w:link w:val="HeaderChar"/>
    <w:qFormat/>
    <w:rsid w:val="005B3C49"/>
  </w:style>
  <w:style w:type="paragraph" w:styleId="Index1">
    <w:name w:val="index 1"/>
    <w:basedOn w:val="Normal"/>
    <w:next w:val="Normal"/>
    <w:rsid w:val="005B3C49"/>
    <w:pPr>
      <w:ind w:left="200" w:hanging="200"/>
    </w:pPr>
    <w:rPr>
      <w:b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5B3C49"/>
    <w:rPr>
      <w:color w:val="0000FF" w:themeColor="hyperlink"/>
      <w:u w:val="single"/>
    </w:rPr>
  </w:style>
  <w:style w:type="character" w:styleId="PageNumber">
    <w:name w:val="page number"/>
    <w:basedOn w:val="DefaultParagraphFont"/>
    <w:qFormat/>
    <w:rsid w:val="005B3C49"/>
  </w:style>
  <w:style w:type="table" w:styleId="TableGrid">
    <w:name w:val="Table Grid"/>
    <w:basedOn w:val="TableNormal"/>
    <w:uiPriority w:val="59"/>
    <w:rsid w:val="005B3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5B3C49"/>
    <w:rPr>
      <w:rFonts w:ascii="Book Antiqua" w:eastAsia="Times New Roman" w:hAnsi="Book Antiqua" w:cs="Times New Roman"/>
      <w:b/>
      <w:bCs/>
      <w:sz w:val="20"/>
      <w:szCs w:val="24"/>
      <w:lang w:val="en-AU" w:eastAsia="ar-SA"/>
    </w:rPr>
  </w:style>
  <w:style w:type="character" w:customStyle="1" w:styleId="Heading5Char">
    <w:name w:val="Heading 5 Char"/>
    <w:basedOn w:val="DefaultParagraphFont"/>
    <w:link w:val="Heading5"/>
    <w:qFormat/>
    <w:rsid w:val="005B3C49"/>
    <w:rPr>
      <w:rFonts w:ascii="Antique Olive" w:eastAsia="Times New Roman" w:hAnsi="Antique Olive" w:cs="Times New Roman"/>
      <w:b/>
      <w:smallCaps/>
      <w:sz w:val="20"/>
      <w:szCs w:val="20"/>
      <w:u w:val="words"/>
      <w:shd w:val="clear" w:color="auto" w:fill="E5E5E5"/>
      <w:lang w:val="en-GB" w:eastAsia="ar-SA"/>
    </w:rPr>
  </w:style>
  <w:style w:type="character" w:customStyle="1" w:styleId="Book">
    <w:name w:val="Book"/>
    <w:basedOn w:val="DefaultParagraphFont"/>
    <w:qFormat/>
    <w:rsid w:val="005B3C49"/>
    <w:rPr>
      <w:rFonts w:ascii="Book Antiqua" w:hAnsi="Book Antiqua"/>
      <w:position w:val="0"/>
      <w:sz w:val="20"/>
      <w:vertAlign w:val="baseline"/>
      <w:lang w:val="en-GB"/>
    </w:rPr>
  </w:style>
  <w:style w:type="character" w:customStyle="1" w:styleId="BodyTextChar">
    <w:name w:val="Body Text Char"/>
    <w:basedOn w:val="DefaultParagraphFont"/>
    <w:link w:val="BodyText"/>
    <w:qFormat/>
    <w:rsid w:val="005B3C49"/>
    <w:rPr>
      <w:rFonts w:ascii="Verdana" w:eastAsia="Times New Roman" w:hAnsi="Verdana" w:cs="Times New Roman"/>
      <w:sz w:val="20"/>
      <w:szCs w:val="20"/>
      <w:lang w:val="en-US" w:eastAsia="ar-SA"/>
    </w:rPr>
  </w:style>
  <w:style w:type="character" w:customStyle="1" w:styleId="HeaderChar">
    <w:name w:val="Header Char"/>
    <w:basedOn w:val="DefaultParagraphFont"/>
    <w:link w:val="Header"/>
    <w:qFormat/>
    <w:rsid w:val="005B3C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B3C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5B3C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3C49"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val="en-US"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3C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CommentTextChar">
    <w:name w:val="Comment Text Char"/>
    <w:basedOn w:val="DefaultParagraphFont"/>
    <w:link w:val="CommentText"/>
    <w:rsid w:val="005B3C49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apple-converted-space">
    <w:name w:val="apple-converted-space"/>
    <w:basedOn w:val="DefaultParagraphFont"/>
    <w:rsid w:val="005B3C49"/>
  </w:style>
  <w:style w:type="character" w:customStyle="1" w:styleId="Heading1Char">
    <w:name w:val="Heading 1 Char"/>
    <w:basedOn w:val="DefaultParagraphFont"/>
    <w:link w:val="Heading1"/>
    <w:uiPriority w:val="9"/>
    <w:rsid w:val="005B3C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paragraph" w:customStyle="1" w:styleId="chbullet2">
    <w:name w:val="ch bullet2"/>
    <w:qFormat/>
    <w:rsid w:val="005B3C49"/>
    <w:pPr>
      <w:widowControl w:val="0"/>
      <w:numPr>
        <w:numId w:val="2"/>
      </w:numPr>
      <w:spacing w:before="60" w:after="60" w:line="240" w:lineRule="exact"/>
      <w:jc w:val="both"/>
    </w:pPr>
    <w:rPr>
      <w:rFonts w:ascii="Arial" w:eastAsia="Times New Roman" w:hAnsi="Arial" w:cs="Times New Roman"/>
    </w:rPr>
  </w:style>
  <w:style w:type="paragraph" w:customStyle="1" w:styleId="Normal1">
    <w:name w:val="Normal1"/>
    <w:rsid w:val="005B3C49"/>
    <w:pPr>
      <w:widowControl w:val="0"/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customStyle="1" w:styleId="Text">
    <w:name w:val="Text"/>
    <w:basedOn w:val="Normal"/>
    <w:link w:val="TextCharChar"/>
    <w:qFormat/>
    <w:rsid w:val="005B3C49"/>
    <w:pPr>
      <w:suppressAutoHyphens w:val="0"/>
      <w:spacing w:before="40" w:after="240" w:line="220" w:lineRule="exact"/>
      <w:contextualSpacing/>
    </w:pPr>
    <w:rPr>
      <w:rFonts w:ascii="Tahoma" w:hAnsi="Tahoma"/>
      <w:spacing w:val="10"/>
      <w:sz w:val="16"/>
      <w:szCs w:val="16"/>
      <w:lang w:eastAsia="en-US"/>
    </w:rPr>
  </w:style>
  <w:style w:type="character" w:customStyle="1" w:styleId="TextCharChar">
    <w:name w:val="Text Char Char"/>
    <w:link w:val="Text"/>
    <w:rsid w:val="005B3C49"/>
    <w:rPr>
      <w:rFonts w:ascii="Tahoma" w:eastAsia="Times New Roman" w:hAnsi="Tahoma" w:cs="Times New Roman"/>
      <w:spacing w:val="10"/>
      <w:sz w:val="16"/>
      <w:szCs w:val="16"/>
      <w:lang w:val="en-US"/>
    </w:rPr>
  </w:style>
  <w:style w:type="paragraph" w:customStyle="1" w:styleId="wc-txt">
    <w:name w:val="wc-txt"/>
    <w:basedOn w:val="Normal"/>
    <w:rsid w:val="00A6711A"/>
    <w:pPr>
      <w:suppressAutoHyphens w:val="0"/>
      <w:spacing w:before="100" w:beforeAutospacing="1" w:after="100" w:afterAutospacing="1"/>
    </w:pPr>
    <w:rPr>
      <w:lang w:eastAsia="en-US"/>
    </w:rPr>
  </w:style>
  <w:style w:type="paragraph" w:customStyle="1" w:styleId="wc-txt-full">
    <w:name w:val="wc-txt-full"/>
    <w:basedOn w:val="Normal"/>
    <w:rsid w:val="00A6711A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https://rdxfootmark.naukri.com/v2/track/openCv?trackingInfo=31437608b3590c3284da85670d4ea96f134f530e18705c4458440321091b5b581b0910051044515f1b4d58515c424154181c084b281e010303041844585c0c4356015a4e5e51100614700558190a15021648444f5108084a5746754e034a571b5549120b40001044095a0e041e470d140110155e5500504a155b440345450e5c0a5249130f031f030201091b5b5810091600144150580158585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677EB4F-F447-40D2-B4AA-F9CE4CB44E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Vishu</dc:creator>
  <cp:lastModifiedBy>Admin</cp:lastModifiedBy>
  <cp:revision>98</cp:revision>
  <dcterms:created xsi:type="dcterms:W3CDTF">2018-07-30T11:39:00Z</dcterms:created>
  <dcterms:modified xsi:type="dcterms:W3CDTF">2018-11-19T07:07:00Z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