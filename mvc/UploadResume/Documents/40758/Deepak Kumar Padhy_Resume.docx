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ackground w:color="ffffff">
    <v:background id="_x0000_s1025" filled="t"/>
  </w:background>
  <w:body>
    <w:p w:rsidR="00E550CC" w:rsidRPr="00713D41" w:rsidP="004B6B29">
      <w:pPr>
        <w:pStyle w:val="Heading3"/>
        <w:ind w:left="0" w:firstLine="0"/>
        <w:rPr>
          <w:lang w:val="de-DE"/>
        </w:rPr>
      </w:pPr>
      <w:bookmarkStart w:id="0" w:name="_GoBack"/>
      <w:bookmarkEnd w:id="0"/>
      <w:r>
        <w:rPr>
          <w:lang w:val="en-GB"/>
        </w:rPr>
        <w:tab/>
      </w:r>
      <w:r>
        <w:rPr>
          <w:lang w:val="de-DE"/>
        </w:rPr>
        <w:tab/>
      </w:r>
      <w:r>
        <w:rPr>
          <w:lang w:val="de-DE"/>
        </w:rPr>
        <w:tab/>
      </w:r>
      <w:r>
        <w:rPr>
          <w:lang w:val="de-DE"/>
        </w:rPr>
        <w:tab/>
      </w:r>
    </w:p>
    <w:p w:rsidR="00E5609F">
      <w:pPr>
        <w:pStyle w:val="Heading2"/>
        <w:rPr>
          <w:rFonts w:ascii="Calibri" w:eastAsia="Batang" w:hAnsi="Calibri" w:cs="Calibri"/>
          <w:sz w:val="22"/>
          <w:szCs w:val="22"/>
          <w:lang w:val="de-DE"/>
        </w:rPr>
      </w:pPr>
      <w:r>
        <w:rPr>
          <w:rFonts w:ascii="Calibri" w:eastAsia="Batang" w:hAnsi="Calibri" w:cs="Calibri"/>
          <w:u w:val="none"/>
          <w:lang w:val="de-DE"/>
        </w:rPr>
        <w:t xml:space="preserve">Deepak Kumar </w:t>
      </w:r>
      <w:r w:rsidR="006C4369">
        <w:rPr>
          <w:rFonts w:ascii="Calibri" w:eastAsia="Batang" w:hAnsi="Calibri" w:cs="Calibri"/>
          <w:u w:val="none"/>
          <w:lang w:val="de-DE"/>
        </w:rPr>
        <w:t>Padhy</w:t>
      </w:r>
    </w:p>
    <w:p w:rsidR="0067273B" w:rsidRPr="0067273B">
      <w:pPr>
        <w:rPr>
          <w:rFonts w:ascii="Calibri" w:eastAsia="Batang" w:hAnsi="Calibri" w:cs="Calibri"/>
          <w:b/>
          <w:sz w:val="22"/>
          <w:szCs w:val="22"/>
          <w:lang w:val="de-DE"/>
        </w:rPr>
      </w:pPr>
      <w:r>
        <w:rPr>
          <w:rFonts w:ascii="Calibri" w:eastAsia="Batang" w:hAnsi="Calibri" w:cs="Calibri"/>
          <w:b/>
          <w:sz w:val="22"/>
          <w:szCs w:val="22"/>
          <w:lang w:val="de-DE"/>
        </w:rPr>
        <w:t>E</w:t>
      </w:r>
      <w:r>
        <w:rPr>
          <w:rFonts w:ascii="Calibri" w:eastAsia="Batang" w:hAnsi="Calibri" w:cs="Calibri"/>
          <w:b/>
          <w:sz w:val="22"/>
          <w:szCs w:val="22"/>
          <w:lang w:val="de-DE"/>
        </w:rPr>
        <w:t>ON It Park, Kharadi</w:t>
      </w:r>
    </w:p>
    <w:p w:rsidR="00E5609F">
      <w:pPr>
        <w:rPr>
          <w:rFonts w:ascii="Calibri" w:eastAsia="Batang" w:hAnsi="Calibri" w:cs="Calibri"/>
          <w:b/>
          <w:sz w:val="22"/>
          <w:szCs w:val="22"/>
        </w:rPr>
      </w:pPr>
      <w:r>
        <w:rPr>
          <w:rFonts w:ascii="Calibri" w:eastAsia="Batang" w:hAnsi="Calibri" w:cs="Calibri"/>
          <w:b/>
          <w:sz w:val="22"/>
          <w:szCs w:val="22"/>
        </w:rPr>
        <w:t>Pune</w:t>
      </w:r>
      <w:r w:rsidR="00F61251">
        <w:rPr>
          <w:rFonts w:ascii="Calibri" w:eastAsia="Batang" w:hAnsi="Calibri" w:cs="Calibri"/>
          <w:b/>
          <w:sz w:val="22"/>
          <w:szCs w:val="22"/>
        </w:rPr>
        <w:t>-411014</w:t>
      </w:r>
    </w:p>
    <w:p w:rsidR="00D40E89" w:rsidP="00AB1131">
      <w:pPr>
        <w:tabs>
          <w:tab w:val="left" w:pos="2331"/>
        </w:tabs>
        <w:rPr>
          <w:rFonts w:ascii="Calibri" w:eastAsia="Batang" w:hAnsi="Calibri" w:cs="Calibri"/>
          <w:b/>
          <w:sz w:val="22"/>
          <w:szCs w:val="22"/>
        </w:rPr>
      </w:pPr>
      <w:r>
        <w:rPr>
          <w:rFonts w:ascii="Calibri" w:eastAsia="Batang" w:hAnsi="Calibri" w:cs="Calibri"/>
          <w:b/>
          <w:sz w:val="22"/>
          <w:szCs w:val="22"/>
        </w:rPr>
        <w:t xml:space="preserve">Contact </w:t>
      </w:r>
      <w:r w:rsidR="009A6DAD">
        <w:rPr>
          <w:rFonts w:ascii="Calibri" w:eastAsia="Batang" w:hAnsi="Calibri" w:cs="Calibri"/>
          <w:b/>
          <w:sz w:val="22"/>
          <w:szCs w:val="22"/>
        </w:rPr>
        <w:t>No:</w:t>
      </w:r>
      <w:r w:rsidR="0067273B">
        <w:rPr>
          <w:rFonts w:ascii="Calibri" w:eastAsia="Batang" w:hAnsi="Calibri" w:cs="Calibri"/>
          <w:b/>
          <w:sz w:val="22"/>
          <w:szCs w:val="22"/>
        </w:rPr>
        <w:t xml:space="preserve"> +91-9890880468</w:t>
      </w:r>
    </w:p>
    <w:p w:rsidR="00E5609F" w:rsidP="00AB1131">
      <w:pPr>
        <w:tabs>
          <w:tab w:val="left" w:pos="2331"/>
        </w:tabs>
        <w:rPr>
          <w:rFonts w:ascii="Calibri" w:eastAsia="Batang" w:hAnsi="Calibri" w:cs="Calibri"/>
          <w:b/>
          <w:sz w:val="22"/>
          <w:szCs w:val="22"/>
        </w:rPr>
      </w:pPr>
      <w:r>
        <w:rPr>
          <w:rFonts w:ascii="Calibri" w:eastAsia="Batang" w:hAnsi="Calibri" w:cs="Calibri"/>
          <w:b/>
          <w:sz w:val="22"/>
          <w:szCs w:val="22"/>
        </w:rPr>
        <w:t>E-</w:t>
      </w:r>
      <w:r w:rsidR="00131933">
        <w:rPr>
          <w:rFonts w:ascii="Calibri" w:eastAsia="Batang" w:hAnsi="Calibri" w:cs="Calibri"/>
          <w:b/>
          <w:sz w:val="22"/>
          <w:szCs w:val="22"/>
        </w:rPr>
        <w:t>Mail:</w:t>
      </w:r>
      <w:r w:rsidR="0067273B">
        <w:rPr>
          <w:rFonts w:ascii="Calibri" w:eastAsia="Batang" w:hAnsi="Calibri" w:cs="Calibri"/>
          <w:b/>
          <w:sz w:val="22"/>
          <w:szCs w:val="22"/>
        </w:rPr>
        <w:t>deepakpadhy69</w:t>
      </w:r>
      <w:r w:rsidR="00E52846">
        <w:rPr>
          <w:rFonts w:ascii="Calibri" w:eastAsia="Batang" w:hAnsi="Calibri" w:cs="Calibri"/>
          <w:b/>
          <w:sz w:val="22"/>
          <w:szCs w:val="22"/>
        </w:rPr>
        <w:t>@gmail.com</w:t>
      </w:r>
    </w:p>
    <w:p w:rsidR="00C5595C" w:rsidP="00367542">
      <w:pPr>
        <w:tabs>
          <w:tab w:val="left" w:pos="2331"/>
        </w:tabs>
        <w:jc w:val="both"/>
        <w:rPr>
          <w:rFonts w:ascii="Calibri" w:hAnsi="Calibri" w:cs="Calibri"/>
          <w:b/>
          <w:sz w:val="22"/>
          <w:szCs w:val="22"/>
        </w:rPr>
      </w:pPr>
      <w:r>
        <w:rPr>
          <w:noProof/>
          <w:lang w:eastAsia="en-US"/>
        </w:rPr>
        <w:pict>
          <v:line id=" 2" o:spid="_x0000_s1026" style="mso-wrap-distance-bottom:0pt;mso-wrap-distance-top:0pt;position:absolute;visibility:visible;z-index:251658240" from="-30pt,7.95pt" to="464.25pt,7.95pt" strokeweight="0.74pt">
            <v:stroke joinstyle="miter" endcap="square"/>
          </v:line>
        </w:pict>
      </w:r>
    </w:p>
    <w:p w:rsidR="00E5609F">
      <w:pPr>
        <w:spacing w:line="360" w:lineRule="auto"/>
        <w:jc w:val="both"/>
        <w:rPr>
          <w:rFonts w:ascii="Calibri" w:eastAsia="Arial Unicode MS" w:hAnsi="Calibri" w:cs="Calibri"/>
          <w:sz w:val="22"/>
          <w:szCs w:val="22"/>
        </w:rPr>
      </w:pPr>
      <w:r>
        <w:rPr>
          <w:rFonts w:ascii="Calibri" w:hAnsi="Calibri" w:cs="Calibri"/>
          <w:b/>
          <w:sz w:val="22"/>
          <w:szCs w:val="22"/>
        </w:rPr>
        <w:t>Objective:</w:t>
      </w:r>
    </w:p>
    <w:p w:rsidR="00B36EE9">
      <w:pPr>
        <w:jc w:val="both"/>
        <w:rPr>
          <w:rFonts w:ascii="Calibri" w:eastAsia="Arial Unicode MS" w:hAnsi="Calibri" w:cs="Calibri"/>
          <w:sz w:val="22"/>
          <w:szCs w:val="22"/>
        </w:rPr>
      </w:pPr>
      <w:r>
        <w:rPr>
          <w:rFonts w:ascii="Calibri" w:eastAsia="Arial Unicode MS" w:hAnsi="Calibri" w:cs="Calibri"/>
          <w:sz w:val="22"/>
          <w:szCs w:val="22"/>
        </w:rPr>
        <w:t>To be associated with a progressive organization which can provide me with a dynamic work sphere to extract my inherent skills as a professional, use and develop my aptitude to further the organization’s objectives and also attain my career targets in the progress.</w:t>
      </w:r>
    </w:p>
    <w:p w:rsidR="0067273B">
      <w:pPr>
        <w:jc w:val="both"/>
        <w:rPr>
          <w:rFonts w:ascii="Calibri" w:eastAsia="Arial Unicode MS" w:hAnsi="Calibri" w:cs="Calibri"/>
          <w:sz w:val="22"/>
          <w:szCs w:val="22"/>
        </w:rPr>
      </w:pPr>
    </w:p>
    <w:p w:rsidR="00E5609F" w:rsidP="008A2C9A">
      <w:pPr>
        <w:tabs>
          <w:tab w:val="left" w:pos="720"/>
        </w:tabs>
        <w:jc w:val="both"/>
        <w:rPr>
          <w:rFonts w:ascii="Calibri" w:eastAsia="Batang" w:hAnsi="Calibri" w:cs="Calibri"/>
          <w:b/>
          <w:bCs/>
          <w:sz w:val="22"/>
          <w:szCs w:val="22"/>
        </w:rPr>
      </w:pPr>
      <w:r>
        <w:rPr>
          <w:rFonts w:ascii="Calibri" w:eastAsia="Batang" w:hAnsi="Calibri" w:cs="Calibri"/>
          <w:b/>
          <w:bCs/>
          <w:sz w:val="22"/>
          <w:szCs w:val="22"/>
        </w:rPr>
        <w:t>Professional Experience:</w:t>
      </w:r>
    </w:p>
    <w:p w:rsidR="00DD429F" w:rsidRPr="00FF3675" w:rsidP="008A2C9A">
      <w:pPr>
        <w:tabs>
          <w:tab w:val="left" w:pos="720"/>
        </w:tabs>
        <w:jc w:val="both"/>
        <w:rPr>
          <w:rFonts w:ascii="Calibri" w:eastAsia="Batang" w:hAnsi="Calibri" w:cs="Calibri"/>
          <w:b/>
          <w:bCs/>
          <w:sz w:val="22"/>
          <w:szCs w:val="22"/>
        </w:rPr>
      </w:pPr>
      <w:r w:rsidRPr="00FF3675">
        <w:rPr>
          <w:rFonts w:ascii="Calibri" w:eastAsia="Batang" w:hAnsi="Calibri" w:cs="Calibri"/>
          <w:b/>
          <w:bCs/>
          <w:sz w:val="22"/>
          <w:szCs w:val="22"/>
        </w:rPr>
        <w:t>Comp</w:t>
      </w:r>
      <w:r w:rsidR="00BF757B">
        <w:rPr>
          <w:rFonts w:ascii="Calibri" w:eastAsia="Batang" w:hAnsi="Calibri" w:cs="Calibri"/>
          <w:b/>
          <w:bCs/>
          <w:sz w:val="22"/>
          <w:szCs w:val="22"/>
        </w:rPr>
        <w:t xml:space="preserve">any- </w:t>
      </w:r>
      <w:r w:rsidR="0067273B">
        <w:rPr>
          <w:rFonts w:ascii="Calibri" w:eastAsia="Batang" w:hAnsi="Calibri" w:cs="Calibri"/>
          <w:b/>
          <w:bCs/>
          <w:sz w:val="22"/>
          <w:szCs w:val="22"/>
        </w:rPr>
        <w:t xml:space="preserve">Konecranes </w:t>
      </w:r>
      <w:r w:rsidR="00623F49">
        <w:rPr>
          <w:rFonts w:ascii="Calibri" w:eastAsia="Batang" w:hAnsi="Calibri" w:cs="Calibri"/>
          <w:b/>
          <w:bCs/>
          <w:sz w:val="22"/>
          <w:szCs w:val="22"/>
        </w:rPr>
        <w:t>india (global)</w:t>
      </w:r>
    </w:p>
    <w:p w:rsidR="00E80433">
      <w:pPr>
        <w:tabs>
          <w:tab w:val="left" w:pos="720"/>
        </w:tabs>
        <w:jc w:val="both"/>
        <w:rPr>
          <w:rFonts w:ascii="Calibri" w:eastAsia="Batang" w:hAnsi="Calibri" w:cs="Calibri"/>
          <w:b/>
          <w:bCs/>
          <w:sz w:val="22"/>
          <w:szCs w:val="22"/>
        </w:rPr>
      </w:pPr>
      <w:r>
        <w:rPr>
          <w:rFonts w:ascii="Calibri" w:eastAsia="Batang" w:hAnsi="Calibri" w:cs="Calibri"/>
          <w:b/>
          <w:bCs/>
          <w:sz w:val="22"/>
          <w:szCs w:val="22"/>
        </w:rPr>
        <w:t>Designation-</w:t>
      </w:r>
      <w:r w:rsidR="0067273B">
        <w:rPr>
          <w:rFonts w:ascii="Calibri" w:eastAsia="Batang" w:hAnsi="Calibri" w:cs="Calibri"/>
          <w:b/>
          <w:bCs/>
          <w:sz w:val="22"/>
          <w:szCs w:val="22"/>
        </w:rPr>
        <w:t xml:space="preserve"> </w:t>
      </w:r>
      <w:r w:rsidR="00680CE7">
        <w:rPr>
          <w:rFonts w:ascii="Calibri" w:eastAsia="Batang" w:hAnsi="Calibri" w:cs="Calibri"/>
          <w:b/>
          <w:bCs/>
          <w:sz w:val="22"/>
          <w:szCs w:val="22"/>
        </w:rPr>
        <w:t xml:space="preserve">Electrical </w:t>
      </w:r>
      <w:r w:rsidR="0067273B">
        <w:rPr>
          <w:rFonts w:ascii="Calibri" w:eastAsia="Batang" w:hAnsi="Calibri" w:cs="Calibri"/>
          <w:b/>
          <w:bCs/>
          <w:sz w:val="22"/>
          <w:szCs w:val="22"/>
        </w:rPr>
        <w:t xml:space="preserve">Design </w:t>
      </w:r>
      <w:r w:rsidR="008F65EB">
        <w:rPr>
          <w:rFonts w:ascii="Calibri" w:eastAsia="Batang" w:hAnsi="Calibri" w:cs="Calibri"/>
          <w:b/>
          <w:bCs/>
          <w:sz w:val="22"/>
          <w:szCs w:val="22"/>
        </w:rPr>
        <w:t xml:space="preserve">Engineer </w:t>
      </w:r>
    </w:p>
    <w:p w:rsidR="00DD429F" w:rsidRPr="00FF3675" w:rsidP="008A2C9A">
      <w:pPr>
        <w:tabs>
          <w:tab w:val="left" w:pos="720"/>
        </w:tabs>
        <w:jc w:val="both"/>
        <w:rPr>
          <w:rFonts w:ascii="Calibri" w:eastAsia="Batang" w:hAnsi="Calibri" w:cs="Calibri"/>
          <w:b/>
          <w:bCs/>
          <w:sz w:val="22"/>
          <w:szCs w:val="22"/>
        </w:rPr>
      </w:pPr>
      <w:r>
        <w:rPr>
          <w:rFonts w:ascii="Calibri" w:eastAsia="Batang" w:hAnsi="Calibri" w:cs="Calibri"/>
          <w:b/>
          <w:bCs/>
          <w:sz w:val="22"/>
          <w:szCs w:val="22"/>
        </w:rPr>
        <w:t>Period-May</w:t>
      </w:r>
      <w:r w:rsidR="000D0AC3">
        <w:rPr>
          <w:rFonts w:ascii="Calibri" w:eastAsia="Batang" w:hAnsi="Calibri" w:cs="Calibri"/>
          <w:b/>
          <w:bCs/>
          <w:sz w:val="22"/>
          <w:szCs w:val="22"/>
        </w:rPr>
        <w:t xml:space="preserve"> </w:t>
      </w:r>
      <w:r w:rsidR="005E571B">
        <w:rPr>
          <w:rFonts w:ascii="Calibri" w:eastAsia="Batang" w:hAnsi="Calibri" w:cs="Calibri"/>
          <w:b/>
          <w:bCs/>
          <w:sz w:val="22"/>
          <w:szCs w:val="22"/>
        </w:rPr>
        <w:t>25.05.</w:t>
      </w:r>
      <w:r w:rsidR="000D0AC3">
        <w:rPr>
          <w:rFonts w:ascii="Calibri" w:eastAsia="Batang" w:hAnsi="Calibri" w:cs="Calibri"/>
          <w:b/>
          <w:bCs/>
          <w:sz w:val="22"/>
          <w:szCs w:val="22"/>
        </w:rPr>
        <w:t>201</w:t>
      </w:r>
      <w:r w:rsidR="008118B2">
        <w:rPr>
          <w:rFonts w:ascii="Calibri" w:eastAsia="Batang" w:hAnsi="Calibri" w:cs="Calibri"/>
          <w:b/>
          <w:bCs/>
          <w:sz w:val="22"/>
          <w:szCs w:val="22"/>
          <w:lang w:val="en-GB"/>
        </w:rPr>
        <w:t>6</w:t>
      </w:r>
      <w:r w:rsidR="005E571B">
        <w:rPr>
          <w:rFonts w:ascii="Calibri" w:eastAsia="Batang" w:hAnsi="Calibri" w:cs="Calibri"/>
          <w:b/>
          <w:bCs/>
          <w:sz w:val="22"/>
          <w:szCs w:val="22"/>
        </w:rPr>
        <w:t xml:space="preserve"> to 31.10.2018</w:t>
      </w:r>
    </w:p>
    <w:p w:rsidR="0067273B" w:rsidP="00DD429F">
      <w:pPr>
        <w:jc w:val="both"/>
        <w:rPr>
          <w:rFonts w:ascii="Calibri" w:eastAsia="Batang" w:hAnsi="Calibri" w:cs="Calibri"/>
          <w:bCs/>
          <w:i/>
          <w:sz w:val="22"/>
          <w:szCs w:val="22"/>
        </w:rPr>
      </w:pPr>
    </w:p>
    <w:p w:rsidR="0067273B" w:rsidP="00DD429F">
      <w:pPr>
        <w:jc w:val="both"/>
        <w:rPr>
          <w:rFonts w:ascii="Calibri" w:eastAsia="Batang" w:hAnsi="Calibri" w:cs="Calibri"/>
          <w:bCs/>
          <w:i/>
          <w:sz w:val="22"/>
          <w:szCs w:val="22"/>
        </w:rPr>
      </w:pPr>
      <w:r>
        <w:rPr>
          <w:rFonts w:ascii="Calibri" w:eastAsia="Batang" w:hAnsi="Calibri" w:cs="Calibri"/>
          <w:bCs/>
          <w:i/>
          <w:sz w:val="22"/>
          <w:szCs w:val="22"/>
        </w:rPr>
        <w:t>Key Responsibilities</w:t>
      </w:r>
      <w:r w:rsidR="00CD1A5A">
        <w:rPr>
          <w:rFonts w:ascii="Calibri" w:eastAsia="Batang" w:hAnsi="Calibri" w:cs="Calibri"/>
          <w:bCs/>
          <w:i/>
          <w:sz w:val="22"/>
          <w:szCs w:val="22"/>
        </w:rPr>
        <w:t>:</w:t>
      </w:r>
    </w:p>
    <w:p w:rsidR="00A07A41" w:rsidP="00A07A41">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Kickoff meeting </w:t>
      </w:r>
      <w:r>
        <w:rPr>
          <w:rFonts w:ascii="Calibri" w:eastAsia="Arial Unicode MS" w:hAnsi="Calibri" w:cs="Calibri"/>
          <w:sz w:val="22"/>
          <w:szCs w:val="22"/>
        </w:rPr>
        <w:t>with Frontline</w:t>
      </w:r>
      <w:r w:rsidR="00AD71B1">
        <w:rPr>
          <w:rFonts w:ascii="Calibri" w:eastAsia="Arial Unicode MS" w:hAnsi="Calibri" w:cs="Calibri"/>
          <w:sz w:val="22"/>
          <w:szCs w:val="22"/>
        </w:rPr>
        <w:t xml:space="preserve"> and customer</w:t>
      </w:r>
      <w:r w:rsidRPr="0067273B">
        <w:rPr>
          <w:rFonts w:ascii="Calibri" w:eastAsia="Arial Unicode MS" w:hAnsi="Calibri" w:cs="Calibri"/>
          <w:sz w:val="22"/>
          <w:szCs w:val="22"/>
        </w:rPr>
        <w:t xml:space="preserve"> effectively and understands the details of Project.</w:t>
      </w:r>
    </w:p>
    <w:p w:rsidR="00A07A41" w:rsidRPr="00A07A41" w:rsidP="00A07A41">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Complete study of technical specification.</w:t>
      </w:r>
    </w:p>
    <w:p w:rsidR="005E571B" w:rsidRPr="00A07A41" w:rsidP="00A07A41">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Designing of Electrical </w:t>
      </w:r>
      <w:r w:rsidR="00315982">
        <w:rPr>
          <w:rFonts w:ascii="Calibri" w:eastAsia="Arial Unicode MS" w:hAnsi="Calibri" w:cs="Calibri"/>
          <w:sz w:val="22"/>
          <w:szCs w:val="22"/>
        </w:rPr>
        <w:t>(control panel)</w:t>
      </w:r>
      <w:r w:rsidRPr="0067273B" w:rsidR="000C5380">
        <w:rPr>
          <w:rFonts w:ascii="Calibri" w:eastAsia="Arial Unicode MS" w:hAnsi="Calibri" w:cs="Calibri"/>
          <w:sz w:val="22"/>
          <w:szCs w:val="22"/>
        </w:rPr>
        <w:t xml:space="preserve"> </w:t>
      </w:r>
      <w:r>
        <w:rPr>
          <w:rFonts w:ascii="Calibri" w:eastAsia="Arial Unicode MS" w:hAnsi="Calibri" w:cs="Calibri"/>
          <w:sz w:val="22"/>
          <w:szCs w:val="22"/>
        </w:rPr>
        <w:t>system</w:t>
      </w:r>
      <w:r w:rsidR="000615BE">
        <w:rPr>
          <w:rFonts w:ascii="Calibri" w:eastAsia="Arial Unicode MS" w:hAnsi="Calibri" w:cs="Calibri"/>
          <w:sz w:val="22"/>
          <w:szCs w:val="22"/>
        </w:rPr>
        <w:t xml:space="preserve"> </w:t>
      </w:r>
      <w:r w:rsidR="008709D4">
        <w:rPr>
          <w:rFonts w:ascii="Calibri" w:eastAsia="Arial Unicode MS" w:hAnsi="Calibri" w:cs="Calibri"/>
          <w:sz w:val="22"/>
          <w:szCs w:val="22"/>
        </w:rPr>
        <w:t xml:space="preserve"> .</w:t>
      </w:r>
    </w:p>
    <w:p w:rsidR="0067273B" w:rsidRPr="00167442" w:rsidP="00167442">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Designin</w:t>
      </w:r>
      <w:r w:rsidR="00C64976">
        <w:rPr>
          <w:rFonts w:ascii="Calibri" w:eastAsia="Arial Unicode MS" w:hAnsi="Calibri" w:cs="Calibri"/>
          <w:sz w:val="22"/>
          <w:szCs w:val="22"/>
        </w:rPr>
        <w:t xml:space="preserve">g of electrical system using </w:t>
      </w:r>
      <w:r w:rsidR="00E00B22">
        <w:rPr>
          <w:rFonts w:ascii="Calibri" w:eastAsia="Arial Unicode MS" w:hAnsi="Calibri" w:cs="Calibri"/>
          <w:sz w:val="22"/>
          <w:szCs w:val="22"/>
        </w:rPr>
        <w:t>VFD</w:t>
      </w:r>
      <w:r w:rsidR="00C218D1">
        <w:rPr>
          <w:rFonts w:ascii="Calibri" w:eastAsia="Arial Unicode MS" w:hAnsi="Calibri" w:cs="Calibri"/>
          <w:sz w:val="22"/>
          <w:szCs w:val="22"/>
        </w:rPr>
        <w:t xml:space="preserve">’s and </w:t>
      </w:r>
      <w:r w:rsidR="00C64976">
        <w:rPr>
          <w:rFonts w:ascii="Calibri" w:eastAsia="Arial Unicode MS" w:hAnsi="Calibri" w:cs="Calibri"/>
          <w:sz w:val="22"/>
          <w:szCs w:val="22"/>
        </w:rPr>
        <w:t>Pr</w:t>
      </w:r>
      <w:r w:rsidR="00567AEE">
        <w:rPr>
          <w:rFonts w:ascii="Calibri" w:eastAsia="Arial Unicode MS" w:hAnsi="Calibri" w:cs="Calibri"/>
          <w:sz w:val="22"/>
          <w:szCs w:val="22"/>
        </w:rPr>
        <w:t>ogramming logic controllers</w:t>
      </w:r>
      <w:r w:rsidR="00C145F2">
        <w:rPr>
          <w:rFonts w:ascii="Calibri" w:eastAsia="Arial Unicode MS" w:hAnsi="Calibri" w:cs="Calibri"/>
          <w:sz w:val="22"/>
          <w:szCs w:val="22"/>
        </w:rPr>
        <w:t>(PLC)</w:t>
      </w:r>
      <w:r w:rsidR="00567AEE">
        <w:rPr>
          <w:rFonts w:ascii="Calibri" w:eastAsia="Arial Unicode MS" w:hAnsi="Calibri" w:cs="Calibri"/>
          <w:sz w:val="22"/>
          <w:szCs w:val="22"/>
        </w:rPr>
        <w:t xml:space="preserve"> .</w:t>
      </w:r>
    </w:p>
    <w:p w:rsidR="0067273B" w:rsidRPr="0067273B" w:rsidP="0067273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Preparation of single line diagram</w:t>
      </w:r>
      <w:r w:rsidR="00567AEE">
        <w:rPr>
          <w:rFonts w:ascii="Calibri" w:eastAsia="Arial Unicode MS" w:hAnsi="Calibri" w:cs="Calibri"/>
          <w:sz w:val="22"/>
          <w:szCs w:val="22"/>
        </w:rPr>
        <w:t xml:space="preserve"> .</w:t>
      </w:r>
    </w:p>
    <w:p w:rsidR="0067273B" w:rsidRPr="0067273B" w:rsidP="0067273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P</w:t>
      </w:r>
      <w:r w:rsidR="00567AEE">
        <w:rPr>
          <w:rFonts w:ascii="Calibri" w:eastAsia="Arial Unicode MS" w:hAnsi="Calibri" w:cs="Calibri"/>
          <w:sz w:val="22"/>
          <w:szCs w:val="22"/>
        </w:rPr>
        <w:t>reparation of Schematic</w:t>
      </w:r>
      <w:r w:rsidR="00CA765D">
        <w:rPr>
          <w:rFonts w:ascii="Calibri" w:eastAsia="Arial Unicode MS" w:hAnsi="Calibri" w:cs="Calibri"/>
          <w:sz w:val="22"/>
          <w:szCs w:val="22"/>
        </w:rPr>
        <w:t xml:space="preserve"> diagram</w:t>
      </w:r>
      <w:r w:rsidR="00567AEE">
        <w:rPr>
          <w:rFonts w:ascii="Calibri" w:eastAsia="Arial Unicode MS" w:hAnsi="Calibri" w:cs="Calibri"/>
          <w:sz w:val="22"/>
          <w:szCs w:val="22"/>
        </w:rPr>
        <w:t xml:space="preserve"> </w:t>
      </w:r>
      <w:r w:rsidR="00007B8C">
        <w:rPr>
          <w:rFonts w:ascii="Calibri" w:eastAsia="Arial Unicode MS" w:hAnsi="Calibri" w:cs="Calibri"/>
          <w:sz w:val="22"/>
          <w:szCs w:val="22"/>
        </w:rPr>
        <w:t xml:space="preserve"> </w:t>
      </w:r>
      <w:r w:rsidR="00567AEE">
        <w:rPr>
          <w:rFonts w:ascii="Calibri" w:eastAsia="Arial Unicode MS" w:hAnsi="Calibri" w:cs="Calibri"/>
          <w:sz w:val="22"/>
          <w:szCs w:val="22"/>
        </w:rPr>
        <w:t>.</w:t>
      </w:r>
    </w:p>
    <w:p w:rsidR="0067273B" w:rsidRPr="000623EB" w:rsidP="000623E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Preparati</w:t>
      </w:r>
      <w:r w:rsidR="00820A61">
        <w:rPr>
          <w:rFonts w:ascii="Calibri" w:eastAsia="Arial Unicode MS" w:hAnsi="Calibri" w:cs="Calibri"/>
          <w:sz w:val="22"/>
          <w:szCs w:val="22"/>
        </w:rPr>
        <w:t xml:space="preserve">on of communication diagram using networks like PROFIBUS </w:t>
      </w:r>
      <w:r w:rsidR="009C6F18">
        <w:rPr>
          <w:rFonts w:ascii="Calibri" w:eastAsia="Arial Unicode MS" w:hAnsi="Calibri" w:cs="Calibri"/>
          <w:sz w:val="22"/>
          <w:szCs w:val="22"/>
        </w:rPr>
        <w:t>,PROFINET</w:t>
      </w:r>
    </w:p>
    <w:p w:rsidR="0067273B" w:rsidP="0067273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Preparation of </w:t>
      </w:r>
      <w:r w:rsidR="00B45E5D">
        <w:rPr>
          <w:rFonts w:ascii="Calibri" w:eastAsia="Arial Unicode MS" w:hAnsi="Calibri" w:cs="Calibri"/>
          <w:sz w:val="22"/>
          <w:szCs w:val="22"/>
        </w:rPr>
        <w:t>GA of electrical panel assembly</w:t>
      </w:r>
      <w:r w:rsidR="00CE73DA">
        <w:rPr>
          <w:rFonts w:ascii="Calibri" w:eastAsia="Arial Unicode MS" w:hAnsi="Calibri" w:cs="Calibri"/>
          <w:sz w:val="22"/>
          <w:szCs w:val="22"/>
        </w:rPr>
        <w:t xml:space="preserve"> </w:t>
      </w:r>
      <w:r w:rsidR="002A3A6A">
        <w:rPr>
          <w:rFonts w:ascii="Calibri" w:eastAsia="Arial Unicode MS" w:hAnsi="Calibri" w:cs="Calibri"/>
          <w:sz w:val="22"/>
          <w:szCs w:val="22"/>
        </w:rPr>
        <w:t>layout</w:t>
      </w:r>
      <w:r w:rsidR="00374039">
        <w:rPr>
          <w:rFonts w:ascii="Calibri" w:eastAsia="Arial Unicode MS" w:hAnsi="Calibri" w:cs="Calibri"/>
          <w:sz w:val="22"/>
          <w:szCs w:val="22"/>
        </w:rPr>
        <w:t xml:space="preserve"> </w:t>
      </w:r>
      <w:r w:rsidR="006D6B72">
        <w:rPr>
          <w:rFonts w:ascii="Calibri" w:eastAsia="Arial Unicode MS" w:hAnsi="Calibri" w:cs="Calibri"/>
          <w:sz w:val="22"/>
          <w:szCs w:val="22"/>
        </w:rPr>
        <w:t>,</w:t>
      </w:r>
      <w:r w:rsidRPr="0067273B">
        <w:rPr>
          <w:rFonts w:ascii="Calibri" w:eastAsia="Arial Unicode MS" w:hAnsi="Calibri" w:cs="Calibri"/>
          <w:sz w:val="22"/>
          <w:szCs w:val="22"/>
        </w:rPr>
        <w:t>layout drawings</w:t>
      </w:r>
      <w:r w:rsidR="00157894">
        <w:rPr>
          <w:rFonts w:ascii="Calibri" w:eastAsia="Arial Unicode MS" w:hAnsi="Calibri" w:cs="Calibri"/>
          <w:sz w:val="22"/>
          <w:szCs w:val="22"/>
        </w:rPr>
        <w:t xml:space="preserve"> .</w:t>
      </w:r>
    </w:p>
    <w:p w:rsidR="00916315" w:rsidP="0067273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Designing using a</w:t>
      </w:r>
      <w:r w:rsidR="00DF0830">
        <w:rPr>
          <w:rFonts w:ascii="Calibri" w:eastAsia="Arial Unicode MS" w:hAnsi="Calibri" w:cs="Calibri"/>
          <w:sz w:val="22"/>
          <w:szCs w:val="22"/>
        </w:rPr>
        <w:t xml:space="preserve">ll certifications like UL </w:t>
      </w:r>
      <w:r>
        <w:rPr>
          <w:rFonts w:ascii="Calibri" w:eastAsia="Arial Unicode MS" w:hAnsi="Calibri" w:cs="Calibri"/>
          <w:sz w:val="22"/>
          <w:szCs w:val="22"/>
        </w:rPr>
        <w:t>, IEC</w:t>
      </w:r>
      <w:r w:rsidR="000F7BAE">
        <w:rPr>
          <w:rFonts w:ascii="Calibri" w:eastAsia="Arial Unicode MS" w:hAnsi="Calibri" w:cs="Calibri"/>
          <w:sz w:val="22"/>
          <w:szCs w:val="22"/>
        </w:rPr>
        <w:t>, NEC</w:t>
      </w:r>
      <w:r w:rsidR="004348DE">
        <w:rPr>
          <w:rFonts w:ascii="Calibri" w:eastAsia="Arial Unicode MS" w:hAnsi="Calibri" w:cs="Calibri"/>
          <w:sz w:val="22"/>
          <w:szCs w:val="22"/>
        </w:rPr>
        <w:t xml:space="preserve"> </w:t>
      </w:r>
      <w:r w:rsidR="00567AEE">
        <w:rPr>
          <w:rFonts w:ascii="Calibri" w:eastAsia="Arial Unicode MS" w:hAnsi="Calibri" w:cs="Calibri"/>
          <w:sz w:val="22"/>
          <w:szCs w:val="22"/>
        </w:rPr>
        <w:t xml:space="preserve"> </w:t>
      </w:r>
      <w:r>
        <w:rPr>
          <w:rFonts w:ascii="Calibri" w:eastAsia="Arial Unicode MS" w:hAnsi="Calibri" w:cs="Calibri"/>
          <w:sz w:val="22"/>
          <w:szCs w:val="22"/>
        </w:rPr>
        <w:t xml:space="preserve"> .</w:t>
      </w:r>
    </w:p>
    <w:p w:rsidR="00DF0830" w:rsidP="00B45E5D">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Selectio</w:t>
      </w:r>
      <w:r w:rsidR="00B45E5D">
        <w:rPr>
          <w:rFonts w:ascii="Calibri" w:eastAsia="Arial Unicode MS" w:hAnsi="Calibri" w:cs="Calibri"/>
          <w:sz w:val="22"/>
          <w:szCs w:val="22"/>
        </w:rPr>
        <w:t xml:space="preserve">n </w:t>
      </w:r>
      <w:r w:rsidR="00306920">
        <w:rPr>
          <w:rFonts w:ascii="Calibri" w:eastAsia="Arial Unicode MS" w:hAnsi="Calibri" w:cs="Calibri"/>
          <w:sz w:val="22"/>
          <w:szCs w:val="22"/>
        </w:rPr>
        <w:t>o</w:t>
      </w:r>
      <w:r w:rsidR="00B771F9">
        <w:rPr>
          <w:rFonts w:ascii="Calibri" w:eastAsia="Arial Unicode MS" w:hAnsi="Calibri" w:cs="Calibri"/>
          <w:sz w:val="22"/>
          <w:szCs w:val="22"/>
        </w:rPr>
        <w:t>f standard electrical equipment</w:t>
      </w:r>
      <w:r w:rsidR="00306920">
        <w:rPr>
          <w:rFonts w:ascii="Calibri" w:eastAsia="Arial Unicode MS" w:hAnsi="Calibri" w:cs="Calibri"/>
          <w:sz w:val="22"/>
          <w:szCs w:val="22"/>
        </w:rPr>
        <w:t xml:space="preserve"> like circuit breakers</w:t>
      </w:r>
      <w:r w:rsidR="00B45E5D">
        <w:rPr>
          <w:rFonts w:ascii="Calibri" w:eastAsia="Arial Unicode MS" w:hAnsi="Calibri" w:cs="Calibri"/>
          <w:sz w:val="22"/>
          <w:szCs w:val="22"/>
        </w:rPr>
        <w:t xml:space="preserve"> , MPCB , MCCB, Contactor</w:t>
      </w:r>
      <w:r w:rsidR="00567AEE">
        <w:rPr>
          <w:rFonts w:ascii="Calibri" w:eastAsia="Arial Unicode MS" w:hAnsi="Calibri" w:cs="Calibri"/>
          <w:sz w:val="22"/>
          <w:szCs w:val="22"/>
        </w:rPr>
        <w:t xml:space="preserve"> ,</w:t>
      </w:r>
      <w:r w:rsidR="00306920">
        <w:rPr>
          <w:rFonts w:ascii="Calibri" w:eastAsia="Arial Unicode MS" w:hAnsi="Calibri" w:cs="Calibri"/>
          <w:sz w:val="22"/>
          <w:szCs w:val="22"/>
        </w:rPr>
        <w:t>fuse,</w:t>
      </w:r>
      <w:r w:rsidR="00567AEE">
        <w:rPr>
          <w:rFonts w:ascii="Calibri" w:eastAsia="Arial Unicode MS" w:hAnsi="Calibri" w:cs="Calibri"/>
          <w:sz w:val="22"/>
          <w:szCs w:val="22"/>
        </w:rPr>
        <w:t xml:space="preserve"> cable</w:t>
      </w:r>
      <w:r w:rsidR="00B771F9">
        <w:rPr>
          <w:rFonts w:ascii="Calibri" w:eastAsia="Arial Unicode MS" w:hAnsi="Calibri" w:cs="Calibri"/>
          <w:sz w:val="22"/>
          <w:szCs w:val="22"/>
        </w:rPr>
        <w:t xml:space="preserve"> .</w:t>
      </w:r>
    </w:p>
    <w:p w:rsidR="00461262" w:rsidP="00461262">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Cable length calculation from GA .</w:t>
      </w:r>
    </w:p>
    <w:p w:rsidR="00461262" w:rsidRPr="00461262" w:rsidP="00461262">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Creating components and models and maintain  library or data base .</w:t>
      </w:r>
    </w:p>
    <w:p w:rsidR="00306920" w:rsidP="00B45E5D">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 </w:t>
      </w:r>
      <w:r w:rsidR="00B771F9">
        <w:rPr>
          <w:rFonts w:ascii="Calibri" w:eastAsia="Arial Unicode MS" w:hAnsi="Calibri" w:cs="Calibri"/>
          <w:sz w:val="22"/>
          <w:szCs w:val="22"/>
        </w:rPr>
        <w:t xml:space="preserve">Preparation of </w:t>
      </w:r>
      <w:r>
        <w:rPr>
          <w:rFonts w:ascii="Calibri" w:eastAsia="Arial Unicode MS" w:hAnsi="Calibri" w:cs="Calibri"/>
          <w:sz w:val="22"/>
          <w:szCs w:val="22"/>
        </w:rPr>
        <w:t>requirement des</w:t>
      </w:r>
      <w:r w:rsidR="00CA765D">
        <w:rPr>
          <w:rFonts w:ascii="Calibri" w:eastAsia="Arial Unicode MS" w:hAnsi="Calibri" w:cs="Calibri"/>
          <w:sz w:val="22"/>
          <w:szCs w:val="22"/>
        </w:rPr>
        <w:t>ign</w:t>
      </w:r>
      <w:r w:rsidR="00B771F9">
        <w:rPr>
          <w:rFonts w:ascii="Calibri" w:eastAsia="Arial Unicode MS" w:hAnsi="Calibri" w:cs="Calibri"/>
          <w:sz w:val="22"/>
          <w:szCs w:val="22"/>
        </w:rPr>
        <w:t xml:space="preserve"> document </w:t>
      </w:r>
      <w:r w:rsidR="00CA765D">
        <w:rPr>
          <w:rFonts w:ascii="Calibri" w:eastAsia="Arial Unicode MS" w:hAnsi="Calibri" w:cs="Calibri"/>
          <w:sz w:val="22"/>
          <w:szCs w:val="22"/>
        </w:rPr>
        <w:t xml:space="preserve"> .</w:t>
      </w:r>
    </w:p>
    <w:p w:rsidR="00306920" w:rsidP="00B45E5D">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Work closely with design and development team across different global locations for selection of standart parts used in crane .</w:t>
      </w:r>
    </w:p>
    <w:p w:rsidR="002A3A6A" w:rsidRPr="00B45E5D" w:rsidP="00B45E5D">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To perform the technical review before document submission to ensure that deliver documents as per the customer technical </w:t>
      </w:r>
      <w:r w:rsidR="00CA765D">
        <w:rPr>
          <w:rFonts w:ascii="Calibri" w:eastAsia="Arial Unicode MS" w:hAnsi="Calibri" w:cs="Calibri"/>
          <w:sz w:val="22"/>
          <w:szCs w:val="22"/>
        </w:rPr>
        <w:t>specification.</w:t>
      </w:r>
    </w:p>
    <w:p w:rsidR="0067273B" w:rsidRPr="0067273B" w:rsidP="0067273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Preparation of </w:t>
      </w:r>
      <w:r w:rsidR="00820A61">
        <w:rPr>
          <w:rFonts w:ascii="Calibri" w:eastAsia="Arial Unicode MS" w:hAnsi="Calibri" w:cs="Calibri"/>
          <w:sz w:val="22"/>
          <w:szCs w:val="22"/>
        </w:rPr>
        <w:t xml:space="preserve"> documents and updating in TeamCenter 11 a Siemens PLM software .</w:t>
      </w:r>
    </w:p>
    <w:p w:rsidR="0067273B" w:rsidP="0067273B">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Updating Asbuilt Drawings and Changes .</w:t>
      </w:r>
    </w:p>
    <w:p w:rsidR="0067273B" w:rsidRPr="00AD71B1" w:rsidP="00AD71B1">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Preparation of Bill of Material </w:t>
      </w:r>
      <w:r w:rsidR="00AD71B1">
        <w:rPr>
          <w:rFonts w:ascii="Calibri" w:eastAsia="Arial Unicode MS" w:hAnsi="Calibri" w:cs="Calibri"/>
          <w:sz w:val="22"/>
          <w:szCs w:val="22"/>
        </w:rPr>
        <w:t>.</w:t>
      </w:r>
    </w:p>
    <w:p w:rsidR="00461262" w:rsidRPr="00CA765D" w:rsidP="00CA765D">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Providing technical support to testing , installing , commissioning </w:t>
      </w:r>
      <w:r w:rsidRPr="0067273B" w:rsidR="0067273B">
        <w:rPr>
          <w:rFonts w:ascii="Calibri" w:eastAsia="Arial Unicode MS" w:hAnsi="Calibri" w:cs="Calibri"/>
          <w:sz w:val="22"/>
          <w:szCs w:val="22"/>
        </w:rPr>
        <w:t>.</w:t>
      </w:r>
    </w:p>
    <w:p w:rsidR="00461262" w:rsidRPr="00A07A41" w:rsidP="00A07A41">
      <w:pPr>
        <w:pStyle w:val="ListParagraph"/>
        <w:numPr>
          <w:ilvl w:val="0"/>
          <w:numId w:val="11"/>
        </w:numPr>
        <w:jc w:val="both"/>
        <w:rPr>
          <w:rFonts w:ascii="Calibri" w:eastAsia="Arial Unicode MS" w:hAnsi="Calibri" w:cs="Calibri"/>
          <w:sz w:val="22"/>
          <w:szCs w:val="22"/>
        </w:rPr>
      </w:pPr>
      <w:r>
        <w:rPr>
          <w:rFonts w:ascii="Calibri" w:eastAsia="Arial Unicode MS" w:hAnsi="Calibri" w:cs="Calibri"/>
          <w:sz w:val="22"/>
          <w:szCs w:val="22"/>
        </w:rPr>
        <w:t xml:space="preserve">Provide timely communication to team lead on significant issues / risks / </w:t>
      </w:r>
      <w:r w:rsidR="008966F8">
        <w:rPr>
          <w:rFonts w:ascii="Calibri" w:eastAsia="Arial Unicode MS" w:hAnsi="Calibri" w:cs="Calibri"/>
          <w:sz w:val="22"/>
          <w:szCs w:val="22"/>
        </w:rPr>
        <w:t>development.</w:t>
      </w:r>
    </w:p>
    <w:p w:rsidR="0067273B" w:rsidRPr="0067273B" w:rsidP="0067273B">
      <w:pPr>
        <w:jc w:val="both"/>
        <w:rPr>
          <w:rFonts w:ascii="Calibri" w:eastAsia="Arial Unicode MS" w:hAnsi="Calibri" w:cs="Calibri"/>
          <w:sz w:val="22"/>
          <w:szCs w:val="22"/>
        </w:rPr>
      </w:pPr>
    </w:p>
    <w:p w:rsidR="00DD429F" w:rsidRPr="00FF3675" w:rsidP="008A2C9A">
      <w:pPr>
        <w:tabs>
          <w:tab w:val="left" w:pos="720"/>
        </w:tabs>
        <w:jc w:val="both"/>
        <w:rPr>
          <w:rFonts w:ascii="Calibri" w:eastAsia="Batang" w:hAnsi="Calibri" w:cs="Calibri"/>
          <w:b/>
          <w:bCs/>
          <w:sz w:val="22"/>
          <w:szCs w:val="22"/>
        </w:rPr>
      </w:pPr>
      <w:r w:rsidRPr="00FF3675">
        <w:rPr>
          <w:rFonts w:ascii="Calibri" w:eastAsia="Batang" w:hAnsi="Calibri" w:cs="Calibri"/>
          <w:b/>
          <w:bCs/>
          <w:sz w:val="22"/>
          <w:szCs w:val="22"/>
        </w:rPr>
        <w:t>Previous Employment:</w:t>
      </w:r>
    </w:p>
    <w:p w:rsidR="00CD1A5A" w:rsidRPr="00FF3675" w:rsidP="008A2C9A">
      <w:pPr>
        <w:tabs>
          <w:tab w:val="left" w:pos="720"/>
        </w:tabs>
        <w:jc w:val="both"/>
        <w:rPr>
          <w:rFonts w:ascii="Calibri" w:eastAsia="Batang" w:hAnsi="Calibri" w:cs="Calibri"/>
          <w:b/>
          <w:bCs/>
          <w:sz w:val="22"/>
          <w:szCs w:val="22"/>
        </w:rPr>
      </w:pPr>
      <w:r>
        <w:rPr>
          <w:rFonts w:ascii="Calibri" w:eastAsia="Batang" w:hAnsi="Calibri" w:cs="Calibri"/>
          <w:b/>
          <w:bCs/>
          <w:sz w:val="22"/>
          <w:szCs w:val="22"/>
        </w:rPr>
        <w:t>Company-Siemens India</w:t>
      </w:r>
      <w:r w:rsidR="00DF6BB4">
        <w:rPr>
          <w:rFonts w:ascii="Calibri" w:eastAsia="Batang" w:hAnsi="Calibri" w:cs="Calibri"/>
          <w:b/>
          <w:bCs/>
          <w:sz w:val="22"/>
          <w:szCs w:val="22"/>
        </w:rPr>
        <w:t>(on third party payroll)</w:t>
      </w:r>
    </w:p>
    <w:p w:rsidR="00CD1A5A" w:rsidRPr="00FF3675" w:rsidP="008A2C9A">
      <w:pPr>
        <w:tabs>
          <w:tab w:val="left" w:pos="720"/>
        </w:tabs>
        <w:jc w:val="both"/>
        <w:rPr>
          <w:rFonts w:ascii="Calibri" w:eastAsia="Batang" w:hAnsi="Calibri" w:cs="Calibri"/>
          <w:b/>
          <w:bCs/>
          <w:sz w:val="22"/>
          <w:szCs w:val="22"/>
        </w:rPr>
      </w:pPr>
      <w:r>
        <w:rPr>
          <w:rFonts w:ascii="Calibri" w:eastAsia="Batang" w:hAnsi="Calibri" w:cs="Calibri"/>
          <w:b/>
          <w:bCs/>
          <w:sz w:val="22"/>
          <w:szCs w:val="22"/>
        </w:rPr>
        <w:t>Designation-</w:t>
      </w:r>
      <w:r w:rsidR="00963DC2">
        <w:rPr>
          <w:rFonts w:ascii="Calibri" w:eastAsia="Batang" w:hAnsi="Calibri" w:cs="Calibri"/>
          <w:b/>
          <w:bCs/>
          <w:sz w:val="22"/>
          <w:szCs w:val="22"/>
        </w:rPr>
        <w:t xml:space="preserve"> Electrical </w:t>
      </w:r>
      <w:r>
        <w:rPr>
          <w:rFonts w:ascii="Calibri" w:eastAsia="Batang" w:hAnsi="Calibri" w:cs="Calibri"/>
          <w:b/>
          <w:bCs/>
          <w:sz w:val="22"/>
          <w:szCs w:val="22"/>
        </w:rPr>
        <w:t>Design Engineer</w:t>
      </w:r>
    </w:p>
    <w:p w:rsidR="00CD1A5A" w:rsidRPr="00FF3675" w:rsidP="008A2C9A">
      <w:pPr>
        <w:tabs>
          <w:tab w:val="left" w:pos="720"/>
        </w:tabs>
        <w:jc w:val="both"/>
        <w:rPr>
          <w:rFonts w:ascii="Calibri" w:eastAsia="Batang" w:hAnsi="Calibri" w:cs="Calibri"/>
          <w:b/>
          <w:bCs/>
          <w:sz w:val="22"/>
          <w:szCs w:val="22"/>
        </w:rPr>
      </w:pPr>
      <w:r>
        <w:rPr>
          <w:rFonts w:ascii="Calibri" w:eastAsia="Batang" w:hAnsi="Calibri" w:cs="Calibri"/>
          <w:b/>
          <w:bCs/>
          <w:sz w:val="22"/>
          <w:szCs w:val="22"/>
        </w:rPr>
        <w:t xml:space="preserve">Period-Dec </w:t>
      </w:r>
      <w:r w:rsidR="00F24DE8">
        <w:rPr>
          <w:rFonts w:ascii="Calibri" w:eastAsia="Batang" w:hAnsi="Calibri" w:cs="Calibri"/>
          <w:b/>
          <w:bCs/>
          <w:sz w:val="22"/>
          <w:szCs w:val="22"/>
        </w:rPr>
        <w:t>25.06.2012 to 20.05.2016</w:t>
      </w:r>
    </w:p>
    <w:p w:rsidR="00816031" w:rsidP="00293096">
      <w:pPr>
        <w:jc w:val="both"/>
        <w:rPr>
          <w:rFonts w:ascii="Calibri" w:eastAsia="Batang" w:hAnsi="Calibri" w:cs="Calibri"/>
          <w:bCs/>
          <w:i/>
          <w:sz w:val="22"/>
          <w:szCs w:val="22"/>
        </w:rPr>
      </w:pPr>
      <w:r>
        <w:rPr>
          <w:rFonts w:ascii="Calibri" w:eastAsia="Batang" w:hAnsi="Calibri" w:cs="Calibri"/>
          <w:bCs/>
          <w:i/>
          <w:sz w:val="22"/>
          <w:szCs w:val="22"/>
        </w:rPr>
        <w:t xml:space="preserve">Key Responsibilities: </w:t>
      </w:r>
    </w:p>
    <w:p w:rsidR="0067273B" w:rsidRPr="0067273B" w:rsidP="0067273B">
      <w:pPr>
        <w:pStyle w:val="ListParagraph"/>
        <w:numPr>
          <w:ilvl w:val="0"/>
          <w:numId w:val="9"/>
        </w:numPr>
        <w:jc w:val="both"/>
        <w:rPr>
          <w:rFonts w:ascii="Calibri" w:eastAsia="Batang" w:hAnsi="Calibri" w:cs="Calibri"/>
          <w:bCs/>
          <w:i/>
          <w:sz w:val="22"/>
          <w:szCs w:val="22"/>
        </w:rPr>
      </w:pPr>
      <w:r w:rsidRPr="00623D50">
        <w:rPr>
          <w:rFonts w:ascii="Calibri" w:hAnsi="Calibri" w:cs="Arial"/>
          <w:color w:val="000000"/>
        </w:rPr>
        <w:t>Detailed study of tech</w:t>
      </w:r>
      <w:r>
        <w:rPr>
          <w:rFonts w:ascii="Calibri" w:hAnsi="Calibri" w:cs="Arial"/>
          <w:color w:val="000000"/>
        </w:rPr>
        <w:t>nical specification of project &amp;</w:t>
      </w:r>
      <w:r w:rsidRPr="00623D50">
        <w:rPr>
          <w:rFonts w:ascii="Calibri" w:hAnsi="Calibri" w:cs="Arial"/>
          <w:color w:val="000000"/>
        </w:rPr>
        <w:t>customer requirement</w:t>
      </w:r>
      <w:r>
        <w:rPr>
          <w:rFonts w:ascii="Calibri" w:eastAsia="Batang" w:hAnsi="Calibri" w:cs="Calibri"/>
          <w:bCs/>
          <w:sz w:val="22"/>
          <w:szCs w:val="22"/>
        </w:rPr>
        <w:t>.</w:t>
      </w:r>
    </w:p>
    <w:p w:rsidR="0067273B" w:rsidRPr="0067273B" w:rsidP="0067273B">
      <w:pPr>
        <w:pStyle w:val="ListParagraph"/>
        <w:numPr>
          <w:ilvl w:val="0"/>
          <w:numId w:val="9"/>
        </w:numPr>
        <w:jc w:val="both"/>
        <w:rPr>
          <w:rFonts w:ascii="Calibri" w:eastAsia="Batang" w:hAnsi="Calibri" w:cs="Calibri"/>
          <w:bCs/>
          <w:i/>
          <w:sz w:val="22"/>
          <w:szCs w:val="22"/>
        </w:rPr>
      </w:pPr>
      <w:r>
        <w:rPr>
          <w:rFonts w:ascii="Calibri" w:hAnsi="Calibri" w:cs="Arial"/>
          <w:color w:val="000000"/>
        </w:rPr>
        <w:t>Selection of switchgear as per application requirement and Relevant Calculations</w:t>
      </w:r>
    </w:p>
    <w:p w:rsidR="0067273B" w:rsidRPr="00C45A4A" w:rsidP="0067273B">
      <w:pPr>
        <w:pStyle w:val="ListParagraph"/>
        <w:numPr>
          <w:ilvl w:val="0"/>
          <w:numId w:val="9"/>
        </w:numPr>
        <w:jc w:val="both"/>
        <w:rPr>
          <w:rFonts w:ascii="Calibri" w:eastAsia="Batang" w:hAnsi="Calibri" w:cs="Calibri"/>
          <w:bCs/>
          <w:i/>
          <w:sz w:val="22"/>
          <w:szCs w:val="22"/>
        </w:rPr>
      </w:pPr>
      <w:r w:rsidRPr="00623D50">
        <w:rPr>
          <w:rFonts w:ascii="Calibri" w:hAnsi="Calibri" w:cs="Arial"/>
          <w:color w:val="000000"/>
        </w:rPr>
        <w:t>Preparation of Panel General Arrangement (Panel Layout)</w:t>
      </w:r>
      <w:r>
        <w:rPr>
          <w:rFonts w:ascii="Calibri" w:hAnsi="Calibri" w:cs="Arial"/>
          <w:color w:val="000000"/>
        </w:rPr>
        <w:t xml:space="preserve">, Single Line Diagram ,Three Line diagram &amp; Communication diagram and PLC diagram  in </w:t>
      </w:r>
      <w:r w:rsidRPr="00623D50">
        <w:rPr>
          <w:rFonts w:ascii="Calibri" w:hAnsi="Calibri" w:cs="Arial"/>
          <w:color w:val="000000"/>
        </w:rPr>
        <w:t>order to meet client specific requirements</w:t>
      </w:r>
      <w:r>
        <w:rPr>
          <w:rFonts w:ascii="Calibri" w:hAnsi="Calibri" w:cs="Arial"/>
          <w:color w:val="000000"/>
        </w:rPr>
        <w:t>.</w:t>
      </w:r>
    </w:p>
    <w:p w:rsidR="00C45A4A" w:rsidRPr="0067273B" w:rsidP="0067273B">
      <w:pPr>
        <w:pStyle w:val="ListParagraph"/>
        <w:numPr>
          <w:ilvl w:val="0"/>
          <w:numId w:val="9"/>
        </w:numPr>
        <w:jc w:val="both"/>
        <w:rPr>
          <w:rFonts w:ascii="Calibri" w:eastAsia="Batang" w:hAnsi="Calibri" w:cs="Calibri"/>
          <w:bCs/>
          <w:i/>
          <w:sz w:val="22"/>
          <w:szCs w:val="22"/>
        </w:rPr>
      </w:pPr>
      <w:r>
        <w:rPr>
          <w:rFonts w:ascii="Calibri" w:hAnsi="Calibri" w:cs="Arial"/>
          <w:color w:val="000000"/>
        </w:rPr>
        <w:t>I/O List preparation .</w:t>
      </w:r>
    </w:p>
    <w:p w:rsidR="0067273B" w:rsidRPr="0067273B" w:rsidP="0067273B">
      <w:pPr>
        <w:pStyle w:val="ListParagraph"/>
        <w:numPr>
          <w:ilvl w:val="0"/>
          <w:numId w:val="9"/>
        </w:numPr>
        <w:jc w:val="both"/>
        <w:rPr>
          <w:rFonts w:ascii="Calibri" w:eastAsia="Batang" w:hAnsi="Calibri" w:cs="Calibri"/>
          <w:bCs/>
          <w:i/>
          <w:sz w:val="22"/>
          <w:szCs w:val="22"/>
        </w:rPr>
      </w:pPr>
      <w:r>
        <w:rPr>
          <w:rFonts w:ascii="Calibri" w:hAnsi="Calibri" w:cs="Arial"/>
          <w:color w:val="000000"/>
        </w:rPr>
        <w:t xml:space="preserve">Preparation of reports like </w:t>
      </w:r>
      <w:r w:rsidR="00661266">
        <w:rPr>
          <w:rFonts w:ascii="Calibri" w:hAnsi="Calibri" w:cs="Arial"/>
          <w:color w:val="000000"/>
        </w:rPr>
        <w:t>POBOM,</w:t>
      </w:r>
      <w:r>
        <w:rPr>
          <w:rFonts w:ascii="Calibri" w:hAnsi="Calibri" w:cs="Arial"/>
          <w:color w:val="000000"/>
        </w:rPr>
        <w:t xml:space="preserve"> CEL for respective </w:t>
      </w:r>
      <w:r w:rsidR="00661266">
        <w:rPr>
          <w:rFonts w:ascii="Calibri" w:hAnsi="Calibri" w:cs="Arial"/>
          <w:color w:val="000000"/>
        </w:rPr>
        <w:t>projects.</w:t>
      </w:r>
    </w:p>
    <w:p w:rsidR="0067273B" w:rsidRPr="0067273B" w:rsidP="0067273B">
      <w:pPr>
        <w:pStyle w:val="ListParagraph"/>
        <w:numPr>
          <w:ilvl w:val="0"/>
          <w:numId w:val="9"/>
        </w:numPr>
        <w:jc w:val="both"/>
        <w:rPr>
          <w:rFonts w:ascii="Calibri" w:eastAsia="Batang" w:hAnsi="Calibri" w:cs="Calibri"/>
          <w:bCs/>
          <w:i/>
          <w:sz w:val="22"/>
          <w:szCs w:val="22"/>
        </w:rPr>
      </w:pPr>
      <w:r w:rsidRPr="00623D50">
        <w:rPr>
          <w:rFonts w:ascii="Calibri" w:hAnsi="Calibri" w:cs="Arial"/>
          <w:color w:val="000000"/>
        </w:rPr>
        <w:t>Generating Clarification Indents of respective projects under manufacturing, etc</w:t>
      </w:r>
      <w:r>
        <w:rPr>
          <w:rFonts w:ascii="Calibri" w:hAnsi="Calibri" w:cs="Arial"/>
          <w:color w:val="000000"/>
        </w:rPr>
        <w:t xml:space="preserve"> .</w:t>
      </w:r>
    </w:p>
    <w:p w:rsidR="0067273B" w:rsidRPr="0067273B" w:rsidP="0067273B">
      <w:pPr>
        <w:pStyle w:val="ListParagraph"/>
        <w:numPr>
          <w:ilvl w:val="0"/>
          <w:numId w:val="9"/>
        </w:numPr>
        <w:jc w:val="both"/>
        <w:rPr>
          <w:rFonts w:ascii="Calibri" w:eastAsia="Batang" w:hAnsi="Calibri" w:cs="Calibri"/>
          <w:bCs/>
          <w:i/>
          <w:sz w:val="22"/>
          <w:szCs w:val="22"/>
        </w:rPr>
      </w:pPr>
      <w:r w:rsidRPr="00825147">
        <w:rPr>
          <w:rFonts w:ascii="Calibri" w:hAnsi="Calibri" w:cs="Arial"/>
          <w:color w:val="000000"/>
        </w:rPr>
        <w:t>Interact with Project Managers and ensure timely implementation of project design</w:t>
      </w:r>
    </w:p>
    <w:p w:rsidR="0067273B" w:rsidRPr="0067273B" w:rsidP="0067273B">
      <w:pPr>
        <w:pStyle w:val="ListParagraph"/>
        <w:numPr>
          <w:ilvl w:val="0"/>
          <w:numId w:val="9"/>
        </w:numPr>
        <w:jc w:val="both"/>
        <w:rPr>
          <w:rFonts w:ascii="Calibri" w:eastAsia="Batang" w:hAnsi="Calibri" w:cs="Calibri"/>
          <w:bCs/>
          <w:i/>
          <w:sz w:val="22"/>
          <w:szCs w:val="22"/>
        </w:rPr>
      </w:pPr>
      <w:r w:rsidRPr="00825147">
        <w:rPr>
          <w:rFonts w:ascii="Calibri" w:hAnsi="Calibri" w:cs="Arial"/>
          <w:color w:val="000000"/>
        </w:rPr>
        <w:t>Interact with customer and respond to technical questions and clarifications .</w:t>
      </w:r>
    </w:p>
    <w:p w:rsidR="00CB4575" w:rsidRPr="00CB4575" w:rsidP="00CB4575">
      <w:pPr>
        <w:numPr>
          <w:ilvl w:val="0"/>
          <w:numId w:val="9"/>
        </w:numPr>
        <w:suppressAutoHyphens w:val="0"/>
        <w:overflowPunct/>
        <w:autoSpaceDE/>
        <w:spacing w:line="270" w:lineRule="atLeast"/>
        <w:textAlignment w:val="auto"/>
        <w:rPr>
          <w:rFonts w:ascii="Arial" w:hAnsi="Arial" w:cs="Arial"/>
          <w:color w:val="666666"/>
        </w:rPr>
      </w:pPr>
      <w:r w:rsidRPr="00825147">
        <w:rPr>
          <w:rFonts w:ascii="Calibri" w:hAnsi="Calibri" w:cs="Arial"/>
          <w:color w:val="000000"/>
        </w:rPr>
        <w:t>Support manufacturing and Sourcing Teams.</w:t>
      </w:r>
    </w:p>
    <w:p w:rsidR="0067273B" w:rsidP="0067273B">
      <w:pPr>
        <w:suppressAutoHyphens w:val="0"/>
        <w:overflowPunct/>
        <w:autoSpaceDE/>
        <w:spacing w:line="270" w:lineRule="atLeast"/>
        <w:ind w:left="360"/>
        <w:textAlignment w:val="auto"/>
        <w:rPr>
          <w:rFonts w:ascii="Arial" w:hAnsi="Arial" w:cs="Arial"/>
          <w:color w:val="666666"/>
        </w:rPr>
      </w:pPr>
    </w:p>
    <w:p w:rsidR="0067273B" w:rsidRPr="0067273B" w:rsidP="0067273B">
      <w:pPr>
        <w:tabs>
          <w:tab w:val="left" w:pos="720"/>
        </w:tabs>
        <w:jc w:val="both"/>
        <w:rPr>
          <w:rFonts w:ascii="Calibri" w:eastAsia="Batang" w:hAnsi="Calibri" w:cs="Calibri"/>
          <w:b/>
          <w:bCs/>
          <w:sz w:val="22"/>
          <w:szCs w:val="22"/>
        </w:rPr>
      </w:pPr>
      <w:r w:rsidRPr="0067273B">
        <w:rPr>
          <w:rFonts w:ascii="Calibri" w:eastAsia="Batang" w:hAnsi="Calibri" w:cs="Calibri"/>
          <w:b/>
          <w:bCs/>
          <w:sz w:val="22"/>
          <w:szCs w:val="22"/>
        </w:rPr>
        <w:t>Previous Employment:</w:t>
      </w:r>
    </w:p>
    <w:p w:rsidR="0067273B" w:rsidRPr="00812E4D" w:rsidP="0067273B">
      <w:pPr>
        <w:tabs>
          <w:tab w:val="left" w:pos="720"/>
        </w:tabs>
        <w:jc w:val="both"/>
        <w:rPr>
          <w:rFonts w:ascii="Calibri" w:eastAsia="Batang" w:hAnsi="Calibri" w:cs="Calibri"/>
          <w:b/>
          <w:bCs/>
          <w:sz w:val="22"/>
          <w:szCs w:val="22"/>
        </w:rPr>
      </w:pPr>
      <w:r w:rsidRPr="00812E4D">
        <w:rPr>
          <w:rFonts w:ascii="Calibri" w:eastAsia="Batang" w:hAnsi="Calibri" w:cs="Calibri"/>
          <w:b/>
          <w:bCs/>
          <w:sz w:val="22"/>
          <w:szCs w:val="22"/>
        </w:rPr>
        <w:t>Company-Schneider Electric</w:t>
      </w:r>
      <w:r w:rsidRPr="00812E4D" w:rsidR="00B27797">
        <w:rPr>
          <w:rFonts w:ascii="Calibri" w:eastAsia="Batang" w:hAnsi="Calibri" w:cs="Calibri"/>
          <w:b/>
          <w:bCs/>
          <w:sz w:val="22"/>
          <w:szCs w:val="22"/>
        </w:rPr>
        <w:t>(Nas</w:t>
      </w:r>
      <w:r w:rsidRPr="00812E4D" w:rsidR="00812E4D">
        <w:rPr>
          <w:rFonts w:ascii="Calibri" w:eastAsia="Batang" w:hAnsi="Calibri" w:cs="Calibri"/>
          <w:b/>
          <w:bCs/>
          <w:sz w:val="22"/>
          <w:szCs w:val="22"/>
        </w:rPr>
        <w:t>i</w:t>
      </w:r>
      <w:r w:rsidRPr="00812E4D" w:rsidR="00B27797">
        <w:rPr>
          <w:rFonts w:ascii="Calibri" w:eastAsia="Batang" w:hAnsi="Calibri" w:cs="Calibri"/>
          <w:b/>
          <w:bCs/>
          <w:sz w:val="22"/>
          <w:szCs w:val="22"/>
        </w:rPr>
        <w:t>hk)</w:t>
      </w:r>
    </w:p>
    <w:p w:rsidR="00812E4D" w:rsidRPr="00812E4D" w:rsidP="0067273B">
      <w:pPr>
        <w:tabs>
          <w:tab w:val="left" w:pos="720"/>
        </w:tabs>
        <w:jc w:val="both"/>
        <w:rPr>
          <w:rFonts w:ascii="Calibri" w:eastAsia="Batang" w:hAnsi="Calibri" w:cs="Calibri"/>
          <w:b/>
          <w:bCs/>
          <w:sz w:val="22"/>
          <w:szCs w:val="22"/>
        </w:rPr>
      </w:pPr>
      <w:r w:rsidRPr="00812E4D">
        <w:rPr>
          <w:rFonts w:ascii="Calibri" w:eastAsia="Batang" w:hAnsi="Calibri" w:cs="Calibri"/>
          <w:b/>
          <w:bCs/>
          <w:sz w:val="22"/>
          <w:szCs w:val="22"/>
        </w:rPr>
        <w:t>Designation-Trainee Engineer</w:t>
      </w:r>
    </w:p>
    <w:p w:rsidR="00E62685" w:rsidP="0067273B">
      <w:pPr>
        <w:tabs>
          <w:tab w:val="left" w:pos="720"/>
        </w:tabs>
        <w:jc w:val="both"/>
        <w:rPr>
          <w:rFonts w:ascii="Calibri" w:eastAsia="Batang" w:hAnsi="Calibri" w:cs="Calibri"/>
          <w:b/>
          <w:bCs/>
          <w:sz w:val="22"/>
          <w:szCs w:val="22"/>
        </w:rPr>
      </w:pPr>
      <w:r w:rsidRPr="00B27797">
        <w:rPr>
          <w:rFonts w:ascii="Calibri" w:eastAsia="Batang" w:hAnsi="Calibri" w:cs="Calibri"/>
          <w:b/>
          <w:bCs/>
          <w:sz w:val="22"/>
          <w:szCs w:val="22"/>
        </w:rPr>
        <w:t>Period</w:t>
      </w:r>
      <w:r>
        <w:rPr>
          <w:rFonts w:ascii="Calibri" w:eastAsia="Batang" w:hAnsi="Calibri" w:cs="Calibri"/>
          <w:b/>
          <w:bCs/>
          <w:sz w:val="22"/>
          <w:szCs w:val="22"/>
        </w:rPr>
        <w:t>-</w:t>
      </w:r>
      <w:r w:rsidR="00F24DE8">
        <w:rPr>
          <w:rFonts w:ascii="Calibri" w:eastAsia="Batang" w:hAnsi="Calibri" w:cs="Calibri"/>
          <w:b/>
          <w:bCs/>
          <w:sz w:val="22"/>
          <w:szCs w:val="22"/>
        </w:rPr>
        <w:t>01.06.</w:t>
      </w:r>
      <w:r>
        <w:rPr>
          <w:rFonts w:ascii="Calibri" w:eastAsia="Batang" w:hAnsi="Calibri" w:cs="Calibri"/>
          <w:b/>
          <w:bCs/>
          <w:sz w:val="22"/>
          <w:szCs w:val="22"/>
        </w:rPr>
        <w:t xml:space="preserve">2011 to </w:t>
      </w:r>
      <w:r w:rsidR="00F24DE8">
        <w:rPr>
          <w:rFonts w:ascii="Calibri" w:eastAsia="Batang" w:hAnsi="Calibri" w:cs="Calibri"/>
          <w:b/>
          <w:bCs/>
          <w:sz w:val="22"/>
          <w:szCs w:val="22"/>
        </w:rPr>
        <w:t>31.05.</w:t>
      </w:r>
      <w:r>
        <w:rPr>
          <w:rFonts w:ascii="Calibri" w:eastAsia="Batang" w:hAnsi="Calibri" w:cs="Calibri"/>
          <w:b/>
          <w:bCs/>
          <w:sz w:val="22"/>
          <w:szCs w:val="22"/>
        </w:rPr>
        <w:t>20</w:t>
      </w:r>
      <w:r w:rsidR="00423058">
        <w:rPr>
          <w:rFonts w:ascii="Calibri" w:eastAsia="Batang" w:hAnsi="Calibri" w:cs="Calibri"/>
          <w:b/>
          <w:bCs/>
          <w:sz w:val="22"/>
          <w:szCs w:val="22"/>
        </w:rPr>
        <w:t>1</w:t>
      </w:r>
      <w:r w:rsidR="00F24DE8">
        <w:rPr>
          <w:rFonts w:ascii="Calibri" w:eastAsia="Batang" w:hAnsi="Calibri" w:cs="Calibri"/>
          <w:b/>
          <w:bCs/>
          <w:sz w:val="22"/>
          <w:szCs w:val="22"/>
        </w:rPr>
        <w:t>2</w:t>
      </w:r>
    </w:p>
    <w:p w:rsidR="00B645C1" w:rsidRPr="008C442F" w:rsidP="008C442F">
      <w:pPr>
        <w:pStyle w:val="ListParagraph"/>
        <w:numPr>
          <w:ilvl w:val="0"/>
          <w:numId w:val="13"/>
        </w:numPr>
        <w:tabs>
          <w:tab w:val="left" w:pos="720"/>
        </w:tabs>
        <w:jc w:val="both"/>
        <w:rPr>
          <w:rFonts w:ascii="Calibri" w:eastAsia="Batang" w:hAnsi="Calibri" w:cs="Calibri"/>
          <w:sz w:val="22"/>
          <w:szCs w:val="22"/>
        </w:rPr>
      </w:pPr>
      <w:r w:rsidRPr="008C442F">
        <w:rPr>
          <w:rFonts w:ascii="Calibri" w:eastAsia="Batang" w:hAnsi="Calibri" w:cs="Calibri"/>
          <w:sz w:val="22"/>
          <w:szCs w:val="22"/>
        </w:rPr>
        <w:t xml:space="preserve">Testing of MCB , MCCB , CONTACTORS </w:t>
      </w:r>
    </w:p>
    <w:p w:rsidR="00B645C1" w:rsidP="008C442F">
      <w:pPr>
        <w:pStyle w:val="ListParagraph"/>
        <w:numPr>
          <w:ilvl w:val="0"/>
          <w:numId w:val="13"/>
        </w:numPr>
        <w:tabs>
          <w:tab w:val="left" w:pos="720"/>
        </w:tabs>
        <w:jc w:val="both"/>
        <w:rPr>
          <w:rFonts w:ascii="Calibri" w:eastAsia="Batang" w:hAnsi="Calibri" w:cs="Calibri"/>
          <w:sz w:val="22"/>
          <w:szCs w:val="22"/>
        </w:rPr>
      </w:pPr>
      <w:r w:rsidRPr="008C442F">
        <w:rPr>
          <w:rFonts w:ascii="Calibri" w:eastAsia="Batang" w:hAnsi="Calibri" w:cs="Calibri"/>
          <w:sz w:val="22"/>
          <w:szCs w:val="22"/>
        </w:rPr>
        <w:t>Documentation of testing .</w:t>
      </w:r>
    </w:p>
    <w:p w:rsidR="00E5609F" w:rsidRPr="00F24DE8" w:rsidP="00F24DE8">
      <w:pPr>
        <w:tabs>
          <w:tab w:val="left" w:pos="720"/>
        </w:tabs>
        <w:jc w:val="both"/>
        <w:rPr>
          <w:rFonts w:ascii="Calibri" w:eastAsia="Batang" w:hAnsi="Calibri" w:cs="Calibri"/>
          <w:b/>
          <w:bCs/>
          <w:sz w:val="22"/>
          <w:szCs w:val="22"/>
        </w:rPr>
      </w:pPr>
      <w:r>
        <w:rPr>
          <w:rFonts w:ascii="Calibri" w:eastAsia="Batang" w:hAnsi="Calibri" w:cs="Calibri"/>
          <w:b/>
          <w:sz w:val="22"/>
          <w:szCs w:val="22"/>
        </w:rPr>
        <w:t>Software</w:t>
      </w:r>
      <w:r>
        <w:rPr>
          <w:rFonts w:ascii="Calibri" w:eastAsia="Batang" w:hAnsi="Calibri" w:cs="Calibri"/>
          <w:b/>
          <w:sz w:val="22"/>
          <w:szCs w:val="22"/>
        </w:rPr>
        <w:t xml:space="preserve"> Proficiency: </w:t>
      </w:r>
    </w:p>
    <w:p w:rsidR="00E5609F" w:rsidP="0067273B">
      <w:pPr>
        <w:pStyle w:val="ListParagraph"/>
        <w:numPr>
          <w:ilvl w:val="0"/>
          <w:numId w:val="12"/>
        </w:numPr>
        <w:jc w:val="both"/>
        <w:rPr>
          <w:rFonts w:ascii="Calibri" w:eastAsia="Batang" w:hAnsi="Calibri" w:cs="Calibri"/>
          <w:sz w:val="22"/>
          <w:szCs w:val="22"/>
        </w:rPr>
      </w:pPr>
      <w:r w:rsidRPr="0067273B">
        <w:rPr>
          <w:rFonts w:ascii="Calibri" w:eastAsia="Batang" w:hAnsi="Calibri" w:cs="Calibri"/>
          <w:sz w:val="22"/>
          <w:szCs w:val="22"/>
        </w:rPr>
        <w:t>E-Plan P8-Drive/PLC Panel Engineering Drawing Designing Software.</w:t>
      </w:r>
    </w:p>
    <w:p w:rsidR="0067273B" w:rsidP="0067273B">
      <w:pPr>
        <w:pStyle w:val="ListParagraph"/>
        <w:numPr>
          <w:ilvl w:val="0"/>
          <w:numId w:val="12"/>
        </w:numPr>
        <w:jc w:val="both"/>
        <w:rPr>
          <w:rFonts w:ascii="Calibri" w:eastAsia="Batang" w:hAnsi="Calibri" w:cs="Calibri"/>
          <w:sz w:val="22"/>
          <w:szCs w:val="22"/>
        </w:rPr>
      </w:pPr>
      <w:r w:rsidRPr="0067273B">
        <w:rPr>
          <w:rFonts w:ascii="Calibri" w:eastAsia="Batang" w:hAnsi="Calibri" w:cs="Calibri"/>
          <w:sz w:val="22"/>
          <w:szCs w:val="22"/>
        </w:rPr>
        <w:t>E3-Zuken series</w:t>
      </w:r>
    </w:p>
    <w:p w:rsidR="00222939" w:rsidP="00222939">
      <w:pPr>
        <w:pStyle w:val="ListParagraph"/>
        <w:numPr>
          <w:ilvl w:val="0"/>
          <w:numId w:val="12"/>
        </w:numPr>
        <w:jc w:val="both"/>
        <w:rPr>
          <w:rFonts w:ascii="Calibri" w:eastAsia="Batang" w:hAnsi="Calibri" w:cs="Calibri"/>
          <w:sz w:val="22"/>
          <w:szCs w:val="22"/>
        </w:rPr>
      </w:pPr>
      <w:r>
        <w:rPr>
          <w:rFonts w:ascii="Calibri" w:eastAsia="Batang" w:hAnsi="Calibri" w:cs="Calibri"/>
          <w:sz w:val="22"/>
          <w:szCs w:val="22"/>
        </w:rPr>
        <w:t>Team center 11</w:t>
      </w:r>
      <w:r w:rsidRPr="0067273B" w:rsidR="0067273B">
        <w:rPr>
          <w:rFonts w:ascii="Calibri" w:eastAsia="Batang" w:hAnsi="Calibri" w:cs="Calibri"/>
          <w:sz w:val="22"/>
          <w:szCs w:val="22"/>
        </w:rPr>
        <w:t>.</w:t>
      </w:r>
    </w:p>
    <w:p w:rsidR="00115768" w:rsidRPr="00222939" w:rsidP="00222939">
      <w:pPr>
        <w:pStyle w:val="ListParagraph"/>
        <w:numPr>
          <w:ilvl w:val="0"/>
          <w:numId w:val="12"/>
        </w:numPr>
        <w:jc w:val="both"/>
        <w:rPr>
          <w:rFonts w:ascii="Calibri" w:eastAsia="Batang" w:hAnsi="Calibri" w:cs="Calibri"/>
          <w:sz w:val="22"/>
          <w:szCs w:val="22"/>
        </w:rPr>
      </w:pPr>
      <w:r>
        <w:rPr>
          <w:rFonts w:ascii="Calibri" w:eastAsia="Batang" w:hAnsi="Calibri" w:cs="Calibri"/>
          <w:sz w:val="22"/>
          <w:szCs w:val="22"/>
        </w:rPr>
        <w:t>Autocad</w:t>
      </w:r>
    </w:p>
    <w:p w:rsidR="0067273B" w:rsidRPr="0067273B" w:rsidP="0067273B">
      <w:pPr>
        <w:jc w:val="both"/>
        <w:rPr>
          <w:rFonts w:ascii="Calibri" w:eastAsia="Batang" w:hAnsi="Calibri" w:cs="Calibri"/>
          <w:sz w:val="22"/>
          <w:szCs w:val="22"/>
        </w:rPr>
      </w:pPr>
    </w:p>
    <w:p w:rsidR="0067273B" w:rsidP="0067273B">
      <w:pPr>
        <w:jc w:val="both"/>
        <w:rPr>
          <w:rFonts w:ascii="Calibri" w:hAnsi="Calibri" w:cs="Calibri"/>
          <w:b/>
          <w:sz w:val="22"/>
          <w:szCs w:val="22"/>
        </w:rPr>
      </w:pPr>
      <w:r>
        <w:rPr>
          <w:rFonts w:ascii="Calibri" w:eastAsia="Arial Unicode MS" w:hAnsi="Calibri" w:cs="Calibri"/>
          <w:b/>
          <w:sz w:val="22"/>
          <w:szCs w:val="22"/>
        </w:rPr>
        <w:t>Educational Qualification:</w:t>
      </w:r>
    </w:p>
    <w:p w:rsidR="0067273B" w:rsidRPr="0067273B" w:rsidP="0067273B">
      <w:pPr>
        <w:pStyle w:val="BodyTextIndent"/>
        <w:numPr>
          <w:ilvl w:val="0"/>
          <w:numId w:val="5"/>
        </w:numPr>
        <w:spacing w:line="240" w:lineRule="auto"/>
        <w:rPr>
          <w:rFonts w:ascii="Calibri" w:hAnsi="Calibri" w:cs="Calibri"/>
          <w:b/>
          <w:sz w:val="22"/>
          <w:szCs w:val="22"/>
        </w:rPr>
      </w:pPr>
      <w:r>
        <w:rPr>
          <w:rFonts w:ascii="Calibri" w:hAnsi="Calibri" w:cs="Calibri"/>
          <w:b/>
          <w:sz w:val="22"/>
          <w:szCs w:val="22"/>
        </w:rPr>
        <w:t>B.tech(Electrical and Electronics)</w:t>
      </w:r>
      <w:r>
        <w:rPr>
          <w:rFonts w:ascii="Calibri" w:hAnsi="Calibri" w:cs="Calibri"/>
          <w:sz w:val="22"/>
          <w:szCs w:val="22"/>
        </w:rPr>
        <w:t xml:space="preserve"> </w:t>
      </w:r>
      <w:r w:rsidR="00604D86">
        <w:rPr>
          <w:rFonts w:ascii="Calibri" w:hAnsi="Calibri" w:cs="Calibri"/>
          <w:sz w:val="22"/>
          <w:szCs w:val="22"/>
        </w:rPr>
        <w:t xml:space="preserve">with </w:t>
      </w:r>
      <w:r w:rsidR="00EF63E0">
        <w:rPr>
          <w:rFonts w:ascii="Calibri" w:hAnsi="Calibri" w:cs="Calibri"/>
          <w:sz w:val="22"/>
          <w:szCs w:val="22"/>
        </w:rPr>
        <w:t>6.9 CGPA (2009</w:t>
      </w:r>
      <w:r w:rsidR="00916315">
        <w:rPr>
          <w:rFonts w:ascii="Calibri" w:hAnsi="Calibri" w:cs="Calibri"/>
          <w:sz w:val="22"/>
          <w:szCs w:val="22"/>
        </w:rPr>
        <w:t>) .</w:t>
      </w:r>
    </w:p>
    <w:p w:rsidR="0067273B" w:rsidRPr="00916315" w:rsidP="0067273B">
      <w:pPr>
        <w:pStyle w:val="BodyTextIndent"/>
        <w:numPr>
          <w:ilvl w:val="0"/>
          <w:numId w:val="5"/>
        </w:numPr>
        <w:spacing w:line="240" w:lineRule="auto"/>
        <w:rPr>
          <w:rFonts w:ascii="Calibri" w:eastAsia="Batang" w:hAnsi="Calibri" w:cs="Calibri"/>
          <w:bCs/>
          <w:sz w:val="22"/>
          <w:szCs w:val="22"/>
        </w:rPr>
      </w:pPr>
      <w:r>
        <w:rPr>
          <w:rFonts w:ascii="Calibri" w:hAnsi="Calibri" w:cs="Calibri"/>
          <w:b/>
          <w:sz w:val="22"/>
          <w:szCs w:val="22"/>
        </w:rPr>
        <w:t>+2 science</w:t>
      </w:r>
      <w:r>
        <w:rPr>
          <w:rFonts w:ascii="Calibri" w:hAnsi="Calibri" w:cs="Calibri"/>
          <w:sz w:val="22"/>
          <w:szCs w:val="22"/>
        </w:rPr>
        <w:t xml:space="preserve"> from City college, Orissa</w:t>
      </w:r>
      <w:r w:rsidR="008C442F">
        <w:rPr>
          <w:rFonts w:ascii="Calibri" w:hAnsi="Calibri" w:cs="Calibri"/>
          <w:sz w:val="22"/>
          <w:szCs w:val="22"/>
        </w:rPr>
        <w:t xml:space="preserve"> with 48</w:t>
      </w:r>
      <w:r w:rsidR="00916315">
        <w:rPr>
          <w:rFonts w:ascii="Calibri" w:hAnsi="Calibri" w:cs="Calibri"/>
          <w:sz w:val="22"/>
          <w:szCs w:val="22"/>
        </w:rPr>
        <w:t>% .</w:t>
      </w:r>
    </w:p>
    <w:p w:rsidR="002A3A6A" w:rsidRPr="00031A15" w:rsidP="000B4C1C">
      <w:pPr>
        <w:pStyle w:val="BodyTextIndent"/>
        <w:numPr>
          <w:ilvl w:val="0"/>
          <w:numId w:val="5"/>
        </w:numPr>
        <w:spacing w:line="240" w:lineRule="auto"/>
        <w:rPr>
          <w:rFonts w:ascii="Calibri" w:eastAsia="Batang" w:hAnsi="Calibri" w:cs="Calibri"/>
          <w:bCs/>
          <w:sz w:val="22"/>
          <w:szCs w:val="22"/>
        </w:rPr>
      </w:pPr>
      <w:r>
        <w:rPr>
          <w:rFonts w:ascii="Calibri" w:hAnsi="Calibri" w:cs="Calibri"/>
          <w:b/>
          <w:sz w:val="22"/>
          <w:szCs w:val="22"/>
        </w:rPr>
        <w:t>10</w:t>
      </w:r>
      <w:r w:rsidRPr="00916315">
        <w:rPr>
          <w:rFonts w:ascii="Calibri" w:hAnsi="Calibri" w:cs="Calibri"/>
          <w:b/>
          <w:sz w:val="22"/>
          <w:szCs w:val="22"/>
          <w:vertAlign w:val="superscript"/>
        </w:rPr>
        <w:t>th</w:t>
      </w:r>
      <w:r>
        <w:rPr>
          <w:rFonts w:ascii="Calibri" w:hAnsi="Calibri" w:cs="Calibri"/>
          <w:b/>
          <w:sz w:val="22"/>
          <w:szCs w:val="22"/>
        </w:rPr>
        <w:t xml:space="preserve"> from me</w:t>
      </w:r>
      <w:r w:rsidR="008C442F">
        <w:rPr>
          <w:rFonts w:ascii="Calibri" w:hAnsi="Calibri" w:cs="Calibri"/>
          <w:b/>
          <w:sz w:val="22"/>
          <w:szCs w:val="22"/>
        </w:rPr>
        <w:t>dical campus high school with 56</w:t>
      </w:r>
      <w:r w:rsidR="00CB4575">
        <w:rPr>
          <w:rFonts w:ascii="Calibri" w:hAnsi="Calibri" w:cs="Calibri"/>
          <w:b/>
          <w:sz w:val="22"/>
          <w:szCs w:val="22"/>
        </w:rPr>
        <w:t>%</w:t>
      </w:r>
    </w:p>
    <w:p w:rsidR="00031A15" w:rsidP="00031A15">
      <w:pPr>
        <w:pStyle w:val="BodyTextIndent"/>
        <w:spacing w:line="240" w:lineRule="auto"/>
        <w:rPr>
          <w:rFonts w:ascii="Calibri" w:hAnsi="Calibri" w:cs="Calibri"/>
          <w:b/>
          <w:sz w:val="22"/>
          <w:szCs w:val="22"/>
        </w:rPr>
      </w:pPr>
    </w:p>
    <w:p w:rsidR="00031A15" w:rsidRPr="000B4C1C" w:rsidP="00031A15">
      <w:pPr>
        <w:pStyle w:val="BodyTextIndent"/>
        <w:spacing w:line="240" w:lineRule="auto"/>
        <w:rPr>
          <w:rFonts w:ascii="Calibri" w:eastAsia="Batang" w:hAnsi="Calibri" w:cs="Calibri"/>
          <w:bCs/>
          <w:sz w:val="22"/>
          <w:szCs w:val="22"/>
        </w:rPr>
      </w:pPr>
      <w:r>
        <w:rPr>
          <w:rFonts w:ascii="Helvetica" w:hAnsi="Helvetica" w:cs="Helvetica"/>
          <w:color w:val="000000"/>
          <w:sz w:val="22"/>
          <w:szCs w:val="22"/>
          <w:shd w:val="clear" w:color="auto" w:fill="FFFFFF"/>
        </w:rPr>
        <w:t>“I hereby agree for my personal data, included in my job application, to be processed in line with the needs of recruitment, in accordance with the Law on Personal Data Protection of 29th August 1997 (Law Gazette from 2002, No.101, heading 926, as amended).”</w:t>
      </w:r>
    </w:p>
    <w:p w:rsidR="002A3A6A" w:rsidRPr="00CB4575" w:rsidP="002A3A6A">
      <w:pPr>
        <w:pStyle w:val="BodyTextIndent"/>
        <w:spacing w:line="240" w:lineRule="auto"/>
        <w:rPr>
          <w:rFonts w:ascii="Calibri" w:eastAsia="Batang" w:hAnsi="Calibri" w:cs="Calibri"/>
          <w:bCs/>
          <w:sz w:val="22"/>
          <w:szCs w:val="22"/>
        </w:rPr>
      </w:pPr>
    </w:p>
    <w:p w:rsidR="00E5609F" w:rsidP="0067273B">
      <w:pPr>
        <w:jc w:val="both"/>
        <w:rPr>
          <w:rFonts w:ascii="Calibri" w:eastAsia="Batang" w:hAnsi="Calibri" w:cs="Calibri"/>
          <w:sz w:val="22"/>
          <w:szCs w:val="22"/>
        </w:rPr>
      </w:pPr>
    </w:p>
    <w:p w:rsidR="00E5609F">
      <w:pPr>
        <w:jc w:val="both"/>
        <w:rPr>
          <w:rFonts w:ascii="Calibri" w:eastAsia="Batang" w:hAnsi="Calibri" w:cs="Calibri"/>
          <w:sz w:val="22"/>
          <w:szCs w:val="22"/>
        </w:rPr>
      </w:pPr>
      <w:r>
        <w:rPr>
          <w:rFonts w:ascii="Calibri" w:eastAsia="Batang" w:hAnsi="Calibri" w:cs="Calibri"/>
          <w:sz w:val="22"/>
          <w:szCs w:val="22"/>
        </w:rPr>
        <w:t>Personal Details:</w:t>
      </w:r>
    </w:p>
    <w:p w:rsidR="00E5609F">
      <w:pPr>
        <w:jc w:val="both"/>
        <w:rPr>
          <w:rFonts w:ascii="Calibri" w:eastAsia="Batang" w:hAnsi="Calibri" w:cs="Calibri"/>
          <w:sz w:val="22"/>
          <w:szCs w:val="22"/>
        </w:rPr>
      </w:pPr>
    </w:p>
    <w:p w:rsidR="00E5609F">
      <w:pPr>
        <w:jc w:val="both"/>
        <w:rPr>
          <w:rFonts w:ascii="Calibri" w:eastAsia="Batang" w:hAnsi="Calibri" w:cs="Calibri"/>
          <w:sz w:val="22"/>
          <w:szCs w:val="22"/>
        </w:rPr>
      </w:pPr>
      <w:r>
        <w:rPr>
          <w:rFonts w:ascii="Calibri" w:eastAsia="Batang" w:hAnsi="Calibri" w:cs="Calibri"/>
          <w:sz w:val="22"/>
          <w:szCs w:val="22"/>
        </w:rPr>
        <w:t>Fa</w:t>
      </w:r>
      <w:r w:rsidR="00304F30">
        <w:rPr>
          <w:rFonts w:ascii="Calibri" w:eastAsia="Batang" w:hAnsi="Calibri" w:cs="Calibri"/>
          <w:sz w:val="22"/>
          <w:szCs w:val="22"/>
        </w:rPr>
        <w:t>ther’s Name</w:t>
      </w:r>
      <w:r w:rsidR="00304F30">
        <w:rPr>
          <w:rFonts w:ascii="Calibri" w:eastAsia="Batang" w:hAnsi="Calibri" w:cs="Calibri"/>
          <w:sz w:val="22"/>
          <w:szCs w:val="22"/>
        </w:rPr>
        <w:tab/>
        <w:t xml:space="preserve">: - </w:t>
      </w:r>
      <w:r w:rsidR="00C22523">
        <w:rPr>
          <w:rFonts w:ascii="Calibri" w:eastAsia="Batang" w:hAnsi="Calibri" w:cs="Calibri"/>
          <w:sz w:val="22"/>
          <w:szCs w:val="22"/>
        </w:rPr>
        <w:t>Ramesh padhy</w:t>
      </w:r>
    </w:p>
    <w:p w:rsidR="00C22523" w:rsidP="00816031">
      <w:pPr>
        <w:jc w:val="both"/>
        <w:rPr>
          <w:rFonts w:ascii="Calibri" w:eastAsia="Batang" w:hAnsi="Calibri" w:cs="Calibri"/>
          <w:sz w:val="22"/>
          <w:szCs w:val="22"/>
        </w:rPr>
      </w:pPr>
      <w:r>
        <w:rPr>
          <w:rFonts w:ascii="Calibri" w:eastAsia="Batang" w:hAnsi="Calibri" w:cs="Calibri"/>
          <w:sz w:val="22"/>
          <w:szCs w:val="22"/>
        </w:rPr>
        <w:t>Mother’s Name</w:t>
      </w:r>
      <w:r w:rsidR="0067273B">
        <w:rPr>
          <w:rFonts w:ascii="Calibri" w:eastAsia="Batang" w:hAnsi="Calibri" w:cs="Calibri"/>
          <w:sz w:val="22"/>
          <w:szCs w:val="22"/>
        </w:rPr>
        <w:t xml:space="preserve"> </w:t>
      </w:r>
      <w:r w:rsidR="00816031">
        <w:rPr>
          <w:rFonts w:ascii="Calibri" w:eastAsia="Batang" w:hAnsi="Calibri" w:cs="Calibri"/>
          <w:sz w:val="22"/>
          <w:szCs w:val="22"/>
        </w:rPr>
        <w:t>: -</w:t>
      </w:r>
      <w:r>
        <w:rPr>
          <w:rFonts w:ascii="Calibri" w:eastAsia="Batang" w:hAnsi="Calibri" w:cs="Calibri"/>
          <w:sz w:val="22"/>
          <w:szCs w:val="22"/>
        </w:rPr>
        <w:t xml:space="preserve"> Sumitra  padhy</w:t>
      </w:r>
      <w:r w:rsidR="00304F30">
        <w:rPr>
          <w:rFonts w:ascii="Calibri" w:eastAsia="Batang" w:hAnsi="Calibri" w:cs="Calibri"/>
          <w:sz w:val="22"/>
          <w:szCs w:val="22"/>
        </w:rPr>
        <w:t xml:space="preserve"> </w:t>
      </w:r>
    </w:p>
    <w:p w:rsidR="00E5609F" w:rsidP="00816031">
      <w:pPr>
        <w:jc w:val="both"/>
        <w:rPr>
          <w:rFonts w:ascii="Calibri" w:eastAsia="Batang" w:hAnsi="Calibri" w:cs="Calibri"/>
          <w:sz w:val="22"/>
          <w:szCs w:val="22"/>
        </w:rPr>
      </w:pPr>
      <w:r>
        <w:rPr>
          <w:rFonts w:ascii="Calibri" w:eastAsia="Batang" w:hAnsi="Calibri" w:cs="Calibri"/>
          <w:sz w:val="22"/>
          <w:szCs w:val="22"/>
        </w:rPr>
        <w:t>Marital status</w:t>
      </w:r>
      <w:r>
        <w:rPr>
          <w:rFonts w:ascii="Calibri" w:eastAsia="Batang" w:hAnsi="Calibri" w:cs="Calibri"/>
          <w:sz w:val="22"/>
          <w:szCs w:val="22"/>
        </w:rPr>
        <w:tab/>
      </w:r>
      <w:r w:rsidR="00816031">
        <w:rPr>
          <w:rFonts w:ascii="Calibri" w:eastAsia="Batang" w:hAnsi="Calibri" w:cs="Calibri"/>
          <w:sz w:val="22"/>
          <w:szCs w:val="22"/>
        </w:rPr>
        <w:t>: -</w:t>
      </w:r>
      <w:r w:rsidR="00304F30">
        <w:rPr>
          <w:rFonts w:ascii="Calibri" w:eastAsia="Batang" w:hAnsi="Calibri" w:cs="Calibri"/>
          <w:sz w:val="22"/>
          <w:szCs w:val="22"/>
        </w:rPr>
        <w:t xml:space="preserve"> </w:t>
      </w:r>
      <w:r w:rsidR="00C22523">
        <w:rPr>
          <w:rFonts w:ascii="Calibri" w:eastAsia="Batang" w:hAnsi="Calibri" w:cs="Calibri"/>
          <w:sz w:val="22"/>
          <w:szCs w:val="22"/>
        </w:rPr>
        <w:t>Unmarried</w:t>
      </w:r>
    </w:p>
    <w:p w:rsidR="0085350B" w:rsidRPr="0085350B" w:rsidP="0085350B">
      <w:pPr>
        <w:jc w:val="both"/>
        <w:rPr>
          <w:rFonts w:ascii="Calibri" w:eastAsia="Batang" w:hAnsi="Calibri" w:cs="Calibri"/>
          <w:sz w:val="22"/>
          <w:szCs w:val="22"/>
        </w:rPr>
      </w:pPr>
      <w:r>
        <w:rPr>
          <w:rFonts w:ascii="Calibri" w:eastAsia="Batang" w:hAnsi="Calibri" w:cs="Calibri"/>
          <w:sz w:val="22"/>
          <w:szCs w:val="22"/>
        </w:rPr>
        <w:t xml:space="preserve">Languages </w:t>
      </w:r>
      <w:r>
        <w:rPr>
          <w:rFonts w:ascii="Calibri" w:eastAsia="Batang" w:hAnsi="Calibri" w:cs="Calibri"/>
          <w:sz w:val="22"/>
          <w:szCs w:val="22"/>
        </w:rPr>
        <w:tab/>
      </w:r>
      <w:r w:rsidR="008D6BFA">
        <w:rPr>
          <w:rFonts w:ascii="Calibri" w:eastAsia="Batang" w:hAnsi="Calibri" w:cs="Calibri"/>
          <w:sz w:val="22"/>
          <w:szCs w:val="22"/>
        </w:rPr>
        <w:t>: -</w:t>
      </w:r>
      <w:r>
        <w:rPr>
          <w:rFonts w:ascii="Calibri" w:eastAsia="Batang" w:hAnsi="Calibri" w:cs="Calibri"/>
          <w:sz w:val="22"/>
          <w:szCs w:val="22"/>
        </w:rPr>
        <w:t>English, Hindi</w:t>
      </w:r>
      <w:r w:rsidR="009840F9">
        <w:rPr>
          <w:rFonts w:ascii="Calibri" w:eastAsia="Batang" w:hAnsi="Calibri" w:cs="Calibri"/>
          <w:sz w:val="22"/>
          <w:szCs w:val="22"/>
        </w:rPr>
        <w:t>, Oriya</w:t>
      </w:r>
      <w:r w:rsidR="00505EDC">
        <w:rPr>
          <w:rFonts w:ascii="Calibri" w:eastAsia="Batang" w:hAnsi="Calibri" w:cs="Calibri"/>
          <w:sz w:val="22"/>
          <w:szCs w:val="22"/>
        </w:rPr>
        <w:t xml:space="preserve"> , </w:t>
      </w:r>
      <w:r w:rsidR="006F1FE0">
        <w:rPr>
          <w:rFonts w:ascii="Calibri" w:eastAsia="Batang" w:hAnsi="Calibri" w:cs="Calibri"/>
          <w:sz w:val="22"/>
          <w:szCs w:val="22"/>
        </w:rPr>
        <w:t>marathi</w:t>
      </w:r>
    </w:p>
    <w:p w:rsidR="009B7791">
      <w:pPr>
        <w:jc w:val="both"/>
        <w:rPr>
          <w:rFonts w:ascii="Calibri" w:eastAsia="Batang" w:hAnsi="Calibri" w:cs="Calibri"/>
          <w:sz w:val="22"/>
          <w:szCs w:val="22"/>
        </w:rPr>
      </w:pPr>
    </w:p>
    <w:p w:rsidR="00E5609F">
      <w:pPr>
        <w:jc w:val="both"/>
        <w:rPr>
          <w:rFonts w:ascii="Calibri" w:eastAsia="Batang" w:hAnsi="Calibri" w:cs="Calibri"/>
          <w:sz w:val="22"/>
          <w:szCs w:val="22"/>
        </w:rPr>
      </w:pPr>
    </w:p>
    <w:p w:rsidR="00E5609F">
      <w:pPr>
        <w:jc w:val="both"/>
        <w:rPr>
          <w:rFonts w:ascii="Calibri" w:eastAsia="Batang" w:hAnsi="Calibri" w:cs="Calibri"/>
          <w:b/>
          <w:sz w:val="22"/>
          <w:szCs w:val="22"/>
        </w:rPr>
      </w:pPr>
      <w:r>
        <w:rPr>
          <w:rFonts w:ascii="Calibri" w:eastAsia="Batang" w:hAnsi="Calibri" w:cs="Calibri"/>
          <w:b/>
          <w:sz w:val="22"/>
          <w:szCs w:val="22"/>
        </w:rPr>
        <w:t>Place</w:t>
      </w:r>
      <w:r>
        <w:rPr>
          <w:rFonts w:ascii="Calibri" w:eastAsia="Batang" w:hAnsi="Calibri" w:cs="Calibri"/>
          <w:b/>
          <w:sz w:val="22"/>
          <w:szCs w:val="22"/>
        </w:rPr>
        <w:tab/>
        <w:t>:</w:t>
      </w:r>
    </w:p>
    <w:p w:rsidR="00E5609F">
      <w:pPr>
        <w:jc w:val="both"/>
      </w:pPr>
      <w:r>
        <w:rPr>
          <w:rFonts w:ascii="Calibri" w:eastAsia="Batang" w:hAnsi="Calibri" w:cs="Calibri"/>
          <w:b/>
          <w:sz w:val="22"/>
          <w:szCs w:val="22"/>
        </w:rPr>
        <w:t>Date</w:t>
      </w:r>
      <w:r>
        <w:rPr>
          <w:rFonts w:ascii="Calibri" w:eastAsia="Batang" w:hAnsi="Calibri" w:cs="Calibri"/>
          <w:b/>
          <w:sz w:val="22"/>
          <w:szCs w:val="22"/>
        </w:rPr>
        <w:tab/>
        <w:t xml:space="preserve">: </w:t>
      </w:r>
      <w:r>
        <w:rPr>
          <w:rFonts w:ascii="Calibri" w:eastAsia="Batang" w:hAnsi="Calibri" w:cs="Calibri"/>
          <w:b/>
          <w:sz w:val="22"/>
          <w:szCs w:val="22"/>
        </w:rPr>
        <w:tab/>
      </w:r>
      <w:r>
        <w:rPr>
          <w:rFonts w:ascii="Calibri" w:eastAsia="Batang" w:hAnsi="Calibri" w:cs="Calibri"/>
          <w:b/>
          <w:sz w:val="22"/>
          <w:szCs w:val="22"/>
        </w:rPr>
        <w:tab/>
      </w:r>
      <w:r>
        <w:rPr>
          <w:rFonts w:ascii="Calibri" w:eastAsia="Batang" w:hAnsi="Calibri" w:cs="Calibri"/>
          <w:b/>
          <w:sz w:val="22"/>
          <w:szCs w:val="22"/>
        </w:rPr>
        <w:tab/>
      </w:r>
      <w:r>
        <w:rPr>
          <w:rFonts w:ascii="Calibri" w:eastAsia="Batang" w:hAnsi="Calibri" w:cs="Calibri"/>
          <w:b/>
          <w:sz w:val="22"/>
          <w:szCs w:val="22"/>
        </w:rPr>
        <w:tab/>
      </w:r>
      <w:r>
        <w:rPr>
          <w:rFonts w:ascii="Calibri" w:eastAsia="Batang" w:hAnsi="Calibri" w:cs="Calibri"/>
          <w:b/>
          <w:sz w:val="22"/>
          <w:szCs w:val="22"/>
        </w:rPr>
        <w:tab/>
      </w:r>
      <w:r>
        <w:rPr>
          <w:rFonts w:ascii="Calibri" w:eastAsia="Batang" w:hAnsi="Calibri" w:cs="Calibri"/>
          <w:b/>
          <w:sz w:val="22"/>
          <w:szCs w:val="22"/>
        </w:rPr>
        <w:tab/>
      </w:r>
      <w:r>
        <w:rPr>
          <w:rFonts w:ascii="Calibri" w:eastAsia="Batang" w:hAnsi="Calibri" w:cs="Calibri"/>
          <w:b/>
          <w:sz w:val="22"/>
          <w:szCs w:val="22"/>
        </w:rPr>
        <w:tab/>
      </w:r>
      <w:r>
        <w:rPr>
          <w:rFonts w:ascii="Calibri" w:eastAsia="Batang" w:hAnsi="Calibri" w:cs="Calibri"/>
          <w:b/>
          <w:sz w:val="22"/>
          <w:szCs w:val="22"/>
        </w:rPr>
        <w:tab/>
        <w:t>Deepak kumar</w:t>
      </w:r>
      <w:r>
        <w:rPr>
          <w:rFonts w:ascii="Calibri" w:eastAsia="Batang" w:hAnsi="Calibri" w:cs="Calibri"/>
          <w:b/>
          <w:sz w:val="22"/>
          <w:szCs w:val="22"/>
        </w:rPr>
        <w:t xml:space="preserve"> Padhy</w:t>
      </w:r>
      <w:bookmarkStart w:id="1" w:name="_PictureBullets"/>
      <w:bookmarkEnd w:i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E617C0">
      <w:pgSz w:w="12240" w:h="15840"/>
      <w:pgMar w:top="1440" w:right="1800" w:bottom="1440" w:left="1800" w:header="720" w:footer="720" w:gutter="0"/>
      <w:pgBorders>
        <w:top w:val="single" w:sz="4" w:space="31" w:color="000000"/>
        <w:left w:val="single" w:sz="4" w:space="31" w:color="000000"/>
        <w:bottom w:val="single" w:sz="4" w:space="31" w:color="000000"/>
        <w:right w:val="single" w:sz="4" w:space="31" w:color="000000"/>
      </w:pgBorders>
      <w:cols w:space="720"/>
      <w:docGrid w:linePitch="600" w:charSpace="409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0030101010101"/>
    <w:charset w:val="86"/>
    <w:family w:val="modern"/>
    <w:notTrueType/>
    <w:pitch w:val="fixed"/>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432" w:hanging="432"/>
      </w:pPr>
      <w:rPr>
        <w:rFonts w:ascii="Symbol" w:hAnsi="Symbol" w:cs="Symbol" w:hint="default"/>
      </w:rPr>
    </w:lvl>
    <w:lvl w:ilvl="1">
      <w:start w:val="1"/>
      <w:numFmt w:val="none"/>
      <w:suff w:val="nothing"/>
      <w:lvlJc w:val="left"/>
      <w:pPr>
        <w:tabs>
          <w:tab w:val="num" w:pos="0"/>
        </w:tabs>
        <w:ind w:left="576" w:hanging="576"/>
      </w:pPr>
      <w:rPr>
        <w:rFonts w:ascii="Courier New" w:hAnsi="Courier New" w:cs="Courier New" w:hint="default"/>
      </w:rPr>
    </w:lvl>
    <w:lvl w:ilvl="2">
      <w:start w:val="1"/>
      <w:numFmt w:val="none"/>
      <w:suff w:val="nothing"/>
      <w:lvlJc w:val="left"/>
      <w:pPr>
        <w:tabs>
          <w:tab w:val="num" w:pos="0"/>
        </w:tabs>
        <w:ind w:left="720" w:hanging="720"/>
      </w:pPr>
      <w:rPr>
        <w:rFonts w:ascii="Wingdings" w:hAnsi="Wingdings" w:cs="Wingdings" w:hint="default"/>
      </w:r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hybridMultilevel"/>
    <w:tmpl w:val="00000002"/>
    <w:name w:val="WW8Num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3"/>
    <w:multiLevelType w:val="hybridMultilevel"/>
    <w:tmpl w:val="00000003"/>
    <w:name w:val="WW8Num3"/>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hybridMultilevel"/>
    <w:tmpl w:val="50A8BE5C"/>
    <w:name w:val="WW8Num4"/>
    <w:lvl w:ilvl="0">
      <w:start w:val="1"/>
      <w:numFmt w:val="bullet"/>
      <w:lvlText w:val=""/>
      <w:lvlJc w:val="left"/>
      <w:pPr>
        <w:tabs>
          <w:tab w:val="num" w:pos="0"/>
        </w:tabs>
        <w:ind w:left="720" w:hanging="360"/>
      </w:pPr>
      <w:rPr>
        <w:rFonts w:ascii="Symbol" w:hAnsi="Symbol" w:cs="Wingding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5"/>
    <w:multiLevelType w:val="hybridMultilevel"/>
    <w:tmpl w:val="00000005"/>
    <w:name w:val="WW8Num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6"/>
    <w:multiLevelType w:val="hybridMultilevel"/>
    <w:tmpl w:val="00000006"/>
    <w:name w:val="WW8Num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7"/>
    <w:multiLevelType w:val="hybridMultilevel"/>
    <w:tmpl w:val="00000007"/>
    <w:name w:val="WW8Num7"/>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D326BE5"/>
    <w:multiLevelType w:val="hybridMultilevel"/>
    <w:tmpl w:val="02AE15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F32E1A"/>
    <w:multiLevelType w:val="hybridMultilevel"/>
    <w:tmpl w:val="734CB4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2830356"/>
    <w:multiLevelType w:val="hybridMultilevel"/>
    <w:tmpl w:val="4ADC64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856093C"/>
    <w:multiLevelType w:val="hybridMultilevel"/>
    <w:tmpl w:val="FC8631C4"/>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1">
    <w:nsid w:val="636565F6"/>
    <w:multiLevelType w:val="multilevel"/>
    <w:tmpl w:val="C71E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E405E9"/>
    <w:multiLevelType w:val="hybridMultilevel"/>
    <w:tmpl w:val="B3B6F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10"/>
  </w:num>
  <w:num w:numId="11">
    <w:abstractNumId w:val="8"/>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7C0"/>
    <w:pPr>
      <w:suppressAutoHyphens/>
      <w:overflowPunct w:val="0"/>
      <w:autoSpaceDE w:val="0"/>
      <w:textAlignment w:val="baseline"/>
    </w:pPr>
    <w:rPr>
      <w:lang w:eastAsia="ar-SA"/>
    </w:rPr>
  </w:style>
  <w:style w:type="paragraph" w:styleId="Heading1">
    <w:name w:val="heading 1"/>
    <w:basedOn w:val="Normal"/>
    <w:next w:val="Normal"/>
    <w:qFormat/>
    <w:rsid w:val="00E617C0"/>
    <w:pPr>
      <w:keepNext/>
      <w:tabs>
        <w:tab w:val="num" w:pos="0"/>
      </w:tabs>
      <w:spacing w:line="360" w:lineRule="auto"/>
      <w:ind w:left="432" w:hanging="432"/>
      <w:outlineLvl w:val="0"/>
    </w:pPr>
    <w:rPr>
      <w:rFonts w:ascii="Arial" w:hAnsi="Arial" w:cs="Arial"/>
      <w:b/>
      <w:sz w:val="22"/>
      <w:szCs w:val="22"/>
    </w:rPr>
  </w:style>
  <w:style w:type="paragraph" w:styleId="Heading2">
    <w:name w:val="heading 2"/>
    <w:basedOn w:val="Normal"/>
    <w:next w:val="Normal"/>
    <w:qFormat/>
    <w:rsid w:val="00E617C0"/>
    <w:pPr>
      <w:keepNext/>
      <w:tabs>
        <w:tab w:val="num" w:pos="0"/>
      </w:tabs>
      <w:spacing w:line="360" w:lineRule="auto"/>
      <w:ind w:left="576" w:hanging="576"/>
      <w:outlineLvl w:val="1"/>
    </w:pPr>
    <w:rPr>
      <w:rFonts w:ascii="Arial" w:hAnsi="Arial" w:cs="Arial"/>
      <w:b/>
      <w:sz w:val="28"/>
      <w:szCs w:val="28"/>
      <w:u w:val="single"/>
    </w:rPr>
  </w:style>
  <w:style w:type="paragraph" w:styleId="Heading3">
    <w:name w:val="heading 3"/>
    <w:basedOn w:val="Normal"/>
    <w:next w:val="Normal"/>
    <w:qFormat/>
    <w:rsid w:val="00E617C0"/>
    <w:pPr>
      <w:keepNext/>
      <w:tabs>
        <w:tab w:val="num" w:pos="0"/>
      </w:tabs>
      <w:ind w:left="720" w:hanging="720"/>
      <w:outlineLvl w:val="2"/>
    </w:pPr>
    <w:rPr>
      <w:rFonts w:ascii="Book Antiqua" w:eastAsia="Batang" w:hAnsi="Book Antiqua" w:cs="Book Antiqua"/>
      <w:b/>
      <w:bCs/>
    </w:rPr>
  </w:style>
  <w:style w:type="paragraph" w:styleId="Heading4">
    <w:name w:val="heading 4"/>
    <w:basedOn w:val="Normal"/>
    <w:next w:val="Normal"/>
    <w:qFormat/>
    <w:rsid w:val="00E617C0"/>
    <w:pPr>
      <w:keepNext/>
      <w:tabs>
        <w:tab w:val="num" w:pos="0"/>
      </w:tabs>
      <w:ind w:left="864" w:hanging="864"/>
      <w:outlineLvl w:val="3"/>
    </w:pPr>
    <w:rPr>
      <w:b/>
      <w:bCs/>
      <w:sz w:val="28"/>
    </w:rPr>
  </w:style>
  <w:style w:type="paragraph" w:styleId="Heading5">
    <w:name w:val="heading 5"/>
    <w:basedOn w:val="Normal"/>
    <w:next w:val="Normal"/>
    <w:qFormat/>
    <w:rsid w:val="00E617C0"/>
    <w:pPr>
      <w:keepNext/>
      <w:tabs>
        <w:tab w:val="num" w:pos="0"/>
      </w:tabs>
      <w:ind w:left="1008" w:hanging="1008"/>
      <w:jc w:val="both"/>
      <w:outlineLvl w:val="4"/>
    </w:pPr>
    <w:rPr>
      <w:rFonts w:ascii="Book Antiqua" w:eastAsia="Batang" w:hAnsi="Book Antiqua" w:cs="Book Antiqu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617C0"/>
    <w:rPr>
      <w:rFonts w:ascii="Symbol" w:hAnsi="Symbol" w:cs="Symbol" w:hint="default"/>
    </w:rPr>
  </w:style>
  <w:style w:type="character" w:customStyle="1" w:styleId="WW8Num1z1">
    <w:name w:val="WW8Num1z1"/>
    <w:rsid w:val="00E617C0"/>
    <w:rPr>
      <w:rFonts w:ascii="Courier New" w:hAnsi="Courier New" w:cs="Courier New" w:hint="default"/>
    </w:rPr>
  </w:style>
  <w:style w:type="character" w:customStyle="1" w:styleId="WW8Num1z2">
    <w:name w:val="WW8Num1z2"/>
    <w:rsid w:val="00E617C0"/>
    <w:rPr>
      <w:rFonts w:ascii="Wingdings" w:hAnsi="Wingdings" w:cs="Wingdings" w:hint="default"/>
    </w:rPr>
  </w:style>
  <w:style w:type="character" w:customStyle="1" w:styleId="WW8Num1z3">
    <w:name w:val="WW8Num1z3"/>
    <w:rsid w:val="00E617C0"/>
  </w:style>
  <w:style w:type="character" w:customStyle="1" w:styleId="WW8Num1z4">
    <w:name w:val="WW8Num1z4"/>
    <w:rsid w:val="00E617C0"/>
  </w:style>
  <w:style w:type="character" w:customStyle="1" w:styleId="WW8Num1z5">
    <w:name w:val="WW8Num1z5"/>
    <w:rsid w:val="00E617C0"/>
  </w:style>
  <w:style w:type="character" w:customStyle="1" w:styleId="WW8Num1z6">
    <w:name w:val="WW8Num1z6"/>
    <w:rsid w:val="00E617C0"/>
  </w:style>
  <w:style w:type="character" w:customStyle="1" w:styleId="WW8Num1z7">
    <w:name w:val="WW8Num1z7"/>
    <w:rsid w:val="00E617C0"/>
  </w:style>
  <w:style w:type="character" w:customStyle="1" w:styleId="WW8Num1z8">
    <w:name w:val="WW8Num1z8"/>
    <w:rsid w:val="00E617C0"/>
  </w:style>
  <w:style w:type="character" w:customStyle="1" w:styleId="WW8Num2z0">
    <w:name w:val="WW8Num2z0"/>
    <w:rsid w:val="00E617C0"/>
    <w:rPr>
      <w:rFonts w:ascii="Symbol" w:hAnsi="Symbol" w:cs="Symbol" w:hint="default"/>
    </w:rPr>
  </w:style>
  <w:style w:type="character" w:customStyle="1" w:styleId="WW8Num3z0">
    <w:name w:val="WW8Num3z0"/>
    <w:rsid w:val="00E617C0"/>
    <w:rPr>
      <w:rFonts w:ascii="Symbol" w:hAnsi="Symbol" w:cs="Symbol" w:hint="default"/>
    </w:rPr>
  </w:style>
  <w:style w:type="character" w:customStyle="1" w:styleId="WW8Num4z0">
    <w:name w:val="WW8Num4z0"/>
    <w:rsid w:val="00E617C0"/>
    <w:rPr>
      <w:rFonts w:ascii="Wingdings" w:hAnsi="Wingdings" w:cs="Wingdings" w:hint="default"/>
      <w:b w:val="0"/>
      <w:sz w:val="24"/>
      <w:szCs w:val="24"/>
    </w:rPr>
  </w:style>
  <w:style w:type="character" w:customStyle="1" w:styleId="WW8Num5z0">
    <w:name w:val="WW8Num5z0"/>
    <w:rsid w:val="00E617C0"/>
    <w:rPr>
      <w:rFonts w:ascii="Symbol" w:hAnsi="Symbol" w:cs="Symbol" w:hint="default"/>
    </w:rPr>
  </w:style>
  <w:style w:type="character" w:customStyle="1" w:styleId="WW8Num6z0">
    <w:name w:val="WW8Num6z0"/>
    <w:rsid w:val="00E617C0"/>
    <w:rPr>
      <w:rFonts w:ascii="Symbol" w:hAnsi="Symbol" w:cs="Symbol" w:hint="default"/>
    </w:rPr>
  </w:style>
  <w:style w:type="character" w:customStyle="1" w:styleId="WW8Num7z0">
    <w:name w:val="WW8Num7z0"/>
    <w:rsid w:val="00E617C0"/>
    <w:rPr>
      <w:rFonts w:ascii="Symbol" w:hAnsi="Symbol" w:cs="Symbol" w:hint="default"/>
    </w:rPr>
  </w:style>
  <w:style w:type="character" w:customStyle="1" w:styleId="WW8Num8z0">
    <w:name w:val="WW8Num8z0"/>
    <w:rsid w:val="00E617C0"/>
    <w:rPr>
      <w:rFonts w:ascii="Symbol" w:eastAsia="Arial Unicode MS" w:hAnsi="Symbol" w:cs="Symbol" w:hint="default"/>
      <w:sz w:val="22"/>
      <w:szCs w:val="22"/>
    </w:rPr>
  </w:style>
  <w:style w:type="character" w:customStyle="1" w:styleId="WW8Num2z1">
    <w:name w:val="WW8Num2z1"/>
    <w:rsid w:val="00E617C0"/>
    <w:rPr>
      <w:rFonts w:ascii="Courier New" w:hAnsi="Courier New" w:cs="Courier New" w:hint="default"/>
    </w:rPr>
  </w:style>
  <w:style w:type="character" w:customStyle="1" w:styleId="WW8Num2z2">
    <w:name w:val="WW8Num2z2"/>
    <w:rsid w:val="00E617C0"/>
    <w:rPr>
      <w:rFonts w:ascii="Wingdings" w:hAnsi="Wingdings" w:cs="Wingdings" w:hint="default"/>
    </w:rPr>
  </w:style>
  <w:style w:type="character" w:customStyle="1" w:styleId="WW8Num3z1">
    <w:name w:val="WW8Num3z1"/>
    <w:rsid w:val="00E617C0"/>
    <w:rPr>
      <w:rFonts w:ascii="Courier New" w:hAnsi="Courier New" w:cs="Courier New" w:hint="default"/>
    </w:rPr>
  </w:style>
  <w:style w:type="character" w:customStyle="1" w:styleId="WW8Num3z2">
    <w:name w:val="WW8Num3z2"/>
    <w:rsid w:val="00E617C0"/>
    <w:rPr>
      <w:rFonts w:ascii="Wingdings" w:hAnsi="Wingdings" w:cs="Wingdings" w:hint="default"/>
    </w:rPr>
  </w:style>
  <w:style w:type="character" w:customStyle="1" w:styleId="WW8Num4z2">
    <w:name w:val="WW8Num4z2"/>
    <w:rsid w:val="00E617C0"/>
    <w:rPr>
      <w:rFonts w:ascii="Wingdings" w:hAnsi="Wingdings" w:cs="Wingdings" w:hint="default"/>
    </w:rPr>
  </w:style>
  <w:style w:type="character" w:customStyle="1" w:styleId="WW8Num4z3">
    <w:name w:val="WW8Num4z3"/>
    <w:rsid w:val="00E617C0"/>
    <w:rPr>
      <w:rFonts w:ascii="Symbol" w:hAnsi="Symbol" w:cs="Symbol" w:hint="default"/>
    </w:rPr>
  </w:style>
  <w:style w:type="character" w:customStyle="1" w:styleId="WW8Num4z4">
    <w:name w:val="WW8Num4z4"/>
    <w:rsid w:val="00E617C0"/>
    <w:rPr>
      <w:rFonts w:ascii="Courier New" w:hAnsi="Courier New" w:cs="Courier New" w:hint="default"/>
    </w:rPr>
  </w:style>
  <w:style w:type="character" w:customStyle="1" w:styleId="WW8Num5z1">
    <w:name w:val="WW8Num5z1"/>
    <w:rsid w:val="00E617C0"/>
    <w:rPr>
      <w:rFonts w:ascii="Courier New" w:hAnsi="Courier New" w:cs="Courier New" w:hint="default"/>
    </w:rPr>
  </w:style>
  <w:style w:type="character" w:customStyle="1" w:styleId="WW8Num5z2">
    <w:name w:val="WW8Num5z2"/>
    <w:rsid w:val="00E617C0"/>
    <w:rPr>
      <w:rFonts w:ascii="Wingdings" w:hAnsi="Wingdings" w:cs="Wingdings" w:hint="default"/>
    </w:rPr>
  </w:style>
  <w:style w:type="character" w:customStyle="1" w:styleId="WW8Num6z1">
    <w:name w:val="WW8Num6z1"/>
    <w:rsid w:val="00E617C0"/>
    <w:rPr>
      <w:rFonts w:ascii="Courier New" w:hAnsi="Courier New" w:cs="Courier New" w:hint="default"/>
    </w:rPr>
  </w:style>
  <w:style w:type="character" w:customStyle="1" w:styleId="WW8Num6z2">
    <w:name w:val="WW8Num6z2"/>
    <w:rsid w:val="00E617C0"/>
    <w:rPr>
      <w:rFonts w:ascii="Wingdings" w:hAnsi="Wingdings" w:cs="Wingdings" w:hint="default"/>
    </w:rPr>
  </w:style>
  <w:style w:type="character" w:customStyle="1" w:styleId="WW8Num7z1">
    <w:name w:val="WW8Num7z1"/>
    <w:rsid w:val="00E617C0"/>
    <w:rPr>
      <w:rFonts w:ascii="Wingdings" w:hAnsi="Wingdings" w:cs="Wingdings" w:hint="default"/>
      <w:b w:val="0"/>
      <w:sz w:val="24"/>
      <w:szCs w:val="24"/>
    </w:rPr>
  </w:style>
  <w:style w:type="character" w:customStyle="1" w:styleId="WW8Num7z2">
    <w:name w:val="WW8Num7z2"/>
    <w:rsid w:val="00E617C0"/>
    <w:rPr>
      <w:rFonts w:ascii="Wingdings" w:hAnsi="Wingdings" w:cs="Wingdings" w:hint="default"/>
    </w:rPr>
  </w:style>
  <w:style w:type="character" w:customStyle="1" w:styleId="WW8Num7z4">
    <w:name w:val="WW8Num7z4"/>
    <w:rsid w:val="00E617C0"/>
    <w:rPr>
      <w:rFonts w:ascii="Courier New" w:hAnsi="Courier New" w:cs="Courier New" w:hint="default"/>
    </w:rPr>
  </w:style>
  <w:style w:type="character" w:customStyle="1" w:styleId="WW8Num8z1">
    <w:name w:val="WW8Num8z1"/>
    <w:rsid w:val="00E617C0"/>
    <w:rPr>
      <w:rFonts w:ascii="Courier New" w:hAnsi="Courier New" w:cs="Courier New" w:hint="default"/>
    </w:rPr>
  </w:style>
  <w:style w:type="character" w:customStyle="1" w:styleId="WW8Num8z2">
    <w:name w:val="WW8Num8z2"/>
    <w:rsid w:val="00E617C0"/>
    <w:rPr>
      <w:rFonts w:ascii="Wingdings" w:hAnsi="Wingdings" w:cs="Wingdings" w:hint="default"/>
    </w:rPr>
  </w:style>
  <w:style w:type="character" w:customStyle="1" w:styleId="WW8Num9z0">
    <w:name w:val="WW8Num9z0"/>
    <w:rsid w:val="00E617C0"/>
    <w:rPr>
      <w:rFonts w:ascii="Symbol" w:hAnsi="Symbol" w:cs="Symbol" w:hint="default"/>
    </w:rPr>
  </w:style>
  <w:style w:type="character" w:customStyle="1" w:styleId="WW8Num9z1">
    <w:name w:val="WW8Num9z1"/>
    <w:rsid w:val="00E617C0"/>
    <w:rPr>
      <w:rFonts w:ascii="Courier New" w:hAnsi="Courier New" w:cs="Courier New" w:hint="default"/>
    </w:rPr>
  </w:style>
  <w:style w:type="character" w:customStyle="1" w:styleId="WW8Num9z2">
    <w:name w:val="WW8Num9z2"/>
    <w:rsid w:val="00E617C0"/>
    <w:rPr>
      <w:rFonts w:ascii="Wingdings" w:hAnsi="Wingdings" w:cs="Wingdings" w:hint="default"/>
    </w:rPr>
  </w:style>
  <w:style w:type="character" w:customStyle="1" w:styleId="WW8Num10z0">
    <w:name w:val="WW8Num10z0"/>
    <w:rsid w:val="00E617C0"/>
    <w:rPr>
      <w:rFonts w:ascii="Symbol" w:eastAsia="Batang" w:hAnsi="Symbol" w:cs="Symbol" w:hint="default"/>
      <w:sz w:val="22"/>
      <w:szCs w:val="22"/>
    </w:rPr>
  </w:style>
  <w:style w:type="character" w:customStyle="1" w:styleId="WW8Num10z1">
    <w:name w:val="WW8Num10z1"/>
    <w:rsid w:val="00E617C0"/>
    <w:rPr>
      <w:rFonts w:ascii="Courier New" w:hAnsi="Courier New" w:cs="Courier New" w:hint="default"/>
    </w:rPr>
  </w:style>
  <w:style w:type="character" w:customStyle="1" w:styleId="WW8Num10z2">
    <w:name w:val="WW8Num10z2"/>
    <w:rsid w:val="00E617C0"/>
    <w:rPr>
      <w:rFonts w:ascii="Wingdings" w:hAnsi="Wingdings" w:cs="Wingdings" w:hint="default"/>
    </w:rPr>
  </w:style>
  <w:style w:type="character" w:customStyle="1" w:styleId="WW8Num11z0">
    <w:name w:val="WW8Num11z0"/>
    <w:rsid w:val="00E617C0"/>
    <w:rPr>
      <w:rFonts w:ascii="Wingdings" w:hAnsi="Wingdings" w:cs="Wingdings" w:hint="default"/>
      <w:b w:val="0"/>
      <w:sz w:val="24"/>
      <w:szCs w:val="24"/>
    </w:rPr>
  </w:style>
  <w:style w:type="character" w:customStyle="1" w:styleId="WW8Num11z1">
    <w:name w:val="WW8Num11z1"/>
    <w:rsid w:val="00E617C0"/>
    <w:rPr>
      <w:rFonts w:ascii="Courier New" w:hAnsi="Courier New" w:cs="Courier New" w:hint="default"/>
    </w:rPr>
  </w:style>
  <w:style w:type="character" w:customStyle="1" w:styleId="WW8Num11z2">
    <w:name w:val="WW8Num11z2"/>
    <w:rsid w:val="00E617C0"/>
    <w:rPr>
      <w:rFonts w:ascii="Wingdings" w:hAnsi="Wingdings" w:cs="Wingdings" w:hint="default"/>
    </w:rPr>
  </w:style>
  <w:style w:type="character" w:customStyle="1" w:styleId="WW8Num11z3">
    <w:name w:val="WW8Num11z3"/>
    <w:rsid w:val="00E617C0"/>
    <w:rPr>
      <w:rFonts w:ascii="Symbol" w:hAnsi="Symbol" w:cs="Symbol" w:hint="default"/>
    </w:rPr>
  </w:style>
  <w:style w:type="character" w:customStyle="1" w:styleId="WW8Num12z0">
    <w:name w:val="WW8Num12z0"/>
    <w:rsid w:val="00E617C0"/>
    <w:rPr>
      <w:rFonts w:ascii="Symbol" w:hAnsi="Symbol" w:cs="Symbol" w:hint="default"/>
    </w:rPr>
  </w:style>
  <w:style w:type="character" w:customStyle="1" w:styleId="WW8Num12z1">
    <w:name w:val="WW8Num12z1"/>
    <w:rsid w:val="00E617C0"/>
    <w:rPr>
      <w:rFonts w:ascii="Courier New" w:hAnsi="Courier New" w:cs="Courier New" w:hint="default"/>
    </w:rPr>
  </w:style>
  <w:style w:type="character" w:customStyle="1" w:styleId="WW8Num12z2">
    <w:name w:val="WW8Num12z2"/>
    <w:rsid w:val="00E617C0"/>
    <w:rPr>
      <w:rFonts w:ascii="Wingdings" w:hAnsi="Wingdings" w:cs="Wingdings" w:hint="default"/>
    </w:rPr>
  </w:style>
  <w:style w:type="character" w:customStyle="1" w:styleId="WW8Num13z0">
    <w:name w:val="WW8Num13z0"/>
    <w:rsid w:val="00E617C0"/>
    <w:rPr>
      <w:rFonts w:ascii="Symbol" w:hAnsi="Symbol" w:cs="Symbol" w:hint="default"/>
    </w:rPr>
  </w:style>
  <w:style w:type="character" w:customStyle="1" w:styleId="WW8Num13z1">
    <w:name w:val="WW8Num13z1"/>
    <w:rsid w:val="00E617C0"/>
    <w:rPr>
      <w:rFonts w:ascii="Courier New" w:hAnsi="Courier New" w:cs="Courier New" w:hint="default"/>
    </w:rPr>
  </w:style>
  <w:style w:type="character" w:customStyle="1" w:styleId="WW8Num13z2">
    <w:name w:val="WW8Num13z2"/>
    <w:rsid w:val="00E617C0"/>
    <w:rPr>
      <w:rFonts w:ascii="Wingdings" w:hAnsi="Wingdings" w:cs="Wingdings" w:hint="default"/>
    </w:rPr>
  </w:style>
  <w:style w:type="character" w:customStyle="1" w:styleId="WW8Num14z0">
    <w:name w:val="WW8Num14z0"/>
    <w:rsid w:val="00E617C0"/>
    <w:rPr>
      <w:rFonts w:ascii="Symbol" w:eastAsia="Batang" w:hAnsi="Symbol" w:cs="Symbol" w:hint="default"/>
      <w:sz w:val="22"/>
      <w:szCs w:val="22"/>
    </w:rPr>
  </w:style>
  <w:style w:type="character" w:customStyle="1" w:styleId="WW8Num14z1">
    <w:name w:val="WW8Num14z1"/>
    <w:rsid w:val="00E617C0"/>
    <w:rPr>
      <w:rFonts w:ascii="Courier New" w:hAnsi="Courier New" w:cs="Courier New" w:hint="default"/>
    </w:rPr>
  </w:style>
  <w:style w:type="character" w:customStyle="1" w:styleId="WW8Num14z2">
    <w:name w:val="WW8Num14z2"/>
    <w:rsid w:val="00E617C0"/>
    <w:rPr>
      <w:rFonts w:ascii="Wingdings" w:hAnsi="Wingdings" w:cs="Wingdings" w:hint="default"/>
    </w:rPr>
  </w:style>
  <w:style w:type="character" w:customStyle="1" w:styleId="WW8Num15z0">
    <w:name w:val="WW8Num15z0"/>
    <w:rsid w:val="00E617C0"/>
    <w:rPr>
      <w:rFonts w:ascii="Symbol" w:eastAsia="Batang" w:hAnsi="Symbol" w:cs="Symbol" w:hint="default"/>
      <w:sz w:val="22"/>
      <w:szCs w:val="22"/>
    </w:rPr>
  </w:style>
  <w:style w:type="character" w:customStyle="1" w:styleId="WW8Num15z1">
    <w:name w:val="WW8Num15z1"/>
    <w:rsid w:val="00E617C0"/>
    <w:rPr>
      <w:rFonts w:ascii="Courier New" w:hAnsi="Courier New" w:cs="Courier New" w:hint="default"/>
    </w:rPr>
  </w:style>
  <w:style w:type="character" w:customStyle="1" w:styleId="WW8Num15z2">
    <w:name w:val="WW8Num15z2"/>
    <w:rsid w:val="00E617C0"/>
    <w:rPr>
      <w:rFonts w:ascii="Wingdings" w:hAnsi="Wingdings" w:cs="Wingdings" w:hint="default"/>
    </w:rPr>
  </w:style>
  <w:style w:type="character" w:customStyle="1" w:styleId="WW8Num16z0">
    <w:name w:val="WW8Num16z0"/>
    <w:rsid w:val="00E617C0"/>
    <w:rPr>
      <w:rFonts w:ascii="Wingdings" w:hAnsi="Wingdings" w:cs="Wingdings" w:hint="default"/>
      <w:b w:val="0"/>
      <w:sz w:val="24"/>
      <w:szCs w:val="24"/>
    </w:rPr>
  </w:style>
  <w:style w:type="character" w:customStyle="1" w:styleId="WW8Num16z1">
    <w:name w:val="WW8Num16z1"/>
    <w:rsid w:val="00E617C0"/>
    <w:rPr>
      <w:rFonts w:ascii="Courier New" w:hAnsi="Courier New" w:cs="Courier New" w:hint="default"/>
    </w:rPr>
  </w:style>
  <w:style w:type="character" w:customStyle="1" w:styleId="WW8Num16z2">
    <w:name w:val="WW8Num16z2"/>
    <w:rsid w:val="00E617C0"/>
    <w:rPr>
      <w:rFonts w:ascii="Wingdings" w:hAnsi="Wingdings" w:cs="Wingdings" w:hint="default"/>
    </w:rPr>
  </w:style>
  <w:style w:type="character" w:customStyle="1" w:styleId="WW8Num16z3">
    <w:name w:val="WW8Num16z3"/>
    <w:rsid w:val="00E617C0"/>
    <w:rPr>
      <w:rFonts w:ascii="Symbol" w:hAnsi="Symbol" w:cs="Symbol" w:hint="default"/>
    </w:rPr>
  </w:style>
  <w:style w:type="character" w:customStyle="1" w:styleId="WW8Num17z0">
    <w:name w:val="WW8Num17z0"/>
    <w:rsid w:val="00E617C0"/>
    <w:rPr>
      <w:rFonts w:ascii="Symbol" w:hAnsi="Symbol" w:cs="Symbol" w:hint="default"/>
    </w:rPr>
  </w:style>
  <w:style w:type="character" w:customStyle="1" w:styleId="WW8Num17z1">
    <w:name w:val="WW8Num17z1"/>
    <w:rsid w:val="00E617C0"/>
    <w:rPr>
      <w:rFonts w:ascii="Courier New" w:hAnsi="Courier New" w:cs="Courier New" w:hint="default"/>
    </w:rPr>
  </w:style>
  <w:style w:type="character" w:customStyle="1" w:styleId="WW8Num17z2">
    <w:name w:val="WW8Num17z2"/>
    <w:rsid w:val="00E617C0"/>
    <w:rPr>
      <w:rFonts w:ascii="Wingdings" w:hAnsi="Wingdings" w:cs="Wingdings" w:hint="default"/>
    </w:rPr>
  </w:style>
  <w:style w:type="character" w:customStyle="1" w:styleId="WW8Num18z0">
    <w:name w:val="WW8Num18z0"/>
    <w:rsid w:val="00E617C0"/>
    <w:rPr>
      <w:rFonts w:ascii="Symbol" w:hAnsi="Symbol" w:cs="Symbol" w:hint="default"/>
    </w:rPr>
  </w:style>
  <w:style w:type="character" w:customStyle="1" w:styleId="WW8Num18z1">
    <w:name w:val="WW8Num18z1"/>
    <w:rsid w:val="00E617C0"/>
    <w:rPr>
      <w:rFonts w:ascii="Courier New" w:hAnsi="Courier New" w:cs="Courier New" w:hint="default"/>
    </w:rPr>
  </w:style>
  <w:style w:type="character" w:customStyle="1" w:styleId="WW8Num18z2">
    <w:name w:val="WW8Num18z2"/>
    <w:rsid w:val="00E617C0"/>
    <w:rPr>
      <w:rFonts w:ascii="Wingdings" w:hAnsi="Wingdings" w:cs="Wingdings" w:hint="default"/>
    </w:rPr>
  </w:style>
  <w:style w:type="character" w:customStyle="1" w:styleId="WW8Num19z0">
    <w:name w:val="WW8Num19z0"/>
    <w:rsid w:val="00E617C0"/>
    <w:rPr>
      <w:rFonts w:ascii="Symbol" w:hAnsi="Symbol" w:cs="Symbol" w:hint="default"/>
    </w:rPr>
  </w:style>
  <w:style w:type="character" w:customStyle="1" w:styleId="WW8Num19z1">
    <w:name w:val="WW8Num19z1"/>
    <w:rsid w:val="00E617C0"/>
    <w:rPr>
      <w:rFonts w:ascii="Courier New" w:hAnsi="Courier New" w:cs="Courier New" w:hint="default"/>
    </w:rPr>
  </w:style>
  <w:style w:type="character" w:customStyle="1" w:styleId="WW8Num19z2">
    <w:name w:val="WW8Num19z2"/>
    <w:rsid w:val="00E617C0"/>
    <w:rPr>
      <w:rFonts w:ascii="Wingdings" w:hAnsi="Wingdings" w:cs="Wingdings" w:hint="default"/>
    </w:rPr>
  </w:style>
  <w:style w:type="character" w:customStyle="1" w:styleId="WW8Num20z0">
    <w:name w:val="WW8Num20z0"/>
    <w:rsid w:val="00E617C0"/>
    <w:rPr>
      <w:rFonts w:ascii="Symbol" w:eastAsia="Batang" w:hAnsi="Symbol" w:cs="Symbol" w:hint="default"/>
      <w:sz w:val="22"/>
      <w:szCs w:val="22"/>
    </w:rPr>
  </w:style>
  <w:style w:type="character" w:customStyle="1" w:styleId="WW8Num20z1">
    <w:name w:val="WW8Num20z1"/>
    <w:rsid w:val="00E617C0"/>
    <w:rPr>
      <w:rFonts w:ascii="Wingdings" w:hAnsi="Wingdings" w:cs="Wingdings" w:hint="default"/>
      <w:b w:val="0"/>
      <w:sz w:val="24"/>
      <w:szCs w:val="24"/>
    </w:rPr>
  </w:style>
  <w:style w:type="character" w:customStyle="1" w:styleId="WW8Num20z4">
    <w:name w:val="WW8Num20z4"/>
    <w:rsid w:val="00E617C0"/>
    <w:rPr>
      <w:rFonts w:ascii="Courier New" w:hAnsi="Courier New" w:cs="Courier New" w:hint="default"/>
    </w:rPr>
  </w:style>
  <w:style w:type="character" w:customStyle="1" w:styleId="WW8Num20z5">
    <w:name w:val="WW8Num20z5"/>
    <w:rsid w:val="00E617C0"/>
    <w:rPr>
      <w:rFonts w:ascii="Wingdings" w:hAnsi="Wingdings" w:cs="Wingdings" w:hint="default"/>
    </w:rPr>
  </w:style>
  <w:style w:type="character" w:customStyle="1" w:styleId="WW8Num21z0">
    <w:name w:val="WW8Num21z0"/>
    <w:rsid w:val="00E617C0"/>
    <w:rPr>
      <w:rFonts w:ascii="Wingdings" w:hAnsi="Wingdings" w:cs="Wingdings" w:hint="default"/>
      <w:b w:val="0"/>
      <w:sz w:val="24"/>
      <w:szCs w:val="24"/>
    </w:rPr>
  </w:style>
  <w:style w:type="character" w:customStyle="1" w:styleId="WW8Num21z1">
    <w:name w:val="WW8Num21z1"/>
    <w:rsid w:val="00E617C0"/>
    <w:rPr>
      <w:rFonts w:ascii="Courier New" w:hAnsi="Courier New" w:cs="Courier New" w:hint="default"/>
    </w:rPr>
  </w:style>
  <w:style w:type="character" w:customStyle="1" w:styleId="WW8Num21z2">
    <w:name w:val="WW8Num21z2"/>
    <w:rsid w:val="00E617C0"/>
    <w:rPr>
      <w:rFonts w:ascii="Wingdings" w:hAnsi="Wingdings" w:cs="Wingdings" w:hint="default"/>
    </w:rPr>
  </w:style>
  <w:style w:type="character" w:customStyle="1" w:styleId="WW8Num21z3">
    <w:name w:val="WW8Num21z3"/>
    <w:rsid w:val="00E617C0"/>
    <w:rPr>
      <w:rFonts w:ascii="Symbol" w:hAnsi="Symbol" w:cs="Symbol" w:hint="default"/>
    </w:rPr>
  </w:style>
  <w:style w:type="character" w:styleId="Hyperlink">
    <w:name w:val="Hyperlink"/>
    <w:basedOn w:val="DefaultParagraphFont"/>
    <w:rsid w:val="00E617C0"/>
    <w:rPr>
      <w:color w:val="0000FF"/>
      <w:u w:val="single"/>
    </w:rPr>
  </w:style>
  <w:style w:type="character" w:styleId="FollowedHyperlink">
    <w:name w:val="FollowedHyperlink"/>
    <w:basedOn w:val="DefaultParagraphFont"/>
    <w:rsid w:val="00E617C0"/>
    <w:rPr>
      <w:color w:val="800080"/>
      <w:u w:val="single"/>
    </w:rPr>
  </w:style>
  <w:style w:type="paragraph" w:customStyle="1" w:styleId="Heading">
    <w:name w:val="Heading"/>
    <w:basedOn w:val="Normal"/>
    <w:next w:val="BodyText"/>
    <w:rsid w:val="00E617C0"/>
    <w:pPr>
      <w:keepNext/>
      <w:spacing w:before="240" w:after="120"/>
    </w:pPr>
    <w:rPr>
      <w:rFonts w:ascii="Arial" w:eastAsia="SimHei" w:hAnsi="Arial" w:cs="Mangal"/>
      <w:sz w:val="28"/>
      <w:szCs w:val="28"/>
    </w:rPr>
  </w:style>
  <w:style w:type="paragraph" w:styleId="BodyText">
    <w:name w:val="Body Text"/>
    <w:basedOn w:val="Normal"/>
    <w:rsid w:val="00E617C0"/>
    <w:pPr>
      <w:tabs>
        <w:tab w:val="left" w:pos="720"/>
      </w:tabs>
      <w:jc w:val="both"/>
    </w:pPr>
    <w:rPr>
      <w:rFonts w:ascii="Arial" w:hAnsi="Arial" w:cs="Arial"/>
      <w:bCs/>
      <w:sz w:val="22"/>
    </w:rPr>
  </w:style>
  <w:style w:type="paragraph" w:styleId="List">
    <w:name w:val="List"/>
    <w:basedOn w:val="BodyText"/>
    <w:rsid w:val="00E617C0"/>
    <w:rPr>
      <w:rFonts w:cs="Mangal"/>
    </w:rPr>
  </w:style>
  <w:style w:type="paragraph" w:styleId="Caption">
    <w:name w:val="caption"/>
    <w:basedOn w:val="Normal"/>
    <w:qFormat/>
    <w:rsid w:val="00E617C0"/>
    <w:pPr>
      <w:suppressLineNumbers/>
      <w:spacing w:before="120" w:after="120"/>
    </w:pPr>
    <w:rPr>
      <w:rFonts w:cs="Mangal"/>
      <w:i/>
      <w:iCs/>
      <w:sz w:val="24"/>
      <w:szCs w:val="24"/>
    </w:rPr>
  </w:style>
  <w:style w:type="paragraph" w:customStyle="1" w:styleId="Index">
    <w:name w:val="Index"/>
    <w:basedOn w:val="Normal"/>
    <w:rsid w:val="00E617C0"/>
    <w:pPr>
      <w:suppressLineNumbers/>
    </w:pPr>
    <w:rPr>
      <w:rFonts w:cs="Mangal"/>
    </w:rPr>
  </w:style>
  <w:style w:type="paragraph" w:styleId="BodyTextIndent">
    <w:name w:val="Body Text Indent"/>
    <w:basedOn w:val="Normal"/>
    <w:rsid w:val="00E617C0"/>
    <w:pPr>
      <w:spacing w:line="360" w:lineRule="auto"/>
      <w:ind w:firstLine="720"/>
      <w:jc w:val="both"/>
    </w:pPr>
    <w:rPr>
      <w:rFonts w:ascii="Arial" w:hAnsi="Arial" w:cs="Arial"/>
    </w:rPr>
  </w:style>
  <w:style w:type="paragraph" w:styleId="ListParagraph">
    <w:name w:val="List Paragraph"/>
    <w:basedOn w:val="Normal"/>
    <w:uiPriority w:val="34"/>
    <w:qFormat/>
    <w:rsid w:val="00DD429F"/>
    <w:pPr>
      <w:ind w:left="720"/>
      <w:contextualSpacing/>
    </w:pPr>
  </w:style>
  <w:style w:type="paragraph" w:styleId="Header">
    <w:name w:val="header"/>
    <w:basedOn w:val="Normal"/>
    <w:link w:val="HeaderChar"/>
    <w:unhideWhenUsed/>
    <w:rsid w:val="002A05E4"/>
    <w:pPr>
      <w:tabs>
        <w:tab w:val="center" w:pos="4680"/>
        <w:tab w:val="right" w:pos="9360"/>
      </w:tabs>
    </w:pPr>
  </w:style>
  <w:style w:type="character" w:customStyle="1" w:styleId="HeaderChar">
    <w:name w:val="Header Char"/>
    <w:basedOn w:val="DefaultParagraphFont"/>
    <w:link w:val="Header"/>
    <w:rsid w:val="002A05E4"/>
    <w:rPr>
      <w:lang w:eastAsia="ar-SA"/>
    </w:rPr>
  </w:style>
  <w:style w:type="paragraph" w:styleId="Footer">
    <w:name w:val="footer"/>
    <w:basedOn w:val="Normal"/>
    <w:link w:val="FooterChar"/>
    <w:unhideWhenUsed/>
    <w:rsid w:val="002A05E4"/>
    <w:pPr>
      <w:tabs>
        <w:tab w:val="center" w:pos="4680"/>
        <w:tab w:val="right" w:pos="9360"/>
      </w:tabs>
    </w:pPr>
  </w:style>
  <w:style w:type="character" w:customStyle="1" w:styleId="FooterChar">
    <w:name w:val="Footer Char"/>
    <w:basedOn w:val="DefaultParagraphFont"/>
    <w:link w:val="Footer"/>
    <w:rsid w:val="002A05E4"/>
    <w:rPr>
      <w:lang w:eastAsia="ar-SA"/>
    </w:rPr>
  </w:style>
  <w:style w:type="paragraph" w:styleId="DocumentMap">
    <w:name w:val="Document Map"/>
    <w:basedOn w:val="Normal"/>
    <w:link w:val="DocumentMapChar"/>
    <w:semiHidden/>
    <w:unhideWhenUsed/>
    <w:rsid w:val="00BF757B"/>
    <w:rPr>
      <w:rFonts w:ascii="Tahoma" w:hAnsi="Tahoma" w:cs="Tahoma"/>
      <w:sz w:val="16"/>
      <w:szCs w:val="16"/>
    </w:rPr>
  </w:style>
  <w:style w:type="character" w:customStyle="1" w:styleId="DocumentMapChar">
    <w:name w:val="Document Map Char"/>
    <w:basedOn w:val="DefaultParagraphFont"/>
    <w:link w:val="DocumentMap"/>
    <w:semiHidden/>
    <w:rsid w:val="00BF757B"/>
    <w:rPr>
      <w:rFonts w:ascii="Tahoma" w:hAnsi="Tahoma" w:cs="Tahoma"/>
      <w:sz w:val="16"/>
      <w:szCs w:val="16"/>
      <w:lang w:eastAsia="ar-SA"/>
    </w:rPr>
  </w:style>
  <w:style w:type="paragraph" w:styleId="CommentText">
    <w:name w:val="annotation text"/>
    <w:basedOn w:val="Normal"/>
    <w:uiPriority w:val="99"/>
    <w:semiHidden/>
    <w:unhideWhenUsed/>
    <w:rsid w:val="00E338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11fabe780cceb258e47deb65c6dcdba134f530e18705c4458440321091b5b58160c1104174251541b4d58515c424154181c084b281e0103030018425a5d0a57580f1b425c4c01090340281e0103150616445d54094d584b50535a4f162e024b4340010d120213105b5c0c004d145c455715445a5c5d57421a081105431458090d074b100a12031753444f4a081e010303001344505c0a594d11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4856-2E7F-5347-B6DA-8AB3C6FC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padhy</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ganesh</dc:creator>
  <cp:lastModifiedBy>Deepak Padhy</cp:lastModifiedBy>
  <cp:revision>113</cp:revision>
  <cp:lastPrinted>2015-07-15T15:24:00Z</cp:lastPrinted>
  <dcterms:created xsi:type="dcterms:W3CDTF">2017-05-08T16:04:00Z</dcterms:created>
  <dcterms:modified xsi:type="dcterms:W3CDTF">2019-02-27T03:12:00Z</dcterms:modified>
</cp:coreProperties>
</file>