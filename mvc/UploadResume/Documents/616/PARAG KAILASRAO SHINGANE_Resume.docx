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B29E2" w:rsidRDefault="005017C5" w:rsidP="00456566">
      <w:pPr>
        <w:pStyle w:val="Heading1"/>
        <w:numPr>
          <w:ilvl w:val="0"/>
          <w:numId w:val="0"/>
        </w:numPr>
        <w:tabs>
          <w:tab w:val="center" w:pos="4896"/>
          <w:tab w:val="left" w:pos="6229"/>
        </w:tabs>
        <w:spacing w:before="0" w:after="0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456566">
        <w:rPr>
          <w:rFonts w:ascii="Calibri" w:hAnsi="Calibri" w:cs="Calibri"/>
          <w:sz w:val="24"/>
          <w:szCs w:val="22"/>
          <w:u w:val="single"/>
        </w:rPr>
        <w:t>PARAG KAILASRAO SHINGANE</w:t>
      </w:r>
      <w:r>
        <w:rPr>
          <w:rFonts w:ascii="Calibri" w:hAnsi="Calibri" w:cs="Calibri"/>
          <w:sz w:val="24"/>
          <w:szCs w:val="22"/>
        </w:rPr>
        <w:t xml:space="preserve">                                                                                                            </w:t>
      </w:r>
      <w:r w:rsidRPr="003B29E2">
        <w:rPr>
          <w:rFonts w:ascii="Calibri" w:hAnsi="Calibri" w:cs="Calibri"/>
          <w:noProof/>
          <w:sz w:val="24"/>
          <w:szCs w:val="22"/>
          <w:lang w:eastAsia="en-US"/>
        </w:rPr>
        <w:drawing>
          <wp:inline distT="0" distB="0" distL="0" distR="0">
            <wp:extent cx="822020" cy="857250"/>
            <wp:effectExtent l="19050" t="0" r="0" b="0"/>
            <wp:docPr id="24" name="Picture 7" descr="H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hot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2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 w:val="0"/>
          <w:bCs w:val="0"/>
          <w:sz w:val="24"/>
          <w:szCs w:val="22"/>
        </w:rPr>
        <w:t xml:space="preserve">     </w:t>
      </w:r>
      <w:r w:rsidRPr="001825D5">
        <w:rPr>
          <w:rFonts w:ascii="Calibri" w:hAnsi="Calibri" w:cs="Calibri"/>
          <w:sz w:val="24"/>
          <w:szCs w:val="22"/>
        </w:rPr>
        <w:t xml:space="preserve">B. E. </w:t>
      </w:r>
      <w:r w:rsidRPr="001825D5">
        <w:rPr>
          <w:rFonts w:ascii="Calibri" w:hAnsi="Calibri" w:cs="Calibri"/>
          <w:sz w:val="20"/>
          <w:szCs w:val="20"/>
        </w:rPr>
        <w:t>(Mechanical Engineering)</w:t>
      </w:r>
    </w:p>
    <w:p w:rsidR="006C390B" w:rsidRDefault="005017C5" w:rsidP="006C390B">
      <w:pPr>
        <w:pStyle w:val="Heading1"/>
        <w:numPr>
          <w:ilvl w:val="0"/>
          <w:numId w:val="0"/>
        </w:numPr>
        <w:tabs>
          <w:tab w:val="center" w:pos="4896"/>
          <w:tab w:val="left" w:pos="6229"/>
        </w:tabs>
        <w:spacing w:before="0" w:after="0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 xml:space="preserve">Present address: </w:t>
      </w:r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 xml:space="preserve">C/O. </w:t>
      </w:r>
      <w:r>
        <w:rPr>
          <w:rFonts w:ascii="Calibri" w:eastAsia="Times New Roman" w:hAnsi="Calibri" w:cs="Calibri"/>
          <w:b w:val="0"/>
          <w:bCs w:val="0"/>
          <w:sz w:val="22"/>
          <w:szCs w:val="22"/>
        </w:rPr>
        <w:t>Deepa</w:t>
      </w:r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>k</w:t>
      </w:r>
      <w:r>
        <w:rPr>
          <w:rFonts w:ascii="Calibri" w:eastAsia="Times New Roman" w:hAnsi="Calibri" w:cs="Calibri"/>
          <w:b w:val="0"/>
          <w:bCs w:val="0"/>
          <w:sz w:val="22"/>
          <w:szCs w:val="22"/>
        </w:rPr>
        <w:t xml:space="preserve"> </w:t>
      </w:r>
      <w:proofErr w:type="spellStart"/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>Parsankar</w:t>
      </w:r>
      <w:proofErr w:type="spellEnd"/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 xml:space="preserve">, Near Maharashtra bank, </w:t>
      </w:r>
      <w:proofErr w:type="spellStart"/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>Akurdi</w:t>
      </w:r>
      <w:proofErr w:type="spellEnd"/>
      <w:r w:rsidRPr="003B29E2">
        <w:rPr>
          <w:rFonts w:ascii="Calibri" w:eastAsia="Times New Roman" w:hAnsi="Calibri" w:cs="Calibri"/>
          <w:b w:val="0"/>
          <w:bCs w:val="0"/>
          <w:sz w:val="22"/>
          <w:szCs w:val="22"/>
        </w:rPr>
        <w:t>, Pune – 412101</w:t>
      </w:r>
      <w:r>
        <w:rPr>
          <w:rFonts w:ascii="Calibri" w:hAnsi="Calibri" w:cs="Calibri"/>
          <w:sz w:val="22"/>
          <w:szCs w:val="22"/>
        </w:rPr>
        <w:t xml:space="preserve">                                   </w:t>
      </w:r>
      <w:r w:rsidRPr="00DF3C4B">
        <w:rPr>
          <w:rFonts w:ascii="Calibri" w:hAnsi="Calibri" w:cs="Calibri"/>
          <w:sz w:val="22"/>
          <w:szCs w:val="22"/>
        </w:rPr>
        <w:t>Mobile:</w:t>
      </w:r>
      <w:r>
        <w:rPr>
          <w:rFonts w:ascii="Calibri" w:hAnsi="Calibri" w:cs="Calibri"/>
          <w:sz w:val="22"/>
          <w:szCs w:val="22"/>
        </w:rPr>
        <w:t xml:space="preserve"> 9765026214 </w:t>
      </w:r>
    </w:p>
    <w:p w:rsidR="001F4EFE" w:rsidRPr="006C390B" w:rsidRDefault="005017C5" w:rsidP="006C390B">
      <w:pPr>
        <w:pStyle w:val="Heading1"/>
        <w:numPr>
          <w:ilvl w:val="0"/>
          <w:numId w:val="0"/>
        </w:numPr>
        <w:tabs>
          <w:tab w:val="center" w:pos="4896"/>
          <w:tab w:val="left" w:pos="6229"/>
        </w:tabs>
        <w:spacing w:before="0" w:after="0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  <w:lang w:val="fr-FR"/>
        </w:rPr>
        <w:t>Email :</w:t>
      </w:r>
      <w:r>
        <w:rPr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Fonts w:ascii="Calibri" w:hAnsi="Calibri" w:cs="Calibri"/>
          <w:sz w:val="22"/>
          <w:szCs w:val="22"/>
        </w:rPr>
        <w:t>paragshingane@gmail.com</w:t>
      </w:r>
      <w:r>
        <w:rPr>
          <w:rFonts w:ascii="Calibri" w:hAnsi="Calibri" w:cs="Calibri"/>
          <w:b w:val="0"/>
          <w:bCs w:val="0"/>
          <w:sz w:val="24"/>
          <w:szCs w:val="22"/>
        </w:rPr>
        <w:t xml:space="preserve">                                                                                                                                                                </w:t>
      </w:r>
    </w:p>
    <w:p w:rsidR="001A24B8" w:rsidRDefault="004A6FCE" w:rsidP="00AD6689">
      <w:pPr>
        <w:spacing w:line="276" w:lineRule="auto"/>
        <w:jc w:val="both"/>
        <w:rPr>
          <w:rFonts w:ascii="Calibri" w:hAnsi="Calibri" w:cs="Calibri"/>
          <w:b/>
          <w:color w:val="000080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</wp:posOffset>
                </wp:positionV>
                <wp:extent cx="6584315" cy="0"/>
                <wp:effectExtent l="9525" t="11430" r="6985" b="76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939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9pt" to="509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" strokeweight=".74pt">
                <v:stroke joinstyle="miter"/>
              </v:line>
            </w:pict>
          </mc:Fallback>
        </mc:AlternateContent>
      </w:r>
    </w:p>
    <w:p w:rsidR="00585647" w:rsidRPr="001825D5" w:rsidRDefault="005017C5" w:rsidP="001825D5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DF3C4B">
        <w:rPr>
          <w:rFonts w:ascii="Calibri" w:hAnsi="Calibri" w:cs="Calibri"/>
          <w:b/>
          <w:color w:val="000080"/>
          <w:sz w:val="22"/>
          <w:szCs w:val="22"/>
        </w:rPr>
        <w:t>CAREER OBJECTIVE</w:t>
      </w:r>
    </w:p>
    <w:p w:rsidR="00F67A3E" w:rsidRDefault="005017C5" w:rsidP="00EF492A">
      <w:pPr>
        <w:tabs>
          <w:tab w:val="left" w:pos="1980"/>
          <w:tab w:val="left" w:pos="2520"/>
          <w:tab w:val="left" w:pos="261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DF3C4B">
        <w:rPr>
          <w:rFonts w:ascii="Calibri" w:hAnsi="Calibri" w:cs="Calibri"/>
          <w:sz w:val="22"/>
          <w:szCs w:val="22"/>
        </w:rPr>
        <w:t xml:space="preserve">Looking for a challenging </w:t>
      </w:r>
      <w:r>
        <w:rPr>
          <w:rFonts w:ascii="Calibri" w:hAnsi="Calibri" w:cs="Calibri"/>
          <w:sz w:val="22"/>
          <w:szCs w:val="22"/>
        </w:rPr>
        <w:t>opportunity</w:t>
      </w:r>
      <w:r w:rsidRPr="00DF3C4B">
        <w:rPr>
          <w:rFonts w:ascii="Calibri" w:hAnsi="Calibri" w:cs="Calibri"/>
          <w:sz w:val="22"/>
          <w:szCs w:val="22"/>
        </w:rPr>
        <w:t xml:space="preserve"> which demands the best of my pr</w:t>
      </w:r>
      <w:r>
        <w:rPr>
          <w:rFonts w:ascii="Calibri" w:hAnsi="Calibri" w:cs="Calibri"/>
          <w:sz w:val="22"/>
          <w:szCs w:val="22"/>
        </w:rPr>
        <w:t xml:space="preserve">ofessional ability in terms of </w:t>
      </w:r>
      <w:r w:rsidRPr="00DF3C4B">
        <w:rPr>
          <w:rFonts w:ascii="Calibri" w:hAnsi="Calibri" w:cs="Calibri"/>
          <w:sz w:val="22"/>
          <w:szCs w:val="22"/>
        </w:rPr>
        <w:t>technical and analytical skills, and helps me in broadening and enhancing my current skill and knowledge.</w:t>
      </w:r>
      <w:proofErr w:type="gramEnd"/>
    </w:p>
    <w:p w:rsidR="00F67A3E" w:rsidRPr="00DF3C4B" w:rsidRDefault="00673011" w:rsidP="00EF492A">
      <w:pPr>
        <w:tabs>
          <w:tab w:val="left" w:pos="1980"/>
          <w:tab w:val="left" w:pos="2520"/>
          <w:tab w:val="left" w:pos="261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585647" w:rsidRPr="00DF3C4B" w:rsidRDefault="005017C5" w:rsidP="001825D5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DF3C4B">
        <w:rPr>
          <w:rFonts w:ascii="Calibri" w:hAnsi="Calibri" w:cs="Calibri"/>
          <w:b/>
          <w:color w:val="000080"/>
          <w:sz w:val="22"/>
          <w:szCs w:val="22"/>
        </w:rPr>
        <w:t>SYNOPSIS</w:t>
      </w:r>
      <w:r w:rsidRPr="00DF3C4B">
        <w:rPr>
          <w:rFonts w:ascii="Calibri" w:hAnsi="Calibri" w:cs="Calibri"/>
          <w:b/>
          <w:color w:val="000080"/>
          <w:sz w:val="22"/>
          <w:szCs w:val="22"/>
        </w:rPr>
        <w:tab/>
      </w:r>
    </w:p>
    <w:p w:rsidR="001825D5" w:rsidRDefault="005017C5" w:rsidP="00392D2D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B.</w:t>
      </w:r>
      <w:r w:rsidRPr="00962378">
        <w:rPr>
          <w:rFonts w:ascii="Calibri" w:hAnsi="Calibri" w:cs="Calibri"/>
          <w:b/>
          <w:sz w:val="22"/>
          <w:szCs w:val="22"/>
        </w:rPr>
        <w:t>E.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 w:rsidRPr="001825D5"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 </w:t>
      </w:r>
      <w:r w:rsidRPr="001825D5">
        <w:rPr>
          <w:rFonts w:ascii="Calibri" w:hAnsi="Calibri" w:cs="Calibri"/>
          <w:b/>
          <w:sz w:val="22"/>
          <w:szCs w:val="22"/>
        </w:rPr>
        <w:t>Mechanical engineering</w:t>
      </w:r>
      <w:r>
        <w:rPr>
          <w:rFonts w:ascii="Calibri" w:hAnsi="Calibri" w:cs="Calibri"/>
          <w:sz w:val="22"/>
          <w:szCs w:val="22"/>
        </w:rPr>
        <w:t xml:space="preserve"> with near about </w:t>
      </w:r>
      <w:r w:rsidRPr="00392D2D">
        <w:rPr>
          <w:rFonts w:ascii="Calibri" w:hAnsi="Calibri" w:cs="Calibri"/>
          <w:b/>
          <w:sz w:val="22"/>
          <w:szCs w:val="22"/>
        </w:rPr>
        <w:t>4 years</w:t>
      </w:r>
      <w:r>
        <w:rPr>
          <w:rFonts w:ascii="Calibri" w:hAnsi="Calibri" w:cs="Calibri"/>
          <w:sz w:val="22"/>
          <w:szCs w:val="22"/>
        </w:rPr>
        <w:t xml:space="preserve"> of </w:t>
      </w:r>
      <w:r w:rsidRPr="00DF3C4B">
        <w:rPr>
          <w:rFonts w:ascii="Calibri" w:hAnsi="Calibri" w:cs="Calibri"/>
          <w:sz w:val="22"/>
          <w:szCs w:val="22"/>
        </w:rPr>
        <w:t xml:space="preserve">experience in an </w:t>
      </w:r>
      <w:r>
        <w:rPr>
          <w:rFonts w:ascii="Calibri" w:hAnsi="Calibri" w:cs="Calibri"/>
          <w:sz w:val="22"/>
          <w:szCs w:val="22"/>
        </w:rPr>
        <w:t>engineering Organization.</w:t>
      </w:r>
      <w:proofErr w:type="gramEnd"/>
    </w:p>
    <w:p w:rsidR="00434A40" w:rsidRDefault="00673011" w:rsidP="00F67A3E">
      <w:pPr>
        <w:widowControl w:val="0"/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1825D5" w:rsidRPr="00DF3C4B" w:rsidRDefault="005017C5" w:rsidP="001825D5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DF3C4B">
        <w:rPr>
          <w:rFonts w:ascii="Calibri" w:hAnsi="Calibri" w:cs="Calibri"/>
          <w:b/>
          <w:color w:val="000080"/>
          <w:sz w:val="22"/>
          <w:szCs w:val="22"/>
        </w:rPr>
        <w:t>INDUSTRIAL EXPERIENCE</w:t>
      </w:r>
    </w:p>
    <w:p w:rsidR="001A24B8" w:rsidRDefault="005017C5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Presently on site </w:t>
      </w:r>
      <w:r w:rsidRPr="00DF3C4B">
        <w:rPr>
          <w:rFonts w:ascii="Calibri" w:hAnsi="Calibri" w:cs="Calibri"/>
          <w:sz w:val="22"/>
          <w:szCs w:val="22"/>
        </w:rPr>
        <w:t xml:space="preserve">working with </w:t>
      </w:r>
      <w:r w:rsidRPr="00DF3C4B">
        <w:rPr>
          <w:rFonts w:ascii="Calibri" w:hAnsi="Calibri" w:cs="Calibri"/>
          <w:b/>
          <w:sz w:val="22"/>
          <w:szCs w:val="22"/>
        </w:rPr>
        <w:t>M/s.</w:t>
      </w:r>
      <w:r>
        <w:rPr>
          <w:rFonts w:ascii="Calibri" w:hAnsi="Calibri" w:cs="Calibri"/>
          <w:b/>
          <w:sz w:val="22"/>
          <w:szCs w:val="22"/>
        </w:rPr>
        <w:t xml:space="preserve"> Cummins India Ltd. </w:t>
      </w:r>
      <w:r w:rsidRPr="00DF3C4B">
        <w:rPr>
          <w:rFonts w:ascii="Calibri" w:hAnsi="Calibri" w:cs="Calibri"/>
          <w:sz w:val="22"/>
          <w:szCs w:val="22"/>
        </w:rPr>
        <w:t>Pune</w:t>
      </w:r>
      <w:r>
        <w:rPr>
          <w:rFonts w:ascii="Calibri" w:hAnsi="Calibri" w:cs="Calibri"/>
          <w:sz w:val="22"/>
          <w:szCs w:val="22"/>
        </w:rPr>
        <w:t xml:space="preserve"> (on Pay roll of </w:t>
      </w:r>
      <w:r w:rsidRPr="001A24B8">
        <w:rPr>
          <w:rFonts w:ascii="Calibri" w:hAnsi="Calibri" w:cs="Calibri"/>
          <w:b/>
          <w:sz w:val="22"/>
          <w:szCs w:val="22"/>
        </w:rPr>
        <w:t>Onward Technologies Ltd. Pune</w:t>
      </w:r>
      <w:r>
        <w:rPr>
          <w:rFonts w:ascii="Calibri" w:hAnsi="Calibri" w:cs="Calibri"/>
          <w:sz w:val="22"/>
          <w:szCs w:val="22"/>
        </w:rPr>
        <w:t>)</w:t>
      </w:r>
      <w:r w:rsidRPr="00DF3C4B">
        <w:rPr>
          <w:rFonts w:ascii="Calibri" w:hAnsi="Calibri" w:cs="Calibri"/>
          <w:sz w:val="22"/>
          <w:szCs w:val="22"/>
        </w:rPr>
        <w:t xml:space="preserve">, as </w:t>
      </w:r>
      <w:r>
        <w:rPr>
          <w:rFonts w:ascii="Calibri" w:hAnsi="Calibri" w:cs="Calibri"/>
          <w:b/>
          <w:sz w:val="22"/>
          <w:szCs w:val="22"/>
        </w:rPr>
        <w:t xml:space="preserve">Project Coordinator </w:t>
      </w:r>
      <w:r>
        <w:rPr>
          <w:rFonts w:ascii="Calibri" w:hAnsi="Calibri" w:cs="Calibri"/>
          <w:sz w:val="22"/>
          <w:szCs w:val="22"/>
        </w:rPr>
        <w:t xml:space="preserve">in </w:t>
      </w:r>
      <w:r w:rsidRPr="00BC3ADF">
        <w:rPr>
          <w:rFonts w:ascii="Calibri" w:hAnsi="Calibri" w:cs="Calibri"/>
          <w:sz w:val="22"/>
          <w:szCs w:val="22"/>
          <w:highlight w:val="yellow"/>
        </w:rPr>
        <w:t>Project Engineer</w:t>
      </w:r>
      <w:r>
        <w:rPr>
          <w:rFonts w:ascii="Calibri" w:hAnsi="Calibri" w:cs="Calibri"/>
          <w:sz w:val="22"/>
          <w:szCs w:val="22"/>
        </w:rPr>
        <w:t xml:space="preserve">ing Department under </w:t>
      </w:r>
      <w:r>
        <w:rPr>
          <w:rFonts w:ascii="Calibri" w:hAnsi="Calibri" w:cs="Calibri"/>
          <w:b/>
          <w:sz w:val="22"/>
          <w:szCs w:val="22"/>
        </w:rPr>
        <w:t>Engine Bus</w:t>
      </w:r>
      <w:r w:rsidRPr="0023603A">
        <w:rPr>
          <w:rFonts w:ascii="Calibri" w:hAnsi="Calibri" w:cs="Calibri"/>
          <w:b/>
          <w:sz w:val="22"/>
          <w:szCs w:val="22"/>
        </w:rPr>
        <w:t>iness Unit</w:t>
      </w:r>
      <w:r>
        <w:rPr>
          <w:rFonts w:ascii="Calibri" w:hAnsi="Calibri" w:cs="Calibri"/>
          <w:sz w:val="22"/>
          <w:szCs w:val="22"/>
        </w:rPr>
        <w:t xml:space="preserve"> from</w:t>
      </w:r>
      <w:r>
        <w:rPr>
          <w:rFonts w:ascii="Calibri" w:hAnsi="Calibri" w:cs="Calibri"/>
          <w:b/>
          <w:sz w:val="22"/>
          <w:szCs w:val="22"/>
        </w:rPr>
        <w:t xml:space="preserve"> August 2018</w:t>
      </w:r>
      <w:r w:rsidRPr="00DF3C4B">
        <w:rPr>
          <w:rFonts w:ascii="Calibri" w:hAnsi="Calibri" w:cs="Calibri"/>
          <w:b/>
          <w:sz w:val="22"/>
          <w:szCs w:val="22"/>
        </w:rPr>
        <w:t xml:space="preserve"> to </w:t>
      </w:r>
      <w:r>
        <w:rPr>
          <w:rFonts w:ascii="Calibri" w:hAnsi="Calibri" w:cs="Calibri"/>
          <w:b/>
          <w:sz w:val="22"/>
          <w:szCs w:val="22"/>
        </w:rPr>
        <w:t>till date</w:t>
      </w:r>
      <w:r w:rsidRPr="00DF3C4B">
        <w:rPr>
          <w:rFonts w:ascii="Calibri" w:hAnsi="Calibri" w:cs="Calibri"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:rsidR="00AF2D18" w:rsidRPr="00AF2D18" w:rsidRDefault="005017C5" w:rsidP="00AF2D18">
      <w:pPr>
        <w:spacing w:line="276" w:lineRule="auto"/>
        <w:rPr>
          <w:rFonts w:ascii="Calibri" w:hAnsi="Calibri" w:cs="Calibri"/>
          <w:b/>
          <w:bCs/>
          <w:color w:val="000080"/>
          <w:sz w:val="22"/>
          <w:szCs w:val="22"/>
          <w:u w:val="single"/>
        </w:rPr>
      </w:pPr>
      <w:r w:rsidRPr="00AF2D18">
        <w:rPr>
          <w:rFonts w:ascii="Calibri" w:hAnsi="Calibri" w:cs="Calibri"/>
          <w:b/>
          <w:bCs/>
          <w:color w:val="000080"/>
          <w:sz w:val="22"/>
          <w:szCs w:val="22"/>
          <w:highlight w:val="lightGray"/>
          <w:u w:val="single"/>
        </w:rPr>
        <w:t>Roles and Responsibilities:-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Assisting and supporting the Project Manager in their daily duties.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Ensuring that relevant management information is captured and analyzed.</w:t>
      </w:r>
    </w:p>
    <w:p w:rsidR="00284208" w:rsidRPr="00284208" w:rsidRDefault="005017C5" w:rsidP="008B3066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Working with the team to remove blockers</w:t>
      </w:r>
      <w:r>
        <w:rPr>
          <w:rFonts w:ascii="Calibri" w:hAnsi="Calibri" w:cs="Calibri"/>
          <w:sz w:val="22"/>
          <w:szCs w:val="22"/>
        </w:rPr>
        <w:t>.</w:t>
      </w:r>
    </w:p>
    <w:p w:rsidR="008B3066" w:rsidRPr="00284208" w:rsidRDefault="005017C5" w:rsidP="008B3066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Track, analyze and communicate project risks and opportunities</w:t>
      </w:r>
      <w:r>
        <w:rPr>
          <w:rFonts w:ascii="Calibri" w:hAnsi="Calibri" w:cs="Calibri"/>
          <w:sz w:val="22"/>
          <w:szCs w:val="22"/>
        </w:rPr>
        <w:t>.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Helping the Contract Manager with the development of operating procedures.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Overseeing procurement and communicating to procurement manager any issues arising</w:t>
      </w:r>
      <w:r>
        <w:rPr>
          <w:rFonts w:ascii="Calibri" w:hAnsi="Calibri" w:cs="Calibri"/>
          <w:sz w:val="22"/>
          <w:szCs w:val="22"/>
        </w:rPr>
        <w:t>.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Involved in Coordinating projects from inception to completion.</w:t>
      </w:r>
    </w:p>
    <w:p w:rsidR="00284208" w:rsidRPr="00284208" w:rsidRDefault="005017C5" w:rsidP="0028420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Keeping in close contact with key project members and decision makers</w:t>
      </w:r>
      <w:r>
        <w:rPr>
          <w:rFonts w:ascii="Calibri" w:hAnsi="Calibri" w:cs="Calibri"/>
          <w:sz w:val="22"/>
          <w:szCs w:val="22"/>
        </w:rPr>
        <w:t>.</w:t>
      </w:r>
    </w:p>
    <w:p w:rsidR="008B3066" w:rsidRPr="001C6BF8" w:rsidRDefault="005017C5" w:rsidP="008B3066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284208">
        <w:rPr>
          <w:rFonts w:ascii="Calibri" w:hAnsi="Calibri" w:cs="Calibri"/>
          <w:sz w:val="22"/>
          <w:szCs w:val="22"/>
        </w:rPr>
        <w:t>Track and report project progress</w:t>
      </w:r>
      <w:r>
        <w:rPr>
          <w:rFonts w:ascii="Calibri" w:hAnsi="Calibri" w:cs="Calibri"/>
          <w:sz w:val="22"/>
          <w:szCs w:val="22"/>
        </w:rPr>
        <w:t>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Organizing, attending and participating in stakeholder meetings.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Documenting and following up on important actions and decisions from meetings.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Preparing necessary presentation materials for meetings.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Ensuring project deadlines are met.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Providing administrative support as needed.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Developing project strategies.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Ensuring projects adhere to frameworks and all documentation is maintained appropriately for each project.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Assess project risks and issues and provide solutions where applicable.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Ensure stakeholder views are managed towards the best solution.</w:t>
      </w:r>
    </w:p>
    <w:p w:rsidR="008B3066" w:rsidRPr="009733A6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Chair and facilitate meetings where appropriate and distribute minutes to all project team members.</w:t>
      </w:r>
    </w:p>
    <w:p w:rsidR="008B3066" w:rsidRPr="001C6BF8" w:rsidRDefault="005017C5" w:rsidP="001C6BF8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9733A6">
        <w:rPr>
          <w:rFonts w:ascii="Calibri" w:hAnsi="Calibri" w:cs="Calibri"/>
          <w:sz w:val="22"/>
          <w:szCs w:val="22"/>
        </w:rPr>
        <w:t>Create a project management calendar for fulfilling each goal and objective.</w:t>
      </w:r>
    </w:p>
    <w:p w:rsidR="008B3066" w:rsidRPr="00284208" w:rsidRDefault="00673011" w:rsidP="001C6BF8">
      <w:pPr>
        <w:spacing w:line="276" w:lineRule="auto"/>
        <w:ind w:left="450"/>
        <w:jc w:val="both"/>
        <w:rPr>
          <w:rFonts w:ascii="Calibri" w:hAnsi="Calibri" w:cs="Calibri"/>
          <w:sz w:val="22"/>
          <w:szCs w:val="22"/>
        </w:rPr>
      </w:pPr>
    </w:p>
    <w:p w:rsidR="001A24B8" w:rsidRPr="00284208" w:rsidRDefault="00673011" w:rsidP="00284208">
      <w:pPr>
        <w:spacing w:line="276" w:lineRule="auto"/>
        <w:ind w:left="450"/>
        <w:jc w:val="both"/>
        <w:rPr>
          <w:rFonts w:ascii="Calibri" w:hAnsi="Calibri" w:cs="Calibri"/>
          <w:sz w:val="22"/>
          <w:szCs w:val="22"/>
        </w:rPr>
      </w:pPr>
    </w:p>
    <w:p w:rsidR="006C390B" w:rsidRDefault="00673011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</w:p>
    <w:p w:rsidR="006C390B" w:rsidRDefault="00673011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</w:p>
    <w:p w:rsidR="006560B4" w:rsidRDefault="00673011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</w:p>
    <w:p w:rsidR="006560B4" w:rsidRDefault="00673011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</w:p>
    <w:p w:rsidR="006560B4" w:rsidRDefault="00673011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</w:p>
    <w:p w:rsidR="001825D5" w:rsidRPr="00434A40" w:rsidRDefault="005017C5" w:rsidP="00434A40">
      <w:pPr>
        <w:spacing w:before="100" w:after="10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 xml:space="preserve">Previously Worked </w:t>
      </w:r>
      <w:r w:rsidRPr="00DF3C4B">
        <w:rPr>
          <w:rFonts w:ascii="Calibri" w:hAnsi="Calibri" w:cs="Calibri"/>
          <w:sz w:val="22"/>
          <w:szCs w:val="22"/>
        </w:rPr>
        <w:t xml:space="preserve">with </w:t>
      </w:r>
      <w:r w:rsidRPr="00DF3C4B">
        <w:rPr>
          <w:rFonts w:ascii="Calibri" w:hAnsi="Calibri" w:cs="Calibri"/>
          <w:b/>
          <w:sz w:val="22"/>
          <w:szCs w:val="22"/>
        </w:rPr>
        <w:t xml:space="preserve">M/s. </w:t>
      </w:r>
      <w:proofErr w:type="spellStart"/>
      <w:r w:rsidRPr="00DF3C4B">
        <w:rPr>
          <w:rFonts w:ascii="Calibri" w:hAnsi="Calibri" w:cs="Calibri"/>
          <w:b/>
          <w:sz w:val="22"/>
          <w:szCs w:val="22"/>
        </w:rPr>
        <w:t>Engi</w:t>
      </w:r>
      <w:proofErr w:type="spellEnd"/>
      <w:r>
        <w:rPr>
          <w:rFonts w:ascii="Calibri" w:hAnsi="Calibri" w:cs="Calibri"/>
          <w:b/>
          <w:sz w:val="22"/>
          <w:szCs w:val="22"/>
        </w:rPr>
        <w:t>-</w:t>
      </w:r>
      <w:r w:rsidRPr="00DF3C4B">
        <w:rPr>
          <w:rFonts w:ascii="Calibri" w:hAnsi="Calibri" w:cs="Calibri"/>
          <w:b/>
          <w:sz w:val="22"/>
          <w:szCs w:val="22"/>
        </w:rPr>
        <w:t xml:space="preserve">con </w:t>
      </w:r>
      <w:proofErr w:type="spellStart"/>
      <w:r w:rsidRPr="00DF3C4B">
        <w:rPr>
          <w:rFonts w:ascii="Calibri" w:hAnsi="Calibri" w:cs="Calibri"/>
          <w:b/>
          <w:sz w:val="22"/>
          <w:szCs w:val="22"/>
        </w:rPr>
        <w:t>Airtech</w:t>
      </w:r>
      <w:proofErr w:type="spellEnd"/>
      <w:r w:rsidRPr="00DF3C4B">
        <w:rPr>
          <w:rFonts w:ascii="Calibri" w:hAnsi="Calibri" w:cs="Calibri"/>
          <w:b/>
          <w:sz w:val="22"/>
          <w:szCs w:val="22"/>
        </w:rPr>
        <w:t xml:space="preserve"> Pvt</w:t>
      </w:r>
      <w:r>
        <w:rPr>
          <w:rFonts w:ascii="Calibri" w:hAnsi="Calibri" w:cs="Calibri"/>
          <w:b/>
          <w:sz w:val="22"/>
          <w:szCs w:val="22"/>
        </w:rPr>
        <w:t>.</w:t>
      </w:r>
      <w:r w:rsidRPr="00DF3C4B">
        <w:rPr>
          <w:rFonts w:ascii="Calibri" w:hAnsi="Calibri" w:cs="Calibri"/>
          <w:b/>
          <w:sz w:val="22"/>
          <w:szCs w:val="22"/>
        </w:rPr>
        <w:t xml:space="preserve"> Ltd</w:t>
      </w:r>
      <w:r>
        <w:rPr>
          <w:rFonts w:ascii="Calibri" w:hAnsi="Calibri" w:cs="Calibri"/>
          <w:b/>
          <w:sz w:val="22"/>
          <w:szCs w:val="22"/>
        </w:rPr>
        <w:t>.</w:t>
      </w:r>
      <w:r w:rsidRPr="00DF3C4B">
        <w:rPr>
          <w:rFonts w:ascii="Calibri" w:hAnsi="Calibri" w:cs="Calibri"/>
          <w:sz w:val="22"/>
          <w:szCs w:val="22"/>
        </w:rPr>
        <w:t xml:space="preserve"> Pune, as </w:t>
      </w:r>
      <w:r w:rsidRPr="001C6BF8">
        <w:rPr>
          <w:rFonts w:ascii="Calibri" w:hAnsi="Calibri" w:cs="Calibri"/>
          <w:b/>
          <w:sz w:val="22"/>
          <w:szCs w:val="22"/>
        </w:rPr>
        <w:t>Project &amp;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Proposal Engineer</w:t>
      </w:r>
      <w:r>
        <w:rPr>
          <w:rFonts w:ascii="Calibri" w:hAnsi="Calibri" w:cs="Calibri"/>
          <w:sz w:val="22"/>
          <w:szCs w:val="22"/>
        </w:rPr>
        <w:t xml:space="preserve"> in Project Department </w:t>
      </w:r>
      <w:r>
        <w:rPr>
          <w:rFonts w:ascii="Calibri" w:hAnsi="Calibri" w:cs="Calibri"/>
          <w:b/>
          <w:sz w:val="22"/>
          <w:szCs w:val="22"/>
        </w:rPr>
        <w:t xml:space="preserve">from October </w:t>
      </w:r>
      <w:r w:rsidRPr="00DF3C4B">
        <w:rPr>
          <w:rFonts w:ascii="Calibri" w:hAnsi="Calibri" w:cs="Calibri"/>
          <w:b/>
          <w:sz w:val="22"/>
          <w:szCs w:val="22"/>
        </w:rPr>
        <w:t>201</w:t>
      </w:r>
      <w:r>
        <w:rPr>
          <w:rFonts w:ascii="Calibri" w:hAnsi="Calibri" w:cs="Calibri"/>
          <w:b/>
          <w:sz w:val="22"/>
          <w:szCs w:val="22"/>
        </w:rPr>
        <w:t>4</w:t>
      </w:r>
      <w:r w:rsidRPr="00DF3C4B">
        <w:rPr>
          <w:rFonts w:ascii="Calibri" w:hAnsi="Calibri" w:cs="Calibri"/>
          <w:b/>
          <w:sz w:val="22"/>
          <w:szCs w:val="22"/>
        </w:rPr>
        <w:t xml:space="preserve"> to </w:t>
      </w:r>
      <w:r>
        <w:rPr>
          <w:rFonts w:ascii="Calibri" w:hAnsi="Calibri" w:cs="Calibri"/>
          <w:b/>
          <w:sz w:val="22"/>
          <w:szCs w:val="22"/>
        </w:rPr>
        <w:t>July 2018</w:t>
      </w:r>
      <w:r w:rsidRPr="00DF3C4B">
        <w:rPr>
          <w:rFonts w:ascii="Calibri" w:hAnsi="Calibri" w:cs="Calibri"/>
          <w:sz w:val="22"/>
          <w:szCs w:val="22"/>
        </w:rPr>
        <w:t>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 xml:space="preserve">(Total Experience </w:t>
      </w:r>
      <w:r w:rsidRPr="006C390B">
        <w:rPr>
          <w:rFonts w:ascii="Calibri" w:hAnsi="Calibri" w:cs="Calibri"/>
          <w:b/>
          <w:sz w:val="22"/>
          <w:szCs w:val="22"/>
        </w:rPr>
        <w:t>3 Years</w:t>
      </w:r>
      <w:r>
        <w:rPr>
          <w:rFonts w:ascii="Calibri" w:hAnsi="Calibri" w:cs="Calibri"/>
          <w:sz w:val="22"/>
          <w:szCs w:val="22"/>
        </w:rPr>
        <w:t>.)</w:t>
      </w:r>
      <w:proofErr w:type="gramEnd"/>
    </w:p>
    <w:p w:rsidR="00000E06" w:rsidRPr="00AF2D18" w:rsidRDefault="005017C5" w:rsidP="00000E06">
      <w:pPr>
        <w:spacing w:line="276" w:lineRule="auto"/>
        <w:rPr>
          <w:rFonts w:ascii="Calibri" w:hAnsi="Calibri" w:cs="Calibri"/>
          <w:b/>
          <w:bCs/>
          <w:color w:val="000080"/>
          <w:sz w:val="22"/>
          <w:szCs w:val="22"/>
          <w:u w:val="single"/>
        </w:rPr>
      </w:pPr>
      <w:r w:rsidRPr="00AF2D18">
        <w:rPr>
          <w:rFonts w:ascii="Calibri" w:hAnsi="Calibri" w:cs="Calibri"/>
          <w:b/>
          <w:bCs/>
          <w:color w:val="000080"/>
          <w:sz w:val="22"/>
          <w:szCs w:val="22"/>
          <w:highlight w:val="lightGray"/>
          <w:u w:val="single"/>
        </w:rPr>
        <w:t>Roles and Responsibilities:-</w:t>
      </w:r>
    </w:p>
    <w:p w:rsidR="00854816" w:rsidRPr="00000E06" w:rsidRDefault="005017C5" w:rsidP="00000E06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000E06">
        <w:rPr>
          <w:rFonts w:ascii="Calibri" w:hAnsi="Calibri" w:cs="Calibri"/>
          <w:sz w:val="22"/>
          <w:szCs w:val="22"/>
        </w:rPr>
        <w:t>Generating the New Leads regarding respective product</w:t>
      </w:r>
      <w:r>
        <w:rPr>
          <w:rFonts w:ascii="Calibri" w:hAnsi="Calibri" w:cs="Calibri"/>
          <w:sz w:val="22"/>
          <w:szCs w:val="22"/>
        </w:rPr>
        <w:t>.</w:t>
      </w:r>
    </w:p>
    <w:p w:rsidR="00854816" w:rsidRPr="00854816" w:rsidRDefault="005017C5" w:rsidP="00854816">
      <w:pPr>
        <w:numPr>
          <w:ilvl w:val="0"/>
          <w:numId w:val="18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 xml:space="preserve">Study the enquiry and Work directly with customers to understand their processes and develop the best solutions for their requirements.  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 the adequate inputs to E</w:t>
      </w:r>
      <w:r w:rsidRPr="00DF3C4B">
        <w:rPr>
          <w:rFonts w:ascii="Calibri" w:hAnsi="Calibri" w:cs="Calibri"/>
          <w:sz w:val="22"/>
          <w:szCs w:val="22"/>
        </w:rPr>
        <w:t>lectrical and Instrumentation for their technical specifications.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>Perform process calculations and Work with engineers and designers to develop and quote cost effective solutions.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 xml:space="preserve">Liaison with the Procurement Group, material suppliers, equipment vendors and subcontractors to ensure accurate and timely receipt of quotations. 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 xml:space="preserve">Preparation and compilation of complete, compliant and professional proposal documentation, both technical and commercial, for submission to clients in line with client bid documents and tender deadlines. 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Respond to technical questions from clients about proposal, budgets and estimations.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Attend at client tender clarification meetings / negotiations, manage and organize all required client endorsed changes to previously submitted tenders.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>Receiving and understanding post-contract feedback, obtained from executed projects, for use in future bid efforts.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>Prepare all relevant documents as per the contract terms and conditions after receipt of purchase order from customers.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the BOM, G</w:t>
      </w:r>
      <w:r w:rsidRPr="00DF3C4B">
        <w:rPr>
          <w:rFonts w:ascii="Calibri" w:hAnsi="Calibri" w:cs="Calibri"/>
          <w:sz w:val="22"/>
          <w:szCs w:val="22"/>
        </w:rPr>
        <w:t xml:space="preserve">A drawing and other documents and </w:t>
      </w:r>
      <w:r>
        <w:rPr>
          <w:rFonts w:ascii="Calibri" w:hAnsi="Calibri" w:cs="Calibri"/>
          <w:sz w:val="22"/>
          <w:szCs w:val="22"/>
        </w:rPr>
        <w:t>follow-</w:t>
      </w:r>
      <w:r w:rsidRPr="00CC345E">
        <w:rPr>
          <w:rFonts w:ascii="Calibri" w:hAnsi="Calibri" w:cs="Calibri"/>
          <w:sz w:val="22"/>
          <w:szCs w:val="22"/>
        </w:rPr>
        <w:t>up for drawing approval.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Coordination </w:t>
      </w:r>
      <w:r w:rsidRPr="00DF3C4B">
        <w:rPr>
          <w:rFonts w:ascii="Calibri" w:hAnsi="Calibri" w:cs="Calibri"/>
          <w:sz w:val="22"/>
          <w:szCs w:val="22"/>
        </w:rPr>
        <w:t>of internal and external claims and technical issues</w:t>
      </w:r>
      <w:r>
        <w:rPr>
          <w:rFonts w:ascii="Calibri" w:hAnsi="Calibri" w:cs="Calibri"/>
          <w:sz w:val="22"/>
          <w:szCs w:val="22"/>
        </w:rPr>
        <w:t>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Planning and scheduling</w:t>
      </w:r>
      <w:r w:rsidRPr="00CC345E">
        <w:rPr>
          <w:rFonts w:ascii="Calibri" w:hAnsi="Calibri" w:cs="Calibri"/>
          <w:sz w:val="22"/>
          <w:szCs w:val="22"/>
        </w:rPr>
        <w:t xml:space="preserve"> monthly projects</w:t>
      </w:r>
      <w:r w:rsidRPr="00DF3C4B">
        <w:rPr>
          <w:rFonts w:ascii="Calibri" w:hAnsi="Calibri" w:cs="Calibri"/>
          <w:sz w:val="22"/>
          <w:szCs w:val="22"/>
        </w:rPr>
        <w:t>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Ensure timely execution of orders by effective coordination with various departments and vendors.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Inter discipline coordination and overall quality control of the work.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Collect the information from vend</w:t>
      </w:r>
      <w:r>
        <w:rPr>
          <w:rFonts w:ascii="Calibri" w:hAnsi="Calibri" w:cs="Calibri"/>
          <w:sz w:val="22"/>
          <w:szCs w:val="22"/>
        </w:rPr>
        <w:t>o</w:t>
      </w:r>
      <w:r w:rsidRPr="00CC345E">
        <w:rPr>
          <w:rFonts w:ascii="Calibri" w:hAnsi="Calibri" w:cs="Calibri"/>
          <w:sz w:val="22"/>
          <w:szCs w:val="22"/>
        </w:rPr>
        <w:t>rs regarding new technologies and equipment’s.</w:t>
      </w:r>
    </w:p>
    <w:p w:rsidR="001825D5" w:rsidRPr="00DF3C4B" w:rsidRDefault="005017C5" w:rsidP="001825D5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CC345E"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-</w:t>
      </w:r>
      <w:r w:rsidRPr="00CC345E">
        <w:rPr>
          <w:rFonts w:ascii="Calibri" w:hAnsi="Calibri" w:cs="Calibri"/>
          <w:sz w:val="22"/>
          <w:szCs w:val="22"/>
        </w:rPr>
        <w:t xml:space="preserve">ordinate with </w:t>
      </w:r>
      <w:r>
        <w:rPr>
          <w:rFonts w:ascii="Calibri" w:hAnsi="Calibri" w:cs="Calibri"/>
          <w:sz w:val="22"/>
          <w:szCs w:val="22"/>
        </w:rPr>
        <w:t xml:space="preserve">customers for after-sales </w:t>
      </w:r>
      <w:r w:rsidRPr="00CC345E">
        <w:rPr>
          <w:rFonts w:ascii="Calibri" w:hAnsi="Calibri" w:cs="Calibri"/>
          <w:sz w:val="22"/>
          <w:szCs w:val="22"/>
        </w:rPr>
        <w:t>service.</w:t>
      </w:r>
    </w:p>
    <w:p w:rsidR="00EF217E" w:rsidRDefault="005017C5" w:rsidP="00EF217E">
      <w:pPr>
        <w:numPr>
          <w:ilvl w:val="0"/>
          <w:numId w:val="11"/>
        </w:numPr>
        <w:spacing w:line="276" w:lineRule="auto"/>
        <w:ind w:left="450" w:hanging="270"/>
        <w:jc w:val="both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>Visit Customer’s site whenever requi</w:t>
      </w:r>
      <w:r>
        <w:rPr>
          <w:rFonts w:ascii="Calibri" w:hAnsi="Calibri" w:cs="Calibri"/>
          <w:sz w:val="22"/>
          <w:szCs w:val="22"/>
        </w:rPr>
        <w:t>red &amp; rectify</w:t>
      </w:r>
      <w:r w:rsidRPr="00DF3C4B">
        <w:rPr>
          <w:rFonts w:ascii="Calibri" w:hAnsi="Calibri" w:cs="Calibri"/>
          <w:sz w:val="22"/>
          <w:szCs w:val="22"/>
        </w:rPr>
        <w:t xml:space="preserve"> issues associated with the executed projects.</w:t>
      </w:r>
    </w:p>
    <w:p w:rsidR="00C564E1" w:rsidRPr="00F67A3E" w:rsidRDefault="005017C5" w:rsidP="00C564E1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AF2D18">
        <w:rPr>
          <w:rFonts w:ascii="Calibri" w:hAnsi="Calibri" w:cs="Calibri"/>
          <w:b/>
          <w:color w:val="000080"/>
          <w:sz w:val="22"/>
          <w:szCs w:val="22"/>
        </w:rPr>
        <w:t>Skills and Abilities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Effective time management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Multi-tasking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Pro-active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Organizing skills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Effective teamwork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Process oriented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Ability to communicate effectively, including writing skills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Initiative, ability to manage own time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AF2D18" w:rsidRPr="00AF2D18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Analytical thinking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C564E1" w:rsidRPr="006C390B" w:rsidRDefault="005017C5" w:rsidP="00AF2D18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AF2D18">
        <w:rPr>
          <w:rFonts w:ascii="Calibri" w:hAnsi="Calibri" w:cs="Calibri"/>
          <w:sz w:val="22"/>
          <w:szCs w:val="22"/>
        </w:rPr>
        <w:t>Responsible</w:t>
      </w:r>
      <w:r w:rsidRPr="006C390B">
        <w:rPr>
          <w:rFonts w:ascii="Calibri" w:hAnsi="Calibri" w:cs="Calibri"/>
          <w:sz w:val="22"/>
          <w:szCs w:val="22"/>
        </w:rPr>
        <w:t>.</w:t>
      </w:r>
    </w:p>
    <w:p w:rsidR="00F67A3E" w:rsidRPr="00F67A3E" w:rsidRDefault="005017C5" w:rsidP="007C06D3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F67A3E">
        <w:rPr>
          <w:rFonts w:ascii="Calibri" w:hAnsi="Calibri" w:cs="Calibri"/>
          <w:b/>
          <w:color w:val="000080"/>
          <w:sz w:val="22"/>
          <w:szCs w:val="22"/>
        </w:rPr>
        <w:t>EDUCATIONAL QUALIFICATION</w:t>
      </w:r>
    </w:p>
    <w:p w:rsidR="00F67A3E" w:rsidRPr="006F6A5E" w:rsidRDefault="005017C5" w:rsidP="00F67A3E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825D5">
        <w:rPr>
          <w:rFonts w:ascii="Calibri" w:hAnsi="Calibri" w:cs="Calibri"/>
          <w:b/>
          <w:sz w:val="22"/>
          <w:szCs w:val="22"/>
        </w:rPr>
        <w:t>BE (Mechanical Eng.)</w:t>
      </w:r>
      <w:r>
        <w:rPr>
          <w:rFonts w:ascii="Calibri" w:hAnsi="Calibri" w:cs="Calibri"/>
          <w:sz w:val="22"/>
          <w:szCs w:val="22"/>
        </w:rPr>
        <w:t xml:space="preserve"> from</w:t>
      </w:r>
      <w:r w:rsidRPr="006F6A5E">
        <w:rPr>
          <w:rFonts w:ascii="Calibri" w:hAnsi="Calibri" w:cs="Calibri"/>
          <w:sz w:val="22"/>
          <w:szCs w:val="22"/>
        </w:rPr>
        <w:t xml:space="preserve"> Amravati University with </w:t>
      </w:r>
      <w:r>
        <w:rPr>
          <w:rFonts w:ascii="Calibri" w:hAnsi="Calibri" w:cs="Calibri"/>
          <w:b/>
          <w:sz w:val="22"/>
          <w:szCs w:val="22"/>
        </w:rPr>
        <w:t xml:space="preserve">70 </w:t>
      </w:r>
      <w:r w:rsidRPr="001825D5">
        <w:rPr>
          <w:rFonts w:ascii="Calibri" w:hAnsi="Calibri" w:cs="Calibri"/>
          <w:b/>
          <w:sz w:val="22"/>
          <w:szCs w:val="22"/>
        </w:rPr>
        <w:t>%</w:t>
      </w:r>
      <w:r w:rsidRPr="006F6A5E">
        <w:rPr>
          <w:rFonts w:ascii="Calibri" w:hAnsi="Calibri" w:cs="Calibri"/>
          <w:sz w:val="22"/>
          <w:szCs w:val="22"/>
        </w:rPr>
        <w:t>, 2014.</w:t>
      </w:r>
    </w:p>
    <w:p w:rsidR="00F67A3E" w:rsidRPr="006F6A5E" w:rsidRDefault="005017C5" w:rsidP="00F67A3E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825D5">
        <w:rPr>
          <w:rFonts w:ascii="Calibri" w:hAnsi="Calibri" w:cs="Calibri"/>
          <w:b/>
          <w:sz w:val="22"/>
          <w:szCs w:val="22"/>
        </w:rPr>
        <w:t>Diploma in Mechanical Eng.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6F6A5E">
        <w:rPr>
          <w:rFonts w:ascii="Calibri" w:hAnsi="Calibri" w:cs="Calibri"/>
          <w:sz w:val="22"/>
          <w:szCs w:val="22"/>
        </w:rPr>
        <w:t>L.A.M.I.T</w:t>
      </w:r>
      <w:r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6F6A5E">
        <w:rPr>
          <w:rFonts w:ascii="Calibri" w:hAnsi="Calibri" w:cs="Calibri"/>
          <w:sz w:val="22"/>
          <w:szCs w:val="22"/>
        </w:rPr>
        <w:t>Dhamangaon</w:t>
      </w:r>
      <w:proofErr w:type="spellEnd"/>
      <w:r w:rsidRPr="006F6A5E">
        <w:rPr>
          <w:rFonts w:ascii="Calibri" w:hAnsi="Calibri" w:cs="Calibri"/>
          <w:sz w:val="22"/>
          <w:szCs w:val="22"/>
        </w:rPr>
        <w:t xml:space="preserve"> Rly with </w:t>
      </w:r>
      <w:r w:rsidRPr="001825D5">
        <w:rPr>
          <w:rFonts w:ascii="Calibri" w:hAnsi="Calibri" w:cs="Calibri"/>
          <w:b/>
          <w:sz w:val="22"/>
          <w:szCs w:val="22"/>
        </w:rPr>
        <w:t>71%</w:t>
      </w:r>
      <w:r w:rsidRPr="006F6A5E">
        <w:rPr>
          <w:rFonts w:ascii="Calibri" w:hAnsi="Calibri" w:cs="Calibri"/>
          <w:sz w:val="22"/>
          <w:szCs w:val="22"/>
        </w:rPr>
        <w:t>, 2011.</w:t>
      </w:r>
    </w:p>
    <w:p w:rsidR="00434A40" w:rsidRDefault="005017C5" w:rsidP="00434A40">
      <w:pPr>
        <w:numPr>
          <w:ilvl w:val="0"/>
          <w:numId w:val="2"/>
        </w:num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1825D5">
        <w:rPr>
          <w:rFonts w:ascii="Calibri" w:hAnsi="Calibri" w:cs="Calibri"/>
          <w:b/>
          <w:sz w:val="22"/>
          <w:szCs w:val="22"/>
        </w:rPr>
        <w:t>SSC</w:t>
      </w:r>
      <w:r>
        <w:rPr>
          <w:rFonts w:ascii="Calibri" w:hAnsi="Calibri" w:cs="Calibri"/>
          <w:sz w:val="22"/>
          <w:szCs w:val="22"/>
        </w:rPr>
        <w:t xml:space="preserve"> from </w:t>
      </w:r>
      <w:r w:rsidRPr="006F6A5E">
        <w:rPr>
          <w:rFonts w:ascii="Calibri" w:hAnsi="Calibri" w:cs="Calibri"/>
          <w:sz w:val="22"/>
          <w:szCs w:val="22"/>
        </w:rPr>
        <w:t xml:space="preserve">Dr. </w:t>
      </w:r>
      <w:proofErr w:type="spellStart"/>
      <w:r w:rsidRPr="006F6A5E">
        <w:rPr>
          <w:rFonts w:ascii="Calibri" w:hAnsi="Calibri" w:cs="Calibri"/>
          <w:sz w:val="22"/>
          <w:szCs w:val="22"/>
        </w:rPr>
        <w:t>Nandurkar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F6A5E">
        <w:rPr>
          <w:rFonts w:ascii="Calibri" w:hAnsi="Calibri" w:cs="Calibri"/>
          <w:sz w:val="22"/>
          <w:szCs w:val="22"/>
        </w:rPr>
        <w:t>Vidyalaya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F6A5E">
        <w:rPr>
          <w:rFonts w:ascii="Calibri" w:hAnsi="Calibri" w:cs="Calibri"/>
          <w:sz w:val="22"/>
          <w:szCs w:val="22"/>
        </w:rPr>
        <w:t>Yavatmal</w:t>
      </w:r>
      <w:proofErr w:type="spellEnd"/>
      <w:r w:rsidRPr="006F6A5E">
        <w:rPr>
          <w:rFonts w:ascii="Calibri" w:hAnsi="Calibri" w:cs="Calibri"/>
          <w:sz w:val="22"/>
          <w:szCs w:val="22"/>
        </w:rPr>
        <w:t>, 2007.</w:t>
      </w:r>
    </w:p>
    <w:p w:rsidR="00AF2D18" w:rsidRDefault="00673011" w:rsidP="00AF2D18">
      <w:p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392D2D" w:rsidRDefault="00673011" w:rsidP="00AF2D18">
      <w:pPr>
        <w:tabs>
          <w:tab w:val="left" w:pos="438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DF5FA3" w:rsidRPr="00DF3C4B" w:rsidRDefault="005017C5" w:rsidP="007C06D3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>
        <w:rPr>
          <w:rFonts w:ascii="Calibri" w:hAnsi="Calibri" w:cs="Calibri"/>
          <w:b/>
          <w:color w:val="000080"/>
          <w:sz w:val="22"/>
          <w:szCs w:val="22"/>
        </w:rPr>
        <w:t>ACADEMIC PROJECTS</w:t>
      </w:r>
    </w:p>
    <w:p w:rsidR="00DF5FA3" w:rsidRDefault="00673011" w:rsidP="00DF5FA3">
      <w:pPr>
        <w:pStyle w:val="ListParagraph"/>
        <w:suppressAutoHyphens w:val="0"/>
        <w:spacing w:after="200" w:line="276" w:lineRule="auto"/>
        <w:ind w:left="426"/>
        <w:rPr>
          <w:rFonts w:asciiTheme="minorHAnsi" w:hAnsiTheme="minorHAnsi" w:cs="Calibri"/>
          <w:b/>
          <w:sz w:val="22"/>
          <w:szCs w:val="22"/>
        </w:rPr>
      </w:pPr>
    </w:p>
    <w:p w:rsidR="004834E1" w:rsidRPr="004834E1" w:rsidRDefault="005017C5" w:rsidP="00DF5FA3">
      <w:pPr>
        <w:pStyle w:val="ListParagraph"/>
        <w:numPr>
          <w:ilvl w:val="0"/>
          <w:numId w:val="27"/>
        </w:numPr>
        <w:suppressAutoHyphens w:val="0"/>
        <w:spacing w:after="200" w:line="276" w:lineRule="auto"/>
        <w:ind w:left="426"/>
        <w:rPr>
          <w:rFonts w:asciiTheme="minorHAnsi" w:hAnsiTheme="minorHAnsi" w:cs="Calibri"/>
          <w:b/>
          <w:sz w:val="22"/>
          <w:szCs w:val="22"/>
        </w:rPr>
      </w:pPr>
      <w:r w:rsidRPr="004834E1">
        <w:rPr>
          <w:rFonts w:asciiTheme="minorHAnsi" w:hAnsiTheme="minorHAnsi" w:cs="Calibri"/>
          <w:b/>
          <w:sz w:val="22"/>
          <w:szCs w:val="22"/>
        </w:rPr>
        <w:t>Title: - Gas recovery machine (polytechnic).</w:t>
      </w:r>
    </w:p>
    <w:p w:rsidR="00365248" w:rsidRPr="006C390B" w:rsidRDefault="005017C5" w:rsidP="006C390B">
      <w:pPr>
        <w:pStyle w:val="ListParagraph"/>
        <w:suppressAutoHyphens w:val="0"/>
        <w:spacing w:line="276" w:lineRule="auto"/>
        <w:ind w:left="426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            </w:t>
      </w:r>
      <w:r w:rsidRPr="004834E1">
        <w:rPr>
          <w:rFonts w:asciiTheme="minorHAnsi" w:hAnsiTheme="minorHAnsi" w:cs="Calibri"/>
          <w:sz w:val="22"/>
          <w:szCs w:val="22"/>
        </w:rPr>
        <w:t>The project is about future technology in RAC SYSTEM</w:t>
      </w:r>
      <w:r>
        <w:rPr>
          <w:rFonts w:asciiTheme="minorHAnsi" w:hAnsiTheme="minorHAnsi" w:cs="Calibri"/>
          <w:sz w:val="22"/>
          <w:szCs w:val="22"/>
        </w:rPr>
        <w:t xml:space="preserve"> that we might see in the near </w:t>
      </w:r>
      <w:r w:rsidRPr="004834E1">
        <w:rPr>
          <w:rFonts w:asciiTheme="minorHAnsi" w:hAnsiTheme="minorHAnsi" w:cs="Calibri"/>
          <w:sz w:val="22"/>
          <w:szCs w:val="22"/>
        </w:rPr>
        <w:t>future</w:t>
      </w:r>
      <w:r>
        <w:rPr>
          <w:rFonts w:asciiTheme="minorHAnsi" w:hAnsiTheme="minorHAnsi" w:cs="Calibri"/>
          <w:sz w:val="22"/>
          <w:szCs w:val="22"/>
        </w:rPr>
        <w:t>.</w:t>
      </w:r>
    </w:p>
    <w:p w:rsidR="004834E1" w:rsidRPr="004834E1" w:rsidRDefault="005017C5" w:rsidP="00DF5FA3">
      <w:pPr>
        <w:pStyle w:val="ListParagraph"/>
        <w:numPr>
          <w:ilvl w:val="0"/>
          <w:numId w:val="27"/>
        </w:numPr>
        <w:suppressAutoHyphens w:val="0"/>
        <w:ind w:left="426"/>
        <w:rPr>
          <w:rFonts w:asciiTheme="minorHAnsi" w:hAnsiTheme="minorHAnsi" w:cs="Calibri"/>
          <w:b/>
          <w:sz w:val="22"/>
          <w:szCs w:val="22"/>
        </w:rPr>
      </w:pPr>
      <w:r w:rsidRPr="004834E1">
        <w:rPr>
          <w:rFonts w:asciiTheme="minorHAnsi" w:hAnsiTheme="minorHAnsi" w:cs="Calibri"/>
          <w:b/>
          <w:sz w:val="22"/>
          <w:szCs w:val="22"/>
        </w:rPr>
        <w:t>Title :- Performance characteristics of diesel engine fuelled with preheated rice bran oil methyl ester (B.E.)</w:t>
      </w:r>
    </w:p>
    <w:p w:rsidR="004834E1" w:rsidRDefault="005017C5" w:rsidP="00DF5FA3">
      <w:pPr>
        <w:pStyle w:val="ListParagraph"/>
        <w:suppressAutoHyphens w:val="0"/>
        <w:ind w:left="426"/>
        <w:rPr>
          <w:rFonts w:asciiTheme="minorHAnsi" w:hAnsiTheme="minorHAnsi" w:cs="Calibri"/>
          <w:sz w:val="22"/>
          <w:szCs w:val="22"/>
        </w:rPr>
      </w:pPr>
      <w:r w:rsidRPr="004834E1">
        <w:rPr>
          <w:rFonts w:asciiTheme="minorHAnsi" w:hAnsiTheme="minorHAnsi" w:cs="Calibri"/>
          <w:sz w:val="22"/>
          <w:szCs w:val="22"/>
        </w:rPr>
        <w:t xml:space="preserve">             The project is about alternative </w:t>
      </w:r>
      <w:r>
        <w:rPr>
          <w:rFonts w:asciiTheme="minorHAnsi" w:hAnsiTheme="minorHAnsi" w:cs="Calibri"/>
          <w:sz w:val="22"/>
          <w:szCs w:val="22"/>
        </w:rPr>
        <w:t>fuel resource for diesel engine.</w:t>
      </w:r>
    </w:p>
    <w:p w:rsidR="006C390B" w:rsidRDefault="00673011" w:rsidP="00DF5FA3">
      <w:pPr>
        <w:pStyle w:val="ListParagraph"/>
        <w:suppressAutoHyphens w:val="0"/>
        <w:ind w:left="426"/>
        <w:rPr>
          <w:rFonts w:asciiTheme="minorHAnsi" w:hAnsiTheme="minorHAnsi" w:cs="Calibri"/>
          <w:sz w:val="22"/>
          <w:szCs w:val="22"/>
        </w:rPr>
      </w:pPr>
    </w:p>
    <w:p w:rsidR="00BC7CD4" w:rsidRPr="00DF3C4B" w:rsidRDefault="005017C5" w:rsidP="007C06D3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>
        <w:rPr>
          <w:rFonts w:ascii="Calibri" w:hAnsi="Calibri" w:cs="Calibri"/>
          <w:b/>
          <w:color w:val="000080"/>
          <w:sz w:val="22"/>
          <w:szCs w:val="22"/>
        </w:rPr>
        <w:t>EXTRA CURRICULAR ACTIVITY</w:t>
      </w:r>
    </w:p>
    <w:p w:rsidR="00BC7CD4" w:rsidRPr="00267267" w:rsidRDefault="00673011" w:rsidP="00BC7CD4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C7CD4" w:rsidRPr="00BC7CD4" w:rsidRDefault="005017C5" w:rsidP="00DF5FA3">
      <w:pPr>
        <w:pStyle w:val="ListParagraph"/>
        <w:numPr>
          <w:ilvl w:val="0"/>
          <w:numId w:val="30"/>
        </w:numPr>
        <w:suppressAutoHyphens w:val="0"/>
        <w:spacing w:after="200"/>
        <w:ind w:left="567"/>
        <w:rPr>
          <w:rFonts w:asciiTheme="minorHAnsi" w:hAnsiTheme="minorHAnsi" w:cs="Calibri"/>
          <w:sz w:val="22"/>
          <w:szCs w:val="22"/>
        </w:rPr>
      </w:pPr>
      <w:r w:rsidRPr="00BC7CD4">
        <w:rPr>
          <w:rFonts w:asciiTheme="minorHAnsi" w:hAnsiTheme="minorHAnsi" w:cs="Calibri"/>
          <w:sz w:val="22"/>
          <w:szCs w:val="22"/>
        </w:rPr>
        <w:t xml:space="preserve">Training  At </w:t>
      </w:r>
      <w:r w:rsidRPr="00BC7CD4">
        <w:rPr>
          <w:rFonts w:asciiTheme="minorHAnsi" w:hAnsiTheme="minorHAnsi" w:cs="Calibri"/>
          <w:b/>
          <w:sz w:val="22"/>
          <w:szCs w:val="22"/>
        </w:rPr>
        <w:t xml:space="preserve">MAHA GENCO </w:t>
      </w:r>
      <w:proofErr w:type="spellStart"/>
      <w:r w:rsidRPr="00BC7CD4">
        <w:rPr>
          <w:rFonts w:asciiTheme="minorHAnsi" w:hAnsiTheme="minorHAnsi" w:cs="Calibri"/>
          <w:b/>
          <w:sz w:val="22"/>
          <w:szCs w:val="22"/>
        </w:rPr>
        <w:t>Koradi</w:t>
      </w:r>
      <w:proofErr w:type="spellEnd"/>
      <w:r w:rsidRPr="00BC7CD4">
        <w:rPr>
          <w:rFonts w:asciiTheme="minorHAnsi" w:hAnsiTheme="minorHAnsi" w:cs="Calibri"/>
          <w:sz w:val="22"/>
          <w:szCs w:val="22"/>
        </w:rPr>
        <w:t xml:space="preserve"> Thermal Power Plant </w:t>
      </w:r>
    </w:p>
    <w:p w:rsidR="00BC7CD4" w:rsidRDefault="005017C5" w:rsidP="006C390B">
      <w:pPr>
        <w:pStyle w:val="ListParagraph"/>
        <w:suppressAutoHyphens w:val="0"/>
        <w:spacing w:after="200"/>
        <w:ind w:left="567"/>
        <w:rPr>
          <w:rFonts w:asciiTheme="minorHAnsi" w:hAnsiTheme="minorHAnsi" w:cs="Calibri"/>
          <w:sz w:val="22"/>
          <w:szCs w:val="22"/>
        </w:rPr>
      </w:pPr>
      <w:r w:rsidRPr="00BC7CD4">
        <w:rPr>
          <w:rFonts w:asciiTheme="minorHAnsi" w:hAnsiTheme="minorHAnsi" w:cs="Calibri"/>
          <w:sz w:val="22"/>
          <w:szCs w:val="22"/>
        </w:rPr>
        <w:t xml:space="preserve">(4 Weeks Training S-2013) </w:t>
      </w:r>
      <w:proofErr w:type="gramStart"/>
      <w:r w:rsidRPr="00BC7CD4">
        <w:rPr>
          <w:rFonts w:asciiTheme="minorHAnsi" w:hAnsiTheme="minorHAnsi" w:cs="Calibri"/>
          <w:sz w:val="22"/>
          <w:szCs w:val="22"/>
        </w:rPr>
        <w:t xml:space="preserve">( </w:t>
      </w:r>
      <w:proofErr w:type="spellStart"/>
      <w:r w:rsidRPr="00BC7CD4">
        <w:rPr>
          <w:rFonts w:asciiTheme="minorHAnsi" w:hAnsiTheme="minorHAnsi" w:cs="Calibri"/>
          <w:sz w:val="22"/>
          <w:szCs w:val="22"/>
        </w:rPr>
        <w:t>Koradi</w:t>
      </w:r>
      <w:proofErr w:type="spellEnd"/>
      <w:proofErr w:type="gramEnd"/>
      <w:r w:rsidRPr="00BC7CD4">
        <w:rPr>
          <w:rFonts w:asciiTheme="minorHAnsi" w:hAnsiTheme="minorHAnsi" w:cs="Calibri"/>
          <w:sz w:val="22"/>
          <w:szCs w:val="22"/>
        </w:rPr>
        <w:t xml:space="preserve"> Training Centre </w:t>
      </w:r>
      <w:proofErr w:type="spellStart"/>
      <w:r w:rsidRPr="00BC7CD4">
        <w:rPr>
          <w:rFonts w:asciiTheme="minorHAnsi" w:hAnsiTheme="minorHAnsi" w:cs="Calibri"/>
          <w:sz w:val="22"/>
          <w:szCs w:val="22"/>
        </w:rPr>
        <w:t>Koradi</w:t>
      </w:r>
      <w:proofErr w:type="spellEnd"/>
      <w:r w:rsidRPr="00BC7CD4">
        <w:rPr>
          <w:rFonts w:asciiTheme="minorHAnsi" w:hAnsiTheme="minorHAnsi" w:cs="Calibri"/>
          <w:sz w:val="22"/>
          <w:szCs w:val="22"/>
        </w:rPr>
        <w:t xml:space="preserve"> Nagpur – 4441111)</w:t>
      </w:r>
    </w:p>
    <w:p w:rsidR="006C390B" w:rsidRPr="006C390B" w:rsidRDefault="00673011" w:rsidP="006C390B">
      <w:pPr>
        <w:pStyle w:val="ListParagraph"/>
        <w:suppressAutoHyphens w:val="0"/>
        <w:spacing w:after="200"/>
        <w:ind w:left="567"/>
        <w:rPr>
          <w:rFonts w:asciiTheme="minorHAnsi" w:hAnsiTheme="minorHAnsi" w:cs="Calibri"/>
          <w:sz w:val="22"/>
          <w:szCs w:val="22"/>
        </w:rPr>
      </w:pPr>
    </w:p>
    <w:p w:rsidR="00BC7CD4" w:rsidRPr="00BC7CD4" w:rsidRDefault="005017C5" w:rsidP="00DF5FA3">
      <w:pPr>
        <w:pStyle w:val="ListParagraph"/>
        <w:numPr>
          <w:ilvl w:val="0"/>
          <w:numId w:val="30"/>
        </w:numPr>
        <w:suppressAutoHyphens w:val="0"/>
        <w:spacing w:after="200"/>
        <w:ind w:left="567"/>
        <w:rPr>
          <w:rFonts w:asciiTheme="minorHAnsi" w:hAnsiTheme="minorHAnsi" w:cs="Calibri"/>
          <w:sz w:val="22"/>
          <w:szCs w:val="22"/>
        </w:rPr>
      </w:pPr>
      <w:r w:rsidRPr="00BC7CD4">
        <w:rPr>
          <w:rFonts w:asciiTheme="minorHAnsi" w:hAnsiTheme="minorHAnsi" w:cs="Calibri"/>
          <w:sz w:val="22"/>
          <w:szCs w:val="22"/>
        </w:rPr>
        <w:t xml:space="preserve">Training At </w:t>
      </w:r>
      <w:r w:rsidRPr="00BC7CD4">
        <w:rPr>
          <w:rFonts w:asciiTheme="minorHAnsi" w:hAnsiTheme="minorHAnsi" w:cs="Calibri"/>
          <w:b/>
          <w:sz w:val="22"/>
          <w:szCs w:val="22"/>
        </w:rPr>
        <w:t xml:space="preserve">BHEL </w:t>
      </w:r>
      <w:r w:rsidRPr="00BC7CD4">
        <w:rPr>
          <w:rFonts w:asciiTheme="minorHAnsi" w:hAnsiTheme="minorHAnsi" w:cs="Calibri"/>
          <w:sz w:val="22"/>
          <w:szCs w:val="22"/>
        </w:rPr>
        <w:t>Bharat Heavy Electrical Limited Hyderabad – 502032</w:t>
      </w:r>
    </w:p>
    <w:p w:rsidR="009009FE" w:rsidRPr="00434A40" w:rsidRDefault="005017C5" w:rsidP="00434A40">
      <w:pPr>
        <w:pStyle w:val="ListParagraph"/>
        <w:suppressAutoHyphens w:val="0"/>
        <w:spacing w:after="200"/>
        <w:ind w:left="0" w:firstLine="567"/>
        <w:rPr>
          <w:rFonts w:asciiTheme="minorHAnsi" w:hAnsiTheme="minorHAnsi" w:cs="Calibri"/>
          <w:sz w:val="22"/>
          <w:szCs w:val="22"/>
        </w:rPr>
      </w:pPr>
      <w:r w:rsidRPr="00BC7CD4">
        <w:rPr>
          <w:rFonts w:asciiTheme="minorHAnsi" w:hAnsiTheme="minorHAnsi" w:cs="Calibri"/>
          <w:sz w:val="22"/>
          <w:szCs w:val="22"/>
        </w:rPr>
        <w:t>(2 Weeks Training 2013)</w:t>
      </w:r>
    </w:p>
    <w:p w:rsidR="00585647" w:rsidRPr="007C06D3" w:rsidRDefault="005017C5" w:rsidP="00093A93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</w:rPr>
      </w:pPr>
      <w:r w:rsidRPr="00DF3C4B">
        <w:rPr>
          <w:rFonts w:ascii="Calibri" w:hAnsi="Calibri" w:cs="Calibri"/>
          <w:b/>
          <w:color w:val="000080"/>
          <w:sz w:val="22"/>
          <w:szCs w:val="22"/>
        </w:rPr>
        <w:t>PERSONAL DETAILS</w:t>
      </w:r>
    </w:p>
    <w:p w:rsidR="00DF5FA3" w:rsidRDefault="00673011" w:rsidP="00723F95">
      <w:pPr>
        <w:spacing w:line="276" w:lineRule="auto"/>
        <w:ind w:firstLine="720"/>
        <w:rPr>
          <w:rFonts w:ascii="Calibri" w:hAnsi="Calibri" w:cs="Calibri"/>
          <w:b/>
          <w:sz w:val="22"/>
          <w:szCs w:val="22"/>
        </w:rPr>
      </w:pPr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Name</w:t>
      </w:r>
      <w:r w:rsidRPr="00723F95">
        <w:rPr>
          <w:rFonts w:ascii="Calibri" w:hAnsi="Calibri" w:cs="Calibri"/>
          <w:b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>:</w:t>
      </w:r>
      <w:r w:rsidRPr="00723F95">
        <w:rPr>
          <w:rFonts w:ascii="Calibri" w:hAnsi="Calibri" w:cs="Calibri"/>
          <w:sz w:val="22"/>
          <w:szCs w:val="22"/>
        </w:rPr>
        <w:tab/>
      </w:r>
      <w:proofErr w:type="spellStart"/>
      <w:r w:rsidRPr="00723F95">
        <w:rPr>
          <w:rFonts w:ascii="Calibri" w:hAnsi="Calibri" w:cs="Calibri"/>
          <w:sz w:val="22"/>
          <w:szCs w:val="22"/>
        </w:rPr>
        <w:t>Parag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Kailasrao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Shingane</w:t>
      </w:r>
      <w:proofErr w:type="spellEnd"/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Date of Birth</w:t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>:</w:t>
      </w:r>
      <w:r w:rsidRPr="00723F95">
        <w:rPr>
          <w:rFonts w:ascii="Calibri" w:hAnsi="Calibri" w:cs="Calibri"/>
          <w:sz w:val="22"/>
          <w:szCs w:val="22"/>
        </w:rPr>
        <w:tab/>
        <w:t>30/03/1991</w:t>
      </w:r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Gender</w:t>
      </w:r>
      <w:r w:rsidRPr="00723F95">
        <w:rPr>
          <w:rFonts w:ascii="Calibri" w:hAnsi="Calibri" w:cs="Calibri"/>
          <w:b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>:</w:t>
      </w:r>
      <w:r w:rsidRPr="00723F95">
        <w:rPr>
          <w:rFonts w:ascii="Calibri" w:hAnsi="Calibri" w:cs="Calibri"/>
          <w:sz w:val="22"/>
          <w:szCs w:val="22"/>
        </w:rPr>
        <w:tab/>
        <w:t>Male</w:t>
      </w:r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Father’s Name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Kailasrao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Tukaram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Shingane</w:t>
      </w:r>
      <w:proofErr w:type="spellEnd"/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Mother’s Name</w:t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 xml:space="preserve">:         </w:t>
      </w:r>
      <w:r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723F95">
        <w:rPr>
          <w:rFonts w:ascii="Calibri" w:hAnsi="Calibri" w:cs="Calibri"/>
          <w:sz w:val="22"/>
          <w:szCs w:val="22"/>
        </w:rPr>
        <w:t>Sunita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Kailasrao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23F95">
        <w:rPr>
          <w:rFonts w:ascii="Calibri" w:hAnsi="Calibri" w:cs="Calibri"/>
          <w:sz w:val="22"/>
          <w:szCs w:val="22"/>
        </w:rPr>
        <w:t>Shingane</w:t>
      </w:r>
      <w:proofErr w:type="spellEnd"/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Marital Status</w:t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>:</w:t>
      </w:r>
      <w:r w:rsidRPr="00723F95">
        <w:rPr>
          <w:rFonts w:ascii="Calibri" w:hAnsi="Calibri" w:cs="Calibri"/>
          <w:sz w:val="22"/>
          <w:szCs w:val="22"/>
        </w:rPr>
        <w:tab/>
        <w:t>Unmarried</w:t>
      </w:r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>Nationality</w:t>
      </w:r>
      <w:r w:rsidRPr="00723F95">
        <w:rPr>
          <w:rFonts w:ascii="Calibri" w:hAnsi="Calibri" w:cs="Calibri"/>
          <w:sz w:val="22"/>
          <w:szCs w:val="22"/>
        </w:rPr>
        <w:tab/>
      </w:r>
      <w:r w:rsidRPr="00723F95">
        <w:rPr>
          <w:rFonts w:ascii="Calibri" w:hAnsi="Calibri" w:cs="Calibri"/>
          <w:sz w:val="22"/>
          <w:szCs w:val="22"/>
        </w:rPr>
        <w:tab/>
        <w:t>:</w:t>
      </w:r>
      <w:r w:rsidRPr="00723F95">
        <w:rPr>
          <w:rFonts w:ascii="Calibri" w:hAnsi="Calibri" w:cs="Calibri"/>
          <w:sz w:val="22"/>
          <w:szCs w:val="22"/>
        </w:rPr>
        <w:tab/>
        <w:t>Indian</w:t>
      </w:r>
      <w:r w:rsidRPr="00723F95">
        <w:rPr>
          <w:rFonts w:ascii="Calibri" w:hAnsi="Calibri" w:cs="Calibri"/>
          <w:sz w:val="22"/>
          <w:szCs w:val="22"/>
        </w:rPr>
        <w:tab/>
      </w:r>
    </w:p>
    <w:p w:rsidR="00723F95" w:rsidRPr="00723F95" w:rsidRDefault="005017C5" w:rsidP="00723F95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723F95">
        <w:rPr>
          <w:rFonts w:ascii="Calibri" w:hAnsi="Calibri" w:cs="Calibri"/>
          <w:b/>
          <w:sz w:val="22"/>
          <w:szCs w:val="22"/>
        </w:rPr>
        <w:t xml:space="preserve">Language Known  </w:t>
      </w:r>
      <w:r>
        <w:rPr>
          <w:rFonts w:ascii="Calibri" w:hAnsi="Calibri" w:cs="Calibri"/>
          <w:b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 xml:space="preserve">:              </w:t>
      </w:r>
      <w:r w:rsidRPr="00723F95">
        <w:rPr>
          <w:rFonts w:ascii="Calibri" w:hAnsi="Calibri" w:cs="Calibri"/>
          <w:sz w:val="22"/>
          <w:szCs w:val="22"/>
        </w:rPr>
        <w:t>English, Marathi, Hindi</w:t>
      </w:r>
    </w:p>
    <w:p w:rsidR="00723F95" w:rsidRPr="00821448" w:rsidRDefault="005017C5" w:rsidP="00723F95">
      <w:pPr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723F95">
        <w:rPr>
          <w:rFonts w:ascii="Calibri" w:hAnsi="Calibri" w:cs="Calibri"/>
          <w:b/>
          <w:sz w:val="22"/>
          <w:szCs w:val="22"/>
        </w:rPr>
        <w:t xml:space="preserve">Permanent Address  </w:t>
      </w:r>
      <w:r>
        <w:rPr>
          <w:rFonts w:ascii="Calibri" w:hAnsi="Calibri" w:cs="Calibri"/>
          <w:sz w:val="22"/>
          <w:szCs w:val="22"/>
        </w:rPr>
        <w:tab/>
        <w:t xml:space="preserve">:  </w:t>
      </w:r>
      <w:r>
        <w:rPr>
          <w:rFonts w:ascii="Calibri" w:hAnsi="Calibri" w:cs="Calibri"/>
          <w:sz w:val="22"/>
          <w:szCs w:val="22"/>
        </w:rPr>
        <w:tab/>
      </w:r>
      <w:proofErr w:type="spellStart"/>
      <w:r>
        <w:rPr>
          <w:rFonts w:ascii="Calibri" w:hAnsi="Calibri" w:cs="Calibri"/>
          <w:sz w:val="22"/>
          <w:szCs w:val="22"/>
        </w:rPr>
        <w:t>Ujwal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Pr="00723F95">
        <w:rPr>
          <w:rFonts w:ascii="Calibri" w:hAnsi="Calibri" w:cs="Calibri"/>
          <w:sz w:val="22"/>
          <w:szCs w:val="22"/>
        </w:rPr>
        <w:t xml:space="preserve">Nagar, </w:t>
      </w:r>
      <w:proofErr w:type="spellStart"/>
      <w:r w:rsidRPr="00723F95">
        <w:rPr>
          <w:rFonts w:ascii="Calibri" w:hAnsi="Calibri" w:cs="Calibri"/>
          <w:sz w:val="22"/>
          <w:szCs w:val="22"/>
        </w:rPr>
        <w:t>Yavatmal</w:t>
      </w:r>
      <w:proofErr w:type="spellEnd"/>
      <w:r w:rsidRPr="00723F95">
        <w:rPr>
          <w:rFonts w:ascii="Calibri" w:hAnsi="Calibri" w:cs="Calibri"/>
          <w:sz w:val="22"/>
          <w:szCs w:val="22"/>
        </w:rPr>
        <w:t>, 445001</w:t>
      </w:r>
      <w:r w:rsidRPr="00821448">
        <w:rPr>
          <w:rFonts w:ascii="Times New Roman" w:hAnsi="Times New Roman"/>
          <w:sz w:val="24"/>
          <w:szCs w:val="24"/>
        </w:rPr>
        <w:t>.</w:t>
      </w:r>
    </w:p>
    <w:p w:rsidR="00DF5FA3" w:rsidRDefault="00673011" w:rsidP="00966D6C">
      <w:pPr>
        <w:widowControl w:val="0"/>
        <w:tabs>
          <w:tab w:val="left" w:pos="2340"/>
        </w:tabs>
        <w:spacing w:line="276" w:lineRule="auto"/>
        <w:jc w:val="both"/>
        <w:rPr>
          <w:rStyle w:val="Strong"/>
          <w:rFonts w:ascii="Calibri" w:hAnsi="Calibri" w:cs="Calibri"/>
          <w:color w:val="000080"/>
          <w:sz w:val="22"/>
          <w:szCs w:val="22"/>
        </w:rPr>
      </w:pPr>
    </w:p>
    <w:p w:rsidR="00093A93" w:rsidRPr="006C390B" w:rsidRDefault="005017C5" w:rsidP="00966D6C">
      <w:pPr>
        <w:widowControl w:val="0"/>
        <w:tabs>
          <w:tab w:val="left" w:pos="2340"/>
        </w:tabs>
        <w:spacing w:line="276" w:lineRule="auto"/>
        <w:jc w:val="both"/>
        <w:rPr>
          <w:rFonts w:ascii="Calibri" w:hAnsi="Calibri" w:cs="Calibri"/>
          <w:b/>
          <w:bCs/>
          <w:color w:val="000080"/>
          <w:sz w:val="22"/>
          <w:szCs w:val="22"/>
        </w:rPr>
      </w:pPr>
      <w:r>
        <w:rPr>
          <w:rStyle w:val="Strong"/>
          <w:rFonts w:ascii="Calibri" w:hAnsi="Calibri" w:cs="Calibri"/>
          <w:color w:val="000080"/>
          <w:sz w:val="22"/>
          <w:szCs w:val="22"/>
        </w:rPr>
        <w:t>DOCUMENT</w:t>
      </w:r>
      <w:r w:rsidRPr="00093A93">
        <w:rPr>
          <w:rStyle w:val="Strong"/>
          <w:rFonts w:ascii="Calibri" w:hAnsi="Calibri" w:cs="Calibri"/>
          <w:color w:val="000080"/>
          <w:sz w:val="22"/>
          <w:szCs w:val="22"/>
        </w:rPr>
        <w:t xml:space="preserve"> D</w:t>
      </w:r>
      <w:r>
        <w:rPr>
          <w:rStyle w:val="Strong"/>
          <w:rFonts w:ascii="Calibri" w:hAnsi="Calibri" w:cs="Calibri"/>
          <w:color w:val="000080"/>
          <w:sz w:val="22"/>
          <w:szCs w:val="22"/>
        </w:rPr>
        <w:t>ETAILS</w:t>
      </w:r>
      <w:r w:rsidRPr="00093A93">
        <w:rPr>
          <w:rStyle w:val="Strong"/>
          <w:rFonts w:ascii="Calibri" w:hAnsi="Calibri" w:cs="Calibri"/>
          <w:color w:val="000080"/>
          <w:sz w:val="22"/>
          <w:szCs w:val="22"/>
        </w:rPr>
        <w:t>:-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109"/>
        <w:gridCol w:w="2268"/>
        <w:gridCol w:w="2409"/>
      </w:tblGrid>
      <w:tr w:rsidR="00F15CCB">
        <w:trPr>
          <w:jc w:val="center"/>
        </w:trPr>
        <w:tc>
          <w:tcPr>
            <w:tcW w:w="2394" w:type="dxa"/>
            <w:vAlign w:val="center"/>
          </w:tcPr>
          <w:p w:rsidR="007874F9" w:rsidRPr="00753765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53765">
              <w:rPr>
                <w:rFonts w:ascii="Calibri" w:hAnsi="Calibri" w:cs="Calibri"/>
                <w:b/>
                <w:sz w:val="22"/>
                <w:szCs w:val="22"/>
              </w:rPr>
              <w:t>Document Name</w:t>
            </w:r>
          </w:p>
        </w:tc>
        <w:tc>
          <w:tcPr>
            <w:tcW w:w="2109" w:type="dxa"/>
            <w:vAlign w:val="center"/>
          </w:tcPr>
          <w:p w:rsidR="007874F9" w:rsidRPr="00753765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53765">
              <w:rPr>
                <w:rFonts w:ascii="Calibri" w:hAnsi="Calibri" w:cs="Calibri"/>
                <w:b/>
                <w:sz w:val="22"/>
                <w:szCs w:val="22"/>
              </w:rPr>
              <w:t>Number</w:t>
            </w:r>
          </w:p>
        </w:tc>
        <w:tc>
          <w:tcPr>
            <w:tcW w:w="2268" w:type="dxa"/>
            <w:vAlign w:val="center"/>
          </w:tcPr>
          <w:p w:rsidR="007874F9" w:rsidRPr="00753765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53765">
              <w:rPr>
                <w:rFonts w:ascii="Calibri" w:hAnsi="Calibri" w:cs="Calibri"/>
                <w:b/>
                <w:sz w:val="22"/>
                <w:szCs w:val="22"/>
              </w:rPr>
              <w:t>Date of Issue</w:t>
            </w:r>
          </w:p>
        </w:tc>
        <w:tc>
          <w:tcPr>
            <w:tcW w:w="2409" w:type="dxa"/>
            <w:vAlign w:val="center"/>
          </w:tcPr>
          <w:p w:rsidR="007874F9" w:rsidRPr="00753765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53765">
              <w:rPr>
                <w:rFonts w:ascii="Calibri" w:hAnsi="Calibri" w:cs="Calibri"/>
                <w:b/>
                <w:sz w:val="22"/>
                <w:szCs w:val="22"/>
              </w:rPr>
              <w:t>Date of Expiry</w:t>
            </w:r>
          </w:p>
        </w:tc>
      </w:tr>
      <w:tr w:rsidR="00F15CCB">
        <w:trPr>
          <w:jc w:val="center"/>
        </w:trPr>
        <w:tc>
          <w:tcPr>
            <w:tcW w:w="2394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F3C4B">
              <w:rPr>
                <w:rFonts w:ascii="Calibri" w:hAnsi="Calibri" w:cs="Calibri"/>
                <w:sz w:val="22"/>
                <w:szCs w:val="22"/>
              </w:rPr>
              <w:t>PASSPORT</w:t>
            </w:r>
          </w:p>
        </w:tc>
        <w:tc>
          <w:tcPr>
            <w:tcW w:w="2109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M1978346</w:t>
            </w:r>
          </w:p>
        </w:tc>
        <w:tc>
          <w:tcPr>
            <w:tcW w:w="2268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10/09/2014</w:t>
            </w:r>
          </w:p>
        </w:tc>
        <w:tc>
          <w:tcPr>
            <w:tcW w:w="2409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09/09/2024</w:t>
            </w:r>
          </w:p>
        </w:tc>
      </w:tr>
      <w:tr w:rsidR="00F15CCB">
        <w:trPr>
          <w:jc w:val="center"/>
        </w:trPr>
        <w:tc>
          <w:tcPr>
            <w:tcW w:w="2394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F3C4B">
              <w:rPr>
                <w:rFonts w:ascii="Calibri" w:hAnsi="Calibri" w:cs="Calibri"/>
                <w:sz w:val="22"/>
                <w:szCs w:val="22"/>
              </w:rPr>
              <w:t>DRIVING LICENCE</w:t>
            </w:r>
          </w:p>
        </w:tc>
        <w:tc>
          <w:tcPr>
            <w:tcW w:w="2109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MH29 20100005105</w:t>
            </w:r>
          </w:p>
        </w:tc>
        <w:tc>
          <w:tcPr>
            <w:tcW w:w="2268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20/02/2010</w:t>
            </w:r>
          </w:p>
        </w:tc>
        <w:tc>
          <w:tcPr>
            <w:tcW w:w="2409" w:type="dxa"/>
            <w:vAlign w:val="center"/>
          </w:tcPr>
          <w:p w:rsidR="007874F9" w:rsidRPr="00DF3C4B" w:rsidRDefault="005017C5" w:rsidP="00966D6C">
            <w:pPr>
              <w:widowControl w:val="0"/>
              <w:tabs>
                <w:tab w:val="left" w:pos="2340"/>
              </w:tabs>
              <w:spacing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19/02/2030</w:t>
            </w:r>
          </w:p>
        </w:tc>
      </w:tr>
    </w:tbl>
    <w:p w:rsidR="007874F9" w:rsidRPr="00DF3C4B" w:rsidRDefault="00673011" w:rsidP="00966D6C">
      <w:pPr>
        <w:widowControl w:val="0"/>
        <w:tabs>
          <w:tab w:val="left" w:pos="234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p w:rsidR="00394897" w:rsidRPr="00DF3C4B" w:rsidRDefault="005017C5" w:rsidP="00093A93">
      <w:pPr>
        <w:widowControl w:val="0"/>
        <w:pBdr>
          <w:bottom w:val="single" w:sz="4" w:space="0" w:color="000000"/>
        </w:pBdr>
        <w:shd w:val="clear" w:color="auto" w:fill="E5E5E5"/>
        <w:tabs>
          <w:tab w:val="center" w:pos="4514"/>
        </w:tabs>
        <w:spacing w:line="276" w:lineRule="auto"/>
        <w:rPr>
          <w:rFonts w:ascii="Calibri" w:hAnsi="Calibri" w:cs="Calibri"/>
          <w:b/>
          <w:color w:val="000080"/>
          <w:sz w:val="22"/>
          <w:szCs w:val="22"/>
          <w:shd w:val="clear" w:color="auto" w:fill="C0C0C0"/>
        </w:rPr>
      </w:pPr>
      <w:r w:rsidRPr="00DF3C4B">
        <w:rPr>
          <w:rFonts w:ascii="Calibri" w:hAnsi="Calibri" w:cs="Calibri"/>
          <w:b/>
          <w:color w:val="000080"/>
          <w:sz w:val="22"/>
          <w:szCs w:val="22"/>
        </w:rPr>
        <w:t>DECLARATION</w:t>
      </w:r>
    </w:p>
    <w:p w:rsidR="00394897" w:rsidRPr="00DF3C4B" w:rsidRDefault="005017C5" w:rsidP="00370B86">
      <w:pPr>
        <w:spacing w:line="276" w:lineRule="auto"/>
        <w:ind w:firstLine="720"/>
        <w:rPr>
          <w:rFonts w:ascii="Calibri" w:hAnsi="Calibri" w:cs="Calibri"/>
          <w:sz w:val="22"/>
          <w:szCs w:val="22"/>
        </w:rPr>
      </w:pPr>
      <w:r w:rsidRPr="00DF3C4B">
        <w:rPr>
          <w:rFonts w:ascii="Calibri" w:hAnsi="Calibri" w:cs="Calibri"/>
          <w:sz w:val="22"/>
          <w:szCs w:val="22"/>
        </w:rPr>
        <w:t>I hereby declare that the information given herewith is correct to my knowledge and I will be responsible for any discrepancy.</w:t>
      </w:r>
    </w:p>
    <w:p w:rsidR="00DF5FA3" w:rsidRDefault="00673011" w:rsidP="00966D6C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861E7D" w:rsidRPr="00DF3C4B" w:rsidRDefault="004A6FCE" w:rsidP="00966D6C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4574540</wp:posOffset>
                </wp:positionH>
                <wp:positionV relativeFrom="paragraph">
                  <wp:posOffset>168910</wp:posOffset>
                </wp:positionV>
                <wp:extent cx="1762125" cy="287020"/>
                <wp:effectExtent l="12065" t="6985" r="6985" b="762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B23" w:rsidRPr="00930FB3" w:rsidRDefault="005017C5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PARAG K. SHINGANE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0.2pt;margin-top:13.3pt;width:138.75pt;height:22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" strokecolor="white">
                <v:textbox style="mso-fit-shape-to-text:t">
                  <w:txbxContent>
                    <w:p w:rsidR="00797B23" w:rsidRPr="00930FB3" w:rsidRDefault="005017C5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PARAG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K. SHINGANE</w:t>
                      </w:r>
                    </w:p>
                  </w:txbxContent>
                </v:textbox>
              </v:shape>
            </w:pict>
          </mc:Fallback>
        </mc:AlternateContent>
      </w:r>
      <w:r w:rsidR="005017C5" w:rsidRPr="00DF3C4B">
        <w:rPr>
          <w:rFonts w:ascii="Calibri" w:hAnsi="Calibri" w:cs="Calibri"/>
          <w:sz w:val="22"/>
          <w:szCs w:val="22"/>
        </w:rPr>
        <w:t>Date:</w:t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  <w:r w:rsidR="005017C5" w:rsidRPr="00DF3C4B">
        <w:rPr>
          <w:rFonts w:ascii="Calibri" w:hAnsi="Calibri" w:cs="Calibri"/>
          <w:sz w:val="22"/>
          <w:szCs w:val="22"/>
        </w:rPr>
        <w:tab/>
      </w:r>
    </w:p>
    <w:p w:rsidR="00DF5FA3" w:rsidRDefault="00673011" w:rsidP="00966D6C">
      <w:pPr>
        <w:spacing w:line="276" w:lineRule="auto"/>
        <w:rPr>
          <w:rFonts w:ascii="Calibri" w:hAnsi="Calibri" w:cs="Calibri"/>
          <w:sz w:val="22"/>
          <w:szCs w:val="22"/>
        </w:rPr>
      </w:pPr>
    </w:p>
    <w:p w:rsidR="00394897" w:rsidRPr="00DF3C4B" w:rsidRDefault="005017C5" w:rsidP="00966D6C">
      <w:pPr>
        <w:spacing w:line="276" w:lineRule="auto"/>
        <w:rPr>
          <w:rFonts w:ascii="Calibri" w:hAnsi="Calibri" w:cs="Calibri"/>
          <w:sz w:val="22"/>
          <w:szCs w:val="22"/>
        </w:rPr>
      </w:pPr>
      <w:proofErr w:type="spellStart"/>
      <w:r w:rsidRPr="00DF3C4B">
        <w:rPr>
          <w:rFonts w:ascii="Calibri" w:hAnsi="Calibri" w:cs="Calibri"/>
          <w:sz w:val="22"/>
          <w:szCs w:val="22"/>
        </w:rPr>
        <w:t>Place</w:t>
      </w:r>
      <w:proofErr w:type="gramStart"/>
      <w:r w:rsidRPr="00DF3C4B">
        <w:rPr>
          <w:rFonts w:ascii="Calibri" w:hAnsi="Calibri" w:cs="Calibri"/>
          <w:sz w:val="22"/>
          <w:szCs w:val="22"/>
        </w:rPr>
        <w:t>:Pune</w:t>
      </w:r>
      <w:proofErr w:type="spellEnd"/>
      <w:proofErr w:type="gramEnd"/>
    </w:p>
    <w:p w:rsidR="003E56F3" w:rsidRPr="00DF3C4B" w:rsidRDefault="004A6FCE" w:rsidP="003E56F3">
      <w:pPr>
        <w:spacing w:line="276" w:lineRule="auto"/>
        <w:rPr>
          <w:rFonts w:ascii="Calibri" w:hAnsi="Calibri" w:cs="Calibri"/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4" name="Picture 4" descr="https://rdxfootmark.naukri.com/v2/track/openCv?trackingInfo=4b71201f7e15dd30865c71e25e91549a134f530e18705c4458440321091b5b581b00150110405f581b4d58515c424154181c084b281e0103030216425b5e0e51580f1b425c4c01090340281e01031207104651411b091351504f54671e1a4f03434e1008135212405d0c0e561f475d150613400c5b01584b130f435611155c0b085249100917110d531b045d4340010a10031546515c0a50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dxfootmark.naukri.com/v2/track/openCv?trackingInfo=4b71201f7e15dd30865c71e25e91549a134f530e18705c4458440321091b5b581b00150110405f581b4d58515c424154181c084b281e0103030216425b5e0e51580f1b425c4c01090340281e01031207104651411b091351504f54671e1a4f03434e1008135212405d0c0e561f475d150613400c5b01584b130f435611155c0b085249100917110d531b045d4340010a10031546515c0a50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56F3" w:rsidRPr="00DF3C4B" w:rsidSect="0008429C">
      <w:headerReference w:type="default" r:id="rId11"/>
      <w:pgSz w:w="12240" w:h="15840"/>
      <w:pgMar w:top="536" w:right="810" w:bottom="720" w:left="1080" w:header="180" w:footer="2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011" w:rsidRDefault="00673011">
      <w:r>
        <w:separator/>
      </w:r>
    </w:p>
  </w:endnote>
  <w:endnote w:type="continuationSeparator" w:id="0">
    <w:p w:rsidR="00673011" w:rsidRDefault="0067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MS Mincho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011" w:rsidRDefault="00673011">
      <w:r>
        <w:separator/>
      </w:r>
    </w:p>
  </w:footnote>
  <w:footnote w:type="continuationSeparator" w:id="0">
    <w:p w:rsidR="00673011" w:rsidRDefault="00673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B0" w:rsidRDefault="005017C5" w:rsidP="008408B0">
    <w:pPr>
      <w:pStyle w:val="Header"/>
      <w:tabs>
        <w:tab w:val="clear" w:pos="4320"/>
        <w:tab w:val="clear" w:pos="8640"/>
        <w:tab w:val="left" w:pos="445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8072EE"/>
    <w:multiLevelType w:val="singleLevel"/>
    <w:tmpl w:val="AA8072E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</w:abstractNum>
  <w:abstractNum w:abstractNumId="5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20C3C0B"/>
    <w:multiLevelType w:val="hybridMultilevel"/>
    <w:tmpl w:val="616CDF7C"/>
    <w:lvl w:ilvl="0" w:tplc="4EA22B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B621B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38E4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03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03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DEA4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8F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C84C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28F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34247D"/>
    <w:multiLevelType w:val="hybridMultilevel"/>
    <w:tmpl w:val="FF8C442E"/>
    <w:lvl w:ilvl="0" w:tplc="9C32D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E80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2A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E9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0C77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AAF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66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093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103D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52E7"/>
    <w:multiLevelType w:val="hybridMultilevel"/>
    <w:tmpl w:val="A232061E"/>
    <w:lvl w:ilvl="0" w:tplc="A72CB7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BDCD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8413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B420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2B8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CE3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80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2D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81A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15FEB"/>
    <w:multiLevelType w:val="hybridMultilevel"/>
    <w:tmpl w:val="FEBC3426"/>
    <w:lvl w:ilvl="0" w:tplc="352071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C8E3A8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382ECC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3747DB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05C35A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D7E933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BE6343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95C755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E62A6A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CD12376"/>
    <w:multiLevelType w:val="hybridMultilevel"/>
    <w:tmpl w:val="625E43C4"/>
    <w:lvl w:ilvl="0" w:tplc="7CEE1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22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2C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E1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0E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12B6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CDA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6E4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B7E65"/>
    <w:multiLevelType w:val="hybridMultilevel"/>
    <w:tmpl w:val="7F844B04"/>
    <w:lvl w:ilvl="0" w:tplc="E5E41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D46A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B65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6A6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6C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20F7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42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106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8C1572"/>
    <w:multiLevelType w:val="hybridMultilevel"/>
    <w:tmpl w:val="EAAA00B0"/>
    <w:lvl w:ilvl="0" w:tplc="841808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0DC0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9E72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0E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A4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A2B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2C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05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6ADD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865BF"/>
    <w:multiLevelType w:val="hybridMultilevel"/>
    <w:tmpl w:val="2144AB26"/>
    <w:lvl w:ilvl="0" w:tplc="18DCF7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2EAAD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9F24B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4E6A4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EC92B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966EA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74838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A243E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B9658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F83689"/>
    <w:multiLevelType w:val="hybridMultilevel"/>
    <w:tmpl w:val="E15E66D0"/>
    <w:lvl w:ilvl="0" w:tplc="F81A9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DA7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F24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47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45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00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C06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255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786C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9100B"/>
    <w:multiLevelType w:val="hybridMultilevel"/>
    <w:tmpl w:val="2BF4B2E8"/>
    <w:lvl w:ilvl="0" w:tplc="27BA7D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088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147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A8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C89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A3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2A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47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CC8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16C07"/>
    <w:multiLevelType w:val="hybridMultilevel"/>
    <w:tmpl w:val="28CC642A"/>
    <w:lvl w:ilvl="0" w:tplc="AD949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6D4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4F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CD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E16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9853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C5B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E7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4C6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C67992"/>
    <w:multiLevelType w:val="hybridMultilevel"/>
    <w:tmpl w:val="8CDEA50A"/>
    <w:lvl w:ilvl="0" w:tplc="25DCCB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3FABE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026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AA8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4B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064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055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6E7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268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CC5B95"/>
    <w:multiLevelType w:val="multilevel"/>
    <w:tmpl w:val="5E7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0402203"/>
    <w:multiLevelType w:val="multilevel"/>
    <w:tmpl w:val="EB7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043720"/>
    <w:multiLevelType w:val="hybridMultilevel"/>
    <w:tmpl w:val="04B4D8D6"/>
    <w:lvl w:ilvl="0" w:tplc="C1C678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EAB8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841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20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89C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2856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487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86C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503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22">
    <w:nsid w:val="4B2A51E8"/>
    <w:multiLevelType w:val="hybridMultilevel"/>
    <w:tmpl w:val="F1365230"/>
    <w:lvl w:ilvl="0" w:tplc="D6E0F87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1A73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E447E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BF2A64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52AE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96CA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5402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7EEDE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D0303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A2536E"/>
    <w:multiLevelType w:val="multilevel"/>
    <w:tmpl w:val="AF8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0360DF"/>
    <w:multiLevelType w:val="hybridMultilevel"/>
    <w:tmpl w:val="2FD45018"/>
    <w:lvl w:ilvl="0" w:tplc="6716451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1D06A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F679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B5464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E698B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72C4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F490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ABAD03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C642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03759F"/>
    <w:multiLevelType w:val="hybridMultilevel"/>
    <w:tmpl w:val="6534EB0A"/>
    <w:lvl w:ilvl="0" w:tplc="6C708F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2A8D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AA1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0A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A2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A47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8D4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684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785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46297"/>
    <w:multiLevelType w:val="singleLevel"/>
    <w:tmpl w:val="63A4ED52"/>
    <w:lvl w:ilvl="0">
      <w:start w:val="1"/>
      <w:numFmt w:val="bullet"/>
      <w:lvlText w:val=""/>
      <w:lvlJc w:val="left"/>
      <w:pPr>
        <w:ind w:left="360" w:hanging="360"/>
      </w:pPr>
      <w:rPr>
        <w:rFonts w:ascii="Wingdings" w:eastAsia="Wingdings" w:hAnsi="Wingdings" w:hint="default"/>
        <w:color w:val="auto"/>
        <w:spacing w:val="2"/>
        <w:sz w:val="20"/>
      </w:rPr>
    </w:lvl>
  </w:abstractNum>
  <w:abstractNum w:abstractNumId="27">
    <w:nsid w:val="66725DB4"/>
    <w:multiLevelType w:val="hybridMultilevel"/>
    <w:tmpl w:val="F6A0E352"/>
    <w:lvl w:ilvl="0" w:tplc="D16462F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i/>
        <w:w w:val="142"/>
        <w:sz w:val="20"/>
        <w:szCs w:val="20"/>
      </w:rPr>
    </w:lvl>
    <w:lvl w:ilvl="1" w:tplc="26F61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4BD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4A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41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D8B9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E9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66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47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780C"/>
    <w:multiLevelType w:val="hybridMultilevel"/>
    <w:tmpl w:val="88B4FF02"/>
    <w:lvl w:ilvl="0" w:tplc="0130CE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42D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7E9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45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AF1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7CA7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07A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6DD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BA0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D2F94"/>
    <w:multiLevelType w:val="hybridMultilevel"/>
    <w:tmpl w:val="1A0A721E"/>
    <w:lvl w:ilvl="0" w:tplc="6360DF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0AFE1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7E3F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84B0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B6BE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8CF12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2682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C47AB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6F41DA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376388"/>
    <w:multiLevelType w:val="hybridMultilevel"/>
    <w:tmpl w:val="2B5A7824"/>
    <w:lvl w:ilvl="0" w:tplc="22E2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68290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82BC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1AFEA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F4C62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9A515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126F9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4968A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918A4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39F61B0"/>
    <w:multiLevelType w:val="hybridMultilevel"/>
    <w:tmpl w:val="ED1CE480"/>
    <w:lvl w:ilvl="0" w:tplc="C802AAF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6A208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BC4CC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E4A0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D7265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07CCF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B24F0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1C2BBE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60609D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9D5204F"/>
    <w:multiLevelType w:val="hybridMultilevel"/>
    <w:tmpl w:val="804660F8"/>
    <w:lvl w:ilvl="0" w:tplc="C67C08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5CB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E445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FC66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4F9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C64D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A52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4AF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897BCD"/>
    <w:multiLevelType w:val="hybridMultilevel"/>
    <w:tmpl w:val="836A0536"/>
    <w:lvl w:ilvl="0" w:tplc="1E7E2E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B6408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F9CBD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EEA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A8C6F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EC23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C0454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C2E3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A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1"/>
  </w:num>
  <w:num w:numId="7">
    <w:abstractNumId w:val="7"/>
  </w:num>
  <w:num w:numId="8">
    <w:abstractNumId w:val="30"/>
  </w:num>
  <w:num w:numId="9">
    <w:abstractNumId w:val="14"/>
  </w:num>
  <w:num w:numId="10">
    <w:abstractNumId w:val="16"/>
  </w:num>
  <w:num w:numId="11">
    <w:abstractNumId w:val="12"/>
  </w:num>
  <w:num w:numId="12">
    <w:abstractNumId w:val="24"/>
  </w:num>
  <w:num w:numId="13">
    <w:abstractNumId w:val="9"/>
  </w:num>
  <w:num w:numId="14">
    <w:abstractNumId w:val="31"/>
  </w:num>
  <w:num w:numId="15">
    <w:abstractNumId w:val="20"/>
  </w:num>
  <w:num w:numId="16">
    <w:abstractNumId w:val="10"/>
  </w:num>
  <w:num w:numId="17">
    <w:abstractNumId w:val="33"/>
  </w:num>
  <w:num w:numId="18">
    <w:abstractNumId w:val="15"/>
  </w:num>
  <w:num w:numId="19">
    <w:abstractNumId w:val="26"/>
  </w:num>
  <w:num w:numId="20">
    <w:abstractNumId w:val="27"/>
  </w:num>
  <w:num w:numId="21">
    <w:abstractNumId w:val="29"/>
  </w:num>
  <w:num w:numId="22">
    <w:abstractNumId w:val="11"/>
  </w:num>
  <w:num w:numId="23">
    <w:abstractNumId w:val="17"/>
  </w:num>
  <w:num w:numId="24">
    <w:abstractNumId w:val="22"/>
  </w:num>
  <w:num w:numId="25">
    <w:abstractNumId w:val="28"/>
  </w:num>
  <w:num w:numId="26">
    <w:abstractNumId w:val="8"/>
  </w:num>
  <w:num w:numId="27">
    <w:abstractNumId w:val="25"/>
  </w:num>
  <w:num w:numId="28">
    <w:abstractNumId w:val="32"/>
  </w:num>
  <w:num w:numId="29">
    <w:abstractNumId w:val="6"/>
  </w:num>
  <w:num w:numId="30">
    <w:abstractNumId w:val="13"/>
  </w:num>
  <w:num w:numId="31">
    <w:abstractNumId w:val="0"/>
  </w:num>
  <w:num w:numId="32">
    <w:abstractNumId w:val="18"/>
  </w:num>
  <w:num w:numId="33">
    <w:abstractNumId w:val="19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CB"/>
    <w:rsid w:val="004A6FCE"/>
    <w:rsid w:val="005017C5"/>
    <w:rsid w:val="00673011"/>
    <w:rsid w:val="00BC3ADF"/>
    <w:rsid w:val="00F15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38"/>
    <w:pPr>
      <w:suppressAutoHyphens/>
    </w:pPr>
    <w:rPr>
      <w:rFonts w:ascii="Verdana" w:hAnsi="Verdana"/>
      <w:sz w:val="16"/>
      <w:szCs w:val="16"/>
      <w:lang w:val="en-US" w:eastAsia="ar-SA"/>
    </w:rPr>
  </w:style>
  <w:style w:type="paragraph" w:styleId="Heading1">
    <w:name w:val="heading 1"/>
    <w:basedOn w:val="Heading"/>
    <w:next w:val="BodyText"/>
    <w:qFormat/>
    <w:rsid w:val="00AC5A38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5A38"/>
    <w:rPr>
      <w:rFonts w:ascii="Symbol" w:hAnsi="Symbol"/>
      <w:sz w:val="16"/>
      <w:szCs w:val="16"/>
    </w:rPr>
  </w:style>
  <w:style w:type="character" w:customStyle="1" w:styleId="WW8Num3z0">
    <w:name w:val="WW8Num3z0"/>
    <w:rsid w:val="00AC5A38"/>
    <w:rPr>
      <w:rFonts w:ascii="Symbol" w:hAnsi="Symbol"/>
    </w:rPr>
  </w:style>
  <w:style w:type="character" w:customStyle="1" w:styleId="WW8Num4z0">
    <w:name w:val="WW8Num4z0"/>
    <w:rsid w:val="00AC5A38"/>
    <w:rPr>
      <w:rFonts w:ascii="Symbol" w:hAnsi="Symbol"/>
    </w:rPr>
  </w:style>
  <w:style w:type="character" w:customStyle="1" w:styleId="WW8Num5z0">
    <w:name w:val="WW8Num5z0"/>
    <w:rsid w:val="00AC5A38"/>
    <w:rPr>
      <w:rFonts w:ascii="Symbol" w:hAnsi="Symbol"/>
    </w:rPr>
  </w:style>
  <w:style w:type="character" w:customStyle="1" w:styleId="WW8Num6z0">
    <w:name w:val="WW8Num6z0"/>
    <w:rsid w:val="00AC5A38"/>
    <w:rPr>
      <w:rFonts w:ascii="Symbol" w:hAnsi="Symbol"/>
    </w:rPr>
  </w:style>
  <w:style w:type="character" w:customStyle="1" w:styleId="Absatz-Standardschriftart">
    <w:name w:val="Absatz-Standardschriftart"/>
    <w:rsid w:val="00AC5A38"/>
  </w:style>
  <w:style w:type="character" w:customStyle="1" w:styleId="WW8Num7z0">
    <w:name w:val="WW8Num7z0"/>
    <w:rsid w:val="00AC5A38"/>
    <w:rPr>
      <w:rFonts w:ascii="Symbol" w:hAnsi="Symbol"/>
    </w:rPr>
  </w:style>
  <w:style w:type="character" w:customStyle="1" w:styleId="WW-Absatz-Standardschriftart">
    <w:name w:val="WW-Absatz-Standardschriftart"/>
    <w:rsid w:val="00AC5A38"/>
  </w:style>
  <w:style w:type="character" w:customStyle="1" w:styleId="WW-Absatz-Standardschriftart1">
    <w:name w:val="WW-Absatz-Standardschriftart1"/>
    <w:rsid w:val="00AC5A38"/>
  </w:style>
  <w:style w:type="character" w:customStyle="1" w:styleId="WW-Absatz-Standardschriftart11">
    <w:name w:val="WW-Absatz-Standardschriftart11"/>
    <w:rsid w:val="00AC5A38"/>
  </w:style>
  <w:style w:type="character" w:customStyle="1" w:styleId="WW8Num1z0">
    <w:name w:val="WW8Num1z0"/>
    <w:rsid w:val="00AC5A38"/>
    <w:rPr>
      <w:rFonts w:ascii="Symbol" w:hAnsi="Symbol"/>
    </w:rPr>
  </w:style>
  <w:style w:type="character" w:customStyle="1" w:styleId="WW-Absatz-Standardschriftart111">
    <w:name w:val="WW-Absatz-Standardschriftart111"/>
    <w:rsid w:val="00AC5A38"/>
  </w:style>
  <w:style w:type="character" w:customStyle="1" w:styleId="WW8Num1z1">
    <w:name w:val="WW8Num1z1"/>
    <w:rsid w:val="00AC5A38"/>
    <w:rPr>
      <w:rFonts w:ascii="Courier New" w:hAnsi="Courier New" w:cs="Courier New"/>
    </w:rPr>
  </w:style>
  <w:style w:type="character" w:customStyle="1" w:styleId="WW8Num1z2">
    <w:name w:val="WW8Num1z2"/>
    <w:rsid w:val="00AC5A38"/>
    <w:rPr>
      <w:rFonts w:ascii="Wingdings" w:hAnsi="Wingdings"/>
    </w:rPr>
  </w:style>
  <w:style w:type="character" w:customStyle="1" w:styleId="WW8Num2z1">
    <w:name w:val="WW8Num2z1"/>
    <w:rsid w:val="00AC5A38"/>
    <w:rPr>
      <w:rFonts w:ascii="Courier New" w:hAnsi="Courier New" w:cs="Courier New"/>
    </w:rPr>
  </w:style>
  <w:style w:type="character" w:customStyle="1" w:styleId="WW8Num2z2">
    <w:name w:val="WW8Num2z2"/>
    <w:rsid w:val="00AC5A38"/>
    <w:rPr>
      <w:rFonts w:ascii="Wingdings" w:hAnsi="Wingdings"/>
    </w:rPr>
  </w:style>
  <w:style w:type="character" w:customStyle="1" w:styleId="WW8Num2z3">
    <w:name w:val="WW8Num2z3"/>
    <w:rsid w:val="00AC5A38"/>
    <w:rPr>
      <w:rFonts w:ascii="Symbol" w:hAnsi="Symbol"/>
    </w:rPr>
  </w:style>
  <w:style w:type="character" w:customStyle="1" w:styleId="WW8Num3z1">
    <w:name w:val="WW8Num3z1"/>
    <w:rsid w:val="00AC5A38"/>
    <w:rPr>
      <w:rFonts w:ascii="Courier New" w:hAnsi="Courier New" w:cs="Courier New"/>
    </w:rPr>
  </w:style>
  <w:style w:type="character" w:customStyle="1" w:styleId="WW8Num3z2">
    <w:name w:val="WW8Num3z2"/>
    <w:rsid w:val="00AC5A38"/>
    <w:rPr>
      <w:rFonts w:ascii="Wingdings" w:hAnsi="Wingdings"/>
    </w:rPr>
  </w:style>
  <w:style w:type="character" w:customStyle="1" w:styleId="WW8Num4z1">
    <w:name w:val="WW8Num4z1"/>
    <w:rsid w:val="00AC5A38"/>
    <w:rPr>
      <w:rFonts w:ascii="Courier New" w:hAnsi="Courier New" w:cs="Courier New"/>
    </w:rPr>
  </w:style>
  <w:style w:type="character" w:customStyle="1" w:styleId="WW8Num4z2">
    <w:name w:val="WW8Num4z2"/>
    <w:rsid w:val="00AC5A38"/>
    <w:rPr>
      <w:rFonts w:ascii="Wingdings" w:hAnsi="Wingdings"/>
    </w:rPr>
  </w:style>
  <w:style w:type="character" w:customStyle="1" w:styleId="WW8Num5z1">
    <w:name w:val="WW8Num5z1"/>
    <w:rsid w:val="00AC5A38"/>
    <w:rPr>
      <w:rFonts w:ascii="Symbol" w:hAnsi="Symbol"/>
      <w:sz w:val="22"/>
      <w:szCs w:val="22"/>
    </w:rPr>
  </w:style>
  <w:style w:type="character" w:customStyle="1" w:styleId="WW8Num5z2">
    <w:name w:val="WW8Num5z2"/>
    <w:rsid w:val="00AC5A38"/>
    <w:rPr>
      <w:rFonts w:ascii="Wingdings" w:hAnsi="Wingdings"/>
    </w:rPr>
  </w:style>
  <w:style w:type="character" w:customStyle="1" w:styleId="WW8Num5z4">
    <w:name w:val="WW8Num5z4"/>
    <w:rsid w:val="00AC5A38"/>
    <w:rPr>
      <w:rFonts w:ascii="Courier New" w:hAnsi="Courier New"/>
    </w:rPr>
  </w:style>
  <w:style w:type="character" w:customStyle="1" w:styleId="WW8Num7z1">
    <w:name w:val="WW8Num7z1"/>
    <w:rsid w:val="00AC5A38"/>
    <w:rPr>
      <w:rFonts w:ascii="Courier New" w:hAnsi="Courier New" w:cs="Courier New"/>
    </w:rPr>
  </w:style>
  <w:style w:type="character" w:customStyle="1" w:styleId="WW8Num7z2">
    <w:name w:val="WW8Num7z2"/>
    <w:rsid w:val="00AC5A38"/>
    <w:rPr>
      <w:rFonts w:ascii="Wingdings" w:hAnsi="Wingdings"/>
    </w:rPr>
  </w:style>
  <w:style w:type="character" w:customStyle="1" w:styleId="WW8Num8z0">
    <w:name w:val="WW8Num8z0"/>
    <w:rsid w:val="00AC5A38"/>
    <w:rPr>
      <w:rFonts w:ascii="Symbol" w:hAnsi="Symbol"/>
    </w:rPr>
  </w:style>
  <w:style w:type="character" w:customStyle="1" w:styleId="WW8Num8z1">
    <w:name w:val="WW8Num8z1"/>
    <w:rsid w:val="00AC5A38"/>
    <w:rPr>
      <w:rFonts w:ascii="Courier New" w:hAnsi="Courier New" w:cs="Courier New"/>
    </w:rPr>
  </w:style>
  <w:style w:type="character" w:customStyle="1" w:styleId="WW8Num8z2">
    <w:name w:val="WW8Num8z2"/>
    <w:rsid w:val="00AC5A38"/>
    <w:rPr>
      <w:rFonts w:ascii="Wingdings" w:hAnsi="Wingdings"/>
    </w:rPr>
  </w:style>
  <w:style w:type="character" w:customStyle="1" w:styleId="WW8Num9z0">
    <w:name w:val="WW8Num9z0"/>
    <w:rsid w:val="00AC5A38"/>
    <w:rPr>
      <w:rFonts w:ascii="Symbol" w:hAnsi="Symbol"/>
    </w:rPr>
  </w:style>
  <w:style w:type="character" w:customStyle="1" w:styleId="WW8Num9z1">
    <w:name w:val="WW8Num9z1"/>
    <w:rsid w:val="00AC5A38"/>
    <w:rPr>
      <w:rFonts w:ascii="Wingdings" w:hAnsi="Wingdings"/>
    </w:rPr>
  </w:style>
  <w:style w:type="character" w:customStyle="1" w:styleId="WW8Num9z4">
    <w:name w:val="WW8Num9z4"/>
    <w:rsid w:val="00AC5A38"/>
    <w:rPr>
      <w:rFonts w:ascii="Courier New" w:hAnsi="Courier New"/>
    </w:rPr>
  </w:style>
  <w:style w:type="character" w:customStyle="1" w:styleId="WW8Num10z0">
    <w:name w:val="WW8Num10z0"/>
    <w:rsid w:val="00AC5A38"/>
    <w:rPr>
      <w:rFonts w:ascii="Symbol" w:hAnsi="Symbol"/>
    </w:rPr>
  </w:style>
  <w:style w:type="character" w:customStyle="1" w:styleId="WW8Num10z1">
    <w:name w:val="WW8Num10z1"/>
    <w:rsid w:val="00AC5A38"/>
    <w:rPr>
      <w:rFonts w:ascii="Courier New" w:hAnsi="Courier New" w:cs="Courier New"/>
    </w:rPr>
  </w:style>
  <w:style w:type="character" w:customStyle="1" w:styleId="WW8Num10z2">
    <w:name w:val="WW8Num10z2"/>
    <w:rsid w:val="00AC5A38"/>
    <w:rPr>
      <w:rFonts w:ascii="Wingdings" w:hAnsi="Wingdings"/>
    </w:rPr>
  </w:style>
  <w:style w:type="character" w:customStyle="1" w:styleId="WW8Num11z0">
    <w:name w:val="WW8Num11z0"/>
    <w:rsid w:val="00AC5A38"/>
    <w:rPr>
      <w:rFonts w:ascii="Wingdings" w:hAnsi="Wingdings"/>
    </w:rPr>
  </w:style>
  <w:style w:type="character" w:customStyle="1" w:styleId="WW8Num11z1">
    <w:name w:val="WW8Num11z1"/>
    <w:rsid w:val="00AC5A38"/>
    <w:rPr>
      <w:rFonts w:ascii="Symbol" w:hAnsi="Symbol"/>
    </w:rPr>
  </w:style>
  <w:style w:type="character" w:customStyle="1" w:styleId="WW8Num11z4">
    <w:name w:val="WW8Num11z4"/>
    <w:rsid w:val="00AC5A38"/>
    <w:rPr>
      <w:rFonts w:ascii="Courier New" w:hAnsi="Courier New"/>
    </w:rPr>
  </w:style>
  <w:style w:type="character" w:customStyle="1" w:styleId="WW8Num12z0">
    <w:name w:val="WW8Num12z0"/>
    <w:rsid w:val="00AC5A38"/>
    <w:rPr>
      <w:rFonts w:ascii="Symbol" w:hAnsi="Symbol"/>
    </w:rPr>
  </w:style>
  <w:style w:type="character" w:customStyle="1" w:styleId="WW8Num12z1">
    <w:name w:val="WW8Num12z1"/>
    <w:rsid w:val="00AC5A38"/>
    <w:rPr>
      <w:rFonts w:ascii="Courier New" w:hAnsi="Courier New"/>
    </w:rPr>
  </w:style>
  <w:style w:type="character" w:customStyle="1" w:styleId="WW8Num12z2">
    <w:name w:val="WW8Num12z2"/>
    <w:rsid w:val="00AC5A38"/>
    <w:rPr>
      <w:rFonts w:ascii="Wingdings" w:hAnsi="Wingdings"/>
    </w:rPr>
  </w:style>
  <w:style w:type="character" w:customStyle="1" w:styleId="WW8Num13z0">
    <w:name w:val="WW8Num13z0"/>
    <w:rsid w:val="00AC5A38"/>
    <w:rPr>
      <w:rFonts w:ascii="Symbol" w:hAnsi="Symbol"/>
    </w:rPr>
  </w:style>
  <w:style w:type="character" w:customStyle="1" w:styleId="WW8Num13z1">
    <w:name w:val="WW8Num13z1"/>
    <w:rsid w:val="00AC5A38"/>
    <w:rPr>
      <w:rFonts w:ascii="Courier New" w:hAnsi="Courier New" w:cs="Courier New"/>
    </w:rPr>
  </w:style>
  <w:style w:type="character" w:customStyle="1" w:styleId="WW8Num13z2">
    <w:name w:val="WW8Num13z2"/>
    <w:rsid w:val="00AC5A38"/>
    <w:rPr>
      <w:rFonts w:ascii="Wingdings" w:hAnsi="Wingdings"/>
    </w:rPr>
  </w:style>
  <w:style w:type="character" w:customStyle="1" w:styleId="WW8Num14z0">
    <w:name w:val="WW8Num14z0"/>
    <w:rsid w:val="00AC5A38"/>
    <w:rPr>
      <w:rFonts w:ascii="Symbol" w:hAnsi="Symbol"/>
    </w:rPr>
  </w:style>
  <w:style w:type="character" w:customStyle="1" w:styleId="WW8Num14z1">
    <w:name w:val="WW8Num14z1"/>
    <w:rsid w:val="00AC5A38"/>
    <w:rPr>
      <w:rFonts w:ascii="Courier New" w:hAnsi="Courier New" w:cs="Courier New"/>
    </w:rPr>
  </w:style>
  <w:style w:type="character" w:customStyle="1" w:styleId="WW8Num14z2">
    <w:name w:val="WW8Num14z2"/>
    <w:rsid w:val="00AC5A38"/>
    <w:rPr>
      <w:rFonts w:ascii="Wingdings" w:hAnsi="Wingdings"/>
    </w:rPr>
  </w:style>
  <w:style w:type="character" w:customStyle="1" w:styleId="WW8Num15z0">
    <w:name w:val="WW8Num15z0"/>
    <w:rsid w:val="00AC5A38"/>
    <w:rPr>
      <w:rFonts w:ascii="Wingdings" w:hAnsi="Wingdings"/>
    </w:rPr>
  </w:style>
  <w:style w:type="character" w:customStyle="1" w:styleId="WW8Num15z1">
    <w:name w:val="WW8Num15z1"/>
    <w:rsid w:val="00AC5A38"/>
    <w:rPr>
      <w:rFonts w:ascii="Courier New" w:hAnsi="Courier New"/>
    </w:rPr>
  </w:style>
  <w:style w:type="character" w:customStyle="1" w:styleId="WW8Num15z3">
    <w:name w:val="WW8Num15z3"/>
    <w:rsid w:val="00AC5A38"/>
    <w:rPr>
      <w:rFonts w:ascii="Symbol" w:hAnsi="Symbol"/>
    </w:rPr>
  </w:style>
  <w:style w:type="character" w:customStyle="1" w:styleId="WW8Num16z0">
    <w:name w:val="WW8Num16z0"/>
    <w:rsid w:val="00AC5A38"/>
    <w:rPr>
      <w:rFonts w:ascii="Symbol" w:hAnsi="Symbol"/>
    </w:rPr>
  </w:style>
  <w:style w:type="character" w:customStyle="1" w:styleId="WW8Num16z1">
    <w:name w:val="WW8Num16z1"/>
    <w:rsid w:val="00AC5A38"/>
    <w:rPr>
      <w:rFonts w:ascii="Courier New" w:hAnsi="Courier New"/>
    </w:rPr>
  </w:style>
  <w:style w:type="character" w:customStyle="1" w:styleId="WW8Num16z2">
    <w:name w:val="WW8Num16z2"/>
    <w:rsid w:val="00AC5A38"/>
    <w:rPr>
      <w:rFonts w:ascii="Wingdings" w:hAnsi="Wingdings"/>
    </w:rPr>
  </w:style>
  <w:style w:type="character" w:customStyle="1" w:styleId="WW8Num17z0">
    <w:name w:val="WW8Num17z0"/>
    <w:rsid w:val="00AC5A38"/>
    <w:rPr>
      <w:rFonts w:ascii="Symbol" w:hAnsi="Symbol"/>
    </w:rPr>
  </w:style>
  <w:style w:type="character" w:customStyle="1" w:styleId="WW8Num17z1">
    <w:name w:val="WW8Num17z1"/>
    <w:rsid w:val="00AC5A38"/>
    <w:rPr>
      <w:rFonts w:ascii="Courier New" w:hAnsi="Courier New" w:cs="Courier New"/>
    </w:rPr>
  </w:style>
  <w:style w:type="character" w:customStyle="1" w:styleId="WW8Num17z2">
    <w:name w:val="WW8Num17z2"/>
    <w:rsid w:val="00AC5A38"/>
    <w:rPr>
      <w:rFonts w:ascii="Wingdings" w:hAnsi="Wingdings"/>
    </w:rPr>
  </w:style>
  <w:style w:type="character" w:customStyle="1" w:styleId="WW8Num18z0">
    <w:name w:val="WW8Num18z0"/>
    <w:rsid w:val="00AC5A38"/>
    <w:rPr>
      <w:rFonts w:ascii="Courier New" w:hAnsi="Courier New"/>
    </w:rPr>
  </w:style>
  <w:style w:type="character" w:customStyle="1" w:styleId="WW8Num18z1">
    <w:name w:val="WW8Num18z1"/>
    <w:rsid w:val="00AC5A38"/>
    <w:rPr>
      <w:rFonts w:ascii="Courier New" w:hAnsi="Courier New" w:cs="Courier New"/>
    </w:rPr>
  </w:style>
  <w:style w:type="character" w:customStyle="1" w:styleId="WW8Num18z2">
    <w:name w:val="WW8Num18z2"/>
    <w:rsid w:val="00AC5A38"/>
    <w:rPr>
      <w:rFonts w:ascii="Wingdings" w:hAnsi="Wingdings"/>
    </w:rPr>
  </w:style>
  <w:style w:type="character" w:customStyle="1" w:styleId="WW8Num18z3">
    <w:name w:val="WW8Num18z3"/>
    <w:rsid w:val="00AC5A38"/>
    <w:rPr>
      <w:rFonts w:ascii="Symbol" w:hAnsi="Symbol"/>
    </w:rPr>
  </w:style>
  <w:style w:type="character" w:customStyle="1" w:styleId="WW8Num19z0">
    <w:name w:val="WW8Num19z0"/>
    <w:rsid w:val="00AC5A38"/>
    <w:rPr>
      <w:rFonts w:ascii="Wingdings" w:hAnsi="Wingdings"/>
    </w:rPr>
  </w:style>
  <w:style w:type="character" w:customStyle="1" w:styleId="WW8Num19z1">
    <w:name w:val="WW8Num19z1"/>
    <w:rsid w:val="00AC5A38"/>
    <w:rPr>
      <w:rFonts w:ascii="Courier New" w:hAnsi="Courier New"/>
    </w:rPr>
  </w:style>
  <w:style w:type="character" w:customStyle="1" w:styleId="WW8Num19z3">
    <w:name w:val="WW8Num19z3"/>
    <w:rsid w:val="00AC5A38"/>
    <w:rPr>
      <w:rFonts w:ascii="Symbol" w:hAnsi="Symbol"/>
    </w:rPr>
  </w:style>
  <w:style w:type="character" w:customStyle="1" w:styleId="WW8Num20z0">
    <w:name w:val="WW8Num20z0"/>
    <w:rsid w:val="00AC5A38"/>
    <w:rPr>
      <w:rFonts w:ascii="Wingdings" w:hAnsi="Wingdings"/>
      <w:sz w:val="20"/>
      <w:szCs w:val="20"/>
    </w:rPr>
  </w:style>
  <w:style w:type="character" w:customStyle="1" w:styleId="WW8Num20z1">
    <w:name w:val="WW8Num20z1"/>
    <w:rsid w:val="00AC5A38"/>
    <w:rPr>
      <w:rFonts w:ascii="Courier New" w:hAnsi="Courier New" w:cs="Courier New"/>
    </w:rPr>
  </w:style>
  <w:style w:type="character" w:customStyle="1" w:styleId="WW8Num20z2">
    <w:name w:val="WW8Num20z2"/>
    <w:rsid w:val="00AC5A38"/>
    <w:rPr>
      <w:rFonts w:ascii="Wingdings" w:hAnsi="Wingdings"/>
    </w:rPr>
  </w:style>
  <w:style w:type="character" w:customStyle="1" w:styleId="WW8Num20z3">
    <w:name w:val="WW8Num20z3"/>
    <w:rsid w:val="00AC5A38"/>
    <w:rPr>
      <w:rFonts w:ascii="Symbol" w:hAnsi="Symbol"/>
    </w:rPr>
  </w:style>
  <w:style w:type="character" w:styleId="Strong">
    <w:name w:val="Strong"/>
    <w:qFormat/>
    <w:rsid w:val="00AC5A38"/>
    <w:rPr>
      <w:b/>
      <w:bCs/>
    </w:rPr>
  </w:style>
  <w:style w:type="character" w:styleId="Emphasis">
    <w:name w:val="Emphasis"/>
    <w:qFormat/>
    <w:rsid w:val="00AC5A38"/>
    <w:rPr>
      <w:i/>
      <w:iCs/>
    </w:rPr>
  </w:style>
  <w:style w:type="character" w:customStyle="1" w:styleId="SualehHeading1Char">
    <w:name w:val="Sualeh Heading 1 Char"/>
    <w:rsid w:val="00AC5A38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AC5A38"/>
    <w:rPr>
      <w:color w:val="0000FF"/>
      <w:u w:val="single"/>
    </w:rPr>
  </w:style>
  <w:style w:type="character" w:customStyle="1" w:styleId="BodyTextIndentChar">
    <w:name w:val="Body Text Indent Char"/>
    <w:rsid w:val="00AC5A38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AC5A38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AC5A38"/>
  </w:style>
  <w:style w:type="character" w:customStyle="1" w:styleId="apple-converted-space">
    <w:name w:val="apple-converted-space"/>
    <w:basedOn w:val="DefaultParagraphFont"/>
    <w:rsid w:val="00AC5A38"/>
  </w:style>
  <w:style w:type="character" w:customStyle="1" w:styleId="Bullets">
    <w:name w:val="Bullets"/>
    <w:rsid w:val="00AC5A3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5A3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C5A38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AC5A38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AC5A3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C5A38"/>
    <w:pPr>
      <w:suppressLineNumbers/>
    </w:pPr>
    <w:rPr>
      <w:rFonts w:cs="Tahoma"/>
    </w:rPr>
  </w:style>
  <w:style w:type="paragraph" w:customStyle="1" w:styleId="black">
    <w:name w:val="black"/>
    <w:basedOn w:val="Normal"/>
    <w:rsid w:val="00AC5A38"/>
    <w:pPr>
      <w:spacing w:before="280" w:after="280"/>
    </w:pPr>
  </w:style>
  <w:style w:type="paragraph" w:styleId="HTMLPreformatted">
    <w:name w:val="HTML Preformatted"/>
    <w:basedOn w:val="Normal"/>
    <w:rsid w:val="00AC5A3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AC5A38"/>
    <w:pPr>
      <w:spacing w:before="280" w:after="280"/>
    </w:pPr>
  </w:style>
  <w:style w:type="paragraph" w:styleId="BodyText3">
    <w:name w:val="Body Text 3"/>
    <w:basedOn w:val="Normal"/>
    <w:rsid w:val="00AC5A38"/>
    <w:rPr>
      <w:iCs/>
      <w:color w:val="000000"/>
      <w:szCs w:val="20"/>
    </w:rPr>
  </w:style>
  <w:style w:type="paragraph" w:styleId="Header">
    <w:name w:val="header"/>
    <w:basedOn w:val="Normal"/>
    <w:rsid w:val="00AC5A38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AC5A38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AC5A38"/>
    <w:pPr>
      <w:spacing w:after="120"/>
      <w:ind w:left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17F7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97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B23"/>
    <w:rPr>
      <w:rFonts w:ascii="Verdana" w:hAnsi="Verdan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23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23"/>
    <w:rPr>
      <w:rFonts w:ascii="Tahoma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7874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A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38"/>
    <w:pPr>
      <w:suppressAutoHyphens/>
    </w:pPr>
    <w:rPr>
      <w:rFonts w:ascii="Verdana" w:hAnsi="Verdana"/>
      <w:sz w:val="16"/>
      <w:szCs w:val="16"/>
      <w:lang w:val="en-US" w:eastAsia="ar-SA"/>
    </w:rPr>
  </w:style>
  <w:style w:type="paragraph" w:styleId="Heading1">
    <w:name w:val="heading 1"/>
    <w:basedOn w:val="Heading"/>
    <w:next w:val="BodyText"/>
    <w:qFormat/>
    <w:rsid w:val="00AC5A38"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C5A38"/>
    <w:rPr>
      <w:rFonts w:ascii="Symbol" w:hAnsi="Symbol"/>
      <w:sz w:val="16"/>
      <w:szCs w:val="16"/>
    </w:rPr>
  </w:style>
  <w:style w:type="character" w:customStyle="1" w:styleId="WW8Num3z0">
    <w:name w:val="WW8Num3z0"/>
    <w:rsid w:val="00AC5A38"/>
    <w:rPr>
      <w:rFonts w:ascii="Symbol" w:hAnsi="Symbol"/>
    </w:rPr>
  </w:style>
  <w:style w:type="character" w:customStyle="1" w:styleId="WW8Num4z0">
    <w:name w:val="WW8Num4z0"/>
    <w:rsid w:val="00AC5A38"/>
    <w:rPr>
      <w:rFonts w:ascii="Symbol" w:hAnsi="Symbol"/>
    </w:rPr>
  </w:style>
  <w:style w:type="character" w:customStyle="1" w:styleId="WW8Num5z0">
    <w:name w:val="WW8Num5z0"/>
    <w:rsid w:val="00AC5A38"/>
    <w:rPr>
      <w:rFonts w:ascii="Symbol" w:hAnsi="Symbol"/>
    </w:rPr>
  </w:style>
  <w:style w:type="character" w:customStyle="1" w:styleId="WW8Num6z0">
    <w:name w:val="WW8Num6z0"/>
    <w:rsid w:val="00AC5A38"/>
    <w:rPr>
      <w:rFonts w:ascii="Symbol" w:hAnsi="Symbol"/>
    </w:rPr>
  </w:style>
  <w:style w:type="character" w:customStyle="1" w:styleId="Absatz-Standardschriftart">
    <w:name w:val="Absatz-Standardschriftart"/>
    <w:rsid w:val="00AC5A38"/>
  </w:style>
  <w:style w:type="character" w:customStyle="1" w:styleId="WW8Num7z0">
    <w:name w:val="WW8Num7z0"/>
    <w:rsid w:val="00AC5A38"/>
    <w:rPr>
      <w:rFonts w:ascii="Symbol" w:hAnsi="Symbol"/>
    </w:rPr>
  </w:style>
  <w:style w:type="character" w:customStyle="1" w:styleId="WW-Absatz-Standardschriftart">
    <w:name w:val="WW-Absatz-Standardschriftart"/>
    <w:rsid w:val="00AC5A38"/>
  </w:style>
  <w:style w:type="character" w:customStyle="1" w:styleId="WW-Absatz-Standardschriftart1">
    <w:name w:val="WW-Absatz-Standardschriftart1"/>
    <w:rsid w:val="00AC5A38"/>
  </w:style>
  <w:style w:type="character" w:customStyle="1" w:styleId="WW-Absatz-Standardschriftart11">
    <w:name w:val="WW-Absatz-Standardschriftart11"/>
    <w:rsid w:val="00AC5A38"/>
  </w:style>
  <w:style w:type="character" w:customStyle="1" w:styleId="WW8Num1z0">
    <w:name w:val="WW8Num1z0"/>
    <w:rsid w:val="00AC5A38"/>
    <w:rPr>
      <w:rFonts w:ascii="Symbol" w:hAnsi="Symbol"/>
    </w:rPr>
  </w:style>
  <w:style w:type="character" w:customStyle="1" w:styleId="WW-Absatz-Standardschriftart111">
    <w:name w:val="WW-Absatz-Standardschriftart111"/>
    <w:rsid w:val="00AC5A38"/>
  </w:style>
  <w:style w:type="character" w:customStyle="1" w:styleId="WW8Num1z1">
    <w:name w:val="WW8Num1z1"/>
    <w:rsid w:val="00AC5A38"/>
    <w:rPr>
      <w:rFonts w:ascii="Courier New" w:hAnsi="Courier New" w:cs="Courier New"/>
    </w:rPr>
  </w:style>
  <w:style w:type="character" w:customStyle="1" w:styleId="WW8Num1z2">
    <w:name w:val="WW8Num1z2"/>
    <w:rsid w:val="00AC5A38"/>
    <w:rPr>
      <w:rFonts w:ascii="Wingdings" w:hAnsi="Wingdings"/>
    </w:rPr>
  </w:style>
  <w:style w:type="character" w:customStyle="1" w:styleId="WW8Num2z1">
    <w:name w:val="WW8Num2z1"/>
    <w:rsid w:val="00AC5A38"/>
    <w:rPr>
      <w:rFonts w:ascii="Courier New" w:hAnsi="Courier New" w:cs="Courier New"/>
    </w:rPr>
  </w:style>
  <w:style w:type="character" w:customStyle="1" w:styleId="WW8Num2z2">
    <w:name w:val="WW8Num2z2"/>
    <w:rsid w:val="00AC5A38"/>
    <w:rPr>
      <w:rFonts w:ascii="Wingdings" w:hAnsi="Wingdings"/>
    </w:rPr>
  </w:style>
  <w:style w:type="character" w:customStyle="1" w:styleId="WW8Num2z3">
    <w:name w:val="WW8Num2z3"/>
    <w:rsid w:val="00AC5A38"/>
    <w:rPr>
      <w:rFonts w:ascii="Symbol" w:hAnsi="Symbol"/>
    </w:rPr>
  </w:style>
  <w:style w:type="character" w:customStyle="1" w:styleId="WW8Num3z1">
    <w:name w:val="WW8Num3z1"/>
    <w:rsid w:val="00AC5A38"/>
    <w:rPr>
      <w:rFonts w:ascii="Courier New" w:hAnsi="Courier New" w:cs="Courier New"/>
    </w:rPr>
  </w:style>
  <w:style w:type="character" w:customStyle="1" w:styleId="WW8Num3z2">
    <w:name w:val="WW8Num3z2"/>
    <w:rsid w:val="00AC5A38"/>
    <w:rPr>
      <w:rFonts w:ascii="Wingdings" w:hAnsi="Wingdings"/>
    </w:rPr>
  </w:style>
  <w:style w:type="character" w:customStyle="1" w:styleId="WW8Num4z1">
    <w:name w:val="WW8Num4z1"/>
    <w:rsid w:val="00AC5A38"/>
    <w:rPr>
      <w:rFonts w:ascii="Courier New" w:hAnsi="Courier New" w:cs="Courier New"/>
    </w:rPr>
  </w:style>
  <w:style w:type="character" w:customStyle="1" w:styleId="WW8Num4z2">
    <w:name w:val="WW8Num4z2"/>
    <w:rsid w:val="00AC5A38"/>
    <w:rPr>
      <w:rFonts w:ascii="Wingdings" w:hAnsi="Wingdings"/>
    </w:rPr>
  </w:style>
  <w:style w:type="character" w:customStyle="1" w:styleId="WW8Num5z1">
    <w:name w:val="WW8Num5z1"/>
    <w:rsid w:val="00AC5A38"/>
    <w:rPr>
      <w:rFonts w:ascii="Symbol" w:hAnsi="Symbol"/>
      <w:sz w:val="22"/>
      <w:szCs w:val="22"/>
    </w:rPr>
  </w:style>
  <w:style w:type="character" w:customStyle="1" w:styleId="WW8Num5z2">
    <w:name w:val="WW8Num5z2"/>
    <w:rsid w:val="00AC5A38"/>
    <w:rPr>
      <w:rFonts w:ascii="Wingdings" w:hAnsi="Wingdings"/>
    </w:rPr>
  </w:style>
  <w:style w:type="character" w:customStyle="1" w:styleId="WW8Num5z4">
    <w:name w:val="WW8Num5z4"/>
    <w:rsid w:val="00AC5A38"/>
    <w:rPr>
      <w:rFonts w:ascii="Courier New" w:hAnsi="Courier New"/>
    </w:rPr>
  </w:style>
  <w:style w:type="character" w:customStyle="1" w:styleId="WW8Num7z1">
    <w:name w:val="WW8Num7z1"/>
    <w:rsid w:val="00AC5A38"/>
    <w:rPr>
      <w:rFonts w:ascii="Courier New" w:hAnsi="Courier New" w:cs="Courier New"/>
    </w:rPr>
  </w:style>
  <w:style w:type="character" w:customStyle="1" w:styleId="WW8Num7z2">
    <w:name w:val="WW8Num7z2"/>
    <w:rsid w:val="00AC5A38"/>
    <w:rPr>
      <w:rFonts w:ascii="Wingdings" w:hAnsi="Wingdings"/>
    </w:rPr>
  </w:style>
  <w:style w:type="character" w:customStyle="1" w:styleId="WW8Num8z0">
    <w:name w:val="WW8Num8z0"/>
    <w:rsid w:val="00AC5A38"/>
    <w:rPr>
      <w:rFonts w:ascii="Symbol" w:hAnsi="Symbol"/>
    </w:rPr>
  </w:style>
  <w:style w:type="character" w:customStyle="1" w:styleId="WW8Num8z1">
    <w:name w:val="WW8Num8z1"/>
    <w:rsid w:val="00AC5A38"/>
    <w:rPr>
      <w:rFonts w:ascii="Courier New" w:hAnsi="Courier New" w:cs="Courier New"/>
    </w:rPr>
  </w:style>
  <w:style w:type="character" w:customStyle="1" w:styleId="WW8Num8z2">
    <w:name w:val="WW8Num8z2"/>
    <w:rsid w:val="00AC5A38"/>
    <w:rPr>
      <w:rFonts w:ascii="Wingdings" w:hAnsi="Wingdings"/>
    </w:rPr>
  </w:style>
  <w:style w:type="character" w:customStyle="1" w:styleId="WW8Num9z0">
    <w:name w:val="WW8Num9z0"/>
    <w:rsid w:val="00AC5A38"/>
    <w:rPr>
      <w:rFonts w:ascii="Symbol" w:hAnsi="Symbol"/>
    </w:rPr>
  </w:style>
  <w:style w:type="character" w:customStyle="1" w:styleId="WW8Num9z1">
    <w:name w:val="WW8Num9z1"/>
    <w:rsid w:val="00AC5A38"/>
    <w:rPr>
      <w:rFonts w:ascii="Wingdings" w:hAnsi="Wingdings"/>
    </w:rPr>
  </w:style>
  <w:style w:type="character" w:customStyle="1" w:styleId="WW8Num9z4">
    <w:name w:val="WW8Num9z4"/>
    <w:rsid w:val="00AC5A38"/>
    <w:rPr>
      <w:rFonts w:ascii="Courier New" w:hAnsi="Courier New"/>
    </w:rPr>
  </w:style>
  <w:style w:type="character" w:customStyle="1" w:styleId="WW8Num10z0">
    <w:name w:val="WW8Num10z0"/>
    <w:rsid w:val="00AC5A38"/>
    <w:rPr>
      <w:rFonts w:ascii="Symbol" w:hAnsi="Symbol"/>
    </w:rPr>
  </w:style>
  <w:style w:type="character" w:customStyle="1" w:styleId="WW8Num10z1">
    <w:name w:val="WW8Num10z1"/>
    <w:rsid w:val="00AC5A38"/>
    <w:rPr>
      <w:rFonts w:ascii="Courier New" w:hAnsi="Courier New" w:cs="Courier New"/>
    </w:rPr>
  </w:style>
  <w:style w:type="character" w:customStyle="1" w:styleId="WW8Num10z2">
    <w:name w:val="WW8Num10z2"/>
    <w:rsid w:val="00AC5A38"/>
    <w:rPr>
      <w:rFonts w:ascii="Wingdings" w:hAnsi="Wingdings"/>
    </w:rPr>
  </w:style>
  <w:style w:type="character" w:customStyle="1" w:styleId="WW8Num11z0">
    <w:name w:val="WW8Num11z0"/>
    <w:rsid w:val="00AC5A38"/>
    <w:rPr>
      <w:rFonts w:ascii="Wingdings" w:hAnsi="Wingdings"/>
    </w:rPr>
  </w:style>
  <w:style w:type="character" w:customStyle="1" w:styleId="WW8Num11z1">
    <w:name w:val="WW8Num11z1"/>
    <w:rsid w:val="00AC5A38"/>
    <w:rPr>
      <w:rFonts w:ascii="Symbol" w:hAnsi="Symbol"/>
    </w:rPr>
  </w:style>
  <w:style w:type="character" w:customStyle="1" w:styleId="WW8Num11z4">
    <w:name w:val="WW8Num11z4"/>
    <w:rsid w:val="00AC5A38"/>
    <w:rPr>
      <w:rFonts w:ascii="Courier New" w:hAnsi="Courier New"/>
    </w:rPr>
  </w:style>
  <w:style w:type="character" w:customStyle="1" w:styleId="WW8Num12z0">
    <w:name w:val="WW8Num12z0"/>
    <w:rsid w:val="00AC5A38"/>
    <w:rPr>
      <w:rFonts w:ascii="Symbol" w:hAnsi="Symbol"/>
    </w:rPr>
  </w:style>
  <w:style w:type="character" w:customStyle="1" w:styleId="WW8Num12z1">
    <w:name w:val="WW8Num12z1"/>
    <w:rsid w:val="00AC5A38"/>
    <w:rPr>
      <w:rFonts w:ascii="Courier New" w:hAnsi="Courier New"/>
    </w:rPr>
  </w:style>
  <w:style w:type="character" w:customStyle="1" w:styleId="WW8Num12z2">
    <w:name w:val="WW8Num12z2"/>
    <w:rsid w:val="00AC5A38"/>
    <w:rPr>
      <w:rFonts w:ascii="Wingdings" w:hAnsi="Wingdings"/>
    </w:rPr>
  </w:style>
  <w:style w:type="character" w:customStyle="1" w:styleId="WW8Num13z0">
    <w:name w:val="WW8Num13z0"/>
    <w:rsid w:val="00AC5A38"/>
    <w:rPr>
      <w:rFonts w:ascii="Symbol" w:hAnsi="Symbol"/>
    </w:rPr>
  </w:style>
  <w:style w:type="character" w:customStyle="1" w:styleId="WW8Num13z1">
    <w:name w:val="WW8Num13z1"/>
    <w:rsid w:val="00AC5A38"/>
    <w:rPr>
      <w:rFonts w:ascii="Courier New" w:hAnsi="Courier New" w:cs="Courier New"/>
    </w:rPr>
  </w:style>
  <w:style w:type="character" w:customStyle="1" w:styleId="WW8Num13z2">
    <w:name w:val="WW8Num13z2"/>
    <w:rsid w:val="00AC5A38"/>
    <w:rPr>
      <w:rFonts w:ascii="Wingdings" w:hAnsi="Wingdings"/>
    </w:rPr>
  </w:style>
  <w:style w:type="character" w:customStyle="1" w:styleId="WW8Num14z0">
    <w:name w:val="WW8Num14z0"/>
    <w:rsid w:val="00AC5A38"/>
    <w:rPr>
      <w:rFonts w:ascii="Symbol" w:hAnsi="Symbol"/>
    </w:rPr>
  </w:style>
  <w:style w:type="character" w:customStyle="1" w:styleId="WW8Num14z1">
    <w:name w:val="WW8Num14z1"/>
    <w:rsid w:val="00AC5A38"/>
    <w:rPr>
      <w:rFonts w:ascii="Courier New" w:hAnsi="Courier New" w:cs="Courier New"/>
    </w:rPr>
  </w:style>
  <w:style w:type="character" w:customStyle="1" w:styleId="WW8Num14z2">
    <w:name w:val="WW8Num14z2"/>
    <w:rsid w:val="00AC5A38"/>
    <w:rPr>
      <w:rFonts w:ascii="Wingdings" w:hAnsi="Wingdings"/>
    </w:rPr>
  </w:style>
  <w:style w:type="character" w:customStyle="1" w:styleId="WW8Num15z0">
    <w:name w:val="WW8Num15z0"/>
    <w:rsid w:val="00AC5A38"/>
    <w:rPr>
      <w:rFonts w:ascii="Wingdings" w:hAnsi="Wingdings"/>
    </w:rPr>
  </w:style>
  <w:style w:type="character" w:customStyle="1" w:styleId="WW8Num15z1">
    <w:name w:val="WW8Num15z1"/>
    <w:rsid w:val="00AC5A38"/>
    <w:rPr>
      <w:rFonts w:ascii="Courier New" w:hAnsi="Courier New"/>
    </w:rPr>
  </w:style>
  <w:style w:type="character" w:customStyle="1" w:styleId="WW8Num15z3">
    <w:name w:val="WW8Num15z3"/>
    <w:rsid w:val="00AC5A38"/>
    <w:rPr>
      <w:rFonts w:ascii="Symbol" w:hAnsi="Symbol"/>
    </w:rPr>
  </w:style>
  <w:style w:type="character" w:customStyle="1" w:styleId="WW8Num16z0">
    <w:name w:val="WW8Num16z0"/>
    <w:rsid w:val="00AC5A38"/>
    <w:rPr>
      <w:rFonts w:ascii="Symbol" w:hAnsi="Symbol"/>
    </w:rPr>
  </w:style>
  <w:style w:type="character" w:customStyle="1" w:styleId="WW8Num16z1">
    <w:name w:val="WW8Num16z1"/>
    <w:rsid w:val="00AC5A38"/>
    <w:rPr>
      <w:rFonts w:ascii="Courier New" w:hAnsi="Courier New"/>
    </w:rPr>
  </w:style>
  <w:style w:type="character" w:customStyle="1" w:styleId="WW8Num16z2">
    <w:name w:val="WW8Num16z2"/>
    <w:rsid w:val="00AC5A38"/>
    <w:rPr>
      <w:rFonts w:ascii="Wingdings" w:hAnsi="Wingdings"/>
    </w:rPr>
  </w:style>
  <w:style w:type="character" w:customStyle="1" w:styleId="WW8Num17z0">
    <w:name w:val="WW8Num17z0"/>
    <w:rsid w:val="00AC5A38"/>
    <w:rPr>
      <w:rFonts w:ascii="Symbol" w:hAnsi="Symbol"/>
    </w:rPr>
  </w:style>
  <w:style w:type="character" w:customStyle="1" w:styleId="WW8Num17z1">
    <w:name w:val="WW8Num17z1"/>
    <w:rsid w:val="00AC5A38"/>
    <w:rPr>
      <w:rFonts w:ascii="Courier New" w:hAnsi="Courier New" w:cs="Courier New"/>
    </w:rPr>
  </w:style>
  <w:style w:type="character" w:customStyle="1" w:styleId="WW8Num17z2">
    <w:name w:val="WW8Num17z2"/>
    <w:rsid w:val="00AC5A38"/>
    <w:rPr>
      <w:rFonts w:ascii="Wingdings" w:hAnsi="Wingdings"/>
    </w:rPr>
  </w:style>
  <w:style w:type="character" w:customStyle="1" w:styleId="WW8Num18z0">
    <w:name w:val="WW8Num18z0"/>
    <w:rsid w:val="00AC5A38"/>
    <w:rPr>
      <w:rFonts w:ascii="Courier New" w:hAnsi="Courier New"/>
    </w:rPr>
  </w:style>
  <w:style w:type="character" w:customStyle="1" w:styleId="WW8Num18z1">
    <w:name w:val="WW8Num18z1"/>
    <w:rsid w:val="00AC5A38"/>
    <w:rPr>
      <w:rFonts w:ascii="Courier New" w:hAnsi="Courier New" w:cs="Courier New"/>
    </w:rPr>
  </w:style>
  <w:style w:type="character" w:customStyle="1" w:styleId="WW8Num18z2">
    <w:name w:val="WW8Num18z2"/>
    <w:rsid w:val="00AC5A38"/>
    <w:rPr>
      <w:rFonts w:ascii="Wingdings" w:hAnsi="Wingdings"/>
    </w:rPr>
  </w:style>
  <w:style w:type="character" w:customStyle="1" w:styleId="WW8Num18z3">
    <w:name w:val="WW8Num18z3"/>
    <w:rsid w:val="00AC5A38"/>
    <w:rPr>
      <w:rFonts w:ascii="Symbol" w:hAnsi="Symbol"/>
    </w:rPr>
  </w:style>
  <w:style w:type="character" w:customStyle="1" w:styleId="WW8Num19z0">
    <w:name w:val="WW8Num19z0"/>
    <w:rsid w:val="00AC5A38"/>
    <w:rPr>
      <w:rFonts w:ascii="Wingdings" w:hAnsi="Wingdings"/>
    </w:rPr>
  </w:style>
  <w:style w:type="character" w:customStyle="1" w:styleId="WW8Num19z1">
    <w:name w:val="WW8Num19z1"/>
    <w:rsid w:val="00AC5A38"/>
    <w:rPr>
      <w:rFonts w:ascii="Courier New" w:hAnsi="Courier New"/>
    </w:rPr>
  </w:style>
  <w:style w:type="character" w:customStyle="1" w:styleId="WW8Num19z3">
    <w:name w:val="WW8Num19z3"/>
    <w:rsid w:val="00AC5A38"/>
    <w:rPr>
      <w:rFonts w:ascii="Symbol" w:hAnsi="Symbol"/>
    </w:rPr>
  </w:style>
  <w:style w:type="character" w:customStyle="1" w:styleId="WW8Num20z0">
    <w:name w:val="WW8Num20z0"/>
    <w:rsid w:val="00AC5A38"/>
    <w:rPr>
      <w:rFonts w:ascii="Wingdings" w:hAnsi="Wingdings"/>
      <w:sz w:val="20"/>
      <w:szCs w:val="20"/>
    </w:rPr>
  </w:style>
  <w:style w:type="character" w:customStyle="1" w:styleId="WW8Num20z1">
    <w:name w:val="WW8Num20z1"/>
    <w:rsid w:val="00AC5A38"/>
    <w:rPr>
      <w:rFonts w:ascii="Courier New" w:hAnsi="Courier New" w:cs="Courier New"/>
    </w:rPr>
  </w:style>
  <w:style w:type="character" w:customStyle="1" w:styleId="WW8Num20z2">
    <w:name w:val="WW8Num20z2"/>
    <w:rsid w:val="00AC5A38"/>
    <w:rPr>
      <w:rFonts w:ascii="Wingdings" w:hAnsi="Wingdings"/>
    </w:rPr>
  </w:style>
  <w:style w:type="character" w:customStyle="1" w:styleId="WW8Num20z3">
    <w:name w:val="WW8Num20z3"/>
    <w:rsid w:val="00AC5A38"/>
    <w:rPr>
      <w:rFonts w:ascii="Symbol" w:hAnsi="Symbol"/>
    </w:rPr>
  </w:style>
  <w:style w:type="character" w:styleId="Strong">
    <w:name w:val="Strong"/>
    <w:qFormat/>
    <w:rsid w:val="00AC5A38"/>
    <w:rPr>
      <w:b/>
      <w:bCs/>
    </w:rPr>
  </w:style>
  <w:style w:type="character" w:styleId="Emphasis">
    <w:name w:val="Emphasis"/>
    <w:qFormat/>
    <w:rsid w:val="00AC5A38"/>
    <w:rPr>
      <w:i/>
      <w:iCs/>
    </w:rPr>
  </w:style>
  <w:style w:type="character" w:customStyle="1" w:styleId="SualehHeading1Char">
    <w:name w:val="Sualeh Heading 1 Char"/>
    <w:rsid w:val="00AC5A38"/>
    <w:rPr>
      <w:rFonts w:ascii="Book Antiqua" w:hAnsi="Book Antiqua"/>
      <w:color w:val="000000"/>
      <w:sz w:val="22"/>
      <w:szCs w:val="22"/>
      <w:lang w:val="en-US" w:eastAsia="ar-SA" w:bidi="ar-SA"/>
    </w:rPr>
  </w:style>
  <w:style w:type="character" w:styleId="Hyperlink">
    <w:name w:val="Hyperlink"/>
    <w:rsid w:val="00AC5A38"/>
    <w:rPr>
      <w:color w:val="0000FF"/>
      <w:u w:val="single"/>
    </w:rPr>
  </w:style>
  <w:style w:type="character" w:customStyle="1" w:styleId="BodyTextIndentChar">
    <w:name w:val="Body Text Indent Char"/>
    <w:rsid w:val="00AC5A38"/>
    <w:rPr>
      <w:rFonts w:ascii="Verdana" w:hAnsi="Verdana"/>
      <w:sz w:val="16"/>
      <w:szCs w:val="16"/>
    </w:rPr>
  </w:style>
  <w:style w:type="character" w:customStyle="1" w:styleId="BodyText3Char">
    <w:name w:val="Body Text 3 Char"/>
    <w:rsid w:val="00AC5A38"/>
    <w:rPr>
      <w:rFonts w:ascii="Verdana" w:hAnsi="Verdana"/>
      <w:iCs/>
      <w:color w:val="000000"/>
      <w:sz w:val="16"/>
    </w:rPr>
  </w:style>
  <w:style w:type="character" w:customStyle="1" w:styleId="apple-style-span">
    <w:name w:val="apple-style-span"/>
    <w:basedOn w:val="DefaultParagraphFont"/>
    <w:rsid w:val="00AC5A38"/>
  </w:style>
  <w:style w:type="character" w:customStyle="1" w:styleId="apple-converted-space">
    <w:name w:val="apple-converted-space"/>
    <w:basedOn w:val="DefaultParagraphFont"/>
    <w:rsid w:val="00AC5A38"/>
  </w:style>
  <w:style w:type="character" w:customStyle="1" w:styleId="Bullets">
    <w:name w:val="Bullets"/>
    <w:rsid w:val="00AC5A3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C5A3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C5A38"/>
    <w:pPr>
      <w:spacing w:before="280" w:after="280"/>
    </w:pPr>
    <w:rPr>
      <w:rFonts w:eastAsia="MS Mincho"/>
    </w:rPr>
  </w:style>
  <w:style w:type="paragraph" w:styleId="List">
    <w:name w:val="List"/>
    <w:basedOn w:val="Normal"/>
    <w:rsid w:val="00AC5A38"/>
    <w:pPr>
      <w:ind w:left="360" w:hanging="360"/>
    </w:pPr>
    <w:rPr>
      <w:rFonts w:ascii="Arial" w:hAnsi="Arial"/>
      <w:sz w:val="22"/>
      <w:szCs w:val="24"/>
    </w:rPr>
  </w:style>
  <w:style w:type="paragraph" w:styleId="Caption">
    <w:name w:val="caption"/>
    <w:basedOn w:val="Normal"/>
    <w:qFormat/>
    <w:rsid w:val="00AC5A3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AC5A38"/>
    <w:pPr>
      <w:suppressLineNumbers/>
    </w:pPr>
    <w:rPr>
      <w:rFonts w:cs="Tahoma"/>
    </w:rPr>
  </w:style>
  <w:style w:type="paragraph" w:customStyle="1" w:styleId="black">
    <w:name w:val="black"/>
    <w:basedOn w:val="Normal"/>
    <w:rsid w:val="00AC5A38"/>
    <w:pPr>
      <w:spacing w:before="280" w:after="280"/>
    </w:pPr>
  </w:style>
  <w:style w:type="paragraph" w:styleId="HTMLPreformatted">
    <w:name w:val="HTML Preformatted"/>
    <w:basedOn w:val="Normal"/>
    <w:rsid w:val="00AC5A38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AC5A38"/>
    <w:pPr>
      <w:spacing w:before="280" w:after="280"/>
    </w:pPr>
  </w:style>
  <w:style w:type="paragraph" w:styleId="BodyText3">
    <w:name w:val="Body Text 3"/>
    <w:basedOn w:val="Normal"/>
    <w:rsid w:val="00AC5A38"/>
    <w:rPr>
      <w:iCs/>
      <w:color w:val="000000"/>
      <w:szCs w:val="20"/>
    </w:rPr>
  </w:style>
  <w:style w:type="paragraph" w:styleId="Header">
    <w:name w:val="header"/>
    <w:basedOn w:val="Normal"/>
    <w:rsid w:val="00AC5A38"/>
    <w:pPr>
      <w:tabs>
        <w:tab w:val="center" w:pos="4320"/>
        <w:tab w:val="right" w:pos="8640"/>
      </w:tabs>
    </w:pPr>
  </w:style>
  <w:style w:type="paragraph" w:customStyle="1" w:styleId="SualehHeading1">
    <w:name w:val="Sualeh Heading 1"/>
    <w:basedOn w:val="Header"/>
    <w:rsid w:val="00AC5A38"/>
    <w:pPr>
      <w:tabs>
        <w:tab w:val="left" w:pos="360"/>
      </w:tabs>
      <w:autoSpaceDE w:val="0"/>
      <w:jc w:val="both"/>
    </w:pPr>
    <w:rPr>
      <w:rFonts w:ascii="Book Antiqua" w:hAnsi="Book Antiqua"/>
      <w:color w:val="000000"/>
      <w:sz w:val="22"/>
      <w:szCs w:val="22"/>
    </w:rPr>
  </w:style>
  <w:style w:type="paragraph" w:styleId="BodyTextIndent">
    <w:name w:val="Body Text Indent"/>
    <w:basedOn w:val="Normal"/>
    <w:rsid w:val="00AC5A38"/>
    <w:pPr>
      <w:spacing w:after="120"/>
      <w:ind w:left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17F7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97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7B23"/>
    <w:rPr>
      <w:rFonts w:ascii="Verdana" w:hAnsi="Verdana"/>
      <w:sz w:val="16"/>
      <w:szCs w:val="16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B23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B23"/>
    <w:rPr>
      <w:rFonts w:ascii="Tahoma" w:hAnsi="Tahoma" w:cs="Tahoma"/>
      <w:sz w:val="16"/>
      <w:szCs w:val="16"/>
      <w:lang w:val="en-US" w:eastAsia="ar-SA"/>
    </w:rPr>
  </w:style>
  <w:style w:type="table" w:styleId="TableGrid">
    <w:name w:val="Table Grid"/>
    <w:basedOn w:val="TableNormal"/>
    <w:uiPriority w:val="59"/>
    <w:rsid w:val="007874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4b71201f7e15dd30865c71e25e91549a134f530e18705c4458440321091b5b581b00150110405f581b4d58515c424154181c084b281e0103030216425b5e0e51580f1b425c4c01090340281e01031207104651411b091351504f54671e1a4f03434e1008135212405d0c0e561f475d150613400c5b01584b130f435611155c0b085249100917110d531b045d4340010a10031546515c0a504901446&amp;docType=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9E4D23-C0A5-425F-A076-24B55210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Nadeem Ullah Khan</vt:lpstr>
    </vt:vector>
  </TitlesOfParts>
  <Company/>
  <LinksUpToDate>false</LinksUpToDate>
  <CharactersWithSpaces>6225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Nadeem Ullah Khan</dc:title>
  <dc:creator>Nadeem</dc:creator>
  <cp:lastModifiedBy>desktop25</cp:lastModifiedBy>
  <cp:revision>3</cp:revision>
  <cp:lastPrinted>2012-06-16T10:45:00Z</cp:lastPrinted>
  <dcterms:created xsi:type="dcterms:W3CDTF">2018-12-07T07:24:00Z</dcterms:created>
  <dcterms:modified xsi:type="dcterms:W3CDTF">2018-12-07T07:29:00Z</dcterms:modified>
</cp:coreProperties>
</file>