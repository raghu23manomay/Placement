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863B7" w:rsidRDefault="00413077">
      <w:pPr>
        <w:spacing w:after="0" w:line="240" w:lineRule="auto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32"/>
          <w:szCs w:val="28"/>
        </w:rPr>
        <w:t xml:space="preserve">Sunita Hariani 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b/>
          <w:sz w:val="24"/>
          <w:szCs w:val="20"/>
        </w:rPr>
        <w:t>Address:</w:t>
      </w:r>
    </w:p>
    <w:p w:rsidR="005863B7" w:rsidRDefault="00413077">
      <w:pPr>
        <w:spacing w:after="0" w:line="240" w:lineRule="auto"/>
        <w:ind w:left="7371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Flat no -</w:t>
      </w:r>
      <w:r>
        <w:rPr>
          <w:rFonts w:ascii="Times New Roman" w:hAnsi="Times New Roman"/>
          <w:szCs w:val="20"/>
        </w:rPr>
        <w:t>502 -3A, NG ROYAL PARK</w:t>
      </w:r>
    </w:p>
    <w:p w:rsidR="00182E8D" w:rsidRDefault="00413077">
      <w:pPr>
        <w:spacing w:after="0" w:line="240" w:lineRule="auto"/>
        <w:ind w:left="7371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Kanjurmarg East</w:t>
      </w:r>
    </w:p>
    <w:p w:rsidR="005863B7" w:rsidRDefault="00413077" w:rsidP="00A60B47">
      <w:pPr>
        <w:spacing w:after="0" w:line="240" w:lineRule="auto"/>
        <w:ind w:left="6651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Cs w:val="20"/>
        </w:rPr>
        <w:t xml:space="preserve"> Mumbai-400042, Maharashtra</w:t>
      </w:r>
      <w:r>
        <w:rPr>
          <w:rFonts w:ascii="Times New Roman" w:hAnsi="Times New Roman"/>
          <w:sz w:val="24"/>
          <w:szCs w:val="24"/>
        </w:rPr>
        <w:t>.</w:t>
      </w:r>
    </w:p>
    <w:p w:rsidR="005863B7" w:rsidRDefault="004130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Email</w:t>
      </w:r>
      <w:proofErr w:type="gramStart"/>
      <w:r>
        <w:rPr>
          <w:rFonts w:ascii="Times New Roman" w:hAnsi="Times New Roman"/>
          <w:b/>
          <w:sz w:val="24"/>
          <w:szCs w:val="24"/>
        </w:rPr>
        <w:t>:</w:t>
      </w:r>
      <w:proofErr w:type="gramEnd"/>
      <w:r w:rsidR="00F261FE">
        <w:fldChar w:fldCharType="begin"/>
      </w:r>
      <w:r>
        <w:instrText xml:space="preserve"> HYPERLINK "mailto:sunita.2190@gmail.com" </w:instrText>
      </w:r>
      <w:r w:rsidR="00F261FE">
        <w:fldChar w:fldCharType="separate"/>
      </w:r>
      <w:r w:rsidRPr="007C722D">
        <w:rPr>
          <w:rStyle w:val="Hyperlink"/>
          <w:rFonts w:ascii="Times New Roman" w:hAnsi="Times New Roman"/>
        </w:rPr>
        <w:t>sunita.2190@gmail.com</w:t>
      </w:r>
      <w:r w:rsidR="00F261FE">
        <w:fldChar w:fldCharType="end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Phone:</w:t>
      </w:r>
      <w:r>
        <w:rPr>
          <w:rFonts w:ascii="Times New Roman" w:hAnsi="Times New Roman"/>
          <w:sz w:val="24"/>
          <w:szCs w:val="24"/>
        </w:rPr>
        <w:t xml:space="preserve"> +91-</w:t>
      </w:r>
      <w:r>
        <w:rPr>
          <w:rFonts w:ascii="Times New Roman" w:hAnsi="Times New Roman"/>
          <w:sz w:val="24"/>
          <w:szCs w:val="24"/>
        </w:rPr>
        <w:t>9167629017</w:t>
      </w:r>
    </w:p>
    <w:p w:rsidR="005863B7" w:rsidRDefault="00413077">
      <w:pPr>
        <w:spacing w:after="0" w:line="240" w:lineRule="auto"/>
        <w:rPr>
          <w:rFonts w:ascii="Times New Roman" w:hAnsi="Times New Roman"/>
          <w:szCs w:val="24"/>
        </w:rPr>
      </w:pPr>
    </w:p>
    <w:p w:rsidR="005863B7" w:rsidRDefault="00413077">
      <w:pPr>
        <w:shd w:val="clear" w:color="auto" w:fill="BFBFBF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u w:val="single"/>
        </w:rPr>
        <w:t>Summary</w:t>
      </w:r>
      <w:r>
        <w:rPr>
          <w:rFonts w:ascii="Times New Roman" w:hAnsi="Times New Roman"/>
          <w:b/>
          <w:sz w:val="24"/>
        </w:rPr>
        <w:t>:</w:t>
      </w:r>
    </w:p>
    <w:p w:rsidR="005863B7" w:rsidRDefault="00413077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5863B7" w:rsidRDefault="00413077">
      <w:pPr>
        <w:spacing w:after="0" w:line="240" w:lineRule="auto"/>
        <w:jc w:val="both"/>
        <w:rPr>
          <w:rFonts w:ascii="Times New Roman" w:hAnsi="Times New Roman" w:cs="Arial"/>
          <w:sz w:val="24"/>
          <w:szCs w:val="24"/>
          <w:lang w:val="en-IN"/>
        </w:rPr>
      </w:pPr>
      <w:r w:rsidRPr="00C12A33">
        <w:rPr>
          <w:rFonts w:ascii="Times New Roman" w:hAnsi="Times New Roman" w:cs="Arial"/>
          <w:sz w:val="24"/>
          <w:szCs w:val="24"/>
          <w:lang w:val="en-IN"/>
        </w:rPr>
        <w:t xml:space="preserve">Having </w:t>
      </w:r>
      <w:r>
        <w:rPr>
          <w:rFonts w:ascii="Times New Roman" w:hAnsi="Times New Roman" w:cs="Arial"/>
          <w:sz w:val="24"/>
          <w:szCs w:val="24"/>
          <w:lang w:val="en-IN"/>
        </w:rPr>
        <w:t>6</w:t>
      </w:r>
      <w:r>
        <w:rPr>
          <w:rFonts w:ascii="Times New Roman" w:hAnsi="Times New Roman" w:cs="Arial"/>
          <w:sz w:val="24"/>
          <w:szCs w:val="24"/>
          <w:lang w:val="en-IN"/>
        </w:rPr>
        <w:t>.2</w:t>
      </w:r>
      <w:r w:rsidRPr="00C12A33">
        <w:rPr>
          <w:rFonts w:ascii="Times New Roman" w:hAnsi="Times New Roman" w:cs="Arial"/>
          <w:sz w:val="24"/>
          <w:szCs w:val="24"/>
          <w:lang w:val="en-IN"/>
        </w:rPr>
        <w:t xml:space="preserve"> years of IT experience as a DB2 ADMIN on Linux platform</w:t>
      </w:r>
    </w:p>
    <w:p w:rsidR="00413077" w:rsidRPr="00413077" w:rsidRDefault="004130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413077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Having 6.2 years of IT experience in DB2 UDB &amp; Mongo</w:t>
      </w:r>
      <w:r w:rsidRPr="004130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DB Administration on Linux/AIX Environment.</w:t>
      </w:r>
      <w:proofErr w:type="gramEnd"/>
    </w:p>
    <w:p w:rsidR="00413077" w:rsidRDefault="004130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30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Looking for an opportunity where I can prove my technical skills and learn new skills in order of </w:t>
      </w:r>
      <w:proofErr w:type="gramStart"/>
      <w:r w:rsidRPr="00413077">
        <w:rPr>
          <w:rFonts w:ascii="Times New Roman" w:hAnsi="Times New Roman" w:cs="Times New Roman"/>
          <w:sz w:val="24"/>
          <w:szCs w:val="24"/>
          <w:shd w:val="clear" w:color="auto" w:fill="FFFFFF"/>
        </w:rPr>
        <w:t>organization's</w:t>
      </w:r>
      <w:proofErr w:type="gramEnd"/>
      <w:r w:rsidRPr="004130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my individual growth.</w:t>
      </w:r>
    </w:p>
    <w:p w:rsidR="00413077" w:rsidRPr="00413077" w:rsidRDefault="004130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3077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Working as a DB2 DBA and Mongo DBA</w:t>
      </w:r>
    </w:p>
    <w:p w:rsidR="005863B7" w:rsidRPr="00182E8D" w:rsidRDefault="00413077">
      <w:pPr>
        <w:tabs>
          <w:tab w:val="left" w:pos="3165"/>
        </w:tabs>
        <w:spacing w:after="0" w:line="240" w:lineRule="auto"/>
        <w:jc w:val="both"/>
        <w:rPr>
          <w:rFonts w:ascii="Times New Roman" w:hAnsi="Times New Roman"/>
          <w:i/>
          <w:sz w:val="24"/>
        </w:rPr>
      </w:pPr>
    </w:p>
    <w:p w:rsidR="005863B7" w:rsidRDefault="00413077">
      <w:pPr>
        <w:shd w:val="clear" w:color="auto" w:fill="BFBFBF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u w:val="single"/>
        </w:rPr>
        <w:t>Professional Experience</w:t>
      </w:r>
      <w:r>
        <w:rPr>
          <w:rFonts w:ascii="Times New Roman" w:hAnsi="Times New Roman"/>
          <w:b/>
          <w:sz w:val="24"/>
        </w:rPr>
        <w:t>:</w:t>
      </w:r>
    </w:p>
    <w:p w:rsidR="005863B7" w:rsidRDefault="00413077">
      <w:pPr>
        <w:tabs>
          <w:tab w:val="left" w:pos="316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863B7" w:rsidRPr="00D20611" w:rsidRDefault="00413077" w:rsidP="00E81F71">
      <w:pPr>
        <w:pStyle w:val="ListParagraph"/>
        <w:numPr>
          <w:ilvl w:val="0"/>
          <w:numId w:val="12"/>
        </w:numPr>
        <w:tabs>
          <w:tab w:val="left" w:pos="316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3077">
        <w:rPr>
          <w:rFonts w:ascii="Times New Roman" w:hAnsi="Times New Roman" w:cs="Arial"/>
          <w:sz w:val="24"/>
          <w:szCs w:val="24"/>
          <w:highlight w:val="yellow"/>
        </w:rPr>
        <w:t>Currently</w:t>
      </w:r>
      <w:r w:rsidRPr="00413077">
        <w:rPr>
          <w:rFonts w:ascii="Times New Roman" w:hAnsi="Times New Roman" w:cs="Arial"/>
          <w:sz w:val="24"/>
          <w:szCs w:val="24"/>
          <w:highlight w:val="yellow"/>
        </w:rPr>
        <w:t xml:space="preserve"> Working</w:t>
      </w:r>
      <w:r w:rsidRPr="00413077">
        <w:rPr>
          <w:rFonts w:ascii="Times New Roman" w:hAnsi="Times New Roman" w:cs="Arial"/>
          <w:sz w:val="24"/>
          <w:szCs w:val="24"/>
          <w:highlight w:val="yellow"/>
        </w:rPr>
        <w:t xml:space="preserve"> as</w:t>
      </w:r>
      <w:r w:rsidRPr="00413077">
        <w:rPr>
          <w:rFonts w:ascii="Times New Roman" w:hAnsi="Times New Roman" w:cs="Arial"/>
          <w:b/>
          <w:sz w:val="24"/>
          <w:szCs w:val="24"/>
          <w:highlight w:val="yellow"/>
        </w:rPr>
        <w:t>DB2 Admin</w:t>
      </w:r>
      <w:r w:rsidRPr="00413077">
        <w:rPr>
          <w:rFonts w:ascii="Times New Roman" w:hAnsi="Times New Roman" w:cs="Times New Roman"/>
          <w:sz w:val="24"/>
          <w:szCs w:val="24"/>
          <w:highlight w:val="yellow"/>
        </w:rPr>
        <w:t>&amp;</w:t>
      </w:r>
      <w:r w:rsidRPr="00413077">
        <w:rPr>
          <w:rFonts w:ascii="Times New Roman" w:hAnsi="Times New Roman" w:cs="Times New Roman"/>
          <w:b/>
          <w:sz w:val="24"/>
          <w:szCs w:val="24"/>
          <w:highlight w:val="yellow"/>
        </w:rPr>
        <w:t>MongoDB Admin</w:t>
      </w:r>
      <w:r w:rsidRPr="00413077">
        <w:rPr>
          <w:rFonts w:ascii="Times New Roman" w:hAnsi="Times New Roman" w:cs="Arial"/>
          <w:sz w:val="24"/>
          <w:szCs w:val="24"/>
          <w:highlight w:val="yellow"/>
        </w:rPr>
        <w:t xml:space="preserve">at </w:t>
      </w:r>
      <w:r w:rsidRPr="00413077">
        <w:rPr>
          <w:rFonts w:ascii="Times New Roman" w:hAnsi="Times New Roman" w:cs="Arial"/>
          <w:b/>
          <w:sz w:val="24"/>
          <w:szCs w:val="24"/>
          <w:highlight w:val="yellow"/>
        </w:rPr>
        <w:t>Experian</w:t>
      </w:r>
      <w:r w:rsidRPr="00413077">
        <w:rPr>
          <w:rFonts w:ascii="Times New Roman" w:hAnsi="Times New Roman" w:cs="Arial"/>
          <w:b/>
          <w:sz w:val="24"/>
          <w:szCs w:val="24"/>
          <w:highlight w:val="yellow"/>
        </w:rPr>
        <w:t xml:space="preserve">, </w:t>
      </w:r>
      <w:r w:rsidRPr="00413077">
        <w:rPr>
          <w:rFonts w:ascii="Times New Roman" w:hAnsi="Times New Roman" w:cs="Arial"/>
          <w:sz w:val="24"/>
          <w:szCs w:val="24"/>
          <w:highlight w:val="yellow"/>
        </w:rPr>
        <w:t xml:space="preserve"> Mumbai</w:t>
      </w:r>
      <w:r w:rsidRPr="00413077">
        <w:rPr>
          <w:rFonts w:ascii="Times New Roman" w:hAnsi="Times New Roman" w:cs="Arial"/>
          <w:sz w:val="24"/>
          <w:szCs w:val="24"/>
          <w:highlight w:val="yellow"/>
        </w:rPr>
        <w:t>since</w:t>
      </w:r>
      <w:r w:rsidRPr="00413077">
        <w:rPr>
          <w:rFonts w:ascii="Times New Roman" w:hAnsi="Times New Roman" w:cs="Arial"/>
          <w:sz w:val="24"/>
          <w:szCs w:val="24"/>
          <w:highlight w:val="yellow"/>
        </w:rPr>
        <w:t>Aug 2016</w:t>
      </w:r>
      <w:r w:rsidRPr="00D20611">
        <w:rPr>
          <w:rFonts w:ascii="Times New Roman" w:hAnsi="Times New Roman" w:cs="Arial"/>
          <w:sz w:val="24"/>
          <w:szCs w:val="24"/>
        </w:rPr>
        <w:t>.</w:t>
      </w:r>
    </w:p>
    <w:p w:rsidR="00182E8D" w:rsidRPr="00281590" w:rsidRDefault="00413077" w:rsidP="00182E8D">
      <w:pPr>
        <w:pStyle w:val="ListParagraph"/>
        <w:numPr>
          <w:ilvl w:val="0"/>
          <w:numId w:val="12"/>
        </w:numPr>
        <w:tabs>
          <w:tab w:val="left" w:pos="4428"/>
          <w:tab w:val="left" w:pos="10368"/>
        </w:tabs>
        <w:spacing w:before="4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D20611">
        <w:rPr>
          <w:rFonts w:ascii="Times New Roman" w:hAnsi="Times New Roman" w:cs="Arial"/>
          <w:sz w:val="24"/>
          <w:szCs w:val="24"/>
        </w:rPr>
        <w:t xml:space="preserve">Worked as a </w:t>
      </w:r>
      <w:r w:rsidRPr="00D20611">
        <w:rPr>
          <w:rFonts w:ascii="Times New Roman" w:hAnsi="Times New Roman" w:cs="Arial"/>
          <w:b/>
          <w:sz w:val="24"/>
          <w:szCs w:val="24"/>
        </w:rPr>
        <w:t>DB2 UDB DBA</w:t>
      </w:r>
      <w:r w:rsidRPr="00D20611">
        <w:rPr>
          <w:rFonts w:ascii="Times New Roman" w:hAnsi="Times New Roman" w:cs="Arial"/>
          <w:sz w:val="24"/>
          <w:szCs w:val="24"/>
        </w:rPr>
        <w:t xml:space="preserve"> at </w:t>
      </w:r>
      <w:r>
        <w:rPr>
          <w:rFonts w:ascii="Times New Roman" w:hAnsi="Times New Roman" w:cs="Arial"/>
          <w:b/>
          <w:sz w:val="24"/>
          <w:szCs w:val="24"/>
        </w:rPr>
        <w:t>Syntel</w:t>
      </w:r>
      <w:r>
        <w:rPr>
          <w:rFonts w:ascii="Times New Roman" w:hAnsi="Times New Roman" w:cs="Arial"/>
          <w:b/>
          <w:sz w:val="24"/>
          <w:szCs w:val="24"/>
        </w:rPr>
        <w:t xml:space="preserve">, </w:t>
      </w:r>
      <w:r w:rsidRPr="00AE2617">
        <w:rPr>
          <w:rFonts w:ascii="Times New Roman" w:hAnsi="Times New Roman" w:cs="Arial"/>
          <w:sz w:val="24"/>
          <w:szCs w:val="24"/>
        </w:rPr>
        <w:t>Mumbai</w:t>
      </w:r>
      <w:r>
        <w:rPr>
          <w:rFonts w:ascii="Times New Roman" w:hAnsi="Times New Roman" w:cs="Arial"/>
          <w:sz w:val="24"/>
          <w:szCs w:val="24"/>
        </w:rPr>
        <w:t xml:space="preserve">from </w:t>
      </w:r>
      <w:r w:rsidRPr="00D20611">
        <w:rPr>
          <w:rFonts w:ascii="Times New Roman" w:hAnsi="Times New Roman" w:cs="Arial"/>
          <w:sz w:val="24"/>
          <w:szCs w:val="24"/>
        </w:rPr>
        <w:t>Jun</w:t>
      </w:r>
      <w:r>
        <w:rPr>
          <w:rFonts w:ascii="Times New Roman" w:hAnsi="Times New Roman" w:cs="Arial"/>
          <w:sz w:val="24"/>
          <w:szCs w:val="24"/>
        </w:rPr>
        <w:t>e</w:t>
      </w:r>
      <w:r>
        <w:rPr>
          <w:rFonts w:ascii="Times New Roman" w:hAnsi="Times New Roman" w:cs="Arial"/>
          <w:sz w:val="24"/>
          <w:szCs w:val="24"/>
        </w:rPr>
        <w:t xml:space="preserve"> 2012 to Aug 2016</w:t>
      </w:r>
    </w:p>
    <w:p w:rsidR="005863B7" w:rsidRPr="00281590" w:rsidRDefault="00413077" w:rsidP="00182E8D">
      <w:pPr>
        <w:pStyle w:val="ListParagraph"/>
        <w:tabs>
          <w:tab w:val="left" w:pos="4428"/>
          <w:tab w:val="left" w:pos="10368"/>
        </w:tabs>
        <w:spacing w:before="40"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:rsidR="005863B7" w:rsidRDefault="00413077">
      <w:pPr>
        <w:shd w:val="clear" w:color="auto" w:fill="BFBFBF"/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u w:val="single"/>
        </w:rPr>
        <w:t>Academic Profile</w:t>
      </w:r>
      <w:r>
        <w:rPr>
          <w:rFonts w:ascii="Times New Roman" w:hAnsi="Times New Roman"/>
          <w:b/>
          <w:sz w:val="24"/>
        </w:rPr>
        <w:t>:</w:t>
      </w:r>
    </w:p>
    <w:p w:rsidR="005863B7" w:rsidRDefault="004130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82E8D" w:rsidRPr="006F3CE1" w:rsidRDefault="00413077" w:rsidP="00182E8D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after="0" w:line="360" w:lineRule="auto"/>
        <w:rPr>
          <w:rFonts w:ascii="Arial" w:eastAsia="Arial" w:hAnsi="Arial"/>
          <w:sz w:val="20"/>
        </w:rPr>
      </w:pPr>
      <w:r>
        <w:rPr>
          <w:rFonts w:ascii="Arial" w:eastAsia="Arial" w:hAnsi="Arial"/>
          <w:sz w:val="20"/>
        </w:rPr>
        <w:t>B.E in Computer Science &amp; Engineering from Sagar Institute of Science and Technology(SISTec), Bhopal.</w:t>
      </w:r>
    </w:p>
    <w:p w:rsidR="005863B7" w:rsidRDefault="00413077" w:rsidP="00182E8D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863B7" w:rsidRDefault="004130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63B7" w:rsidRDefault="00413077">
      <w:pPr>
        <w:shd w:val="clear" w:color="auto" w:fill="BFBFBF"/>
        <w:spacing w:after="0" w:line="24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  <w:u w:val="single"/>
        </w:rPr>
        <w:t>Key Technical Skills</w:t>
      </w:r>
      <w:r>
        <w:rPr>
          <w:rFonts w:ascii="Times New Roman" w:hAnsi="Times New Roman"/>
          <w:b/>
          <w:sz w:val="24"/>
          <w:szCs w:val="28"/>
        </w:rPr>
        <w:t>:</w:t>
      </w:r>
    </w:p>
    <w:p w:rsidR="005863B7" w:rsidRDefault="004130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2E8D" w:rsidRDefault="00413077" w:rsidP="00182E8D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after="0" w:line="360" w:lineRule="auto"/>
        <w:jc w:val="both"/>
        <w:rPr>
          <w:rFonts w:ascii="Arial" w:eastAsia="Arial" w:hAnsi="Arial"/>
          <w:sz w:val="20"/>
        </w:rPr>
      </w:pPr>
      <w:r>
        <w:rPr>
          <w:rFonts w:ascii="Arial" w:eastAsia="Arial" w:hAnsi="Arial"/>
          <w:sz w:val="20"/>
        </w:rPr>
        <w:t>Languages</w:t>
      </w:r>
      <w:r>
        <w:rPr>
          <w:rFonts w:ascii="Arial" w:eastAsia="Arial" w:hAnsi="Arial"/>
          <w:sz w:val="20"/>
        </w:rPr>
        <w:tab/>
        <w:t>: C, C++,</w:t>
      </w:r>
      <w:r>
        <w:rPr>
          <w:rFonts w:ascii="Arial" w:eastAsia="Arial" w:hAnsi="Arial"/>
          <w:sz w:val="20"/>
        </w:rPr>
        <w:t xml:space="preserve"> SQL</w:t>
      </w:r>
    </w:p>
    <w:p w:rsidR="00182E8D" w:rsidRDefault="00413077" w:rsidP="00182E8D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after="0" w:line="360" w:lineRule="auto"/>
        <w:jc w:val="both"/>
        <w:rPr>
          <w:rFonts w:ascii="Arial" w:eastAsia="Arial" w:hAnsi="Arial"/>
          <w:sz w:val="20"/>
        </w:rPr>
      </w:pPr>
      <w:r>
        <w:rPr>
          <w:rFonts w:ascii="Arial" w:eastAsia="Arial" w:hAnsi="Arial"/>
          <w:sz w:val="20"/>
        </w:rPr>
        <w:t>Database</w:t>
      </w:r>
      <w:r>
        <w:rPr>
          <w:rFonts w:ascii="Arial" w:eastAsia="Arial" w:hAnsi="Arial"/>
          <w:sz w:val="20"/>
        </w:rPr>
        <w:tab/>
        <w:t>: DB2 , Sybase, Greenplum</w:t>
      </w:r>
      <w:r>
        <w:rPr>
          <w:rFonts w:ascii="Arial" w:eastAsia="Arial" w:hAnsi="Arial"/>
          <w:sz w:val="20"/>
        </w:rPr>
        <w:t xml:space="preserve">, </w:t>
      </w:r>
      <w:r w:rsidRPr="00413077">
        <w:rPr>
          <w:rFonts w:ascii="Arial" w:eastAsia="Arial" w:hAnsi="Arial"/>
          <w:sz w:val="20"/>
          <w:highlight w:val="yellow"/>
        </w:rPr>
        <w:t>Mongo</w:t>
      </w:r>
    </w:p>
    <w:p w:rsidR="00182E8D" w:rsidRDefault="00413077" w:rsidP="00182E8D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after="0" w:line="360" w:lineRule="auto"/>
        <w:jc w:val="both"/>
        <w:rPr>
          <w:rFonts w:ascii="Arial" w:eastAsia="Arial" w:hAnsi="Arial"/>
          <w:sz w:val="20"/>
        </w:rPr>
      </w:pPr>
      <w:r>
        <w:rPr>
          <w:rFonts w:ascii="Arial" w:eastAsia="Arial" w:hAnsi="Arial"/>
          <w:sz w:val="20"/>
        </w:rPr>
        <w:t>OS</w:t>
      </w:r>
      <w:r>
        <w:rPr>
          <w:rFonts w:ascii="Arial" w:eastAsia="Arial" w:hAnsi="Arial"/>
          <w:sz w:val="20"/>
        </w:rPr>
        <w:tab/>
      </w:r>
      <w:r>
        <w:rPr>
          <w:rFonts w:ascii="Arial" w:eastAsia="Arial" w:hAnsi="Arial"/>
          <w:sz w:val="20"/>
        </w:rPr>
        <w:tab/>
        <w:t>: Windows, Linux.</w:t>
      </w:r>
      <w:r>
        <w:rPr>
          <w:rFonts w:ascii="Arial" w:eastAsia="Arial" w:hAnsi="Arial"/>
          <w:sz w:val="20"/>
        </w:rPr>
        <w:t>, Unix, AIX</w:t>
      </w:r>
    </w:p>
    <w:p w:rsidR="005863B7" w:rsidRPr="00182E8D" w:rsidRDefault="00413077" w:rsidP="00182E8D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82E8D">
        <w:rPr>
          <w:rFonts w:ascii="Arial" w:eastAsia="Arial" w:hAnsi="Arial"/>
          <w:sz w:val="20"/>
        </w:rPr>
        <w:t>GUI Tools</w:t>
      </w:r>
      <w:r w:rsidRPr="00182E8D">
        <w:rPr>
          <w:rFonts w:ascii="Arial" w:eastAsia="Arial" w:hAnsi="Arial"/>
          <w:sz w:val="20"/>
        </w:rPr>
        <w:tab/>
        <w:t>: DB2 Control Center, DB2 Command Window, IBM CDC console manager</w:t>
      </w:r>
    </w:p>
    <w:p w:rsidR="005863B7" w:rsidRDefault="00413077" w:rsidP="002A2FA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863B7" w:rsidRDefault="004130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63B7" w:rsidRDefault="00413077">
      <w:pPr>
        <w:shd w:val="clear" w:color="auto" w:fill="BFBFBF"/>
        <w:spacing w:after="0" w:line="240" w:lineRule="auto"/>
        <w:jc w:val="both"/>
        <w:rPr>
          <w:rFonts w:ascii="Times New Roman" w:hAnsi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Projects</w:t>
      </w:r>
      <w:r>
        <w:rPr>
          <w:rFonts w:ascii="Times New Roman" w:hAnsi="Times New Roman"/>
          <w:b/>
          <w:sz w:val="24"/>
          <w:szCs w:val="28"/>
          <w:u w:val="single"/>
        </w:rPr>
        <w:t>:</w:t>
      </w:r>
    </w:p>
    <w:p w:rsidR="005863B7" w:rsidRDefault="004130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60B47" w:rsidRPr="00A60B47" w:rsidRDefault="00413077" w:rsidP="00A60B4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A3A86">
        <w:rPr>
          <w:rFonts w:ascii="Times New Roman" w:hAnsi="Times New Roman"/>
          <w:b/>
          <w:i/>
          <w:sz w:val="24"/>
          <w:szCs w:val="24"/>
          <w:u w:val="single"/>
        </w:rPr>
        <w:t>EXPERIAN</w:t>
      </w:r>
      <w:r w:rsidRPr="001A3A86">
        <w:rPr>
          <w:rFonts w:ascii="Wingdings" w:hAnsi="Wingdings"/>
          <w:b/>
          <w:sz w:val="24"/>
          <w:szCs w:val="24"/>
        </w:rPr>
        <w:sym w:font="Wingdings" w:char="F0E0"/>
      </w:r>
      <w:r w:rsidRPr="001A3A86">
        <w:rPr>
          <w:rFonts w:ascii="Arial" w:eastAsia="Arial" w:hAnsi="Arial"/>
          <w:b/>
          <w:sz w:val="20"/>
          <w:lang w:val="en-GB"/>
        </w:rPr>
        <w:t xml:space="preserve">is a consumer credit reporting agency that is considered one of the three </w:t>
      </w:r>
      <w:r w:rsidRPr="001A3A86">
        <w:rPr>
          <w:rFonts w:ascii="Arial" w:eastAsia="Arial" w:hAnsi="Arial"/>
          <w:b/>
          <w:sz w:val="20"/>
          <w:lang w:val="en-GB"/>
        </w:rPr>
        <w:t>largest American credit agencies</w:t>
      </w:r>
    </w:p>
    <w:p w:rsidR="00A60B47" w:rsidRDefault="00413077" w:rsidP="00A60B47">
      <w:pPr>
        <w:pStyle w:val="ListParagraph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A60B47" w:rsidRDefault="00413077" w:rsidP="00A60B47">
      <w:pPr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Role:     DB2 ADMIN</w:t>
      </w:r>
    </w:p>
    <w:p w:rsidR="00A60B47" w:rsidRDefault="00413077" w:rsidP="00A60B47">
      <w:pPr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Duration:  Aug,16 – till date</w:t>
      </w:r>
    </w:p>
    <w:p w:rsidR="00A60B47" w:rsidRDefault="00413077" w:rsidP="00A60B47">
      <w:pPr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DB2 Version:  9.7, 10.1, 10.5, 11.1</w:t>
      </w:r>
    </w:p>
    <w:p w:rsidR="00A60B47" w:rsidRDefault="00413077" w:rsidP="00A60B47">
      <w:pPr>
        <w:pStyle w:val="ListParagraph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A60B47" w:rsidRPr="001A3A86" w:rsidRDefault="00413077" w:rsidP="00A60B47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A3A86">
        <w:rPr>
          <w:rFonts w:ascii="Times New Roman" w:hAnsi="Times New Roman"/>
          <w:b/>
          <w:sz w:val="24"/>
          <w:szCs w:val="24"/>
        </w:rPr>
        <w:t>Responsibilities</w:t>
      </w:r>
    </w:p>
    <w:p w:rsidR="00A60B47" w:rsidRDefault="00413077" w:rsidP="00A60B47">
      <w:pPr>
        <w:numPr>
          <w:ilvl w:val="0"/>
          <w:numId w:val="3"/>
        </w:numPr>
        <w:suppressAutoHyphens w:val="0"/>
        <w:spacing w:before="40" w:after="40" w:line="240" w:lineRule="auto"/>
        <w:rPr>
          <w:rFonts w:ascii="Times New Roman" w:hAnsi="Times New Roman" w:cs="Times New Roman"/>
          <w:bCs/>
          <w:sz w:val="24"/>
        </w:rPr>
      </w:pPr>
      <w:r w:rsidRPr="00E06C95">
        <w:rPr>
          <w:rFonts w:ascii="Times New Roman" w:hAnsi="Times New Roman" w:cs="Times New Roman"/>
          <w:bCs/>
          <w:sz w:val="24"/>
        </w:rPr>
        <w:t>Installing, configuring and upgrading the databases and instances</w:t>
      </w:r>
    </w:p>
    <w:p w:rsidR="00A60B47" w:rsidRDefault="00413077" w:rsidP="00A60B47">
      <w:pPr>
        <w:numPr>
          <w:ilvl w:val="0"/>
          <w:numId w:val="3"/>
        </w:numPr>
        <w:suppressAutoHyphens w:val="0"/>
        <w:spacing w:before="40" w:after="4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Installing/Upgrading FixPacks</w:t>
      </w:r>
      <w:r w:rsidRPr="00E06C95">
        <w:rPr>
          <w:rFonts w:ascii="Times New Roman" w:hAnsi="Times New Roman" w:cs="Times New Roman"/>
          <w:bCs/>
          <w:sz w:val="24"/>
        </w:rPr>
        <w:t>.</w:t>
      </w:r>
    </w:p>
    <w:p w:rsidR="00A60B47" w:rsidRDefault="00413077" w:rsidP="00A60B47">
      <w:pPr>
        <w:pStyle w:val="BodyTextIndent"/>
        <w:numPr>
          <w:ilvl w:val="0"/>
          <w:numId w:val="3"/>
        </w:numPr>
        <w:tabs>
          <w:tab w:val="left" w:pos="1440"/>
          <w:tab w:val="left" w:pos="4140"/>
        </w:tabs>
        <w:suppressAutoHyphens/>
        <w:spacing w:before="0"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A3A86">
        <w:rPr>
          <w:rFonts w:ascii="Times New Roman" w:hAnsi="Times New Roman"/>
          <w:sz w:val="24"/>
          <w:szCs w:val="24"/>
        </w:rPr>
        <w:t xml:space="preserve">Setting up of </w:t>
      </w:r>
      <w:r w:rsidRPr="001A3A86">
        <w:rPr>
          <w:rFonts w:ascii="Times New Roman" w:hAnsi="Times New Roman"/>
          <w:sz w:val="24"/>
          <w:szCs w:val="24"/>
        </w:rPr>
        <w:t>Database Environment from Scratch.</w:t>
      </w:r>
    </w:p>
    <w:p w:rsidR="00A60B47" w:rsidRPr="00E06C95" w:rsidRDefault="00413077" w:rsidP="00A60B47">
      <w:pPr>
        <w:pStyle w:val="LastListText"/>
        <w:numPr>
          <w:ilvl w:val="0"/>
          <w:numId w:val="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8201C">
        <w:rPr>
          <w:rFonts w:ascii="Times New Roman" w:hAnsi="Times New Roman" w:cs="Times New Roman"/>
          <w:bCs/>
          <w:sz w:val="24"/>
          <w:szCs w:val="24"/>
        </w:rPr>
        <w:t>Backup and recovery, space ma</w:t>
      </w:r>
      <w:r>
        <w:rPr>
          <w:rFonts w:ascii="Times New Roman" w:hAnsi="Times New Roman" w:cs="Times New Roman"/>
          <w:bCs/>
          <w:sz w:val="24"/>
          <w:szCs w:val="24"/>
        </w:rPr>
        <w:t xml:space="preserve">nagement, </w:t>
      </w:r>
      <w:r w:rsidRPr="00E8201C">
        <w:rPr>
          <w:rFonts w:ascii="Times New Roman" w:hAnsi="Times New Roman" w:cs="Times New Roman"/>
          <w:bCs/>
          <w:sz w:val="24"/>
          <w:szCs w:val="24"/>
        </w:rPr>
        <w:t>maintenance</w:t>
      </w:r>
    </w:p>
    <w:p w:rsidR="00A60B47" w:rsidRDefault="00413077" w:rsidP="00A60B47">
      <w:pPr>
        <w:numPr>
          <w:ilvl w:val="0"/>
          <w:numId w:val="3"/>
        </w:numPr>
        <w:suppressAutoHyphens w:val="0"/>
        <w:spacing w:before="40" w:after="4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8201C">
        <w:rPr>
          <w:rFonts w:ascii="Times New Roman" w:hAnsi="Times New Roman" w:cs="Times New Roman"/>
          <w:bCs/>
          <w:sz w:val="24"/>
          <w:szCs w:val="24"/>
        </w:rPr>
        <w:t>Database Recovery with rolling forward experience</w:t>
      </w:r>
    </w:p>
    <w:p w:rsidR="00A60B47" w:rsidRDefault="00413077" w:rsidP="00A60B47">
      <w:pPr>
        <w:pStyle w:val="LastListText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82E8D">
        <w:rPr>
          <w:rFonts w:ascii="Times New Roman" w:hAnsi="Times New Roman"/>
          <w:color w:val="000000"/>
          <w:sz w:val="24"/>
          <w:szCs w:val="24"/>
        </w:rPr>
        <w:t xml:space="preserve">Worked heavily with data movement utilities IMPORT, LOAD, LOAD FROM CURSOR, EXPORT, db2look and db2move </w:t>
      </w:r>
    </w:p>
    <w:p w:rsidR="00A60B47" w:rsidRDefault="00413077" w:rsidP="00A60B47">
      <w:pPr>
        <w:numPr>
          <w:ilvl w:val="0"/>
          <w:numId w:val="3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Used RUNSTATS, </w:t>
      </w:r>
      <w:r>
        <w:rPr>
          <w:rFonts w:ascii="Times New Roman" w:hAnsi="Times New Roman"/>
          <w:color w:val="000000"/>
          <w:sz w:val="24"/>
          <w:szCs w:val="24"/>
        </w:rPr>
        <w:t>REORGCHK and REORG to enhance application performance.</w:t>
      </w:r>
    </w:p>
    <w:p w:rsidR="00A60B47" w:rsidRPr="002A2FA0" w:rsidRDefault="00413077" w:rsidP="00A60B47">
      <w:pPr>
        <w:pStyle w:val="LastListText"/>
        <w:numPr>
          <w:ilvl w:val="0"/>
          <w:numId w:val="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8201C">
        <w:rPr>
          <w:rFonts w:ascii="Times New Roman" w:hAnsi="Times New Roman" w:cs="Times New Roman"/>
          <w:bCs/>
          <w:sz w:val="24"/>
          <w:szCs w:val="24"/>
        </w:rPr>
        <w:t>Strong analytical abilities blended with good communication skills</w:t>
      </w:r>
    </w:p>
    <w:p w:rsidR="00A60B47" w:rsidRDefault="00413077" w:rsidP="00A60B47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Responding daily user’s queries.</w:t>
      </w:r>
    </w:p>
    <w:p w:rsidR="00A60B47" w:rsidRDefault="00413077" w:rsidP="00A60B47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on DPF Installation</w:t>
      </w:r>
    </w:p>
    <w:p w:rsidR="00A60B47" w:rsidRDefault="00413077" w:rsidP="00A60B47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Worked on TSAMP Installation</w:t>
      </w:r>
    </w:p>
    <w:p w:rsidR="00A60B47" w:rsidRDefault="00413077" w:rsidP="00A60B47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on DB2 V11 installaton</w:t>
      </w:r>
    </w:p>
    <w:p w:rsidR="00F155D5" w:rsidRDefault="00413077" w:rsidP="00A60B47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Table level </w:t>
      </w:r>
      <w:r>
        <w:rPr>
          <w:rFonts w:ascii="Times New Roman" w:hAnsi="Times New Roman"/>
          <w:sz w:val="24"/>
          <w:szCs w:val="24"/>
        </w:rPr>
        <w:t>Partitioning [ Rolling in and rolling out partitions]</w:t>
      </w:r>
    </w:p>
    <w:p w:rsidR="00A60B47" w:rsidRDefault="00413077" w:rsidP="00A60B47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A60B47" w:rsidRDefault="004130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2A33" w:rsidRPr="001A3A86" w:rsidRDefault="00413077" w:rsidP="00C12A33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A3A86">
        <w:rPr>
          <w:rFonts w:ascii="Times New Roman" w:hAnsi="Times New Roman"/>
          <w:b/>
          <w:i/>
          <w:sz w:val="24"/>
          <w:szCs w:val="24"/>
          <w:u w:val="single"/>
        </w:rPr>
        <w:t>MOODYS</w:t>
      </w:r>
      <w:r w:rsidRPr="00C12A33">
        <w:rPr>
          <w:rFonts w:ascii="Wingdings" w:hAnsi="Wingdings"/>
          <w:sz w:val="24"/>
          <w:szCs w:val="24"/>
        </w:rPr>
        <w:sym w:font="Wingdings" w:char="F0E0"/>
      </w:r>
      <w:r w:rsidRPr="001A3A86">
        <w:rPr>
          <w:rFonts w:ascii="Arial" w:eastAsia="Arial" w:hAnsi="Arial"/>
          <w:b/>
          <w:sz w:val="20"/>
          <w:lang w:val="en-GB"/>
        </w:rPr>
        <w:t>is the bond credit</w:t>
      </w:r>
      <w:r w:rsidRPr="001A3A86">
        <w:rPr>
          <w:rFonts w:eastAsia="Arial"/>
          <w:b/>
          <w:sz w:val="20"/>
          <w:lang w:val="en-GB"/>
        </w:rPr>
        <w:t> </w:t>
      </w:r>
      <w:r w:rsidRPr="001A3A86">
        <w:rPr>
          <w:rFonts w:ascii="Arial" w:eastAsia="Arial" w:hAnsi="Arial"/>
          <w:b/>
          <w:sz w:val="20"/>
          <w:lang w:val="en-GB"/>
        </w:rPr>
        <w:t>rating business of</w:t>
      </w:r>
      <w:r w:rsidRPr="001A3A86">
        <w:rPr>
          <w:rFonts w:eastAsia="Arial"/>
          <w:b/>
          <w:sz w:val="20"/>
          <w:lang w:val="en-GB"/>
        </w:rPr>
        <w:t> </w:t>
      </w:r>
      <w:r w:rsidRPr="001A3A86">
        <w:rPr>
          <w:rFonts w:ascii="Arial" w:eastAsia="Arial" w:hAnsi="Arial"/>
          <w:b/>
          <w:sz w:val="20"/>
          <w:lang w:val="en-GB"/>
        </w:rPr>
        <w:t>Moody's</w:t>
      </w:r>
      <w:r w:rsidRPr="001A3A86">
        <w:rPr>
          <w:rFonts w:eastAsia="Arial"/>
          <w:b/>
          <w:sz w:val="20"/>
          <w:lang w:val="en-GB"/>
        </w:rPr>
        <w:t> </w:t>
      </w:r>
      <w:r w:rsidRPr="001A3A86">
        <w:rPr>
          <w:rFonts w:ascii="Arial" w:eastAsia="Arial" w:hAnsi="Arial"/>
          <w:b/>
          <w:sz w:val="20"/>
          <w:lang w:val="en-GB"/>
        </w:rPr>
        <w:t>Corporation</w:t>
      </w:r>
    </w:p>
    <w:p w:rsidR="00C12A33" w:rsidRDefault="00413077" w:rsidP="00C12A33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60B47" w:rsidRDefault="00413077" w:rsidP="00A60B47">
      <w:pPr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Role:    DB2 UDB DBA</w:t>
      </w:r>
    </w:p>
    <w:p w:rsidR="00A60B47" w:rsidRDefault="00413077" w:rsidP="00A60B47">
      <w:pPr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Duration:  June,12 – Aug,16</w:t>
      </w:r>
    </w:p>
    <w:p w:rsidR="00A60B47" w:rsidRDefault="00413077" w:rsidP="00A60B47">
      <w:pPr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DB2 Version:  9.7, 10.1, 10.5</w:t>
      </w:r>
    </w:p>
    <w:p w:rsidR="00A60B47" w:rsidRDefault="00413077" w:rsidP="00C12A33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A3A86" w:rsidRPr="001A3A86" w:rsidRDefault="00413077" w:rsidP="00C12A33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A3A86">
        <w:rPr>
          <w:rFonts w:ascii="Times New Roman" w:hAnsi="Times New Roman"/>
          <w:b/>
          <w:sz w:val="24"/>
          <w:szCs w:val="24"/>
        </w:rPr>
        <w:t>Responsibilities</w:t>
      </w:r>
    </w:p>
    <w:p w:rsidR="001125D0" w:rsidRDefault="00413077" w:rsidP="00E06C95">
      <w:pPr>
        <w:numPr>
          <w:ilvl w:val="0"/>
          <w:numId w:val="3"/>
        </w:numPr>
        <w:suppressAutoHyphens w:val="0"/>
        <w:spacing w:before="40" w:after="40" w:line="240" w:lineRule="auto"/>
        <w:rPr>
          <w:rFonts w:ascii="Times New Roman" w:hAnsi="Times New Roman" w:cs="Times New Roman"/>
          <w:bCs/>
          <w:sz w:val="24"/>
        </w:rPr>
      </w:pPr>
      <w:r w:rsidRPr="00E06C95">
        <w:rPr>
          <w:rFonts w:ascii="Times New Roman" w:hAnsi="Times New Roman" w:cs="Times New Roman"/>
          <w:bCs/>
          <w:sz w:val="24"/>
        </w:rPr>
        <w:t>Installing, configuring and upgrading</w:t>
      </w:r>
      <w:r w:rsidRPr="00E06C95">
        <w:rPr>
          <w:rFonts w:ascii="Times New Roman" w:hAnsi="Times New Roman" w:cs="Times New Roman"/>
          <w:bCs/>
          <w:sz w:val="24"/>
        </w:rPr>
        <w:t xml:space="preserve"> the databases and instances</w:t>
      </w:r>
    </w:p>
    <w:p w:rsidR="00E06C95" w:rsidRDefault="00413077" w:rsidP="00E06C95">
      <w:pPr>
        <w:numPr>
          <w:ilvl w:val="0"/>
          <w:numId w:val="3"/>
        </w:numPr>
        <w:suppressAutoHyphens w:val="0"/>
        <w:spacing w:before="40" w:after="4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Installing</w:t>
      </w:r>
      <w:r>
        <w:rPr>
          <w:rFonts w:ascii="Times New Roman" w:hAnsi="Times New Roman" w:cs="Times New Roman"/>
          <w:bCs/>
          <w:sz w:val="24"/>
        </w:rPr>
        <w:t>/Upgrading</w:t>
      </w:r>
      <w:r>
        <w:rPr>
          <w:rFonts w:ascii="Times New Roman" w:hAnsi="Times New Roman" w:cs="Times New Roman"/>
          <w:bCs/>
          <w:sz w:val="24"/>
        </w:rPr>
        <w:t>FixPacks</w:t>
      </w:r>
      <w:r w:rsidRPr="00E06C95">
        <w:rPr>
          <w:rFonts w:ascii="Times New Roman" w:hAnsi="Times New Roman" w:cs="Times New Roman"/>
          <w:bCs/>
          <w:sz w:val="24"/>
        </w:rPr>
        <w:t>.</w:t>
      </w:r>
    </w:p>
    <w:p w:rsidR="001A3A86" w:rsidRDefault="00413077" w:rsidP="00CC5202">
      <w:pPr>
        <w:pStyle w:val="BodyTextIndent"/>
        <w:numPr>
          <w:ilvl w:val="0"/>
          <w:numId w:val="3"/>
        </w:numPr>
        <w:tabs>
          <w:tab w:val="left" w:pos="1440"/>
          <w:tab w:val="left" w:pos="4140"/>
        </w:tabs>
        <w:suppressAutoHyphens/>
        <w:spacing w:before="0"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A3A86">
        <w:rPr>
          <w:rFonts w:ascii="Times New Roman" w:hAnsi="Times New Roman"/>
          <w:sz w:val="24"/>
          <w:szCs w:val="24"/>
        </w:rPr>
        <w:t>Setting up of Database Environment from Scratch.</w:t>
      </w:r>
    </w:p>
    <w:p w:rsidR="00CC5202" w:rsidRPr="001A3A86" w:rsidRDefault="00413077" w:rsidP="00CC5202">
      <w:pPr>
        <w:pStyle w:val="BodyTextIndent"/>
        <w:numPr>
          <w:ilvl w:val="0"/>
          <w:numId w:val="3"/>
        </w:numPr>
        <w:tabs>
          <w:tab w:val="left" w:pos="1440"/>
          <w:tab w:val="left" w:pos="4140"/>
        </w:tabs>
        <w:suppressAutoHyphens/>
        <w:spacing w:before="0"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A3A86">
        <w:rPr>
          <w:rFonts w:ascii="Times New Roman" w:hAnsi="Times New Roman"/>
          <w:bCs/>
          <w:sz w:val="24"/>
          <w:szCs w:val="24"/>
        </w:rPr>
        <w:t>Involved in DB2 Version Migration (from DB2 9.7 to DB2 10.5)</w:t>
      </w:r>
    </w:p>
    <w:p w:rsidR="005863B7" w:rsidRPr="00E06C95" w:rsidRDefault="00413077">
      <w:pPr>
        <w:pStyle w:val="LastListText"/>
        <w:numPr>
          <w:ilvl w:val="0"/>
          <w:numId w:val="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8201C">
        <w:rPr>
          <w:rFonts w:ascii="Times New Roman" w:hAnsi="Times New Roman" w:cs="Times New Roman"/>
          <w:bCs/>
          <w:sz w:val="24"/>
          <w:szCs w:val="24"/>
        </w:rPr>
        <w:t>Backup and recovery, space ma</w:t>
      </w:r>
      <w:r>
        <w:rPr>
          <w:rFonts w:ascii="Times New Roman" w:hAnsi="Times New Roman" w:cs="Times New Roman"/>
          <w:bCs/>
          <w:sz w:val="24"/>
          <w:szCs w:val="24"/>
        </w:rPr>
        <w:t xml:space="preserve">nagement, </w:t>
      </w:r>
      <w:r w:rsidRPr="00E8201C">
        <w:rPr>
          <w:rFonts w:ascii="Times New Roman" w:hAnsi="Times New Roman" w:cs="Times New Roman"/>
          <w:bCs/>
          <w:sz w:val="24"/>
          <w:szCs w:val="24"/>
        </w:rPr>
        <w:t>maintenance</w:t>
      </w:r>
    </w:p>
    <w:p w:rsidR="000C08E2" w:rsidRPr="001125D0" w:rsidRDefault="00413077">
      <w:pPr>
        <w:pStyle w:val="LastListText"/>
        <w:numPr>
          <w:ilvl w:val="0"/>
          <w:numId w:val="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E8201C">
        <w:rPr>
          <w:rFonts w:ascii="Times New Roman" w:hAnsi="Times New Roman"/>
          <w:sz w:val="24"/>
          <w:szCs w:val="24"/>
        </w:rPr>
        <w:t xml:space="preserve">Exposure in setting up and managing </w:t>
      </w:r>
      <w:r w:rsidRPr="00E8201C">
        <w:rPr>
          <w:rFonts w:ascii="Times New Roman" w:hAnsi="Times New Roman"/>
          <w:sz w:val="24"/>
          <w:szCs w:val="24"/>
        </w:rPr>
        <w:t>HADR.</w:t>
      </w:r>
    </w:p>
    <w:p w:rsidR="00E06C95" w:rsidRDefault="00413077" w:rsidP="00E06C95">
      <w:pPr>
        <w:numPr>
          <w:ilvl w:val="0"/>
          <w:numId w:val="3"/>
        </w:numPr>
        <w:suppressAutoHyphens w:val="0"/>
        <w:spacing w:before="40" w:after="4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8201C">
        <w:rPr>
          <w:rFonts w:ascii="Times New Roman" w:hAnsi="Times New Roman" w:cs="Times New Roman"/>
          <w:bCs/>
          <w:sz w:val="24"/>
          <w:szCs w:val="24"/>
        </w:rPr>
        <w:t>Database Recovery with rolling forward experience</w:t>
      </w:r>
    </w:p>
    <w:p w:rsidR="00143589" w:rsidRPr="00E8201C" w:rsidRDefault="00413077" w:rsidP="00E06C95">
      <w:pPr>
        <w:numPr>
          <w:ilvl w:val="0"/>
          <w:numId w:val="3"/>
        </w:numPr>
        <w:suppressAutoHyphens w:val="0"/>
        <w:spacing w:before="40" w:after="4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Expertise in Dropped Table Recovery</w:t>
      </w:r>
    </w:p>
    <w:p w:rsidR="00182E8D" w:rsidRDefault="00413077" w:rsidP="00182E8D">
      <w:pPr>
        <w:pStyle w:val="LastListText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82E8D">
        <w:rPr>
          <w:rFonts w:ascii="Times New Roman" w:hAnsi="Times New Roman"/>
          <w:color w:val="000000"/>
          <w:sz w:val="24"/>
          <w:szCs w:val="24"/>
        </w:rPr>
        <w:t>Worked heavily with data movem</w:t>
      </w:r>
      <w:r w:rsidRPr="00182E8D">
        <w:rPr>
          <w:rFonts w:ascii="Times New Roman" w:hAnsi="Times New Roman"/>
          <w:color w:val="000000"/>
          <w:sz w:val="24"/>
          <w:szCs w:val="24"/>
        </w:rPr>
        <w:t>ent utilities IMPORT, LOAD,</w:t>
      </w:r>
      <w:r w:rsidRPr="00182E8D">
        <w:rPr>
          <w:rFonts w:ascii="Times New Roman" w:hAnsi="Times New Roman"/>
          <w:color w:val="000000"/>
          <w:sz w:val="24"/>
          <w:szCs w:val="24"/>
        </w:rPr>
        <w:t xml:space="preserve"> LOAD FROM CURSOR,</w:t>
      </w:r>
      <w:r w:rsidRPr="00182E8D">
        <w:rPr>
          <w:rFonts w:ascii="Times New Roman" w:hAnsi="Times New Roman"/>
          <w:color w:val="000000"/>
          <w:sz w:val="24"/>
          <w:szCs w:val="24"/>
        </w:rPr>
        <w:t>EXPORT</w:t>
      </w:r>
      <w:r w:rsidRPr="00182E8D">
        <w:rPr>
          <w:rFonts w:ascii="Times New Roman" w:hAnsi="Times New Roman"/>
          <w:color w:val="000000"/>
          <w:sz w:val="24"/>
          <w:szCs w:val="24"/>
        </w:rPr>
        <w:t>, db2look</w:t>
      </w:r>
      <w:r w:rsidRPr="00182E8D">
        <w:rPr>
          <w:rFonts w:ascii="Times New Roman" w:hAnsi="Times New Roman"/>
          <w:color w:val="000000"/>
          <w:sz w:val="24"/>
          <w:szCs w:val="24"/>
        </w:rPr>
        <w:t xml:space="preserve"> and db2move</w:t>
      </w:r>
    </w:p>
    <w:p w:rsidR="005863B7" w:rsidRDefault="00413077">
      <w:pPr>
        <w:numPr>
          <w:ilvl w:val="0"/>
          <w:numId w:val="3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Worked on Database restores including redirected restores </w:t>
      </w:r>
      <w:r>
        <w:rPr>
          <w:rFonts w:ascii="Times New Roman" w:hAnsi="Times New Roman"/>
          <w:color w:val="000000"/>
          <w:sz w:val="24"/>
          <w:szCs w:val="24"/>
        </w:rPr>
        <w:t>within production, stage and development environment as per user request.</w:t>
      </w:r>
    </w:p>
    <w:p w:rsidR="005863B7" w:rsidRDefault="00413077">
      <w:pPr>
        <w:numPr>
          <w:ilvl w:val="0"/>
          <w:numId w:val="3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Used RUNSTATS, REORGCHK and REORG to enhance application performance.</w:t>
      </w:r>
    </w:p>
    <w:p w:rsidR="005863B7" w:rsidRDefault="00413077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Responding daily user’s queries.</w:t>
      </w:r>
    </w:p>
    <w:p w:rsidR="005863B7" w:rsidRDefault="00413077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Cataloging Client Server Configuration.</w:t>
      </w:r>
    </w:p>
    <w:p w:rsidR="005863B7" w:rsidRDefault="00413077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Scheduling Cronjobs..</w:t>
      </w:r>
    </w:p>
    <w:p w:rsidR="005863B7" w:rsidRDefault="00413077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Online and Offlin</w:t>
      </w:r>
      <w:r>
        <w:rPr>
          <w:rFonts w:ascii="Times New Roman" w:hAnsi="Times New Roman"/>
          <w:sz w:val="24"/>
          <w:szCs w:val="24"/>
        </w:rPr>
        <w:t>e backup of database and table space level backup and restore.</w:t>
      </w:r>
    </w:p>
    <w:p w:rsidR="00182E8D" w:rsidRDefault="00413077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Used utilities such as db2look, db2pd, db2top, db2move</w:t>
      </w:r>
    </w:p>
    <w:p w:rsidR="005863B7" w:rsidRPr="00A60B47" w:rsidRDefault="00413077" w:rsidP="001A3A86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 w:rsidRPr="00A60B47">
        <w:rPr>
          <w:rFonts w:ascii="Times New Roman" w:hAnsi="Times New Roman"/>
          <w:color w:val="000000"/>
          <w:sz w:val="24"/>
          <w:szCs w:val="24"/>
        </w:rPr>
        <w:t>Maintained the DB2 Logs (Archive Logging).</w:t>
      </w:r>
    </w:p>
    <w:p w:rsidR="00DB24F9" w:rsidRDefault="00413077" w:rsidP="00DB24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B24F9" w:rsidRDefault="00413077" w:rsidP="00DB24F9">
      <w:pPr>
        <w:shd w:val="clear" w:color="auto" w:fill="BFBFBF"/>
        <w:spacing w:after="0" w:line="240" w:lineRule="auto"/>
        <w:jc w:val="both"/>
        <w:rPr>
          <w:rFonts w:ascii="Times New Roman" w:hAnsi="Times New Roman"/>
          <w:b/>
          <w:sz w:val="24"/>
          <w:szCs w:val="28"/>
          <w:u w:val="single"/>
        </w:rPr>
      </w:pPr>
      <w:r>
        <w:rPr>
          <w:rFonts w:ascii="Times New Roman" w:hAnsi="Times New Roman"/>
          <w:b/>
          <w:sz w:val="24"/>
          <w:szCs w:val="28"/>
          <w:u w:val="single"/>
        </w:rPr>
        <w:t>Certifications/Achievements:</w:t>
      </w:r>
    </w:p>
    <w:p w:rsidR="00DB24F9" w:rsidRDefault="00413077" w:rsidP="00DB24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82E8D" w:rsidRDefault="00413077" w:rsidP="00182E8D">
      <w:pPr>
        <w:pStyle w:val="ListParagraph"/>
        <w:numPr>
          <w:ilvl w:val="0"/>
          <w:numId w:val="1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line="360" w:lineRule="auto"/>
        <w:rPr>
          <w:rFonts w:ascii="Arial" w:eastAsia="Arial" w:hAnsi="Arial"/>
          <w:sz w:val="20"/>
          <w:lang w:eastAsia="zh-TW"/>
        </w:rPr>
      </w:pPr>
      <w:r w:rsidRPr="0003773D">
        <w:rPr>
          <w:rFonts w:ascii="Arial" w:eastAsia="Arial" w:hAnsi="Arial"/>
          <w:sz w:val="20"/>
          <w:lang w:eastAsia="zh-TW"/>
        </w:rPr>
        <w:t>ITIL V4 Foundation Certification</w:t>
      </w:r>
    </w:p>
    <w:p w:rsidR="00182E8D" w:rsidRDefault="00413077" w:rsidP="00182E8D">
      <w:pPr>
        <w:pStyle w:val="ListParagraph"/>
        <w:numPr>
          <w:ilvl w:val="0"/>
          <w:numId w:val="1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line="360" w:lineRule="auto"/>
        <w:rPr>
          <w:rFonts w:ascii="Arial" w:eastAsia="Arial" w:hAnsi="Arial"/>
          <w:sz w:val="20"/>
          <w:lang w:eastAsia="zh-TW"/>
        </w:rPr>
      </w:pPr>
      <w:r>
        <w:rPr>
          <w:rFonts w:ascii="Arial" w:eastAsia="Arial" w:hAnsi="Arial"/>
          <w:sz w:val="20"/>
          <w:lang w:eastAsia="zh-TW"/>
        </w:rPr>
        <w:t xml:space="preserve">DB2 </w:t>
      </w:r>
      <w:r w:rsidRPr="00294FB0">
        <w:rPr>
          <w:rFonts w:ascii="Arial" w:eastAsia="Arial" w:hAnsi="Arial"/>
          <w:sz w:val="20"/>
          <w:lang w:eastAsia="zh-TW"/>
        </w:rPr>
        <w:t xml:space="preserve">10.1 </w:t>
      </w:r>
      <w:r>
        <w:rPr>
          <w:rFonts w:ascii="Arial" w:eastAsia="Arial" w:hAnsi="Arial"/>
          <w:sz w:val="20"/>
          <w:lang w:eastAsia="zh-TW"/>
        </w:rPr>
        <w:t>Fundamentals</w:t>
      </w:r>
    </w:p>
    <w:p w:rsidR="00182E8D" w:rsidRDefault="00413077" w:rsidP="00182E8D">
      <w:pPr>
        <w:pStyle w:val="ListParagraph"/>
        <w:numPr>
          <w:ilvl w:val="0"/>
          <w:numId w:val="1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line="360" w:lineRule="auto"/>
        <w:rPr>
          <w:rFonts w:ascii="Arial" w:eastAsia="Arial" w:hAnsi="Arial"/>
          <w:sz w:val="20"/>
          <w:lang w:eastAsia="zh-TW"/>
        </w:rPr>
      </w:pPr>
      <w:r>
        <w:rPr>
          <w:rFonts w:ascii="Arial" w:eastAsia="Arial" w:hAnsi="Arial"/>
          <w:sz w:val="20"/>
          <w:lang w:eastAsia="zh-TW"/>
        </w:rPr>
        <w:t xml:space="preserve">DB2 10.1 </w:t>
      </w:r>
      <w:r>
        <w:rPr>
          <w:rFonts w:ascii="Arial" w:eastAsia="Arial" w:hAnsi="Arial"/>
          <w:sz w:val="20"/>
          <w:lang w:eastAsia="zh-TW"/>
        </w:rPr>
        <w:t>for Linux, Unix and Windows</w:t>
      </w:r>
    </w:p>
    <w:p w:rsidR="005863B7" w:rsidRDefault="00413077">
      <w:pPr>
        <w:shd w:val="clear" w:color="auto" w:fill="BFBFBF"/>
        <w:spacing w:after="0" w:line="240" w:lineRule="auto"/>
        <w:jc w:val="both"/>
        <w:rPr>
          <w:rFonts w:ascii="Times New Roman" w:hAnsi="Times New Roman"/>
          <w:b/>
          <w:sz w:val="24"/>
          <w:szCs w:val="28"/>
          <w:u w:val="single"/>
        </w:rPr>
      </w:pPr>
      <w:r>
        <w:rPr>
          <w:rFonts w:ascii="Times New Roman" w:hAnsi="Times New Roman"/>
          <w:b/>
          <w:sz w:val="24"/>
          <w:szCs w:val="28"/>
          <w:u w:val="single"/>
        </w:rPr>
        <w:t>Soft Skills:</w:t>
      </w:r>
    </w:p>
    <w:p w:rsidR="005863B7" w:rsidRDefault="0041307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5863B7" w:rsidRDefault="00F261F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261FE">
        <w:rPr>
          <w:noProof/>
          <w:lang w:eastAsia="en-GB"/>
        </w:rPr>
        <w:pict>
          <v:oval id="Oval 2" o:spid="_x0000_s1026" style="position:absolute;left:0;text-align:left;margin-left:314.15pt;margin-top:8.3pt;width:3.55pt;height:3.55pt;flip:y;z-index:251660288;visibility:visible;v-text-anchor:middle" fillcolor="black" stroked="f"/>
        </w:pict>
      </w:r>
      <w:r w:rsidR="00413077">
        <w:rPr>
          <w:rFonts w:ascii="Times New Roman" w:hAnsi="Times New Roman"/>
          <w:sz w:val="24"/>
          <w:szCs w:val="24"/>
        </w:rPr>
        <w:t>Good team player</w:t>
      </w:r>
      <w:r w:rsidR="00413077">
        <w:rPr>
          <w:rFonts w:ascii="Times New Roman" w:hAnsi="Times New Roman"/>
          <w:sz w:val="24"/>
          <w:szCs w:val="24"/>
        </w:rPr>
        <w:tab/>
      </w:r>
      <w:r w:rsidR="00413077">
        <w:rPr>
          <w:rFonts w:ascii="Times New Roman" w:hAnsi="Times New Roman"/>
          <w:sz w:val="24"/>
          <w:szCs w:val="24"/>
        </w:rPr>
        <w:tab/>
      </w:r>
      <w:r w:rsidR="00413077">
        <w:rPr>
          <w:rFonts w:ascii="Times New Roman" w:hAnsi="Times New Roman"/>
          <w:sz w:val="24"/>
          <w:szCs w:val="24"/>
        </w:rPr>
        <w:tab/>
      </w:r>
      <w:r w:rsidR="00413077">
        <w:rPr>
          <w:rFonts w:ascii="Times New Roman" w:hAnsi="Times New Roman"/>
          <w:sz w:val="24"/>
          <w:szCs w:val="24"/>
        </w:rPr>
        <w:tab/>
      </w:r>
      <w:r w:rsidR="00413077">
        <w:rPr>
          <w:rFonts w:ascii="Times New Roman" w:hAnsi="Times New Roman"/>
          <w:sz w:val="24"/>
          <w:szCs w:val="24"/>
        </w:rPr>
        <w:tab/>
      </w:r>
      <w:r w:rsidR="00413077">
        <w:rPr>
          <w:rFonts w:ascii="Times New Roman" w:hAnsi="Times New Roman"/>
          <w:sz w:val="24"/>
          <w:szCs w:val="24"/>
        </w:rPr>
        <w:tab/>
        <w:t>Good listening &amp; communication skills</w:t>
      </w:r>
    </w:p>
    <w:p w:rsidR="005863B7" w:rsidRDefault="00F261F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261FE">
        <w:rPr>
          <w:noProof/>
          <w:lang w:eastAsia="en-GB"/>
        </w:rPr>
        <w:pict>
          <v:oval id="Oval 3" o:spid="_x0000_s1027" style="position:absolute;left:0;text-align:left;margin-left:314.25pt;margin-top:5.65pt;width:3.55pt;height:3.55pt;flip:y;z-index:251662336;visibility:visible;v-text-anchor:middle" fillcolor="black" stroked="f"/>
        </w:pict>
      </w:r>
      <w:r w:rsidR="00413077">
        <w:rPr>
          <w:rFonts w:ascii="Times New Roman" w:hAnsi="Times New Roman"/>
          <w:sz w:val="24"/>
          <w:szCs w:val="24"/>
        </w:rPr>
        <w:t>Quick learner</w:t>
      </w:r>
      <w:r w:rsidR="00413077">
        <w:rPr>
          <w:rFonts w:ascii="Times New Roman" w:hAnsi="Times New Roman"/>
          <w:sz w:val="24"/>
          <w:szCs w:val="24"/>
        </w:rPr>
        <w:tab/>
      </w:r>
      <w:r w:rsidR="00413077">
        <w:rPr>
          <w:rFonts w:ascii="Times New Roman" w:hAnsi="Times New Roman"/>
          <w:sz w:val="24"/>
          <w:szCs w:val="24"/>
        </w:rPr>
        <w:tab/>
      </w:r>
      <w:r w:rsidR="00413077">
        <w:rPr>
          <w:rFonts w:ascii="Times New Roman" w:hAnsi="Times New Roman"/>
          <w:sz w:val="24"/>
          <w:szCs w:val="24"/>
        </w:rPr>
        <w:tab/>
      </w:r>
      <w:r w:rsidR="00413077">
        <w:rPr>
          <w:rFonts w:ascii="Times New Roman" w:hAnsi="Times New Roman"/>
          <w:sz w:val="24"/>
          <w:szCs w:val="24"/>
        </w:rPr>
        <w:tab/>
      </w:r>
      <w:r w:rsidR="00413077">
        <w:rPr>
          <w:rFonts w:ascii="Times New Roman" w:hAnsi="Times New Roman"/>
          <w:sz w:val="24"/>
          <w:szCs w:val="24"/>
        </w:rPr>
        <w:tab/>
      </w:r>
      <w:r w:rsidR="00413077">
        <w:rPr>
          <w:rFonts w:ascii="Times New Roman" w:hAnsi="Times New Roman"/>
          <w:sz w:val="24"/>
          <w:szCs w:val="24"/>
        </w:rPr>
        <w:tab/>
      </w:r>
      <w:r w:rsidR="00413077">
        <w:rPr>
          <w:rFonts w:ascii="Times New Roman" w:hAnsi="Times New Roman"/>
          <w:sz w:val="24"/>
          <w:szCs w:val="24"/>
        </w:rPr>
        <w:tab/>
        <w:t>Able to perform under pressure</w:t>
      </w:r>
    </w:p>
    <w:p w:rsidR="00557950" w:rsidRDefault="00413077" w:rsidP="0055795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557950" w:rsidRDefault="00413077" w:rsidP="00557950">
      <w:pPr>
        <w:shd w:val="clear" w:color="auto" w:fill="BFBFBF"/>
        <w:spacing w:after="0" w:line="240" w:lineRule="auto"/>
        <w:jc w:val="both"/>
        <w:rPr>
          <w:rFonts w:ascii="Times New Roman" w:hAnsi="Times New Roman"/>
          <w:b/>
          <w:sz w:val="24"/>
          <w:szCs w:val="28"/>
          <w:u w:val="single"/>
        </w:rPr>
      </w:pPr>
      <w:r>
        <w:rPr>
          <w:rFonts w:ascii="Times New Roman" w:hAnsi="Times New Roman"/>
          <w:b/>
          <w:sz w:val="24"/>
          <w:szCs w:val="28"/>
          <w:u w:val="single"/>
        </w:rPr>
        <w:t>Achievements</w:t>
      </w:r>
    </w:p>
    <w:p w:rsidR="00557950" w:rsidRDefault="00413077" w:rsidP="0055795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557950" w:rsidRPr="00557950" w:rsidRDefault="00413077" w:rsidP="00557950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</w:tabs>
        <w:suppressAutoHyphens w:val="0"/>
        <w:rPr>
          <w:rFonts w:ascii="Times New Roman" w:hAnsi="Times New Roman"/>
          <w:sz w:val="24"/>
          <w:szCs w:val="24"/>
          <w:lang w:val="en-GB"/>
        </w:rPr>
      </w:pPr>
      <w:r w:rsidRPr="00557950">
        <w:rPr>
          <w:rFonts w:ascii="Times New Roman" w:hAnsi="Times New Roman"/>
          <w:sz w:val="24"/>
          <w:szCs w:val="24"/>
          <w:lang w:val="en-GB"/>
        </w:rPr>
        <w:t>Achieved</w:t>
      </w:r>
      <w:r w:rsidRPr="00094DF9">
        <w:rPr>
          <w:rFonts w:ascii="Arial" w:eastAsia="Arial" w:hAnsi="Arial"/>
          <w:b/>
          <w:i/>
          <w:sz w:val="20"/>
          <w:lang w:eastAsia="zh-TW"/>
        </w:rPr>
        <w:t>STRETCH</w:t>
      </w:r>
      <w:r w:rsidRPr="00557950">
        <w:rPr>
          <w:rFonts w:ascii="Times New Roman" w:hAnsi="Times New Roman"/>
          <w:sz w:val="24"/>
          <w:szCs w:val="24"/>
          <w:lang w:val="en-GB"/>
        </w:rPr>
        <w:t xml:space="preserve">Award for rise beyond expectations, being proactive, extra commitment </w:t>
      </w:r>
      <w:r w:rsidRPr="00557950">
        <w:rPr>
          <w:rFonts w:ascii="Times New Roman" w:hAnsi="Times New Roman"/>
          <w:sz w:val="24"/>
          <w:szCs w:val="24"/>
          <w:lang w:val="en-GB"/>
        </w:rPr>
        <w:t>and effort towards project.</w:t>
      </w:r>
    </w:p>
    <w:p w:rsidR="00557950" w:rsidRPr="00557950" w:rsidRDefault="00413077" w:rsidP="00557950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</w:tabs>
        <w:suppressAutoHyphens w:val="0"/>
        <w:rPr>
          <w:rFonts w:ascii="Times New Roman" w:hAnsi="Times New Roman"/>
          <w:sz w:val="24"/>
          <w:szCs w:val="24"/>
          <w:lang w:val="en-GB"/>
        </w:rPr>
      </w:pPr>
      <w:r w:rsidRPr="00557950">
        <w:rPr>
          <w:rFonts w:ascii="Times New Roman" w:hAnsi="Times New Roman"/>
          <w:sz w:val="24"/>
          <w:szCs w:val="24"/>
          <w:lang w:val="en-GB"/>
        </w:rPr>
        <w:t>Achieved</w:t>
      </w:r>
      <w:r w:rsidRPr="00094DF9">
        <w:rPr>
          <w:rFonts w:ascii="Arial" w:eastAsia="Arial" w:hAnsi="Arial"/>
          <w:b/>
          <w:i/>
          <w:sz w:val="20"/>
          <w:lang w:eastAsia="zh-TW"/>
        </w:rPr>
        <w:t>SPOT Recognition</w:t>
      </w:r>
      <w:r w:rsidRPr="00557950">
        <w:rPr>
          <w:rFonts w:ascii="Times New Roman" w:hAnsi="Times New Roman"/>
          <w:sz w:val="24"/>
          <w:szCs w:val="24"/>
          <w:lang w:val="en-GB"/>
        </w:rPr>
        <w:t>Award for successfully driving SOX phases.</w:t>
      </w:r>
    </w:p>
    <w:p w:rsidR="00557950" w:rsidRDefault="00413077" w:rsidP="00557950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</w:tabs>
        <w:suppressAutoHyphens w:val="0"/>
        <w:rPr>
          <w:rFonts w:ascii="Times New Roman" w:hAnsi="Times New Roman"/>
          <w:sz w:val="24"/>
          <w:szCs w:val="24"/>
          <w:lang w:val="en-GB"/>
        </w:rPr>
      </w:pPr>
      <w:r w:rsidRPr="00557950">
        <w:rPr>
          <w:rFonts w:ascii="Times New Roman" w:hAnsi="Times New Roman"/>
          <w:sz w:val="24"/>
          <w:szCs w:val="24"/>
          <w:lang w:val="en-GB"/>
        </w:rPr>
        <w:t>Achieved</w:t>
      </w:r>
      <w:r w:rsidRPr="00294FB0">
        <w:rPr>
          <w:rFonts w:ascii="Arial" w:eastAsia="Arial" w:hAnsi="Arial"/>
          <w:b/>
          <w:i/>
          <w:sz w:val="20"/>
          <w:lang w:eastAsia="zh-TW"/>
        </w:rPr>
        <w:t>SYNERGY</w:t>
      </w:r>
      <w:r w:rsidRPr="00557950">
        <w:rPr>
          <w:rFonts w:ascii="Times New Roman" w:hAnsi="Times New Roman"/>
          <w:sz w:val="24"/>
          <w:szCs w:val="24"/>
          <w:lang w:val="en-GB"/>
        </w:rPr>
        <w:t>Award for team spirit</w:t>
      </w:r>
    </w:p>
    <w:p w:rsidR="00F155D5" w:rsidRPr="00557950" w:rsidRDefault="00413077" w:rsidP="00557950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</w:tabs>
        <w:suppressAutoHyphens w:val="0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lastRenderedPageBreak/>
        <w:t xml:space="preserve">Achieved </w:t>
      </w:r>
      <w:r w:rsidRPr="00F155D5">
        <w:rPr>
          <w:rFonts w:ascii="Arial" w:eastAsia="Arial" w:hAnsi="Arial"/>
          <w:b/>
          <w:i/>
          <w:sz w:val="20"/>
          <w:lang w:eastAsia="zh-TW"/>
        </w:rPr>
        <w:t>SPOT Recognition</w:t>
      </w:r>
      <w:r>
        <w:rPr>
          <w:rFonts w:ascii="Times New Roman" w:hAnsi="Times New Roman"/>
          <w:sz w:val="24"/>
          <w:szCs w:val="24"/>
          <w:lang w:val="en-GB"/>
        </w:rPr>
        <w:t xml:space="preserve"> Award for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en-GB"/>
        </w:rPr>
        <w:t xml:space="preserve"> migrating one environment from other</w:t>
      </w:r>
    </w:p>
    <w:p w:rsidR="00557950" w:rsidRDefault="00413077" w:rsidP="00557950">
      <w:pPr>
        <w:tabs>
          <w:tab w:val="left" w:pos="21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eastAsia="Arial" w:hAnsi="Arial"/>
          <w:sz w:val="20"/>
        </w:rPr>
      </w:pPr>
    </w:p>
    <w:p w:rsidR="00557950" w:rsidRDefault="00413077" w:rsidP="0055795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5863B7" w:rsidRDefault="00413077">
      <w:pPr>
        <w:shd w:val="clear" w:color="auto" w:fill="BFBFBF"/>
        <w:spacing w:after="0" w:line="240" w:lineRule="auto"/>
        <w:jc w:val="both"/>
        <w:rPr>
          <w:rFonts w:ascii="Times New Roman" w:hAnsi="Times New Roman"/>
          <w:b/>
          <w:sz w:val="24"/>
          <w:szCs w:val="28"/>
          <w:u w:val="single"/>
        </w:rPr>
      </w:pPr>
      <w:r>
        <w:rPr>
          <w:rFonts w:ascii="Times New Roman" w:hAnsi="Times New Roman"/>
          <w:b/>
          <w:sz w:val="24"/>
          <w:szCs w:val="28"/>
          <w:u w:val="single"/>
        </w:rPr>
        <w:t>Personal Details</w:t>
      </w:r>
    </w:p>
    <w:p w:rsidR="00557950" w:rsidRDefault="00413077" w:rsidP="00557950">
      <w:pPr>
        <w:pStyle w:val="ListParagraph"/>
        <w:numPr>
          <w:ilvl w:val="0"/>
          <w:numId w:val="1"/>
        </w:numPr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7950">
        <w:rPr>
          <w:rFonts w:ascii="Times New Roman" w:hAnsi="Times New Roman"/>
          <w:sz w:val="24"/>
          <w:szCs w:val="24"/>
        </w:rPr>
        <w:t xml:space="preserve">Name: </w:t>
      </w:r>
      <w:r>
        <w:rPr>
          <w:rFonts w:ascii="Times New Roman" w:hAnsi="Times New Roman"/>
          <w:sz w:val="24"/>
          <w:szCs w:val="24"/>
        </w:rPr>
        <w:t>Sunita Hariani</w:t>
      </w:r>
    </w:p>
    <w:p w:rsidR="005863B7" w:rsidRPr="00557950" w:rsidRDefault="00413077" w:rsidP="00557950">
      <w:pPr>
        <w:pStyle w:val="ListParagraph"/>
        <w:numPr>
          <w:ilvl w:val="0"/>
          <w:numId w:val="1"/>
        </w:numPr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7950">
        <w:rPr>
          <w:rFonts w:ascii="Times New Roman" w:hAnsi="Times New Roman"/>
          <w:sz w:val="24"/>
          <w:szCs w:val="24"/>
        </w:rPr>
        <w:t xml:space="preserve">Date of Birth: </w:t>
      </w:r>
      <w:r>
        <w:rPr>
          <w:rFonts w:ascii="Times New Roman" w:hAnsi="Times New Roman"/>
          <w:sz w:val="24"/>
          <w:szCs w:val="24"/>
        </w:rPr>
        <w:t>2 Jan, 1990</w:t>
      </w:r>
    </w:p>
    <w:p w:rsidR="005863B7" w:rsidRDefault="00413077">
      <w:pPr>
        <w:pStyle w:val="ListParagraph"/>
        <w:numPr>
          <w:ilvl w:val="0"/>
          <w:numId w:val="1"/>
        </w:numPr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Marital Status: </w:t>
      </w:r>
      <w:r>
        <w:rPr>
          <w:rFonts w:ascii="Times New Roman" w:hAnsi="Times New Roman"/>
          <w:sz w:val="24"/>
          <w:szCs w:val="24"/>
        </w:rPr>
        <w:t>Single</w:t>
      </w:r>
    </w:p>
    <w:p w:rsidR="005863B7" w:rsidRDefault="00413077">
      <w:pPr>
        <w:pStyle w:val="ListParagraph"/>
        <w:numPr>
          <w:ilvl w:val="0"/>
          <w:numId w:val="1"/>
        </w:numPr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Known: English</w:t>
      </w:r>
      <w:r>
        <w:rPr>
          <w:rFonts w:ascii="Times New Roman" w:hAnsi="Times New Roman"/>
          <w:sz w:val="24"/>
          <w:szCs w:val="24"/>
        </w:rPr>
        <w:t>&amp; Hindi</w:t>
      </w:r>
    </w:p>
    <w:p w:rsidR="005863B7" w:rsidRDefault="00413077">
      <w:pPr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5863B7" w:rsidRDefault="00413077">
      <w:pPr>
        <w:autoSpaceDE w:val="0"/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the information furnished above is true to the best of my knowledge.</w:t>
      </w:r>
    </w:p>
    <w:p w:rsidR="005863B7" w:rsidRDefault="00413077">
      <w:pPr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863B7" w:rsidRDefault="00413077">
      <w:pPr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Place: Mumbai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Sunita Hariani</w:t>
      </w:r>
      <w:r w:rsidR="00F261FE" w:rsidRPr="00F261F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0;width:1pt;height:1pt;z-index:251659264;mso-position-horizontal-relative:text;mso-position-vertical-relative:text">
            <v:imagedata r:id="rId5"/>
          </v:shape>
        </w:pict>
      </w:r>
    </w:p>
    <w:sectPr w:rsidR="005863B7" w:rsidSect="00203499">
      <w:pgSz w:w="11905" w:h="16837"/>
      <w:pgMar w:top="426" w:right="282" w:bottom="284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"/>
      <w:lvlJc w:val="left"/>
      <w:pPr>
        <w:tabs>
          <w:tab w:val="num" w:pos="0"/>
        </w:tabs>
        <w:ind w:left="720" w:hanging="360"/>
      </w:pPr>
      <w:rPr>
        <w:rFonts w:ascii="Wingdings" w:hAnsi="Wingdings" w:cs="Open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pStyle w:val="LastListTex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multilevel"/>
    <w:tmpl w:val="00000009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30D1E51"/>
    <w:multiLevelType w:val="hybridMultilevel"/>
    <w:tmpl w:val="95EE7090"/>
    <w:lvl w:ilvl="0" w:tplc="4FEEE5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6296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B620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E67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00D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DEDC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CD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BE8F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744E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0F27C4"/>
    <w:multiLevelType w:val="hybridMultilevel"/>
    <w:tmpl w:val="66CAF456"/>
    <w:lvl w:ilvl="0" w:tplc="1EDC4FB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C07E5E1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81EF5A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9CEFA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91832E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0C0991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194014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7FCB9A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E1EF75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B04386"/>
    <w:multiLevelType w:val="hybridMultilevel"/>
    <w:tmpl w:val="55642D42"/>
    <w:lvl w:ilvl="0" w:tplc="0C84A9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C26B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20E3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867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873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8660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6A0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E10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B215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376309"/>
    <w:multiLevelType w:val="hybridMultilevel"/>
    <w:tmpl w:val="B13E0C20"/>
    <w:lvl w:ilvl="0" w:tplc="DE424A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481F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7833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4A1C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88C3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E8CA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C849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7EF3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3A0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FB3E49"/>
    <w:multiLevelType w:val="hybridMultilevel"/>
    <w:tmpl w:val="7A046E9E"/>
    <w:lvl w:ilvl="0" w:tplc="42C87C8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E48BC0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960D05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9CB49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A96282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B10B36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2BCF64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496168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0EAF9C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1A417D4"/>
    <w:multiLevelType w:val="hybridMultilevel"/>
    <w:tmpl w:val="BA804C1C"/>
    <w:lvl w:ilvl="0" w:tplc="072C9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5D81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5E09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0061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2F5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685A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824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0244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6C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7688F"/>
    <w:multiLevelType w:val="hybridMultilevel"/>
    <w:tmpl w:val="E4C88F7C"/>
    <w:lvl w:ilvl="0" w:tplc="AFACD0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92863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528F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686D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4F3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F272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0C7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C222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D004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9E32A9"/>
    <w:multiLevelType w:val="hybridMultilevel"/>
    <w:tmpl w:val="61E4E62E"/>
    <w:lvl w:ilvl="0" w:tplc="74E058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5E99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B4FA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815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44A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5015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6B1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4D0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E46B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2F72E9"/>
    <w:multiLevelType w:val="hybridMultilevel"/>
    <w:tmpl w:val="35C6372E"/>
    <w:lvl w:ilvl="0" w:tplc="D8F837A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305CAF4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8EA3BE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843C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1F2E8F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AA296C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366559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E671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0E480C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40850DE"/>
    <w:multiLevelType w:val="hybridMultilevel"/>
    <w:tmpl w:val="3D380874"/>
    <w:lvl w:ilvl="0" w:tplc="594AE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8251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7E15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78F9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468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3656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E14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10FA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383F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941AC8"/>
    <w:multiLevelType w:val="hybridMultilevel"/>
    <w:tmpl w:val="5A527266"/>
    <w:lvl w:ilvl="0" w:tplc="05B2C5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F1EF0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E29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EE2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C97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202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ADB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214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56E5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0D4DED"/>
    <w:multiLevelType w:val="hybridMultilevel"/>
    <w:tmpl w:val="522276E2"/>
    <w:lvl w:ilvl="0" w:tplc="D09EB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AE6A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66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AF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64D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3EB7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D877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4E8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5659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3767C2"/>
    <w:multiLevelType w:val="singleLevel"/>
    <w:tmpl w:val="A320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b w:val="0"/>
        <w:i w:val="0"/>
        <w:strike w:val="0"/>
        <w:color w:val="auto"/>
        <w:position w:val="0"/>
        <w:sz w:val="16"/>
        <w:u w:val="none"/>
        <w:shd w:val="clear" w:color="auto" w:fill="auto"/>
      </w:rPr>
    </w:lvl>
  </w:abstractNum>
  <w:abstractNum w:abstractNumId="22">
    <w:nsid w:val="7D8D5FE2"/>
    <w:multiLevelType w:val="singleLevel"/>
    <w:tmpl w:val="6F12A3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Symbol" w:hAnsi="Symbol" w:hint="default"/>
        <w:b w:val="0"/>
        <w:i w:val="0"/>
        <w:strike w:val="0"/>
        <w:color w:val="auto"/>
        <w:position w:val="0"/>
        <w:sz w:val="20"/>
        <w:u w:val="none"/>
        <w:shd w:val="clear" w:color="auto" w:fil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14"/>
  </w:num>
  <w:num w:numId="12">
    <w:abstractNumId w:val="11"/>
  </w:num>
  <w:num w:numId="13">
    <w:abstractNumId w:val="15"/>
  </w:num>
  <w:num w:numId="14">
    <w:abstractNumId w:val="10"/>
  </w:num>
  <w:num w:numId="15">
    <w:abstractNumId w:val="17"/>
  </w:num>
  <w:num w:numId="16">
    <w:abstractNumId w:val="9"/>
  </w:num>
  <w:num w:numId="17">
    <w:abstractNumId w:val="16"/>
  </w:num>
  <w:num w:numId="18">
    <w:abstractNumId w:val="21"/>
  </w:num>
  <w:num w:numId="19">
    <w:abstractNumId w:val="20"/>
  </w:num>
  <w:num w:numId="20">
    <w:abstractNumId w:val="22"/>
  </w:num>
  <w:num w:numId="21">
    <w:abstractNumId w:val="18"/>
  </w:num>
  <w:num w:numId="22">
    <w:abstractNumId w:val="13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F261FE"/>
    <w:rsid w:val="00413077"/>
    <w:rsid w:val="00F26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499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03499"/>
    <w:rPr>
      <w:rFonts w:ascii="Symbol" w:hAnsi="Symbol"/>
    </w:rPr>
  </w:style>
  <w:style w:type="character" w:customStyle="1" w:styleId="WW8Num2z0">
    <w:name w:val="WW8Num2z0"/>
    <w:rsid w:val="00203499"/>
    <w:rPr>
      <w:rFonts w:ascii="Wingdings" w:hAnsi="Wingdings"/>
    </w:rPr>
  </w:style>
  <w:style w:type="character" w:customStyle="1" w:styleId="WW8Num3z0">
    <w:name w:val="WW8Num3z0"/>
    <w:rsid w:val="00203499"/>
    <w:rPr>
      <w:rFonts w:ascii="Symbol" w:hAnsi="Symbol"/>
    </w:rPr>
  </w:style>
  <w:style w:type="character" w:customStyle="1" w:styleId="WW8Num4z0">
    <w:name w:val="WW8Num4z0"/>
    <w:rsid w:val="00203499"/>
    <w:rPr>
      <w:rFonts w:ascii="Symbol" w:hAnsi="Symbol"/>
    </w:rPr>
  </w:style>
  <w:style w:type="character" w:customStyle="1" w:styleId="WW8Num5z0">
    <w:name w:val="WW8Num5z0"/>
    <w:rsid w:val="00203499"/>
    <w:rPr>
      <w:rFonts w:ascii="Symbol" w:hAnsi="Symbol"/>
    </w:rPr>
  </w:style>
  <w:style w:type="character" w:customStyle="1" w:styleId="WW8Num6z0">
    <w:name w:val="WW8Num6z0"/>
    <w:rsid w:val="00203499"/>
    <w:rPr>
      <w:rFonts w:ascii="Symbol" w:hAnsi="Symbol"/>
    </w:rPr>
  </w:style>
  <w:style w:type="character" w:customStyle="1" w:styleId="WW8Num7z0">
    <w:name w:val="WW8Num7z0"/>
    <w:rsid w:val="00203499"/>
    <w:rPr>
      <w:rFonts w:ascii="Symbol" w:hAnsi="Symbol"/>
    </w:rPr>
  </w:style>
  <w:style w:type="character" w:customStyle="1" w:styleId="WW8Num8z0">
    <w:name w:val="WW8Num8z0"/>
    <w:rsid w:val="00203499"/>
    <w:rPr>
      <w:rFonts w:ascii="Wingdings" w:hAnsi="Wingdings"/>
    </w:rPr>
  </w:style>
  <w:style w:type="character" w:customStyle="1" w:styleId="Absatz-Standardschriftart">
    <w:name w:val="Absatz-Standardschriftart"/>
    <w:rsid w:val="00203499"/>
  </w:style>
  <w:style w:type="character" w:customStyle="1" w:styleId="WW-Absatz-Standardschriftart">
    <w:name w:val="WW-Absatz-Standardschriftart"/>
    <w:rsid w:val="00203499"/>
  </w:style>
  <w:style w:type="character" w:customStyle="1" w:styleId="WW-Absatz-Standardschriftart1">
    <w:name w:val="WW-Absatz-Standardschriftart1"/>
    <w:rsid w:val="00203499"/>
  </w:style>
  <w:style w:type="character" w:customStyle="1" w:styleId="WW-Absatz-Standardschriftart11">
    <w:name w:val="WW-Absatz-Standardschriftart11"/>
    <w:rsid w:val="00203499"/>
  </w:style>
  <w:style w:type="character" w:customStyle="1" w:styleId="WW8Num1z1">
    <w:name w:val="WW8Num1z1"/>
    <w:rsid w:val="00203499"/>
    <w:rPr>
      <w:rFonts w:ascii="Courier New" w:hAnsi="Courier New" w:cs="Courier New"/>
    </w:rPr>
  </w:style>
  <w:style w:type="character" w:customStyle="1" w:styleId="WW8Num1z2">
    <w:name w:val="WW8Num1z2"/>
    <w:rsid w:val="00203499"/>
    <w:rPr>
      <w:rFonts w:ascii="Wingdings" w:hAnsi="Wingdings"/>
    </w:rPr>
  </w:style>
  <w:style w:type="character" w:customStyle="1" w:styleId="WW8Num2z1">
    <w:name w:val="WW8Num2z1"/>
    <w:rsid w:val="00203499"/>
    <w:rPr>
      <w:rFonts w:ascii="Courier New" w:hAnsi="Courier New" w:cs="Courier New"/>
    </w:rPr>
  </w:style>
  <w:style w:type="character" w:customStyle="1" w:styleId="WW8Num2z3">
    <w:name w:val="WW8Num2z3"/>
    <w:rsid w:val="00203499"/>
    <w:rPr>
      <w:rFonts w:ascii="Symbol" w:hAnsi="Symbol"/>
    </w:rPr>
  </w:style>
  <w:style w:type="character" w:customStyle="1" w:styleId="WW8Num3z1">
    <w:name w:val="WW8Num3z1"/>
    <w:rsid w:val="00203499"/>
    <w:rPr>
      <w:rFonts w:ascii="Courier New" w:hAnsi="Courier New" w:cs="Courier New"/>
    </w:rPr>
  </w:style>
  <w:style w:type="character" w:customStyle="1" w:styleId="WW8Num3z2">
    <w:name w:val="WW8Num3z2"/>
    <w:rsid w:val="00203499"/>
    <w:rPr>
      <w:rFonts w:ascii="Wingdings" w:hAnsi="Wingdings"/>
    </w:rPr>
  </w:style>
  <w:style w:type="character" w:customStyle="1" w:styleId="WW8Num4z1">
    <w:name w:val="WW8Num4z1"/>
    <w:rsid w:val="00203499"/>
    <w:rPr>
      <w:rFonts w:ascii="Courier New" w:hAnsi="Courier New" w:cs="Courier New"/>
    </w:rPr>
  </w:style>
  <w:style w:type="character" w:customStyle="1" w:styleId="WW8Num4z2">
    <w:name w:val="WW8Num4z2"/>
    <w:rsid w:val="00203499"/>
    <w:rPr>
      <w:rFonts w:ascii="Wingdings" w:hAnsi="Wingdings"/>
    </w:rPr>
  </w:style>
  <w:style w:type="character" w:customStyle="1" w:styleId="WW8Num5z1">
    <w:name w:val="WW8Num5z1"/>
    <w:rsid w:val="00203499"/>
    <w:rPr>
      <w:rFonts w:ascii="Courier New" w:hAnsi="Courier New" w:cs="Courier New"/>
    </w:rPr>
  </w:style>
  <w:style w:type="character" w:customStyle="1" w:styleId="WW8Num5z2">
    <w:name w:val="WW8Num5z2"/>
    <w:rsid w:val="00203499"/>
    <w:rPr>
      <w:rFonts w:ascii="Wingdings" w:hAnsi="Wingdings"/>
    </w:rPr>
  </w:style>
  <w:style w:type="character" w:customStyle="1" w:styleId="WW8Num6z1">
    <w:name w:val="WW8Num6z1"/>
    <w:rsid w:val="00203499"/>
    <w:rPr>
      <w:rFonts w:ascii="Courier New" w:hAnsi="Courier New" w:cs="Courier New"/>
    </w:rPr>
  </w:style>
  <w:style w:type="character" w:customStyle="1" w:styleId="WW8Num6z2">
    <w:name w:val="WW8Num6z2"/>
    <w:rsid w:val="00203499"/>
    <w:rPr>
      <w:rFonts w:ascii="Wingdings" w:hAnsi="Wingdings"/>
    </w:rPr>
  </w:style>
  <w:style w:type="character" w:customStyle="1" w:styleId="WW8Num7z1">
    <w:name w:val="WW8Num7z1"/>
    <w:rsid w:val="00203499"/>
    <w:rPr>
      <w:rFonts w:ascii="Courier New" w:hAnsi="Courier New" w:cs="Courier New"/>
    </w:rPr>
  </w:style>
  <w:style w:type="character" w:customStyle="1" w:styleId="WW8Num7z2">
    <w:name w:val="WW8Num7z2"/>
    <w:rsid w:val="00203499"/>
    <w:rPr>
      <w:rFonts w:ascii="Wingdings" w:hAnsi="Wingdings"/>
    </w:rPr>
  </w:style>
  <w:style w:type="character" w:customStyle="1" w:styleId="WW8Num8z1">
    <w:name w:val="WW8Num8z1"/>
    <w:rsid w:val="00203499"/>
    <w:rPr>
      <w:rFonts w:ascii="Courier New" w:hAnsi="Courier New" w:cs="Courier New"/>
    </w:rPr>
  </w:style>
  <w:style w:type="character" w:customStyle="1" w:styleId="WW8Num8z3">
    <w:name w:val="WW8Num8z3"/>
    <w:rsid w:val="00203499"/>
    <w:rPr>
      <w:rFonts w:ascii="Symbol" w:hAnsi="Symbol"/>
    </w:rPr>
  </w:style>
  <w:style w:type="character" w:customStyle="1" w:styleId="WW8Num9z0">
    <w:name w:val="WW8Num9z0"/>
    <w:rsid w:val="00203499"/>
    <w:rPr>
      <w:rFonts w:ascii="Wingdings" w:hAnsi="Wingdings"/>
    </w:rPr>
  </w:style>
  <w:style w:type="character" w:customStyle="1" w:styleId="WW8Num9z1">
    <w:name w:val="WW8Num9z1"/>
    <w:rsid w:val="00203499"/>
    <w:rPr>
      <w:rFonts w:ascii="Courier New" w:hAnsi="Courier New" w:cs="Courier New"/>
    </w:rPr>
  </w:style>
  <w:style w:type="character" w:customStyle="1" w:styleId="WW8Num9z3">
    <w:name w:val="WW8Num9z3"/>
    <w:rsid w:val="00203499"/>
    <w:rPr>
      <w:rFonts w:ascii="Symbol" w:hAnsi="Symbol"/>
    </w:rPr>
  </w:style>
  <w:style w:type="character" w:customStyle="1" w:styleId="WW8Num10z0">
    <w:name w:val="WW8Num10z0"/>
    <w:rsid w:val="00203499"/>
    <w:rPr>
      <w:rFonts w:ascii="Symbol" w:hAnsi="Symbol"/>
    </w:rPr>
  </w:style>
  <w:style w:type="character" w:customStyle="1" w:styleId="WW8Num10z1">
    <w:name w:val="WW8Num10z1"/>
    <w:rsid w:val="00203499"/>
    <w:rPr>
      <w:rFonts w:ascii="Courier New" w:hAnsi="Courier New" w:cs="Courier New"/>
    </w:rPr>
  </w:style>
  <w:style w:type="character" w:customStyle="1" w:styleId="WW8Num10z2">
    <w:name w:val="WW8Num10z2"/>
    <w:rsid w:val="00203499"/>
    <w:rPr>
      <w:rFonts w:ascii="Wingdings" w:hAnsi="Wingdings"/>
    </w:rPr>
  </w:style>
  <w:style w:type="character" w:customStyle="1" w:styleId="WW8Num11z0">
    <w:name w:val="WW8Num11z0"/>
    <w:rsid w:val="00203499"/>
    <w:rPr>
      <w:rFonts w:ascii="Symbol" w:hAnsi="Symbol"/>
    </w:rPr>
  </w:style>
  <w:style w:type="character" w:customStyle="1" w:styleId="WW8Num12z0">
    <w:name w:val="WW8Num12z0"/>
    <w:rsid w:val="00203499"/>
    <w:rPr>
      <w:rFonts w:ascii="Symbol" w:hAnsi="Symbol"/>
    </w:rPr>
  </w:style>
  <w:style w:type="character" w:customStyle="1" w:styleId="WW8Num12z2">
    <w:name w:val="WW8Num12z2"/>
    <w:rsid w:val="00203499"/>
    <w:rPr>
      <w:rFonts w:ascii="Wingdings" w:hAnsi="Wingdings"/>
    </w:rPr>
  </w:style>
  <w:style w:type="character" w:customStyle="1" w:styleId="WW8Num12z4">
    <w:name w:val="WW8Num12z4"/>
    <w:rsid w:val="00203499"/>
    <w:rPr>
      <w:rFonts w:ascii="Courier New" w:hAnsi="Courier New"/>
    </w:rPr>
  </w:style>
  <w:style w:type="character" w:customStyle="1" w:styleId="WW8Num13z0">
    <w:name w:val="WW8Num13z0"/>
    <w:rsid w:val="00203499"/>
    <w:rPr>
      <w:rFonts w:ascii="Symbol" w:hAnsi="Symbol"/>
    </w:rPr>
  </w:style>
  <w:style w:type="character" w:customStyle="1" w:styleId="WW8Num13z1">
    <w:name w:val="WW8Num13z1"/>
    <w:rsid w:val="00203499"/>
    <w:rPr>
      <w:rFonts w:ascii="Courier New" w:hAnsi="Courier New" w:cs="Courier New"/>
    </w:rPr>
  </w:style>
  <w:style w:type="character" w:customStyle="1" w:styleId="WW8Num13z2">
    <w:name w:val="WW8Num13z2"/>
    <w:rsid w:val="00203499"/>
    <w:rPr>
      <w:rFonts w:ascii="Wingdings" w:hAnsi="Wingdings"/>
    </w:rPr>
  </w:style>
  <w:style w:type="character" w:customStyle="1" w:styleId="WW8Num14z0">
    <w:name w:val="WW8Num14z0"/>
    <w:rsid w:val="00203499"/>
    <w:rPr>
      <w:rFonts w:ascii="Symbol" w:hAnsi="Symbol"/>
    </w:rPr>
  </w:style>
  <w:style w:type="character" w:customStyle="1" w:styleId="WW8Num14z1">
    <w:name w:val="WW8Num14z1"/>
    <w:rsid w:val="00203499"/>
    <w:rPr>
      <w:rFonts w:ascii="Courier New" w:hAnsi="Courier New" w:cs="Courier New"/>
    </w:rPr>
  </w:style>
  <w:style w:type="character" w:customStyle="1" w:styleId="WW8Num14z2">
    <w:name w:val="WW8Num14z2"/>
    <w:rsid w:val="00203499"/>
    <w:rPr>
      <w:rFonts w:ascii="Wingdings" w:hAnsi="Wingdings"/>
    </w:rPr>
  </w:style>
  <w:style w:type="character" w:customStyle="1" w:styleId="WW8Num15z0">
    <w:name w:val="WW8Num15z0"/>
    <w:rsid w:val="00203499"/>
    <w:rPr>
      <w:rFonts w:ascii="Symbol" w:hAnsi="Symbol"/>
    </w:rPr>
  </w:style>
  <w:style w:type="character" w:customStyle="1" w:styleId="WW8Num15z1">
    <w:name w:val="WW8Num15z1"/>
    <w:rsid w:val="00203499"/>
    <w:rPr>
      <w:rFonts w:ascii="Courier New" w:hAnsi="Courier New" w:cs="Courier New"/>
    </w:rPr>
  </w:style>
  <w:style w:type="character" w:customStyle="1" w:styleId="WW8Num15z2">
    <w:name w:val="WW8Num15z2"/>
    <w:rsid w:val="00203499"/>
    <w:rPr>
      <w:rFonts w:ascii="Wingdings" w:hAnsi="Wingdings"/>
    </w:rPr>
  </w:style>
  <w:style w:type="character" w:styleId="Hyperlink">
    <w:name w:val="Hyperlink"/>
    <w:basedOn w:val="DefaultParagraphFont"/>
    <w:semiHidden/>
    <w:rsid w:val="00203499"/>
    <w:rPr>
      <w:color w:val="0000FF"/>
      <w:u w:val="single"/>
    </w:rPr>
  </w:style>
  <w:style w:type="character" w:customStyle="1" w:styleId="Bullets">
    <w:name w:val="Bullets"/>
    <w:rsid w:val="0020349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0349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203499"/>
    <w:pPr>
      <w:spacing w:after="120"/>
    </w:pPr>
  </w:style>
  <w:style w:type="paragraph" w:styleId="List">
    <w:name w:val="List"/>
    <w:basedOn w:val="BodyText"/>
    <w:semiHidden/>
    <w:rsid w:val="00203499"/>
    <w:rPr>
      <w:rFonts w:cs="Tahoma"/>
    </w:rPr>
  </w:style>
  <w:style w:type="paragraph" w:styleId="Caption">
    <w:name w:val="caption"/>
    <w:basedOn w:val="Normal"/>
    <w:qFormat/>
    <w:rsid w:val="0020349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203499"/>
    <w:pPr>
      <w:suppressLineNumbers/>
    </w:pPr>
    <w:rPr>
      <w:rFonts w:cs="Tahoma"/>
    </w:rPr>
  </w:style>
  <w:style w:type="paragraph" w:customStyle="1" w:styleId="Achievement">
    <w:name w:val="Achievement"/>
    <w:basedOn w:val="Normal"/>
    <w:rsid w:val="00203499"/>
    <w:pPr>
      <w:tabs>
        <w:tab w:val="left" w:pos="8640"/>
      </w:tabs>
      <w:spacing w:after="60" w:line="220" w:lineRule="atLeast"/>
      <w:ind w:left="720" w:hanging="360"/>
      <w:jc w:val="both"/>
    </w:pPr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styleId="ListParagraph">
    <w:name w:val="List Paragraph"/>
    <w:basedOn w:val="Normal"/>
    <w:qFormat/>
    <w:rsid w:val="00203499"/>
    <w:pPr>
      <w:ind w:left="720"/>
    </w:pPr>
    <w:rPr>
      <w:lang w:val="en-IN"/>
    </w:rPr>
  </w:style>
  <w:style w:type="paragraph" w:customStyle="1" w:styleId="LastListText">
    <w:name w:val="LastListText"/>
    <w:basedOn w:val="Normal"/>
    <w:rsid w:val="00203499"/>
    <w:pPr>
      <w:numPr>
        <w:numId w:val="5"/>
      </w:numPr>
      <w:spacing w:before="60" w:after="240" w:line="360" w:lineRule="auto"/>
    </w:pPr>
    <w:rPr>
      <w:rFonts w:ascii="Verdana" w:eastAsia="Times New Roman" w:hAnsi="Verdana"/>
      <w:sz w:val="17"/>
      <w:szCs w:val="20"/>
      <w:lang w:val="en-US"/>
    </w:rPr>
  </w:style>
  <w:style w:type="paragraph" w:customStyle="1" w:styleId="TableContents">
    <w:name w:val="Table Contents"/>
    <w:basedOn w:val="Normal"/>
    <w:rsid w:val="00203499"/>
    <w:pPr>
      <w:suppressLineNumbers/>
    </w:pPr>
  </w:style>
  <w:style w:type="paragraph" w:customStyle="1" w:styleId="TableHeading">
    <w:name w:val="Table Heading"/>
    <w:basedOn w:val="TableContents"/>
    <w:rsid w:val="00203499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A2F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15522D"/>
    <w:pPr>
      <w:suppressAutoHyphens w:val="0"/>
      <w:spacing w:before="40" w:after="120" w:line="240" w:lineRule="auto"/>
      <w:ind w:left="360"/>
    </w:pPr>
    <w:rPr>
      <w:rFonts w:ascii="Arial" w:eastAsia="Times New Roman" w:hAnsi="Arial" w:cs="Times New Roman"/>
      <w:sz w:val="18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15522D"/>
    <w:rPr>
      <w:rFonts w:ascii="Arial" w:hAnsi="Arial"/>
      <w:sz w:val="18"/>
      <w:lang w:val="en-GB"/>
    </w:rPr>
  </w:style>
  <w:style w:type="paragraph" w:customStyle="1" w:styleId="Normal1">
    <w:name w:val="Normal1"/>
    <w:basedOn w:val="Normal"/>
    <w:qFormat/>
    <w:rsid w:val="00557950"/>
    <w:pPr>
      <w:widowControl w:val="0"/>
      <w:suppressAutoHyphens w:val="0"/>
      <w:spacing w:after="0" w:line="240" w:lineRule="auto"/>
    </w:pPr>
    <w:rPr>
      <w:rFonts w:ascii="Nimbus Roman No9 L" w:eastAsia="Nimbus Roman No9 L" w:hAnsi="Nimbus Roman No9 L" w:cs="Times New Roman"/>
      <w:sz w:val="24"/>
      <w:szCs w:val="20"/>
      <w:lang w:val="en-US" w:eastAsia="zh-TW"/>
    </w:rPr>
  </w:style>
  <w:style w:type="character" w:customStyle="1" w:styleId="apple-converted-space">
    <w:name w:val="apple-converted-space"/>
    <w:basedOn w:val="DefaultParagraphFont"/>
    <w:rsid w:val="00C12A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6eb90fd9ec2f95aefd043c9d4bffe145134f530e18705c4458440321091b5b581a09170317405c5c1b4d58515c424154181c084b281e010303041844585c0c4356015a4e5e51100614700558190a15021648444f5108084a5746754e034a571b5549120b40001044095a0e041e470d140110155e5500504a155b440345450e5c0a5249130f031f030201091b5b5810091205174659590a54585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Bikram C</vt:lpstr>
    </vt:vector>
  </TitlesOfParts>
  <Company>Capgemini</Company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Bikram C</dc:title>
  <dc:creator>Amrita Singhal</dc:creator>
  <cp:lastModifiedBy>Admin</cp:lastModifiedBy>
  <cp:revision>3</cp:revision>
  <cp:lastPrinted>1900-12-31T18:30:00Z</cp:lastPrinted>
  <dcterms:created xsi:type="dcterms:W3CDTF">2018-09-23T11:27:00Z</dcterms:created>
  <dcterms:modified xsi:type="dcterms:W3CDTF">2018-10-23T10:29:00Z</dcterms:modified>
</cp:coreProperties>
</file>