
<file path=[Content_Types].xml><?xml version="1.0" encoding="utf-8"?>
<Types xmlns="http://schemas.openxmlformats.org/package/2006/content-types">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2.xml" ContentType="application/vnd.ms-office.webextension+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E03" w:rsidRPr="0064344B" w:rsidRDefault="00EB4D38" w:rsidP="002835F5">
      <w:pPr>
        <w:tabs>
          <w:tab w:val="left" w:pos="2700"/>
          <w:tab w:val="center" w:pos="4802"/>
        </w:tabs>
        <w:jc w:val="center"/>
        <w:rPr>
          <w:b/>
          <w:color w:val="000000" w:themeColor="text1"/>
          <w:sz w:val="28"/>
          <w:szCs w:val="28"/>
          <w:lang w:val="de-DE"/>
        </w:rPr>
      </w:pPr>
    </w:p>
    <w:p w:rsidR="006F271E" w:rsidRPr="0064344B" w:rsidRDefault="006F271E" w:rsidP="002835F5">
      <w:pPr>
        <w:tabs>
          <w:tab w:val="left" w:pos="2700"/>
          <w:tab w:val="center" w:pos="4802"/>
        </w:tabs>
        <w:jc w:val="center"/>
        <w:rPr>
          <w:b/>
          <w:color w:val="000000" w:themeColor="text1"/>
          <w:sz w:val="28"/>
          <w:szCs w:val="28"/>
          <w:lang w:val="de-DE"/>
        </w:rPr>
      </w:pPr>
    </w:p>
    <w:p w:rsidR="00E04091" w:rsidRPr="0064344B" w:rsidRDefault="00E04091" w:rsidP="002835F5">
      <w:pPr>
        <w:tabs>
          <w:tab w:val="left" w:pos="2700"/>
          <w:tab w:val="center" w:pos="4802"/>
        </w:tabs>
        <w:jc w:val="center"/>
        <w:rPr>
          <w:b/>
          <w:color w:val="000000" w:themeColor="text1"/>
          <w:sz w:val="44"/>
          <w:szCs w:val="40"/>
          <w:lang w:val="de-DE"/>
        </w:rPr>
      </w:pPr>
    </w:p>
    <w:p w:rsidR="007F46D2" w:rsidRPr="0064344B" w:rsidRDefault="007F46D2" w:rsidP="00D424EE">
      <w:pPr>
        <w:jc w:val="both"/>
        <w:rPr>
          <w:color w:val="000000" w:themeColor="text1"/>
          <w:sz w:val="22"/>
          <w:szCs w:val="22"/>
          <w:lang w:val="de-DE"/>
        </w:rPr>
      </w:pPr>
      <w:r w:rsidRPr="0064344B">
        <w:rPr>
          <w:b/>
          <w:color w:val="000000" w:themeColor="text1"/>
          <w:sz w:val="22"/>
          <w:szCs w:val="22"/>
        </w:rPr>
        <w:t>Siripireddy Bhavya</w:t>
      </w:r>
      <w:r w:rsidR="00F52B59" w:rsidRPr="0064344B">
        <w:rPr>
          <w:b/>
          <w:color w:val="000000" w:themeColor="text1"/>
          <w:sz w:val="22"/>
          <w:szCs w:val="22"/>
          <w:lang w:val="de-DE"/>
        </w:rPr>
        <w:tab/>
      </w:r>
      <w:r w:rsidR="00F52B59" w:rsidRPr="0064344B">
        <w:rPr>
          <w:b/>
          <w:color w:val="000000" w:themeColor="text1"/>
          <w:sz w:val="22"/>
          <w:szCs w:val="22"/>
          <w:lang w:val="de-DE"/>
        </w:rPr>
        <w:tab/>
      </w:r>
      <w:r w:rsidR="00F52B59" w:rsidRPr="0064344B">
        <w:rPr>
          <w:b/>
          <w:color w:val="000000" w:themeColor="text1"/>
          <w:sz w:val="22"/>
          <w:szCs w:val="22"/>
          <w:lang w:val="de-DE"/>
        </w:rPr>
        <w:tab/>
      </w:r>
      <w:r w:rsidR="00F52B59" w:rsidRPr="0064344B">
        <w:rPr>
          <w:b/>
          <w:color w:val="000000" w:themeColor="text1"/>
          <w:sz w:val="22"/>
          <w:szCs w:val="22"/>
          <w:lang w:val="de-DE"/>
        </w:rPr>
        <w:tab/>
      </w:r>
      <w:r w:rsidR="00F52B59" w:rsidRPr="0064344B">
        <w:rPr>
          <w:b/>
          <w:color w:val="000000" w:themeColor="text1"/>
          <w:sz w:val="22"/>
          <w:szCs w:val="22"/>
          <w:lang w:val="de-DE"/>
        </w:rPr>
        <w:tab/>
      </w:r>
      <w:r w:rsidR="00F52B59" w:rsidRPr="0064344B">
        <w:rPr>
          <w:b/>
          <w:color w:val="000000" w:themeColor="text1"/>
          <w:sz w:val="22"/>
          <w:szCs w:val="22"/>
          <w:lang w:val="de-DE"/>
        </w:rPr>
        <w:tab/>
      </w:r>
      <w:r w:rsidR="00F52B59" w:rsidRPr="0064344B">
        <w:rPr>
          <w:b/>
          <w:color w:val="000000" w:themeColor="text1"/>
          <w:sz w:val="22"/>
          <w:szCs w:val="22"/>
          <w:lang w:val="de-DE"/>
        </w:rPr>
        <w:tab/>
      </w:r>
      <w:r w:rsidR="00F52B59" w:rsidRPr="0064344B">
        <w:rPr>
          <w:b/>
          <w:color w:val="000000" w:themeColor="text1"/>
          <w:sz w:val="22"/>
          <w:szCs w:val="22"/>
          <w:lang w:val="de-DE"/>
        </w:rPr>
        <w:tab/>
      </w:r>
      <w:r w:rsidR="00F52B59" w:rsidRPr="0064344B">
        <w:rPr>
          <w:b/>
          <w:color w:val="000000" w:themeColor="text1"/>
          <w:sz w:val="22"/>
          <w:szCs w:val="22"/>
          <w:lang w:val="de-DE"/>
        </w:rPr>
        <w:tab/>
      </w:r>
      <w:r w:rsidR="004A58D3" w:rsidRPr="0064344B">
        <w:rPr>
          <w:b/>
          <w:color w:val="000000" w:themeColor="text1"/>
          <w:sz w:val="22"/>
          <w:szCs w:val="22"/>
          <w:lang w:val="de-DE"/>
        </w:rPr>
        <w:t xml:space="preserve"> Email </w:t>
      </w:r>
      <w:r w:rsidR="00E04091" w:rsidRPr="0064344B">
        <w:rPr>
          <w:b/>
          <w:color w:val="000000" w:themeColor="text1"/>
          <w:sz w:val="22"/>
          <w:szCs w:val="22"/>
          <w:lang w:val="de-DE"/>
        </w:rPr>
        <w:t>ID:</w:t>
      </w:r>
      <w:hyperlink r:id="rId6" w:history="1">
        <w:r w:rsidRPr="0064344B">
          <w:rPr>
            <w:rStyle w:val="Hyperlink"/>
            <w:b/>
            <w:sz w:val="22"/>
            <w:szCs w:val="22"/>
            <w:lang w:val="de-DE"/>
          </w:rPr>
          <w:t>reddybhavya218@gmail.com</w:t>
        </w:r>
      </w:hyperlink>
      <w:r w:rsidR="004A58D3" w:rsidRPr="0064344B">
        <w:rPr>
          <w:color w:val="000000" w:themeColor="text1"/>
          <w:sz w:val="22"/>
          <w:szCs w:val="22"/>
          <w:lang w:val="de-DE"/>
        </w:rPr>
        <w:tab/>
      </w:r>
    </w:p>
    <w:p w:rsidR="00A9580E" w:rsidRPr="0064344B" w:rsidRDefault="007F46D2" w:rsidP="00D424EE">
      <w:pPr>
        <w:jc w:val="both"/>
        <w:rPr>
          <w:b/>
          <w:color w:val="000000" w:themeColor="text1"/>
          <w:sz w:val="22"/>
          <w:szCs w:val="22"/>
          <w:lang w:val="de-DE"/>
        </w:rPr>
      </w:pP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Pr="0064344B">
        <w:rPr>
          <w:color w:val="000000" w:themeColor="text1"/>
          <w:sz w:val="22"/>
          <w:szCs w:val="22"/>
          <w:lang w:val="de-DE"/>
        </w:rPr>
        <w:tab/>
      </w:r>
      <w:r w:rsidR="007900AA">
        <w:rPr>
          <w:b/>
          <w:color w:val="000000" w:themeColor="text1"/>
          <w:sz w:val="22"/>
          <w:szCs w:val="22"/>
          <w:lang w:val="de-DE"/>
        </w:rPr>
        <w:t>Phone number: +919738270054</w:t>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r w:rsidR="004A58D3" w:rsidRPr="0064344B">
        <w:rPr>
          <w:b/>
          <w:color w:val="000000" w:themeColor="text1"/>
          <w:sz w:val="22"/>
          <w:szCs w:val="22"/>
          <w:lang w:val="de-DE"/>
        </w:rPr>
        <w:tab/>
      </w:r>
    </w:p>
    <w:p w:rsidR="004E2AAC" w:rsidRPr="0064344B" w:rsidRDefault="003B2D33" w:rsidP="00307F1C">
      <w:pPr>
        <w:pBdr>
          <w:bottom w:val="threeDEngrave" w:sz="18" w:space="0" w:color="auto"/>
        </w:pBdr>
        <w:shd w:val="clear" w:color="auto" w:fill="D9D9D9" w:themeFill="background1" w:themeFillShade="D9"/>
        <w:spacing w:after="240"/>
        <w:rPr>
          <w:b/>
          <w:color w:val="000000" w:themeColor="text1"/>
          <w:sz w:val="22"/>
          <w:szCs w:val="22"/>
        </w:rPr>
      </w:pPr>
      <w:r w:rsidRPr="0064344B">
        <w:rPr>
          <w:b/>
          <w:color w:val="000000" w:themeColor="text1"/>
          <w:sz w:val="22"/>
          <w:szCs w:val="22"/>
        </w:rPr>
        <w:t>Professional Summary</w:t>
      </w:r>
      <w:r w:rsidR="004A58D3" w:rsidRPr="0064344B">
        <w:rPr>
          <w:b/>
          <w:color w:val="000000" w:themeColor="text1"/>
          <w:sz w:val="22"/>
          <w:szCs w:val="22"/>
        </w:rPr>
        <w:t>:</w:t>
      </w:r>
    </w:p>
    <w:p w:rsidR="00117C00" w:rsidRPr="0064344B" w:rsidRDefault="00117C00" w:rsidP="0064344B">
      <w:pPr>
        <w:pStyle w:val="ListParagraph"/>
        <w:numPr>
          <w:ilvl w:val="0"/>
          <w:numId w:val="3"/>
        </w:numPr>
        <w:spacing w:line="276" w:lineRule="auto"/>
        <w:jc w:val="both"/>
        <w:rPr>
          <w:rFonts w:eastAsia="Arial Unicode MS"/>
          <w:b/>
          <w:sz w:val="22"/>
          <w:szCs w:val="22"/>
        </w:rPr>
      </w:pPr>
      <w:r w:rsidRPr="0064344B">
        <w:rPr>
          <w:rFonts w:eastAsia="Arial Unicode MS"/>
          <w:sz w:val="22"/>
          <w:szCs w:val="22"/>
        </w:rPr>
        <w:t xml:space="preserve">Having </w:t>
      </w:r>
      <w:r w:rsidR="00F47356" w:rsidRPr="0064344B">
        <w:rPr>
          <w:rFonts w:eastAsia="Arial Unicode MS"/>
          <w:b/>
          <w:sz w:val="22"/>
          <w:szCs w:val="22"/>
        </w:rPr>
        <w:t>3.</w:t>
      </w:r>
      <w:r w:rsidR="00A853BF">
        <w:rPr>
          <w:rFonts w:eastAsia="Arial Unicode MS"/>
          <w:b/>
          <w:sz w:val="22"/>
          <w:szCs w:val="22"/>
        </w:rPr>
        <w:t>4</w:t>
      </w:r>
      <w:bookmarkStart w:id="0" w:name="_GoBack"/>
      <w:bookmarkEnd w:id="0"/>
      <w:r w:rsidRPr="0064344B">
        <w:rPr>
          <w:rFonts w:eastAsia="Arial Unicode MS"/>
          <w:b/>
          <w:sz w:val="22"/>
          <w:szCs w:val="22"/>
        </w:rPr>
        <w:t>Years</w:t>
      </w:r>
      <w:r w:rsidRPr="0064344B">
        <w:rPr>
          <w:rFonts w:eastAsia="Arial Unicode MS"/>
          <w:sz w:val="22"/>
          <w:szCs w:val="22"/>
        </w:rPr>
        <w:t xml:space="preserve"> of experience in </w:t>
      </w:r>
      <w:r w:rsidRPr="0064344B">
        <w:rPr>
          <w:rFonts w:eastAsia="Arial Unicode MS"/>
          <w:b/>
          <w:sz w:val="22"/>
          <w:szCs w:val="22"/>
        </w:rPr>
        <w:t xml:space="preserve">Performance Testing </w:t>
      </w:r>
      <w:r w:rsidRPr="0064344B">
        <w:rPr>
          <w:rFonts w:eastAsia="Arial Unicode MS"/>
          <w:sz w:val="22"/>
          <w:szCs w:val="22"/>
        </w:rPr>
        <w:t>using</w:t>
      </w:r>
      <w:r w:rsidRPr="0064344B">
        <w:rPr>
          <w:rFonts w:eastAsia="Arial Unicode MS"/>
          <w:b/>
          <w:sz w:val="22"/>
          <w:szCs w:val="22"/>
        </w:rPr>
        <w:t>L</w:t>
      </w:r>
      <w:r w:rsidR="00723CEA" w:rsidRPr="0064344B">
        <w:rPr>
          <w:rFonts w:eastAsia="Arial Unicode MS"/>
          <w:b/>
          <w:sz w:val="22"/>
          <w:szCs w:val="22"/>
        </w:rPr>
        <w:t>o</w:t>
      </w:r>
      <w:r w:rsidR="00E04091" w:rsidRPr="0064344B">
        <w:rPr>
          <w:rFonts w:eastAsia="Arial Unicode MS"/>
          <w:b/>
          <w:sz w:val="22"/>
          <w:szCs w:val="22"/>
        </w:rPr>
        <w:t xml:space="preserve">ad Runner </w:t>
      </w:r>
      <w:r w:rsidR="00F52B59" w:rsidRPr="0064344B">
        <w:rPr>
          <w:rFonts w:eastAsia="Arial Unicode MS"/>
          <w:b/>
          <w:sz w:val="22"/>
          <w:szCs w:val="22"/>
        </w:rPr>
        <w:t>and JMeter</w:t>
      </w:r>
      <w:r w:rsidRPr="0064344B">
        <w:rPr>
          <w:rFonts w:eastAsia="Arial Unicode MS"/>
          <w:b/>
          <w:sz w:val="22"/>
          <w:szCs w:val="22"/>
        </w:rPr>
        <w:t>.</w:t>
      </w:r>
    </w:p>
    <w:p w:rsidR="00256EFD" w:rsidRPr="0064344B" w:rsidRDefault="004A58D3" w:rsidP="0064344B">
      <w:pPr>
        <w:pStyle w:val="ListParagraph"/>
        <w:widowControl w:val="0"/>
        <w:numPr>
          <w:ilvl w:val="0"/>
          <w:numId w:val="3"/>
        </w:numPr>
        <w:suppressAutoHyphens/>
        <w:overflowPunct w:val="0"/>
        <w:autoSpaceDE w:val="0"/>
        <w:spacing w:line="276" w:lineRule="auto"/>
        <w:ind w:right="450"/>
        <w:textAlignment w:val="baseline"/>
        <w:rPr>
          <w:rFonts w:eastAsia="BatangChe"/>
          <w:color w:val="000000" w:themeColor="text1"/>
          <w:sz w:val="22"/>
          <w:szCs w:val="22"/>
        </w:rPr>
      </w:pPr>
      <w:r w:rsidRPr="0064344B">
        <w:rPr>
          <w:rFonts w:eastAsia="BatangChe"/>
          <w:color w:val="000000" w:themeColor="text1"/>
          <w:sz w:val="22"/>
          <w:szCs w:val="22"/>
        </w:rPr>
        <w:t xml:space="preserve">Expertise in </w:t>
      </w:r>
      <w:r w:rsidR="00E04091" w:rsidRPr="0064344B">
        <w:rPr>
          <w:rFonts w:eastAsia="BatangChe"/>
          <w:b/>
          <w:bCs/>
          <w:color w:val="000000" w:themeColor="text1"/>
          <w:sz w:val="22"/>
          <w:szCs w:val="22"/>
        </w:rPr>
        <w:t>Performance T</w:t>
      </w:r>
      <w:r w:rsidRPr="0064344B">
        <w:rPr>
          <w:rFonts w:eastAsia="BatangChe"/>
          <w:b/>
          <w:bCs/>
          <w:color w:val="000000" w:themeColor="text1"/>
          <w:sz w:val="22"/>
          <w:szCs w:val="22"/>
        </w:rPr>
        <w:t xml:space="preserve">esting </w:t>
      </w:r>
      <w:r w:rsidRPr="0064344B">
        <w:rPr>
          <w:rFonts w:eastAsia="BatangChe"/>
          <w:bCs/>
          <w:color w:val="000000" w:themeColor="text1"/>
          <w:sz w:val="22"/>
          <w:szCs w:val="22"/>
        </w:rPr>
        <w:t>using</w:t>
      </w:r>
      <w:r w:rsidRPr="0064344B">
        <w:rPr>
          <w:rFonts w:eastAsia="BatangChe"/>
          <w:b/>
          <w:bCs/>
          <w:color w:val="000000" w:themeColor="text1"/>
          <w:sz w:val="22"/>
          <w:szCs w:val="22"/>
        </w:rPr>
        <w:t xml:space="preserve"> Web (Http/Html),</w:t>
      </w:r>
      <w:r w:rsidR="0054411B" w:rsidRPr="0064344B">
        <w:rPr>
          <w:rFonts w:eastAsia="BatangChe"/>
          <w:b/>
          <w:bCs/>
          <w:color w:val="000000" w:themeColor="text1"/>
          <w:sz w:val="22"/>
          <w:szCs w:val="22"/>
        </w:rPr>
        <w:t xml:space="preserve"> Web services Protocol</w:t>
      </w:r>
      <w:r w:rsidRPr="0064344B">
        <w:rPr>
          <w:rFonts w:eastAsia="BatangChe"/>
          <w:b/>
          <w:bCs/>
          <w:color w:val="000000" w:themeColor="text1"/>
          <w:sz w:val="22"/>
          <w:szCs w:val="22"/>
        </w:rPr>
        <w:t>.</w:t>
      </w:r>
    </w:p>
    <w:p w:rsidR="0054411B" w:rsidRPr="0064344B" w:rsidRDefault="0054411B" w:rsidP="0064344B">
      <w:pPr>
        <w:widowControl w:val="0"/>
        <w:numPr>
          <w:ilvl w:val="0"/>
          <w:numId w:val="3"/>
        </w:numPr>
        <w:autoSpaceDE w:val="0"/>
        <w:autoSpaceDN w:val="0"/>
        <w:adjustRightInd w:val="0"/>
      </w:pPr>
      <w:r w:rsidRPr="0064344B">
        <w:t xml:space="preserve">Good Knowledge on all </w:t>
      </w:r>
      <w:r w:rsidRPr="0064344B">
        <w:rPr>
          <w:b/>
          <w:bCs/>
        </w:rPr>
        <w:t>performance testing</w:t>
      </w:r>
      <w:r w:rsidRPr="0064344B">
        <w:t xml:space="preserve"> project activities including requirements gathering, planning, designing scripts and creating test data, executing load tests, reporting observations.</w:t>
      </w:r>
    </w:p>
    <w:p w:rsidR="00E04091" w:rsidRPr="0064344B" w:rsidRDefault="00E04091" w:rsidP="0064344B">
      <w:pPr>
        <w:pStyle w:val="ListParagraph"/>
        <w:widowControl w:val="0"/>
        <w:numPr>
          <w:ilvl w:val="0"/>
          <w:numId w:val="3"/>
        </w:numPr>
        <w:tabs>
          <w:tab w:val="left" w:pos="644"/>
        </w:tabs>
        <w:suppressAutoHyphens/>
        <w:spacing w:before="20" w:line="276" w:lineRule="auto"/>
        <w:jc w:val="both"/>
        <w:rPr>
          <w:rFonts w:eastAsia="Arial Unicode MS"/>
          <w:sz w:val="22"/>
          <w:szCs w:val="22"/>
        </w:rPr>
      </w:pPr>
      <w:r w:rsidRPr="0064344B">
        <w:rPr>
          <w:rFonts w:eastAsia="Arial Unicode MS"/>
          <w:sz w:val="22"/>
          <w:szCs w:val="22"/>
        </w:rPr>
        <w:t xml:space="preserve">Expertise in enhancing the Load runner scripts using </w:t>
      </w:r>
      <w:r w:rsidRPr="0064344B">
        <w:rPr>
          <w:rFonts w:eastAsia="Arial Unicode MS"/>
          <w:b/>
          <w:sz w:val="22"/>
          <w:szCs w:val="22"/>
        </w:rPr>
        <w:t>Correlation</w:t>
      </w:r>
      <w:r w:rsidRPr="0064344B">
        <w:rPr>
          <w:rFonts w:eastAsia="Arial Unicode MS"/>
          <w:sz w:val="22"/>
          <w:szCs w:val="22"/>
        </w:rPr>
        <w:t xml:space="preserve">, </w:t>
      </w:r>
      <w:r w:rsidRPr="0064344B">
        <w:rPr>
          <w:rFonts w:eastAsia="Arial Unicode MS"/>
          <w:b/>
          <w:sz w:val="22"/>
          <w:szCs w:val="22"/>
        </w:rPr>
        <w:t>Parameterization</w:t>
      </w:r>
      <w:r w:rsidRPr="0064344B">
        <w:rPr>
          <w:rFonts w:eastAsia="Arial Unicode MS"/>
          <w:sz w:val="22"/>
          <w:szCs w:val="22"/>
        </w:rPr>
        <w:t xml:space="preserve"> and </w:t>
      </w:r>
      <w:r w:rsidR="00826C00" w:rsidRPr="0064344B">
        <w:rPr>
          <w:b/>
          <w:sz w:val="22"/>
          <w:szCs w:val="22"/>
        </w:rPr>
        <w:t>Error Handling</w:t>
      </w:r>
      <w:r w:rsidRPr="0064344B">
        <w:rPr>
          <w:rFonts w:eastAsia="Arial Unicode MS"/>
          <w:b/>
          <w:sz w:val="22"/>
          <w:szCs w:val="22"/>
        </w:rPr>
        <w:t>.</w:t>
      </w:r>
    </w:p>
    <w:p w:rsidR="0054411B" w:rsidRPr="0064344B" w:rsidRDefault="0054411B" w:rsidP="0064344B">
      <w:pPr>
        <w:widowControl w:val="0"/>
        <w:numPr>
          <w:ilvl w:val="0"/>
          <w:numId w:val="3"/>
        </w:numPr>
        <w:autoSpaceDE w:val="0"/>
        <w:autoSpaceDN w:val="0"/>
        <w:adjustRightInd w:val="0"/>
      </w:pPr>
      <w:r w:rsidRPr="0064344B">
        <w:t>Experience in Test Planning, Test Scheduling, Test Execution and its status reporting including defect tracking.</w:t>
      </w:r>
    </w:p>
    <w:p w:rsidR="0054411B" w:rsidRPr="0064344B" w:rsidRDefault="0054411B" w:rsidP="0064344B">
      <w:pPr>
        <w:widowControl w:val="0"/>
        <w:numPr>
          <w:ilvl w:val="0"/>
          <w:numId w:val="3"/>
        </w:numPr>
        <w:autoSpaceDE w:val="0"/>
        <w:autoSpaceDN w:val="0"/>
        <w:adjustRightInd w:val="0"/>
      </w:pPr>
      <w:r w:rsidRPr="0064344B">
        <w:t>Experience on using Virtual User Generator to generate VuGen Scripts for Web applications.</w:t>
      </w:r>
    </w:p>
    <w:p w:rsidR="0054411B" w:rsidRPr="0064344B" w:rsidRDefault="0054411B" w:rsidP="0064344B">
      <w:pPr>
        <w:widowControl w:val="0"/>
        <w:numPr>
          <w:ilvl w:val="0"/>
          <w:numId w:val="3"/>
        </w:numPr>
        <w:autoSpaceDE w:val="0"/>
        <w:autoSpaceDN w:val="0"/>
        <w:adjustRightInd w:val="0"/>
      </w:pPr>
      <w:r w:rsidRPr="0064344B">
        <w:t xml:space="preserve">Experience on </w:t>
      </w:r>
      <w:r w:rsidRPr="0064344B">
        <w:rPr>
          <w:b/>
          <w:bCs/>
        </w:rPr>
        <w:t>Load Runner</w:t>
      </w:r>
      <w:r w:rsidRPr="0064344B">
        <w:t xml:space="preserve"> using </w:t>
      </w:r>
      <w:r w:rsidRPr="0064344B">
        <w:rPr>
          <w:b/>
          <w:bCs/>
        </w:rPr>
        <w:t xml:space="preserve">VuGen, Controller </w:t>
      </w:r>
      <w:r w:rsidRPr="0064344B">
        <w:t>and Performance Community.</w:t>
      </w:r>
    </w:p>
    <w:p w:rsidR="00136B9D" w:rsidRPr="0064344B" w:rsidRDefault="00E04091" w:rsidP="0064344B">
      <w:pPr>
        <w:pStyle w:val="ListParagraph"/>
        <w:widowControl w:val="0"/>
        <w:numPr>
          <w:ilvl w:val="0"/>
          <w:numId w:val="3"/>
        </w:numPr>
        <w:suppressAutoHyphens/>
        <w:overflowPunct w:val="0"/>
        <w:autoSpaceDE w:val="0"/>
        <w:spacing w:line="276" w:lineRule="auto"/>
        <w:ind w:right="450"/>
        <w:textAlignment w:val="baseline"/>
        <w:rPr>
          <w:rFonts w:eastAsia="BatangChe"/>
          <w:color w:val="000000" w:themeColor="text1"/>
          <w:sz w:val="22"/>
          <w:szCs w:val="22"/>
        </w:rPr>
      </w:pPr>
      <w:r w:rsidRPr="0064344B">
        <w:rPr>
          <w:rFonts w:eastAsia="Arial Unicode MS"/>
          <w:sz w:val="22"/>
          <w:szCs w:val="22"/>
        </w:rPr>
        <w:t xml:space="preserve">Involved in different types of tests like </w:t>
      </w:r>
      <w:r w:rsidRPr="0064344B">
        <w:rPr>
          <w:rFonts w:eastAsia="Arial Unicode MS"/>
          <w:b/>
          <w:sz w:val="22"/>
          <w:szCs w:val="22"/>
        </w:rPr>
        <w:t xml:space="preserve">Load test, Endurance test and Stress test </w:t>
      </w:r>
      <w:r w:rsidRPr="0064344B">
        <w:rPr>
          <w:rFonts w:eastAsia="Arial Unicode MS"/>
          <w:sz w:val="22"/>
          <w:szCs w:val="22"/>
        </w:rPr>
        <w:t>etc.</w:t>
      </w:r>
    </w:p>
    <w:p w:rsidR="00A11D3D" w:rsidRPr="0064344B" w:rsidRDefault="004A58D3" w:rsidP="0064344B">
      <w:pPr>
        <w:pStyle w:val="ListParagraph"/>
        <w:widowControl w:val="0"/>
        <w:numPr>
          <w:ilvl w:val="0"/>
          <w:numId w:val="3"/>
        </w:numPr>
        <w:suppressAutoHyphens/>
        <w:overflowPunct w:val="0"/>
        <w:autoSpaceDE w:val="0"/>
        <w:spacing w:line="276" w:lineRule="auto"/>
        <w:ind w:right="450"/>
        <w:textAlignment w:val="baseline"/>
        <w:rPr>
          <w:rFonts w:eastAsia="BatangChe"/>
          <w:color w:val="000000" w:themeColor="text1"/>
          <w:sz w:val="22"/>
          <w:szCs w:val="22"/>
        </w:rPr>
      </w:pPr>
      <w:r w:rsidRPr="0064344B">
        <w:rPr>
          <w:rFonts w:eastAsia="BatangChe"/>
          <w:color w:val="000000" w:themeColor="text1"/>
          <w:sz w:val="22"/>
          <w:szCs w:val="22"/>
        </w:rPr>
        <w:t xml:space="preserve">Used </w:t>
      </w:r>
      <w:r w:rsidRPr="0064344B">
        <w:rPr>
          <w:rFonts w:eastAsia="BatangChe"/>
          <w:b/>
          <w:color w:val="000000" w:themeColor="text1"/>
          <w:sz w:val="22"/>
          <w:szCs w:val="22"/>
        </w:rPr>
        <w:t>Fiddler</w:t>
      </w:r>
      <w:r w:rsidRPr="0064344B">
        <w:rPr>
          <w:rFonts w:eastAsia="BatangChe"/>
          <w:color w:val="000000" w:themeColor="text1"/>
          <w:sz w:val="22"/>
          <w:szCs w:val="22"/>
        </w:rPr>
        <w:t xml:space="preserve"> for HTTP/HTML (web) script to design custom request.</w:t>
      </w:r>
    </w:p>
    <w:p w:rsidR="00826C00" w:rsidRPr="0064344B" w:rsidRDefault="00826C00" w:rsidP="0064344B">
      <w:pPr>
        <w:pStyle w:val="ListParagraph"/>
        <w:widowControl w:val="0"/>
        <w:numPr>
          <w:ilvl w:val="0"/>
          <w:numId w:val="3"/>
        </w:numPr>
        <w:suppressAutoHyphens/>
        <w:overflowPunct w:val="0"/>
        <w:autoSpaceDE w:val="0"/>
        <w:spacing w:line="276" w:lineRule="auto"/>
        <w:ind w:right="450"/>
        <w:textAlignment w:val="baseline"/>
        <w:rPr>
          <w:rFonts w:eastAsia="BatangChe"/>
          <w:color w:val="000000" w:themeColor="text1"/>
          <w:sz w:val="22"/>
          <w:szCs w:val="22"/>
        </w:rPr>
      </w:pPr>
      <w:r w:rsidRPr="0064344B">
        <w:rPr>
          <w:rFonts w:eastAsia="BatangChe"/>
          <w:color w:val="000000" w:themeColor="text1"/>
          <w:sz w:val="22"/>
          <w:szCs w:val="22"/>
        </w:rPr>
        <w:t xml:space="preserve">Hands on experience using APM tools like </w:t>
      </w:r>
      <w:r w:rsidRPr="0064344B">
        <w:rPr>
          <w:rFonts w:eastAsia="BatangChe"/>
          <w:b/>
          <w:color w:val="000000" w:themeColor="text1"/>
          <w:sz w:val="22"/>
          <w:szCs w:val="22"/>
        </w:rPr>
        <w:t>App Dynamics</w:t>
      </w:r>
      <w:r w:rsidRPr="0064344B">
        <w:rPr>
          <w:rFonts w:eastAsia="BatangChe"/>
          <w:color w:val="000000" w:themeColor="text1"/>
          <w:sz w:val="22"/>
          <w:szCs w:val="22"/>
        </w:rPr>
        <w:t xml:space="preserve">, </w:t>
      </w:r>
      <w:r w:rsidRPr="0064344B">
        <w:rPr>
          <w:rFonts w:eastAsia="BatangChe"/>
          <w:b/>
          <w:color w:val="000000" w:themeColor="text1"/>
          <w:sz w:val="22"/>
          <w:szCs w:val="22"/>
        </w:rPr>
        <w:t>New Relic</w:t>
      </w:r>
      <w:r w:rsidRPr="0064344B">
        <w:rPr>
          <w:rFonts w:eastAsia="BatangChe"/>
          <w:color w:val="000000" w:themeColor="text1"/>
          <w:sz w:val="22"/>
          <w:szCs w:val="22"/>
        </w:rPr>
        <w:t xml:space="preserve"> and </w:t>
      </w:r>
      <w:r w:rsidRPr="0064344B">
        <w:rPr>
          <w:rFonts w:eastAsia="Arial Unicode MS"/>
          <w:b/>
          <w:bCs/>
          <w:sz w:val="22"/>
          <w:szCs w:val="22"/>
        </w:rPr>
        <w:t>PerfMon</w:t>
      </w:r>
      <w:r w:rsidRPr="0064344B">
        <w:rPr>
          <w:rFonts w:eastAsia="BatangChe"/>
          <w:color w:val="000000" w:themeColor="text1"/>
          <w:sz w:val="22"/>
          <w:szCs w:val="22"/>
        </w:rPr>
        <w:t>.</w:t>
      </w:r>
    </w:p>
    <w:p w:rsidR="00826C00" w:rsidRPr="0064344B" w:rsidRDefault="00826C00" w:rsidP="0064344B">
      <w:pPr>
        <w:pStyle w:val="ListParagraph"/>
        <w:numPr>
          <w:ilvl w:val="0"/>
          <w:numId w:val="3"/>
        </w:numPr>
        <w:suppressAutoHyphens/>
        <w:spacing w:line="276" w:lineRule="auto"/>
        <w:jc w:val="both"/>
        <w:rPr>
          <w:sz w:val="22"/>
          <w:szCs w:val="22"/>
        </w:rPr>
      </w:pPr>
      <w:r w:rsidRPr="0064344B">
        <w:rPr>
          <w:sz w:val="22"/>
          <w:szCs w:val="22"/>
        </w:rPr>
        <w:t xml:space="preserve">Involved in Analyzing the </w:t>
      </w:r>
      <w:r w:rsidRPr="0064344B">
        <w:rPr>
          <w:b/>
          <w:sz w:val="22"/>
          <w:szCs w:val="22"/>
        </w:rPr>
        <w:t>Test Results</w:t>
      </w:r>
      <w:r w:rsidRPr="0064344B">
        <w:rPr>
          <w:sz w:val="22"/>
          <w:szCs w:val="22"/>
        </w:rPr>
        <w:t xml:space="preserve"> and prepare the </w:t>
      </w:r>
      <w:r w:rsidRPr="0064344B">
        <w:rPr>
          <w:b/>
          <w:sz w:val="22"/>
          <w:szCs w:val="22"/>
        </w:rPr>
        <w:t>Test Reports</w:t>
      </w:r>
      <w:r w:rsidRPr="0064344B">
        <w:rPr>
          <w:sz w:val="22"/>
          <w:szCs w:val="22"/>
        </w:rPr>
        <w:t>.</w:t>
      </w:r>
    </w:p>
    <w:p w:rsidR="00A20511" w:rsidRPr="0064344B" w:rsidRDefault="00B437B0" w:rsidP="0064344B">
      <w:pPr>
        <w:pStyle w:val="ListParagraph"/>
        <w:widowControl w:val="0"/>
        <w:numPr>
          <w:ilvl w:val="0"/>
          <w:numId w:val="3"/>
        </w:numPr>
        <w:suppressAutoHyphens/>
        <w:overflowPunct w:val="0"/>
        <w:autoSpaceDE w:val="0"/>
        <w:spacing w:line="276" w:lineRule="auto"/>
        <w:ind w:right="446"/>
        <w:textAlignment w:val="baseline"/>
        <w:rPr>
          <w:rFonts w:eastAsia="BatangChe"/>
          <w:color w:val="000000" w:themeColor="text1"/>
          <w:sz w:val="22"/>
          <w:szCs w:val="22"/>
        </w:rPr>
      </w:pPr>
      <w:r w:rsidRPr="0064344B">
        <w:rPr>
          <w:rFonts w:eastAsia="Arial Unicode MS"/>
          <w:sz w:val="22"/>
          <w:szCs w:val="22"/>
        </w:rPr>
        <w:t xml:space="preserve">Ability to drill down on results and observe potential </w:t>
      </w:r>
      <w:r w:rsidRPr="0064344B">
        <w:rPr>
          <w:rFonts w:eastAsia="Arial Unicode MS"/>
          <w:b/>
          <w:sz w:val="22"/>
          <w:szCs w:val="22"/>
        </w:rPr>
        <w:t>performance bottlenecks.</w:t>
      </w:r>
    </w:p>
    <w:p w:rsidR="00F47356" w:rsidRPr="0064344B" w:rsidRDefault="00F47356" w:rsidP="0064344B">
      <w:pPr>
        <w:pStyle w:val="ListParagraph"/>
        <w:numPr>
          <w:ilvl w:val="0"/>
          <w:numId w:val="3"/>
        </w:numPr>
        <w:spacing w:line="276" w:lineRule="auto"/>
        <w:rPr>
          <w:rFonts w:eastAsia="Arial Unicode MS"/>
          <w:sz w:val="22"/>
          <w:szCs w:val="22"/>
        </w:rPr>
      </w:pPr>
      <w:r w:rsidRPr="0064344B">
        <w:rPr>
          <w:rFonts w:eastAsia="BatangChe"/>
          <w:color w:val="000000" w:themeColor="text1"/>
          <w:sz w:val="22"/>
          <w:szCs w:val="22"/>
        </w:rPr>
        <w:t>Analyzed throughput graphs, hits/second graphs, transactions per second graphs etc.</w:t>
      </w:r>
    </w:p>
    <w:p w:rsidR="00826C00" w:rsidRPr="0064344B" w:rsidRDefault="00826C00" w:rsidP="0064344B">
      <w:pPr>
        <w:pStyle w:val="ListParagraph"/>
        <w:numPr>
          <w:ilvl w:val="0"/>
          <w:numId w:val="3"/>
        </w:numPr>
        <w:spacing w:line="276" w:lineRule="auto"/>
        <w:rPr>
          <w:rFonts w:eastAsia="Arial Unicode MS"/>
          <w:sz w:val="22"/>
          <w:szCs w:val="22"/>
        </w:rPr>
      </w:pPr>
      <w:r w:rsidRPr="0064344B">
        <w:rPr>
          <w:rFonts w:eastAsia="Arial Unicode MS"/>
          <w:sz w:val="22"/>
          <w:szCs w:val="22"/>
        </w:rPr>
        <w:t>Demonstrated ability to succeed and learn quickly in challenging environment.</w:t>
      </w:r>
    </w:p>
    <w:p w:rsidR="00A8104B" w:rsidRPr="0064344B" w:rsidRDefault="004A58D3" w:rsidP="0064344B">
      <w:pPr>
        <w:pStyle w:val="ListParagraph"/>
        <w:numPr>
          <w:ilvl w:val="0"/>
          <w:numId w:val="3"/>
        </w:numPr>
        <w:spacing w:after="200" w:line="276" w:lineRule="auto"/>
        <w:rPr>
          <w:rFonts w:eastAsia="Cambria"/>
          <w:color w:val="000000"/>
          <w:sz w:val="22"/>
          <w:szCs w:val="22"/>
          <w:u w:color="000000"/>
        </w:rPr>
      </w:pPr>
      <w:r w:rsidRPr="0064344B">
        <w:rPr>
          <w:rFonts w:eastAsia="BatangChe"/>
          <w:color w:val="000000" w:themeColor="text1"/>
          <w:sz w:val="22"/>
          <w:szCs w:val="22"/>
        </w:rPr>
        <w:t xml:space="preserve">Flexible and capable of successfully handling multiple projects simultaneously. </w:t>
      </w:r>
    </w:p>
    <w:p w:rsidR="00F47356" w:rsidRPr="00A137A0" w:rsidRDefault="00F47356" w:rsidP="0064344B">
      <w:pPr>
        <w:pStyle w:val="ListParagraph"/>
        <w:numPr>
          <w:ilvl w:val="0"/>
          <w:numId w:val="3"/>
        </w:numPr>
        <w:spacing w:after="200" w:line="276" w:lineRule="auto"/>
        <w:rPr>
          <w:rFonts w:eastAsia="Cambria"/>
          <w:color w:val="000000"/>
          <w:sz w:val="22"/>
          <w:szCs w:val="22"/>
          <w:u w:color="000000"/>
        </w:rPr>
      </w:pPr>
      <w:r w:rsidRPr="0064344B">
        <w:rPr>
          <w:rFonts w:eastAsia="BatangChe"/>
          <w:color w:val="000000" w:themeColor="text1"/>
          <w:sz w:val="22"/>
          <w:szCs w:val="22"/>
        </w:rPr>
        <w:t>Prepared daily/weekly status reports to provide updates on the assigned work.</w:t>
      </w:r>
    </w:p>
    <w:p w:rsidR="00F47356" w:rsidRPr="00A137A0" w:rsidRDefault="00F47356" w:rsidP="00A137A0">
      <w:pPr>
        <w:spacing w:after="200"/>
        <w:rPr>
          <w:rFonts w:eastAsia="Cambria"/>
          <w:color w:val="000000"/>
          <w:sz w:val="22"/>
          <w:szCs w:val="22"/>
          <w:u w:color="000000"/>
        </w:rPr>
      </w:pPr>
    </w:p>
    <w:p w:rsidR="00D51623" w:rsidRPr="0064344B" w:rsidRDefault="003B2D33" w:rsidP="00307F1C">
      <w:pPr>
        <w:pBdr>
          <w:bottom w:val="threeDEngrave" w:sz="18" w:space="0" w:color="auto"/>
        </w:pBdr>
        <w:shd w:val="clear" w:color="auto" w:fill="D9D9D9" w:themeFill="background1" w:themeFillShade="D9"/>
        <w:spacing w:after="240"/>
        <w:rPr>
          <w:b/>
          <w:color w:val="000000" w:themeColor="text1"/>
          <w:sz w:val="22"/>
          <w:szCs w:val="22"/>
        </w:rPr>
      </w:pPr>
      <w:r w:rsidRPr="0064344B">
        <w:rPr>
          <w:b/>
          <w:color w:val="000000" w:themeColor="text1"/>
          <w:sz w:val="22"/>
          <w:szCs w:val="22"/>
        </w:rPr>
        <w:t>Educational Qualification</w:t>
      </w:r>
      <w:r w:rsidR="004A58D3" w:rsidRPr="0064344B">
        <w:rPr>
          <w:b/>
          <w:color w:val="000000" w:themeColor="text1"/>
          <w:sz w:val="22"/>
          <w:szCs w:val="22"/>
        </w:rPr>
        <w:t>:</w:t>
      </w:r>
    </w:p>
    <w:p w:rsidR="007F46D2" w:rsidRPr="0064344B" w:rsidRDefault="007F46D2" w:rsidP="0064344B">
      <w:pPr>
        <w:pStyle w:val="ListParagraph"/>
        <w:numPr>
          <w:ilvl w:val="0"/>
          <w:numId w:val="6"/>
        </w:numPr>
        <w:rPr>
          <w:b/>
          <w:color w:val="000000" w:themeColor="text1"/>
          <w:sz w:val="22"/>
          <w:szCs w:val="22"/>
          <w:u w:val="single"/>
        </w:rPr>
      </w:pPr>
      <w:r w:rsidRPr="0064344B">
        <w:rPr>
          <w:color w:val="000000" w:themeColor="text1"/>
          <w:sz w:val="22"/>
          <w:szCs w:val="22"/>
        </w:rPr>
        <w:t>MBA from GATE Institute of Tech</w:t>
      </w:r>
      <w:r w:rsidR="00154CE4" w:rsidRPr="0064344B">
        <w:rPr>
          <w:color w:val="000000" w:themeColor="text1"/>
          <w:sz w:val="22"/>
          <w:szCs w:val="22"/>
        </w:rPr>
        <w:t>nology and Management Sciences, Tirupati. Of  SV University during 201</w:t>
      </w:r>
      <w:r w:rsidR="009466CC">
        <w:rPr>
          <w:color w:val="000000" w:themeColor="text1"/>
          <w:sz w:val="22"/>
          <w:szCs w:val="22"/>
        </w:rPr>
        <w:t>3-2015 with an aggregate of   71</w:t>
      </w:r>
      <w:r w:rsidR="00154CE4" w:rsidRPr="0064344B">
        <w:rPr>
          <w:color w:val="000000" w:themeColor="text1"/>
          <w:sz w:val="22"/>
          <w:szCs w:val="22"/>
        </w:rPr>
        <w:t>%</w:t>
      </w:r>
    </w:p>
    <w:p w:rsidR="00154CE4" w:rsidRPr="00A137A0" w:rsidRDefault="00154CE4" w:rsidP="00A137A0">
      <w:pPr>
        <w:ind w:left="567"/>
        <w:rPr>
          <w:b/>
          <w:color w:val="000000" w:themeColor="text1"/>
          <w:sz w:val="22"/>
          <w:szCs w:val="22"/>
          <w:u w:val="single"/>
        </w:rPr>
      </w:pPr>
    </w:p>
    <w:p w:rsidR="00C95975" w:rsidRPr="0064344B" w:rsidRDefault="003B2D33" w:rsidP="00307F1C">
      <w:pPr>
        <w:pBdr>
          <w:bottom w:val="threeDEngrave" w:sz="18" w:space="0" w:color="auto"/>
        </w:pBdr>
        <w:shd w:val="clear" w:color="auto" w:fill="D9D9D9" w:themeFill="background1" w:themeFillShade="D9"/>
        <w:spacing w:before="240" w:after="240"/>
        <w:rPr>
          <w:b/>
          <w:color w:val="000000" w:themeColor="text1"/>
          <w:sz w:val="22"/>
          <w:szCs w:val="22"/>
        </w:rPr>
      </w:pPr>
      <w:r w:rsidRPr="0064344B">
        <w:rPr>
          <w:b/>
          <w:color w:val="000000" w:themeColor="text1"/>
          <w:sz w:val="22"/>
          <w:szCs w:val="22"/>
        </w:rPr>
        <w:t>Professional Experience</w:t>
      </w:r>
      <w:r w:rsidR="004A58D3" w:rsidRPr="0064344B">
        <w:rPr>
          <w:b/>
          <w:color w:val="000000" w:themeColor="text1"/>
          <w:sz w:val="22"/>
          <w:szCs w:val="22"/>
        </w:rPr>
        <w:t>:</w:t>
      </w:r>
    </w:p>
    <w:p w:rsidR="006F271E" w:rsidRPr="0064344B" w:rsidRDefault="006F271E" w:rsidP="0064344B">
      <w:pPr>
        <w:pStyle w:val="ListParagraph1"/>
        <w:numPr>
          <w:ilvl w:val="0"/>
          <w:numId w:val="4"/>
        </w:numPr>
        <w:jc w:val="both"/>
        <w:rPr>
          <w:rFonts w:ascii="Times New Roman" w:hAnsi="Times New Roman"/>
        </w:rPr>
      </w:pPr>
      <w:r w:rsidRPr="0064344B">
        <w:rPr>
          <w:rFonts w:ascii="Times New Roman" w:hAnsi="Times New Roman"/>
        </w:rPr>
        <w:t xml:space="preserve">Working as </w:t>
      </w:r>
      <w:r w:rsidRPr="0064344B">
        <w:rPr>
          <w:rFonts w:ascii="Times New Roman" w:hAnsi="Times New Roman"/>
          <w:b/>
          <w:color w:val="000000" w:themeColor="text1"/>
        </w:rPr>
        <w:t>Performance Test Analyst</w:t>
      </w:r>
      <w:r w:rsidRPr="0064344B">
        <w:rPr>
          <w:rFonts w:ascii="Times New Roman" w:hAnsi="Times New Roman"/>
        </w:rPr>
        <w:t xml:space="preserve"> at </w:t>
      </w:r>
      <w:r w:rsidRPr="0064344B">
        <w:rPr>
          <w:rFonts w:ascii="Times New Roman" w:hAnsi="Times New Roman"/>
          <w:b/>
        </w:rPr>
        <w:t>Accenture</w:t>
      </w:r>
      <w:r w:rsidR="00154CE4" w:rsidRPr="0064344B">
        <w:rPr>
          <w:rFonts w:ascii="Times New Roman" w:hAnsi="Times New Roman"/>
        </w:rPr>
        <w:t xml:space="preserve"> from June</w:t>
      </w:r>
      <w:r w:rsidRPr="0064344B">
        <w:rPr>
          <w:rFonts w:ascii="Times New Roman" w:hAnsi="Times New Roman"/>
        </w:rPr>
        <w:t xml:space="preserve"> 2015 to till now.</w:t>
      </w:r>
    </w:p>
    <w:p w:rsidR="00350C83" w:rsidRPr="0064344B" w:rsidRDefault="00350C83">
      <w:pPr>
        <w:rPr>
          <w:b/>
          <w:color w:val="000000" w:themeColor="text1"/>
          <w:sz w:val="22"/>
          <w:szCs w:val="22"/>
        </w:rPr>
      </w:pPr>
    </w:p>
    <w:p w:rsidR="00C95975" w:rsidRPr="0064344B" w:rsidRDefault="003B2D33" w:rsidP="00307F1C">
      <w:pPr>
        <w:pBdr>
          <w:bottom w:val="threeDEngrave" w:sz="18" w:space="0" w:color="auto"/>
        </w:pBdr>
        <w:shd w:val="clear" w:color="auto" w:fill="D9D9D9" w:themeFill="background1" w:themeFillShade="D9"/>
        <w:rPr>
          <w:b/>
          <w:color w:val="000000" w:themeColor="text1"/>
          <w:sz w:val="22"/>
          <w:szCs w:val="22"/>
        </w:rPr>
      </w:pPr>
      <w:r w:rsidRPr="0064344B">
        <w:rPr>
          <w:b/>
          <w:color w:val="000000" w:themeColor="text1"/>
          <w:sz w:val="22"/>
          <w:szCs w:val="22"/>
        </w:rPr>
        <w:t xml:space="preserve">Technical </w:t>
      </w:r>
      <w:r w:rsidR="004A58D3" w:rsidRPr="0064344B">
        <w:rPr>
          <w:b/>
          <w:color w:val="000000" w:themeColor="text1"/>
          <w:sz w:val="22"/>
          <w:szCs w:val="22"/>
        </w:rPr>
        <w:t>S</w:t>
      </w:r>
      <w:r w:rsidRPr="0064344B">
        <w:rPr>
          <w:b/>
          <w:color w:val="000000" w:themeColor="text1"/>
          <w:sz w:val="22"/>
          <w:szCs w:val="22"/>
        </w:rPr>
        <w:t>kills</w:t>
      </w:r>
      <w:r w:rsidR="004A58D3" w:rsidRPr="0064344B">
        <w:rPr>
          <w:b/>
          <w:color w:val="000000" w:themeColor="text1"/>
          <w:sz w:val="22"/>
          <w:szCs w:val="22"/>
        </w:rPr>
        <w:t>:</w:t>
      </w:r>
    </w:p>
    <w:p w:rsidR="00C95975" w:rsidRPr="0064344B" w:rsidRDefault="00EB4D38" w:rsidP="00C95975">
      <w:pPr>
        <w:rPr>
          <w:color w:val="000000" w:themeColor="text1"/>
          <w:sz w:val="22"/>
          <w:szCs w:val="22"/>
        </w:rPr>
      </w:pPr>
    </w:p>
    <w:p w:rsidR="00C95975" w:rsidRPr="007F578D" w:rsidRDefault="00154CE4" w:rsidP="0064344B">
      <w:pPr>
        <w:pStyle w:val="ListParagraph"/>
        <w:numPr>
          <w:ilvl w:val="0"/>
          <w:numId w:val="4"/>
        </w:numPr>
        <w:rPr>
          <w:color w:val="000000" w:themeColor="text1"/>
        </w:rPr>
      </w:pPr>
      <w:r w:rsidRPr="007F578D">
        <w:rPr>
          <w:color w:val="000000" w:themeColor="text1"/>
        </w:rPr>
        <w:t>Operating System</w:t>
      </w:r>
      <w:r w:rsidR="007F578D">
        <w:rPr>
          <w:color w:val="000000" w:themeColor="text1"/>
        </w:rPr>
        <w:t xml:space="preserve">   :</w:t>
      </w:r>
      <w:r w:rsidRPr="007F578D">
        <w:rPr>
          <w:b/>
          <w:color w:val="000000" w:themeColor="text1"/>
        </w:rPr>
        <w:t>Windows Family</w:t>
      </w:r>
    </w:p>
    <w:p w:rsidR="00E16D26" w:rsidRPr="007F578D" w:rsidRDefault="00E16D26" w:rsidP="00E16D26">
      <w:pPr>
        <w:pStyle w:val="ListParagraph"/>
        <w:numPr>
          <w:ilvl w:val="0"/>
          <w:numId w:val="4"/>
        </w:numPr>
        <w:rPr>
          <w:b/>
          <w:color w:val="000000" w:themeColor="text1"/>
        </w:rPr>
      </w:pPr>
      <w:r w:rsidRPr="007F578D">
        <w:rPr>
          <w:bCs/>
        </w:rPr>
        <w:t>Performance Tools</w:t>
      </w:r>
      <w:r w:rsidR="007F578D">
        <w:rPr>
          <w:b/>
          <w:bCs/>
        </w:rPr>
        <w:t>:</w:t>
      </w:r>
      <w:r w:rsidRPr="007F578D">
        <w:rPr>
          <w:b/>
          <w:color w:val="000000" w:themeColor="text1"/>
        </w:rPr>
        <w:t>HP LoadRunner,Performance Center,Jmeter</w:t>
      </w:r>
    </w:p>
    <w:p w:rsidR="00E16D26" w:rsidRPr="007F578D" w:rsidRDefault="007F578D" w:rsidP="00E16D26">
      <w:pPr>
        <w:pStyle w:val="ListParagraph"/>
        <w:numPr>
          <w:ilvl w:val="0"/>
          <w:numId w:val="4"/>
        </w:numPr>
        <w:rPr>
          <w:b/>
          <w:color w:val="000000" w:themeColor="text1"/>
        </w:rPr>
      </w:pPr>
      <w:r w:rsidRPr="007F578D">
        <w:rPr>
          <w:bCs/>
        </w:rPr>
        <w:t>MonitoringTools:</w:t>
      </w:r>
      <w:r w:rsidRPr="007F578D">
        <w:rPr>
          <w:b/>
          <w:color w:val="000000" w:themeColor="text1"/>
        </w:rPr>
        <w:t xml:space="preserve">New Relic, </w:t>
      </w:r>
      <w:r w:rsidR="00E65EA1" w:rsidRPr="007F578D">
        <w:rPr>
          <w:b/>
          <w:color w:val="000000" w:themeColor="text1"/>
        </w:rPr>
        <w:t>App dynamic</w:t>
      </w:r>
      <w:r w:rsidRPr="007F578D">
        <w:rPr>
          <w:b/>
          <w:color w:val="000000" w:themeColor="text1"/>
        </w:rPr>
        <w:t xml:space="preserve"> and</w:t>
      </w:r>
      <w:r>
        <w:rPr>
          <w:b/>
          <w:color w:val="000000" w:themeColor="text1"/>
        </w:rPr>
        <w:t xml:space="preserve"> Perfmon</w:t>
      </w:r>
      <w:r w:rsidRPr="007F578D">
        <w:rPr>
          <w:b/>
          <w:color w:val="000000" w:themeColor="text1"/>
        </w:rPr>
        <w:t>.</w:t>
      </w:r>
    </w:p>
    <w:p w:rsidR="00E16D26" w:rsidRPr="00E16D26" w:rsidRDefault="00E16D26" w:rsidP="00E16D26">
      <w:pPr>
        <w:pStyle w:val="Cog-bullet"/>
        <w:numPr>
          <w:ilvl w:val="0"/>
          <w:numId w:val="0"/>
        </w:numPr>
        <w:tabs>
          <w:tab w:val="left" w:pos="720"/>
        </w:tabs>
        <w:rPr>
          <w:rFonts w:ascii="Trebuchet MS" w:hAnsi="Trebuchet MS"/>
          <w:color w:val="002060"/>
          <w:sz w:val="20"/>
        </w:rPr>
      </w:pPr>
    </w:p>
    <w:p w:rsidR="00154CE4" w:rsidRPr="0064344B" w:rsidRDefault="00154CE4">
      <w:pPr>
        <w:rPr>
          <w:b/>
          <w:color w:val="000000" w:themeColor="text1"/>
          <w:sz w:val="22"/>
          <w:szCs w:val="22"/>
        </w:rPr>
      </w:pPr>
    </w:p>
    <w:p w:rsidR="00154CE4" w:rsidRPr="0064344B" w:rsidRDefault="00154CE4">
      <w:pPr>
        <w:rPr>
          <w:b/>
          <w:color w:val="000000" w:themeColor="text1"/>
        </w:rPr>
      </w:pPr>
    </w:p>
    <w:p w:rsidR="00A721BB" w:rsidRPr="0064344B" w:rsidRDefault="003B2D33" w:rsidP="00D424EE">
      <w:pPr>
        <w:pBdr>
          <w:bottom w:val="threeDEngrave" w:sz="18" w:space="0" w:color="auto"/>
        </w:pBdr>
        <w:shd w:val="clear" w:color="auto" w:fill="D9D9D9" w:themeFill="background1" w:themeFillShade="D9"/>
        <w:spacing w:after="240"/>
        <w:jc w:val="both"/>
        <w:rPr>
          <w:b/>
          <w:color w:val="000000" w:themeColor="text1"/>
        </w:rPr>
      </w:pPr>
      <w:r w:rsidRPr="0064344B">
        <w:rPr>
          <w:b/>
          <w:color w:val="000000" w:themeColor="text1"/>
        </w:rPr>
        <w:lastRenderedPageBreak/>
        <w:t>Project Details</w:t>
      </w:r>
      <w:r w:rsidR="004A58D3" w:rsidRPr="0064344B">
        <w:rPr>
          <w:b/>
          <w:color w:val="000000" w:themeColor="text1"/>
        </w:rPr>
        <w:t>:</w:t>
      </w:r>
    </w:p>
    <w:p w:rsidR="00A4203B" w:rsidRPr="007F578D" w:rsidRDefault="00A4203B" w:rsidP="00A4203B">
      <w:pPr>
        <w:rPr>
          <w:b/>
          <w:u w:val="single"/>
        </w:rPr>
      </w:pPr>
      <w:r w:rsidRPr="007F578D">
        <w:rPr>
          <w:b/>
          <w:u w:val="single"/>
        </w:rPr>
        <w:t>Project # 1</w:t>
      </w:r>
      <w:r w:rsidR="007F578D">
        <w:rPr>
          <w:b/>
          <w:u w:val="single"/>
        </w:rPr>
        <w:t>:</w:t>
      </w:r>
    </w:p>
    <w:p w:rsidR="00A4203B" w:rsidRPr="0064344B" w:rsidRDefault="00A4203B" w:rsidP="00A4203B">
      <w:r w:rsidRPr="0064344B">
        <w:rPr>
          <w:b/>
        </w:rPr>
        <w:t>Project Name</w:t>
      </w:r>
      <w:r w:rsidRPr="0064344B">
        <w:rPr>
          <w:b/>
        </w:rPr>
        <w:tab/>
        <w:t>:</w:t>
      </w:r>
      <w:r w:rsidRPr="0064344B">
        <w:rPr>
          <w:rFonts w:eastAsia="Tahoma"/>
          <w:spacing w:val="-2"/>
        </w:rPr>
        <w:t>Retail Banking System</w:t>
      </w:r>
    </w:p>
    <w:p w:rsidR="00A4203B" w:rsidRPr="0064344B" w:rsidRDefault="00A4203B" w:rsidP="00A4203B">
      <w:pPr>
        <w:rPr>
          <w:rFonts w:eastAsia="Tahoma"/>
          <w:spacing w:val="-2"/>
        </w:rPr>
      </w:pPr>
      <w:r w:rsidRPr="0064344B">
        <w:rPr>
          <w:b/>
        </w:rPr>
        <w:t>Client</w:t>
      </w:r>
      <w:r w:rsidRPr="0064344B">
        <w:rPr>
          <w:b/>
        </w:rPr>
        <w:tab/>
      </w:r>
      <w:r w:rsidR="007929FB">
        <w:rPr>
          <w:b/>
        </w:rPr>
        <w:tab/>
      </w:r>
      <w:r w:rsidR="007929FB">
        <w:rPr>
          <w:b/>
        </w:rPr>
        <w:tab/>
      </w:r>
      <w:r w:rsidRPr="007929FB">
        <w:rPr>
          <w:b/>
        </w:rPr>
        <w:t>:</w:t>
      </w:r>
      <w:r w:rsidRPr="0064344B">
        <w:rPr>
          <w:rFonts w:eastAsia="Tahoma"/>
          <w:spacing w:val="-2"/>
        </w:rPr>
        <w:t>Active bank, Sweden</w:t>
      </w:r>
    </w:p>
    <w:p w:rsidR="00A4203B" w:rsidRPr="007929FB" w:rsidRDefault="00A4203B" w:rsidP="00A4203B">
      <w:pPr>
        <w:rPr>
          <w:rFonts w:eastAsia="Tahoma"/>
          <w:spacing w:val="-1"/>
        </w:rPr>
      </w:pPr>
      <w:r w:rsidRPr="0064344B">
        <w:rPr>
          <w:rFonts w:eastAsia="Tahoma"/>
          <w:b/>
          <w:spacing w:val="-1"/>
        </w:rPr>
        <w:t xml:space="preserve">Tools  </w:t>
      </w:r>
      <w:r w:rsidR="007929FB">
        <w:rPr>
          <w:rFonts w:eastAsia="Tahoma"/>
          <w:b/>
          <w:spacing w:val="-1"/>
        </w:rPr>
        <w:tab/>
      </w:r>
      <w:r w:rsidR="007929FB">
        <w:rPr>
          <w:rFonts w:eastAsia="Tahoma"/>
          <w:b/>
          <w:spacing w:val="-1"/>
        </w:rPr>
        <w:tab/>
      </w:r>
      <w:r w:rsidR="007929FB">
        <w:rPr>
          <w:rFonts w:eastAsia="Tahoma"/>
          <w:b/>
          <w:spacing w:val="-1"/>
        </w:rPr>
        <w:tab/>
      </w:r>
      <w:r w:rsidR="007929FB" w:rsidRPr="007929FB">
        <w:rPr>
          <w:rFonts w:eastAsia="Tahoma"/>
          <w:b/>
          <w:spacing w:val="-1"/>
        </w:rPr>
        <w:t>:</w:t>
      </w:r>
      <w:r w:rsidR="007929FB">
        <w:rPr>
          <w:rFonts w:eastAsia="Tahoma"/>
          <w:spacing w:val="-1"/>
        </w:rPr>
        <w:t xml:space="preserve"> Load Runner</w:t>
      </w:r>
    </w:p>
    <w:p w:rsidR="007F578D" w:rsidRDefault="007F578D" w:rsidP="00A4203B">
      <w:pPr>
        <w:rPr>
          <w:rFonts w:eastAsia="Tahoma"/>
          <w:b/>
          <w:spacing w:val="-1"/>
          <w:u w:val="single"/>
        </w:rPr>
      </w:pPr>
    </w:p>
    <w:p w:rsidR="00A4203B" w:rsidRPr="007F578D" w:rsidRDefault="00A4203B" w:rsidP="00A4203B">
      <w:pPr>
        <w:rPr>
          <w:rFonts w:eastAsia="Tahoma"/>
          <w:spacing w:val="-1"/>
          <w:u w:val="single"/>
        </w:rPr>
      </w:pPr>
      <w:r w:rsidRPr="007F578D">
        <w:rPr>
          <w:rFonts w:eastAsia="Tahoma"/>
          <w:b/>
          <w:spacing w:val="-1"/>
          <w:u w:val="single"/>
        </w:rPr>
        <w:t>Description</w:t>
      </w:r>
      <w:r w:rsidR="007F578D">
        <w:rPr>
          <w:rFonts w:eastAsia="Tahoma"/>
          <w:b/>
          <w:spacing w:val="-1"/>
          <w:u w:val="single"/>
        </w:rPr>
        <w:t>:</w:t>
      </w:r>
    </w:p>
    <w:p w:rsidR="00A4203B" w:rsidRPr="0064344B" w:rsidRDefault="00A4203B" w:rsidP="00A4203B">
      <w:pPr>
        <w:rPr>
          <w:rFonts w:eastAsia="Tahoma"/>
          <w:spacing w:val="-1"/>
        </w:rPr>
      </w:pPr>
    </w:p>
    <w:p w:rsidR="00A4203B" w:rsidRPr="0064344B" w:rsidRDefault="00A4203B" w:rsidP="007F578D">
      <w:pPr>
        <w:ind w:firstLine="288"/>
        <w:jc w:val="both"/>
        <w:rPr>
          <w:rFonts w:eastAsia="Tahoma"/>
          <w:spacing w:val="-1"/>
        </w:rPr>
      </w:pPr>
      <w:r w:rsidRPr="0064344B">
        <w:rPr>
          <w:rFonts w:eastAsia="Tahoma"/>
          <w:spacing w:val="-1"/>
        </w:rPr>
        <w:t>This project involves automation of banking system. This includes all modules required for everyday banking. It generates Daily, Weekly, Monthly, Yearly reports. It also generates pattern reports.  Transactions involved in this banking system by customers are more reliable and secured. It includes modules namely Accounts, Deposits, Bill payments, loans, Settings, Bank request, Fund transfer, mail box</w:t>
      </w:r>
    </w:p>
    <w:p w:rsidR="00A4203B" w:rsidRPr="0064344B" w:rsidRDefault="00A4203B" w:rsidP="00A4203B">
      <w:pPr>
        <w:rPr>
          <w:rFonts w:eastAsia="Tahoma"/>
          <w:spacing w:val="-1"/>
        </w:rPr>
      </w:pPr>
    </w:p>
    <w:p w:rsidR="00A4203B" w:rsidRPr="007F578D" w:rsidRDefault="007F578D" w:rsidP="00A4203B">
      <w:pPr>
        <w:rPr>
          <w:rFonts w:eastAsia="Tahoma"/>
          <w:b/>
          <w:spacing w:val="-1"/>
          <w:u w:val="single"/>
        </w:rPr>
      </w:pPr>
      <w:r w:rsidRPr="007F578D">
        <w:rPr>
          <w:rFonts w:eastAsia="Tahoma"/>
          <w:b/>
          <w:spacing w:val="-1"/>
          <w:u w:val="single"/>
        </w:rPr>
        <w:t>Roles &amp;</w:t>
      </w:r>
      <w:r w:rsidR="00A4203B" w:rsidRPr="007F578D">
        <w:rPr>
          <w:rFonts w:eastAsia="Tahoma"/>
          <w:b/>
          <w:spacing w:val="-1"/>
          <w:u w:val="single"/>
        </w:rPr>
        <w:t>Responsibilities:</w:t>
      </w:r>
    </w:p>
    <w:p w:rsidR="00A4203B" w:rsidRPr="0064344B" w:rsidRDefault="00A4203B" w:rsidP="00A4203B">
      <w:pPr>
        <w:rPr>
          <w:rFonts w:eastAsia="Tahoma"/>
          <w:b/>
          <w:spacing w:val="-1"/>
        </w:rPr>
      </w:pPr>
    </w:p>
    <w:p w:rsidR="00A4203B" w:rsidRPr="0064344B" w:rsidRDefault="00A4203B" w:rsidP="0064344B">
      <w:pPr>
        <w:pStyle w:val="ListParagraph"/>
        <w:numPr>
          <w:ilvl w:val="0"/>
          <w:numId w:val="5"/>
        </w:numPr>
        <w:rPr>
          <w:rFonts w:eastAsia="Tahoma"/>
          <w:spacing w:val="-1"/>
        </w:rPr>
      </w:pPr>
      <w:r w:rsidRPr="0064344B">
        <w:rPr>
          <w:rFonts w:eastAsia="Tahoma"/>
          <w:spacing w:val="-1"/>
        </w:rPr>
        <w:t>Gathering performance related transactions/requirements from the business team.</w:t>
      </w:r>
    </w:p>
    <w:p w:rsidR="00A4203B" w:rsidRPr="0064344B" w:rsidRDefault="00A4203B" w:rsidP="0064344B">
      <w:pPr>
        <w:pStyle w:val="ListParagraph"/>
        <w:numPr>
          <w:ilvl w:val="0"/>
          <w:numId w:val="5"/>
        </w:numPr>
        <w:rPr>
          <w:rFonts w:eastAsia="Tahoma"/>
          <w:spacing w:val="-1"/>
        </w:rPr>
      </w:pPr>
      <w:r w:rsidRPr="0064344B">
        <w:rPr>
          <w:rFonts w:eastAsia="Tahoma"/>
          <w:spacing w:val="-1"/>
        </w:rPr>
        <w:t>Prepare the scope document and identifying critical transactions for the performance test scenarios.</w:t>
      </w:r>
    </w:p>
    <w:p w:rsidR="00A4203B" w:rsidRPr="0064344B" w:rsidRDefault="00A4203B" w:rsidP="0064344B">
      <w:pPr>
        <w:pStyle w:val="ListParagraph"/>
        <w:numPr>
          <w:ilvl w:val="0"/>
          <w:numId w:val="5"/>
        </w:numPr>
        <w:rPr>
          <w:rFonts w:eastAsia="Tahoma"/>
          <w:spacing w:val="-1"/>
        </w:rPr>
      </w:pPr>
      <w:r w:rsidRPr="0064344B">
        <w:rPr>
          <w:rFonts w:eastAsia="Tahoma"/>
          <w:spacing w:val="-1"/>
        </w:rPr>
        <w:t>Work on the high level test Plan and take bottom-line responsibility for test script design, test procedures and estimations for the projects.</w:t>
      </w:r>
    </w:p>
    <w:p w:rsidR="00A4203B" w:rsidRPr="0064344B" w:rsidRDefault="00A4203B" w:rsidP="0064344B">
      <w:pPr>
        <w:pStyle w:val="ListParagraph"/>
        <w:numPr>
          <w:ilvl w:val="0"/>
          <w:numId w:val="5"/>
        </w:numPr>
        <w:rPr>
          <w:rFonts w:eastAsia="Tahoma"/>
          <w:spacing w:val="-1"/>
        </w:rPr>
      </w:pPr>
      <w:r w:rsidRPr="0064344B">
        <w:rPr>
          <w:rFonts w:eastAsia="Tahoma"/>
          <w:spacing w:val="-1"/>
        </w:rPr>
        <w:t>Set up project in performance center and add appropriate monitors for the scenario.</w:t>
      </w:r>
    </w:p>
    <w:p w:rsidR="00A4203B" w:rsidRPr="0064344B" w:rsidRDefault="00A4203B" w:rsidP="0064344B">
      <w:pPr>
        <w:pStyle w:val="ListParagraph"/>
        <w:numPr>
          <w:ilvl w:val="0"/>
          <w:numId w:val="5"/>
        </w:numPr>
        <w:rPr>
          <w:rFonts w:eastAsia="Tahoma"/>
          <w:spacing w:val="-1"/>
        </w:rPr>
      </w:pPr>
      <w:r w:rsidRPr="0064344B">
        <w:rPr>
          <w:rFonts w:eastAsia="Tahoma"/>
          <w:spacing w:val="-1"/>
        </w:rPr>
        <w:t>Create the real time scenarios as per the business requirement and monitor the test.</w:t>
      </w:r>
    </w:p>
    <w:p w:rsidR="00A4203B" w:rsidRPr="0064344B" w:rsidRDefault="00A4203B" w:rsidP="0064344B">
      <w:pPr>
        <w:pStyle w:val="ListParagraph"/>
        <w:numPr>
          <w:ilvl w:val="0"/>
          <w:numId w:val="5"/>
        </w:numPr>
        <w:rPr>
          <w:rFonts w:eastAsia="Tahoma"/>
          <w:spacing w:val="-1"/>
        </w:rPr>
      </w:pPr>
      <w:r w:rsidRPr="0064344B">
        <w:rPr>
          <w:rFonts w:eastAsia="Tahoma"/>
          <w:spacing w:val="-1"/>
        </w:rPr>
        <w:t>Conducting issue calls with the offshore, development and BA team for a better and timely resolution.</w:t>
      </w:r>
    </w:p>
    <w:p w:rsidR="00432EEC" w:rsidRPr="007F578D" w:rsidRDefault="00EB4D38" w:rsidP="00D424EE">
      <w:pPr>
        <w:widowControl w:val="0"/>
        <w:tabs>
          <w:tab w:val="left" w:pos="720"/>
        </w:tabs>
        <w:suppressAutoHyphens/>
        <w:overflowPunct w:val="0"/>
        <w:autoSpaceDE w:val="0"/>
        <w:ind w:right="450"/>
        <w:jc w:val="both"/>
        <w:textAlignment w:val="baseline"/>
        <w:rPr>
          <w:rFonts w:eastAsia="BatangChe"/>
          <w:color w:val="000000" w:themeColor="text1"/>
          <w:u w:val="single"/>
        </w:rPr>
      </w:pPr>
    </w:p>
    <w:p w:rsidR="000F10A0" w:rsidRPr="007F578D" w:rsidRDefault="00154CE4" w:rsidP="000F10A0">
      <w:pPr>
        <w:rPr>
          <w:rFonts w:eastAsia="Tahoma"/>
          <w:b/>
          <w:spacing w:val="-1"/>
          <w:u w:val="single"/>
        </w:rPr>
      </w:pPr>
      <w:r w:rsidRPr="007F578D">
        <w:rPr>
          <w:rFonts w:eastAsia="Tahoma"/>
          <w:b/>
          <w:spacing w:val="-1"/>
          <w:u w:val="single"/>
        </w:rPr>
        <w:t>Project # 2</w:t>
      </w:r>
      <w:r w:rsidR="007F578D">
        <w:rPr>
          <w:rFonts w:eastAsia="Tahoma"/>
          <w:b/>
          <w:spacing w:val="-1"/>
          <w:u w:val="single"/>
        </w:rPr>
        <w:t>:</w:t>
      </w:r>
    </w:p>
    <w:p w:rsidR="000F10A0" w:rsidRPr="0064344B" w:rsidRDefault="000F10A0" w:rsidP="000F10A0">
      <w:r w:rsidRPr="0064344B">
        <w:rPr>
          <w:b/>
        </w:rPr>
        <w:t>Project Name</w:t>
      </w:r>
      <w:r w:rsidRPr="0064344B">
        <w:rPr>
          <w:b/>
        </w:rPr>
        <w:tab/>
        <w:t>:</w:t>
      </w:r>
      <w:r w:rsidRPr="0064344B">
        <w:tab/>
      </w:r>
      <w:r w:rsidRPr="0064344B">
        <w:rPr>
          <w:rFonts w:eastAsia="Tahoma"/>
          <w:spacing w:val="-1"/>
        </w:rPr>
        <w:t>Medical Report System</w:t>
      </w:r>
    </w:p>
    <w:p w:rsidR="000F10A0" w:rsidRPr="0064344B" w:rsidRDefault="000F10A0" w:rsidP="000F10A0">
      <w:pPr>
        <w:rPr>
          <w:rFonts w:eastAsia="Tahoma"/>
          <w:spacing w:val="-1"/>
        </w:rPr>
      </w:pPr>
      <w:r w:rsidRPr="0064344B">
        <w:rPr>
          <w:b/>
        </w:rPr>
        <w:t>Client</w:t>
      </w:r>
      <w:r w:rsidRPr="0064344B">
        <w:rPr>
          <w:b/>
        </w:rPr>
        <w:tab/>
      </w:r>
      <w:r w:rsidRPr="0064344B">
        <w:rPr>
          <w:b/>
        </w:rPr>
        <w:tab/>
      </w:r>
      <w:r w:rsidR="007929FB">
        <w:rPr>
          <w:b/>
        </w:rPr>
        <w:tab/>
      </w:r>
      <w:r w:rsidR="007929FB">
        <w:rPr>
          <w:b/>
        </w:rPr>
        <w:tab/>
      </w:r>
      <w:r w:rsidRPr="007929FB">
        <w:rPr>
          <w:b/>
        </w:rPr>
        <w:t>:</w:t>
      </w:r>
      <w:r w:rsidRPr="0064344B">
        <w:tab/>
      </w:r>
      <w:r w:rsidRPr="0064344B">
        <w:rPr>
          <w:rFonts w:eastAsia="Tahoma"/>
        </w:rPr>
        <w:t xml:space="preserve">TanTock </w:t>
      </w:r>
      <w:r w:rsidRPr="0064344B">
        <w:rPr>
          <w:rFonts w:eastAsia="Tahoma"/>
          <w:spacing w:val="-2"/>
        </w:rPr>
        <w:t>S</w:t>
      </w:r>
      <w:r w:rsidRPr="0064344B">
        <w:rPr>
          <w:rFonts w:eastAsia="Tahoma"/>
          <w:spacing w:val="1"/>
        </w:rPr>
        <w:t>e</w:t>
      </w:r>
      <w:r w:rsidRPr="0064344B">
        <w:rPr>
          <w:rFonts w:eastAsia="Tahoma"/>
        </w:rPr>
        <w:t xml:space="preserve">ng </w:t>
      </w:r>
      <w:r w:rsidRPr="0064344B">
        <w:rPr>
          <w:rFonts w:eastAsia="Tahoma"/>
          <w:spacing w:val="-1"/>
        </w:rPr>
        <w:t>Hos</w:t>
      </w:r>
      <w:r w:rsidRPr="0064344B">
        <w:rPr>
          <w:rFonts w:eastAsia="Tahoma"/>
        </w:rPr>
        <w:t>pita</w:t>
      </w:r>
      <w:r w:rsidRPr="0064344B">
        <w:rPr>
          <w:rFonts w:eastAsia="Tahoma"/>
          <w:spacing w:val="1"/>
        </w:rPr>
        <w:t>l</w:t>
      </w:r>
      <w:r w:rsidRPr="0064344B">
        <w:rPr>
          <w:rFonts w:eastAsia="Tahoma"/>
        </w:rPr>
        <w:t>,</w:t>
      </w:r>
      <w:r w:rsidRPr="0064344B">
        <w:rPr>
          <w:rFonts w:eastAsia="Tahoma"/>
          <w:spacing w:val="1"/>
        </w:rPr>
        <w:t>Si</w:t>
      </w:r>
      <w:r w:rsidRPr="0064344B">
        <w:rPr>
          <w:rFonts w:eastAsia="Tahoma"/>
        </w:rPr>
        <w:t>nga</w:t>
      </w:r>
      <w:r w:rsidRPr="0064344B">
        <w:rPr>
          <w:rFonts w:eastAsia="Tahoma"/>
          <w:spacing w:val="-1"/>
        </w:rPr>
        <w:t>po</w:t>
      </w:r>
      <w:r w:rsidRPr="0064344B">
        <w:rPr>
          <w:rFonts w:eastAsia="Tahoma"/>
          <w:spacing w:val="1"/>
        </w:rPr>
        <w:t>r</w:t>
      </w:r>
      <w:r w:rsidRPr="0064344B">
        <w:rPr>
          <w:rFonts w:eastAsia="Tahoma"/>
        </w:rPr>
        <w:t>e</w:t>
      </w:r>
    </w:p>
    <w:p w:rsidR="007F578D" w:rsidRDefault="000F10A0" w:rsidP="000F10A0">
      <w:pPr>
        <w:rPr>
          <w:rFonts w:eastAsia="Tahoma"/>
          <w:spacing w:val="-1"/>
        </w:rPr>
      </w:pPr>
      <w:r w:rsidRPr="0064344B">
        <w:rPr>
          <w:rFonts w:eastAsia="Tahoma"/>
          <w:b/>
          <w:spacing w:val="-1"/>
        </w:rPr>
        <w:t xml:space="preserve">Tools       </w:t>
      </w:r>
      <w:r w:rsidR="007929FB">
        <w:rPr>
          <w:rFonts w:eastAsia="Tahoma"/>
          <w:b/>
          <w:spacing w:val="-1"/>
        </w:rPr>
        <w:tab/>
      </w:r>
      <w:r w:rsidR="007929FB">
        <w:rPr>
          <w:rFonts w:eastAsia="Tahoma"/>
          <w:b/>
          <w:spacing w:val="-1"/>
        </w:rPr>
        <w:tab/>
      </w:r>
      <w:r w:rsidRPr="007929FB">
        <w:rPr>
          <w:rFonts w:eastAsia="Tahoma"/>
          <w:b/>
          <w:spacing w:val="-1"/>
        </w:rPr>
        <w:t xml:space="preserve"> :</w:t>
      </w:r>
      <w:r w:rsidRPr="007929FB">
        <w:rPr>
          <w:rFonts w:eastAsia="Tahoma"/>
          <w:spacing w:val="-1"/>
        </w:rPr>
        <w:t>JMeter</w:t>
      </w:r>
      <w:r w:rsidR="007F578D" w:rsidRPr="007929FB">
        <w:rPr>
          <w:rFonts w:eastAsia="Tahoma"/>
          <w:spacing w:val="-1"/>
        </w:rPr>
        <w:t>.</w:t>
      </w:r>
    </w:p>
    <w:p w:rsidR="000F10A0" w:rsidRPr="0064344B" w:rsidRDefault="000F10A0" w:rsidP="000F10A0">
      <w:pPr>
        <w:rPr>
          <w:rFonts w:eastAsia="Tahoma"/>
          <w:spacing w:val="-1"/>
        </w:rPr>
      </w:pPr>
    </w:p>
    <w:p w:rsidR="000F10A0" w:rsidRPr="007F578D" w:rsidRDefault="000F10A0" w:rsidP="000F10A0">
      <w:pPr>
        <w:rPr>
          <w:rFonts w:eastAsia="Tahoma"/>
          <w:spacing w:val="-1"/>
          <w:u w:val="single"/>
        </w:rPr>
      </w:pPr>
      <w:r w:rsidRPr="007F578D">
        <w:rPr>
          <w:rFonts w:eastAsia="Tahoma"/>
          <w:b/>
          <w:spacing w:val="-1"/>
          <w:u w:val="single"/>
        </w:rPr>
        <w:t>Description</w:t>
      </w:r>
      <w:r w:rsidR="007F578D">
        <w:rPr>
          <w:rFonts w:eastAsia="Tahoma"/>
          <w:b/>
          <w:spacing w:val="-1"/>
          <w:u w:val="single"/>
        </w:rPr>
        <w:t>:</w:t>
      </w:r>
    </w:p>
    <w:p w:rsidR="000F10A0" w:rsidRPr="0064344B" w:rsidRDefault="000F10A0" w:rsidP="000F10A0">
      <w:pPr>
        <w:rPr>
          <w:rFonts w:eastAsia="Tahoma"/>
          <w:spacing w:val="-1"/>
        </w:rPr>
      </w:pPr>
    </w:p>
    <w:p w:rsidR="000F10A0" w:rsidRPr="0064344B" w:rsidRDefault="000F10A0" w:rsidP="007F578D">
      <w:pPr>
        <w:ind w:firstLine="288"/>
        <w:jc w:val="both"/>
      </w:pPr>
      <w:r w:rsidRPr="0064344B">
        <w:t>Medical Report System is web enabled automation, developed primarily for the processing and tracking of requests for Medical Reports by the patients or other agencies like insurance companies, ministry etc. and the associated functionality like billing, payment and management reports. It consists of the following modules like Maintenance, Request Processing, Billing and Payments, Reports, Utilities.</w:t>
      </w:r>
    </w:p>
    <w:p w:rsidR="002B334B" w:rsidRPr="0064344B" w:rsidRDefault="002B334B" w:rsidP="000F10A0"/>
    <w:p w:rsidR="002B334B" w:rsidRPr="007F578D" w:rsidRDefault="007F578D" w:rsidP="002B334B">
      <w:pPr>
        <w:rPr>
          <w:u w:val="single"/>
        </w:rPr>
      </w:pPr>
      <w:r w:rsidRPr="007F578D">
        <w:rPr>
          <w:b/>
          <w:u w:val="single"/>
        </w:rPr>
        <w:t>Roles &amp;</w:t>
      </w:r>
      <w:r w:rsidR="002B334B" w:rsidRPr="007F578D">
        <w:rPr>
          <w:b/>
          <w:u w:val="single"/>
        </w:rPr>
        <w:t>Responsibilities</w:t>
      </w:r>
      <w:r w:rsidR="002B334B" w:rsidRPr="007F578D">
        <w:rPr>
          <w:u w:val="single"/>
        </w:rPr>
        <w:t>:</w:t>
      </w:r>
    </w:p>
    <w:p w:rsidR="002B334B" w:rsidRPr="0064344B" w:rsidRDefault="002B334B" w:rsidP="002B334B"/>
    <w:p w:rsidR="001439C5" w:rsidRPr="0064344B" w:rsidRDefault="001439C5" w:rsidP="0064344B">
      <w:pPr>
        <w:pStyle w:val="ListParagraph"/>
        <w:numPr>
          <w:ilvl w:val="0"/>
          <w:numId w:val="5"/>
        </w:numPr>
        <w:rPr>
          <w:rFonts w:eastAsia="Tahoma"/>
          <w:spacing w:val="-1"/>
        </w:rPr>
      </w:pPr>
      <w:r w:rsidRPr="0064344B">
        <w:rPr>
          <w:rFonts w:eastAsia="Tahoma"/>
          <w:spacing w:val="-1"/>
        </w:rPr>
        <w:t>Participated in business meetings with BA’s and different project teams to analyze the testing requirements.</w:t>
      </w:r>
    </w:p>
    <w:p w:rsidR="001439C5" w:rsidRPr="0064344B" w:rsidRDefault="001439C5" w:rsidP="0064344B">
      <w:pPr>
        <w:pStyle w:val="ListParagraph"/>
        <w:numPr>
          <w:ilvl w:val="0"/>
          <w:numId w:val="5"/>
        </w:numPr>
        <w:rPr>
          <w:rFonts w:eastAsia="Tahoma"/>
          <w:spacing w:val="-1"/>
        </w:rPr>
      </w:pPr>
      <w:r w:rsidRPr="0064344B">
        <w:rPr>
          <w:rFonts w:eastAsia="Tahoma"/>
          <w:spacing w:val="-1"/>
        </w:rPr>
        <w:t>Created test plans, test cases for different modules under test and also involved in creation of test environment</w:t>
      </w:r>
    </w:p>
    <w:p w:rsidR="001439C5" w:rsidRPr="0064344B" w:rsidRDefault="001439C5" w:rsidP="0064344B">
      <w:pPr>
        <w:pStyle w:val="ListParagraph"/>
        <w:numPr>
          <w:ilvl w:val="0"/>
          <w:numId w:val="5"/>
        </w:numPr>
        <w:rPr>
          <w:rFonts w:eastAsia="Tahoma"/>
          <w:spacing w:val="-1"/>
        </w:rPr>
      </w:pPr>
      <w:r w:rsidRPr="0064344B">
        <w:rPr>
          <w:rFonts w:eastAsia="Tahoma"/>
          <w:spacing w:val="-1"/>
        </w:rPr>
        <w:t xml:space="preserve">Maintain and enhance the Web load scripts using Java script for conducting the load tests </w:t>
      </w:r>
    </w:p>
    <w:p w:rsidR="001439C5" w:rsidRPr="0064344B" w:rsidRDefault="001439C5" w:rsidP="0064344B">
      <w:pPr>
        <w:pStyle w:val="ListParagraph"/>
        <w:numPr>
          <w:ilvl w:val="0"/>
          <w:numId w:val="5"/>
        </w:numPr>
        <w:rPr>
          <w:rFonts w:eastAsia="Tahoma"/>
          <w:spacing w:val="-1"/>
        </w:rPr>
      </w:pPr>
      <w:r w:rsidRPr="0064344B">
        <w:rPr>
          <w:rFonts w:eastAsia="Tahoma"/>
          <w:spacing w:val="-1"/>
        </w:rPr>
        <w:t>Prepared the test</w:t>
      </w:r>
      <w:r w:rsidR="00FA15D6" w:rsidRPr="0064344B">
        <w:rPr>
          <w:rFonts w:eastAsia="Tahoma"/>
          <w:spacing w:val="-1"/>
        </w:rPr>
        <w:t xml:space="preserve"> suites in JMeter based</w:t>
      </w:r>
      <w:r w:rsidRPr="0064344B">
        <w:rPr>
          <w:rFonts w:eastAsia="Tahoma"/>
          <w:spacing w:val="-1"/>
        </w:rPr>
        <w:t xml:space="preserve"> on the client requirements.</w:t>
      </w:r>
    </w:p>
    <w:p w:rsidR="001439C5" w:rsidRPr="0064344B" w:rsidRDefault="001439C5" w:rsidP="0064344B">
      <w:pPr>
        <w:pStyle w:val="ListParagraph"/>
        <w:numPr>
          <w:ilvl w:val="0"/>
          <w:numId w:val="5"/>
        </w:numPr>
        <w:rPr>
          <w:rFonts w:eastAsia="Tahoma"/>
          <w:spacing w:val="-1"/>
        </w:rPr>
      </w:pPr>
      <w:r w:rsidRPr="0064344B">
        <w:rPr>
          <w:rFonts w:eastAsia="Tahoma"/>
          <w:spacing w:val="-1"/>
        </w:rPr>
        <w:t>Conducted Baseline testing, Endurance testing, Load testing and Stress testing on the different applications in vanguard as per the client requirements.</w:t>
      </w:r>
    </w:p>
    <w:p w:rsidR="001439C5" w:rsidRPr="0064344B" w:rsidRDefault="001439C5" w:rsidP="0064344B">
      <w:pPr>
        <w:pStyle w:val="ListParagraph"/>
        <w:numPr>
          <w:ilvl w:val="0"/>
          <w:numId w:val="5"/>
        </w:numPr>
        <w:rPr>
          <w:rFonts w:eastAsia="Tahoma"/>
          <w:spacing w:val="-1"/>
        </w:rPr>
      </w:pPr>
      <w:r w:rsidRPr="0064344B">
        <w:rPr>
          <w:rFonts w:eastAsia="Tahoma"/>
          <w:spacing w:val="-1"/>
        </w:rPr>
        <w:t>Conducted tests to identify break over points and memory leaks.</w:t>
      </w:r>
    </w:p>
    <w:p w:rsidR="001439C5" w:rsidRPr="0064344B" w:rsidRDefault="001439C5" w:rsidP="0064344B">
      <w:pPr>
        <w:pStyle w:val="ListParagraph"/>
        <w:numPr>
          <w:ilvl w:val="0"/>
          <w:numId w:val="5"/>
        </w:numPr>
        <w:rPr>
          <w:rFonts w:eastAsia="Tahoma"/>
          <w:spacing w:val="-1"/>
        </w:rPr>
      </w:pPr>
      <w:r w:rsidRPr="0064344B">
        <w:rPr>
          <w:rFonts w:eastAsia="Tahoma"/>
          <w:spacing w:val="-1"/>
        </w:rPr>
        <w:lastRenderedPageBreak/>
        <w:t>Identified the performance bottlenecks and coordinated with development teams in resolving those issues.</w:t>
      </w:r>
    </w:p>
    <w:p w:rsidR="001439C5" w:rsidRDefault="001439C5" w:rsidP="0064344B">
      <w:pPr>
        <w:pStyle w:val="ListParagraph"/>
        <w:numPr>
          <w:ilvl w:val="0"/>
          <w:numId w:val="5"/>
        </w:numPr>
        <w:rPr>
          <w:rFonts w:eastAsia="Tahoma"/>
          <w:spacing w:val="-1"/>
        </w:rPr>
      </w:pPr>
      <w:r w:rsidRPr="0064344B">
        <w:rPr>
          <w:rFonts w:eastAsia="Tahoma"/>
          <w:spacing w:val="-1"/>
        </w:rPr>
        <w:t>Analyzed</w:t>
      </w:r>
      <w:r w:rsidR="00FA15D6" w:rsidRPr="0064344B">
        <w:rPr>
          <w:rFonts w:eastAsia="Tahoma"/>
          <w:spacing w:val="-1"/>
        </w:rPr>
        <w:t xml:space="preserve"> different metrics using JMeter</w:t>
      </w:r>
      <w:r w:rsidRPr="0064344B">
        <w:rPr>
          <w:rFonts w:eastAsia="Tahoma"/>
          <w:spacing w:val="-1"/>
        </w:rPr>
        <w:t xml:space="preserve"> and generated necessary graphs as per the client requirements.</w:t>
      </w:r>
    </w:p>
    <w:p w:rsidR="007929FB" w:rsidRPr="0064344B" w:rsidRDefault="007929FB" w:rsidP="007929FB">
      <w:pPr>
        <w:pStyle w:val="ListParagraph"/>
        <w:rPr>
          <w:rFonts w:eastAsia="Tahoma"/>
          <w:spacing w:val="-1"/>
        </w:rPr>
      </w:pPr>
    </w:p>
    <w:p w:rsidR="0064344B" w:rsidRPr="007F578D" w:rsidRDefault="0064344B" w:rsidP="0064344B">
      <w:pPr>
        <w:pStyle w:val="Body"/>
        <w:spacing w:line="276" w:lineRule="auto"/>
        <w:jc w:val="both"/>
        <w:rPr>
          <w:u w:val="single"/>
        </w:rPr>
      </w:pPr>
      <w:r w:rsidRPr="007F578D">
        <w:rPr>
          <w:b/>
          <w:u w:val="single"/>
          <w:lang w:val="en-US"/>
        </w:rPr>
        <w:t>Project #</w:t>
      </w:r>
      <w:r w:rsidRPr="007F578D">
        <w:rPr>
          <w:u w:val="single"/>
        </w:rPr>
        <w:t>3</w:t>
      </w:r>
      <w:r w:rsidR="007F578D">
        <w:rPr>
          <w:u w:val="single"/>
        </w:rPr>
        <w:t>:</w:t>
      </w:r>
    </w:p>
    <w:p w:rsidR="0064344B" w:rsidRPr="0064344B" w:rsidRDefault="007929FB" w:rsidP="0064344B">
      <w:pPr>
        <w:widowControl w:val="0"/>
        <w:tabs>
          <w:tab w:val="left" w:pos="795"/>
        </w:tabs>
        <w:autoSpaceDE w:val="0"/>
        <w:autoSpaceDN w:val="0"/>
        <w:adjustRightInd w:val="0"/>
        <w:spacing w:before="120" w:after="120" w:line="276" w:lineRule="auto"/>
        <w:contextualSpacing/>
        <w:jc w:val="both"/>
      </w:pPr>
      <w:r>
        <w:rPr>
          <w:b/>
        </w:rPr>
        <w:t>Project Name</w:t>
      </w:r>
      <w:r>
        <w:rPr>
          <w:b/>
        </w:rPr>
        <w:tab/>
      </w:r>
      <w:r w:rsidR="0064344B" w:rsidRPr="0064344B">
        <w:rPr>
          <w:b/>
        </w:rPr>
        <w:t>:</w:t>
      </w:r>
      <w:r w:rsidR="0064344B" w:rsidRPr="007929FB">
        <w:rPr>
          <w:rStyle w:val="CharChar"/>
          <w:rFonts w:ascii="Times New Roman" w:eastAsia="OpenSymbol" w:hAnsi="Times New Roman" w:cs="Times New Roman"/>
          <w:b w:val="0"/>
          <w:iCs/>
          <w:sz w:val="24"/>
          <w:szCs w:val="24"/>
        </w:rPr>
        <w:t>Team Express</w:t>
      </w:r>
    </w:p>
    <w:p w:rsidR="0064344B" w:rsidRPr="0064344B" w:rsidRDefault="0064344B" w:rsidP="0064344B">
      <w:pPr>
        <w:widowControl w:val="0"/>
        <w:tabs>
          <w:tab w:val="left" w:pos="795"/>
        </w:tabs>
        <w:autoSpaceDE w:val="0"/>
        <w:autoSpaceDN w:val="0"/>
        <w:adjustRightInd w:val="0"/>
        <w:spacing w:before="120" w:after="120" w:line="276" w:lineRule="auto"/>
        <w:contextualSpacing/>
        <w:jc w:val="both"/>
        <w:rPr>
          <w:b/>
        </w:rPr>
      </w:pPr>
      <w:r w:rsidRPr="0064344B">
        <w:rPr>
          <w:b/>
        </w:rPr>
        <w:t xml:space="preserve">Clint                : </w:t>
      </w:r>
      <w:r w:rsidRPr="0064344B">
        <w:t>Team express</w:t>
      </w:r>
    </w:p>
    <w:p w:rsidR="0064344B" w:rsidRDefault="0064344B" w:rsidP="0064344B">
      <w:pPr>
        <w:spacing w:before="120" w:after="120" w:line="276" w:lineRule="auto"/>
        <w:contextualSpacing/>
      </w:pPr>
      <w:r w:rsidRPr="0064344B">
        <w:rPr>
          <w:b/>
        </w:rPr>
        <w:t>Tool</w:t>
      </w:r>
      <w:r w:rsidRPr="0064344B">
        <w:rPr>
          <w:b/>
        </w:rPr>
        <w:tab/>
        <w:t xml:space="preserve"> : </w:t>
      </w:r>
      <w:r w:rsidRPr="0064344B">
        <w:t xml:space="preserve">Load Runner </w:t>
      </w:r>
    </w:p>
    <w:p w:rsidR="007929FB" w:rsidRPr="0064344B" w:rsidRDefault="007929FB" w:rsidP="0064344B">
      <w:pPr>
        <w:spacing w:before="120" w:after="120" w:line="276" w:lineRule="auto"/>
        <w:contextualSpacing/>
      </w:pPr>
    </w:p>
    <w:p w:rsidR="007F578D" w:rsidRDefault="007F578D" w:rsidP="007F578D">
      <w:pPr>
        <w:rPr>
          <w:rFonts w:eastAsia="Tahoma"/>
          <w:b/>
          <w:spacing w:val="-1"/>
          <w:u w:val="single"/>
        </w:rPr>
      </w:pPr>
      <w:r w:rsidRPr="007F578D">
        <w:rPr>
          <w:rFonts w:eastAsia="Tahoma"/>
          <w:b/>
          <w:spacing w:val="-1"/>
          <w:u w:val="single"/>
        </w:rPr>
        <w:t>Description</w:t>
      </w:r>
      <w:r>
        <w:rPr>
          <w:rFonts w:eastAsia="Tahoma"/>
          <w:b/>
          <w:spacing w:val="-1"/>
          <w:u w:val="single"/>
        </w:rPr>
        <w:t>:</w:t>
      </w:r>
    </w:p>
    <w:p w:rsidR="007F578D" w:rsidRPr="007F578D" w:rsidRDefault="007F578D" w:rsidP="007F578D">
      <w:pPr>
        <w:rPr>
          <w:rFonts w:eastAsia="Tahoma"/>
          <w:spacing w:val="-1"/>
          <w:u w:val="single"/>
        </w:rPr>
      </w:pPr>
    </w:p>
    <w:p w:rsidR="0064344B" w:rsidRPr="0064344B" w:rsidRDefault="0064344B" w:rsidP="007F578D">
      <w:pPr>
        <w:spacing w:line="276" w:lineRule="auto"/>
        <w:ind w:firstLine="288"/>
        <w:jc w:val="both"/>
      </w:pPr>
      <w:r w:rsidRPr="0064344B">
        <w:t>This project is e-Commerce application for Team Express. This facilitates the users to buy goods/products through online. It has various modules like View the items under various categories, select the items and move it to Wish list or Shopping Cart, Customer Service, Account Management, know the Order Status, find the nearest store, purchase gift cards, manage different billing and delivery addresses, view the products available. Site Manager is a tool used to perform Account Management – create &amp; edit users along with their roles, Content Management – to manage the static data to be displayed in the site, Products &amp; Catalogs Management – to organize and manage products under different categories</w:t>
      </w:r>
    </w:p>
    <w:p w:rsidR="0064344B" w:rsidRPr="0064344B" w:rsidRDefault="0064344B" w:rsidP="0064344B">
      <w:pPr>
        <w:spacing w:line="276" w:lineRule="auto"/>
        <w:jc w:val="both"/>
      </w:pPr>
    </w:p>
    <w:p w:rsidR="0064344B" w:rsidRPr="0064344B" w:rsidRDefault="0064344B" w:rsidP="0064344B">
      <w:pPr>
        <w:spacing w:before="120" w:after="120" w:line="276" w:lineRule="auto"/>
        <w:contextualSpacing/>
        <w:rPr>
          <w:b/>
          <w:u w:val="single"/>
        </w:rPr>
      </w:pPr>
      <w:r w:rsidRPr="0064344B">
        <w:rPr>
          <w:b/>
          <w:u w:val="single"/>
        </w:rPr>
        <w:t>Roles &amp; Responsibilities:</w:t>
      </w:r>
    </w:p>
    <w:p w:rsidR="0064344B" w:rsidRPr="0064344B" w:rsidRDefault="0064344B" w:rsidP="0064344B">
      <w:pPr>
        <w:numPr>
          <w:ilvl w:val="0"/>
          <w:numId w:val="7"/>
        </w:numPr>
        <w:spacing w:before="120" w:after="120" w:line="276" w:lineRule="auto"/>
        <w:contextualSpacing/>
        <w:jc w:val="both"/>
      </w:pPr>
      <w:r w:rsidRPr="0064344B">
        <w:t>Good exposure on gathering performance testing requirements by talking to the developers, network team, and application teams</w:t>
      </w:r>
    </w:p>
    <w:p w:rsidR="0064344B" w:rsidRPr="0064344B" w:rsidRDefault="0064344B" w:rsidP="0064344B">
      <w:pPr>
        <w:pStyle w:val="BodyText"/>
        <w:numPr>
          <w:ilvl w:val="0"/>
          <w:numId w:val="7"/>
        </w:numPr>
        <w:spacing w:line="276" w:lineRule="auto"/>
        <w:rPr>
          <w:rFonts w:ascii="Times New Roman" w:hAnsi="Times New Roman"/>
          <w:sz w:val="24"/>
        </w:rPr>
      </w:pPr>
      <w:r w:rsidRPr="0064344B">
        <w:rPr>
          <w:rFonts w:ascii="Times New Roman" w:hAnsi="Times New Roman"/>
          <w:sz w:val="24"/>
        </w:rPr>
        <w:t>Participated in gathering the performance test requirements</w:t>
      </w:r>
    </w:p>
    <w:p w:rsidR="0064344B" w:rsidRPr="0064344B" w:rsidRDefault="0064344B" w:rsidP="0064344B">
      <w:pPr>
        <w:pStyle w:val="NormalWeb"/>
        <w:numPr>
          <w:ilvl w:val="0"/>
          <w:numId w:val="7"/>
        </w:numPr>
        <w:suppressAutoHyphens/>
        <w:spacing w:line="276" w:lineRule="auto"/>
      </w:pPr>
      <w:r w:rsidRPr="0064344B">
        <w:t>Understand the performance test scenarios &amp; use cases</w:t>
      </w:r>
    </w:p>
    <w:p w:rsidR="0064344B" w:rsidRPr="0064344B" w:rsidRDefault="0064344B" w:rsidP="0064344B">
      <w:pPr>
        <w:pStyle w:val="BodyText"/>
        <w:numPr>
          <w:ilvl w:val="0"/>
          <w:numId w:val="7"/>
        </w:numPr>
        <w:spacing w:line="276" w:lineRule="auto"/>
        <w:rPr>
          <w:rFonts w:ascii="Times New Roman" w:hAnsi="Times New Roman"/>
          <w:sz w:val="24"/>
        </w:rPr>
      </w:pPr>
      <w:r w:rsidRPr="0064344B">
        <w:rPr>
          <w:rFonts w:ascii="Times New Roman" w:hAnsi="Times New Roman"/>
          <w:sz w:val="24"/>
        </w:rPr>
        <w:t>Involved in recording, enhancing and debugging Vugen Scripts</w:t>
      </w:r>
    </w:p>
    <w:p w:rsidR="0064344B" w:rsidRPr="0064344B" w:rsidRDefault="0064344B" w:rsidP="0064344B">
      <w:pPr>
        <w:pStyle w:val="ListParagraph"/>
        <w:numPr>
          <w:ilvl w:val="0"/>
          <w:numId w:val="8"/>
        </w:numPr>
        <w:spacing w:before="120" w:after="120" w:line="276" w:lineRule="auto"/>
        <w:jc w:val="both"/>
      </w:pPr>
      <w:r w:rsidRPr="0064344B">
        <w:t>Executed performance test runs by simulating Load, Ramp-up, Ramp-down, Stress and spike test. Analyzing the performance test results from the client side and server side.</w:t>
      </w:r>
    </w:p>
    <w:p w:rsidR="0064344B" w:rsidRPr="0064344B" w:rsidRDefault="0064344B" w:rsidP="0064344B">
      <w:pPr>
        <w:pStyle w:val="ListParagraph"/>
        <w:numPr>
          <w:ilvl w:val="0"/>
          <w:numId w:val="8"/>
        </w:numPr>
        <w:spacing w:before="120" w:after="120" w:line="276" w:lineRule="auto"/>
        <w:jc w:val="both"/>
      </w:pPr>
      <w:r w:rsidRPr="0064344B">
        <w:t xml:space="preserve">Involved in Majoring the Performance Metrics such as (CPU, Memory utilization, </w:t>
      </w:r>
    </w:p>
    <w:p w:rsidR="0064344B" w:rsidRPr="0064344B" w:rsidRDefault="0064344B" w:rsidP="0064344B">
      <w:pPr>
        <w:pStyle w:val="ListParagraph"/>
        <w:spacing w:before="120" w:after="120" w:line="276" w:lineRule="auto"/>
        <w:jc w:val="both"/>
      </w:pPr>
      <w:r w:rsidRPr="0064344B">
        <w:t>Response Time, Throughput).</w:t>
      </w:r>
    </w:p>
    <w:p w:rsidR="0064344B" w:rsidRPr="0064344B" w:rsidRDefault="0064344B" w:rsidP="0064344B">
      <w:pPr>
        <w:pStyle w:val="BodyText"/>
        <w:numPr>
          <w:ilvl w:val="0"/>
          <w:numId w:val="7"/>
        </w:numPr>
        <w:spacing w:line="276" w:lineRule="auto"/>
        <w:rPr>
          <w:rFonts w:ascii="Times New Roman" w:hAnsi="Times New Roman"/>
          <w:sz w:val="24"/>
        </w:rPr>
      </w:pPr>
      <w:r w:rsidRPr="0064344B">
        <w:rPr>
          <w:rFonts w:ascii="Times New Roman" w:hAnsi="Times New Roman"/>
          <w:sz w:val="24"/>
        </w:rPr>
        <w:t>Involved in creating and analyzing the results &amp; graphs</w:t>
      </w:r>
    </w:p>
    <w:p w:rsidR="0064344B" w:rsidRPr="0064344B" w:rsidRDefault="0064344B" w:rsidP="0064344B">
      <w:pPr>
        <w:pStyle w:val="BodyText"/>
        <w:numPr>
          <w:ilvl w:val="0"/>
          <w:numId w:val="7"/>
        </w:numPr>
        <w:spacing w:line="276" w:lineRule="auto"/>
        <w:rPr>
          <w:rFonts w:ascii="Times New Roman" w:hAnsi="Times New Roman"/>
          <w:sz w:val="24"/>
        </w:rPr>
      </w:pPr>
      <w:r w:rsidRPr="0064344B">
        <w:rPr>
          <w:rFonts w:ascii="Times New Roman" w:hAnsi="Times New Roman"/>
          <w:sz w:val="24"/>
        </w:rPr>
        <w:t>Generate the final performance test report</w:t>
      </w:r>
    </w:p>
    <w:p w:rsidR="00B85489" w:rsidRPr="0064344B" w:rsidRDefault="00B437B0" w:rsidP="00D424EE">
      <w:pPr>
        <w:rPr>
          <w:rFonts w:eastAsia="BatangChe"/>
          <w:color w:val="000000" w:themeColor="text1"/>
        </w:rPr>
      </w:pPr>
      <w:r w:rsidRPr="0064344B">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bde286aa7efcaf9df50afbc223c2720e134f530e18705c4458440321091b5b58120b170518425f590a4356014b4450530401195c1333471b1b1113425a59085748011503504e1c180c571833471b1b0217425c5f1543124a4b485d4637071f1b5b58170a10014042595858564d465d4507144359090f59431209175144410c595f5049100a1105035d4a1e500558191b130416455d5a0d514f10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bde286aa7efcaf9df50afbc223c2720e134f530e18705c4458440321091b5b58120b170518425f590a4356014b4450530401195c1333471b1b1113425a59085748011503504e1c180c571833471b1b0217425c5f1543124a4b485d4637071f1b5b58170a10014042595858564d465d4507144359090f59431209175144410c595f5049100a1105035d4a1e500558191b130416455d5a0d514f101b5c6&amp;docType=docx"/>
                    <pic:cNvPicPr>
                      <a:picLocks noChangeAspect="1" noChangeArrowheads="1"/>
                    </pic:cNvPicPr>
                  </pic:nvPicPr>
                  <pic:blipFill>
                    <a:blip r:link="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B85489" w:rsidRPr="0064344B" w:rsidSect="007E4A01">
      <w:pgSz w:w="11909" w:h="16834" w:code="9"/>
      <w:pgMar w:top="900" w:right="1152" w:bottom="1440" w:left="1152" w:header="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HelveticaNeueLT Com 45 Lt">
    <w:altName w:val="Trebuchet MS"/>
    <w:charset w:val="00"/>
    <w:family w:val="swiss"/>
    <w:pitch w:val="variable"/>
    <w:sig w:usb0="8000008F" w:usb1="10002042" w:usb2="00000000" w:usb3="00000000" w:csb0="0000009B" w:csb1="00000000"/>
  </w:font>
  <w:font w:name="BatangChe">
    <w:charset w:val="81"/>
    <w:family w:val="modern"/>
    <w:pitch w:val="fixed"/>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OpenSymbol">
    <w:charset w:val="00"/>
    <w:family w:val="auto"/>
    <w:pitch w:val="variable"/>
    <w:sig w:usb0="800000AF" w:usb1="1001ECE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nsid w:val="00000006"/>
    <w:multiLevelType w:val="singleLevel"/>
    <w:tmpl w:val="00000006"/>
    <w:name w:val="WW8Num6"/>
    <w:lvl w:ilvl="0">
      <w:start w:val="1"/>
      <w:numFmt w:val="bullet"/>
      <w:lvlText w:val=""/>
      <w:lvlJc w:val="left"/>
      <w:pPr>
        <w:tabs>
          <w:tab w:val="num" w:pos="644"/>
        </w:tabs>
        <w:ind w:left="644" w:hanging="360"/>
      </w:pPr>
      <w:rPr>
        <w:rFonts w:ascii="Wingdings" w:hAnsi="Wingdings"/>
      </w:rPr>
    </w:lvl>
  </w:abstractNum>
  <w:abstractNum w:abstractNumId="3">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83C4394"/>
    <w:multiLevelType w:val="hybridMultilevel"/>
    <w:tmpl w:val="DD14FE4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01B3A61"/>
    <w:multiLevelType w:val="hybridMultilevel"/>
    <w:tmpl w:val="3112F79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4285A"/>
    <w:multiLevelType w:val="hybridMultilevel"/>
    <w:tmpl w:val="A4247FA2"/>
    <w:lvl w:ilvl="0" w:tplc="AC4A3E40">
      <w:start w:val="1"/>
      <w:numFmt w:val="bullet"/>
      <w:pStyle w:val="Normalbold"/>
      <w:lvlText w:val=""/>
      <w:lvlJc w:val="left"/>
      <w:pPr>
        <w:tabs>
          <w:tab w:val="num" w:pos="900"/>
        </w:tabs>
        <w:ind w:left="900" w:hanging="360"/>
      </w:pPr>
      <w:rPr>
        <w:rFonts w:ascii="Symbol" w:hAnsi="Symbol" w:hint="default"/>
      </w:rPr>
    </w:lvl>
    <w:lvl w:ilvl="1" w:tplc="69461648" w:tentative="1">
      <w:start w:val="1"/>
      <w:numFmt w:val="bullet"/>
      <w:lvlText w:val="o"/>
      <w:lvlJc w:val="left"/>
      <w:pPr>
        <w:tabs>
          <w:tab w:val="num" w:pos="1260"/>
        </w:tabs>
        <w:ind w:left="1260" w:hanging="360"/>
      </w:pPr>
      <w:rPr>
        <w:rFonts w:ascii="Courier New" w:hAnsi="Courier New" w:cs="Courier New" w:hint="default"/>
      </w:rPr>
    </w:lvl>
    <w:lvl w:ilvl="2" w:tplc="512C8FE6" w:tentative="1">
      <w:start w:val="1"/>
      <w:numFmt w:val="bullet"/>
      <w:lvlText w:val=""/>
      <w:lvlJc w:val="left"/>
      <w:pPr>
        <w:tabs>
          <w:tab w:val="num" w:pos="1980"/>
        </w:tabs>
        <w:ind w:left="1980" w:hanging="360"/>
      </w:pPr>
      <w:rPr>
        <w:rFonts w:ascii="Wingdings" w:hAnsi="Wingdings" w:hint="default"/>
      </w:rPr>
    </w:lvl>
    <w:lvl w:ilvl="3" w:tplc="112AFF0A" w:tentative="1">
      <w:start w:val="1"/>
      <w:numFmt w:val="bullet"/>
      <w:lvlText w:val=""/>
      <w:lvlJc w:val="left"/>
      <w:pPr>
        <w:tabs>
          <w:tab w:val="num" w:pos="2700"/>
        </w:tabs>
        <w:ind w:left="2700" w:hanging="360"/>
      </w:pPr>
      <w:rPr>
        <w:rFonts w:ascii="Symbol" w:hAnsi="Symbol" w:hint="default"/>
      </w:rPr>
    </w:lvl>
    <w:lvl w:ilvl="4" w:tplc="B7CEEF7C" w:tentative="1">
      <w:start w:val="1"/>
      <w:numFmt w:val="bullet"/>
      <w:lvlText w:val="o"/>
      <w:lvlJc w:val="left"/>
      <w:pPr>
        <w:tabs>
          <w:tab w:val="num" w:pos="3420"/>
        </w:tabs>
        <w:ind w:left="3420" w:hanging="360"/>
      </w:pPr>
      <w:rPr>
        <w:rFonts w:ascii="Courier New" w:hAnsi="Courier New" w:cs="Courier New" w:hint="default"/>
      </w:rPr>
    </w:lvl>
    <w:lvl w:ilvl="5" w:tplc="F0BE587E" w:tentative="1">
      <w:start w:val="1"/>
      <w:numFmt w:val="bullet"/>
      <w:lvlText w:val=""/>
      <w:lvlJc w:val="left"/>
      <w:pPr>
        <w:tabs>
          <w:tab w:val="num" w:pos="4140"/>
        </w:tabs>
        <w:ind w:left="4140" w:hanging="360"/>
      </w:pPr>
      <w:rPr>
        <w:rFonts w:ascii="Wingdings" w:hAnsi="Wingdings" w:hint="default"/>
      </w:rPr>
    </w:lvl>
    <w:lvl w:ilvl="6" w:tplc="5F48CF2C" w:tentative="1">
      <w:start w:val="1"/>
      <w:numFmt w:val="bullet"/>
      <w:lvlText w:val=""/>
      <w:lvlJc w:val="left"/>
      <w:pPr>
        <w:tabs>
          <w:tab w:val="num" w:pos="4860"/>
        </w:tabs>
        <w:ind w:left="4860" w:hanging="360"/>
      </w:pPr>
      <w:rPr>
        <w:rFonts w:ascii="Symbol" w:hAnsi="Symbol" w:hint="default"/>
      </w:rPr>
    </w:lvl>
    <w:lvl w:ilvl="7" w:tplc="454287BA" w:tentative="1">
      <w:start w:val="1"/>
      <w:numFmt w:val="bullet"/>
      <w:lvlText w:val="o"/>
      <w:lvlJc w:val="left"/>
      <w:pPr>
        <w:tabs>
          <w:tab w:val="num" w:pos="5580"/>
        </w:tabs>
        <w:ind w:left="5580" w:hanging="360"/>
      </w:pPr>
      <w:rPr>
        <w:rFonts w:ascii="Courier New" w:hAnsi="Courier New" w:cs="Courier New" w:hint="default"/>
      </w:rPr>
    </w:lvl>
    <w:lvl w:ilvl="8" w:tplc="80107CD8" w:tentative="1">
      <w:start w:val="1"/>
      <w:numFmt w:val="bullet"/>
      <w:lvlText w:val=""/>
      <w:lvlJc w:val="left"/>
      <w:pPr>
        <w:tabs>
          <w:tab w:val="num" w:pos="6300"/>
        </w:tabs>
        <w:ind w:left="6300" w:hanging="360"/>
      </w:pPr>
      <w:rPr>
        <w:rFonts w:ascii="Wingdings" w:hAnsi="Wingdings" w:hint="default"/>
      </w:rPr>
    </w:lvl>
  </w:abstractNum>
  <w:abstractNum w:abstractNumId="8">
    <w:nsid w:val="4EBC453C"/>
    <w:multiLevelType w:val="hybridMultilevel"/>
    <w:tmpl w:val="C760307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nsid w:val="542A10A7"/>
    <w:multiLevelType w:val="hybridMultilevel"/>
    <w:tmpl w:val="13087ED8"/>
    <w:lvl w:ilvl="0" w:tplc="40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007C36"/>
    <w:multiLevelType w:val="hybridMultilevel"/>
    <w:tmpl w:val="D646B828"/>
    <w:lvl w:ilvl="0" w:tplc="40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71906662"/>
    <w:multiLevelType w:val="hybridMultilevel"/>
    <w:tmpl w:val="4A0E4966"/>
    <w:lvl w:ilvl="0" w:tplc="4009000B">
      <w:start w:val="1"/>
      <w:numFmt w:val="bullet"/>
      <w:lvlText w:val=""/>
      <w:lvlJc w:val="left"/>
      <w:pPr>
        <w:ind w:left="720" w:hanging="360"/>
      </w:pPr>
      <w:rPr>
        <w:rFonts w:ascii="Wingdings" w:hAnsi="Wingdings" w:hint="default"/>
      </w:rPr>
    </w:lvl>
    <w:lvl w:ilvl="1" w:tplc="467ED06A">
      <w:start w:val="1"/>
      <w:numFmt w:val="bullet"/>
      <w:lvlText w:val="o"/>
      <w:lvlJc w:val="left"/>
      <w:pPr>
        <w:ind w:left="1440" w:hanging="360"/>
      </w:pPr>
      <w:rPr>
        <w:rFonts w:ascii="Courier New" w:hAnsi="Courier New" w:cs="Courier New" w:hint="default"/>
      </w:rPr>
    </w:lvl>
    <w:lvl w:ilvl="2" w:tplc="FE56B2CE">
      <w:start w:val="1"/>
      <w:numFmt w:val="bullet"/>
      <w:lvlText w:val=""/>
      <w:lvlJc w:val="left"/>
      <w:pPr>
        <w:ind w:left="2160" w:hanging="360"/>
      </w:pPr>
      <w:rPr>
        <w:rFonts w:ascii="Wingdings" w:hAnsi="Wingdings" w:hint="default"/>
      </w:rPr>
    </w:lvl>
    <w:lvl w:ilvl="3" w:tplc="3CA623C4">
      <w:start w:val="1"/>
      <w:numFmt w:val="bullet"/>
      <w:lvlText w:val=""/>
      <w:lvlJc w:val="left"/>
      <w:pPr>
        <w:ind w:left="2880" w:hanging="360"/>
      </w:pPr>
      <w:rPr>
        <w:rFonts w:ascii="Symbol" w:hAnsi="Symbol" w:hint="default"/>
      </w:rPr>
    </w:lvl>
    <w:lvl w:ilvl="4" w:tplc="57F4C562">
      <w:start w:val="1"/>
      <w:numFmt w:val="bullet"/>
      <w:lvlText w:val="o"/>
      <w:lvlJc w:val="left"/>
      <w:pPr>
        <w:ind w:left="3600" w:hanging="360"/>
      </w:pPr>
      <w:rPr>
        <w:rFonts w:ascii="Courier New" w:hAnsi="Courier New" w:cs="Courier New" w:hint="default"/>
      </w:rPr>
    </w:lvl>
    <w:lvl w:ilvl="5" w:tplc="F638809C">
      <w:start w:val="1"/>
      <w:numFmt w:val="bullet"/>
      <w:lvlText w:val=""/>
      <w:lvlJc w:val="left"/>
      <w:pPr>
        <w:ind w:left="4320" w:hanging="360"/>
      </w:pPr>
      <w:rPr>
        <w:rFonts w:ascii="Wingdings" w:hAnsi="Wingdings" w:hint="default"/>
      </w:rPr>
    </w:lvl>
    <w:lvl w:ilvl="6" w:tplc="7EA87814">
      <w:start w:val="1"/>
      <w:numFmt w:val="bullet"/>
      <w:lvlText w:val=""/>
      <w:lvlJc w:val="left"/>
      <w:pPr>
        <w:ind w:left="5040" w:hanging="360"/>
      </w:pPr>
      <w:rPr>
        <w:rFonts w:ascii="Symbol" w:hAnsi="Symbol" w:hint="default"/>
      </w:rPr>
    </w:lvl>
    <w:lvl w:ilvl="7" w:tplc="2F58BA5C">
      <w:start w:val="1"/>
      <w:numFmt w:val="bullet"/>
      <w:lvlText w:val="o"/>
      <w:lvlJc w:val="left"/>
      <w:pPr>
        <w:ind w:left="5760" w:hanging="360"/>
      </w:pPr>
      <w:rPr>
        <w:rFonts w:ascii="Courier New" w:hAnsi="Courier New" w:cs="Courier New" w:hint="default"/>
      </w:rPr>
    </w:lvl>
    <w:lvl w:ilvl="8" w:tplc="EC901044">
      <w:start w:val="1"/>
      <w:numFmt w:val="bullet"/>
      <w:lvlText w:val=""/>
      <w:lvlJc w:val="left"/>
      <w:pPr>
        <w:ind w:left="6480" w:hanging="360"/>
      </w:pPr>
      <w:rPr>
        <w:rFonts w:ascii="Wingdings" w:hAnsi="Wingdings" w:hint="default"/>
      </w:rPr>
    </w:lvl>
  </w:abstractNum>
  <w:abstractNum w:abstractNumId="12">
    <w:nsid w:val="7FC327E0"/>
    <w:multiLevelType w:val="hybridMultilevel"/>
    <w:tmpl w:val="EE0CFF2C"/>
    <w:lvl w:ilvl="0" w:tplc="B7D298FE">
      <w:start w:val="1"/>
      <w:numFmt w:val="bullet"/>
      <w:pStyle w:val="AppBulletA1300C"/>
      <w:lvlText w:val=""/>
      <w:lvlJc w:val="left"/>
      <w:pPr>
        <w:tabs>
          <w:tab w:val="num" w:pos="360"/>
        </w:tabs>
        <w:ind w:left="360" w:hanging="360"/>
      </w:pPr>
      <w:rPr>
        <w:rFonts w:ascii="Symbol" w:hAnsi="Symbol" w:hint="default"/>
        <w:color w:val="auto"/>
        <w:sz w:val="18"/>
        <w:szCs w:val="18"/>
      </w:rPr>
    </w:lvl>
    <w:lvl w:ilvl="1" w:tplc="B2588ADC">
      <w:start w:val="1"/>
      <w:numFmt w:val="bullet"/>
      <w:lvlText w:val="o"/>
      <w:lvlJc w:val="left"/>
      <w:pPr>
        <w:tabs>
          <w:tab w:val="num" w:pos="1156"/>
        </w:tabs>
        <w:ind w:left="1156" w:hanging="360"/>
      </w:pPr>
      <w:rPr>
        <w:rFonts w:ascii="Courier New" w:hAnsi="Courier New" w:cs="Courier New" w:hint="default"/>
      </w:rPr>
    </w:lvl>
    <w:lvl w:ilvl="2" w:tplc="A89CE3F0" w:tentative="1">
      <w:start w:val="1"/>
      <w:numFmt w:val="bullet"/>
      <w:lvlText w:val=""/>
      <w:lvlJc w:val="left"/>
      <w:pPr>
        <w:tabs>
          <w:tab w:val="num" w:pos="1876"/>
        </w:tabs>
        <w:ind w:left="1876" w:hanging="360"/>
      </w:pPr>
      <w:rPr>
        <w:rFonts w:ascii="Wingdings" w:hAnsi="Wingdings" w:hint="default"/>
      </w:rPr>
    </w:lvl>
    <w:lvl w:ilvl="3" w:tplc="0D7811D6" w:tentative="1">
      <w:start w:val="1"/>
      <w:numFmt w:val="bullet"/>
      <w:lvlText w:val=""/>
      <w:lvlJc w:val="left"/>
      <w:pPr>
        <w:tabs>
          <w:tab w:val="num" w:pos="2596"/>
        </w:tabs>
        <w:ind w:left="2596" w:hanging="360"/>
      </w:pPr>
      <w:rPr>
        <w:rFonts w:ascii="Symbol" w:hAnsi="Symbol" w:hint="default"/>
      </w:rPr>
    </w:lvl>
    <w:lvl w:ilvl="4" w:tplc="B0E83906" w:tentative="1">
      <w:start w:val="1"/>
      <w:numFmt w:val="bullet"/>
      <w:lvlText w:val="o"/>
      <w:lvlJc w:val="left"/>
      <w:pPr>
        <w:tabs>
          <w:tab w:val="num" w:pos="3316"/>
        </w:tabs>
        <w:ind w:left="3316" w:hanging="360"/>
      </w:pPr>
      <w:rPr>
        <w:rFonts w:ascii="Courier New" w:hAnsi="Courier New" w:cs="Courier New" w:hint="default"/>
      </w:rPr>
    </w:lvl>
    <w:lvl w:ilvl="5" w:tplc="1F487BF8" w:tentative="1">
      <w:start w:val="1"/>
      <w:numFmt w:val="bullet"/>
      <w:lvlText w:val=""/>
      <w:lvlJc w:val="left"/>
      <w:pPr>
        <w:tabs>
          <w:tab w:val="num" w:pos="4036"/>
        </w:tabs>
        <w:ind w:left="4036" w:hanging="360"/>
      </w:pPr>
      <w:rPr>
        <w:rFonts w:ascii="Wingdings" w:hAnsi="Wingdings" w:hint="default"/>
      </w:rPr>
    </w:lvl>
    <w:lvl w:ilvl="6" w:tplc="78AA80A6" w:tentative="1">
      <w:start w:val="1"/>
      <w:numFmt w:val="bullet"/>
      <w:lvlText w:val=""/>
      <w:lvlJc w:val="left"/>
      <w:pPr>
        <w:tabs>
          <w:tab w:val="num" w:pos="4756"/>
        </w:tabs>
        <w:ind w:left="4756" w:hanging="360"/>
      </w:pPr>
      <w:rPr>
        <w:rFonts w:ascii="Symbol" w:hAnsi="Symbol" w:hint="default"/>
      </w:rPr>
    </w:lvl>
    <w:lvl w:ilvl="7" w:tplc="BE9052CA" w:tentative="1">
      <w:start w:val="1"/>
      <w:numFmt w:val="bullet"/>
      <w:lvlText w:val="o"/>
      <w:lvlJc w:val="left"/>
      <w:pPr>
        <w:tabs>
          <w:tab w:val="num" w:pos="5476"/>
        </w:tabs>
        <w:ind w:left="5476" w:hanging="360"/>
      </w:pPr>
      <w:rPr>
        <w:rFonts w:ascii="Courier New" w:hAnsi="Courier New" w:cs="Courier New" w:hint="default"/>
      </w:rPr>
    </w:lvl>
    <w:lvl w:ilvl="8" w:tplc="8D86B076" w:tentative="1">
      <w:start w:val="1"/>
      <w:numFmt w:val="bullet"/>
      <w:lvlText w:val=""/>
      <w:lvlJc w:val="left"/>
      <w:pPr>
        <w:tabs>
          <w:tab w:val="num" w:pos="6196"/>
        </w:tabs>
        <w:ind w:left="6196" w:hanging="360"/>
      </w:pPr>
      <w:rPr>
        <w:rFonts w:ascii="Wingdings" w:hAnsi="Wingdings" w:hint="default"/>
      </w:rPr>
    </w:lvl>
  </w:abstractNum>
  <w:num w:numId="1">
    <w:abstractNumId w:val="7"/>
  </w:num>
  <w:num w:numId="2">
    <w:abstractNumId w:val="12"/>
  </w:num>
  <w:num w:numId="3">
    <w:abstractNumId w:val="10"/>
  </w:num>
  <w:num w:numId="4">
    <w:abstractNumId w:val="9"/>
  </w:num>
  <w:num w:numId="5">
    <w:abstractNumId w:val="11"/>
  </w:num>
  <w:num w:numId="6">
    <w:abstractNumId w:val="8"/>
  </w:num>
  <w:num w:numId="7">
    <w:abstractNumId w:val="5"/>
  </w:num>
  <w:num w:numId="8">
    <w:abstractNumId w:val="6"/>
  </w:num>
  <w:num w:numId="9">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288"/>
  <w:drawingGridHorizontalSpacing w:val="120"/>
  <w:displayHorizontalDrawingGridEvery w:val="2"/>
  <w:noPunctuationKerning/>
  <w:characterSpacingControl w:val="doNotCompress"/>
  <w:compat/>
  <w:rsids>
    <w:rsidRoot w:val="00C00BBE"/>
    <w:rsid w:val="00040BAE"/>
    <w:rsid w:val="000F10A0"/>
    <w:rsid w:val="00117C00"/>
    <w:rsid w:val="001439C5"/>
    <w:rsid w:val="00154CE4"/>
    <w:rsid w:val="002B334B"/>
    <w:rsid w:val="00350C83"/>
    <w:rsid w:val="003B2D33"/>
    <w:rsid w:val="004A58D3"/>
    <w:rsid w:val="0054411B"/>
    <w:rsid w:val="0064344B"/>
    <w:rsid w:val="006F271E"/>
    <w:rsid w:val="00723CEA"/>
    <w:rsid w:val="007568EE"/>
    <w:rsid w:val="007900AA"/>
    <w:rsid w:val="007929FB"/>
    <w:rsid w:val="007F46D2"/>
    <w:rsid w:val="007F578D"/>
    <w:rsid w:val="00826C00"/>
    <w:rsid w:val="00856893"/>
    <w:rsid w:val="00873527"/>
    <w:rsid w:val="009466CC"/>
    <w:rsid w:val="00A137A0"/>
    <w:rsid w:val="00A4203B"/>
    <w:rsid w:val="00A853BF"/>
    <w:rsid w:val="00B437B0"/>
    <w:rsid w:val="00B95ED6"/>
    <w:rsid w:val="00C00BBE"/>
    <w:rsid w:val="00DC7DE3"/>
    <w:rsid w:val="00E04091"/>
    <w:rsid w:val="00E16D26"/>
    <w:rsid w:val="00E65EA1"/>
    <w:rsid w:val="00EB4D38"/>
    <w:rsid w:val="00F47356"/>
    <w:rsid w:val="00F52B59"/>
    <w:rsid w:val="00FA15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78A"/>
    <w:rPr>
      <w:sz w:val="24"/>
      <w:szCs w:val="24"/>
      <w:lang w:val="en-US" w:eastAsia="en-US"/>
    </w:rPr>
  </w:style>
  <w:style w:type="paragraph" w:styleId="Heading1">
    <w:name w:val="heading 1"/>
    <w:basedOn w:val="Normal"/>
    <w:next w:val="Normal"/>
    <w:qFormat/>
    <w:rsid w:val="0025778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78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5778A"/>
    <w:pPr>
      <w:keepNext/>
      <w:spacing w:before="240" w:after="60"/>
      <w:outlineLvl w:val="2"/>
    </w:pPr>
    <w:rPr>
      <w:rFonts w:ascii="Arial" w:hAnsi="Arial" w:cs="Arial"/>
      <w:b/>
      <w:bCs/>
      <w:sz w:val="26"/>
      <w:szCs w:val="26"/>
    </w:rPr>
  </w:style>
  <w:style w:type="paragraph" w:styleId="Heading4">
    <w:name w:val="heading 4"/>
    <w:basedOn w:val="Normal"/>
    <w:next w:val="Normal"/>
    <w:qFormat/>
    <w:rsid w:val="0025778A"/>
    <w:pPr>
      <w:keepNext/>
      <w:outlineLvl w:val="3"/>
    </w:pPr>
    <w:rPr>
      <w:b/>
      <w:bCs/>
    </w:rPr>
  </w:style>
  <w:style w:type="paragraph" w:styleId="Heading6">
    <w:name w:val="heading 6"/>
    <w:basedOn w:val="Normal"/>
    <w:next w:val="Normal"/>
    <w:link w:val="Heading6Char"/>
    <w:semiHidden/>
    <w:unhideWhenUsed/>
    <w:qFormat/>
    <w:rsid w:val="00616AD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778A"/>
    <w:pPr>
      <w:jc w:val="center"/>
    </w:pPr>
    <w:rPr>
      <w:b/>
      <w:bCs/>
    </w:rPr>
  </w:style>
  <w:style w:type="paragraph" w:styleId="Subtitle">
    <w:name w:val="Subtitle"/>
    <w:basedOn w:val="Normal"/>
    <w:link w:val="SubtitleChar"/>
    <w:qFormat/>
    <w:rsid w:val="0025778A"/>
    <w:rPr>
      <w:rFonts w:ascii="Verdana" w:hAnsi="Verdana"/>
      <w:b/>
      <w:bCs/>
      <w:sz w:val="22"/>
    </w:rPr>
  </w:style>
  <w:style w:type="character" w:styleId="Hyperlink">
    <w:name w:val="Hyperlink"/>
    <w:rsid w:val="0025778A"/>
    <w:rPr>
      <w:color w:val="0000FF"/>
      <w:u w:val="single"/>
    </w:rPr>
  </w:style>
  <w:style w:type="character" w:styleId="FollowedHyperlink">
    <w:name w:val="FollowedHyperlink"/>
    <w:rsid w:val="0025778A"/>
    <w:rPr>
      <w:color w:val="800080"/>
      <w:u w:val="single"/>
    </w:rPr>
  </w:style>
  <w:style w:type="paragraph" w:styleId="BodyTextIndent2">
    <w:name w:val="Body Text Indent 2"/>
    <w:basedOn w:val="Normal"/>
    <w:rsid w:val="0025778A"/>
    <w:pPr>
      <w:ind w:left="1080"/>
    </w:pPr>
  </w:style>
  <w:style w:type="paragraph" w:styleId="BodyTextIndent3">
    <w:name w:val="Body Text Indent 3"/>
    <w:basedOn w:val="Normal"/>
    <w:rsid w:val="0025778A"/>
    <w:pPr>
      <w:ind w:left="1080"/>
    </w:pPr>
    <w:rPr>
      <w:sz w:val="20"/>
    </w:rPr>
  </w:style>
  <w:style w:type="paragraph" w:styleId="BodyText2">
    <w:name w:val="Body Text 2"/>
    <w:basedOn w:val="Normal"/>
    <w:rsid w:val="0025778A"/>
    <w:pPr>
      <w:tabs>
        <w:tab w:val="left" w:pos="3315"/>
      </w:tabs>
    </w:pPr>
    <w:rPr>
      <w:rFonts w:ascii="Comic Sans MS" w:hAnsi="Comic Sans MS"/>
      <w:b/>
      <w:bCs/>
      <w:sz w:val="20"/>
    </w:rPr>
  </w:style>
  <w:style w:type="paragraph" w:styleId="BodyText3">
    <w:name w:val="Body Text 3"/>
    <w:basedOn w:val="Normal"/>
    <w:rsid w:val="0025778A"/>
    <w:pPr>
      <w:spacing w:after="120"/>
    </w:pPr>
    <w:rPr>
      <w:sz w:val="16"/>
      <w:szCs w:val="16"/>
    </w:rPr>
  </w:style>
  <w:style w:type="paragraph" w:styleId="BodyTextIndent">
    <w:name w:val="Body Text Indent"/>
    <w:basedOn w:val="Normal"/>
    <w:rsid w:val="0025778A"/>
    <w:pPr>
      <w:spacing w:after="120"/>
      <w:ind w:left="360"/>
    </w:pPr>
  </w:style>
  <w:style w:type="character" w:styleId="Strong">
    <w:name w:val="Strong"/>
    <w:qFormat/>
    <w:rsid w:val="0025778A"/>
    <w:rPr>
      <w:b/>
    </w:rPr>
  </w:style>
  <w:style w:type="paragraph" w:styleId="BodyText">
    <w:name w:val="Body Text"/>
    <w:basedOn w:val="Normal"/>
    <w:rsid w:val="0025778A"/>
    <w:pPr>
      <w:jc w:val="both"/>
    </w:pPr>
    <w:rPr>
      <w:rFonts w:ascii="Verdana" w:hAnsi="Verdana"/>
      <w:sz w:val="20"/>
    </w:rPr>
  </w:style>
  <w:style w:type="paragraph" w:styleId="NormalWeb">
    <w:name w:val="Normal (Web)"/>
    <w:basedOn w:val="Normal"/>
    <w:rsid w:val="0025778A"/>
    <w:pPr>
      <w:spacing w:before="100" w:beforeAutospacing="1" w:after="100" w:afterAutospacing="1"/>
    </w:pPr>
  </w:style>
  <w:style w:type="paragraph" w:styleId="DocumentMap">
    <w:name w:val="Document Map"/>
    <w:basedOn w:val="Normal"/>
    <w:semiHidden/>
    <w:rsid w:val="0025778A"/>
    <w:pPr>
      <w:shd w:val="clear" w:color="auto" w:fill="000080"/>
    </w:pPr>
    <w:rPr>
      <w:rFonts w:ascii="Tahoma" w:hAnsi="Tahoma" w:cs="Tahoma"/>
      <w:sz w:val="20"/>
      <w:szCs w:val="20"/>
    </w:rPr>
  </w:style>
  <w:style w:type="paragraph" w:customStyle="1" w:styleId="heading">
    <w:name w:val="heading"/>
    <w:basedOn w:val="Normal"/>
    <w:rsid w:val="0025778A"/>
    <w:pPr>
      <w:shd w:val="clear" w:color="auto" w:fill="E0E0E0"/>
      <w:spacing w:before="120"/>
      <w:jc w:val="both"/>
    </w:pPr>
    <w:rPr>
      <w:rFonts w:ascii="Tahoma" w:hAnsi="Tahoma"/>
      <w:b/>
      <w:smallCaps/>
      <w:sz w:val="22"/>
    </w:rPr>
  </w:style>
  <w:style w:type="paragraph" w:customStyle="1" w:styleId="BodyText1">
    <w:name w:val="Body Text1"/>
    <w:aliases w:val="b"/>
    <w:basedOn w:val="Normal"/>
    <w:rsid w:val="0025778A"/>
    <w:pPr>
      <w:tabs>
        <w:tab w:val="left" w:pos="216"/>
      </w:tabs>
      <w:suppressAutoHyphens/>
      <w:spacing w:after="200" w:line="264" w:lineRule="exact"/>
      <w:jc w:val="both"/>
    </w:pPr>
    <w:rPr>
      <w:rFonts w:ascii="Arial" w:hAnsi="Arial" w:cs="Tahoma"/>
      <w:sz w:val="20"/>
      <w:szCs w:val="20"/>
    </w:rPr>
  </w:style>
  <w:style w:type="paragraph" w:styleId="PlainText">
    <w:name w:val="Plain Text"/>
    <w:basedOn w:val="Normal"/>
    <w:rsid w:val="00BE4F09"/>
    <w:rPr>
      <w:rFonts w:ascii="Courier New" w:hAnsi="Courier New"/>
      <w:sz w:val="20"/>
    </w:rPr>
  </w:style>
  <w:style w:type="paragraph" w:styleId="HTMLPreformatted">
    <w:name w:val="HTML Preformatted"/>
    <w:basedOn w:val="Normal"/>
    <w:link w:val="HTMLPreformattedChar"/>
    <w:rsid w:val="003D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3D34D6"/>
    <w:rPr>
      <w:rFonts w:ascii="Arial Unicode MS" w:eastAsia="Arial Unicode MS" w:hAnsi="Arial Unicode MS" w:cs="Arial Unicode MS"/>
    </w:rPr>
  </w:style>
  <w:style w:type="paragraph" w:styleId="ListParagraph">
    <w:name w:val="List Paragraph"/>
    <w:basedOn w:val="Normal"/>
    <w:uiPriority w:val="34"/>
    <w:qFormat/>
    <w:rsid w:val="00BF154C"/>
    <w:pPr>
      <w:ind w:left="720"/>
      <w:contextualSpacing/>
    </w:pPr>
  </w:style>
  <w:style w:type="paragraph" w:customStyle="1" w:styleId="Normalbold">
    <w:name w:val="Normal + bold"/>
    <w:basedOn w:val="Normal"/>
    <w:rsid w:val="00BF154C"/>
    <w:pPr>
      <w:numPr>
        <w:numId w:val="1"/>
      </w:numPr>
      <w:tabs>
        <w:tab w:val="left" w:pos="1530"/>
      </w:tabs>
    </w:pPr>
    <w:rPr>
      <w:kern w:val="28"/>
      <w:sz w:val="22"/>
      <w:szCs w:val="22"/>
      <w:lang w:eastAsia="en-GB"/>
    </w:rPr>
  </w:style>
  <w:style w:type="character" w:customStyle="1" w:styleId="WW8Num8z0">
    <w:name w:val="WW8Num8z0"/>
    <w:rsid w:val="00107B40"/>
    <w:rPr>
      <w:rFonts w:ascii="Wingdings" w:hAnsi="Wingdings"/>
    </w:rPr>
  </w:style>
  <w:style w:type="character" w:customStyle="1" w:styleId="apple-converted-space">
    <w:name w:val="apple-converted-space"/>
    <w:basedOn w:val="DefaultParagraphFont"/>
    <w:rsid w:val="00D105B1"/>
  </w:style>
  <w:style w:type="character" w:customStyle="1" w:styleId="Heading6Char">
    <w:name w:val="Heading 6 Char"/>
    <w:basedOn w:val="DefaultParagraphFont"/>
    <w:link w:val="Heading6"/>
    <w:semiHidden/>
    <w:rsid w:val="00616AD2"/>
    <w:rPr>
      <w:rFonts w:asciiTheme="majorHAnsi" w:eastAsiaTheme="majorEastAsia" w:hAnsiTheme="majorHAnsi" w:cstheme="majorBidi"/>
      <w:i/>
      <w:iCs/>
      <w:color w:val="243F60" w:themeColor="accent1" w:themeShade="7F"/>
      <w:sz w:val="24"/>
      <w:szCs w:val="24"/>
      <w:lang w:val="en-US" w:eastAsia="en-US"/>
    </w:rPr>
  </w:style>
  <w:style w:type="paragraph" w:styleId="Header">
    <w:name w:val="header"/>
    <w:basedOn w:val="Normal"/>
    <w:link w:val="HeaderChar"/>
    <w:uiPriority w:val="99"/>
    <w:unhideWhenUsed/>
    <w:rsid w:val="000378B1"/>
    <w:pPr>
      <w:tabs>
        <w:tab w:val="center" w:pos="4680"/>
        <w:tab w:val="right" w:pos="9360"/>
      </w:tabs>
    </w:pPr>
  </w:style>
  <w:style w:type="character" w:customStyle="1" w:styleId="HeaderChar">
    <w:name w:val="Header Char"/>
    <w:basedOn w:val="DefaultParagraphFont"/>
    <w:link w:val="Header"/>
    <w:uiPriority w:val="99"/>
    <w:rsid w:val="000378B1"/>
    <w:rPr>
      <w:sz w:val="24"/>
      <w:szCs w:val="24"/>
      <w:lang w:val="en-US" w:eastAsia="en-US"/>
    </w:rPr>
  </w:style>
  <w:style w:type="paragraph" w:styleId="Footer">
    <w:name w:val="footer"/>
    <w:basedOn w:val="Normal"/>
    <w:link w:val="FooterChar"/>
    <w:unhideWhenUsed/>
    <w:rsid w:val="000378B1"/>
    <w:pPr>
      <w:tabs>
        <w:tab w:val="center" w:pos="4680"/>
        <w:tab w:val="right" w:pos="9360"/>
      </w:tabs>
    </w:pPr>
  </w:style>
  <w:style w:type="character" w:customStyle="1" w:styleId="FooterChar">
    <w:name w:val="Footer Char"/>
    <w:basedOn w:val="DefaultParagraphFont"/>
    <w:link w:val="Footer"/>
    <w:rsid w:val="000378B1"/>
    <w:rPr>
      <w:sz w:val="24"/>
      <w:szCs w:val="24"/>
      <w:lang w:val="en-US" w:eastAsia="en-US"/>
    </w:rPr>
  </w:style>
  <w:style w:type="paragraph" w:styleId="BalloonText">
    <w:name w:val="Balloon Text"/>
    <w:basedOn w:val="Normal"/>
    <w:link w:val="BalloonTextChar"/>
    <w:semiHidden/>
    <w:unhideWhenUsed/>
    <w:rsid w:val="000378B1"/>
    <w:rPr>
      <w:rFonts w:ascii="Tahoma" w:hAnsi="Tahoma" w:cs="Tahoma"/>
      <w:sz w:val="16"/>
      <w:szCs w:val="16"/>
    </w:rPr>
  </w:style>
  <w:style w:type="character" w:customStyle="1" w:styleId="BalloonTextChar">
    <w:name w:val="Balloon Text Char"/>
    <w:basedOn w:val="DefaultParagraphFont"/>
    <w:link w:val="BalloonText"/>
    <w:semiHidden/>
    <w:rsid w:val="000378B1"/>
    <w:rPr>
      <w:rFonts w:ascii="Tahoma" w:hAnsi="Tahoma" w:cs="Tahoma"/>
      <w:sz w:val="16"/>
      <w:szCs w:val="16"/>
      <w:lang w:val="en-US" w:eastAsia="en-US"/>
    </w:rPr>
  </w:style>
  <w:style w:type="paragraph" w:styleId="NoSpacing">
    <w:name w:val="No Spacing"/>
    <w:uiPriority w:val="1"/>
    <w:qFormat/>
    <w:rsid w:val="000378B1"/>
    <w:rPr>
      <w:rFonts w:ascii="Calibri" w:eastAsia="Calibri" w:hAnsi="Calibri"/>
      <w:sz w:val="22"/>
      <w:szCs w:val="22"/>
      <w:lang w:val="en-US" w:eastAsia="en-US"/>
    </w:rPr>
  </w:style>
  <w:style w:type="character" w:styleId="Emphasis">
    <w:name w:val="Emphasis"/>
    <w:qFormat/>
    <w:rsid w:val="000378B1"/>
    <w:rPr>
      <w:i/>
      <w:iCs/>
    </w:rPr>
  </w:style>
  <w:style w:type="character" w:customStyle="1" w:styleId="SubtitleChar">
    <w:name w:val="Subtitle Char"/>
    <w:basedOn w:val="DefaultParagraphFont"/>
    <w:link w:val="Subtitle"/>
    <w:rsid w:val="002C0983"/>
    <w:rPr>
      <w:rFonts w:ascii="Verdana" w:hAnsi="Verdana"/>
      <w:b/>
      <w:bCs/>
      <w:sz w:val="22"/>
      <w:szCs w:val="24"/>
      <w:lang w:val="en-US" w:eastAsia="en-US"/>
    </w:rPr>
  </w:style>
  <w:style w:type="table" w:styleId="TableGrid">
    <w:name w:val="Table Grid"/>
    <w:basedOn w:val="TableNormal"/>
    <w:rsid w:val="00A721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ppBulletA1300C">
    <w:name w:val="App_Bullet_A1_300C"/>
    <w:basedOn w:val="Normal"/>
    <w:rsid w:val="00826C00"/>
    <w:pPr>
      <w:numPr>
        <w:numId w:val="2"/>
      </w:numPr>
      <w:suppressAutoHyphens/>
      <w:autoSpaceDE w:val="0"/>
      <w:autoSpaceDN w:val="0"/>
      <w:adjustRightInd w:val="0"/>
      <w:spacing w:after="140" w:line="260" w:lineRule="atLeast"/>
      <w:jc w:val="both"/>
      <w:textAlignment w:val="center"/>
    </w:pPr>
    <w:rPr>
      <w:rFonts w:ascii="Arial" w:hAnsi="Arial" w:cs="HelveticaNeueLT Com 45 Lt"/>
      <w:color w:val="000000"/>
      <w:sz w:val="18"/>
      <w:szCs w:val="18"/>
      <w:lang w:val="en-GB"/>
    </w:rPr>
  </w:style>
  <w:style w:type="paragraph" w:customStyle="1" w:styleId="ListParagraph1">
    <w:name w:val="List Paragraph1"/>
    <w:basedOn w:val="Normal"/>
    <w:uiPriority w:val="34"/>
    <w:qFormat/>
    <w:rsid w:val="006F271E"/>
    <w:pPr>
      <w:spacing w:after="200" w:line="276" w:lineRule="auto"/>
      <w:ind w:left="720"/>
      <w:contextualSpacing/>
    </w:pPr>
    <w:rPr>
      <w:rFonts w:ascii="Calibri" w:eastAsia="Calibri" w:hAnsi="Calibri"/>
      <w:sz w:val="22"/>
      <w:szCs w:val="22"/>
    </w:rPr>
  </w:style>
  <w:style w:type="paragraph" w:customStyle="1" w:styleId="Body">
    <w:name w:val="Body"/>
    <w:rsid w:val="0064344B"/>
    <w:rPr>
      <w:color w:val="000000"/>
      <w:sz w:val="24"/>
      <w:szCs w:val="24"/>
      <w:u w:color="000000"/>
    </w:rPr>
  </w:style>
  <w:style w:type="character" w:customStyle="1" w:styleId="CharChar">
    <w:name w:val="Char Char"/>
    <w:basedOn w:val="DefaultParagraphFont"/>
    <w:rsid w:val="0064344B"/>
    <w:rPr>
      <w:rFonts w:ascii="Arial" w:hAnsi="Arial" w:cs="Arial" w:hint="default"/>
      <w:b/>
      <w:bCs/>
      <w:kern w:val="2"/>
      <w:sz w:val="32"/>
      <w:szCs w:val="32"/>
      <w:lang w:val="en-US" w:eastAsia="ar-SA" w:bidi="ar-SA"/>
    </w:rPr>
  </w:style>
  <w:style w:type="paragraph" w:customStyle="1" w:styleId="Cog-bullet">
    <w:name w:val="Cog-bullet"/>
    <w:basedOn w:val="Normal"/>
    <w:rsid w:val="00E16D26"/>
    <w:pPr>
      <w:keepNext/>
      <w:numPr>
        <w:numId w:val="9"/>
      </w:numPr>
      <w:spacing w:before="60" w:after="60" w:line="260" w:lineRule="atLeast"/>
    </w:pPr>
    <w:rPr>
      <w:rFonts w:ascii="Arial" w:hAnsi="Arial"/>
      <w:color w:val="00000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78A"/>
    <w:rPr>
      <w:sz w:val="24"/>
      <w:szCs w:val="24"/>
      <w:lang w:val="en-US" w:eastAsia="en-US"/>
    </w:rPr>
  </w:style>
  <w:style w:type="paragraph" w:styleId="Heading1">
    <w:name w:val="heading 1"/>
    <w:basedOn w:val="Normal"/>
    <w:next w:val="Normal"/>
    <w:qFormat/>
    <w:rsid w:val="0025778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78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5778A"/>
    <w:pPr>
      <w:keepNext/>
      <w:spacing w:before="240" w:after="60"/>
      <w:outlineLvl w:val="2"/>
    </w:pPr>
    <w:rPr>
      <w:rFonts w:ascii="Arial" w:hAnsi="Arial" w:cs="Arial"/>
      <w:b/>
      <w:bCs/>
      <w:sz w:val="26"/>
      <w:szCs w:val="26"/>
    </w:rPr>
  </w:style>
  <w:style w:type="paragraph" w:styleId="Heading4">
    <w:name w:val="heading 4"/>
    <w:basedOn w:val="Normal"/>
    <w:next w:val="Normal"/>
    <w:qFormat/>
    <w:rsid w:val="0025778A"/>
    <w:pPr>
      <w:keepNext/>
      <w:outlineLvl w:val="3"/>
    </w:pPr>
    <w:rPr>
      <w:b/>
      <w:bCs/>
    </w:rPr>
  </w:style>
  <w:style w:type="paragraph" w:styleId="Heading6">
    <w:name w:val="heading 6"/>
    <w:basedOn w:val="Normal"/>
    <w:next w:val="Normal"/>
    <w:link w:val="Heading6Char"/>
    <w:semiHidden/>
    <w:unhideWhenUsed/>
    <w:qFormat/>
    <w:rsid w:val="00616AD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778A"/>
    <w:pPr>
      <w:jc w:val="center"/>
    </w:pPr>
    <w:rPr>
      <w:b/>
      <w:bCs/>
    </w:rPr>
  </w:style>
  <w:style w:type="paragraph" w:styleId="Subtitle">
    <w:name w:val="Subtitle"/>
    <w:basedOn w:val="Normal"/>
    <w:link w:val="SubtitleChar"/>
    <w:qFormat/>
    <w:rsid w:val="0025778A"/>
    <w:rPr>
      <w:rFonts w:ascii="Verdana" w:hAnsi="Verdana"/>
      <w:b/>
      <w:bCs/>
      <w:sz w:val="22"/>
    </w:rPr>
  </w:style>
  <w:style w:type="character" w:styleId="Hyperlink">
    <w:name w:val="Hyperlink"/>
    <w:rsid w:val="0025778A"/>
    <w:rPr>
      <w:color w:val="0000FF"/>
      <w:u w:val="single"/>
    </w:rPr>
  </w:style>
  <w:style w:type="character" w:styleId="FollowedHyperlink">
    <w:name w:val="FollowedHyperlink"/>
    <w:rsid w:val="0025778A"/>
    <w:rPr>
      <w:color w:val="800080"/>
      <w:u w:val="single"/>
    </w:rPr>
  </w:style>
  <w:style w:type="paragraph" w:styleId="BodyTextIndent2">
    <w:name w:val="Body Text Indent 2"/>
    <w:basedOn w:val="Normal"/>
    <w:rsid w:val="0025778A"/>
    <w:pPr>
      <w:ind w:left="1080"/>
    </w:pPr>
  </w:style>
  <w:style w:type="paragraph" w:styleId="BodyTextIndent3">
    <w:name w:val="Body Text Indent 3"/>
    <w:basedOn w:val="Normal"/>
    <w:rsid w:val="0025778A"/>
    <w:pPr>
      <w:ind w:left="1080"/>
    </w:pPr>
    <w:rPr>
      <w:sz w:val="20"/>
    </w:rPr>
  </w:style>
  <w:style w:type="paragraph" w:styleId="BodyText2">
    <w:name w:val="Body Text 2"/>
    <w:basedOn w:val="Normal"/>
    <w:rsid w:val="0025778A"/>
    <w:pPr>
      <w:tabs>
        <w:tab w:val="left" w:pos="3315"/>
      </w:tabs>
    </w:pPr>
    <w:rPr>
      <w:rFonts w:ascii="Comic Sans MS" w:hAnsi="Comic Sans MS"/>
      <w:b/>
      <w:bCs/>
      <w:sz w:val="20"/>
    </w:rPr>
  </w:style>
  <w:style w:type="paragraph" w:styleId="BodyText3">
    <w:name w:val="Body Text 3"/>
    <w:basedOn w:val="Normal"/>
    <w:rsid w:val="0025778A"/>
    <w:pPr>
      <w:spacing w:after="120"/>
    </w:pPr>
    <w:rPr>
      <w:sz w:val="16"/>
      <w:szCs w:val="16"/>
    </w:rPr>
  </w:style>
  <w:style w:type="paragraph" w:styleId="BodyTextIndent">
    <w:name w:val="Body Text Indent"/>
    <w:basedOn w:val="Normal"/>
    <w:rsid w:val="0025778A"/>
    <w:pPr>
      <w:spacing w:after="120"/>
      <w:ind w:left="360"/>
    </w:pPr>
  </w:style>
  <w:style w:type="character" w:styleId="Strong">
    <w:name w:val="Strong"/>
    <w:qFormat/>
    <w:rsid w:val="0025778A"/>
    <w:rPr>
      <w:b/>
    </w:rPr>
  </w:style>
  <w:style w:type="paragraph" w:styleId="BodyText">
    <w:name w:val="Body Text"/>
    <w:basedOn w:val="Normal"/>
    <w:rsid w:val="0025778A"/>
    <w:pPr>
      <w:jc w:val="both"/>
    </w:pPr>
    <w:rPr>
      <w:rFonts w:ascii="Verdana" w:hAnsi="Verdana"/>
      <w:sz w:val="20"/>
    </w:rPr>
  </w:style>
  <w:style w:type="paragraph" w:styleId="NormalWeb">
    <w:name w:val="Normal (Web)"/>
    <w:basedOn w:val="Normal"/>
    <w:rsid w:val="0025778A"/>
    <w:pPr>
      <w:spacing w:before="100" w:beforeAutospacing="1" w:after="100" w:afterAutospacing="1"/>
    </w:pPr>
  </w:style>
  <w:style w:type="paragraph" w:styleId="DocumentMap">
    <w:name w:val="Document Map"/>
    <w:basedOn w:val="Normal"/>
    <w:semiHidden/>
    <w:rsid w:val="0025778A"/>
    <w:pPr>
      <w:shd w:val="clear" w:color="auto" w:fill="000080"/>
    </w:pPr>
    <w:rPr>
      <w:rFonts w:ascii="Tahoma" w:hAnsi="Tahoma" w:cs="Tahoma"/>
      <w:sz w:val="20"/>
      <w:szCs w:val="20"/>
    </w:rPr>
  </w:style>
  <w:style w:type="paragraph" w:customStyle="1" w:styleId="heading">
    <w:name w:val="heading"/>
    <w:basedOn w:val="Normal"/>
    <w:rsid w:val="0025778A"/>
    <w:pPr>
      <w:shd w:val="clear" w:color="auto" w:fill="E0E0E0"/>
      <w:spacing w:before="120"/>
      <w:jc w:val="both"/>
    </w:pPr>
    <w:rPr>
      <w:rFonts w:ascii="Tahoma" w:hAnsi="Tahoma"/>
      <w:b/>
      <w:smallCaps/>
      <w:sz w:val="22"/>
    </w:rPr>
  </w:style>
  <w:style w:type="paragraph" w:customStyle="1" w:styleId="BodyText1">
    <w:name w:val="Body Text1"/>
    <w:aliases w:val="b"/>
    <w:basedOn w:val="Normal"/>
    <w:rsid w:val="0025778A"/>
    <w:pPr>
      <w:tabs>
        <w:tab w:val="left" w:pos="216"/>
      </w:tabs>
      <w:suppressAutoHyphens/>
      <w:spacing w:after="200" w:line="264" w:lineRule="exact"/>
      <w:jc w:val="both"/>
    </w:pPr>
    <w:rPr>
      <w:rFonts w:ascii="Arial" w:hAnsi="Arial" w:cs="Tahoma"/>
      <w:sz w:val="20"/>
      <w:szCs w:val="20"/>
    </w:rPr>
  </w:style>
  <w:style w:type="paragraph" w:styleId="PlainText">
    <w:name w:val="Plain Text"/>
    <w:basedOn w:val="Normal"/>
    <w:rsid w:val="00BE4F09"/>
    <w:rPr>
      <w:rFonts w:ascii="Courier New" w:hAnsi="Courier New"/>
      <w:sz w:val="20"/>
    </w:rPr>
  </w:style>
  <w:style w:type="paragraph" w:styleId="HTMLPreformatted">
    <w:name w:val="HTML Preformatted"/>
    <w:basedOn w:val="Normal"/>
    <w:link w:val="HTMLPreformattedChar"/>
    <w:rsid w:val="003D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3D34D6"/>
    <w:rPr>
      <w:rFonts w:ascii="Arial Unicode MS" w:eastAsia="Arial Unicode MS" w:hAnsi="Arial Unicode MS" w:cs="Arial Unicode MS"/>
    </w:rPr>
  </w:style>
  <w:style w:type="paragraph" w:styleId="ListParagraph">
    <w:name w:val="List Paragraph"/>
    <w:basedOn w:val="Normal"/>
    <w:uiPriority w:val="34"/>
    <w:qFormat/>
    <w:rsid w:val="00BF154C"/>
    <w:pPr>
      <w:ind w:left="720"/>
      <w:contextualSpacing/>
    </w:pPr>
  </w:style>
  <w:style w:type="paragraph" w:customStyle="1" w:styleId="Normalbold">
    <w:name w:val="Normal + bold"/>
    <w:basedOn w:val="Normal"/>
    <w:rsid w:val="00BF154C"/>
    <w:pPr>
      <w:numPr>
        <w:numId w:val="1"/>
      </w:numPr>
      <w:tabs>
        <w:tab w:val="left" w:pos="1530"/>
      </w:tabs>
    </w:pPr>
    <w:rPr>
      <w:kern w:val="28"/>
      <w:sz w:val="22"/>
      <w:szCs w:val="22"/>
      <w:lang w:eastAsia="en-GB"/>
    </w:rPr>
  </w:style>
  <w:style w:type="character" w:customStyle="1" w:styleId="WW8Num8z0">
    <w:name w:val="WW8Num8z0"/>
    <w:rsid w:val="00107B40"/>
    <w:rPr>
      <w:rFonts w:ascii="Wingdings" w:hAnsi="Wingdings"/>
    </w:rPr>
  </w:style>
  <w:style w:type="character" w:customStyle="1" w:styleId="apple-converted-space">
    <w:name w:val="apple-converted-space"/>
    <w:basedOn w:val="DefaultParagraphFont"/>
    <w:rsid w:val="00D105B1"/>
  </w:style>
  <w:style w:type="character" w:customStyle="1" w:styleId="Heading6Char">
    <w:name w:val="Heading 6 Char"/>
    <w:basedOn w:val="DefaultParagraphFont"/>
    <w:link w:val="Heading6"/>
    <w:semiHidden/>
    <w:rsid w:val="00616AD2"/>
    <w:rPr>
      <w:rFonts w:asciiTheme="majorHAnsi" w:eastAsiaTheme="majorEastAsia" w:hAnsiTheme="majorHAnsi" w:cstheme="majorBidi"/>
      <w:i/>
      <w:iCs/>
      <w:color w:val="243F60" w:themeColor="accent1" w:themeShade="7F"/>
      <w:sz w:val="24"/>
      <w:szCs w:val="24"/>
      <w:lang w:val="en-US" w:eastAsia="en-US"/>
    </w:rPr>
  </w:style>
  <w:style w:type="paragraph" w:styleId="Header">
    <w:name w:val="header"/>
    <w:basedOn w:val="Normal"/>
    <w:link w:val="HeaderChar"/>
    <w:uiPriority w:val="99"/>
    <w:unhideWhenUsed/>
    <w:rsid w:val="000378B1"/>
    <w:pPr>
      <w:tabs>
        <w:tab w:val="center" w:pos="4680"/>
        <w:tab w:val="right" w:pos="9360"/>
      </w:tabs>
    </w:pPr>
  </w:style>
  <w:style w:type="character" w:customStyle="1" w:styleId="HeaderChar">
    <w:name w:val="Header Char"/>
    <w:basedOn w:val="DefaultParagraphFont"/>
    <w:link w:val="Header"/>
    <w:uiPriority w:val="99"/>
    <w:rsid w:val="000378B1"/>
    <w:rPr>
      <w:sz w:val="24"/>
      <w:szCs w:val="24"/>
      <w:lang w:val="en-US" w:eastAsia="en-US"/>
    </w:rPr>
  </w:style>
  <w:style w:type="paragraph" w:styleId="Footer">
    <w:name w:val="footer"/>
    <w:basedOn w:val="Normal"/>
    <w:link w:val="FooterChar"/>
    <w:unhideWhenUsed/>
    <w:rsid w:val="000378B1"/>
    <w:pPr>
      <w:tabs>
        <w:tab w:val="center" w:pos="4680"/>
        <w:tab w:val="right" w:pos="9360"/>
      </w:tabs>
    </w:pPr>
  </w:style>
  <w:style w:type="character" w:customStyle="1" w:styleId="FooterChar">
    <w:name w:val="Footer Char"/>
    <w:basedOn w:val="DefaultParagraphFont"/>
    <w:link w:val="Footer"/>
    <w:rsid w:val="000378B1"/>
    <w:rPr>
      <w:sz w:val="24"/>
      <w:szCs w:val="24"/>
      <w:lang w:val="en-US" w:eastAsia="en-US"/>
    </w:rPr>
  </w:style>
  <w:style w:type="paragraph" w:styleId="BalloonText">
    <w:name w:val="Balloon Text"/>
    <w:basedOn w:val="Normal"/>
    <w:link w:val="BalloonTextChar"/>
    <w:semiHidden/>
    <w:unhideWhenUsed/>
    <w:rsid w:val="000378B1"/>
    <w:rPr>
      <w:rFonts w:ascii="Tahoma" w:hAnsi="Tahoma" w:cs="Tahoma"/>
      <w:sz w:val="16"/>
      <w:szCs w:val="16"/>
    </w:rPr>
  </w:style>
  <w:style w:type="character" w:customStyle="1" w:styleId="BalloonTextChar">
    <w:name w:val="Balloon Text Char"/>
    <w:basedOn w:val="DefaultParagraphFont"/>
    <w:link w:val="BalloonText"/>
    <w:semiHidden/>
    <w:rsid w:val="000378B1"/>
    <w:rPr>
      <w:rFonts w:ascii="Tahoma" w:hAnsi="Tahoma" w:cs="Tahoma"/>
      <w:sz w:val="16"/>
      <w:szCs w:val="16"/>
      <w:lang w:val="en-US" w:eastAsia="en-US"/>
    </w:rPr>
  </w:style>
  <w:style w:type="paragraph" w:styleId="NoSpacing">
    <w:name w:val="No Spacing"/>
    <w:uiPriority w:val="1"/>
    <w:qFormat/>
    <w:rsid w:val="000378B1"/>
    <w:rPr>
      <w:rFonts w:ascii="Calibri" w:eastAsia="Calibri" w:hAnsi="Calibri"/>
      <w:sz w:val="22"/>
      <w:szCs w:val="22"/>
      <w:lang w:val="en-US" w:eastAsia="en-US"/>
    </w:rPr>
  </w:style>
  <w:style w:type="character" w:styleId="Emphasis">
    <w:name w:val="Emphasis"/>
    <w:qFormat/>
    <w:rsid w:val="000378B1"/>
    <w:rPr>
      <w:i/>
      <w:iCs/>
    </w:rPr>
  </w:style>
  <w:style w:type="character" w:customStyle="1" w:styleId="SubtitleChar">
    <w:name w:val="Subtitle Char"/>
    <w:basedOn w:val="DefaultParagraphFont"/>
    <w:link w:val="Subtitle"/>
    <w:rsid w:val="002C0983"/>
    <w:rPr>
      <w:rFonts w:ascii="Verdana" w:hAnsi="Verdana"/>
      <w:b/>
      <w:bCs/>
      <w:sz w:val="22"/>
      <w:szCs w:val="24"/>
      <w:lang w:val="en-US" w:eastAsia="en-US"/>
    </w:rPr>
  </w:style>
  <w:style w:type="table" w:styleId="TableGrid">
    <w:name w:val="Table Grid"/>
    <w:basedOn w:val="TableNormal"/>
    <w:rsid w:val="00A721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ppBulletA1300C">
    <w:name w:val="App_Bullet_A1_300C"/>
    <w:basedOn w:val="Normal"/>
    <w:rsid w:val="00826C00"/>
    <w:pPr>
      <w:numPr>
        <w:numId w:val="2"/>
      </w:numPr>
      <w:suppressAutoHyphens/>
      <w:autoSpaceDE w:val="0"/>
      <w:autoSpaceDN w:val="0"/>
      <w:adjustRightInd w:val="0"/>
      <w:spacing w:after="140" w:line="260" w:lineRule="atLeast"/>
      <w:jc w:val="both"/>
      <w:textAlignment w:val="center"/>
    </w:pPr>
    <w:rPr>
      <w:rFonts w:ascii="Arial" w:hAnsi="Arial" w:cs="HelveticaNeueLT Com 45 Lt"/>
      <w:color w:val="000000"/>
      <w:sz w:val="18"/>
      <w:szCs w:val="18"/>
      <w:lang w:val="en-GB"/>
    </w:rPr>
  </w:style>
  <w:style w:type="paragraph" w:customStyle="1" w:styleId="ListParagraph1">
    <w:name w:val="List Paragraph1"/>
    <w:basedOn w:val="Normal"/>
    <w:uiPriority w:val="34"/>
    <w:qFormat/>
    <w:rsid w:val="006F271E"/>
    <w:pPr>
      <w:spacing w:after="200" w:line="276" w:lineRule="auto"/>
      <w:ind w:left="720"/>
      <w:contextualSpacing/>
    </w:pPr>
    <w:rPr>
      <w:rFonts w:ascii="Calibri" w:eastAsia="Calibri" w:hAnsi="Calibri"/>
      <w:sz w:val="22"/>
      <w:szCs w:val="22"/>
    </w:rPr>
  </w:style>
  <w:style w:type="paragraph" w:customStyle="1" w:styleId="Body">
    <w:name w:val="Body"/>
    <w:rsid w:val="0064344B"/>
    <w:rPr>
      <w:color w:val="000000"/>
      <w:sz w:val="24"/>
      <w:szCs w:val="24"/>
      <w:u w:color="000000"/>
    </w:rPr>
  </w:style>
  <w:style w:type="character" w:customStyle="1" w:styleId="CharChar">
    <w:name w:val="Char Char"/>
    <w:basedOn w:val="DefaultParagraphFont"/>
    <w:rsid w:val="0064344B"/>
    <w:rPr>
      <w:rFonts w:ascii="Arial" w:hAnsi="Arial" w:cs="Arial" w:hint="default"/>
      <w:b/>
      <w:bCs/>
      <w:kern w:val="2"/>
      <w:sz w:val="32"/>
      <w:szCs w:val="32"/>
      <w:lang w:val="en-US" w:eastAsia="ar-SA" w:bidi="ar-SA"/>
    </w:rPr>
  </w:style>
  <w:style w:type="paragraph" w:customStyle="1" w:styleId="Cog-bullet">
    <w:name w:val="Cog-bullet"/>
    <w:basedOn w:val="Normal"/>
    <w:rsid w:val="00E16D26"/>
    <w:pPr>
      <w:keepNext/>
      <w:numPr>
        <w:numId w:val="9"/>
      </w:numPr>
      <w:spacing w:before="60" w:after="60" w:line="260" w:lineRule="atLeast"/>
    </w:pPr>
    <w:rPr>
      <w:rFonts w:ascii="Arial" w:hAnsi="Arial"/>
      <w:color w:val="000000"/>
      <w:sz w:val="18"/>
      <w:szCs w:val="20"/>
    </w:rPr>
  </w:style>
</w:styles>
</file>

<file path=word/webSettings.xml><?xml version="1.0" encoding="utf-8"?>
<w:webSettings xmlns:r="http://schemas.openxmlformats.org/officeDocument/2006/relationships" xmlns:w="http://schemas.openxmlformats.org/wordprocessingml/2006/main">
  <w:divs>
    <w:div w:id="167602349">
      <w:bodyDiv w:val="1"/>
      <w:marLeft w:val="0"/>
      <w:marRight w:val="0"/>
      <w:marTop w:val="0"/>
      <w:marBottom w:val="0"/>
      <w:divBdr>
        <w:top w:val="none" w:sz="0" w:space="0" w:color="auto"/>
        <w:left w:val="none" w:sz="0" w:space="0" w:color="auto"/>
        <w:bottom w:val="none" w:sz="0" w:space="0" w:color="auto"/>
        <w:right w:val="none" w:sz="0" w:space="0" w:color="auto"/>
      </w:divBdr>
    </w:div>
    <w:div w:id="410473490">
      <w:bodyDiv w:val="1"/>
      <w:marLeft w:val="0"/>
      <w:marRight w:val="0"/>
      <w:marTop w:val="0"/>
      <w:marBottom w:val="0"/>
      <w:divBdr>
        <w:top w:val="none" w:sz="0" w:space="0" w:color="auto"/>
        <w:left w:val="none" w:sz="0" w:space="0" w:color="auto"/>
        <w:bottom w:val="none" w:sz="0" w:space="0" w:color="auto"/>
        <w:right w:val="none" w:sz="0" w:space="0" w:color="auto"/>
      </w:divBdr>
    </w:div>
    <w:div w:id="472870275">
      <w:bodyDiv w:val="1"/>
      <w:marLeft w:val="0"/>
      <w:marRight w:val="0"/>
      <w:marTop w:val="0"/>
      <w:marBottom w:val="0"/>
      <w:divBdr>
        <w:top w:val="none" w:sz="0" w:space="0" w:color="auto"/>
        <w:left w:val="none" w:sz="0" w:space="0" w:color="auto"/>
        <w:bottom w:val="none" w:sz="0" w:space="0" w:color="auto"/>
        <w:right w:val="none" w:sz="0" w:space="0" w:color="auto"/>
      </w:divBdr>
    </w:div>
    <w:div w:id="486632640">
      <w:bodyDiv w:val="1"/>
      <w:marLeft w:val="0"/>
      <w:marRight w:val="0"/>
      <w:marTop w:val="0"/>
      <w:marBottom w:val="0"/>
      <w:divBdr>
        <w:top w:val="none" w:sz="0" w:space="0" w:color="auto"/>
        <w:left w:val="none" w:sz="0" w:space="0" w:color="auto"/>
        <w:bottom w:val="none" w:sz="0" w:space="0" w:color="auto"/>
        <w:right w:val="none" w:sz="0" w:space="0" w:color="auto"/>
      </w:divBdr>
    </w:div>
    <w:div w:id="523522718">
      <w:bodyDiv w:val="1"/>
      <w:marLeft w:val="0"/>
      <w:marRight w:val="0"/>
      <w:marTop w:val="0"/>
      <w:marBottom w:val="0"/>
      <w:divBdr>
        <w:top w:val="none" w:sz="0" w:space="0" w:color="auto"/>
        <w:left w:val="none" w:sz="0" w:space="0" w:color="auto"/>
        <w:bottom w:val="none" w:sz="0" w:space="0" w:color="auto"/>
        <w:right w:val="none" w:sz="0" w:space="0" w:color="auto"/>
      </w:divBdr>
    </w:div>
    <w:div w:id="1167205392">
      <w:bodyDiv w:val="1"/>
      <w:marLeft w:val="0"/>
      <w:marRight w:val="0"/>
      <w:marTop w:val="0"/>
      <w:marBottom w:val="0"/>
      <w:divBdr>
        <w:top w:val="none" w:sz="0" w:space="0" w:color="auto"/>
        <w:left w:val="none" w:sz="0" w:space="0" w:color="auto"/>
        <w:bottom w:val="none" w:sz="0" w:space="0" w:color="auto"/>
        <w:right w:val="none" w:sz="0" w:space="0" w:color="auto"/>
      </w:divBdr>
    </w:div>
    <w:div w:id="199664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bde286aa7efcaf9df50afbc223c2720e134f530e18705c4458440321091b5b58120b170518425f590a4356014b4450530401195c1333471b1b1113425a59085748011503504e1c180c571833471b1b0217425c5f1543124a4b485d4637071f1b5b58170a10014042595858564d465d4507144359090f59431209175144410c595f5049100a1105035d4a1e500558191b130416455d5a0d514f101b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dybhavya218@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3001A-D937-40B3-A0F9-F11F93C924F0}">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F8B2835-DC4B-4E11-AA07-159772B48745}">
  <we:reference id="wa102925879" version="1.2.0.0" store="en-US" storeType="OMEX"/>
  <we:alternateReferences>
    <we:reference id="WA102925879" version="1.2.0.0" store="WA10292587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20948B-2948-4387-BBD3-E77DFC11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bbc</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students</dc:creator>
  <cp:lastModifiedBy>Admin</cp:lastModifiedBy>
  <cp:revision>2</cp:revision>
  <cp:lastPrinted>2009-08-27T03:04:00Z</cp:lastPrinted>
  <dcterms:created xsi:type="dcterms:W3CDTF">2018-10-25T11:33:00Z</dcterms:created>
  <dcterms:modified xsi:type="dcterms:W3CDTF">2018-10-25T11:33:00Z</dcterms:modified>
</cp:coreProperties>
</file>