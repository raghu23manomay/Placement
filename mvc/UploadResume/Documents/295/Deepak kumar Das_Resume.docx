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9D1" w:rsidRDefault="00402811" w:rsidP="00484456">
      <w:pPr>
        <w:pStyle w:val="Heading2"/>
        <w:ind w:left="5040" w:hanging="5040"/>
      </w:pPr>
      <w:bookmarkStart w:id="0" w:name="_GoBack"/>
      <w:bookmarkEnd w:id="0"/>
      <w:r w:rsidRPr="00315B68">
        <w:t>DEEPAK KUMAR DAS</w:t>
      </w:r>
      <w:r>
        <w:tab/>
      </w:r>
      <w:r>
        <w:tab/>
      </w:r>
      <w:r>
        <w:t xml:space="preserve">CONTACT </w:t>
      </w:r>
      <w:proofErr w:type="gramStart"/>
      <w:r>
        <w:t>NO :</w:t>
      </w:r>
      <w:proofErr w:type="gramEnd"/>
      <w:r>
        <w:t xml:space="preserve"> 9903803751, </w:t>
      </w:r>
      <w:r>
        <w:t xml:space="preserve">  7700090192</w:t>
      </w:r>
    </w:p>
    <w:p w:rsidR="0045584A" w:rsidRDefault="00402811" w:rsidP="0045584A">
      <w:pPr>
        <w:pStyle w:val="Heading2"/>
        <w:ind w:left="4320"/>
        <w:rPr>
          <w:rFonts w:ascii="Verdana" w:hAnsi="Verdana"/>
          <w:sz w:val="18"/>
          <w:szCs w:val="18"/>
        </w:rPr>
      </w:pPr>
      <w:r w:rsidRPr="00315B68">
        <w:t>E_</w:t>
      </w:r>
      <w:proofErr w:type="gramStart"/>
      <w:r w:rsidRPr="00315B68">
        <w:t>MAIL :</w:t>
      </w:r>
      <w:proofErr w:type="gramEnd"/>
      <w:r w:rsidRPr="00315B68">
        <w:t xml:space="preserve"> </w:t>
      </w:r>
      <w:hyperlink r:id="rId6" w:history="1">
        <w:r w:rsidRPr="00B96C0B">
          <w:rPr>
            <w:rStyle w:val="Hyperlink"/>
            <w:rFonts w:ascii="Verdana" w:hAnsi="Verdana"/>
            <w:sz w:val="18"/>
            <w:szCs w:val="18"/>
          </w:rPr>
          <w:t>deepakdas990@gmail.com</w:t>
        </w:r>
      </w:hyperlink>
    </w:p>
    <w:p w:rsidR="00565C4B" w:rsidRPr="0045584A" w:rsidRDefault="00402811" w:rsidP="0045584A">
      <w:pPr>
        <w:pStyle w:val="Heading2"/>
        <w:ind w:left="4320"/>
      </w:pPr>
      <w:r>
        <w:t xml:space="preserve">                  </w:t>
      </w:r>
      <w:hyperlink r:id="rId7" w:history="1">
        <w:r w:rsidRPr="00315B68">
          <w:rPr>
            <w:rStyle w:val="Hyperlink"/>
            <w:rFonts w:ascii="Verdana" w:hAnsi="Verdana"/>
            <w:sz w:val="18"/>
            <w:szCs w:val="18"/>
          </w:rPr>
          <w:t>dasdipak53@gmail.com</w:t>
        </w:r>
      </w:hyperlink>
    </w:p>
    <w:p w:rsidR="00B5366D" w:rsidRPr="00315B68" w:rsidRDefault="00402811">
      <w:pPr>
        <w:shd w:val="clear" w:color="auto" w:fill="FFFFFF"/>
        <w:ind w:left="4320" w:hanging="4320"/>
        <w:rPr>
          <w:rFonts w:ascii="Verdana" w:hAnsi="Verdana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br/>
      </w:r>
    </w:p>
    <w:p w:rsidR="003B2829" w:rsidRPr="00315B68" w:rsidRDefault="00402811">
      <w:pPr>
        <w:shd w:val="clear" w:color="auto" w:fill="FFFFFF"/>
        <w:rPr>
          <w:rFonts w:ascii="Verdana" w:hAnsi="Verdana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>___________________________________________________________________</w:t>
      </w:r>
      <w:r w:rsidRPr="00315B68">
        <w:rPr>
          <w:rFonts w:ascii="Verdana" w:hAnsi="Verdana"/>
          <w:sz w:val="18"/>
          <w:szCs w:val="18"/>
        </w:rPr>
        <w:br/>
      </w:r>
      <w:r w:rsidRPr="00315B68">
        <w:rPr>
          <w:rFonts w:ascii="Verdana" w:hAnsi="Verdana"/>
          <w:b/>
          <w:sz w:val="18"/>
          <w:szCs w:val="18"/>
        </w:rPr>
        <w:t>OBJECTIVE</w:t>
      </w:r>
      <w:r w:rsidRPr="00315B68">
        <w:rPr>
          <w:rFonts w:ascii="Verdana" w:hAnsi="Verdana"/>
          <w:sz w:val="18"/>
          <w:szCs w:val="18"/>
        </w:rPr>
        <w:br/>
      </w:r>
      <w:proofErr w:type="gramStart"/>
      <w:r w:rsidRPr="00315B68">
        <w:rPr>
          <w:rFonts w:ascii="Verdana" w:hAnsi="Verdana"/>
          <w:sz w:val="18"/>
          <w:szCs w:val="18"/>
        </w:rPr>
        <w:t>To</w:t>
      </w:r>
      <w:proofErr w:type="gramEnd"/>
      <w:r w:rsidRPr="00315B68">
        <w:rPr>
          <w:rFonts w:ascii="Verdana" w:hAnsi="Verdana"/>
          <w:sz w:val="18"/>
          <w:szCs w:val="18"/>
        </w:rPr>
        <w:t xml:space="preserve"> work in an organization where I can get opportunities to grow and a scope to use my skills to the optimum level. </w:t>
      </w:r>
      <w:r w:rsidRPr="00315B68">
        <w:rPr>
          <w:rFonts w:ascii="Verdana" w:hAnsi="Verdana"/>
          <w:sz w:val="18"/>
          <w:szCs w:val="18"/>
        </w:rPr>
        <w:br/>
        <w:t>-------------------------------------------------------------</w:t>
      </w:r>
      <w:r w:rsidRPr="00315B68">
        <w:rPr>
          <w:rFonts w:ascii="Verdana" w:hAnsi="Verdana"/>
          <w:sz w:val="18"/>
          <w:szCs w:val="18"/>
        </w:rPr>
        <w:t>---------------------------------</w:t>
      </w:r>
      <w:r w:rsidRPr="00315B68">
        <w:rPr>
          <w:rFonts w:ascii="Verdana" w:hAnsi="Verdana"/>
          <w:sz w:val="18"/>
          <w:szCs w:val="18"/>
        </w:rPr>
        <w:br/>
      </w:r>
      <w:r w:rsidRPr="00315B68">
        <w:rPr>
          <w:rFonts w:ascii="Verdana" w:hAnsi="Verdana"/>
          <w:b/>
          <w:sz w:val="18"/>
          <w:szCs w:val="18"/>
        </w:rPr>
        <w:t xml:space="preserve">CERTIFICATION COURSE </w:t>
      </w:r>
      <w:r w:rsidRPr="00315B68">
        <w:rPr>
          <w:rFonts w:ascii="Verdana" w:hAnsi="Verdana"/>
          <w:b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1) CCNA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&amp; CCNP</w:t>
      </w:r>
    </w:p>
    <w:p w:rsidR="00B5366D" w:rsidRPr="00315B68" w:rsidRDefault="00402811">
      <w:pPr>
        <w:shd w:val="clear" w:color="auto" w:fill="FFFFFF"/>
        <w:rPr>
          <w:rFonts w:ascii="Verdana" w:hAnsi="Verdana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>2) RHCE</w:t>
      </w:r>
      <w:r w:rsidRPr="00315B68">
        <w:rPr>
          <w:rFonts w:ascii="Verdana" w:hAnsi="Verdana"/>
          <w:sz w:val="18"/>
          <w:szCs w:val="18"/>
        </w:rPr>
        <w:br/>
        <w:t>3) MCP - Windows Server 2003</w:t>
      </w:r>
    </w:p>
    <w:p w:rsidR="00B5366D" w:rsidRPr="00315B68" w:rsidRDefault="00402811">
      <w:pPr>
        <w:pBdr>
          <w:bottom w:val="single" w:sz="6" w:space="1" w:color="auto"/>
        </w:pBdr>
        <w:shd w:val="clear" w:color="auto" w:fill="FFFFFF"/>
        <w:rPr>
          <w:rFonts w:ascii="Verdana" w:hAnsi="Verdana"/>
          <w:sz w:val="18"/>
          <w:szCs w:val="18"/>
        </w:rPr>
      </w:pPr>
    </w:p>
    <w:p w:rsidR="0046391D" w:rsidRPr="00315B68" w:rsidRDefault="00402811" w:rsidP="0046391D">
      <w:pPr>
        <w:jc w:val="both"/>
        <w:rPr>
          <w:rFonts w:ascii="Verdana" w:hAnsi="Verdana"/>
          <w:b/>
          <w:sz w:val="18"/>
          <w:szCs w:val="18"/>
          <w:u w:val="single"/>
        </w:rPr>
      </w:pPr>
      <w:r w:rsidRPr="00315B68">
        <w:rPr>
          <w:rFonts w:ascii="Verdana" w:hAnsi="Verdana"/>
          <w:b/>
          <w:sz w:val="18"/>
          <w:szCs w:val="18"/>
          <w:u w:val="single"/>
        </w:rPr>
        <w:t xml:space="preserve">Job Responsibilities </w:t>
      </w:r>
    </w:p>
    <w:p w:rsidR="00315B68" w:rsidRPr="00315B68" w:rsidRDefault="00402811" w:rsidP="0046391D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46391D" w:rsidRDefault="00402811" w:rsidP="0046391D">
      <w:pPr>
        <w:jc w:val="both"/>
        <w:rPr>
          <w:rFonts w:ascii="Verdana" w:hAnsi="Verdana"/>
          <w:sz w:val="18"/>
          <w:szCs w:val="18"/>
          <w:u w:val="single"/>
        </w:rPr>
      </w:pPr>
    </w:p>
    <w:p w:rsidR="00D6254B" w:rsidRDefault="00402811" w:rsidP="0046391D">
      <w:pPr>
        <w:jc w:val="both"/>
        <w:rPr>
          <w:rFonts w:ascii="Verdana" w:hAnsi="Verdana"/>
          <w:sz w:val="18"/>
          <w:szCs w:val="18"/>
          <w:u w:val="single"/>
        </w:rPr>
      </w:pPr>
    </w:p>
    <w:p w:rsidR="00D6254B" w:rsidRPr="00315B68" w:rsidRDefault="00402811" w:rsidP="00EF15E6">
      <w:pPr>
        <w:shd w:val="clear" w:color="auto" w:fill="FFFFFF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 xml:space="preserve">General </w:t>
      </w:r>
      <w: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Skill</w:t>
      </w:r>
      <w:r w:rsidRPr="00315B6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: </w:t>
      </w:r>
      <w:proofErr w:type="gramStart"/>
      <w:r w:rsidRPr="00315B6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-</w:t>
      </w:r>
      <w:r w:rsidRPr="00315B6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15B68">
        <w:rPr>
          <w:rStyle w:val="apple-converted-space"/>
          <w:rFonts w:ascii="Verdana" w:hAnsi="Verdana"/>
          <w:color w:val="000000" w:themeColor="text1"/>
          <w:sz w:val="20"/>
          <w:szCs w:val="20"/>
          <w:shd w:val="clear" w:color="auto" w:fill="FFFFFF"/>
        </w:rPr>
        <w:t> </w:t>
      </w:r>
      <w:proofErr w:type="gramEnd"/>
      <w:r w:rsidRPr="00315B68">
        <w:rPr>
          <w:rFonts w:ascii="Verdana" w:hAnsi="Verdana"/>
          <w:color w:val="000000" w:themeColor="text1"/>
          <w:sz w:val="20"/>
          <w:szCs w:val="20"/>
        </w:rPr>
        <w:br/>
      </w:r>
      <w:r w:rsidRPr="00315B6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• Self-motivated</w:t>
      </w:r>
      <w:r w:rsidRPr="00315B68">
        <w:rPr>
          <w:rStyle w:val="apple-converted-space"/>
          <w:rFonts w:ascii="Verdana" w:hAnsi="Verdana"/>
          <w:color w:val="000000" w:themeColor="text1"/>
          <w:sz w:val="20"/>
          <w:szCs w:val="20"/>
          <w:shd w:val="clear" w:color="auto" w:fill="FFFFFF"/>
        </w:rPr>
        <w:t> </w:t>
      </w:r>
      <w:r w:rsidRPr="00315B68">
        <w:rPr>
          <w:rFonts w:ascii="Verdana" w:hAnsi="Verdana"/>
          <w:color w:val="000000" w:themeColor="text1"/>
          <w:sz w:val="20"/>
          <w:szCs w:val="20"/>
        </w:rPr>
        <w:br/>
      </w:r>
      <w:r w:rsidRPr="00315B6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• Ability to learn and develop oneself professionally</w:t>
      </w:r>
      <w:r w:rsidRPr="00315B68">
        <w:rPr>
          <w:rStyle w:val="apple-converted-space"/>
          <w:rFonts w:ascii="Verdana" w:hAnsi="Verdana"/>
          <w:color w:val="000000" w:themeColor="text1"/>
          <w:sz w:val="20"/>
          <w:szCs w:val="20"/>
          <w:shd w:val="clear" w:color="auto" w:fill="FFFFFF"/>
        </w:rPr>
        <w:t> </w:t>
      </w:r>
      <w:r w:rsidRPr="00315B68">
        <w:rPr>
          <w:rFonts w:ascii="Verdana" w:hAnsi="Verdana"/>
          <w:color w:val="000000" w:themeColor="text1"/>
          <w:sz w:val="20"/>
          <w:szCs w:val="20"/>
        </w:rPr>
        <w:br/>
      </w:r>
      <w:r w:rsidRPr="00315B6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• Curious and passionate in </w:t>
      </w:r>
      <w:r w:rsidRPr="00315B6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technical matters (“technical heart”)</w:t>
      </w:r>
      <w:r w:rsidRPr="00315B68">
        <w:rPr>
          <w:rStyle w:val="apple-converted-space"/>
          <w:rFonts w:ascii="Verdana" w:hAnsi="Verdana"/>
          <w:color w:val="000000" w:themeColor="text1"/>
          <w:sz w:val="20"/>
          <w:szCs w:val="20"/>
          <w:shd w:val="clear" w:color="auto" w:fill="FFFFFF"/>
        </w:rPr>
        <w:t> </w:t>
      </w:r>
      <w:r w:rsidRPr="00315B68">
        <w:rPr>
          <w:rFonts w:ascii="Verdana" w:hAnsi="Verdana"/>
          <w:color w:val="000000" w:themeColor="text1"/>
          <w:sz w:val="20"/>
          <w:szCs w:val="20"/>
        </w:rPr>
        <w:br/>
      </w:r>
      <w:r w:rsidRPr="00315B6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• Customer service oriented attitude</w:t>
      </w:r>
      <w:r w:rsidRPr="00315B68">
        <w:rPr>
          <w:rStyle w:val="apple-converted-space"/>
          <w:rFonts w:ascii="Verdana" w:hAnsi="Verdana"/>
          <w:color w:val="000000" w:themeColor="text1"/>
          <w:sz w:val="20"/>
          <w:szCs w:val="20"/>
          <w:shd w:val="clear" w:color="auto" w:fill="FFFFFF"/>
        </w:rPr>
        <w:t> </w:t>
      </w:r>
      <w:r w:rsidRPr="00315B68">
        <w:rPr>
          <w:rFonts w:ascii="Verdana" w:hAnsi="Verdana"/>
          <w:color w:val="000000" w:themeColor="text1"/>
          <w:sz w:val="20"/>
          <w:szCs w:val="20"/>
        </w:rPr>
        <w:br/>
      </w:r>
      <w:r w:rsidRPr="00315B6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• Fluent in English language 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written &amp;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15B6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speaking 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.</w:t>
      </w:r>
      <w:r w:rsidRPr="00315B68">
        <w:rPr>
          <w:rStyle w:val="apple-converted-space"/>
          <w:rFonts w:ascii="Verdana" w:hAnsi="Verdana"/>
          <w:color w:val="000000" w:themeColor="text1"/>
          <w:sz w:val="20"/>
          <w:szCs w:val="20"/>
          <w:shd w:val="clear" w:color="auto" w:fill="FFFFFF"/>
        </w:rPr>
        <w:t> </w:t>
      </w:r>
      <w:r w:rsidRPr="00315B68">
        <w:rPr>
          <w:rFonts w:ascii="Verdana" w:hAnsi="Verdana"/>
          <w:color w:val="000000" w:themeColor="text1"/>
          <w:sz w:val="20"/>
          <w:szCs w:val="20"/>
        </w:rPr>
        <w:br/>
      </w:r>
      <w:r w:rsidRPr="00315B6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• Excellent documentation &amp; communication skills.</w:t>
      </w:r>
      <w:r w:rsidRPr="00315B68">
        <w:rPr>
          <w:rStyle w:val="apple-converted-space"/>
          <w:rFonts w:ascii="Verdana" w:hAnsi="Verdana"/>
          <w:color w:val="000000" w:themeColor="text1"/>
          <w:sz w:val="20"/>
          <w:szCs w:val="20"/>
          <w:shd w:val="clear" w:color="auto" w:fill="FFFFFF"/>
        </w:rPr>
        <w:t> </w:t>
      </w:r>
      <w:r w:rsidRPr="00315B68">
        <w:rPr>
          <w:rFonts w:ascii="Verdana" w:hAnsi="Verdana"/>
          <w:color w:val="000000" w:themeColor="text1"/>
          <w:sz w:val="20"/>
          <w:szCs w:val="20"/>
        </w:rPr>
        <w:br/>
      </w:r>
      <w:r w:rsidRPr="00315B6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• Strong troubleshooting &amp; coordinating skills</w:t>
      </w:r>
      <w:r w:rsidRPr="00315B68">
        <w:rPr>
          <w:rStyle w:val="apple-converted-space"/>
          <w:rFonts w:ascii="Verdana" w:hAnsi="Verdana"/>
          <w:color w:val="000000" w:themeColor="text1"/>
          <w:sz w:val="20"/>
          <w:szCs w:val="20"/>
          <w:shd w:val="clear" w:color="auto" w:fill="FFFFFF"/>
        </w:rPr>
        <w:t> </w:t>
      </w:r>
      <w:r w:rsidRPr="00315B68">
        <w:rPr>
          <w:rFonts w:ascii="Verdana" w:hAnsi="Verdana"/>
          <w:color w:val="000000" w:themeColor="text1"/>
          <w:sz w:val="20"/>
          <w:szCs w:val="20"/>
        </w:rPr>
        <w:br/>
      </w:r>
      <w:r w:rsidRPr="00315B6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• Excellent team players</w:t>
      </w:r>
      <w:r w:rsidRPr="00315B68">
        <w:rPr>
          <w:rStyle w:val="apple-converted-space"/>
          <w:rFonts w:ascii="Verdana" w:hAnsi="Verdana"/>
          <w:color w:val="000000" w:themeColor="text1"/>
          <w:sz w:val="20"/>
          <w:szCs w:val="20"/>
          <w:shd w:val="clear" w:color="auto" w:fill="FFFFFF"/>
        </w:rPr>
        <w:t> </w:t>
      </w:r>
      <w:r w:rsidRPr="00315B68">
        <w:rPr>
          <w:rFonts w:ascii="Verdana" w:hAnsi="Verdana"/>
          <w:color w:val="000000" w:themeColor="text1"/>
          <w:sz w:val="20"/>
          <w:szCs w:val="20"/>
        </w:rPr>
        <w:br/>
      </w:r>
      <w:r w:rsidRPr="00315B6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• A</w:t>
      </w:r>
      <w:r w:rsidRPr="00315B6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bility and confidence to work with all levels within the organization</w:t>
      </w:r>
      <w:r w:rsidRPr="00315B68">
        <w:rPr>
          <w:rStyle w:val="apple-converted-space"/>
          <w:rFonts w:ascii="Verdana" w:hAnsi="Verdana"/>
          <w:color w:val="000000" w:themeColor="text1"/>
          <w:sz w:val="20"/>
          <w:szCs w:val="20"/>
          <w:shd w:val="clear" w:color="auto" w:fill="FFFFFF"/>
        </w:rPr>
        <w:t> </w:t>
      </w:r>
      <w:r w:rsidRPr="00315B68">
        <w:rPr>
          <w:rFonts w:ascii="Verdana" w:hAnsi="Verdana"/>
          <w:color w:val="000000" w:themeColor="text1"/>
          <w:sz w:val="20"/>
          <w:szCs w:val="20"/>
        </w:rPr>
        <w:br/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• Good experience as Network</w:t>
      </w:r>
      <w:r w:rsidRPr="00315B6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Operator/Data Center Operator in enterprise environment.</w:t>
      </w:r>
      <w:r w:rsidRPr="00315B68">
        <w:rPr>
          <w:rStyle w:val="apple-converted-space"/>
          <w:rFonts w:ascii="Verdana" w:hAnsi="Verdana"/>
          <w:color w:val="000000" w:themeColor="text1"/>
          <w:sz w:val="20"/>
          <w:szCs w:val="20"/>
          <w:shd w:val="clear" w:color="auto" w:fill="FFFFFF"/>
        </w:rPr>
        <w:t> </w:t>
      </w:r>
      <w:r w:rsidRPr="00315B68">
        <w:rPr>
          <w:rFonts w:ascii="Verdana" w:hAnsi="Verdana"/>
          <w:color w:val="000000" w:themeColor="text1"/>
          <w:sz w:val="20"/>
          <w:szCs w:val="20"/>
        </w:rPr>
        <w:br/>
      </w:r>
      <w:r w:rsidRPr="00315B68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• Knowledge in Data Center Operation Process</w:t>
      </w:r>
      <w:r w:rsidRPr="00315B68">
        <w:rPr>
          <w:rStyle w:val="apple-converted-space"/>
          <w:rFonts w:ascii="Verdana" w:hAnsi="Verdana"/>
          <w:color w:val="000000" w:themeColor="text1"/>
          <w:sz w:val="20"/>
          <w:szCs w:val="20"/>
          <w:shd w:val="clear" w:color="auto" w:fill="FFFFFF"/>
        </w:rPr>
        <w:t> </w:t>
      </w:r>
      <w:r w:rsidRPr="00315B68">
        <w:rPr>
          <w:rFonts w:ascii="Verdana" w:hAnsi="Verdana"/>
          <w:color w:val="000000" w:themeColor="text1"/>
          <w:sz w:val="20"/>
          <w:szCs w:val="20"/>
        </w:rPr>
        <w:br/>
      </w:r>
    </w:p>
    <w:p w:rsidR="00D6254B" w:rsidRDefault="00402811" w:rsidP="0046391D">
      <w:pPr>
        <w:jc w:val="both"/>
        <w:rPr>
          <w:rFonts w:ascii="Verdana" w:hAnsi="Verdana"/>
          <w:sz w:val="18"/>
          <w:szCs w:val="18"/>
          <w:u w:val="single"/>
        </w:rPr>
      </w:pPr>
    </w:p>
    <w:p w:rsidR="00D6254B" w:rsidRPr="00315B68" w:rsidRDefault="00402811" w:rsidP="0046391D">
      <w:pPr>
        <w:jc w:val="both"/>
        <w:rPr>
          <w:rFonts w:ascii="Verdana" w:hAnsi="Verdana"/>
          <w:sz w:val="18"/>
          <w:szCs w:val="18"/>
          <w:u w:val="single"/>
        </w:rPr>
      </w:pPr>
    </w:p>
    <w:p w:rsidR="0046391D" w:rsidRPr="00315B68" w:rsidRDefault="00402811" w:rsidP="0046391D">
      <w:pPr>
        <w:pStyle w:val="Heading1"/>
        <w:keepNext/>
        <w:rPr>
          <w:rFonts w:ascii="Verdana" w:hAnsi="Verdana" w:cs="Tahoma"/>
          <w:b/>
          <w:bCs/>
          <w:sz w:val="18"/>
          <w:szCs w:val="18"/>
        </w:rPr>
      </w:pPr>
      <w:r>
        <w:rPr>
          <w:rFonts w:ascii="Verdana" w:hAnsi="Verdana" w:cs="Tahoma"/>
          <w:b/>
          <w:bCs/>
          <w:sz w:val="18"/>
          <w:szCs w:val="18"/>
        </w:rPr>
        <w:t xml:space="preserve">Technical </w:t>
      </w:r>
      <w:r>
        <w:rPr>
          <w:rFonts w:ascii="Verdana" w:hAnsi="Verdana" w:cs="Tahoma"/>
          <w:b/>
          <w:bCs/>
          <w:sz w:val="18"/>
          <w:szCs w:val="18"/>
        </w:rPr>
        <w:t xml:space="preserve">Skill: </w:t>
      </w:r>
      <w:r>
        <w:rPr>
          <w:rFonts w:ascii="Verdana" w:hAnsi="Verdana" w:cs="Tahoma"/>
          <w:b/>
          <w:bCs/>
          <w:sz w:val="18"/>
          <w:szCs w:val="18"/>
        </w:rPr>
        <w:t>-</w:t>
      </w:r>
    </w:p>
    <w:p w:rsidR="0046391D" w:rsidRPr="00315B68" w:rsidRDefault="00402811" w:rsidP="0046391D">
      <w:pPr>
        <w:rPr>
          <w:rFonts w:ascii="Verdana" w:hAnsi="Verdana" w:cs="Tahoma"/>
          <w:sz w:val="18"/>
          <w:szCs w:val="18"/>
        </w:rPr>
      </w:pPr>
    </w:p>
    <w:p w:rsidR="0046391D" w:rsidRPr="00315B68" w:rsidRDefault="00402811" w:rsidP="0046391D">
      <w:pPr>
        <w:pStyle w:val="BodyText"/>
        <w:numPr>
          <w:ilvl w:val="0"/>
          <w:numId w:val="8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 w:rsidRPr="00315B68">
        <w:rPr>
          <w:rStyle w:val="Emphasis"/>
          <w:rFonts w:ascii="Verdana" w:hAnsi="Verdana"/>
          <w:i w:val="0"/>
          <w:iCs w:val="0"/>
          <w:sz w:val="18"/>
          <w:szCs w:val="18"/>
        </w:rPr>
        <w:t>Routing: RIP, IGRP,</w:t>
      </w:r>
      <w:r>
        <w:rPr>
          <w:rStyle w:val="Emphasis"/>
          <w:rFonts w:ascii="Verdana" w:hAnsi="Verdana"/>
          <w:i w:val="0"/>
          <w:iCs w:val="0"/>
          <w:sz w:val="18"/>
          <w:szCs w:val="18"/>
        </w:rPr>
        <w:t xml:space="preserve"> </w:t>
      </w:r>
      <w:proofErr w:type="gramStart"/>
      <w:r>
        <w:rPr>
          <w:rStyle w:val="Emphasis"/>
          <w:rFonts w:ascii="Verdana" w:hAnsi="Verdana"/>
          <w:i w:val="0"/>
          <w:iCs w:val="0"/>
          <w:sz w:val="18"/>
          <w:szCs w:val="18"/>
        </w:rPr>
        <w:t>ISIS ,</w:t>
      </w:r>
      <w:proofErr w:type="gramEnd"/>
      <w:r>
        <w:rPr>
          <w:rStyle w:val="Emphasis"/>
          <w:rFonts w:ascii="Verdana" w:hAnsi="Verdana"/>
          <w:i w:val="0"/>
          <w:iCs w:val="0"/>
          <w:sz w:val="18"/>
          <w:szCs w:val="18"/>
        </w:rPr>
        <w:t xml:space="preserve"> </w:t>
      </w:r>
      <w:r w:rsidRPr="00315B68">
        <w:rPr>
          <w:rFonts w:ascii="Verdana" w:hAnsi="Verdana"/>
          <w:sz w:val="18"/>
          <w:szCs w:val="18"/>
        </w:rPr>
        <w:t xml:space="preserve">BGP, OSPF,  EIGRP, MPLS, MP-BGP, </w:t>
      </w:r>
      <w:r w:rsidRPr="008475B5">
        <w:rPr>
          <w:rFonts w:ascii="Verdana" w:hAnsi="Verdana"/>
          <w:sz w:val="18"/>
          <w:szCs w:val="18"/>
        </w:rPr>
        <w:t xml:space="preserve">ISIS, IP/MPLS, QoS, IPv6, Multicast </w:t>
      </w:r>
      <w:r w:rsidRPr="00315B68">
        <w:rPr>
          <w:rFonts w:ascii="Verdana" w:hAnsi="Verdana"/>
          <w:sz w:val="18"/>
          <w:szCs w:val="18"/>
        </w:rPr>
        <w:t>QoS.</w:t>
      </w:r>
    </w:p>
    <w:p w:rsidR="0046391D" w:rsidRPr="00315B68" w:rsidRDefault="00402811" w:rsidP="0046391D">
      <w:pPr>
        <w:pStyle w:val="BodyText"/>
        <w:numPr>
          <w:ilvl w:val="0"/>
          <w:numId w:val="8"/>
        </w:numPr>
        <w:tabs>
          <w:tab w:val="left" w:pos="1220"/>
        </w:tabs>
        <w:rPr>
          <w:rFonts w:ascii="Verdana" w:hAnsi="Verdana" w:cs="Tahoma"/>
          <w:sz w:val="18"/>
          <w:szCs w:val="18"/>
        </w:rPr>
      </w:pPr>
      <w:r w:rsidRPr="00315B68">
        <w:rPr>
          <w:rStyle w:val="Emphasis"/>
          <w:rFonts w:ascii="Verdana" w:hAnsi="Verdana"/>
          <w:i w:val="0"/>
          <w:iCs w:val="0"/>
          <w:sz w:val="18"/>
          <w:szCs w:val="18"/>
        </w:rPr>
        <w:t>LAN Technologies</w:t>
      </w:r>
      <w:proofErr w:type="gramStart"/>
      <w:r w:rsidRPr="00315B68">
        <w:rPr>
          <w:rStyle w:val="Emphasis"/>
          <w:rFonts w:ascii="Verdana" w:hAnsi="Verdana"/>
          <w:i w:val="0"/>
          <w:iCs w:val="0"/>
          <w:sz w:val="18"/>
          <w:szCs w:val="18"/>
        </w:rPr>
        <w:t>:</w:t>
      </w:r>
      <w:r w:rsidRPr="00315B68">
        <w:rPr>
          <w:rFonts w:ascii="Verdana" w:hAnsi="Verdana"/>
          <w:sz w:val="18"/>
          <w:szCs w:val="18"/>
        </w:rPr>
        <w:t>Fast</w:t>
      </w:r>
      <w:proofErr w:type="gramEnd"/>
      <w:r w:rsidRPr="00315B68">
        <w:rPr>
          <w:rFonts w:ascii="Verdana" w:hAnsi="Verdana"/>
          <w:sz w:val="18"/>
          <w:szCs w:val="18"/>
        </w:rPr>
        <w:t xml:space="preserve"> Ethernet, Gigabit Ethernet. VTP, VLAN, Trunks ISL, 802.1Q , STP, HSRP</w:t>
      </w:r>
    </w:p>
    <w:p w:rsidR="0046391D" w:rsidRPr="00315B68" w:rsidRDefault="00402811" w:rsidP="0046391D">
      <w:pPr>
        <w:pStyle w:val="BodyText"/>
        <w:numPr>
          <w:ilvl w:val="0"/>
          <w:numId w:val="8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Operating Systems – Windows 9X/NT/XP/2000/2003, Linux.</w:t>
      </w:r>
      <w:r>
        <w:rPr>
          <w:rFonts w:ascii="Verdana" w:hAnsi="Verdana" w:cs="Tahoma"/>
          <w:sz w:val="18"/>
          <w:szCs w:val="18"/>
        </w:rPr>
        <w:t xml:space="preserve"> , familiar with VMWARE</w:t>
      </w:r>
    </w:p>
    <w:p w:rsidR="008F3F08" w:rsidRPr="00315B68" w:rsidRDefault="00402811" w:rsidP="008F3F08">
      <w:pPr>
        <w:pStyle w:val="ListParagraph"/>
        <w:numPr>
          <w:ilvl w:val="0"/>
          <w:numId w:val="8"/>
        </w:numPr>
        <w:shd w:val="clear" w:color="auto" w:fill="FFFFFF"/>
        <w:rPr>
          <w:rFonts w:ascii="Verdana" w:hAnsi="Verdana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>LINUX: - Mai</w:t>
      </w:r>
      <w:r w:rsidRPr="00315B68">
        <w:rPr>
          <w:rFonts w:ascii="Verdana" w:hAnsi="Verdana"/>
          <w:sz w:val="18"/>
          <w:szCs w:val="18"/>
        </w:rPr>
        <w:t xml:space="preserve">l Server, Apache Web Server, NFS Server, Proxy Squid Server, DNS Server, DHCP Server, Samba Server, and FTP Server. </w:t>
      </w:r>
    </w:p>
    <w:p w:rsidR="008F3F08" w:rsidRPr="00315B68" w:rsidRDefault="00402811" w:rsidP="008F3F08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>MONITORING TOOLS -: NAGIOS server and client Linux. Whatsup Gold In Windows</w:t>
      </w:r>
    </w:p>
    <w:p w:rsidR="008F3F08" w:rsidRPr="00315B68" w:rsidRDefault="00402811" w:rsidP="008F3F08">
      <w:pPr>
        <w:pStyle w:val="ListParagraph"/>
        <w:numPr>
          <w:ilvl w:val="0"/>
          <w:numId w:val="8"/>
        </w:num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 xml:space="preserve">MRTG,  SUN SOLARIES 10 ,  UNIX </w:t>
      </w:r>
    </w:p>
    <w:p w:rsidR="0046391D" w:rsidRPr="00315B68" w:rsidRDefault="00402811" w:rsidP="0046391D">
      <w:pPr>
        <w:pStyle w:val="BodyText"/>
        <w:numPr>
          <w:ilvl w:val="0"/>
          <w:numId w:val="8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 xml:space="preserve">Rack mounting of servers and </w:t>
      </w:r>
      <w:r w:rsidRPr="00315B68">
        <w:rPr>
          <w:rFonts w:ascii="Verdana" w:hAnsi="Verdana" w:cs="Tahoma"/>
          <w:sz w:val="18"/>
          <w:szCs w:val="18"/>
        </w:rPr>
        <w:t>Cisco, juniper devices</w:t>
      </w:r>
    </w:p>
    <w:p w:rsidR="0046391D" w:rsidRPr="00EF15E6" w:rsidRDefault="00402811" w:rsidP="00EF15E6">
      <w:pPr>
        <w:pStyle w:val="BodyText"/>
        <w:numPr>
          <w:ilvl w:val="0"/>
          <w:numId w:val="8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Server Hardware and Cisco , Juniper network Troubleshooting experience</w:t>
      </w:r>
    </w:p>
    <w:p w:rsidR="0046391D" w:rsidRPr="00315B68" w:rsidRDefault="00402811" w:rsidP="0046391D">
      <w:pPr>
        <w:pStyle w:val="BodyText"/>
        <w:numPr>
          <w:ilvl w:val="0"/>
          <w:numId w:val="8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Firewall ASA 5510</w:t>
      </w:r>
      <w:proofErr w:type="gramStart"/>
      <w:r w:rsidRPr="00315B68">
        <w:rPr>
          <w:rFonts w:ascii="Verdana" w:hAnsi="Verdana" w:cs="Tahoma"/>
          <w:sz w:val="18"/>
          <w:szCs w:val="18"/>
        </w:rPr>
        <w:t>,5520</w:t>
      </w:r>
      <w:proofErr w:type="gramEnd"/>
      <w:r>
        <w:rPr>
          <w:rFonts w:ascii="Verdana" w:hAnsi="Verdana" w:cs="Tahoma"/>
          <w:sz w:val="18"/>
          <w:szCs w:val="18"/>
        </w:rPr>
        <w:t xml:space="preserve"> , 5525x </w:t>
      </w:r>
      <w:r w:rsidRPr="00315B68">
        <w:rPr>
          <w:rFonts w:ascii="Verdana" w:hAnsi="Verdana" w:cs="Tahoma"/>
          <w:sz w:val="18"/>
          <w:szCs w:val="18"/>
        </w:rPr>
        <w:t>, PIX firewall,</w:t>
      </w:r>
      <w:r w:rsidRPr="00315B68">
        <w:rPr>
          <w:rFonts w:ascii="Verdana" w:hAnsi="Verdana" w:cs="Arial"/>
          <w:color w:val="000000"/>
          <w:sz w:val="18"/>
          <w:szCs w:val="18"/>
        </w:rPr>
        <w:t>Juniper Firewall NS-ISG-1000,NS-ISG-2000, Juniper Firewall Netscreen,</w:t>
      </w:r>
      <w:r>
        <w:rPr>
          <w:rFonts w:ascii="Verdana" w:hAnsi="Verdana" w:cs="Arial"/>
          <w:color w:val="000000"/>
          <w:sz w:val="18"/>
          <w:szCs w:val="18"/>
        </w:rPr>
        <w:t>Fortinet.  Fortinet manager , Fortinet Analyser</w:t>
      </w:r>
    </w:p>
    <w:p w:rsidR="009920FE" w:rsidRPr="00315B68" w:rsidRDefault="00402811" w:rsidP="0046391D">
      <w:pPr>
        <w:pStyle w:val="BodyText"/>
        <w:numPr>
          <w:ilvl w:val="0"/>
          <w:numId w:val="8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Monitoring Tools :- What’sGold, Network View, Nagios</w:t>
      </w:r>
      <w:r w:rsidRPr="00315B68">
        <w:rPr>
          <w:rFonts w:ascii="Verdana" w:hAnsi="Verdana" w:cs="Tahoma"/>
          <w:sz w:val="18"/>
          <w:szCs w:val="18"/>
        </w:rPr>
        <w:t>, Wireshark</w:t>
      </w:r>
    </w:p>
    <w:p w:rsidR="000546BA" w:rsidRPr="00315B68" w:rsidRDefault="00402811" w:rsidP="0046391D">
      <w:pPr>
        <w:pStyle w:val="BodyText"/>
        <w:numPr>
          <w:ilvl w:val="0"/>
          <w:numId w:val="8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Load Balancer : Radware link load balancer</w:t>
      </w:r>
      <w:r w:rsidRPr="00315B68">
        <w:rPr>
          <w:rFonts w:ascii="Verdana" w:hAnsi="Verdana" w:cs="Tahoma"/>
          <w:sz w:val="18"/>
          <w:szCs w:val="18"/>
        </w:rPr>
        <w:t>, F5 Load Balancing</w:t>
      </w:r>
    </w:p>
    <w:p w:rsidR="00D368B2" w:rsidRPr="00315B68" w:rsidRDefault="00402811" w:rsidP="0046391D">
      <w:pPr>
        <w:pStyle w:val="BodyText"/>
        <w:numPr>
          <w:ilvl w:val="0"/>
          <w:numId w:val="8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lastRenderedPageBreak/>
        <w:t xml:space="preserve">VPN Technologies - </w:t>
      </w:r>
      <w:r w:rsidRPr="00315B68">
        <w:rPr>
          <w:rFonts w:ascii="Verdana" w:hAnsi="Verdana" w:cs="Arial"/>
          <w:color w:val="000000"/>
          <w:sz w:val="18"/>
          <w:szCs w:val="18"/>
        </w:rPr>
        <w:t>Install, configure and troubleshoot IPSec VPNs viz Site-to-</w:t>
      </w:r>
      <w:r>
        <w:rPr>
          <w:rFonts w:ascii="Verdana" w:hAnsi="Verdana" w:cs="Arial"/>
          <w:color w:val="000000"/>
          <w:sz w:val="18"/>
          <w:szCs w:val="18"/>
        </w:rPr>
        <w:t>Site,  Remote Access VPN , GRE Tunnel , SSL VPN</w:t>
      </w:r>
      <w:r w:rsidRPr="00315B68">
        <w:rPr>
          <w:rFonts w:ascii="Verdana" w:hAnsi="Verdana" w:cs="Arial"/>
          <w:color w:val="000000"/>
          <w:sz w:val="18"/>
          <w:szCs w:val="18"/>
        </w:rPr>
        <w:t xml:space="preserve"> etc</w:t>
      </w:r>
    </w:p>
    <w:p w:rsidR="005F5429" w:rsidRDefault="00402811" w:rsidP="0046391D">
      <w:pPr>
        <w:pStyle w:val="BodyText"/>
        <w:numPr>
          <w:ilvl w:val="0"/>
          <w:numId w:val="8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 xml:space="preserve">Nexus : Installation , configuration , &amp; Troubleshooting , Nexus 7010 ,  Nexus </w:t>
      </w:r>
      <w:r w:rsidRPr="00315B68">
        <w:rPr>
          <w:rFonts w:ascii="Verdana" w:hAnsi="Verdana" w:cs="Tahoma"/>
          <w:sz w:val="18"/>
          <w:szCs w:val="18"/>
        </w:rPr>
        <w:t>3172</w:t>
      </w:r>
      <w:r w:rsidRPr="00315B68">
        <w:rPr>
          <w:rFonts w:ascii="Verdana" w:hAnsi="Verdana" w:cs="Tahoma"/>
          <w:sz w:val="18"/>
          <w:szCs w:val="18"/>
        </w:rPr>
        <w:t>, Nexus 3048</w:t>
      </w:r>
      <w:r w:rsidRPr="00315B68">
        <w:rPr>
          <w:rFonts w:ascii="Verdana" w:hAnsi="Verdana" w:cs="Tahoma"/>
          <w:sz w:val="18"/>
          <w:szCs w:val="18"/>
        </w:rPr>
        <w:t>, Nexus 2248, Nexus 6001</w:t>
      </w:r>
    </w:p>
    <w:p w:rsidR="00A70E48" w:rsidRPr="008475B5" w:rsidRDefault="00402811" w:rsidP="0046391D">
      <w:pPr>
        <w:pStyle w:val="BodyText"/>
        <w:numPr>
          <w:ilvl w:val="0"/>
          <w:numId w:val="8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 w:rsidRPr="00A70E48">
        <w:rPr>
          <w:rFonts w:ascii="Verdana" w:hAnsi="Verdana" w:cs="Arial"/>
          <w:color w:val="000000"/>
          <w:sz w:val="18"/>
          <w:szCs w:val="18"/>
        </w:rPr>
        <w:t>wireless APs</w:t>
      </w:r>
    </w:p>
    <w:p w:rsidR="008475B5" w:rsidRPr="008475B5" w:rsidRDefault="00402811" w:rsidP="008475B5">
      <w:pPr>
        <w:pStyle w:val="BodyText"/>
        <w:numPr>
          <w:ilvl w:val="0"/>
          <w:numId w:val="8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 w:rsidRPr="008475B5">
        <w:rPr>
          <w:rFonts w:ascii="Verdana" w:hAnsi="Verdana" w:cs="Tahoma"/>
          <w:sz w:val="18"/>
          <w:szCs w:val="18"/>
        </w:rPr>
        <w:t>7200, 7600 and lower end enterprise branch routers</w:t>
      </w:r>
    </w:p>
    <w:p w:rsidR="008475B5" w:rsidRPr="008475B5" w:rsidRDefault="00402811" w:rsidP="008475B5">
      <w:pPr>
        <w:pStyle w:val="BodyText"/>
        <w:numPr>
          <w:ilvl w:val="0"/>
          <w:numId w:val="8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 w:rsidRPr="008475B5">
        <w:rPr>
          <w:rFonts w:ascii="Verdana" w:hAnsi="Verdana" w:cs="Tahoma"/>
          <w:sz w:val="18"/>
          <w:szCs w:val="18"/>
        </w:rPr>
        <w:t>ASR1K &amp; ISR 4000</w:t>
      </w:r>
    </w:p>
    <w:p w:rsidR="008475B5" w:rsidRPr="0088658B" w:rsidRDefault="00402811" w:rsidP="008475B5">
      <w:pPr>
        <w:pStyle w:val="BodyText"/>
        <w:numPr>
          <w:ilvl w:val="0"/>
          <w:numId w:val="8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 w:rsidRPr="008475B5">
        <w:rPr>
          <w:rFonts w:ascii="Verdana" w:hAnsi="Verdana" w:cs="Tahoma"/>
          <w:sz w:val="18"/>
          <w:szCs w:val="18"/>
        </w:rPr>
        <w:t>Catalyst 4500, 4900 6500 series switches and 2900, 360</w:t>
      </w:r>
      <w:r w:rsidRPr="008475B5">
        <w:rPr>
          <w:rFonts w:ascii="Verdana" w:hAnsi="Verdana" w:cs="Tahoma"/>
          <w:sz w:val="18"/>
          <w:szCs w:val="18"/>
        </w:rPr>
        <w:t>0, 3850 series switches</w:t>
      </w:r>
    </w:p>
    <w:p w:rsidR="008F3F08" w:rsidRDefault="00402811" w:rsidP="00D6254B">
      <w:pPr>
        <w:pStyle w:val="BodyText"/>
        <w:suppressAutoHyphens w:val="0"/>
        <w:autoSpaceDN w:val="0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.</w:t>
      </w:r>
    </w:p>
    <w:p w:rsidR="00D6254B" w:rsidRPr="00315B68" w:rsidRDefault="00402811" w:rsidP="00D6254B">
      <w:pPr>
        <w:pStyle w:val="BodyText"/>
        <w:suppressAutoHyphens w:val="0"/>
        <w:autoSpaceDN w:val="0"/>
        <w:rPr>
          <w:rFonts w:ascii="Verdana" w:hAnsi="Verdana" w:cs="Tahoma"/>
          <w:sz w:val="18"/>
          <w:szCs w:val="18"/>
        </w:rPr>
      </w:pPr>
    </w:p>
    <w:p w:rsidR="009920FE" w:rsidRPr="00315B68" w:rsidRDefault="00402811" w:rsidP="009920FE">
      <w:pPr>
        <w:pStyle w:val="BodyText"/>
        <w:suppressAutoHyphens w:val="0"/>
        <w:autoSpaceDN w:val="0"/>
        <w:ind w:left="720"/>
        <w:rPr>
          <w:rFonts w:ascii="Verdana" w:hAnsi="Verdana" w:cs="Tahoma"/>
          <w:sz w:val="18"/>
          <w:szCs w:val="18"/>
        </w:rPr>
      </w:pPr>
    </w:p>
    <w:p w:rsidR="0046391D" w:rsidRPr="00315B68" w:rsidRDefault="00402811" w:rsidP="0046391D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B5366D" w:rsidRPr="00315B68" w:rsidRDefault="00402811" w:rsidP="006E184A">
      <w:pPr>
        <w:pStyle w:val="Heading1"/>
        <w:keepNext/>
        <w:ind w:left="0" w:firstLine="0"/>
        <w:rPr>
          <w:rFonts w:ascii="Verdana" w:hAnsi="Verdana" w:cs="Tahoma"/>
          <w:b/>
          <w:sz w:val="18"/>
          <w:szCs w:val="18"/>
        </w:rPr>
      </w:pPr>
      <w:r w:rsidRPr="00315B68">
        <w:rPr>
          <w:rFonts w:ascii="Verdana" w:hAnsi="Verdana"/>
          <w:b/>
          <w:sz w:val="18"/>
          <w:szCs w:val="18"/>
        </w:rPr>
        <w:t xml:space="preserve">PROFESANAL </w:t>
      </w:r>
      <w:r w:rsidRPr="00315B68">
        <w:rPr>
          <w:rFonts w:ascii="Verdana" w:hAnsi="Verdana" w:cs="Tahoma"/>
          <w:b/>
          <w:sz w:val="18"/>
          <w:szCs w:val="18"/>
        </w:rPr>
        <w:t>EXPERIENCE</w:t>
      </w:r>
    </w:p>
    <w:p w:rsidR="00B5366D" w:rsidRPr="00315B68" w:rsidRDefault="00402811" w:rsidP="00C7695A">
      <w:pPr>
        <w:tabs>
          <w:tab w:val="left" w:pos="7170"/>
        </w:tabs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ab/>
      </w:r>
    </w:p>
    <w:p w:rsidR="005D7881" w:rsidRDefault="00402811" w:rsidP="005D7881">
      <w:pPr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b/>
          <w:sz w:val="18"/>
          <w:szCs w:val="18"/>
        </w:rPr>
        <w:t>My Total jobs experience</w:t>
      </w:r>
      <w:r>
        <w:rPr>
          <w:rFonts w:ascii="Verdana" w:hAnsi="Verdana" w:cs="Tahoma"/>
          <w:sz w:val="18"/>
          <w:szCs w:val="18"/>
        </w:rPr>
        <w:t xml:space="preserve"> – 8</w:t>
      </w:r>
      <w:r>
        <w:rPr>
          <w:rFonts w:ascii="Verdana" w:hAnsi="Verdana" w:cs="Tahoma"/>
          <w:sz w:val="18"/>
          <w:szCs w:val="18"/>
        </w:rPr>
        <w:t>.8</w:t>
      </w:r>
      <w:r>
        <w:rPr>
          <w:rFonts w:ascii="Verdana" w:hAnsi="Verdana" w:cs="Tahoma"/>
          <w:sz w:val="18"/>
          <w:szCs w:val="18"/>
        </w:rPr>
        <w:t xml:space="preserve"> </w:t>
      </w:r>
      <w:r w:rsidRPr="00315B68">
        <w:rPr>
          <w:rFonts w:ascii="Verdana" w:hAnsi="Verdana" w:cs="Tahoma"/>
          <w:sz w:val="18"/>
          <w:szCs w:val="18"/>
        </w:rPr>
        <w:t>y</w:t>
      </w:r>
      <w:r w:rsidRPr="00315B68">
        <w:rPr>
          <w:rFonts w:ascii="Verdana" w:hAnsi="Verdana" w:cs="Tahoma"/>
          <w:sz w:val="18"/>
          <w:szCs w:val="18"/>
        </w:rPr>
        <w:t>ears</w:t>
      </w:r>
    </w:p>
    <w:p w:rsidR="00050E67" w:rsidRDefault="00402811" w:rsidP="005D7881">
      <w:pPr>
        <w:jc w:val="both"/>
        <w:rPr>
          <w:rFonts w:ascii="Verdana" w:hAnsi="Verdana" w:cs="Tahoma"/>
          <w:sz w:val="18"/>
          <w:szCs w:val="18"/>
        </w:rPr>
      </w:pPr>
    </w:p>
    <w:p w:rsidR="00050E67" w:rsidRDefault="00402811" w:rsidP="005D7881">
      <w:pPr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Working on USA project </w:t>
      </w:r>
      <w:r>
        <w:rPr>
          <w:rFonts w:ascii="Verdana" w:hAnsi="Verdana" w:cs="Tahoma"/>
          <w:sz w:val="18"/>
          <w:szCs w:val="18"/>
        </w:rPr>
        <w:t xml:space="preserve">manage services </w:t>
      </w:r>
      <w:r>
        <w:rPr>
          <w:rFonts w:ascii="Verdana" w:hAnsi="Verdana" w:cs="Tahoma"/>
          <w:sz w:val="18"/>
          <w:szCs w:val="18"/>
        </w:rPr>
        <w:t xml:space="preserve">on behalf of </w:t>
      </w:r>
      <w:r>
        <w:rPr>
          <w:rFonts w:ascii="Segoe UI Semibold" w:hAnsi="Segoe UI Semibold" w:cs="Segoe UI Semibold"/>
          <w:color w:val="262626"/>
          <w:sz w:val="20"/>
          <w:szCs w:val="20"/>
        </w:rPr>
        <w:t xml:space="preserve">Global Product and Technology </w:t>
      </w:r>
      <w:proofErr w:type="gramStart"/>
      <w:r>
        <w:rPr>
          <w:rFonts w:ascii="Segoe UI Semibold" w:hAnsi="Segoe UI Semibold" w:cs="Segoe UI Semibold"/>
          <w:color w:val="262626"/>
          <w:sz w:val="20"/>
          <w:szCs w:val="20"/>
        </w:rPr>
        <w:t>Solutions ,</w:t>
      </w:r>
      <w:proofErr w:type="gramEnd"/>
      <w:r>
        <w:rPr>
          <w:rFonts w:ascii="Segoe UI Semibold" w:hAnsi="Segoe UI Semibold" w:cs="Segoe UI Semibold"/>
          <w:color w:val="262626"/>
          <w:sz w:val="20"/>
          <w:szCs w:val="20"/>
        </w:rPr>
        <w:t xml:space="preserve"> </w:t>
      </w:r>
      <w:r>
        <w:rPr>
          <w:rFonts w:ascii="Verdana" w:hAnsi="Verdana" w:cs="Tahoma"/>
          <w:sz w:val="18"/>
          <w:szCs w:val="18"/>
        </w:rPr>
        <w:t xml:space="preserve">Rolta India Ltd.  </w:t>
      </w:r>
      <w:r>
        <w:rPr>
          <w:rFonts w:ascii="Verdana" w:hAnsi="Verdana" w:cs="Tahoma"/>
          <w:sz w:val="18"/>
          <w:szCs w:val="18"/>
        </w:rPr>
        <w:t xml:space="preserve">As Sr. Network Support Engineer </w:t>
      </w:r>
      <w:r>
        <w:rPr>
          <w:rFonts w:ascii="Verdana" w:hAnsi="Verdana" w:cs="Tahoma"/>
          <w:sz w:val="18"/>
          <w:szCs w:val="18"/>
        </w:rPr>
        <w:t xml:space="preserve">From </w:t>
      </w:r>
      <w:proofErr w:type="gramStart"/>
      <w:r>
        <w:rPr>
          <w:rFonts w:ascii="Verdana" w:hAnsi="Verdana" w:cs="Tahoma"/>
          <w:sz w:val="18"/>
          <w:szCs w:val="18"/>
        </w:rPr>
        <w:t>31</w:t>
      </w:r>
      <w:r w:rsidRPr="00050E67">
        <w:rPr>
          <w:rFonts w:ascii="Verdana" w:hAnsi="Verdana" w:cs="Tahoma"/>
          <w:sz w:val="18"/>
          <w:szCs w:val="18"/>
          <w:vertAlign w:val="superscript"/>
        </w:rPr>
        <w:t>st</w:t>
      </w:r>
      <w:r>
        <w:rPr>
          <w:rFonts w:ascii="Verdana" w:hAnsi="Verdana" w:cs="Tahoma"/>
          <w:sz w:val="18"/>
          <w:szCs w:val="18"/>
        </w:rPr>
        <w:t xml:space="preserve">  Jan</w:t>
      </w:r>
      <w:proofErr w:type="gramEnd"/>
      <w:r>
        <w:rPr>
          <w:rFonts w:ascii="Verdana" w:hAnsi="Verdana" w:cs="Tahoma"/>
          <w:sz w:val="18"/>
          <w:szCs w:val="18"/>
        </w:rPr>
        <w:t xml:space="preserve"> 2017</w:t>
      </w:r>
      <w:r>
        <w:rPr>
          <w:rFonts w:ascii="Verdana" w:hAnsi="Verdana" w:cs="Tahoma"/>
          <w:sz w:val="18"/>
          <w:szCs w:val="18"/>
        </w:rPr>
        <w:t xml:space="preserve"> to till date . </w:t>
      </w:r>
    </w:p>
    <w:p w:rsidR="00050E67" w:rsidRDefault="00402811" w:rsidP="005D7881">
      <w:pPr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Handle</w:t>
      </w:r>
      <w:r>
        <w:rPr>
          <w:rFonts w:ascii="Verdana" w:hAnsi="Verdana" w:cs="Tahoma"/>
          <w:sz w:val="18"/>
          <w:szCs w:val="18"/>
        </w:rPr>
        <w:t xml:space="preserve"> </w:t>
      </w:r>
      <w:r>
        <w:rPr>
          <w:rFonts w:ascii="Verdana" w:hAnsi="Verdana" w:cs="Tahoma"/>
          <w:sz w:val="18"/>
          <w:szCs w:val="18"/>
        </w:rPr>
        <w:t xml:space="preserve">USA </w:t>
      </w:r>
      <w:proofErr w:type="gramStart"/>
      <w:r>
        <w:rPr>
          <w:rFonts w:ascii="Verdana" w:hAnsi="Verdana" w:cs="Tahoma"/>
          <w:sz w:val="18"/>
          <w:szCs w:val="18"/>
        </w:rPr>
        <w:t xml:space="preserve">Project </w:t>
      </w:r>
      <w:r>
        <w:rPr>
          <w:rFonts w:ascii="Verdana" w:hAnsi="Verdana" w:cs="Tahoma"/>
          <w:sz w:val="18"/>
          <w:szCs w:val="18"/>
        </w:rPr>
        <w:t xml:space="preserve"> –</w:t>
      </w:r>
      <w:proofErr w:type="gramEnd"/>
      <w:r>
        <w:rPr>
          <w:rFonts w:ascii="Verdana" w:hAnsi="Verdana" w:cs="Tahoma"/>
          <w:sz w:val="18"/>
          <w:szCs w:val="18"/>
        </w:rPr>
        <w:t xml:space="preserve"> Harborone Bank , COE, Roger Tower, City of Longwood, Cardian spellman, FCX , Campbells, </w:t>
      </w:r>
      <w:r>
        <w:rPr>
          <w:rFonts w:ascii="Verdana" w:hAnsi="Verdana" w:cs="Tahoma"/>
          <w:sz w:val="18"/>
          <w:szCs w:val="18"/>
        </w:rPr>
        <w:t>HBIO</w:t>
      </w:r>
      <w:r>
        <w:rPr>
          <w:rFonts w:ascii="Verdana" w:hAnsi="Verdana" w:cs="Tahoma"/>
          <w:sz w:val="18"/>
          <w:szCs w:val="18"/>
        </w:rPr>
        <w:t xml:space="preserve"> , GWU </w:t>
      </w:r>
    </w:p>
    <w:p w:rsidR="00050E67" w:rsidRDefault="00402811" w:rsidP="005D7881">
      <w:pPr>
        <w:jc w:val="both"/>
        <w:rPr>
          <w:rFonts w:ascii="Verdana" w:hAnsi="Verdana" w:cs="Tahoma"/>
          <w:sz w:val="18"/>
          <w:szCs w:val="18"/>
        </w:rPr>
      </w:pPr>
    </w:p>
    <w:p w:rsidR="00050E67" w:rsidRPr="00050E67" w:rsidRDefault="00402811" w:rsidP="00050E67">
      <w:pPr>
        <w:jc w:val="both"/>
        <w:rPr>
          <w:rFonts w:ascii="Verdana" w:hAnsi="Verdana" w:cs="Tahoma"/>
          <w:sz w:val="18"/>
          <w:szCs w:val="18"/>
        </w:rPr>
      </w:pPr>
      <w:r w:rsidRPr="00050E67">
        <w:rPr>
          <w:rFonts w:ascii="Verdana" w:hAnsi="Verdana" w:cs="Tahoma"/>
          <w:sz w:val="18"/>
          <w:szCs w:val="18"/>
        </w:rPr>
        <w:t>Good Understanding of Site to Site VPN &amp; Remote Access VPN technologies*</w:t>
      </w:r>
    </w:p>
    <w:p w:rsidR="00050E67" w:rsidRPr="00050E67" w:rsidRDefault="00402811" w:rsidP="00050E67">
      <w:pPr>
        <w:jc w:val="both"/>
        <w:rPr>
          <w:rFonts w:ascii="Verdana" w:hAnsi="Verdana" w:cs="Tahoma"/>
          <w:sz w:val="18"/>
          <w:szCs w:val="18"/>
        </w:rPr>
      </w:pPr>
      <w:proofErr w:type="gramStart"/>
      <w:r w:rsidRPr="00050E67">
        <w:rPr>
          <w:rFonts w:ascii="Verdana" w:hAnsi="Verdana" w:cs="Tahoma"/>
          <w:sz w:val="18"/>
          <w:szCs w:val="18"/>
        </w:rPr>
        <w:t>worked</w:t>
      </w:r>
      <w:proofErr w:type="gramEnd"/>
      <w:r w:rsidRPr="00050E67">
        <w:rPr>
          <w:rFonts w:ascii="Verdana" w:hAnsi="Verdana" w:cs="Tahoma"/>
          <w:sz w:val="18"/>
          <w:szCs w:val="18"/>
        </w:rPr>
        <w:t xml:space="preserve"> on Network monitoring protocols such</w:t>
      </w:r>
      <w:r w:rsidRPr="00050E67">
        <w:rPr>
          <w:rFonts w:ascii="Verdana" w:hAnsi="Verdana" w:cs="Tahoma"/>
          <w:sz w:val="18"/>
          <w:szCs w:val="18"/>
        </w:rPr>
        <w:t xml:space="preserve"> as SNMP &amp; Nagios*</w:t>
      </w:r>
    </w:p>
    <w:p w:rsidR="00050E67" w:rsidRPr="00050E67" w:rsidRDefault="00402811" w:rsidP="00050E67">
      <w:pPr>
        <w:jc w:val="both"/>
        <w:rPr>
          <w:rFonts w:ascii="Verdana" w:hAnsi="Verdana" w:cs="Tahoma"/>
          <w:sz w:val="18"/>
          <w:szCs w:val="18"/>
        </w:rPr>
      </w:pPr>
      <w:r w:rsidRPr="00050E67">
        <w:rPr>
          <w:rFonts w:ascii="Verdana" w:hAnsi="Verdana" w:cs="Tahoma"/>
          <w:sz w:val="18"/>
          <w:szCs w:val="18"/>
        </w:rPr>
        <w:t>Good Understanding of Switching technologies</w:t>
      </w:r>
    </w:p>
    <w:p w:rsidR="00050E67" w:rsidRPr="00050E67" w:rsidRDefault="00402811" w:rsidP="00050E67">
      <w:pPr>
        <w:jc w:val="both"/>
        <w:rPr>
          <w:rFonts w:ascii="Verdana" w:hAnsi="Verdana" w:cs="Tahoma"/>
          <w:sz w:val="18"/>
          <w:szCs w:val="18"/>
        </w:rPr>
      </w:pPr>
      <w:r w:rsidRPr="00050E67">
        <w:rPr>
          <w:rFonts w:ascii="Verdana" w:hAnsi="Verdana" w:cs="Tahoma"/>
          <w:sz w:val="18"/>
          <w:szCs w:val="18"/>
        </w:rPr>
        <w:t xml:space="preserve">Basic knowledge of Virtualization networking </w:t>
      </w:r>
      <w:proofErr w:type="gramStart"/>
      <w:r w:rsidRPr="00050E67">
        <w:rPr>
          <w:rFonts w:ascii="Verdana" w:hAnsi="Verdana" w:cs="Tahoma"/>
          <w:sz w:val="18"/>
          <w:szCs w:val="18"/>
        </w:rPr>
        <w:t>platform</w:t>
      </w:r>
      <w:r>
        <w:rPr>
          <w:rFonts w:ascii="Verdana" w:hAnsi="Verdana" w:cs="Tahoma"/>
          <w:sz w:val="18"/>
          <w:szCs w:val="18"/>
        </w:rPr>
        <w:t xml:space="preserve"> </w:t>
      </w:r>
      <w:r w:rsidRPr="00050E67">
        <w:rPr>
          <w:rFonts w:ascii="Verdana" w:hAnsi="Verdana" w:cs="Tahoma"/>
          <w:sz w:val="18"/>
          <w:szCs w:val="18"/>
        </w:rPr>
        <w:t>.(</w:t>
      </w:r>
      <w:proofErr w:type="gramEnd"/>
      <w:r w:rsidRPr="00050E67">
        <w:rPr>
          <w:rFonts w:ascii="Verdana" w:hAnsi="Verdana" w:cs="Tahoma"/>
          <w:sz w:val="18"/>
          <w:szCs w:val="18"/>
        </w:rPr>
        <w:t>Hyper-V, VMware) (optional)</w:t>
      </w:r>
    </w:p>
    <w:p w:rsidR="00050E67" w:rsidRPr="00050E67" w:rsidRDefault="00402811" w:rsidP="00050E67">
      <w:pPr>
        <w:jc w:val="both"/>
        <w:rPr>
          <w:rFonts w:ascii="Verdana" w:hAnsi="Verdana" w:cs="Tahoma"/>
          <w:sz w:val="18"/>
          <w:szCs w:val="18"/>
        </w:rPr>
      </w:pPr>
      <w:proofErr w:type="gramStart"/>
      <w:r w:rsidRPr="00050E67">
        <w:rPr>
          <w:rFonts w:ascii="Verdana" w:hAnsi="Verdana" w:cs="Tahoma"/>
          <w:sz w:val="18"/>
          <w:szCs w:val="18"/>
        </w:rPr>
        <w:t>Experience of co-ordination with International clients over an Email &amp; Phone.</w:t>
      </w:r>
      <w:proofErr w:type="gramEnd"/>
      <w:r w:rsidRPr="00050E67">
        <w:rPr>
          <w:rFonts w:ascii="Verdana" w:hAnsi="Verdana" w:cs="Tahoma"/>
          <w:sz w:val="18"/>
          <w:szCs w:val="18"/>
        </w:rPr>
        <w:t xml:space="preserve"> </w:t>
      </w:r>
    </w:p>
    <w:p w:rsidR="00050E67" w:rsidRPr="00050E67" w:rsidRDefault="00402811" w:rsidP="00050E67">
      <w:pPr>
        <w:jc w:val="both"/>
        <w:rPr>
          <w:rFonts w:ascii="Verdana" w:hAnsi="Verdana" w:cs="Tahoma"/>
          <w:sz w:val="18"/>
          <w:szCs w:val="18"/>
        </w:rPr>
      </w:pPr>
      <w:r w:rsidRPr="00050E67">
        <w:rPr>
          <w:rFonts w:ascii="Verdana" w:hAnsi="Verdana" w:cs="Tahoma"/>
          <w:sz w:val="18"/>
          <w:szCs w:val="18"/>
        </w:rPr>
        <w:t xml:space="preserve">• Installing, configuring </w:t>
      </w:r>
      <w:r w:rsidRPr="00050E67">
        <w:rPr>
          <w:rFonts w:ascii="Verdana" w:hAnsi="Verdana" w:cs="Tahoma"/>
          <w:sz w:val="18"/>
          <w:szCs w:val="18"/>
        </w:rPr>
        <w:t>L2/L3 VPN and troubleshooting issues related to an existing L2/L3 VPN setup.</w:t>
      </w:r>
    </w:p>
    <w:p w:rsidR="00050E67" w:rsidRPr="00050E67" w:rsidRDefault="00402811" w:rsidP="00050E67">
      <w:pPr>
        <w:jc w:val="both"/>
        <w:rPr>
          <w:rFonts w:ascii="Verdana" w:hAnsi="Verdana" w:cs="Tahoma"/>
          <w:sz w:val="18"/>
          <w:szCs w:val="18"/>
        </w:rPr>
      </w:pPr>
      <w:r w:rsidRPr="00050E67">
        <w:rPr>
          <w:rFonts w:ascii="Verdana" w:hAnsi="Verdana" w:cs="Tahoma"/>
          <w:sz w:val="18"/>
          <w:szCs w:val="18"/>
        </w:rPr>
        <w:t xml:space="preserve">• Installing, configuring and troubleshooting Switches, Routers, IDS/IPS, and host/network based Firewalls/UTMs, </w:t>
      </w:r>
    </w:p>
    <w:p w:rsidR="00050E67" w:rsidRPr="00050E67" w:rsidRDefault="00402811" w:rsidP="00050E67">
      <w:pPr>
        <w:jc w:val="both"/>
        <w:rPr>
          <w:rFonts w:ascii="Verdana" w:hAnsi="Verdana" w:cs="Tahoma"/>
          <w:sz w:val="18"/>
          <w:szCs w:val="18"/>
        </w:rPr>
      </w:pPr>
      <w:r w:rsidRPr="00050E67">
        <w:rPr>
          <w:rFonts w:ascii="Verdana" w:hAnsi="Verdana" w:cs="Tahoma"/>
          <w:sz w:val="18"/>
          <w:szCs w:val="18"/>
        </w:rPr>
        <w:t>• Firewalls/UTMs: Port Forwarding, NAT/PAT, Add/delete/modify rul</w:t>
      </w:r>
      <w:r w:rsidRPr="00050E67">
        <w:rPr>
          <w:rFonts w:ascii="Verdana" w:hAnsi="Verdana" w:cs="Tahoma"/>
          <w:sz w:val="18"/>
          <w:szCs w:val="18"/>
        </w:rPr>
        <w:t xml:space="preserve">e base, </w:t>
      </w:r>
      <w:r w:rsidRPr="00050E67">
        <w:rPr>
          <w:rFonts w:ascii="Verdana" w:hAnsi="Verdana" w:cs="Tahoma"/>
          <w:sz w:val="18"/>
          <w:szCs w:val="18"/>
        </w:rPr>
        <w:t>IPsec</w:t>
      </w:r>
      <w:r w:rsidRPr="00050E67">
        <w:rPr>
          <w:rFonts w:ascii="Verdana" w:hAnsi="Verdana" w:cs="Tahoma"/>
          <w:sz w:val="18"/>
          <w:szCs w:val="18"/>
        </w:rPr>
        <w:t xml:space="preserve"> and SSL VPN.</w:t>
      </w:r>
    </w:p>
    <w:p w:rsidR="00050E67" w:rsidRPr="00050E67" w:rsidRDefault="00402811" w:rsidP="00050E67">
      <w:pPr>
        <w:jc w:val="both"/>
        <w:rPr>
          <w:rFonts w:ascii="Verdana" w:hAnsi="Verdana" w:cs="Tahoma"/>
          <w:sz w:val="18"/>
          <w:szCs w:val="18"/>
        </w:rPr>
      </w:pPr>
      <w:r w:rsidRPr="00050E67">
        <w:rPr>
          <w:rFonts w:ascii="Verdana" w:hAnsi="Verdana" w:cs="Tahoma"/>
          <w:sz w:val="18"/>
          <w:szCs w:val="18"/>
        </w:rPr>
        <w:t>• Routing: Port Forwarding, Static/Dynamic Routing, NAT, ACL and PBR.</w:t>
      </w:r>
    </w:p>
    <w:p w:rsidR="00050E67" w:rsidRPr="00050E67" w:rsidRDefault="00402811" w:rsidP="00050E67">
      <w:pPr>
        <w:jc w:val="both"/>
        <w:rPr>
          <w:rFonts w:ascii="Verdana" w:hAnsi="Verdana" w:cs="Tahoma"/>
          <w:sz w:val="18"/>
          <w:szCs w:val="18"/>
        </w:rPr>
      </w:pPr>
      <w:r w:rsidRPr="00050E67">
        <w:rPr>
          <w:rFonts w:ascii="Verdana" w:hAnsi="Verdana" w:cs="Tahoma"/>
          <w:sz w:val="18"/>
          <w:szCs w:val="18"/>
        </w:rPr>
        <w:t>• Switching: STP, RSTP, VLAN, VTP, Inter-VLAN routing, HSRP, VRRP, Port Security.</w:t>
      </w:r>
    </w:p>
    <w:p w:rsidR="00050E67" w:rsidRPr="00050E67" w:rsidRDefault="00402811" w:rsidP="00050E67">
      <w:pPr>
        <w:jc w:val="both"/>
        <w:rPr>
          <w:rFonts w:ascii="Verdana" w:hAnsi="Verdana" w:cs="Tahoma"/>
          <w:sz w:val="18"/>
          <w:szCs w:val="18"/>
        </w:rPr>
      </w:pPr>
      <w:r w:rsidRPr="00050E67">
        <w:rPr>
          <w:rFonts w:ascii="Verdana" w:hAnsi="Verdana" w:cs="Tahoma"/>
          <w:sz w:val="18"/>
          <w:szCs w:val="18"/>
        </w:rPr>
        <w:t>• Installing, configuring and troubleshooting Wireless access points and cont</w:t>
      </w:r>
      <w:r w:rsidRPr="00050E67">
        <w:rPr>
          <w:rFonts w:ascii="Verdana" w:hAnsi="Verdana" w:cs="Tahoma"/>
          <w:sz w:val="18"/>
          <w:szCs w:val="18"/>
        </w:rPr>
        <w:t>rollers.</w:t>
      </w:r>
    </w:p>
    <w:p w:rsidR="00F255B6" w:rsidRPr="00315B68" w:rsidRDefault="00402811" w:rsidP="00F255B6">
      <w:pPr>
        <w:jc w:val="both"/>
        <w:rPr>
          <w:rFonts w:ascii="Verdana" w:hAnsi="Verdana" w:cs="Tahoma"/>
          <w:sz w:val="18"/>
          <w:szCs w:val="18"/>
        </w:rPr>
      </w:pPr>
      <w:r w:rsidRPr="00050E67">
        <w:rPr>
          <w:rFonts w:ascii="Verdana" w:hAnsi="Verdana" w:cs="Tahoma"/>
          <w:sz w:val="18"/>
          <w:szCs w:val="18"/>
        </w:rPr>
        <w:t xml:space="preserve">• </w:t>
      </w:r>
      <w:r w:rsidRPr="0000028E">
        <w:rPr>
          <w:rFonts w:ascii="Verdana" w:hAnsi="Verdana" w:cs="Tahoma"/>
          <w:sz w:val="18"/>
          <w:szCs w:val="18"/>
        </w:rPr>
        <w:t>Configuration,</w:t>
      </w:r>
      <w:r w:rsidRPr="0000028E">
        <w:rPr>
          <w:rFonts w:ascii="Verdana" w:hAnsi="Verdana" w:cs="Tahoma"/>
          <w:sz w:val="18"/>
          <w:szCs w:val="18"/>
        </w:rPr>
        <w:t xml:space="preserve"> </w:t>
      </w:r>
      <w:proofErr w:type="gramStart"/>
      <w:r w:rsidRPr="0000028E">
        <w:rPr>
          <w:rFonts w:ascii="Verdana" w:hAnsi="Verdana" w:cs="Tahoma"/>
          <w:sz w:val="18"/>
          <w:szCs w:val="18"/>
        </w:rPr>
        <w:t>Integration ,</w:t>
      </w:r>
      <w:proofErr w:type="gramEnd"/>
      <w:r w:rsidRPr="0000028E">
        <w:rPr>
          <w:rFonts w:ascii="Verdana" w:hAnsi="Verdana" w:cs="Tahoma"/>
          <w:sz w:val="18"/>
          <w:szCs w:val="18"/>
        </w:rPr>
        <w:t xml:space="preserve"> Troubleshooting &amp;</w:t>
      </w:r>
      <w:r w:rsidRPr="00315B68">
        <w:rPr>
          <w:rFonts w:ascii="Verdana" w:hAnsi="Verdana" w:cs="Tahoma"/>
          <w:b/>
          <w:sz w:val="18"/>
          <w:szCs w:val="18"/>
        </w:rPr>
        <w:t xml:space="preserve"> </w:t>
      </w:r>
      <w:r w:rsidRPr="0000028E">
        <w:rPr>
          <w:rFonts w:ascii="Verdana" w:hAnsi="Verdana" w:cs="Tahoma"/>
          <w:sz w:val="18"/>
          <w:szCs w:val="18"/>
        </w:rPr>
        <w:t>Maintains</w:t>
      </w:r>
      <w:r w:rsidRPr="00315B68">
        <w:rPr>
          <w:rFonts w:ascii="Verdana" w:hAnsi="Verdana" w:cs="Tahoma"/>
          <w:sz w:val="18"/>
          <w:szCs w:val="18"/>
        </w:rPr>
        <w:t xml:space="preserve"> of Cisco ASR Router 901, ASR 920i, </w:t>
      </w:r>
      <w:r>
        <w:rPr>
          <w:rFonts w:ascii="Verdana" w:hAnsi="Verdana" w:cs="Tahoma"/>
          <w:sz w:val="18"/>
          <w:szCs w:val="18"/>
        </w:rPr>
        <w:t xml:space="preserve">       </w:t>
      </w:r>
      <w:r w:rsidRPr="00315B68">
        <w:rPr>
          <w:rFonts w:ascii="Verdana" w:hAnsi="Verdana" w:cs="Tahoma"/>
          <w:sz w:val="18"/>
          <w:szCs w:val="18"/>
        </w:rPr>
        <w:t>ASR 920o, ASR 903 , ASR 9010, ASR 9912</w:t>
      </w:r>
      <w:r>
        <w:rPr>
          <w:rFonts w:ascii="Verdana" w:hAnsi="Verdana" w:cs="Tahoma"/>
          <w:sz w:val="18"/>
          <w:szCs w:val="18"/>
        </w:rPr>
        <w:t xml:space="preserve"> , </w:t>
      </w:r>
      <w:r w:rsidRPr="00CD1328">
        <w:rPr>
          <w:rFonts w:ascii="Arial" w:hAnsi="Arial" w:cs="Arial"/>
          <w:sz w:val="18"/>
          <w:szCs w:val="18"/>
          <w:shd w:val="clear" w:color="auto" w:fill="FFFFFF"/>
        </w:rPr>
        <w:t>ASR 1002x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, IPSLA,  ASR </w:t>
      </w:r>
    </w:p>
    <w:p w:rsidR="00050E67" w:rsidRPr="00050E67" w:rsidRDefault="00402811" w:rsidP="00050E67">
      <w:pPr>
        <w:jc w:val="both"/>
        <w:rPr>
          <w:rFonts w:ascii="Verdana" w:hAnsi="Verdana" w:cs="Tahoma"/>
          <w:sz w:val="18"/>
          <w:szCs w:val="18"/>
        </w:rPr>
      </w:pPr>
      <w:r w:rsidRPr="00050E67">
        <w:rPr>
          <w:rFonts w:ascii="Verdana" w:hAnsi="Verdana" w:cs="Tahoma"/>
          <w:sz w:val="18"/>
          <w:szCs w:val="18"/>
        </w:rPr>
        <w:t xml:space="preserve">• Installing, Configuring and troubleshooting Windows OS centric network services, </w:t>
      </w:r>
    </w:p>
    <w:p w:rsidR="00050E67" w:rsidRPr="00050E67" w:rsidRDefault="00402811" w:rsidP="00050E67">
      <w:pPr>
        <w:jc w:val="both"/>
        <w:rPr>
          <w:rFonts w:ascii="Verdana" w:hAnsi="Verdana" w:cs="Tahoma"/>
          <w:sz w:val="18"/>
          <w:szCs w:val="18"/>
        </w:rPr>
      </w:pPr>
      <w:r w:rsidRPr="00050E67">
        <w:rPr>
          <w:rFonts w:ascii="Verdana" w:hAnsi="Verdana" w:cs="Tahoma"/>
          <w:sz w:val="18"/>
          <w:szCs w:val="18"/>
        </w:rPr>
        <w:t>• Installing, Configuring and troubleshooting Nexus 9K, 7K, 5K, 3K, 2K,</w:t>
      </w:r>
    </w:p>
    <w:p w:rsidR="00D9136D" w:rsidRPr="00315B68" w:rsidRDefault="00402811" w:rsidP="00D9136D">
      <w:pPr>
        <w:jc w:val="both"/>
        <w:rPr>
          <w:rFonts w:ascii="Verdana" w:hAnsi="Verdana" w:cs="Tahoma"/>
          <w:sz w:val="18"/>
          <w:szCs w:val="18"/>
        </w:rPr>
      </w:pPr>
      <w:r w:rsidRPr="00050E67">
        <w:rPr>
          <w:rFonts w:ascii="Verdana" w:hAnsi="Verdana" w:cs="Tahoma"/>
          <w:sz w:val="18"/>
          <w:szCs w:val="18"/>
        </w:rPr>
        <w:t>• Installing, Configuring and troubleshooting Routing protocols ISIS, EIGRP, OSPF, BGP, MPLS.</w:t>
      </w:r>
      <w:r>
        <w:rPr>
          <w:rFonts w:ascii="Verdana" w:hAnsi="Verdana" w:cs="Tahoma"/>
          <w:sz w:val="18"/>
          <w:szCs w:val="18"/>
        </w:rPr>
        <w:t xml:space="preserve"> </w:t>
      </w:r>
      <w:r w:rsidRPr="00315B68">
        <w:rPr>
          <w:rFonts w:ascii="Verdana" w:hAnsi="Verdana" w:cs="Tahoma"/>
          <w:sz w:val="18"/>
          <w:szCs w:val="18"/>
        </w:rPr>
        <w:t>Firewa</w:t>
      </w:r>
      <w:r w:rsidRPr="00315B68">
        <w:rPr>
          <w:rFonts w:ascii="Verdana" w:hAnsi="Verdana" w:cs="Tahoma"/>
          <w:sz w:val="18"/>
          <w:szCs w:val="18"/>
        </w:rPr>
        <w:t>ll ASA 5510</w:t>
      </w:r>
      <w:proofErr w:type="gramStart"/>
      <w:r w:rsidRPr="00315B68">
        <w:rPr>
          <w:rFonts w:ascii="Verdana" w:hAnsi="Verdana" w:cs="Tahoma"/>
          <w:sz w:val="18"/>
          <w:szCs w:val="18"/>
        </w:rPr>
        <w:t>,5520</w:t>
      </w:r>
      <w:proofErr w:type="gramEnd"/>
      <w:r>
        <w:rPr>
          <w:rFonts w:ascii="Verdana" w:hAnsi="Verdana" w:cs="Tahoma"/>
          <w:sz w:val="18"/>
          <w:szCs w:val="18"/>
        </w:rPr>
        <w:t xml:space="preserve"> , 5525x </w:t>
      </w:r>
      <w:r w:rsidRPr="00315B68">
        <w:rPr>
          <w:rFonts w:ascii="Verdana" w:hAnsi="Verdana" w:cs="Tahoma"/>
          <w:sz w:val="18"/>
          <w:szCs w:val="18"/>
        </w:rPr>
        <w:t>, PIX firewall,</w:t>
      </w:r>
      <w:r w:rsidRPr="00315B68">
        <w:rPr>
          <w:rFonts w:ascii="Verdana" w:hAnsi="Verdana" w:cs="Arial"/>
          <w:color w:val="000000"/>
          <w:sz w:val="18"/>
          <w:szCs w:val="18"/>
        </w:rPr>
        <w:t>Juniper Firewall NS-ISG-1000,NS-ISG-2000, Juniper Firewall Netscreen,</w:t>
      </w:r>
      <w:r>
        <w:rPr>
          <w:rFonts w:ascii="Verdana" w:hAnsi="Verdana" w:cs="Arial"/>
          <w:color w:val="000000"/>
          <w:sz w:val="18"/>
          <w:szCs w:val="18"/>
        </w:rPr>
        <w:t xml:space="preserve">Fortinet.  Fortinet </w:t>
      </w:r>
      <w:proofErr w:type="gramStart"/>
      <w:r>
        <w:rPr>
          <w:rFonts w:ascii="Verdana" w:hAnsi="Verdana" w:cs="Arial"/>
          <w:color w:val="000000"/>
          <w:sz w:val="18"/>
          <w:szCs w:val="18"/>
        </w:rPr>
        <w:t>manager ,</w:t>
      </w:r>
      <w:proofErr w:type="gramEnd"/>
      <w:r>
        <w:rPr>
          <w:rFonts w:ascii="Verdana" w:hAnsi="Verdana" w:cs="Arial"/>
          <w:color w:val="000000"/>
          <w:sz w:val="18"/>
          <w:szCs w:val="18"/>
        </w:rPr>
        <w:t xml:space="preserve"> Fortinet Analyser</w:t>
      </w:r>
    </w:p>
    <w:p w:rsidR="00D9136D" w:rsidRDefault="00402811" w:rsidP="00050E67">
      <w:pPr>
        <w:jc w:val="both"/>
        <w:rPr>
          <w:rFonts w:ascii="Verdana" w:hAnsi="Verdana" w:cs="Tahoma"/>
          <w:sz w:val="18"/>
          <w:szCs w:val="18"/>
        </w:rPr>
      </w:pPr>
    </w:p>
    <w:p w:rsidR="00050E67" w:rsidRDefault="00402811" w:rsidP="00050E67">
      <w:pPr>
        <w:jc w:val="both"/>
        <w:rPr>
          <w:rFonts w:ascii="Verdana" w:hAnsi="Verdana" w:cs="Tahoma"/>
          <w:sz w:val="18"/>
          <w:szCs w:val="18"/>
        </w:rPr>
      </w:pPr>
    </w:p>
    <w:p w:rsidR="00050E67" w:rsidRDefault="00402811" w:rsidP="005D7881">
      <w:pPr>
        <w:jc w:val="both"/>
        <w:rPr>
          <w:rFonts w:ascii="Verdana" w:hAnsi="Verdana" w:cs="Tahoma"/>
          <w:sz w:val="18"/>
          <w:szCs w:val="18"/>
        </w:rPr>
      </w:pPr>
    </w:p>
    <w:p w:rsidR="00A67F49" w:rsidRPr="00315B68" w:rsidRDefault="00402811" w:rsidP="00A67F49">
      <w:pPr>
        <w:jc w:val="both"/>
        <w:rPr>
          <w:rFonts w:ascii="Verdana" w:hAnsi="Verdana" w:cs="Tahoma"/>
          <w:sz w:val="18"/>
          <w:szCs w:val="18"/>
        </w:rPr>
      </w:pPr>
      <w:proofErr w:type="gramStart"/>
      <w:r>
        <w:rPr>
          <w:rFonts w:ascii="Verdana" w:hAnsi="Verdana" w:cs="Tahoma"/>
          <w:sz w:val="18"/>
          <w:szCs w:val="18"/>
        </w:rPr>
        <w:t>Worked</w:t>
      </w:r>
      <w:r w:rsidRPr="00315B68">
        <w:rPr>
          <w:rFonts w:ascii="Verdana" w:hAnsi="Verdana" w:cs="Tahoma"/>
          <w:sz w:val="18"/>
          <w:szCs w:val="18"/>
        </w:rPr>
        <w:t xml:space="preserve"> on </w:t>
      </w:r>
      <w:r w:rsidRPr="00315B68">
        <w:rPr>
          <w:rFonts w:ascii="Verdana" w:hAnsi="Verdana" w:cs="Tahoma"/>
          <w:b/>
          <w:bCs/>
          <w:snapToGrid w:val="0"/>
          <w:sz w:val="18"/>
          <w:szCs w:val="18"/>
        </w:rPr>
        <w:t>Reliance 4G</w:t>
      </w:r>
      <w:r>
        <w:rPr>
          <w:rFonts w:ascii="Verdana" w:hAnsi="Verdana" w:cs="Tahoma"/>
          <w:b/>
          <w:bCs/>
          <w:snapToGrid w:val="0"/>
          <w:sz w:val="18"/>
          <w:szCs w:val="18"/>
        </w:rPr>
        <w:t xml:space="preserve"> </w:t>
      </w:r>
      <w:r w:rsidRPr="00315B68">
        <w:rPr>
          <w:rFonts w:ascii="Verdana" w:hAnsi="Verdana" w:cs="Tahoma"/>
          <w:sz w:val="18"/>
          <w:szCs w:val="18"/>
        </w:rPr>
        <w:t xml:space="preserve">Project on behalf of </w:t>
      </w:r>
      <w:r w:rsidRPr="00315B68">
        <w:rPr>
          <w:rFonts w:ascii="Verdana" w:hAnsi="Verdana" w:cs="Tahoma"/>
          <w:b/>
          <w:sz w:val="18"/>
          <w:szCs w:val="18"/>
        </w:rPr>
        <w:t>CISCO SYSTEM INDIA PVT.LTD</w:t>
      </w:r>
      <w:r w:rsidRPr="00315B68">
        <w:rPr>
          <w:rFonts w:ascii="Verdana" w:hAnsi="Verdana" w:cs="Tahoma"/>
          <w:sz w:val="18"/>
          <w:szCs w:val="18"/>
        </w:rPr>
        <w:t>.</w:t>
      </w:r>
      <w:proofErr w:type="gramEnd"/>
      <w:r w:rsidRPr="00315B68">
        <w:rPr>
          <w:rFonts w:ascii="Verdana" w:hAnsi="Verdana" w:cs="Tahoma"/>
          <w:sz w:val="18"/>
          <w:szCs w:val="18"/>
        </w:rPr>
        <w:t xml:space="preserve"> </w:t>
      </w:r>
    </w:p>
    <w:p w:rsidR="00A67F49" w:rsidRPr="00315B68" w:rsidRDefault="00402811" w:rsidP="00A67F49">
      <w:pPr>
        <w:jc w:val="both"/>
        <w:rPr>
          <w:rFonts w:ascii="Verdana" w:hAnsi="Verdana" w:cs="Tahoma"/>
          <w:sz w:val="18"/>
          <w:szCs w:val="18"/>
        </w:rPr>
      </w:pPr>
      <w:proofErr w:type="gramStart"/>
      <w:r w:rsidRPr="00315B68">
        <w:rPr>
          <w:rFonts w:ascii="Verdana" w:hAnsi="Verdana" w:cs="Tahoma"/>
          <w:sz w:val="18"/>
          <w:szCs w:val="18"/>
        </w:rPr>
        <w:t xml:space="preserve">( </w:t>
      </w:r>
      <w:r>
        <w:rPr>
          <w:rFonts w:ascii="Verdana" w:hAnsi="Verdana" w:cs="Tahoma"/>
          <w:b/>
          <w:sz w:val="18"/>
          <w:szCs w:val="18"/>
        </w:rPr>
        <w:t>Connexxion</w:t>
      </w:r>
      <w:proofErr w:type="gramEnd"/>
      <w:r>
        <w:rPr>
          <w:rFonts w:ascii="Verdana" w:hAnsi="Verdana" w:cs="Tahoma"/>
          <w:b/>
          <w:sz w:val="18"/>
          <w:szCs w:val="18"/>
        </w:rPr>
        <w:t xml:space="preserve"> Tech India </w:t>
      </w:r>
      <w:r>
        <w:rPr>
          <w:rFonts w:ascii="Verdana" w:hAnsi="Verdana" w:cs="Tahoma"/>
          <w:b/>
          <w:sz w:val="18"/>
          <w:szCs w:val="18"/>
        </w:rPr>
        <w:t>Pvt. Ltd.</w:t>
      </w:r>
      <w:r w:rsidRPr="00315B68">
        <w:rPr>
          <w:rFonts w:ascii="Verdana" w:hAnsi="Verdana" w:cs="Tahoma"/>
          <w:sz w:val="18"/>
          <w:szCs w:val="18"/>
        </w:rPr>
        <w:t xml:space="preserve"> as Sr. Network Support Engineer in </w:t>
      </w:r>
      <w:r>
        <w:rPr>
          <w:rFonts w:ascii="Verdana" w:hAnsi="Verdana" w:cs="Tahoma"/>
          <w:b/>
          <w:sz w:val="18"/>
          <w:szCs w:val="18"/>
        </w:rPr>
        <w:t>I</w:t>
      </w:r>
      <w:r w:rsidRPr="00315B68">
        <w:rPr>
          <w:rFonts w:ascii="Verdana" w:hAnsi="Verdana" w:cs="Tahoma"/>
          <w:b/>
          <w:sz w:val="18"/>
          <w:szCs w:val="18"/>
        </w:rPr>
        <w:t>NOC Datacenter of Reliance</w:t>
      </w:r>
      <w:r w:rsidRPr="00E107A2">
        <w:rPr>
          <w:rFonts w:ascii="Verdana" w:hAnsi="Verdana" w:cs="Tahoma"/>
          <w:b/>
          <w:sz w:val="18"/>
          <w:szCs w:val="18"/>
        </w:rPr>
        <w:t>Jio</w:t>
      </w:r>
      <w:r>
        <w:rPr>
          <w:rFonts w:ascii="Verdana" w:hAnsi="Verdana" w:cs="Tahoma"/>
          <w:b/>
          <w:sz w:val="18"/>
          <w:szCs w:val="18"/>
        </w:rPr>
        <w:t xml:space="preserve"> RCP Mumbai NOC </w:t>
      </w:r>
      <w:r>
        <w:rPr>
          <w:rFonts w:ascii="Verdana" w:hAnsi="Verdana" w:cs="Tahoma"/>
          <w:sz w:val="18"/>
          <w:szCs w:val="18"/>
        </w:rPr>
        <w:t>since  24-10-2016</w:t>
      </w:r>
      <w:r>
        <w:rPr>
          <w:rFonts w:ascii="Verdana" w:hAnsi="Verdana" w:cs="Tahoma"/>
          <w:sz w:val="18"/>
          <w:szCs w:val="18"/>
        </w:rPr>
        <w:t xml:space="preserve"> </w:t>
      </w:r>
      <w:r>
        <w:rPr>
          <w:rFonts w:ascii="Verdana" w:hAnsi="Verdana" w:cs="Tahoma"/>
          <w:sz w:val="18"/>
          <w:szCs w:val="18"/>
        </w:rPr>
        <w:t xml:space="preserve">to </w:t>
      </w:r>
      <w:r>
        <w:rPr>
          <w:rFonts w:ascii="Verdana" w:hAnsi="Verdana" w:cs="Tahoma"/>
          <w:sz w:val="18"/>
          <w:szCs w:val="18"/>
        </w:rPr>
        <w:t>23-01-2017</w:t>
      </w:r>
    </w:p>
    <w:p w:rsidR="00A67F49" w:rsidRPr="00315B68" w:rsidRDefault="00402811" w:rsidP="00A67F49">
      <w:pPr>
        <w:jc w:val="both"/>
        <w:rPr>
          <w:rFonts w:ascii="Verdana" w:hAnsi="Verdana" w:cs="Tahoma"/>
          <w:sz w:val="18"/>
          <w:szCs w:val="18"/>
        </w:rPr>
      </w:pPr>
    </w:p>
    <w:p w:rsidR="00A67F49" w:rsidRPr="00315B68" w:rsidRDefault="00402811" w:rsidP="00A67F49">
      <w:pPr>
        <w:jc w:val="both"/>
        <w:rPr>
          <w:rFonts w:ascii="Verdana" w:hAnsi="Verdana" w:cs="Tahoma"/>
          <w:sz w:val="18"/>
          <w:szCs w:val="18"/>
        </w:rPr>
      </w:pPr>
      <w:proofErr w:type="gramStart"/>
      <w:r w:rsidRPr="00315B68">
        <w:rPr>
          <w:rFonts w:ascii="Verdana" w:hAnsi="Verdana" w:cs="Tahoma"/>
          <w:b/>
          <w:sz w:val="18"/>
          <w:szCs w:val="18"/>
        </w:rPr>
        <w:t>Configuration ,</w:t>
      </w:r>
      <w:proofErr w:type="gramEnd"/>
      <w:r w:rsidRPr="00315B68">
        <w:rPr>
          <w:rFonts w:ascii="Verdana" w:hAnsi="Verdana" w:cs="Tahoma"/>
          <w:b/>
          <w:sz w:val="18"/>
          <w:szCs w:val="18"/>
        </w:rPr>
        <w:t xml:space="preserve"> Integration , Troubleshooting &amp; Maintains</w:t>
      </w:r>
      <w:r w:rsidRPr="00315B68">
        <w:rPr>
          <w:rFonts w:ascii="Verdana" w:hAnsi="Verdana" w:cs="Tahoma"/>
          <w:sz w:val="18"/>
          <w:szCs w:val="18"/>
        </w:rPr>
        <w:t xml:space="preserve"> of Cisco ASR Router 901, ASR 920i, ASR 920o, ASR 903 , ASR 9010, ASR 9912</w:t>
      </w:r>
      <w:r>
        <w:rPr>
          <w:rFonts w:ascii="Verdana" w:hAnsi="Verdana" w:cs="Tahoma"/>
          <w:sz w:val="18"/>
          <w:szCs w:val="18"/>
        </w:rPr>
        <w:t xml:space="preserve"> </w:t>
      </w:r>
      <w:r>
        <w:rPr>
          <w:rFonts w:ascii="Verdana" w:hAnsi="Verdana" w:cs="Tahoma"/>
          <w:sz w:val="18"/>
          <w:szCs w:val="18"/>
        </w:rPr>
        <w:t xml:space="preserve">, </w:t>
      </w:r>
      <w:r w:rsidRPr="00CD1328">
        <w:rPr>
          <w:rFonts w:ascii="Arial" w:hAnsi="Arial" w:cs="Arial"/>
          <w:sz w:val="18"/>
          <w:szCs w:val="18"/>
          <w:shd w:val="clear" w:color="auto" w:fill="FFFFFF"/>
        </w:rPr>
        <w:t>ASR 1002x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, IPSLA,  ASR </w:t>
      </w:r>
    </w:p>
    <w:p w:rsidR="00A67F49" w:rsidRPr="00380934" w:rsidRDefault="00402811" w:rsidP="00A67F49">
      <w:pPr>
        <w:jc w:val="both"/>
        <w:rPr>
          <w:rFonts w:ascii="Verdana" w:hAnsi="Verdana" w:cs="Tahoma"/>
          <w:sz w:val="18"/>
          <w:szCs w:val="18"/>
        </w:rPr>
      </w:pPr>
      <w:proofErr w:type="gramStart"/>
      <w:r w:rsidRPr="00315B68">
        <w:rPr>
          <w:rFonts w:ascii="Verdana" w:hAnsi="Verdana" w:cs="Tahoma"/>
          <w:sz w:val="18"/>
          <w:szCs w:val="18"/>
        </w:rPr>
        <w:t>Configure ,</w:t>
      </w:r>
      <w:proofErr w:type="gramEnd"/>
      <w:r w:rsidRPr="00315B68">
        <w:rPr>
          <w:rFonts w:ascii="Verdana" w:hAnsi="Verdana" w:cs="Tahoma"/>
          <w:sz w:val="18"/>
          <w:szCs w:val="18"/>
        </w:rPr>
        <w:t xml:space="preserve"> Maintain &amp; Trouble shooting ISIS, MPLS , BGP routing protocol</w:t>
      </w:r>
    </w:p>
    <w:p w:rsidR="00A67F49" w:rsidRPr="00315B68" w:rsidRDefault="00402811" w:rsidP="00A67F49">
      <w:pPr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 xml:space="preserve">Firewall – ASA -5520, </w:t>
      </w:r>
      <w:r w:rsidRPr="00315B68">
        <w:rPr>
          <w:rFonts w:ascii="Verdana" w:hAnsi="Verdana" w:cs="Arial"/>
          <w:color w:val="000000"/>
          <w:sz w:val="18"/>
          <w:szCs w:val="18"/>
        </w:rPr>
        <w:t>Cisco ASA-X Series</w:t>
      </w:r>
      <w:r>
        <w:rPr>
          <w:rFonts w:ascii="Verdana" w:hAnsi="Verdana" w:cs="Arial"/>
          <w:color w:val="000000"/>
          <w:sz w:val="18"/>
          <w:szCs w:val="18"/>
        </w:rPr>
        <w:t xml:space="preserve">, </w:t>
      </w:r>
      <w:r>
        <w:rPr>
          <w:rFonts w:ascii="Verdana" w:hAnsi="Verdana" w:cs="Arial"/>
          <w:color w:val="000000"/>
          <w:sz w:val="18"/>
          <w:szCs w:val="18"/>
        </w:rPr>
        <w:t xml:space="preserve">Fortinet.  Fortinet </w:t>
      </w:r>
      <w:proofErr w:type="gramStart"/>
      <w:r>
        <w:rPr>
          <w:rFonts w:ascii="Verdana" w:hAnsi="Verdana" w:cs="Arial"/>
          <w:color w:val="000000"/>
          <w:sz w:val="18"/>
          <w:szCs w:val="18"/>
        </w:rPr>
        <w:t>manager ,</w:t>
      </w:r>
      <w:proofErr w:type="gramEnd"/>
      <w:r>
        <w:rPr>
          <w:rFonts w:ascii="Verdana" w:hAnsi="Verdana" w:cs="Arial"/>
          <w:color w:val="000000"/>
          <w:sz w:val="18"/>
          <w:szCs w:val="18"/>
        </w:rPr>
        <w:t xml:space="preserve"> Fortinet Analyser</w:t>
      </w:r>
    </w:p>
    <w:p w:rsidR="00A67F49" w:rsidRPr="00315B68" w:rsidRDefault="00402811" w:rsidP="00A67F49">
      <w:pPr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Load balancing- F5 Load Balancing</w:t>
      </w:r>
      <w:r>
        <w:rPr>
          <w:rFonts w:ascii="Verdana" w:hAnsi="Verdana" w:cs="Tahoma"/>
          <w:sz w:val="18"/>
          <w:szCs w:val="18"/>
        </w:rPr>
        <w:t xml:space="preserve"> 2000 </w:t>
      </w:r>
      <w:proofErr w:type="gramStart"/>
      <w:r>
        <w:rPr>
          <w:rFonts w:ascii="Verdana" w:hAnsi="Verdana" w:cs="Tahoma"/>
          <w:sz w:val="18"/>
          <w:szCs w:val="18"/>
        </w:rPr>
        <w:t>Series ,</w:t>
      </w:r>
      <w:proofErr w:type="gramEnd"/>
      <w:r>
        <w:rPr>
          <w:rFonts w:ascii="Verdana" w:hAnsi="Verdana" w:cs="Tahoma"/>
          <w:sz w:val="18"/>
          <w:szCs w:val="18"/>
        </w:rPr>
        <w:t xml:space="preserve"> CGNET  (VIPRON C2400) -  F5</w:t>
      </w:r>
    </w:p>
    <w:p w:rsidR="00A67F49" w:rsidRDefault="00402811" w:rsidP="00A67F49">
      <w:pPr>
        <w:pStyle w:val="BodyText"/>
        <w:suppressAutoHyphens w:val="0"/>
        <w:autoSpaceDN w:val="0"/>
        <w:rPr>
          <w:rFonts w:ascii="Verdana" w:hAnsi="Verdana" w:cs="Tahoma"/>
          <w:sz w:val="18"/>
          <w:szCs w:val="18"/>
        </w:rPr>
      </w:pPr>
      <w:proofErr w:type="gramStart"/>
      <w:r w:rsidRPr="00315B68">
        <w:rPr>
          <w:rFonts w:ascii="Verdana" w:hAnsi="Verdana" w:cs="Tahoma"/>
          <w:sz w:val="18"/>
          <w:szCs w:val="18"/>
        </w:rPr>
        <w:t>Nexus :</w:t>
      </w:r>
      <w:proofErr w:type="gramEnd"/>
      <w:r w:rsidRPr="00315B68">
        <w:rPr>
          <w:rFonts w:ascii="Verdana" w:hAnsi="Verdana" w:cs="Tahoma"/>
          <w:sz w:val="18"/>
          <w:szCs w:val="18"/>
        </w:rPr>
        <w:t xml:space="preserve"> Installation , configuration , &amp; Troubleshooting , Nexus 7010 ,</w:t>
      </w:r>
      <w:r>
        <w:rPr>
          <w:rFonts w:ascii="Arial" w:hAnsi="Arial" w:cs="Arial"/>
          <w:sz w:val="18"/>
          <w:szCs w:val="18"/>
          <w:shd w:val="clear" w:color="auto" w:fill="FFFFFF"/>
        </w:rPr>
        <w:t>Nexus 5K</w:t>
      </w:r>
      <w:r>
        <w:rPr>
          <w:rFonts w:ascii="Verdana" w:hAnsi="Verdana" w:cs="Tahoma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Nexus 7710 , </w:t>
      </w:r>
      <w:r w:rsidRPr="00315B68">
        <w:rPr>
          <w:rFonts w:ascii="Verdana" w:hAnsi="Verdana" w:cs="Tahoma"/>
          <w:sz w:val="18"/>
          <w:szCs w:val="18"/>
        </w:rPr>
        <w:t xml:space="preserve">Nexus 3172, Nexus 3048T, </w:t>
      </w:r>
    </w:p>
    <w:p w:rsidR="00A67F49" w:rsidRDefault="00402811" w:rsidP="00A67F49">
      <w:pPr>
        <w:pStyle w:val="BodyText"/>
        <w:suppressAutoHyphens w:val="0"/>
        <w:autoSpaceDN w:val="0"/>
        <w:rPr>
          <w:rFonts w:ascii="Verdana" w:hAnsi="Verdana" w:cs="Tahoma"/>
          <w:sz w:val="18"/>
          <w:szCs w:val="18"/>
        </w:rPr>
      </w:pPr>
    </w:p>
    <w:p w:rsidR="00A67F49" w:rsidRDefault="00402811" w:rsidP="00A67F49">
      <w:pPr>
        <w:jc w:val="both"/>
        <w:rPr>
          <w:rFonts w:ascii="Verdana" w:hAnsi="Verdana" w:cs="Tahoma"/>
          <w:sz w:val="18"/>
          <w:szCs w:val="18"/>
        </w:rPr>
      </w:pPr>
    </w:p>
    <w:p w:rsidR="00A67F49" w:rsidRDefault="00402811" w:rsidP="005D7881">
      <w:pPr>
        <w:jc w:val="both"/>
        <w:rPr>
          <w:rFonts w:ascii="Verdana" w:hAnsi="Verdana" w:cs="Tahoma"/>
          <w:sz w:val="18"/>
          <w:szCs w:val="18"/>
        </w:rPr>
      </w:pPr>
    </w:p>
    <w:p w:rsidR="00716634" w:rsidRDefault="00402811" w:rsidP="005D7881">
      <w:pPr>
        <w:jc w:val="both"/>
        <w:rPr>
          <w:rFonts w:ascii="Verdana" w:hAnsi="Verdana" w:cs="Tahoma"/>
          <w:sz w:val="18"/>
          <w:szCs w:val="18"/>
        </w:rPr>
      </w:pPr>
    </w:p>
    <w:p w:rsidR="004E0D29" w:rsidRDefault="00402811" w:rsidP="00716634">
      <w:pPr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Worked</w:t>
      </w:r>
      <w:r w:rsidRPr="00315B68">
        <w:rPr>
          <w:rFonts w:ascii="Verdana" w:hAnsi="Verdana" w:cs="Tahoma"/>
          <w:sz w:val="18"/>
          <w:szCs w:val="18"/>
        </w:rPr>
        <w:t xml:space="preserve"> on</w:t>
      </w:r>
      <w:r>
        <w:rPr>
          <w:rFonts w:ascii="Verdana" w:hAnsi="Verdana" w:cs="Tahoma"/>
          <w:sz w:val="18"/>
          <w:szCs w:val="18"/>
        </w:rPr>
        <w:t>Contr</w:t>
      </w:r>
      <w:r>
        <w:rPr>
          <w:rFonts w:ascii="Verdana" w:hAnsi="Verdana" w:cs="Tahoma"/>
          <w:sz w:val="18"/>
          <w:szCs w:val="18"/>
        </w:rPr>
        <w:t xml:space="preserve">act Engineer on call basis (as </w:t>
      </w:r>
      <w:proofErr w:type="gramStart"/>
      <w:r>
        <w:rPr>
          <w:rFonts w:ascii="Verdana" w:hAnsi="Verdana" w:cs="Tahoma"/>
          <w:sz w:val="18"/>
          <w:szCs w:val="18"/>
        </w:rPr>
        <w:t>freelancer )</w:t>
      </w:r>
      <w:r>
        <w:rPr>
          <w:rFonts w:ascii="Verdana" w:hAnsi="Verdana" w:cs="Tahoma"/>
          <w:sz w:val="18"/>
          <w:szCs w:val="18"/>
        </w:rPr>
        <w:t>at</w:t>
      </w:r>
      <w:proofErr w:type="gramEnd"/>
      <w:r>
        <w:rPr>
          <w:rFonts w:ascii="Verdana" w:hAnsi="Verdana" w:cs="Tahoma"/>
          <w:sz w:val="18"/>
          <w:szCs w:val="18"/>
        </w:rPr>
        <w:t xml:space="preserve"> Rjil jio.</w:t>
      </w:r>
    </w:p>
    <w:p w:rsidR="00716634" w:rsidRPr="00315B68" w:rsidRDefault="00402811" w:rsidP="00716634">
      <w:pPr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Sr. Network Support</w:t>
      </w:r>
      <w:r w:rsidRPr="00315B68">
        <w:rPr>
          <w:rFonts w:ascii="Verdana" w:hAnsi="Verdana" w:cs="Tahoma"/>
          <w:sz w:val="18"/>
          <w:szCs w:val="18"/>
        </w:rPr>
        <w:t xml:space="preserve"> Engineer in</w:t>
      </w:r>
      <w:r>
        <w:rPr>
          <w:rFonts w:ascii="Verdana" w:hAnsi="Verdana" w:cs="Tahoma"/>
          <w:sz w:val="18"/>
          <w:szCs w:val="18"/>
        </w:rPr>
        <w:t xml:space="preserve"> </w:t>
      </w:r>
      <w:proofErr w:type="gramStart"/>
      <w:r>
        <w:rPr>
          <w:rFonts w:ascii="Verdana" w:hAnsi="Verdana" w:cs="Tahoma"/>
          <w:sz w:val="18"/>
          <w:szCs w:val="18"/>
        </w:rPr>
        <w:t>since  14</w:t>
      </w:r>
      <w:proofErr w:type="gramEnd"/>
      <w:r>
        <w:rPr>
          <w:rFonts w:ascii="Verdana" w:hAnsi="Verdana" w:cs="Tahoma"/>
          <w:sz w:val="18"/>
          <w:szCs w:val="18"/>
        </w:rPr>
        <w:t>-05-2016</w:t>
      </w:r>
      <w:r>
        <w:rPr>
          <w:rFonts w:ascii="Verdana" w:hAnsi="Verdana" w:cs="Tahoma"/>
          <w:sz w:val="18"/>
          <w:szCs w:val="18"/>
        </w:rPr>
        <w:t xml:space="preserve">to </w:t>
      </w:r>
      <w:r>
        <w:rPr>
          <w:rFonts w:ascii="Verdana" w:hAnsi="Verdana" w:cs="Tahoma"/>
          <w:sz w:val="18"/>
          <w:szCs w:val="18"/>
        </w:rPr>
        <w:t>21-10-2016</w:t>
      </w:r>
    </w:p>
    <w:p w:rsidR="00716634" w:rsidRPr="00315B68" w:rsidRDefault="00402811" w:rsidP="00716634">
      <w:pPr>
        <w:jc w:val="both"/>
        <w:rPr>
          <w:rFonts w:ascii="Verdana" w:hAnsi="Verdana" w:cs="Tahoma"/>
          <w:sz w:val="18"/>
          <w:szCs w:val="18"/>
        </w:rPr>
      </w:pPr>
    </w:p>
    <w:p w:rsidR="00716634" w:rsidRPr="00315B68" w:rsidRDefault="00402811" w:rsidP="00716634">
      <w:pPr>
        <w:jc w:val="both"/>
        <w:rPr>
          <w:rFonts w:ascii="Verdana" w:hAnsi="Verdana" w:cs="Tahoma"/>
          <w:sz w:val="18"/>
          <w:szCs w:val="18"/>
        </w:rPr>
      </w:pPr>
      <w:proofErr w:type="gramStart"/>
      <w:r w:rsidRPr="00315B68">
        <w:rPr>
          <w:rFonts w:ascii="Verdana" w:hAnsi="Verdana" w:cs="Tahoma"/>
          <w:b/>
          <w:sz w:val="18"/>
          <w:szCs w:val="18"/>
        </w:rPr>
        <w:t>Configuration ,</w:t>
      </w:r>
      <w:proofErr w:type="gramEnd"/>
      <w:r w:rsidRPr="00315B68">
        <w:rPr>
          <w:rFonts w:ascii="Verdana" w:hAnsi="Verdana" w:cs="Tahoma"/>
          <w:b/>
          <w:sz w:val="18"/>
          <w:szCs w:val="18"/>
        </w:rPr>
        <w:t xml:space="preserve"> Integration , </w:t>
      </w:r>
      <w:r>
        <w:rPr>
          <w:rFonts w:ascii="Verdana" w:hAnsi="Verdana" w:cs="Tahoma"/>
          <w:b/>
          <w:sz w:val="18"/>
          <w:szCs w:val="18"/>
        </w:rPr>
        <w:t xml:space="preserve">Migration , </w:t>
      </w:r>
      <w:r w:rsidRPr="00315B68">
        <w:rPr>
          <w:rFonts w:ascii="Verdana" w:hAnsi="Verdana" w:cs="Tahoma"/>
          <w:b/>
          <w:sz w:val="18"/>
          <w:szCs w:val="18"/>
        </w:rPr>
        <w:t>Troubleshooting &amp; Maintains</w:t>
      </w:r>
      <w:r w:rsidRPr="00315B68">
        <w:rPr>
          <w:rFonts w:ascii="Verdana" w:hAnsi="Verdana" w:cs="Tahoma"/>
          <w:sz w:val="18"/>
          <w:szCs w:val="18"/>
        </w:rPr>
        <w:t xml:space="preserve"> of Cisco ASR Router 901, ASR 920i, ASR 920o, ASR 903 , ASR 9010, ASR 9912</w:t>
      </w:r>
      <w:r>
        <w:rPr>
          <w:rFonts w:ascii="Verdana" w:hAnsi="Verdana" w:cs="Tahoma"/>
          <w:sz w:val="18"/>
          <w:szCs w:val="18"/>
        </w:rPr>
        <w:t xml:space="preserve"> , </w:t>
      </w:r>
      <w:r w:rsidRPr="00CD1328">
        <w:rPr>
          <w:rFonts w:ascii="Arial" w:hAnsi="Arial" w:cs="Arial"/>
          <w:sz w:val="18"/>
          <w:szCs w:val="18"/>
          <w:shd w:val="clear" w:color="auto" w:fill="FFFFFF"/>
        </w:rPr>
        <w:t>ASR 1002x</w:t>
      </w:r>
      <w:r>
        <w:rPr>
          <w:rFonts w:ascii="Arial" w:hAnsi="Arial" w:cs="Arial"/>
          <w:sz w:val="18"/>
          <w:szCs w:val="18"/>
          <w:shd w:val="clear" w:color="auto" w:fill="FFFFFF"/>
        </w:rPr>
        <w:t>, IPSLA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,  ASR 9006</w:t>
      </w:r>
    </w:p>
    <w:p w:rsidR="00716634" w:rsidRPr="00380934" w:rsidRDefault="00402811" w:rsidP="00716634">
      <w:pPr>
        <w:jc w:val="both"/>
        <w:rPr>
          <w:rFonts w:ascii="Verdana" w:hAnsi="Verdana" w:cs="Tahoma"/>
          <w:sz w:val="18"/>
          <w:szCs w:val="18"/>
        </w:rPr>
      </w:pPr>
      <w:proofErr w:type="gramStart"/>
      <w:r w:rsidRPr="00315B68">
        <w:rPr>
          <w:rFonts w:ascii="Verdana" w:hAnsi="Verdana" w:cs="Tahoma"/>
          <w:sz w:val="18"/>
          <w:szCs w:val="18"/>
        </w:rPr>
        <w:t>Configure ,</w:t>
      </w:r>
      <w:proofErr w:type="gramEnd"/>
      <w:r w:rsidRPr="00315B68">
        <w:rPr>
          <w:rFonts w:ascii="Verdana" w:hAnsi="Verdana" w:cs="Tahoma"/>
          <w:sz w:val="18"/>
          <w:szCs w:val="18"/>
        </w:rPr>
        <w:t xml:space="preserve"> </w:t>
      </w:r>
      <w:r>
        <w:rPr>
          <w:rFonts w:ascii="Verdana" w:hAnsi="Verdana" w:cs="Tahoma"/>
          <w:sz w:val="18"/>
          <w:szCs w:val="18"/>
        </w:rPr>
        <w:t xml:space="preserve">Integration , </w:t>
      </w:r>
      <w:r w:rsidRPr="00315B68">
        <w:rPr>
          <w:rFonts w:ascii="Verdana" w:hAnsi="Verdana" w:cs="Tahoma"/>
          <w:sz w:val="18"/>
          <w:szCs w:val="18"/>
        </w:rPr>
        <w:t>Maintain &amp;</w:t>
      </w:r>
      <w:r w:rsidRPr="00315B68">
        <w:rPr>
          <w:rFonts w:ascii="Verdana" w:hAnsi="Verdana" w:cs="Tahoma"/>
          <w:sz w:val="18"/>
          <w:szCs w:val="18"/>
        </w:rPr>
        <w:t xml:space="preserve"> Trouble shooting ISIS, MPLS , BGP</w:t>
      </w:r>
      <w:r>
        <w:rPr>
          <w:rFonts w:ascii="Verdana" w:hAnsi="Verdana" w:cs="Tahoma"/>
          <w:sz w:val="18"/>
          <w:szCs w:val="18"/>
        </w:rPr>
        <w:t xml:space="preserve"> , OSPF</w:t>
      </w:r>
      <w:r w:rsidRPr="00315B68">
        <w:rPr>
          <w:rFonts w:ascii="Verdana" w:hAnsi="Verdana" w:cs="Tahoma"/>
          <w:sz w:val="18"/>
          <w:szCs w:val="18"/>
        </w:rPr>
        <w:t xml:space="preserve"> routing protocol</w:t>
      </w:r>
    </w:p>
    <w:p w:rsidR="00716634" w:rsidRPr="00315B68" w:rsidRDefault="00402811" w:rsidP="00716634">
      <w:pPr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Firewall – ASA -5520</w:t>
      </w:r>
    </w:p>
    <w:p w:rsidR="00716634" w:rsidRPr="00315B68" w:rsidRDefault="00402811" w:rsidP="00716634">
      <w:pPr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Load balancing- F5 Load Balancing</w:t>
      </w:r>
      <w:r>
        <w:rPr>
          <w:rFonts w:ascii="Verdana" w:hAnsi="Verdana" w:cs="Tahoma"/>
          <w:sz w:val="18"/>
          <w:szCs w:val="18"/>
        </w:rPr>
        <w:t xml:space="preserve"> 2000 Seri</w:t>
      </w:r>
      <w:r>
        <w:rPr>
          <w:rFonts w:ascii="Verdana" w:hAnsi="Verdana" w:cs="Tahoma"/>
          <w:sz w:val="18"/>
          <w:szCs w:val="18"/>
        </w:rPr>
        <w:t xml:space="preserve">es </w:t>
      </w:r>
    </w:p>
    <w:p w:rsidR="00716634" w:rsidRDefault="00402811" w:rsidP="00716634">
      <w:pPr>
        <w:jc w:val="both"/>
        <w:rPr>
          <w:rFonts w:ascii="Verdana" w:hAnsi="Verdana" w:cs="Tahoma"/>
          <w:sz w:val="18"/>
          <w:szCs w:val="18"/>
        </w:rPr>
      </w:pPr>
      <w:proofErr w:type="gramStart"/>
      <w:r w:rsidRPr="00315B68">
        <w:rPr>
          <w:rFonts w:ascii="Verdana" w:hAnsi="Verdana" w:cs="Tahoma"/>
          <w:sz w:val="18"/>
          <w:szCs w:val="18"/>
        </w:rPr>
        <w:t>Nexus :</w:t>
      </w:r>
      <w:proofErr w:type="gramEnd"/>
      <w:r w:rsidRPr="00315B68">
        <w:rPr>
          <w:rFonts w:ascii="Verdana" w:hAnsi="Verdana" w:cs="Tahoma"/>
          <w:sz w:val="18"/>
          <w:szCs w:val="18"/>
        </w:rPr>
        <w:t xml:space="preserve"> Installation , configuration , </w:t>
      </w:r>
      <w:r>
        <w:rPr>
          <w:rFonts w:ascii="Verdana" w:hAnsi="Verdana" w:cs="Tahoma"/>
          <w:sz w:val="18"/>
          <w:szCs w:val="18"/>
        </w:rPr>
        <w:t xml:space="preserve"> Migration </w:t>
      </w:r>
      <w:r w:rsidRPr="00315B68">
        <w:rPr>
          <w:rFonts w:ascii="Verdana" w:hAnsi="Verdana" w:cs="Tahoma"/>
          <w:sz w:val="18"/>
          <w:szCs w:val="18"/>
        </w:rPr>
        <w:t>&amp; Troubleshooting , Nexus 7010 ,</w:t>
      </w:r>
      <w:r>
        <w:rPr>
          <w:rFonts w:ascii="Arial" w:hAnsi="Arial" w:cs="Arial"/>
          <w:sz w:val="18"/>
          <w:szCs w:val="18"/>
          <w:shd w:val="clear" w:color="auto" w:fill="FFFFFF"/>
        </w:rPr>
        <w:t>Nexus 5K</w:t>
      </w:r>
      <w:r>
        <w:rPr>
          <w:rFonts w:ascii="Verdana" w:hAnsi="Verdana" w:cs="Tahoma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Nexus 7710 , </w:t>
      </w:r>
      <w:r w:rsidRPr="00315B68">
        <w:rPr>
          <w:rFonts w:ascii="Verdana" w:hAnsi="Verdana" w:cs="Tahoma"/>
          <w:sz w:val="18"/>
          <w:szCs w:val="18"/>
        </w:rPr>
        <w:t>Nexus 3172, Nexus 3048T,</w:t>
      </w:r>
    </w:p>
    <w:p w:rsidR="0048681E" w:rsidRDefault="00402811" w:rsidP="005D7881">
      <w:pPr>
        <w:jc w:val="both"/>
        <w:rPr>
          <w:rFonts w:ascii="Verdana" w:hAnsi="Verdana" w:cs="Tahoma"/>
          <w:sz w:val="18"/>
          <w:szCs w:val="18"/>
        </w:rPr>
      </w:pPr>
    </w:p>
    <w:p w:rsidR="00344F9F" w:rsidRPr="00315B68" w:rsidRDefault="00402811" w:rsidP="005D7881">
      <w:pPr>
        <w:jc w:val="both"/>
        <w:rPr>
          <w:rFonts w:ascii="Verdana" w:hAnsi="Verdana" w:cs="Tahoma"/>
          <w:sz w:val="18"/>
          <w:szCs w:val="18"/>
        </w:rPr>
      </w:pPr>
      <w:proofErr w:type="gramStart"/>
      <w:r>
        <w:rPr>
          <w:rFonts w:ascii="Verdana" w:hAnsi="Verdana" w:cs="Tahoma"/>
          <w:sz w:val="18"/>
          <w:szCs w:val="18"/>
        </w:rPr>
        <w:t>Worked</w:t>
      </w:r>
      <w:r w:rsidRPr="00315B68">
        <w:rPr>
          <w:rFonts w:ascii="Verdana" w:hAnsi="Verdana" w:cs="Tahoma"/>
          <w:sz w:val="18"/>
          <w:szCs w:val="18"/>
        </w:rPr>
        <w:t>on</w:t>
      </w:r>
      <w:r w:rsidRPr="00315B68">
        <w:rPr>
          <w:rFonts w:ascii="Verdana" w:hAnsi="Verdana" w:cs="Tahoma"/>
          <w:b/>
          <w:bCs/>
          <w:snapToGrid w:val="0"/>
          <w:sz w:val="18"/>
          <w:szCs w:val="18"/>
        </w:rPr>
        <w:t>Reliance 4G</w:t>
      </w:r>
      <w:r w:rsidRPr="00315B68">
        <w:rPr>
          <w:rFonts w:ascii="Verdana" w:hAnsi="Verdana" w:cs="Tahoma"/>
          <w:sz w:val="18"/>
          <w:szCs w:val="18"/>
        </w:rPr>
        <w:t xml:space="preserve">Project on behalf of </w:t>
      </w:r>
      <w:r w:rsidRPr="00315B68">
        <w:rPr>
          <w:rFonts w:ascii="Verdana" w:hAnsi="Verdana" w:cs="Tahoma"/>
          <w:b/>
          <w:sz w:val="18"/>
          <w:szCs w:val="18"/>
        </w:rPr>
        <w:t>CISCO SYSTEM INDIA PVT.LTD</w:t>
      </w:r>
      <w:r w:rsidRPr="00315B68">
        <w:rPr>
          <w:rFonts w:ascii="Verdana" w:hAnsi="Verdana" w:cs="Tahoma"/>
          <w:sz w:val="18"/>
          <w:szCs w:val="18"/>
        </w:rPr>
        <w:t>.</w:t>
      </w:r>
      <w:proofErr w:type="gramEnd"/>
      <w:r w:rsidRPr="00315B68">
        <w:rPr>
          <w:rFonts w:ascii="Verdana" w:hAnsi="Verdana" w:cs="Tahoma"/>
          <w:sz w:val="18"/>
          <w:szCs w:val="18"/>
        </w:rPr>
        <w:t xml:space="preserve"> </w:t>
      </w:r>
    </w:p>
    <w:p w:rsidR="005D7881" w:rsidRPr="00315B68" w:rsidRDefault="00402811" w:rsidP="005D7881">
      <w:pPr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(</w:t>
      </w:r>
      <w:r w:rsidRPr="00B076B5">
        <w:rPr>
          <w:rFonts w:ascii="Verdana" w:hAnsi="Verdana" w:cs="Tahoma"/>
          <w:b/>
          <w:sz w:val="18"/>
          <w:szCs w:val="18"/>
        </w:rPr>
        <w:t>Synophic Systems Pvt. Ltd</w:t>
      </w:r>
      <w:r w:rsidRPr="00315B68">
        <w:rPr>
          <w:rFonts w:ascii="Verdana" w:hAnsi="Verdana" w:cs="Tahoma"/>
          <w:sz w:val="18"/>
          <w:szCs w:val="18"/>
        </w:rPr>
        <w:t>. (</w:t>
      </w:r>
      <w:r w:rsidRPr="00315B68">
        <w:rPr>
          <w:rFonts w:ascii="Verdana" w:hAnsi="Verdana" w:cs="Tahoma"/>
          <w:b/>
          <w:sz w:val="18"/>
          <w:szCs w:val="18"/>
        </w:rPr>
        <w:t>SRAOSS</w:t>
      </w:r>
      <w:proofErr w:type="gramStart"/>
      <w:r w:rsidRPr="00315B68">
        <w:rPr>
          <w:rFonts w:ascii="Verdana" w:hAnsi="Verdana" w:cs="Tahoma"/>
          <w:b/>
          <w:sz w:val="18"/>
          <w:szCs w:val="18"/>
        </w:rPr>
        <w:t>)</w:t>
      </w:r>
      <w:r w:rsidRPr="00315B68">
        <w:rPr>
          <w:rFonts w:ascii="Verdana" w:hAnsi="Verdana" w:cs="Tahoma"/>
          <w:b/>
          <w:sz w:val="18"/>
          <w:szCs w:val="18"/>
        </w:rPr>
        <w:t xml:space="preserve"> )</w:t>
      </w:r>
      <w:proofErr w:type="gramEnd"/>
      <w:r w:rsidRPr="00315B68">
        <w:rPr>
          <w:rFonts w:ascii="Verdana" w:hAnsi="Verdana" w:cs="Tahoma"/>
          <w:sz w:val="18"/>
          <w:szCs w:val="18"/>
        </w:rPr>
        <w:t xml:space="preserve"> as Sr. Network </w:t>
      </w:r>
      <w:r w:rsidRPr="00315B68">
        <w:rPr>
          <w:rFonts w:ascii="Verdana" w:hAnsi="Verdana" w:cs="Tahoma"/>
          <w:sz w:val="18"/>
          <w:szCs w:val="18"/>
        </w:rPr>
        <w:t xml:space="preserve">Support </w:t>
      </w:r>
      <w:r w:rsidRPr="00315B68">
        <w:rPr>
          <w:rFonts w:ascii="Verdana" w:hAnsi="Verdana" w:cs="Tahoma"/>
          <w:sz w:val="18"/>
          <w:szCs w:val="18"/>
        </w:rPr>
        <w:t xml:space="preserve">Engineer in </w:t>
      </w:r>
      <w:r>
        <w:rPr>
          <w:rFonts w:ascii="Verdana" w:hAnsi="Verdana" w:cs="Tahoma"/>
          <w:b/>
          <w:sz w:val="18"/>
          <w:szCs w:val="18"/>
        </w:rPr>
        <w:t>I</w:t>
      </w:r>
      <w:r w:rsidRPr="00315B68">
        <w:rPr>
          <w:rFonts w:ascii="Verdana" w:hAnsi="Verdana" w:cs="Tahoma"/>
          <w:b/>
          <w:sz w:val="18"/>
          <w:szCs w:val="18"/>
        </w:rPr>
        <w:t>NOC Da</w:t>
      </w:r>
      <w:r w:rsidRPr="00315B68">
        <w:rPr>
          <w:rFonts w:ascii="Verdana" w:hAnsi="Verdana" w:cs="Tahoma"/>
          <w:b/>
          <w:sz w:val="18"/>
          <w:szCs w:val="18"/>
        </w:rPr>
        <w:t>t</w:t>
      </w:r>
      <w:r w:rsidRPr="00315B68">
        <w:rPr>
          <w:rFonts w:ascii="Verdana" w:hAnsi="Verdana" w:cs="Tahoma"/>
          <w:b/>
          <w:sz w:val="18"/>
          <w:szCs w:val="18"/>
        </w:rPr>
        <w:t>acenter</w:t>
      </w:r>
      <w:r w:rsidRPr="00315B68">
        <w:rPr>
          <w:rFonts w:ascii="Verdana" w:hAnsi="Verdana" w:cs="Tahoma"/>
          <w:b/>
          <w:sz w:val="18"/>
          <w:szCs w:val="18"/>
        </w:rPr>
        <w:t xml:space="preserve"> of Reliance</w:t>
      </w:r>
      <w:r w:rsidRPr="00E107A2">
        <w:rPr>
          <w:rFonts w:ascii="Verdana" w:hAnsi="Verdana" w:cs="Tahoma"/>
          <w:b/>
          <w:sz w:val="18"/>
          <w:szCs w:val="18"/>
        </w:rPr>
        <w:t>Jio</w:t>
      </w:r>
      <w:r w:rsidRPr="00315B68">
        <w:rPr>
          <w:rFonts w:ascii="Verdana" w:hAnsi="Verdana" w:cs="Tahoma"/>
          <w:sz w:val="18"/>
          <w:szCs w:val="18"/>
        </w:rPr>
        <w:t>since  27</w:t>
      </w:r>
      <w:r w:rsidRPr="00315B68">
        <w:rPr>
          <w:rFonts w:ascii="Verdana" w:hAnsi="Verdana" w:cs="Tahoma"/>
          <w:sz w:val="18"/>
          <w:szCs w:val="18"/>
        </w:rPr>
        <w:t>-10</w:t>
      </w:r>
      <w:r w:rsidRPr="00315B68">
        <w:rPr>
          <w:rFonts w:ascii="Verdana" w:hAnsi="Verdana" w:cs="Tahoma"/>
          <w:sz w:val="18"/>
          <w:szCs w:val="18"/>
        </w:rPr>
        <w:t>-2014</w:t>
      </w:r>
      <w:r>
        <w:rPr>
          <w:rFonts w:ascii="Verdana" w:hAnsi="Verdana" w:cs="Tahoma"/>
          <w:sz w:val="18"/>
          <w:szCs w:val="18"/>
        </w:rPr>
        <w:t xml:space="preserve">to </w:t>
      </w:r>
      <w:r>
        <w:rPr>
          <w:rFonts w:ascii="Verdana" w:hAnsi="Verdana" w:cs="Tahoma"/>
          <w:sz w:val="18"/>
          <w:szCs w:val="18"/>
        </w:rPr>
        <w:t>30-04-2016</w:t>
      </w:r>
    </w:p>
    <w:p w:rsidR="00DC5D03" w:rsidRPr="00315B68" w:rsidRDefault="00402811" w:rsidP="005D7881">
      <w:pPr>
        <w:jc w:val="both"/>
        <w:rPr>
          <w:rFonts w:ascii="Verdana" w:hAnsi="Verdana" w:cs="Tahoma"/>
          <w:sz w:val="18"/>
          <w:szCs w:val="18"/>
        </w:rPr>
      </w:pPr>
    </w:p>
    <w:p w:rsidR="00DC5D03" w:rsidRPr="00315B68" w:rsidRDefault="00402811" w:rsidP="005D7881">
      <w:pPr>
        <w:jc w:val="both"/>
        <w:rPr>
          <w:rFonts w:ascii="Verdana" w:hAnsi="Verdana" w:cs="Tahoma"/>
          <w:sz w:val="18"/>
          <w:szCs w:val="18"/>
        </w:rPr>
      </w:pPr>
      <w:proofErr w:type="gramStart"/>
      <w:r w:rsidRPr="00315B68">
        <w:rPr>
          <w:rFonts w:ascii="Verdana" w:hAnsi="Verdana" w:cs="Tahoma"/>
          <w:b/>
          <w:sz w:val="18"/>
          <w:szCs w:val="18"/>
        </w:rPr>
        <w:t xml:space="preserve">Configuration </w:t>
      </w:r>
      <w:r w:rsidRPr="00315B68">
        <w:rPr>
          <w:rFonts w:ascii="Verdana" w:hAnsi="Verdana" w:cs="Tahoma"/>
          <w:b/>
          <w:sz w:val="18"/>
          <w:szCs w:val="18"/>
        </w:rPr>
        <w:t>,</w:t>
      </w:r>
      <w:r w:rsidRPr="00315B68">
        <w:rPr>
          <w:rFonts w:ascii="Verdana" w:hAnsi="Verdana" w:cs="Tahoma"/>
          <w:b/>
          <w:sz w:val="18"/>
          <w:szCs w:val="18"/>
        </w:rPr>
        <w:t>Integration</w:t>
      </w:r>
      <w:proofErr w:type="gramEnd"/>
      <w:r w:rsidRPr="00315B68">
        <w:rPr>
          <w:rFonts w:ascii="Verdana" w:hAnsi="Verdana" w:cs="Tahoma"/>
          <w:b/>
          <w:sz w:val="18"/>
          <w:szCs w:val="18"/>
        </w:rPr>
        <w:t xml:space="preserve"> </w:t>
      </w:r>
      <w:r w:rsidRPr="00315B68">
        <w:rPr>
          <w:rFonts w:ascii="Verdana" w:hAnsi="Verdana" w:cs="Tahoma"/>
          <w:b/>
          <w:sz w:val="18"/>
          <w:szCs w:val="18"/>
        </w:rPr>
        <w:t xml:space="preserve">, </w:t>
      </w:r>
      <w:r w:rsidRPr="00315B68">
        <w:rPr>
          <w:rFonts w:ascii="Verdana" w:hAnsi="Verdana" w:cs="Tahoma"/>
          <w:b/>
          <w:sz w:val="18"/>
          <w:szCs w:val="18"/>
        </w:rPr>
        <w:t>Troubleshooting</w:t>
      </w:r>
      <w:r w:rsidRPr="00315B68">
        <w:rPr>
          <w:rFonts w:ascii="Verdana" w:hAnsi="Verdana" w:cs="Tahoma"/>
          <w:b/>
          <w:sz w:val="18"/>
          <w:szCs w:val="18"/>
        </w:rPr>
        <w:t>&amp;</w:t>
      </w:r>
      <w:r w:rsidRPr="00315B68">
        <w:rPr>
          <w:rFonts w:ascii="Verdana" w:hAnsi="Verdana" w:cs="Tahoma"/>
          <w:b/>
          <w:sz w:val="18"/>
          <w:szCs w:val="18"/>
        </w:rPr>
        <w:t>Maintains</w:t>
      </w:r>
      <w:r w:rsidRPr="00315B68">
        <w:rPr>
          <w:rFonts w:ascii="Verdana" w:hAnsi="Verdana" w:cs="Tahoma"/>
          <w:sz w:val="18"/>
          <w:szCs w:val="18"/>
        </w:rPr>
        <w:t xml:space="preserve">of </w:t>
      </w:r>
      <w:r w:rsidRPr="00315B68">
        <w:rPr>
          <w:rFonts w:ascii="Verdana" w:hAnsi="Verdana" w:cs="Tahoma"/>
          <w:sz w:val="18"/>
          <w:szCs w:val="18"/>
        </w:rPr>
        <w:t>Cisco ASR Router 901, AS</w:t>
      </w:r>
      <w:r w:rsidRPr="00315B68">
        <w:rPr>
          <w:rFonts w:ascii="Verdana" w:hAnsi="Verdana" w:cs="Tahoma"/>
          <w:sz w:val="18"/>
          <w:szCs w:val="18"/>
        </w:rPr>
        <w:t xml:space="preserve">R </w:t>
      </w:r>
      <w:r w:rsidRPr="00315B68">
        <w:rPr>
          <w:rFonts w:ascii="Verdana" w:hAnsi="Verdana" w:cs="Tahoma"/>
          <w:sz w:val="18"/>
          <w:szCs w:val="18"/>
        </w:rPr>
        <w:t>920</w:t>
      </w:r>
      <w:r w:rsidRPr="00315B68">
        <w:rPr>
          <w:rFonts w:ascii="Verdana" w:hAnsi="Verdana" w:cs="Tahoma"/>
          <w:sz w:val="18"/>
          <w:szCs w:val="18"/>
        </w:rPr>
        <w:t>i</w:t>
      </w:r>
      <w:r w:rsidRPr="00315B68">
        <w:rPr>
          <w:rFonts w:ascii="Verdana" w:hAnsi="Verdana" w:cs="Tahoma"/>
          <w:sz w:val="18"/>
          <w:szCs w:val="18"/>
        </w:rPr>
        <w:t>,</w:t>
      </w:r>
      <w:r w:rsidRPr="00315B68">
        <w:rPr>
          <w:rFonts w:ascii="Verdana" w:hAnsi="Verdana" w:cs="Tahoma"/>
          <w:sz w:val="18"/>
          <w:szCs w:val="18"/>
        </w:rPr>
        <w:t xml:space="preserve"> ASR 920o,</w:t>
      </w:r>
      <w:r w:rsidRPr="00315B68">
        <w:rPr>
          <w:rFonts w:ascii="Verdana" w:hAnsi="Verdana" w:cs="Tahoma"/>
          <w:sz w:val="18"/>
          <w:szCs w:val="18"/>
        </w:rPr>
        <w:t xml:space="preserve">ASR 903 , </w:t>
      </w:r>
      <w:r w:rsidRPr="00315B68">
        <w:rPr>
          <w:rFonts w:ascii="Verdana" w:hAnsi="Verdana" w:cs="Tahoma"/>
          <w:sz w:val="18"/>
          <w:szCs w:val="18"/>
        </w:rPr>
        <w:t xml:space="preserve">ASR </w:t>
      </w:r>
      <w:r w:rsidRPr="00315B68">
        <w:rPr>
          <w:rFonts w:ascii="Verdana" w:hAnsi="Verdana" w:cs="Tahoma"/>
          <w:sz w:val="18"/>
          <w:szCs w:val="18"/>
        </w:rPr>
        <w:t>901</w:t>
      </w:r>
      <w:r w:rsidRPr="00315B68">
        <w:rPr>
          <w:rFonts w:ascii="Verdana" w:hAnsi="Verdana" w:cs="Tahoma"/>
          <w:sz w:val="18"/>
          <w:szCs w:val="18"/>
        </w:rPr>
        <w:t>0,</w:t>
      </w:r>
      <w:r w:rsidRPr="00315B68">
        <w:rPr>
          <w:rFonts w:ascii="Verdana" w:hAnsi="Verdana" w:cs="Tahoma"/>
          <w:sz w:val="18"/>
          <w:szCs w:val="18"/>
        </w:rPr>
        <w:t>ASR 9912</w:t>
      </w:r>
      <w:r>
        <w:rPr>
          <w:rFonts w:ascii="Verdana" w:hAnsi="Verdana" w:cs="Tahoma"/>
          <w:sz w:val="18"/>
          <w:szCs w:val="18"/>
        </w:rPr>
        <w:t xml:space="preserve"> , </w:t>
      </w:r>
      <w:r w:rsidRPr="00CD1328">
        <w:rPr>
          <w:rFonts w:ascii="Arial" w:hAnsi="Arial" w:cs="Arial"/>
          <w:sz w:val="18"/>
          <w:szCs w:val="18"/>
          <w:shd w:val="clear" w:color="auto" w:fill="FFFFFF"/>
        </w:rPr>
        <w:t>ASR 1002x</w:t>
      </w:r>
      <w:r>
        <w:rPr>
          <w:rFonts w:ascii="Arial" w:hAnsi="Arial" w:cs="Arial"/>
          <w:sz w:val="18"/>
          <w:szCs w:val="18"/>
          <w:shd w:val="clear" w:color="auto" w:fill="FFFFFF"/>
        </w:rPr>
        <w:t>, IPSLA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,  ASR </w:t>
      </w:r>
    </w:p>
    <w:p w:rsidR="00DC5D03" w:rsidRPr="00380934" w:rsidRDefault="00402811" w:rsidP="005D7881">
      <w:pPr>
        <w:jc w:val="both"/>
        <w:rPr>
          <w:rFonts w:ascii="Verdana" w:hAnsi="Verdana" w:cs="Tahoma"/>
          <w:sz w:val="18"/>
          <w:szCs w:val="18"/>
        </w:rPr>
      </w:pPr>
      <w:proofErr w:type="gramStart"/>
      <w:r w:rsidRPr="00315B68">
        <w:rPr>
          <w:rFonts w:ascii="Verdana" w:hAnsi="Verdana" w:cs="Tahoma"/>
          <w:sz w:val="18"/>
          <w:szCs w:val="18"/>
        </w:rPr>
        <w:t>Configure ,</w:t>
      </w:r>
      <w:proofErr w:type="gramEnd"/>
      <w:r w:rsidRPr="00315B68">
        <w:rPr>
          <w:rFonts w:ascii="Verdana" w:hAnsi="Verdana" w:cs="Tahoma"/>
          <w:sz w:val="18"/>
          <w:szCs w:val="18"/>
        </w:rPr>
        <w:t xml:space="preserve"> Maintain </w:t>
      </w:r>
      <w:r w:rsidRPr="00315B68">
        <w:rPr>
          <w:rFonts w:ascii="Verdana" w:hAnsi="Verdana" w:cs="Tahoma"/>
          <w:sz w:val="18"/>
          <w:szCs w:val="18"/>
        </w:rPr>
        <w:t xml:space="preserve">&amp; Trouble shooting </w:t>
      </w:r>
      <w:r w:rsidRPr="00315B68">
        <w:rPr>
          <w:rFonts w:ascii="Verdana" w:hAnsi="Verdana" w:cs="Tahoma"/>
          <w:sz w:val="18"/>
          <w:szCs w:val="18"/>
        </w:rPr>
        <w:t>ISIS</w:t>
      </w:r>
      <w:r w:rsidRPr="00315B68">
        <w:rPr>
          <w:rFonts w:ascii="Verdana" w:hAnsi="Verdana" w:cs="Tahoma"/>
          <w:sz w:val="18"/>
          <w:szCs w:val="18"/>
        </w:rPr>
        <w:t>, MPLS , BGP routing protocol</w:t>
      </w:r>
    </w:p>
    <w:p w:rsidR="00F556EA" w:rsidRPr="00315B68" w:rsidRDefault="00402811" w:rsidP="00F556EA">
      <w:pPr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 xml:space="preserve">Firewall – ASA -5520, </w:t>
      </w:r>
      <w:r w:rsidRPr="00315B68">
        <w:rPr>
          <w:rFonts w:ascii="Verdana" w:hAnsi="Verdana" w:cs="Arial"/>
          <w:color w:val="000000"/>
          <w:sz w:val="18"/>
          <w:szCs w:val="18"/>
        </w:rPr>
        <w:t>Cisco ASA-X Series</w:t>
      </w:r>
      <w:r>
        <w:rPr>
          <w:rFonts w:ascii="Verdana" w:hAnsi="Verdana" w:cs="Arial"/>
          <w:color w:val="000000"/>
          <w:sz w:val="18"/>
          <w:szCs w:val="18"/>
        </w:rPr>
        <w:t xml:space="preserve">, </w:t>
      </w:r>
    </w:p>
    <w:p w:rsidR="00F556EA" w:rsidRPr="00315B68" w:rsidRDefault="00402811" w:rsidP="00F556EA">
      <w:pPr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 xml:space="preserve">Load balancing- F5 Load </w:t>
      </w:r>
      <w:r w:rsidRPr="00315B68">
        <w:rPr>
          <w:rFonts w:ascii="Verdana" w:hAnsi="Verdana" w:cs="Tahoma"/>
          <w:sz w:val="18"/>
          <w:szCs w:val="18"/>
        </w:rPr>
        <w:t>Balancing</w:t>
      </w:r>
      <w:r>
        <w:rPr>
          <w:rFonts w:ascii="Verdana" w:hAnsi="Verdana" w:cs="Tahoma"/>
          <w:sz w:val="18"/>
          <w:szCs w:val="18"/>
        </w:rPr>
        <w:t xml:space="preserve"> 2000 </w:t>
      </w:r>
      <w:proofErr w:type="gramStart"/>
      <w:r>
        <w:rPr>
          <w:rFonts w:ascii="Verdana" w:hAnsi="Verdana" w:cs="Tahoma"/>
          <w:sz w:val="18"/>
          <w:szCs w:val="18"/>
        </w:rPr>
        <w:t>Series ,</w:t>
      </w:r>
      <w:proofErr w:type="gramEnd"/>
      <w:r>
        <w:rPr>
          <w:rFonts w:ascii="Verdana" w:hAnsi="Verdana" w:cs="Tahoma"/>
          <w:sz w:val="18"/>
          <w:szCs w:val="18"/>
        </w:rPr>
        <w:t xml:space="preserve"> CGNET  (VIPRON C2400)</w:t>
      </w:r>
      <w:r>
        <w:rPr>
          <w:rFonts w:ascii="Verdana" w:hAnsi="Verdana" w:cs="Tahoma"/>
          <w:sz w:val="18"/>
          <w:szCs w:val="18"/>
        </w:rPr>
        <w:t xml:space="preserve"> - </w:t>
      </w:r>
      <w:r>
        <w:rPr>
          <w:rFonts w:ascii="Verdana" w:hAnsi="Verdana" w:cs="Tahoma"/>
          <w:sz w:val="18"/>
          <w:szCs w:val="18"/>
        </w:rPr>
        <w:t xml:space="preserve"> F5</w:t>
      </w:r>
    </w:p>
    <w:p w:rsidR="006E184A" w:rsidRDefault="00402811" w:rsidP="006E184A">
      <w:pPr>
        <w:pStyle w:val="BodyText"/>
        <w:suppressAutoHyphens w:val="0"/>
        <w:autoSpaceDN w:val="0"/>
        <w:rPr>
          <w:rFonts w:ascii="Verdana" w:hAnsi="Verdana" w:cs="Tahoma"/>
          <w:sz w:val="18"/>
          <w:szCs w:val="18"/>
        </w:rPr>
      </w:pPr>
      <w:proofErr w:type="gramStart"/>
      <w:r w:rsidRPr="00315B68">
        <w:rPr>
          <w:rFonts w:ascii="Verdana" w:hAnsi="Verdana" w:cs="Tahoma"/>
          <w:sz w:val="18"/>
          <w:szCs w:val="18"/>
        </w:rPr>
        <w:t>Nexus :</w:t>
      </w:r>
      <w:proofErr w:type="gramEnd"/>
      <w:r w:rsidRPr="00315B68">
        <w:rPr>
          <w:rFonts w:ascii="Verdana" w:hAnsi="Verdana" w:cs="Tahoma"/>
          <w:sz w:val="18"/>
          <w:szCs w:val="18"/>
        </w:rPr>
        <w:t xml:space="preserve"> Installation , configuration , &amp; Troubleshooting , Nexus 7010 ,</w:t>
      </w:r>
      <w:r>
        <w:rPr>
          <w:rFonts w:ascii="Arial" w:hAnsi="Arial" w:cs="Arial"/>
          <w:sz w:val="18"/>
          <w:szCs w:val="18"/>
          <w:shd w:val="clear" w:color="auto" w:fill="FFFFFF"/>
        </w:rPr>
        <w:t>Nexus 5K</w:t>
      </w:r>
      <w:r>
        <w:rPr>
          <w:rFonts w:ascii="Verdana" w:hAnsi="Verdana" w:cs="Tahoma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Nexus 7710 , </w:t>
      </w:r>
      <w:r w:rsidRPr="00315B68">
        <w:rPr>
          <w:rFonts w:ascii="Verdana" w:hAnsi="Verdana" w:cs="Tahoma"/>
          <w:sz w:val="18"/>
          <w:szCs w:val="18"/>
        </w:rPr>
        <w:t xml:space="preserve">Nexus </w:t>
      </w:r>
      <w:r w:rsidRPr="00315B68">
        <w:rPr>
          <w:rFonts w:ascii="Verdana" w:hAnsi="Verdana" w:cs="Tahoma"/>
          <w:sz w:val="18"/>
          <w:szCs w:val="18"/>
        </w:rPr>
        <w:t>3172</w:t>
      </w:r>
      <w:r w:rsidRPr="00315B68">
        <w:rPr>
          <w:rFonts w:ascii="Verdana" w:hAnsi="Verdana" w:cs="Tahoma"/>
          <w:sz w:val="18"/>
          <w:szCs w:val="18"/>
        </w:rPr>
        <w:t>, Nexus 3048</w:t>
      </w:r>
      <w:r w:rsidRPr="00315B68">
        <w:rPr>
          <w:rFonts w:ascii="Verdana" w:hAnsi="Verdana" w:cs="Tahoma"/>
          <w:sz w:val="18"/>
          <w:szCs w:val="18"/>
        </w:rPr>
        <w:t xml:space="preserve">T, </w:t>
      </w:r>
    </w:p>
    <w:p w:rsidR="0088658B" w:rsidRDefault="00402811" w:rsidP="006E184A">
      <w:pPr>
        <w:pStyle w:val="BodyText"/>
        <w:suppressAutoHyphens w:val="0"/>
        <w:autoSpaceDN w:val="0"/>
        <w:rPr>
          <w:rFonts w:ascii="Verdana" w:hAnsi="Verdana" w:cs="Tahoma"/>
          <w:sz w:val="18"/>
          <w:szCs w:val="18"/>
        </w:rPr>
      </w:pPr>
    </w:p>
    <w:p w:rsidR="0088658B" w:rsidRDefault="00402811" w:rsidP="006E184A">
      <w:pPr>
        <w:pStyle w:val="BodyText"/>
        <w:suppressAutoHyphens w:val="0"/>
        <w:autoSpaceDN w:val="0"/>
        <w:rPr>
          <w:rFonts w:ascii="Verdana" w:hAnsi="Verdana" w:cs="Tahoma"/>
          <w:sz w:val="18"/>
          <w:szCs w:val="18"/>
        </w:rPr>
      </w:pPr>
    </w:p>
    <w:p w:rsidR="00582FEF" w:rsidRPr="00315B68" w:rsidRDefault="00402811" w:rsidP="006E184A">
      <w:pPr>
        <w:pStyle w:val="BodyText"/>
        <w:suppressAutoHyphens w:val="0"/>
        <w:autoSpaceDN w:val="0"/>
        <w:rPr>
          <w:rFonts w:ascii="Verdana" w:hAnsi="Verdana" w:cs="Tahoma"/>
          <w:sz w:val="18"/>
          <w:szCs w:val="18"/>
        </w:rPr>
      </w:pPr>
    </w:p>
    <w:p w:rsidR="00F556EA" w:rsidRPr="00315B68" w:rsidRDefault="00402811" w:rsidP="00F556EA">
      <w:pPr>
        <w:jc w:val="both"/>
        <w:rPr>
          <w:rFonts w:ascii="Verdana" w:hAnsi="Verdana" w:cs="Tahoma"/>
          <w:sz w:val="18"/>
          <w:szCs w:val="18"/>
        </w:rPr>
      </w:pPr>
    </w:p>
    <w:p w:rsidR="00F556EA" w:rsidRPr="00315B68" w:rsidRDefault="00402811" w:rsidP="00F556EA">
      <w:pPr>
        <w:jc w:val="both"/>
        <w:rPr>
          <w:rFonts w:ascii="Verdana" w:hAnsi="Verdana" w:cs="Tahoma"/>
          <w:sz w:val="18"/>
          <w:szCs w:val="18"/>
        </w:rPr>
      </w:pPr>
    </w:p>
    <w:p w:rsidR="00A45DAE" w:rsidRPr="00315B68" w:rsidRDefault="00402811" w:rsidP="005D7881">
      <w:pPr>
        <w:jc w:val="both"/>
        <w:rPr>
          <w:rFonts w:ascii="Verdana" w:hAnsi="Verdana" w:cs="Tahoma"/>
          <w:sz w:val="18"/>
          <w:szCs w:val="18"/>
        </w:rPr>
      </w:pPr>
    </w:p>
    <w:p w:rsidR="00A45DAE" w:rsidRPr="00315B68" w:rsidRDefault="00402811" w:rsidP="00A45DAE">
      <w:pPr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 xml:space="preserve">Worked on </w:t>
      </w:r>
      <w:r w:rsidRPr="00315B68">
        <w:rPr>
          <w:rFonts w:ascii="Verdana" w:hAnsi="Verdana" w:cs="Tahoma"/>
          <w:b/>
          <w:bCs/>
          <w:snapToGrid w:val="0"/>
          <w:sz w:val="18"/>
          <w:szCs w:val="18"/>
        </w:rPr>
        <w:t>Reliance 4G</w:t>
      </w:r>
      <w:r w:rsidRPr="00315B68">
        <w:rPr>
          <w:rFonts w:ascii="Verdana" w:hAnsi="Verdana" w:cs="Tahoma"/>
          <w:sz w:val="18"/>
          <w:szCs w:val="18"/>
        </w:rPr>
        <w:t xml:space="preserve">Project on behalf of </w:t>
      </w:r>
      <w:r w:rsidRPr="004210AE">
        <w:rPr>
          <w:rFonts w:ascii="Verdana" w:hAnsi="Verdana" w:cs="Tahoma"/>
          <w:b/>
          <w:sz w:val="18"/>
          <w:szCs w:val="18"/>
        </w:rPr>
        <w:t>GreenMind Technologies pvt ltd</w:t>
      </w:r>
      <w:r w:rsidRPr="00315B68">
        <w:rPr>
          <w:rFonts w:ascii="Verdana" w:hAnsi="Verdana" w:cs="Tahoma"/>
          <w:sz w:val="18"/>
          <w:szCs w:val="18"/>
        </w:rPr>
        <w:t xml:space="preserve"> as Sr. Network Engineer in </w:t>
      </w:r>
      <w:r w:rsidRPr="00315B68">
        <w:rPr>
          <w:rFonts w:ascii="Verdana" w:hAnsi="Verdana" w:cs="Tahoma"/>
          <w:b/>
          <w:sz w:val="18"/>
          <w:szCs w:val="18"/>
        </w:rPr>
        <w:t>iNOC Da</w:t>
      </w:r>
      <w:r w:rsidRPr="00315B68">
        <w:rPr>
          <w:rFonts w:ascii="Verdana" w:hAnsi="Verdana" w:cs="Tahoma"/>
          <w:b/>
          <w:sz w:val="18"/>
          <w:szCs w:val="18"/>
        </w:rPr>
        <w:t>t</w:t>
      </w:r>
      <w:r w:rsidRPr="00315B68">
        <w:rPr>
          <w:rFonts w:ascii="Verdana" w:hAnsi="Verdana" w:cs="Tahoma"/>
          <w:b/>
          <w:sz w:val="18"/>
          <w:szCs w:val="18"/>
        </w:rPr>
        <w:t>acenter of Reliance</w:t>
      </w:r>
      <w:r w:rsidRPr="00315B68">
        <w:rPr>
          <w:rFonts w:ascii="Verdana" w:hAnsi="Verdana" w:cs="Tahoma"/>
          <w:sz w:val="18"/>
          <w:szCs w:val="18"/>
        </w:rPr>
        <w:t>since 23-08-2014 since 22-10-2</w:t>
      </w:r>
      <w:r w:rsidRPr="00315B68">
        <w:rPr>
          <w:rFonts w:ascii="Verdana" w:hAnsi="Verdana" w:cs="Tahoma"/>
          <w:sz w:val="18"/>
          <w:szCs w:val="18"/>
        </w:rPr>
        <w:t>0</w:t>
      </w:r>
      <w:r w:rsidRPr="00315B68">
        <w:rPr>
          <w:rFonts w:ascii="Verdana" w:hAnsi="Verdana" w:cs="Tahoma"/>
          <w:sz w:val="18"/>
          <w:szCs w:val="18"/>
        </w:rPr>
        <w:t>14</w:t>
      </w:r>
    </w:p>
    <w:p w:rsidR="00A45DAE" w:rsidRPr="00315B68" w:rsidRDefault="00402811" w:rsidP="00A45DAE">
      <w:pPr>
        <w:jc w:val="both"/>
        <w:rPr>
          <w:rFonts w:ascii="Verdana" w:hAnsi="Verdana" w:cs="Tahoma"/>
          <w:sz w:val="18"/>
          <w:szCs w:val="18"/>
        </w:rPr>
      </w:pPr>
    </w:p>
    <w:p w:rsidR="00A45DAE" w:rsidRPr="00315B68" w:rsidRDefault="00402811" w:rsidP="00A45DAE">
      <w:pPr>
        <w:jc w:val="both"/>
        <w:rPr>
          <w:rFonts w:ascii="Verdana" w:hAnsi="Verdana" w:cs="Tahoma"/>
          <w:sz w:val="18"/>
          <w:szCs w:val="18"/>
        </w:rPr>
      </w:pPr>
      <w:proofErr w:type="gramStart"/>
      <w:r w:rsidRPr="00315B68">
        <w:rPr>
          <w:rFonts w:ascii="Verdana" w:hAnsi="Verdana" w:cs="Tahoma"/>
          <w:b/>
          <w:sz w:val="18"/>
          <w:szCs w:val="18"/>
        </w:rPr>
        <w:t>Configuration ,Integration</w:t>
      </w:r>
      <w:proofErr w:type="gramEnd"/>
      <w:r w:rsidRPr="00315B68">
        <w:rPr>
          <w:rFonts w:ascii="Verdana" w:hAnsi="Verdana" w:cs="Tahoma"/>
          <w:b/>
          <w:sz w:val="18"/>
          <w:szCs w:val="18"/>
        </w:rPr>
        <w:t xml:space="preserve"> Troubleshooting &amp; Maintains</w:t>
      </w:r>
      <w:r w:rsidRPr="00315B68">
        <w:rPr>
          <w:rFonts w:ascii="Verdana" w:hAnsi="Verdana" w:cs="Tahoma"/>
          <w:sz w:val="18"/>
          <w:szCs w:val="18"/>
        </w:rPr>
        <w:t xml:space="preserve"> Cisco ASR Router 901, ASR 920, ASR 9000,ASR 9100</w:t>
      </w:r>
      <w:r>
        <w:rPr>
          <w:rFonts w:ascii="Verdana" w:hAnsi="Verdana" w:cs="Tahoma"/>
          <w:sz w:val="18"/>
          <w:szCs w:val="18"/>
        </w:rPr>
        <w:t>, ASR 9006</w:t>
      </w:r>
    </w:p>
    <w:p w:rsidR="00A45DAE" w:rsidRPr="00315B68" w:rsidRDefault="00402811" w:rsidP="00A45DAE">
      <w:pPr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Configure &amp; Maintain ISIS</w:t>
      </w:r>
      <w:r w:rsidRPr="00315B68">
        <w:rPr>
          <w:rFonts w:ascii="Verdana" w:hAnsi="Verdana" w:cs="Tahoma"/>
          <w:sz w:val="18"/>
          <w:szCs w:val="18"/>
        </w:rPr>
        <w:t>, MPLS</w:t>
      </w:r>
      <w:r w:rsidRPr="00315B68">
        <w:rPr>
          <w:rFonts w:ascii="Verdana" w:hAnsi="Verdana" w:cs="Tahoma"/>
          <w:sz w:val="18"/>
          <w:szCs w:val="18"/>
        </w:rPr>
        <w:t>, BGP routing protoco</w:t>
      </w:r>
      <w:r w:rsidRPr="00315B68">
        <w:rPr>
          <w:rFonts w:ascii="Verdana" w:hAnsi="Verdana" w:cs="Tahoma"/>
          <w:sz w:val="18"/>
          <w:szCs w:val="18"/>
        </w:rPr>
        <w:t>l</w:t>
      </w:r>
    </w:p>
    <w:p w:rsidR="00565853" w:rsidRPr="00315B68" w:rsidRDefault="00402811" w:rsidP="00565853">
      <w:pPr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Firewall – ASA -551</w:t>
      </w:r>
      <w:r w:rsidRPr="00315B68">
        <w:rPr>
          <w:rFonts w:ascii="Verdana" w:hAnsi="Verdana" w:cs="Tahoma"/>
          <w:sz w:val="18"/>
          <w:szCs w:val="18"/>
        </w:rPr>
        <w:t>0</w:t>
      </w:r>
      <w:r w:rsidRPr="00315B68">
        <w:rPr>
          <w:rFonts w:ascii="Verdana" w:hAnsi="Verdana" w:cs="Tahoma"/>
          <w:sz w:val="18"/>
          <w:szCs w:val="18"/>
        </w:rPr>
        <w:t xml:space="preserve">, </w:t>
      </w:r>
      <w:r w:rsidRPr="00315B68">
        <w:rPr>
          <w:rFonts w:ascii="Verdana" w:hAnsi="Verdana" w:cs="Arial"/>
          <w:color w:val="000000"/>
          <w:sz w:val="18"/>
          <w:szCs w:val="18"/>
        </w:rPr>
        <w:t>Cisco ASA-X Series</w:t>
      </w:r>
      <w:r>
        <w:rPr>
          <w:rFonts w:ascii="Verdana" w:hAnsi="Verdana" w:cs="Arial"/>
          <w:color w:val="000000"/>
          <w:sz w:val="18"/>
          <w:szCs w:val="18"/>
        </w:rPr>
        <w:t xml:space="preserve">, </w:t>
      </w:r>
      <w:r>
        <w:rPr>
          <w:rFonts w:ascii="Verdana" w:hAnsi="Verdana" w:cs="Tahoma"/>
          <w:sz w:val="18"/>
          <w:szCs w:val="18"/>
        </w:rPr>
        <w:t>ASA -552</w:t>
      </w:r>
      <w:r>
        <w:rPr>
          <w:rFonts w:ascii="Verdana" w:hAnsi="Verdana" w:cs="Tahoma"/>
          <w:sz w:val="18"/>
          <w:szCs w:val="18"/>
        </w:rPr>
        <w:t xml:space="preserve">0 </w:t>
      </w:r>
    </w:p>
    <w:p w:rsidR="00565853" w:rsidRPr="00315B68" w:rsidRDefault="00402811" w:rsidP="00565853">
      <w:pPr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Load balancing- F5 Load Balancing</w:t>
      </w:r>
    </w:p>
    <w:p w:rsidR="00D964C6" w:rsidRPr="00315B68" w:rsidRDefault="00402811" w:rsidP="00D964C6">
      <w:pPr>
        <w:pStyle w:val="BodyText"/>
        <w:suppressAutoHyphens w:val="0"/>
        <w:autoSpaceDN w:val="0"/>
        <w:rPr>
          <w:rFonts w:ascii="Verdana" w:hAnsi="Verdana" w:cs="Tahoma"/>
          <w:sz w:val="18"/>
          <w:szCs w:val="18"/>
        </w:rPr>
      </w:pPr>
      <w:proofErr w:type="gramStart"/>
      <w:r w:rsidRPr="00315B68">
        <w:rPr>
          <w:rFonts w:ascii="Verdana" w:hAnsi="Verdana" w:cs="Tahoma"/>
          <w:sz w:val="18"/>
          <w:szCs w:val="18"/>
        </w:rPr>
        <w:t>Nexus :</w:t>
      </w:r>
      <w:proofErr w:type="gramEnd"/>
      <w:r w:rsidRPr="00315B68">
        <w:rPr>
          <w:rFonts w:ascii="Verdana" w:hAnsi="Verdana" w:cs="Tahoma"/>
          <w:sz w:val="18"/>
          <w:szCs w:val="18"/>
        </w:rPr>
        <w:t xml:space="preserve"> Installation , configuration , &amp; Troubleshooting , Nexus 7010 ,  Nexus 3172, Nexus 3048T, </w:t>
      </w:r>
    </w:p>
    <w:p w:rsidR="0046391D" w:rsidRPr="00315B68" w:rsidRDefault="00402811" w:rsidP="00A45DAE">
      <w:pPr>
        <w:jc w:val="both"/>
        <w:rPr>
          <w:rFonts w:ascii="Verdana" w:hAnsi="Verdana" w:cs="Tahoma"/>
          <w:sz w:val="18"/>
          <w:szCs w:val="18"/>
        </w:rPr>
      </w:pPr>
    </w:p>
    <w:p w:rsidR="00C82198" w:rsidRPr="00315B68" w:rsidRDefault="00402811" w:rsidP="005D7881">
      <w:pPr>
        <w:jc w:val="both"/>
        <w:rPr>
          <w:rFonts w:ascii="Verdana" w:hAnsi="Verdana" w:cs="Tahoma"/>
          <w:sz w:val="20"/>
          <w:szCs w:val="20"/>
        </w:rPr>
      </w:pPr>
    </w:p>
    <w:p w:rsidR="00DC5D03" w:rsidRPr="00315B68" w:rsidRDefault="00402811" w:rsidP="005D7881">
      <w:pPr>
        <w:jc w:val="both"/>
        <w:rPr>
          <w:rFonts w:ascii="Verdana" w:hAnsi="Verdana" w:cs="Tahoma"/>
          <w:sz w:val="20"/>
          <w:szCs w:val="20"/>
        </w:rPr>
      </w:pPr>
    </w:p>
    <w:p w:rsidR="00453DA7" w:rsidRPr="00315B68" w:rsidRDefault="00402811">
      <w:pPr>
        <w:jc w:val="both"/>
        <w:rPr>
          <w:rFonts w:ascii="Verdana" w:hAnsi="Verdana" w:cs="Tahoma"/>
          <w:sz w:val="20"/>
          <w:szCs w:val="20"/>
        </w:rPr>
      </w:pPr>
    </w:p>
    <w:p w:rsidR="00347730" w:rsidRPr="00315B68" w:rsidRDefault="00402811" w:rsidP="00347730">
      <w:pPr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Worked</w:t>
      </w:r>
      <w:r w:rsidRPr="00315B68">
        <w:rPr>
          <w:rFonts w:ascii="Verdana" w:hAnsi="Verdana" w:cs="Tahoma"/>
          <w:sz w:val="18"/>
          <w:szCs w:val="18"/>
        </w:rPr>
        <w:t>on</w:t>
      </w:r>
      <w:r w:rsidRPr="00315B68">
        <w:rPr>
          <w:rFonts w:ascii="Verdana" w:hAnsi="Verdana" w:cs="Tahoma"/>
          <w:b/>
          <w:snapToGrid w:val="0"/>
          <w:sz w:val="18"/>
          <w:szCs w:val="18"/>
        </w:rPr>
        <w:t xml:space="preserve">Department of </w:t>
      </w:r>
      <w:r w:rsidRPr="00315B68">
        <w:rPr>
          <w:rFonts w:ascii="Verdana" w:hAnsi="Verdana" w:cs="Tahoma"/>
          <w:b/>
          <w:bCs/>
          <w:snapToGrid w:val="0"/>
          <w:sz w:val="18"/>
          <w:szCs w:val="18"/>
        </w:rPr>
        <w:t xml:space="preserve">Health &amp; </w:t>
      </w:r>
      <w:proofErr w:type="gramStart"/>
      <w:r w:rsidRPr="00315B68">
        <w:rPr>
          <w:rFonts w:ascii="Verdana" w:hAnsi="Verdana" w:cs="Tahoma"/>
          <w:b/>
          <w:bCs/>
          <w:snapToGrid w:val="0"/>
          <w:sz w:val="18"/>
          <w:szCs w:val="18"/>
        </w:rPr>
        <w:t>W</w:t>
      </w:r>
      <w:r w:rsidRPr="00315B68">
        <w:rPr>
          <w:rFonts w:ascii="Verdana" w:hAnsi="Verdana" w:cs="Tahoma"/>
          <w:b/>
          <w:bCs/>
          <w:snapToGrid w:val="0"/>
          <w:sz w:val="18"/>
          <w:szCs w:val="18"/>
        </w:rPr>
        <w:t xml:space="preserve">elfare </w:t>
      </w:r>
      <w:r w:rsidRPr="00315B68">
        <w:rPr>
          <w:rFonts w:ascii="Verdana" w:hAnsi="Verdana" w:cs="Tahoma"/>
          <w:b/>
          <w:bCs/>
          <w:snapToGrid w:val="0"/>
          <w:sz w:val="18"/>
          <w:szCs w:val="18"/>
        </w:rPr>
        <w:t>,</w:t>
      </w:r>
      <w:proofErr w:type="gramEnd"/>
      <w:r w:rsidRPr="00315B68">
        <w:rPr>
          <w:rFonts w:ascii="Verdana" w:hAnsi="Verdana" w:cs="Tahoma"/>
          <w:b/>
          <w:bCs/>
          <w:snapToGrid w:val="0"/>
          <w:sz w:val="18"/>
          <w:szCs w:val="18"/>
        </w:rPr>
        <w:t xml:space="preserve"> </w:t>
      </w:r>
      <w:r w:rsidRPr="00315B68">
        <w:rPr>
          <w:rFonts w:ascii="Verdana" w:hAnsi="Verdana" w:cs="Tahoma"/>
          <w:b/>
          <w:bCs/>
          <w:snapToGrid w:val="0"/>
          <w:sz w:val="18"/>
          <w:szCs w:val="18"/>
        </w:rPr>
        <w:t>West Bengal</w:t>
      </w:r>
      <w:r w:rsidRPr="00315B68">
        <w:rPr>
          <w:rFonts w:ascii="Verdana" w:hAnsi="Verdana" w:cs="Tahoma"/>
          <w:sz w:val="18"/>
          <w:szCs w:val="18"/>
        </w:rPr>
        <w:t>(</w:t>
      </w:r>
      <w:r w:rsidRPr="00315B68">
        <w:rPr>
          <w:rFonts w:ascii="Verdana" w:hAnsi="Verdana" w:cs="Tahoma"/>
          <w:b/>
          <w:sz w:val="18"/>
          <w:szCs w:val="18"/>
        </w:rPr>
        <w:t>India</w:t>
      </w:r>
      <w:r w:rsidRPr="00315B68">
        <w:rPr>
          <w:rFonts w:ascii="Verdana" w:hAnsi="Verdana" w:cs="Tahoma"/>
          <w:b/>
          <w:sz w:val="18"/>
          <w:szCs w:val="18"/>
        </w:rPr>
        <w:t>)</w:t>
      </w:r>
      <w:r w:rsidRPr="00315B68">
        <w:rPr>
          <w:rFonts w:ascii="Verdana" w:hAnsi="Verdana" w:cs="Tahoma"/>
          <w:sz w:val="18"/>
          <w:szCs w:val="18"/>
        </w:rPr>
        <w:t>Project</w:t>
      </w:r>
      <w:r w:rsidRPr="00315B68">
        <w:rPr>
          <w:rFonts w:ascii="Verdana" w:hAnsi="Verdana" w:cs="Tahoma"/>
          <w:sz w:val="18"/>
          <w:szCs w:val="18"/>
        </w:rPr>
        <w:t xml:space="preserve">on behalf of </w:t>
      </w:r>
      <w:r w:rsidRPr="00315B68">
        <w:rPr>
          <w:rFonts w:ascii="Verdana" w:hAnsi="Verdana" w:cs="Tahoma"/>
          <w:b/>
          <w:sz w:val="18"/>
          <w:szCs w:val="18"/>
        </w:rPr>
        <w:t>PCS Technologies Limited</w:t>
      </w:r>
      <w:r w:rsidRPr="00315B68">
        <w:rPr>
          <w:rFonts w:ascii="Verdana" w:hAnsi="Verdana" w:cs="Tahoma"/>
          <w:sz w:val="18"/>
          <w:szCs w:val="18"/>
        </w:rPr>
        <w:t xml:space="preserve">as </w:t>
      </w:r>
      <w:r w:rsidRPr="00315B68">
        <w:rPr>
          <w:rFonts w:ascii="Verdana" w:hAnsi="Verdana" w:cs="Tahoma"/>
          <w:sz w:val="18"/>
          <w:szCs w:val="18"/>
        </w:rPr>
        <w:t>Sr.</w:t>
      </w:r>
      <w:r w:rsidRPr="00315B68">
        <w:rPr>
          <w:rFonts w:ascii="Verdana" w:hAnsi="Verdana" w:cs="Tahoma"/>
          <w:sz w:val="18"/>
          <w:szCs w:val="18"/>
        </w:rPr>
        <w:t>Networ</w:t>
      </w:r>
      <w:r w:rsidRPr="00315B68">
        <w:rPr>
          <w:rFonts w:ascii="Verdana" w:hAnsi="Verdana" w:cs="Tahoma"/>
          <w:sz w:val="18"/>
          <w:szCs w:val="18"/>
        </w:rPr>
        <w:t>k</w:t>
      </w:r>
      <w:r w:rsidRPr="00315B68">
        <w:rPr>
          <w:rFonts w:ascii="Verdana" w:hAnsi="Verdana" w:cs="Tahoma"/>
          <w:sz w:val="18"/>
          <w:szCs w:val="18"/>
        </w:rPr>
        <w:t>Engineer</w:t>
      </w:r>
      <w:r w:rsidRPr="00315B68">
        <w:rPr>
          <w:rFonts w:ascii="Verdana" w:hAnsi="Verdana" w:cs="Tahoma"/>
          <w:sz w:val="18"/>
          <w:szCs w:val="18"/>
        </w:rPr>
        <w:t xml:space="preserve">in </w:t>
      </w:r>
      <w:r w:rsidRPr="00315B68">
        <w:rPr>
          <w:rFonts w:ascii="Verdana" w:hAnsi="Verdana" w:cs="Tahoma"/>
          <w:b/>
          <w:sz w:val="18"/>
          <w:szCs w:val="18"/>
        </w:rPr>
        <w:t>iNOC Datacenter</w:t>
      </w:r>
      <w:r w:rsidRPr="00315B68">
        <w:rPr>
          <w:rFonts w:ascii="Verdana" w:hAnsi="Verdana" w:cs="Tahoma"/>
          <w:sz w:val="18"/>
          <w:szCs w:val="18"/>
        </w:rPr>
        <w:t>since 18.10.2012 to 23-08-2014</w:t>
      </w:r>
    </w:p>
    <w:p w:rsidR="00347730" w:rsidRPr="00315B68" w:rsidRDefault="00402811">
      <w:pPr>
        <w:jc w:val="both"/>
        <w:rPr>
          <w:rFonts w:ascii="Verdana" w:hAnsi="Verdana" w:cs="Tahoma"/>
          <w:sz w:val="20"/>
          <w:szCs w:val="20"/>
        </w:rPr>
      </w:pPr>
    </w:p>
    <w:p w:rsidR="00347730" w:rsidRPr="00315B68" w:rsidRDefault="00402811" w:rsidP="00347730">
      <w:pPr>
        <w:rPr>
          <w:rFonts w:ascii="Verdana" w:hAnsi="Verdana" w:cs="Tahoma"/>
          <w:b/>
          <w:sz w:val="20"/>
          <w:szCs w:val="20"/>
          <w:u w:val="single"/>
        </w:rPr>
      </w:pPr>
    </w:p>
    <w:p w:rsidR="00347730" w:rsidRPr="00315B68" w:rsidRDefault="00402811" w:rsidP="00347730">
      <w:pPr>
        <w:pStyle w:val="BodyTextIndent"/>
        <w:spacing w:after="0"/>
        <w:ind w:left="0" w:right="-900"/>
        <w:jc w:val="both"/>
        <w:rPr>
          <w:rFonts w:ascii="Verdana" w:hAnsi="Verdana" w:cs="Tahoma"/>
          <w:b/>
          <w:bCs/>
          <w:sz w:val="18"/>
          <w:szCs w:val="18"/>
        </w:rPr>
      </w:pPr>
      <w:r w:rsidRPr="00315B68">
        <w:rPr>
          <w:rFonts w:ascii="Verdana" w:hAnsi="Verdana" w:cs="Tahoma"/>
          <w:b/>
          <w:bCs/>
          <w:sz w:val="18"/>
          <w:szCs w:val="18"/>
        </w:rPr>
        <w:t>Monitoring &amp; Maintenance of the following Network Equipment</w:t>
      </w:r>
    </w:p>
    <w:p w:rsidR="0086593F" w:rsidRPr="00315B68" w:rsidRDefault="00402811" w:rsidP="00347730">
      <w:pPr>
        <w:pStyle w:val="BodyTextIndent"/>
        <w:spacing w:after="0"/>
        <w:ind w:left="0" w:right="-900"/>
        <w:jc w:val="both"/>
        <w:rPr>
          <w:rFonts w:ascii="Verdana" w:hAnsi="Verdana" w:cs="Tahoma"/>
          <w:b/>
          <w:bCs/>
          <w:sz w:val="18"/>
          <w:szCs w:val="18"/>
        </w:rPr>
      </w:pPr>
    </w:p>
    <w:p w:rsidR="006C11CF" w:rsidRPr="00315B68" w:rsidRDefault="00402811" w:rsidP="006C11CF">
      <w:pPr>
        <w:numPr>
          <w:ilvl w:val="0"/>
          <w:numId w:val="4"/>
        </w:numPr>
        <w:suppressAutoHyphens w:val="0"/>
        <w:jc w:val="both"/>
        <w:rPr>
          <w:rFonts w:ascii="Verdana" w:hAnsi="Verdana"/>
          <w:sz w:val="18"/>
          <w:szCs w:val="18"/>
        </w:rPr>
      </w:pPr>
      <w:r w:rsidRPr="00315B68">
        <w:rPr>
          <w:rFonts w:ascii="Verdana" w:hAnsi="Verdana"/>
          <w:b/>
          <w:bCs/>
          <w:sz w:val="18"/>
          <w:szCs w:val="18"/>
        </w:rPr>
        <w:t xml:space="preserve">Network Management Services: </w:t>
      </w:r>
      <w:r w:rsidRPr="00315B68">
        <w:rPr>
          <w:rFonts w:ascii="Verdana" w:hAnsi="Verdana"/>
          <w:bCs/>
          <w:sz w:val="18"/>
          <w:szCs w:val="18"/>
        </w:rPr>
        <w:t xml:space="preserve">Monitoring connectivity of three ISP from Radware load balancer and monitoring interconnectivity between HO and all the hospitals through </w:t>
      </w:r>
      <w:r w:rsidRPr="00315B68">
        <w:rPr>
          <w:rFonts w:ascii="Verdana" w:hAnsi="Verdana"/>
          <w:bCs/>
          <w:sz w:val="18"/>
          <w:szCs w:val="18"/>
        </w:rPr>
        <w:t>Network view</w:t>
      </w:r>
      <w:r w:rsidRPr="00315B68">
        <w:rPr>
          <w:rFonts w:ascii="Verdana" w:hAnsi="Verdana"/>
          <w:bCs/>
          <w:sz w:val="18"/>
          <w:szCs w:val="18"/>
        </w:rPr>
        <w:t>,</w:t>
      </w:r>
      <w:r w:rsidRPr="00315B68">
        <w:rPr>
          <w:rFonts w:ascii="Verdana" w:hAnsi="Verdana"/>
          <w:bCs/>
          <w:sz w:val="18"/>
          <w:szCs w:val="18"/>
        </w:rPr>
        <w:t>WhatsupGold,</w:t>
      </w:r>
      <w:r w:rsidRPr="00315B68">
        <w:rPr>
          <w:rFonts w:ascii="Verdana" w:hAnsi="Verdana"/>
          <w:bCs/>
          <w:sz w:val="18"/>
          <w:szCs w:val="18"/>
        </w:rPr>
        <w:t xml:space="preserve">Nagios, </w:t>
      </w:r>
      <w:r w:rsidRPr="00315B68">
        <w:rPr>
          <w:rFonts w:ascii="Verdana" w:hAnsi="Verdana"/>
          <w:bCs/>
          <w:sz w:val="18"/>
          <w:szCs w:val="18"/>
        </w:rPr>
        <w:t>Cisco Network Assistant</w:t>
      </w:r>
      <w:r w:rsidRPr="00315B68">
        <w:rPr>
          <w:rFonts w:ascii="Verdana" w:hAnsi="Verdana"/>
          <w:bCs/>
          <w:sz w:val="18"/>
          <w:szCs w:val="18"/>
        </w:rPr>
        <w:t xml:space="preserve"> monitoring tools, </w:t>
      </w:r>
      <w:r w:rsidRPr="00315B68">
        <w:rPr>
          <w:rFonts w:ascii="Verdana" w:hAnsi="Verdana"/>
          <w:bCs/>
          <w:sz w:val="18"/>
          <w:szCs w:val="18"/>
        </w:rPr>
        <w:t>and use</w:t>
      </w:r>
      <w:r w:rsidRPr="00315B68">
        <w:rPr>
          <w:rFonts w:ascii="Verdana" w:hAnsi="Verdana"/>
          <w:bCs/>
          <w:sz w:val="18"/>
          <w:szCs w:val="18"/>
        </w:rPr>
        <w:t xml:space="preserve"> packet Analyser Wireshark </w:t>
      </w:r>
      <w:r w:rsidRPr="00315B68">
        <w:rPr>
          <w:rFonts w:ascii="Verdana" w:hAnsi="Verdana"/>
          <w:bCs/>
          <w:sz w:val="18"/>
          <w:szCs w:val="18"/>
        </w:rPr>
        <w:t xml:space="preserve">, </w:t>
      </w:r>
      <w:r w:rsidRPr="00315B68">
        <w:rPr>
          <w:rFonts w:ascii="Verdana" w:hAnsi="Verdana"/>
          <w:bCs/>
          <w:sz w:val="18"/>
          <w:szCs w:val="18"/>
        </w:rPr>
        <w:t>In case</w:t>
      </w:r>
      <w:r w:rsidRPr="00315B68">
        <w:rPr>
          <w:rFonts w:ascii="Verdana" w:hAnsi="Verdana"/>
          <w:bCs/>
          <w:sz w:val="18"/>
          <w:szCs w:val="18"/>
        </w:rPr>
        <w:t xml:space="preserve"> of link failure timely docket launching and follow up with ISP.</w:t>
      </w:r>
    </w:p>
    <w:p w:rsidR="0086593F" w:rsidRPr="00315B68" w:rsidRDefault="00402811" w:rsidP="00BB1E5A">
      <w:pPr>
        <w:suppressAutoHyphens w:val="0"/>
        <w:ind w:left="480"/>
        <w:jc w:val="both"/>
        <w:rPr>
          <w:rFonts w:ascii="Verdana" w:hAnsi="Verdana"/>
          <w:sz w:val="18"/>
          <w:szCs w:val="18"/>
        </w:rPr>
      </w:pPr>
    </w:p>
    <w:p w:rsidR="006C11CF" w:rsidRPr="00315B68" w:rsidRDefault="00402811" w:rsidP="006C11CF">
      <w:pPr>
        <w:numPr>
          <w:ilvl w:val="0"/>
          <w:numId w:val="4"/>
        </w:numPr>
        <w:suppressAutoHyphens w:val="0"/>
        <w:jc w:val="both"/>
        <w:rPr>
          <w:rFonts w:ascii="Verdana" w:hAnsi="Verdana"/>
          <w:sz w:val="18"/>
          <w:szCs w:val="18"/>
        </w:rPr>
      </w:pPr>
      <w:r w:rsidRPr="00315B68">
        <w:rPr>
          <w:rFonts w:ascii="Verdana" w:hAnsi="Verdana"/>
          <w:b/>
          <w:bCs/>
          <w:sz w:val="18"/>
          <w:szCs w:val="18"/>
        </w:rPr>
        <w:lastRenderedPageBreak/>
        <w:t xml:space="preserve">Linux Mailserver Support: </w:t>
      </w:r>
      <w:r w:rsidRPr="00315B68">
        <w:rPr>
          <w:rFonts w:ascii="Verdana" w:hAnsi="Verdana"/>
          <w:bCs/>
          <w:sz w:val="18"/>
          <w:szCs w:val="18"/>
        </w:rPr>
        <w:t>New ID creation, deletion, Passwo</w:t>
      </w:r>
      <w:r w:rsidRPr="00315B68">
        <w:rPr>
          <w:rFonts w:ascii="Verdana" w:hAnsi="Verdana"/>
          <w:bCs/>
          <w:sz w:val="18"/>
          <w:szCs w:val="18"/>
        </w:rPr>
        <w:t xml:space="preserve">rd reset and backup in </w:t>
      </w:r>
      <w:r w:rsidRPr="00315B68">
        <w:rPr>
          <w:rFonts w:ascii="Verdana" w:hAnsi="Verdana"/>
          <w:bCs/>
          <w:sz w:val="18"/>
          <w:szCs w:val="18"/>
        </w:rPr>
        <w:t xml:space="preserve"> mail server </w:t>
      </w:r>
      <w:r w:rsidRPr="00315B68">
        <w:rPr>
          <w:rFonts w:ascii="Verdana" w:hAnsi="Verdana"/>
          <w:bCs/>
          <w:sz w:val="18"/>
          <w:szCs w:val="18"/>
        </w:rPr>
        <w:t>&amp;</w:t>
      </w:r>
      <w:r w:rsidRPr="00315B68">
        <w:rPr>
          <w:rFonts w:ascii="Verdana" w:hAnsi="Verdana"/>
          <w:sz w:val="18"/>
          <w:szCs w:val="18"/>
        </w:rPr>
        <w:t>Proxy</w:t>
      </w:r>
      <w:r w:rsidRPr="00315B68">
        <w:rPr>
          <w:rFonts w:ascii="Verdana" w:hAnsi="Verdana"/>
          <w:sz w:val="18"/>
          <w:szCs w:val="18"/>
        </w:rPr>
        <w:t xml:space="preserve"> server</w:t>
      </w:r>
      <w:r w:rsidRPr="00315B68">
        <w:rPr>
          <w:rFonts w:ascii="Verdana" w:hAnsi="Verdana"/>
          <w:sz w:val="18"/>
          <w:szCs w:val="18"/>
        </w:rPr>
        <w:t xml:space="preserve">, web server </w:t>
      </w:r>
      <w:r w:rsidRPr="00315B68">
        <w:rPr>
          <w:rFonts w:ascii="Verdana" w:hAnsi="Verdana"/>
          <w:bCs/>
          <w:sz w:val="18"/>
          <w:szCs w:val="18"/>
        </w:rPr>
        <w:t xml:space="preserve">in </w:t>
      </w:r>
      <w:r w:rsidRPr="00315B68">
        <w:rPr>
          <w:rFonts w:ascii="Verdana" w:hAnsi="Verdana"/>
          <w:bCs/>
          <w:sz w:val="18"/>
          <w:szCs w:val="18"/>
        </w:rPr>
        <w:t>Linux</w:t>
      </w:r>
      <w:r>
        <w:rPr>
          <w:rFonts w:ascii="Verdana" w:hAnsi="Verdana"/>
          <w:bCs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Blue coat proxy</w:t>
      </w:r>
    </w:p>
    <w:p w:rsidR="00347730" w:rsidRPr="00315B68" w:rsidRDefault="00402811" w:rsidP="00347730">
      <w:pPr>
        <w:jc w:val="both"/>
        <w:rPr>
          <w:rFonts w:ascii="Verdana" w:hAnsi="Verdana" w:cs="Tahoma"/>
          <w:b/>
          <w:sz w:val="18"/>
          <w:szCs w:val="18"/>
        </w:rPr>
      </w:pPr>
      <w:r w:rsidRPr="00315B68">
        <w:rPr>
          <w:rFonts w:ascii="Verdana" w:hAnsi="Verdana" w:cs="Tahoma"/>
          <w:b/>
          <w:sz w:val="18"/>
          <w:szCs w:val="18"/>
        </w:rPr>
        <w:tab/>
      </w:r>
    </w:p>
    <w:p w:rsidR="00F64E9A" w:rsidRPr="00315B68" w:rsidRDefault="00402811" w:rsidP="00F64E9A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Configuration &amp;</w:t>
      </w:r>
      <w:r w:rsidRPr="00315B68">
        <w:rPr>
          <w:rFonts w:ascii="Verdana" w:hAnsi="Verdana" w:cs="Tahoma"/>
          <w:sz w:val="18"/>
          <w:szCs w:val="18"/>
        </w:rPr>
        <w:t>Maintaining</w:t>
      </w:r>
      <w:r w:rsidRPr="00315B68">
        <w:rPr>
          <w:rFonts w:ascii="Verdana" w:hAnsi="Verdana" w:cs="Tahoma"/>
          <w:sz w:val="18"/>
          <w:szCs w:val="18"/>
        </w:rPr>
        <w:t>Cisco 7604</w:t>
      </w:r>
      <w:r w:rsidRPr="00315B68">
        <w:rPr>
          <w:rFonts w:ascii="Verdana" w:hAnsi="Verdana" w:cs="Tahoma"/>
          <w:sz w:val="18"/>
          <w:szCs w:val="18"/>
        </w:rPr>
        <w:t xml:space="preserve"> Internet Gateway Router connecte</w:t>
      </w:r>
      <w:r w:rsidRPr="00315B68">
        <w:rPr>
          <w:rFonts w:ascii="Verdana" w:hAnsi="Verdana" w:cs="Tahoma"/>
          <w:sz w:val="18"/>
          <w:szCs w:val="18"/>
        </w:rPr>
        <w:t>d with 2</w:t>
      </w:r>
      <w:r w:rsidRPr="00315B68">
        <w:rPr>
          <w:rFonts w:ascii="Verdana" w:hAnsi="Verdana" w:cs="Tahoma"/>
          <w:sz w:val="18"/>
          <w:szCs w:val="18"/>
        </w:rPr>
        <w:t xml:space="preserve"> Mbps core Links for Internet and</w:t>
      </w:r>
      <w:r w:rsidRPr="00315B68">
        <w:rPr>
          <w:rFonts w:ascii="Verdana" w:hAnsi="Verdana" w:cs="Tahoma"/>
          <w:sz w:val="18"/>
          <w:szCs w:val="18"/>
        </w:rPr>
        <w:t xml:space="preserve"> W.B. Health </w:t>
      </w:r>
      <w:r w:rsidRPr="00315B68">
        <w:rPr>
          <w:rFonts w:ascii="Verdana" w:hAnsi="Verdana" w:cs="Tahoma"/>
          <w:sz w:val="18"/>
          <w:szCs w:val="18"/>
        </w:rPr>
        <w:t xml:space="preserve">connectivity running </w:t>
      </w:r>
      <w:r w:rsidRPr="00315B68">
        <w:rPr>
          <w:rFonts w:ascii="Verdana" w:hAnsi="Verdana" w:cs="Tahoma"/>
          <w:bCs/>
          <w:sz w:val="18"/>
          <w:szCs w:val="18"/>
        </w:rPr>
        <w:t>BGP, OSPF &amp; MPLS VPN</w:t>
      </w:r>
      <w:r w:rsidRPr="00315B68">
        <w:rPr>
          <w:rFonts w:ascii="Verdana" w:hAnsi="Verdana" w:cs="Tahoma"/>
          <w:bCs/>
          <w:sz w:val="18"/>
          <w:szCs w:val="18"/>
        </w:rPr>
        <w:t xml:space="preserve">. </w:t>
      </w:r>
      <w:r w:rsidRPr="00315B68">
        <w:rPr>
          <w:rFonts w:ascii="Verdana" w:hAnsi="Verdana" w:cs="Tahoma"/>
          <w:bCs/>
          <w:sz w:val="18"/>
          <w:szCs w:val="18"/>
        </w:rPr>
        <w:t xml:space="preserve">155 Mbps OFC STM-1 and STM-2 </w:t>
      </w:r>
      <w:proofErr w:type="gramStart"/>
      <w:r w:rsidRPr="00315B68">
        <w:rPr>
          <w:rFonts w:ascii="Verdana" w:hAnsi="Verdana" w:cs="Tahoma"/>
          <w:bCs/>
          <w:sz w:val="18"/>
          <w:szCs w:val="18"/>
        </w:rPr>
        <w:t>lines(</w:t>
      </w:r>
      <w:proofErr w:type="gramEnd"/>
      <w:r w:rsidRPr="00315B68">
        <w:rPr>
          <w:rFonts w:ascii="Verdana" w:hAnsi="Verdana" w:cs="Tahoma"/>
          <w:bCs/>
          <w:sz w:val="18"/>
          <w:szCs w:val="18"/>
        </w:rPr>
        <w:t>supporting upto 63 individual 2 Mbps connections)</w:t>
      </w:r>
      <w:r w:rsidRPr="00315B68">
        <w:rPr>
          <w:rFonts w:ascii="Verdana" w:hAnsi="Verdana" w:cs="Tahoma"/>
          <w:sz w:val="18"/>
          <w:szCs w:val="18"/>
        </w:rPr>
        <w:t xml:space="preserve"> serving as a backbone, through which individual 2 Mbps leased line connections are established with all </w:t>
      </w:r>
      <w:r w:rsidRPr="00315B68">
        <w:rPr>
          <w:rFonts w:ascii="Verdana" w:hAnsi="Verdana" w:cs="Tahoma"/>
          <w:sz w:val="18"/>
          <w:szCs w:val="18"/>
        </w:rPr>
        <w:t>W.B. Health department</w:t>
      </w:r>
      <w:r w:rsidRPr="00315B68">
        <w:rPr>
          <w:rFonts w:ascii="Verdana" w:hAnsi="Verdana" w:cs="Tahoma"/>
          <w:sz w:val="18"/>
          <w:szCs w:val="18"/>
        </w:rPr>
        <w:t xml:space="preserve"> of </w:t>
      </w:r>
      <w:r w:rsidRPr="00315B68">
        <w:rPr>
          <w:rFonts w:ascii="Verdana" w:hAnsi="Verdana" w:cs="Tahoma"/>
          <w:sz w:val="18"/>
          <w:szCs w:val="18"/>
        </w:rPr>
        <w:t xml:space="preserve">District location and Head Quarters. </w:t>
      </w:r>
    </w:p>
    <w:p w:rsidR="00347730" w:rsidRPr="00315B68" w:rsidRDefault="00402811" w:rsidP="00F64E9A">
      <w:pPr>
        <w:widowControl w:val="0"/>
        <w:autoSpaceDE w:val="0"/>
        <w:jc w:val="both"/>
        <w:rPr>
          <w:rFonts w:ascii="Verdana" w:hAnsi="Verdana" w:cs="Tahoma"/>
          <w:sz w:val="18"/>
          <w:szCs w:val="18"/>
        </w:rPr>
      </w:pPr>
    </w:p>
    <w:p w:rsidR="0055070E" w:rsidRPr="009B3102" w:rsidRDefault="00402811" w:rsidP="002B6AAD">
      <w:pPr>
        <w:pStyle w:val="ListParagraph"/>
        <w:numPr>
          <w:ilvl w:val="0"/>
          <w:numId w:val="8"/>
        </w:num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 w:cs="Tahoma"/>
          <w:b/>
          <w:sz w:val="18"/>
          <w:szCs w:val="18"/>
        </w:rPr>
        <w:t xml:space="preserve">Firewall </w:t>
      </w:r>
      <w:r w:rsidRPr="00315B68">
        <w:rPr>
          <w:rFonts w:ascii="Verdana" w:hAnsi="Verdana" w:cs="Tahoma"/>
          <w:sz w:val="18"/>
          <w:szCs w:val="18"/>
        </w:rPr>
        <w:t xml:space="preserve">Configuration &amp; Maintaining </w:t>
      </w:r>
      <w:r w:rsidRPr="00315B68">
        <w:rPr>
          <w:rFonts w:ascii="Verdana" w:hAnsi="Verdana" w:cs="Tahoma"/>
          <w:sz w:val="18"/>
          <w:szCs w:val="18"/>
        </w:rPr>
        <w:t xml:space="preserve">- </w:t>
      </w:r>
      <w:r w:rsidRPr="00315B68">
        <w:rPr>
          <w:rFonts w:ascii="Verdana" w:hAnsi="Verdana"/>
          <w:sz w:val="18"/>
          <w:szCs w:val="18"/>
        </w:rPr>
        <w:t xml:space="preserve">Cisco ASA 5520 firewall </w:t>
      </w:r>
      <w:r w:rsidRPr="00315B68">
        <w:rPr>
          <w:rFonts w:ascii="Verdana" w:hAnsi="Verdana" w:cs="Tahoma"/>
          <w:sz w:val="18"/>
          <w:szCs w:val="18"/>
        </w:rPr>
        <w:t>,</w:t>
      </w:r>
      <w:r w:rsidRPr="00315B68">
        <w:rPr>
          <w:rFonts w:ascii="Verdana" w:hAnsi="Verdana" w:cs="Arial"/>
          <w:color w:val="000000"/>
          <w:sz w:val="18"/>
          <w:szCs w:val="18"/>
        </w:rPr>
        <w:t xml:space="preserve">Juniper Firewall </w:t>
      </w:r>
      <w:r w:rsidRPr="00315B68">
        <w:rPr>
          <w:rFonts w:ascii="Verdana" w:hAnsi="Verdana" w:cs="Arial"/>
          <w:color w:val="000000"/>
          <w:sz w:val="18"/>
          <w:szCs w:val="18"/>
        </w:rPr>
        <w:t>NS-ISG-1000,</w:t>
      </w:r>
      <w:r w:rsidRPr="00315B68">
        <w:rPr>
          <w:rFonts w:ascii="Verdana" w:hAnsi="Verdana" w:cs="Arial"/>
          <w:color w:val="000000"/>
          <w:sz w:val="18"/>
          <w:szCs w:val="18"/>
        </w:rPr>
        <w:t>NS-ISG-2000,</w:t>
      </w:r>
      <w:r w:rsidRPr="00315B68">
        <w:rPr>
          <w:rFonts w:ascii="Verdana" w:hAnsi="Verdana" w:cs="Arial"/>
          <w:color w:val="000000"/>
          <w:sz w:val="18"/>
          <w:szCs w:val="18"/>
        </w:rPr>
        <w:t xml:space="preserve"> Juniper Firewall Netscreen</w:t>
      </w:r>
      <w:r w:rsidRPr="00315B68">
        <w:rPr>
          <w:rFonts w:ascii="Verdana" w:hAnsi="Verdana" w:cs="Arial"/>
          <w:color w:val="000000"/>
          <w:sz w:val="18"/>
          <w:szCs w:val="18"/>
        </w:rPr>
        <w:t>, Juniper SRX Firewall</w:t>
      </w:r>
      <w:r>
        <w:rPr>
          <w:rFonts w:ascii="Verdana" w:hAnsi="Verdana" w:cs="Arial"/>
          <w:color w:val="000000"/>
          <w:sz w:val="18"/>
          <w:szCs w:val="18"/>
        </w:rPr>
        <w:t xml:space="preserve">, </w:t>
      </w:r>
    </w:p>
    <w:p w:rsidR="00E56621" w:rsidRPr="00315B68" w:rsidRDefault="00402811" w:rsidP="00E56621">
      <w:pPr>
        <w:pStyle w:val="BodyText"/>
        <w:numPr>
          <w:ilvl w:val="0"/>
          <w:numId w:val="8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>Load Balancer</w:t>
      </w:r>
      <w:r w:rsidRPr="00315B68">
        <w:rPr>
          <w:rFonts w:ascii="Verdana" w:hAnsi="Verdana" w:cs="Tahoma"/>
          <w:sz w:val="18"/>
          <w:szCs w:val="18"/>
        </w:rPr>
        <w:t xml:space="preserve"> - </w:t>
      </w:r>
      <w:r w:rsidRPr="00315B68">
        <w:rPr>
          <w:rFonts w:ascii="Verdana" w:hAnsi="Verdana"/>
          <w:sz w:val="18"/>
          <w:szCs w:val="18"/>
        </w:rPr>
        <w:t xml:space="preserve">Radware </w:t>
      </w:r>
      <w:r w:rsidRPr="00315B68">
        <w:rPr>
          <w:rFonts w:ascii="Verdana" w:hAnsi="Verdana"/>
          <w:sz w:val="18"/>
          <w:szCs w:val="18"/>
        </w:rPr>
        <w:t xml:space="preserve"> Load B</w:t>
      </w:r>
      <w:r w:rsidRPr="00315B68">
        <w:rPr>
          <w:rFonts w:ascii="Verdana" w:hAnsi="Verdana"/>
          <w:sz w:val="18"/>
          <w:szCs w:val="18"/>
        </w:rPr>
        <w:t>alancer</w:t>
      </w:r>
      <w:r w:rsidRPr="00315B68">
        <w:rPr>
          <w:rFonts w:ascii="Verdana" w:hAnsi="Verdana"/>
          <w:sz w:val="18"/>
          <w:szCs w:val="18"/>
        </w:rPr>
        <w:t xml:space="preserve">, </w:t>
      </w:r>
    </w:p>
    <w:p w:rsidR="00E56621" w:rsidRPr="00315B68" w:rsidRDefault="00402811" w:rsidP="00E56621">
      <w:pPr>
        <w:pStyle w:val="BodyText"/>
        <w:suppressAutoHyphens w:val="0"/>
        <w:autoSpaceDN w:val="0"/>
        <w:ind w:left="720"/>
        <w:rPr>
          <w:rFonts w:ascii="Verdana" w:hAnsi="Verdana" w:cs="Tahoma"/>
          <w:sz w:val="18"/>
          <w:szCs w:val="18"/>
        </w:rPr>
      </w:pPr>
    </w:p>
    <w:p w:rsidR="00C514C6" w:rsidRPr="00315B68" w:rsidRDefault="00402811" w:rsidP="00E56621">
      <w:pPr>
        <w:pStyle w:val="BodyText"/>
        <w:numPr>
          <w:ilvl w:val="0"/>
          <w:numId w:val="8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Nexus : Installation , configuration , &amp; Troubleshooting , Nexus 7010 ,  Nexus 3172, Nexus 3048, Nexus 2248, Nexus 6001</w:t>
      </w:r>
    </w:p>
    <w:p w:rsidR="00B44F42" w:rsidRPr="00315B68" w:rsidRDefault="00402811" w:rsidP="00B44F42">
      <w:pPr>
        <w:rPr>
          <w:rFonts w:ascii="Verdana" w:hAnsi="Verdana"/>
          <w:sz w:val="18"/>
          <w:szCs w:val="18"/>
        </w:rPr>
      </w:pPr>
    </w:p>
    <w:p w:rsidR="00B44F42" w:rsidRPr="00315B68" w:rsidRDefault="00402811" w:rsidP="00B44F42">
      <w:pPr>
        <w:pStyle w:val="ListParagraph"/>
        <w:numPr>
          <w:ilvl w:val="0"/>
          <w:numId w:val="6"/>
        </w:num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 w:cs="Arial"/>
          <w:color w:val="000000"/>
          <w:sz w:val="18"/>
          <w:szCs w:val="18"/>
        </w:rPr>
        <w:t xml:space="preserve">Configure and maintaining  </w:t>
      </w:r>
      <w:r w:rsidRPr="00315B68">
        <w:rPr>
          <w:rFonts w:ascii="Verdana" w:hAnsi="Verdana" w:cs="Arial"/>
          <w:b/>
          <w:color w:val="000000"/>
          <w:sz w:val="18"/>
          <w:szCs w:val="18"/>
        </w:rPr>
        <w:t>Juniper</w:t>
      </w:r>
      <w:r w:rsidRPr="00315B68">
        <w:rPr>
          <w:rFonts w:ascii="Verdana" w:hAnsi="Verdana" w:cs="Arial"/>
          <w:color w:val="000000"/>
          <w:sz w:val="18"/>
          <w:szCs w:val="18"/>
        </w:rPr>
        <w:t xml:space="preserve"> Core Router J6350,J2350, Juniper Firewall NS-ISG-1000</w:t>
      </w:r>
      <w:r w:rsidRPr="00315B68">
        <w:rPr>
          <w:rFonts w:ascii="Verdana" w:hAnsi="Verdana" w:cs="Arial"/>
          <w:color w:val="000000"/>
          <w:sz w:val="18"/>
          <w:szCs w:val="18"/>
        </w:rPr>
        <w:t>, juniper network MX80</w:t>
      </w:r>
    </w:p>
    <w:p w:rsidR="00F55982" w:rsidRPr="00315B68" w:rsidRDefault="00402811" w:rsidP="00347730">
      <w:pPr>
        <w:autoSpaceDE w:val="0"/>
        <w:ind w:right="-900"/>
        <w:jc w:val="both"/>
        <w:rPr>
          <w:rFonts w:ascii="Verdana" w:hAnsi="Verdana" w:cs="Tahoma"/>
          <w:sz w:val="18"/>
          <w:szCs w:val="18"/>
        </w:rPr>
      </w:pPr>
    </w:p>
    <w:p w:rsidR="006929FD" w:rsidRDefault="00402811" w:rsidP="006929FD">
      <w:pPr>
        <w:pStyle w:val="BodyTextIndent"/>
        <w:numPr>
          <w:ilvl w:val="0"/>
          <w:numId w:val="6"/>
        </w:numPr>
        <w:suppressAutoHyphens w:val="0"/>
        <w:autoSpaceDN w:val="0"/>
        <w:spacing w:after="0"/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>Configuring and Monitoring of</w:t>
      </w:r>
      <w:r w:rsidRPr="00315B68">
        <w:rPr>
          <w:rFonts w:ascii="Verdana" w:hAnsi="Verdana"/>
          <w:b/>
          <w:sz w:val="18"/>
          <w:szCs w:val="18"/>
        </w:rPr>
        <w:t>Cisco</w:t>
      </w:r>
      <w:r w:rsidRPr="00315B68">
        <w:rPr>
          <w:rFonts w:ascii="Verdana" w:hAnsi="Verdana"/>
          <w:sz w:val="18"/>
          <w:szCs w:val="18"/>
        </w:rPr>
        <w:t xml:space="preserve"> 7206, 3845, 3640, 2851, 2811, 1841 Routers and </w:t>
      </w:r>
      <w:r w:rsidRPr="00315B68">
        <w:rPr>
          <w:rFonts w:ascii="Verdana" w:hAnsi="Verdana"/>
          <w:sz w:val="18"/>
          <w:szCs w:val="18"/>
        </w:rPr>
        <w:t xml:space="preserve">Cisco core switch 4507 , </w:t>
      </w:r>
      <w:r w:rsidRPr="00315B68">
        <w:rPr>
          <w:rFonts w:ascii="Verdana" w:hAnsi="Verdana"/>
          <w:sz w:val="18"/>
          <w:szCs w:val="18"/>
        </w:rPr>
        <w:t xml:space="preserve">Cisco 3750, 2960, 2950, CE 500 </w:t>
      </w:r>
      <w:r w:rsidRPr="00315B68">
        <w:rPr>
          <w:rFonts w:ascii="Verdana" w:hAnsi="Verdana"/>
          <w:sz w:val="18"/>
          <w:szCs w:val="18"/>
        </w:rPr>
        <w:t>Catalyst Switches</w:t>
      </w:r>
      <w:r w:rsidRPr="00315B68">
        <w:rPr>
          <w:rFonts w:ascii="Verdana" w:hAnsi="Verdana" w:cs="Tahoma"/>
          <w:sz w:val="18"/>
          <w:szCs w:val="18"/>
        </w:rPr>
        <w:t xml:space="preserve"> for Local VLAN / LAN.</w:t>
      </w:r>
    </w:p>
    <w:p w:rsidR="0045566F" w:rsidRDefault="00402811" w:rsidP="0045566F">
      <w:pPr>
        <w:pStyle w:val="ListParagraph"/>
        <w:rPr>
          <w:rFonts w:ascii="Verdana" w:hAnsi="Verdana" w:cs="Tahoma"/>
          <w:sz w:val="18"/>
          <w:szCs w:val="18"/>
        </w:rPr>
      </w:pPr>
    </w:p>
    <w:p w:rsidR="0045566F" w:rsidRPr="008475B5" w:rsidRDefault="00402811" w:rsidP="0045566F">
      <w:pPr>
        <w:pStyle w:val="BodyText"/>
        <w:numPr>
          <w:ilvl w:val="0"/>
          <w:numId w:val="6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Configure &amp; Maintain cisco 7200, 7600 </w:t>
      </w:r>
    </w:p>
    <w:p w:rsidR="0045566F" w:rsidRPr="008475B5" w:rsidRDefault="00402811" w:rsidP="0045566F">
      <w:pPr>
        <w:pStyle w:val="BodyText"/>
        <w:numPr>
          <w:ilvl w:val="0"/>
          <w:numId w:val="6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Configure &amp; Maintain cisco </w:t>
      </w:r>
      <w:r w:rsidRPr="008475B5">
        <w:rPr>
          <w:rFonts w:ascii="Verdana" w:hAnsi="Verdana" w:cs="Tahoma"/>
          <w:sz w:val="18"/>
          <w:szCs w:val="18"/>
        </w:rPr>
        <w:t>ASR1K &amp; ISR 4000</w:t>
      </w:r>
    </w:p>
    <w:p w:rsidR="0045566F" w:rsidRPr="0088658B" w:rsidRDefault="00402811" w:rsidP="0045566F">
      <w:pPr>
        <w:pStyle w:val="BodyText"/>
        <w:numPr>
          <w:ilvl w:val="0"/>
          <w:numId w:val="6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 w:rsidRPr="008475B5">
        <w:rPr>
          <w:rFonts w:ascii="Verdana" w:hAnsi="Verdana" w:cs="Tahoma"/>
          <w:sz w:val="18"/>
          <w:szCs w:val="18"/>
        </w:rPr>
        <w:t>Catalyst 4500, 4900 6500 series switches and 2900, 3600, 3850 series switches</w:t>
      </w:r>
    </w:p>
    <w:p w:rsidR="0045566F" w:rsidRPr="00315B68" w:rsidRDefault="00402811" w:rsidP="006929FD">
      <w:pPr>
        <w:pStyle w:val="BodyTextIndent"/>
        <w:numPr>
          <w:ilvl w:val="0"/>
          <w:numId w:val="6"/>
        </w:numPr>
        <w:suppressAutoHyphens w:val="0"/>
        <w:autoSpaceDN w:val="0"/>
        <w:spacing w:after="0"/>
        <w:jc w:val="both"/>
        <w:rPr>
          <w:rFonts w:ascii="Verdana" w:hAnsi="Verdana" w:cs="Tahoma"/>
          <w:sz w:val="18"/>
          <w:szCs w:val="18"/>
        </w:rPr>
      </w:pPr>
    </w:p>
    <w:p w:rsidR="006929FD" w:rsidRPr="00315B68" w:rsidRDefault="00402811" w:rsidP="006929FD">
      <w:pPr>
        <w:pStyle w:val="BodyTextIndent"/>
        <w:spacing w:after="0"/>
        <w:ind w:left="0" w:right="-900"/>
        <w:jc w:val="both"/>
        <w:rPr>
          <w:rFonts w:ascii="Verdana" w:hAnsi="Verdana" w:cs="Tahoma"/>
          <w:sz w:val="18"/>
          <w:szCs w:val="18"/>
        </w:rPr>
      </w:pPr>
    </w:p>
    <w:p w:rsidR="006929FD" w:rsidRPr="00315B68" w:rsidRDefault="00402811" w:rsidP="006929FD">
      <w:pPr>
        <w:numPr>
          <w:ilvl w:val="0"/>
          <w:numId w:val="6"/>
        </w:numPr>
        <w:suppressAutoHyphens w:val="0"/>
        <w:autoSpaceDE w:val="0"/>
        <w:autoSpaceDN w:val="0"/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 xml:space="preserve">Continuous monitoring of all Leased Line Networks, </w:t>
      </w:r>
      <w:r w:rsidRPr="00315B68">
        <w:rPr>
          <w:rFonts w:ascii="Verdana" w:hAnsi="Verdana" w:cs="Tahoma"/>
          <w:sz w:val="18"/>
          <w:szCs w:val="18"/>
        </w:rPr>
        <w:t>Network Bandwidth usage of all Links and connectivity status of all Routers / Switches through NMS Software,</w:t>
      </w:r>
      <w:r w:rsidRPr="00315B68">
        <w:rPr>
          <w:rFonts w:ascii="Verdana" w:hAnsi="Verdana"/>
          <w:sz w:val="18"/>
          <w:szCs w:val="18"/>
        </w:rPr>
        <w:t>andNagios,</w:t>
      </w:r>
      <w:r w:rsidRPr="00315B68">
        <w:rPr>
          <w:rFonts w:ascii="Verdana" w:hAnsi="Verdana"/>
          <w:sz w:val="18"/>
          <w:szCs w:val="18"/>
        </w:rPr>
        <w:t>NetworkView</w:t>
      </w:r>
      <w:r w:rsidRPr="00315B68">
        <w:rPr>
          <w:rFonts w:ascii="Verdana" w:hAnsi="Verdana"/>
          <w:sz w:val="18"/>
          <w:szCs w:val="18"/>
        </w:rPr>
        <w:t xml:space="preserve"> to monitor network connections, server services and disk usage; Multi Router Traffic Grapher (MRTG) to collect b</w:t>
      </w:r>
      <w:r w:rsidRPr="00315B68">
        <w:rPr>
          <w:rFonts w:ascii="Verdana" w:hAnsi="Verdana"/>
          <w:sz w:val="18"/>
          <w:szCs w:val="18"/>
        </w:rPr>
        <w:t>andwidth utili</w:t>
      </w:r>
      <w:r w:rsidRPr="00315B68">
        <w:rPr>
          <w:rFonts w:ascii="Verdana" w:hAnsi="Verdana"/>
          <w:sz w:val="18"/>
          <w:szCs w:val="18"/>
        </w:rPr>
        <w:t xml:space="preserve">zation statistics </w:t>
      </w:r>
    </w:p>
    <w:p w:rsidR="006929FD" w:rsidRPr="00315B68" w:rsidRDefault="00402811" w:rsidP="006929FD">
      <w:pPr>
        <w:pStyle w:val="BodyTextIndent"/>
        <w:spacing w:after="0"/>
        <w:ind w:left="0" w:right="-900"/>
        <w:jc w:val="both"/>
        <w:rPr>
          <w:rFonts w:ascii="Verdana" w:hAnsi="Verdana" w:cs="Tahoma"/>
          <w:sz w:val="18"/>
          <w:szCs w:val="18"/>
        </w:rPr>
      </w:pPr>
    </w:p>
    <w:p w:rsidR="006929FD" w:rsidRPr="00315B68" w:rsidRDefault="00402811" w:rsidP="006929FD">
      <w:pPr>
        <w:pStyle w:val="BodyTextIndent"/>
        <w:spacing w:after="0"/>
        <w:ind w:left="0" w:right="-900"/>
        <w:jc w:val="both"/>
        <w:rPr>
          <w:rFonts w:ascii="Verdana" w:hAnsi="Verdana" w:cs="Tahoma"/>
          <w:sz w:val="18"/>
          <w:szCs w:val="18"/>
        </w:rPr>
      </w:pPr>
    </w:p>
    <w:p w:rsidR="006929FD" w:rsidRPr="00315B68" w:rsidRDefault="00402811" w:rsidP="006929FD">
      <w:pPr>
        <w:pStyle w:val="BodyText"/>
        <w:numPr>
          <w:ilvl w:val="0"/>
          <w:numId w:val="6"/>
        </w:numPr>
        <w:suppressAutoHyphens w:val="0"/>
        <w:autoSpaceDN w:val="0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bCs/>
          <w:sz w:val="18"/>
          <w:szCs w:val="18"/>
        </w:rPr>
        <w:t>Providing IT services</w:t>
      </w:r>
      <w:r w:rsidRPr="00315B68">
        <w:rPr>
          <w:rFonts w:ascii="Verdana" w:hAnsi="Verdana" w:cs="Tahoma"/>
          <w:sz w:val="18"/>
          <w:szCs w:val="18"/>
        </w:rPr>
        <w:t xml:space="preserve"> such as setting up and </w:t>
      </w:r>
      <w:proofErr w:type="gramStart"/>
      <w:r w:rsidRPr="00315B68">
        <w:rPr>
          <w:rFonts w:ascii="Verdana" w:hAnsi="Verdana" w:cs="Tahoma"/>
          <w:sz w:val="18"/>
          <w:szCs w:val="18"/>
        </w:rPr>
        <w:t>Troubleshooting</w:t>
      </w:r>
      <w:proofErr w:type="gramEnd"/>
      <w:r w:rsidRPr="00315B68">
        <w:rPr>
          <w:rFonts w:ascii="Verdana" w:hAnsi="Verdana" w:cs="Tahoma"/>
          <w:sz w:val="18"/>
          <w:szCs w:val="18"/>
        </w:rPr>
        <w:t xml:space="preserve"> of WAN Network Internet Connectivity to various Central and State Government Departments through Leased Lines.</w:t>
      </w:r>
    </w:p>
    <w:p w:rsidR="006929FD" w:rsidRPr="00315B68" w:rsidRDefault="00402811" w:rsidP="006929FD">
      <w:pPr>
        <w:pStyle w:val="BodyText"/>
        <w:ind w:right="-900"/>
        <w:rPr>
          <w:rFonts w:ascii="Verdana" w:hAnsi="Verdana" w:cs="Tahoma"/>
          <w:sz w:val="18"/>
          <w:szCs w:val="18"/>
        </w:rPr>
      </w:pPr>
    </w:p>
    <w:p w:rsidR="006929FD" w:rsidRPr="00315B68" w:rsidRDefault="00402811" w:rsidP="006929FD">
      <w:pPr>
        <w:widowControl w:val="0"/>
        <w:numPr>
          <w:ilvl w:val="0"/>
          <w:numId w:val="6"/>
        </w:numPr>
        <w:suppressAutoHyphens w:val="0"/>
        <w:autoSpaceDE w:val="0"/>
        <w:autoSpaceDN w:val="0"/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bCs/>
          <w:snapToGrid w:val="0"/>
          <w:sz w:val="18"/>
          <w:szCs w:val="18"/>
        </w:rPr>
        <w:t>Attending users call for Installation &amp; Configuration</w:t>
      </w:r>
      <w:r w:rsidRPr="00315B68">
        <w:rPr>
          <w:rFonts w:ascii="Verdana" w:hAnsi="Verdana" w:cs="Tahoma"/>
          <w:snapToGrid w:val="0"/>
          <w:sz w:val="18"/>
          <w:szCs w:val="18"/>
        </w:rPr>
        <w:t xml:space="preserve"> of Leased Line Connectivity and solving day-to-day problem of the users. </w:t>
      </w:r>
    </w:p>
    <w:p w:rsidR="006929FD" w:rsidRPr="00315B68" w:rsidRDefault="00402811" w:rsidP="006929FD">
      <w:pPr>
        <w:ind w:right="-900"/>
        <w:jc w:val="both"/>
        <w:rPr>
          <w:rStyle w:val="Strong"/>
          <w:rFonts w:ascii="Verdana" w:hAnsi="Verdana" w:cs="Tahoma"/>
          <w:b w:val="0"/>
          <w:bCs w:val="0"/>
          <w:sz w:val="18"/>
          <w:szCs w:val="18"/>
        </w:rPr>
      </w:pPr>
    </w:p>
    <w:p w:rsidR="006929FD" w:rsidRPr="00315B68" w:rsidRDefault="00402811" w:rsidP="006929FD">
      <w:pPr>
        <w:numPr>
          <w:ilvl w:val="0"/>
          <w:numId w:val="6"/>
        </w:numPr>
        <w:suppressAutoHyphens w:val="0"/>
        <w:autoSpaceDE w:val="0"/>
        <w:autoSpaceDN w:val="0"/>
        <w:jc w:val="both"/>
        <w:rPr>
          <w:rFonts w:ascii="Verdana" w:hAnsi="Verdana" w:cs="Tahoma"/>
          <w:snapToGrid w:val="0"/>
          <w:sz w:val="18"/>
          <w:szCs w:val="18"/>
        </w:rPr>
      </w:pPr>
      <w:r w:rsidRPr="00315B68">
        <w:rPr>
          <w:rFonts w:ascii="Verdana" w:hAnsi="Verdana" w:cs="Tahoma"/>
          <w:snapToGrid w:val="0"/>
          <w:sz w:val="18"/>
          <w:szCs w:val="18"/>
        </w:rPr>
        <w:t xml:space="preserve">Providing </w:t>
      </w:r>
      <w:r w:rsidRPr="00315B68">
        <w:rPr>
          <w:rFonts w:ascii="Verdana" w:hAnsi="Verdana" w:cs="Tahoma"/>
          <w:b/>
          <w:snapToGrid w:val="0"/>
          <w:sz w:val="18"/>
          <w:szCs w:val="18"/>
        </w:rPr>
        <w:t xml:space="preserve">Department of </w:t>
      </w:r>
      <w:r w:rsidRPr="00315B68">
        <w:rPr>
          <w:rFonts w:ascii="Verdana" w:hAnsi="Verdana" w:cs="Tahoma"/>
          <w:b/>
          <w:bCs/>
          <w:snapToGrid w:val="0"/>
          <w:sz w:val="18"/>
          <w:szCs w:val="18"/>
        </w:rPr>
        <w:t>Health</w:t>
      </w:r>
      <w:r w:rsidRPr="00315B68">
        <w:rPr>
          <w:rFonts w:ascii="Verdana" w:hAnsi="Verdana" w:cs="Tahoma"/>
          <w:b/>
          <w:bCs/>
          <w:snapToGrid w:val="0"/>
          <w:sz w:val="18"/>
          <w:szCs w:val="18"/>
        </w:rPr>
        <w:t>&amp; welfare West Bengal</w:t>
      </w:r>
      <w:r w:rsidRPr="00315B68">
        <w:rPr>
          <w:rFonts w:ascii="Verdana" w:hAnsi="Verdana" w:cs="Tahoma"/>
          <w:bCs/>
          <w:snapToGrid w:val="0"/>
          <w:sz w:val="18"/>
          <w:szCs w:val="18"/>
        </w:rPr>
        <w:t xml:space="preserve"> Video Conferencing</w:t>
      </w:r>
      <w:r w:rsidRPr="00315B68">
        <w:rPr>
          <w:rFonts w:ascii="Verdana" w:hAnsi="Verdana" w:cs="Tahoma"/>
          <w:snapToGrid w:val="0"/>
          <w:sz w:val="18"/>
          <w:szCs w:val="18"/>
        </w:rPr>
        <w:t xml:space="preserve"> facility &amp; consultancy / support/ installation to different Organizations </w:t>
      </w:r>
      <w:r w:rsidRPr="00315B68">
        <w:rPr>
          <w:rFonts w:ascii="Verdana" w:hAnsi="Verdana" w:cs="Tahoma"/>
          <w:sz w:val="18"/>
          <w:szCs w:val="18"/>
        </w:rPr>
        <w:t xml:space="preserve">through ISDN Line, VSAT and Leased </w:t>
      </w:r>
      <w:r w:rsidRPr="00315B68">
        <w:rPr>
          <w:rFonts w:ascii="Verdana" w:hAnsi="Verdana" w:cs="Tahoma"/>
          <w:sz w:val="18"/>
          <w:szCs w:val="18"/>
        </w:rPr>
        <w:t>Line.</w:t>
      </w:r>
    </w:p>
    <w:p w:rsidR="00B22A5A" w:rsidRPr="00315B68" w:rsidRDefault="00402811" w:rsidP="00B22A5A">
      <w:pPr>
        <w:pStyle w:val="ListParagraph"/>
        <w:rPr>
          <w:rFonts w:ascii="Verdana" w:hAnsi="Verdana" w:cs="Tahoma"/>
          <w:snapToGrid w:val="0"/>
          <w:sz w:val="18"/>
          <w:szCs w:val="18"/>
        </w:rPr>
      </w:pPr>
    </w:p>
    <w:p w:rsidR="00C0661D" w:rsidRPr="00315B68" w:rsidRDefault="00402811" w:rsidP="009F33BD">
      <w:pPr>
        <w:autoSpaceDE w:val="0"/>
        <w:ind w:right="-900"/>
        <w:jc w:val="both"/>
        <w:rPr>
          <w:rFonts w:ascii="Verdana" w:hAnsi="Verdana" w:cs="Tahoma"/>
          <w:sz w:val="18"/>
          <w:szCs w:val="18"/>
        </w:rPr>
      </w:pPr>
    </w:p>
    <w:p w:rsidR="00941E52" w:rsidRDefault="00402811" w:rsidP="00941E52">
      <w:pPr>
        <w:pStyle w:val="ListParagraph"/>
        <w:numPr>
          <w:ilvl w:val="0"/>
          <w:numId w:val="6"/>
        </w:numPr>
        <w:shd w:val="clear" w:color="auto" w:fill="FFFFFF"/>
        <w:rPr>
          <w:rFonts w:ascii="Verdana" w:hAnsi="Verdana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 xml:space="preserve">LINUX: - Mail Server, Apache Web Server, NFS Server, Proxy Squid Server, DNS Server, DHCP Server, Samba Server, and FTP Server. </w:t>
      </w:r>
    </w:p>
    <w:p w:rsidR="00EF15E6" w:rsidRPr="00315B68" w:rsidRDefault="00402811" w:rsidP="00941E52">
      <w:pPr>
        <w:pStyle w:val="ListParagraph"/>
        <w:numPr>
          <w:ilvl w:val="0"/>
          <w:numId w:val="6"/>
        </w:numPr>
        <w:shd w:val="clear" w:color="auto" w:fill="FFFFFF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Blue coat proxy</w:t>
      </w:r>
    </w:p>
    <w:p w:rsidR="006C11CF" w:rsidRPr="00315B68" w:rsidRDefault="00402811" w:rsidP="00F55982">
      <w:pPr>
        <w:autoSpaceDE w:val="0"/>
        <w:ind w:right="-900"/>
        <w:jc w:val="both"/>
        <w:rPr>
          <w:rFonts w:ascii="Verdana" w:hAnsi="Verdana" w:cs="Tahoma"/>
          <w:sz w:val="18"/>
          <w:szCs w:val="18"/>
        </w:rPr>
      </w:pPr>
    </w:p>
    <w:p w:rsidR="00347730" w:rsidRPr="00315B68" w:rsidRDefault="00402811">
      <w:pPr>
        <w:jc w:val="both"/>
        <w:rPr>
          <w:rFonts w:ascii="Verdana" w:hAnsi="Verdana" w:cs="Tahoma"/>
          <w:sz w:val="18"/>
          <w:szCs w:val="18"/>
        </w:rPr>
      </w:pPr>
    </w:p>
    <w:p w:rsidR="00B5366D" w:rsidRPr="00315B68" w:rsidRDefault="00402811">
      <w:pPr>
        <w:jc w:val="both"/>
        <w:rPr>
          <w:rFonts w:ascii="Verdana" w:hAnsi="Verdana" w:cs="Tahoma"/>
          <w:sz w:val="18"/>
          <w:szCs w:val="18"/>
        </w:rPr>
      </w:pPr>
    </w:p>
    <w:p w:rsidR="00B5366D" w:rsidRPr="00315B68" w:rsidRDefault="00402811">
      <w:pPr>
        <w:rPr>
          <w:rFonts w:ascii="Verdana" w:hAnsi="Verdana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>I</w:t>
      </w:r>
      <w:r w:rsidRPr="00315B68">
        <w:rPr>
          <w:rFonts w:ascii="Verdana" w:hAnsi="Verdana"/>
          <w:sz w:val="18"/>
          <w:szCs w:val="18"/>
        </w:rPr>
        <w:t xml:space="preserve"> worked</w:t>
      </w:r>
      <w:r w:rsidRPr="00315B68">
        <w:rPr>
          <w:rFonts w:ascii="Verdana" w:hAnsi="Verdana"/>
          <w:sz w:val="18"/>
          <w:szCs w:val="18"/>
        </w:rPr>
        <w:t xml:space="preserve"> on </w:t>
      </w:r>
      <w:r w:rsidRPr="00315B68">
        <w:rPr>
          <w:rFonts w:ascii="Verdana" w:hAnsi="Verdana"/>
          <w:b/>
          <w:sz w:val="18"/>
          <w:szCs w:val="18"/>
        </w:rPr>
        <w:t>IBM PROJECT</w:t>
      </w:r>
      <w:r w:rsidRPr="00315B68">
        <w:rPr>
          <w:rFonts w:ascii="Verdana" w:hAnsi="Verdana"/>
          <w:sz w:val="18"/>
          <w:szCs w:val="18"/>
        </w:rPr>
        <w:t xml:space="preserve"> on behalf of </w:t>
      </w:r>
      <w:r w:rsidRPr="00315B68">
        <w:rPr>
          <w:rFonts w:ascii="Verdana" w:hAnsi="Verdana"/>
          <w:b/>
          <w:sz w:val="18"/>
          <w:szCs w:val="18"/>
        </w:rPr>
        <w:t>inTarvo Technoligies Ltd</w:t>
      </w:r>
      <w:proofErr w:type="gramStart"/>
      <w:r w:rsidRPr="00315B68">
        <w:rPr>
          <w:rFonts w:ascii="Verdana" w:hAnsi="Verdana"/>
          <w:b/>
          <w:sz w:val="18"/>
          <w:szCs w:val="18"/>
        </w:rPr>
        <w:t>.(</w:t>
      </w:r>
      <w:proofErr w:type="gramEnd"/>
      <w:r w:rsidRPr="00315B68">
        <w:rPr>
          <w:rFonts w:ascii="Verdana" w:hAnsi="Verdana"/>
          <w:b/>
          <w:sz w:val="18"/>
          <w:szCs w:val="18"/>
        </w:rPr>
        <w:t xml:space="preserve">Formally knownR.T.Outsoursing </w:t>
      </w:r>
      <w:r w:rsidRPr="00315B68">
        <w:rPr>
          <w:rFonts w:ascii="Verdana" w:hAnsi="Verdana"/>
          <w:b/>
          <w:sz w:val="18"/>
          <w:szCs w:val="18"/>
        </w:rPr>
        <w:t>Services Ltd</w:t>
      </w:r>
      <w:r w:rsidRPr="00315B68">
        <w:rPr>
          <w:rFonts w:ascii="Verdana" w:hAnsi="Verdana"/>
          <w:sz w:val="18"/>
          <w:szCs w:val="18"/>
        </w:rPr>
        <w:t>.) as a Network Engineer on 18</w:t>
      </w:r>
      <w:r w:rsidRPr="00315B68">
        <w:rPr>
          <w:rFonts w:ascii="Verdana" w:hAnsi="Verdana"/>
          <w:sz w:val="18"/>
          <w:szCs w:val="18"/>
          <w:vertAlign w:val="superscript"/>
        </w:rPr>
        <w:t>th</w:t>
      </w:r>
      <w:r w:rsidRPr="00315B68">
        <w:rPr>
          <w:rFonts w:ascii="Verdana" w:hAnsi="Verdana"/>
          <w:sz w:val="18"/>
          <w:szCs w:val="18"/>
        </w:rPr>
        <w:t xml:space="preserve"> march 2010 to 15 Sept.  2012 and I have done</w:t>
      </w:r>
      <w:r w:rsidRPr="00315B68">
        <w:rPr>
          <w:rFonts w:ascii="Verdana" w:hAnsi="Verdana"/>
          <w:sz w:val="18"/>
          <w:szCs w:val="18"/>
        </w:rPr>
        <w:t xml:space="preserve"> Four</w:t>
      </w:r>
      <w:r w:rsidRPr="00315B68">
        <w:rPr>
          <w:rFonts w:ascii="Verdana" w:hAnsi="Verdana"/>
          <w:sz w:val="18"/>
          <w:szCs w:val="18"/>
        </w:rPr>
        <w:t xml:space="preserve"> </w:t>
      </w:r>
      <w:proofErr w:type="gramStart"/>
      <w:r w:rsidRPr="00315B68">
        <w:rPr>
          <w:rFonts w:ascii="Verdana" w:hAnsi="Verdana"/>
          <w:sz w:val="18"/>
          <w:szCs w:val="18"/>
        </w:rPr>
        <w:t xml:space="preserve">Project </w:t>
      </w:r>
      <w:r w:rsidRPr="00315B68">
        <w:rPr>
          <w:rFonts w:ascii="Verdana" w:hAnsi="Verdana"/>
          <w:sz w:val="18"/>
          <w:szCs w:val="18"/>
        </w:rPr>
        <w:t>.</w:t>
      </w:r>
      <w:proofErr w:type="gramEnd"/>
    </w:p>
    <w:p w:rsidR="00B5366D" w:rsidRPr="00315B68" w:rsidRDefault="00402811">
      <w:pPr>
        <w:rPr>
          <w:rFonts w:ascii="Verdana" w:hAnsi="Verdana"/>
          <w:sz w:val="18"/>
          <w:szCs w:val="18"/>
        </w:rPr>
      </w:pPr>
      <w:proofErr w:type="gramStart"/>
      <w:r w:rsidRPr="00315B68">
        <w:rPr>
          <w:rFonts w:ascii="Verdana" w:hAnsi="Verdana"/>
          <w:sz w:val="18"/>
          <w:szCs w:val="18"/>
        </w:rPr>
        <w:t>( Govt</w:t>
      </w:r>
      <w:proofErr w:type="gramEnd"/>
      <w:r w:rsidRPr="00315B68">
        <w:rPr>
          <w:rFonts w:ascii="Verdana" w:hAnsi="Verdana"/>
          <w:sz w:val="18"/>
          <w:szCs w:val="18"/>
        </w:rPr>
        <w:t xml:space="preserve">. of India ) MHA (Ministry of Home </w:t>
      </w:r>
      <w:proofErr w:type="gramStart"/>
      <w:r w:rsidRPr="00315B68">
        <w:rPr>
          <w:rFonts w:ascii="Verdana" w:hAnsi="Verdana"/>
          <w:sz w:val="18"/>
          <w:szCs w:val="18"/>
        </w:rPr>
        <w:t>Affairs )</w:t>
      </w:r>
      <w:proofErr w:type="gramEnd"/>
      <w:r w:rsidRPr="00315B68">
        <w:rPr>
          <w:rFonts w:ascii="Verdana" w:hAnsi="Verdana"/>
          <w:sz w:val="18"/>
          <w:szCs w:val="18"/>
        </w:rPr>
        <w:t>, CBI ( Central bank of India )</w:t>
      </w:r>
    </w:p>
    <w:p w:rsidR="00B5366D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 xml:space="preserve">CAG </w:t>
      </w:r>
      <w:r w:rsidRPr="00315B68">
        <w:rPr>
          <w:rFonts w:ascii="Verdana" w:hAnsi="Verdana" w:cs="Arial"/>
          <w:color w:val="000000"/>
          <w:sz w:val="18"/>
          <w:szCs w:val="18"/>
        </w:rPr>
        <w:t xml:space="preserve">(The Comptroller and Auditor </w:t>
      </w:r>
      <w:proofErr w:type="gramStart"/>
      <w:r w:rsidRPr="00315B68">
        <w:rPr>
          <w:rFonts w:ascii="Verdana" w:hAnsi="Verdana" w:cs="Arial"/>
          <w:color w:val="000000"/>
          <w:sz w:val="18"/>
          <w:szCs w:val="18"/>
        </w:rPr>
        <w:t>General )</w:t>
      </w:r>
      <w:proofErr w:type="gramEnd"/>
      <w:r w:rsidRPr="00315B68">
        <w:rPr>
          <w:rFonts w:ascii="Verdana" w:hAnsi="Verdana" w:cs="Arial"/>
          <w:color w:val="000000"/>
          <w:sz w:val="18"/>
          <w:szCs w:val="18"/>
        </w:rPr>
        <w:t>.</w:t>
      </w:r>
      <w:r w:rsidRPr="00315B68">
        <w:rPr>
          <w:rFonts w:ascii="Verdana" w:hAnsi="Verdana" w:cs="Arial"/>
          <w:color w:val="000000"/>
          <w:sz w:val="18"/>
          <w:szCs w:val="18"/>
        </w:rPr>
        <w:t xml:space="preserve">, Center Bank of India , </w:t>
      </w:r>
      <w:r w:rsidRPr="00315B68">
        <w:rPr>
          <w:rFonts w:ascii="Verdana" w:hAnsi="Verdana" w:cs="Arial"/>
          <w:color w:val="000000"/>
          <w:sz w:val="18"/>
          <w:szCs w:val="18"/>
        </w:rPr>
        <w:t xml:space="preserve">Wipro - </w:t>
      </w:r>
      <w:r w:rsidRPr="00315B68">
        <w:rPr>
          <w:rFonts w:ascii="Verdana" w:hAnsi="Verdana" w:cs="Arial"/>
          <w:color w:val="000000"/>
          <w:sz w:val="18"/>
          <w:szCs w:val="18"/>
        </w:rPr>
        <w:t xml:space="preserve">Alcatel </w:t>
      </w:r>
      <w:r w:rsidRPr="00315B68">
        <w:rPr>
          <w:rFonts w:ascii="Verdana" w:hAnsi="Verdana" w:cs="Arial"/>
          <w:color w:val="000000"/>
          <w:sz w:val="18"/>
          <w:szCs w:val="18"/>
        </w:rPr>
        <w:t>Lucent</w:t>
      </w:r>
    </w:p>
    <w:p w:rsidR="00B5366D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</w:p>
    <w:p w:rsidR="00B5366D" w:rsidRPr="00315B68" w:rsidRDefault="00402811">
      <w:pPr>
        <w:rPr>
          <w:rStyle w:val="WW8Num1z0"/>
          <w:rFonts w:ascii="Verdana" w:hAnsi="Verdana"/>
          <w:color w:val="000000"/>
          <w:sz w:val="18"/>
          <w:szCs w:val="18"/>
        </w:rPr>
      </w:pPr>
      <w:r w:rsidRPr="00315B68">
        <w:rPr>
          <w:rFonts w:ascii="Verdana" w:hAnsi="Verdana" w:cs="Arial"/>
          <w:color w:val="000000"/>
          <w:sz w:val="18"/>
          <w:szCs w:val="18"/>
        </w:rPr>
        <w:lastRenderedPageBreak/>
        <w:t xml:space="preserve">My current profile is on MHA site </w:t>
      </w:r>
      <w:r w:rsidRPr="00315B68">
        <w:rPr>
          <w:rFonts w:ascii="Verdana" w:hAnsi="Verdana" w:cs="Arial"/>
          <w:color w:val="000000"/>
          <w:sz w:val="18"/>
          <w:szCs w:val="18"/>
        </w:rPr>
        <w:t>in MDC (Mini data center)</w:t>
      </w:r>
      <w:r w:rsidRPr="00315B68">
        <w:rPr>
          <w:rFonts w:ascii="Verdana" w:hAnsi="Verdana" w:cs="Arial"/>
          <w:color w:val="000000"/>
          <w:sz w:val="18"/>
          <w:szCs w:val="18"/>
        </w:rPr>
        <w:t>:-</w:t>
      </w:r>
    </w:p>
    <w:p w:rsidR="001863C2" w:rsidRDefault="00402811">
      <w:pPr>
        <w:rPr>
          <w:rStyle w:val="WW8Num1z0"/>
          <w:rFonts w:ascii="Verdana" w:hAnsi="Verdana"/>
          <w:color w:val="000000"/>
          <w:sz w:val="18"/>
          <w:szCs w:val="18"/>
        </w:rPr>
      </w:pPr>
      <w:r w:rsidRPr="00315B68">
        <w:rPr>
          <w:rStyle w:val="WW8Num1z0"/>
          <w:rFonts w:ascii="Verdana" w:hAnsi="Verdana"/>
          <w:color w:val="000000"/>
          <w:sz w:val="18"/>
          <w:szCs w:val="18"/>
        </w:rPr>
        <w:t>I have completed Two Main core site and twenty Local sites</w:t>
      </w:r>
    </w:p>
    <w:p w:rsidR="00DB6F76" w:rsidRPr="00315B68" w:rsidRDefault="00402811">
      <w:pPr>
        <w:rPr>
          <w:rStyle w:val="apple-converted-space"/>
          <w:rFonts w:ascii="Verdana" w:hAnsi="Verdana"/>
          <w:color w:val="000000"/>
          <w:sz w:val="18"/>
          <w:szCs w:val="18"/>
        </w:rPr>
      </w:pPr>
    </w:p>
    <w:p w:rsidR="00B5366D" w:rsidRDefault="00402811">
      <w:p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 w:cs="Arial"/>
          <w:color w:val="000000"/>
          <w:sz w:val="18"/>
          <w:szCs w:val="18"/>
        </w:rPr>
        <w:t xml:space="preserve">Configure and </w:t>
      </w:r>
      <w:proofErr w:type="gramStart"/>
      <w:r w:rsidRPr="00315B68">
        <w:rPr>
          <w:rFonts w:ascii="Verdana" w:hAnsi="Verdana" w:cs="Arial"/>
          <w:color w:val="000000"/>
          <w:sz w:val="18"/>
          <w:szCs w:val="18"/>
        </w:rPr>
        <w:t>maintaining  Juniper</w:t>
      </w:r>
      <w:proofErr w:type="gramEnd"/>
      <w:r w:rsidRPr="00315B68">
        <w:rPr>
          <w:rFonts w:ascii="Verdana" w:hAnsi="Verdana" w:cs="Arial"/>
          <w:color w:val="000000"/>
          <w:sz w:val="18"/>
          <w:szCs w:val="18"/>
        </w:rPr>
        <w:t xml:space="preserve"> Core Router J63</w:t>
      </w:r>
      <w:r w:rsidRPr="00315B68">
        <w:rPr>
          <w:rFonts w:ascii="Verdana" w:hAnsi="Verdana" w:cs="Arial"/>
          <w:color w:val="000000"/>
          <w:sz w:val="18"/>
          <w:szCs w:val="18"/>
        </w:rPr>
        <w:t>50,</w:t>
      </w:r>
      <w:r w:rsidRPr="00315B68">
        <w:rPr>
          <w:rFonts w:ascii="Verdana" w:hAnsi="Verdana" w:cs="Arial"/>
          <w:color w:val="000000"/>
          <w:sz w:val="18"/>
          <w:szCs w:val="18"/>
        </w:rPr>
        <w:t>J</w:t>
      </w:r>
      <w:r w:rsidRPr="00315B68">
        <w:rPr>
          <w:rFonts w:ascii="Verdana" w:hAnsi="Verdana" w:cs="Arial"/>
          <w:color w:val="000000"/>
          <w:sz w:val="18"/>
          <w:szCs w:val="18"/>
        </w:rPr>
        <w:t>2350,</w:t>
      </w:r>
      <w:r w:rsidRPr="00315B68">
        <w:rPr>
          <w:rFonts w:ascii="Verdana" w:hAnsi="Verdana" w:cs="Arial"/>
          <w:color w:val="000000"/>
          <w:sz w:val="18"/>
          <w:szCs w:val="18"/>
        </w:rPr>
        <w:t xml:space="preserve"> Juniper Firewall NS-ISG-1000</w:t>
      </w:r>
    </w:p>
    <w:p w:rsidR="00DB6F76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</w:p>
    <w:p w:rsidR="00B5366D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 w:cs="Arial"/>
          <w:color w:val="000000"/>
          <w:sz w:val="18"/>
          <w:szCs w:val="18"/>
        </w:rPr>
        <w:t xml:space="preserve">Configure and </w:t>
      </w:r>
      <w:proofErr w:type="gramStart"/>
      <w:r w:rsidRPr="00315B68">
        <w:rPr>
          <w:rFonts w:ascii="Verdana" w:hAnsi="Verdana" w:cs="Arial"/>
          <w:color w:val="000000"/>
          <w:sz w:val="18"/>
          <w:szCs w:val="18"/>
        </w:rPr>
        <w:t>maintaining  Alcatel</w:t>
      </w:r>
      <w:proofErr w:type="gramEnd"/>
      <w:r w:rsidRPr="00315B68">
        <w:rPr>
          <w:rFonts w:ascii="Verdana" w:hAnsi="Verdana" w:cs="Arial"/>
          <w:color w:val="000000"/>
          <w:sz w:val="18"/>
          <w:szCs w:val="18"/>
        </w:rPr>
        <w:t xml:space="preserve"> Switch 0S6400-p48, San Switch MDS 9124,</w:t>
      </w:r>
    </w:p>
    <w:p w:rsidR="00B5366D" w:rsidRDefault="00402811">
      <w:p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 w:cs="Arial"/>
          <w:color w:val="000000"/>
          <w:sz w:val="18"/>
          <w:szCs w:val="18"/>
        </w:rPr>
        <w:t xml:space="preserve">San Storage DS- </w:t>
      </w:r>
      <w:proofErr w:type="gramStart"/>
      <w:r w:rsidRPr="00315B68">
        <w:rPr>
          <w:rFonts w:ascii="Verdana" w:hAnsi="Verdana" w:cs="Arial"/>
          <w:color w:val="000000"/>
          <w:sz w:val="18"/>
          <w:szCs w:val="18"/>
        </w:rPr>
        <w:t>5020 ,</w:t>
      </w:r>
      <w:proofErr w:type="gramEnd"/>
      <w:r w:rsidRPr="00315B68">
        <w:rPr>
          <w:rFonts w:ascii="Verdana" w:hAnsi="Verdana" w:cs="Arial"/>
          <w:color w:val="000000"/>
          <w:sz w:val="18"/>
          <w:szCs w:val="18"/>
        </w:rPr>
        <w:t xml:space="preserve"> Model 72.</w:t>
      </w:r>
    </w:p>
    <w:p w:rsidR="00DB6F76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</w:p>
    <w:p w:rsidR="00B5366D" w:rsidRDefault="00402811">
      <w:p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 w:cs="Arial"/>
          <w:color w:val="000000"/>
          <w:sz w:val="18"/>
          <w:szCs w:val="18"/>
        </w:rPr>
        <w:t xml:space="preserve">Configure and </w:t>
      </w:r>
      <w:proofErr w:type="gramStart"/>
      <w:r w:rsidRPr="00315B68">
        <w:rPr>
          <w:rFonts w:ascii="Verdana" w:hAnsi="Verdana" w:cs="Arial"/>
          <w:color w:val="000000"/>
          <w:sz w:val="18"/>
          <w:szCs w:val="18"/>
        </w:rPr>
        <w:t>maintaining  IP</w:t>
      </w:r>
      <w:proofErr w:type="gramEnd"/>
      <w:r w:rsidRPr="00315B68">
        <w:rPr>
          <w:rFonts w:ascii="Verdana" w:hAnsi="Verdana" w:cs="Arial"/>
          <w:color w:val="000000"/>
          <w:sz w:val="18"/>
          <w:szCs w:val="18"/>
        </w:rPr>
        <w:t xml:space="preserve"> Media gateway 80 MR3 ( OmniPCX Enterprize Package ) VOIP Phone  Alcatel , Webcam LAN  ,WAN , VPN , VLAN. </w:t>
      </w:r>
    </w:p>
    <w:p w:rsidR="00DB6F76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</w:p>
    <w:p w:rsidR="00B5366D" w:rsidRDefault="00402811">
      <w:p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 w:cs="Arial"/>
          <w:color w:val="000000"/>
          <w:sz w:val="18"/>
          <w:szCs w:val="18"/>
        </w:rPr>
        <w:t xml:space="preserve">Configure and </w:t>
      </w:r>
      <w:proofErr w:type="gramStart"/>
      <w:r w:rsidRPr="00315B68">
        <w:rPr>
          <w:rFonts w:ascii="Verdana" w:hAnsi="Verdana" w:cs="Arial"/>
          <w:color w:val="000000"/>
          <w:sz w:val="18"/>
          <w:szCs w:val="18"/>
        </w:rPr>
        <w:t>maintainin</w:t>
      </w:r>
      <w:r w:rsidRPr="00315B68">
        <w:rPr>
          <w:rFonts w:ascii="Verdana" w:hAnsi="Verdana" w:cs="Arial"/>
          <w:color w:val="000000"/>
          <w:sz w:val="18"/>
          <w:szCs w:val="18"/>
        </w:rPr>
        <w:t>g  VC</w:t>
      </w:r>
      <w:proofErr w:type="gramEnd"/>
      <w:r w:rsidRPr="00315B68">
        <w:rPr>
          <w:rFonts w:ascii="Verdana" w:hAnsi="Verdana" w:cs="Arial"/>
          <w:color w:val="000000"/>
          <w:sz w:val="18"/>
          <w:szCs w:val="18"/>
        </w:rPr>
        <w:t xml:space="preserve"> System (  Polycom , Tandberg ).,</w:t>
      </w:r>
    </w:p>
    <w:p w:rsidR="00DB6F76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</w:p>
    <w:p w:rsidR="00B5366D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  <w:proofErr w:type="gramStart"/>
      <w:r w:rsidRPr="00315B68">
        <w:rPr>
          <w:rFonts w:ascii="Verdana" w:hAnsi="Verdana" w:cs="Arial"/>
          <w:color w:val="000000"/>
          <w:sz w:val="18"/>
          <w:szCs w:val="18"/>
        </w:rPr>
        <w:t>V0C MCU Tandberg 4200 series.</w:t>
      </w:r>
      <w:proofErr w:type="gramEnd"/>
    </w:p>
    <w:p w:rsidR="00DB6F76" w:rsidRDefault="00402811">
      <w:p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 w:cs="Arial"/>
          <w:color w:val="000000"/>
          <w:sz w:val="18"/>
          <w:szCs w:val="18"/>
        </w:rPr>
        <w:t xml:space="preserve">Configure and </w:t>
      </w:r>
      <w:proofErr w:type="gramStart"/>
      <w:r w:rsidRPr="00315B68">
        <w:rPr>
          <w:rFonts w:ascii="Verdana" w:hAnsi="Verdana" w:cs="Arial"/>
          <w:color w:val="000000"/>
          <w:sz w:val="18"/>
          <w:szCs w:val="18"/>
        </w:rPr>
        <w:t>maintaining  Accer</w:t>
      </w:r>
      <w:proofErr w:type="gramEnd"/>
      <w:r w:rsidRPr="00315B68">
        <w:rPr>
          <w:rFonts w:ascii="Verdana" w:hAnsi="Verdana" w:cs="Arial"/>
          <w:color w:val="000000"/>
          <w:sz w:val="18"/>
          <w:szCs w:val="18"/>
        </w:rPr>
        <w:t xml:space="preserve"> Desktop. Color printer Laserjet sumsang CLP-610ND, </w:t>
      </w:r>
    </w:p>
    <w:p w:rsidR="00B5366D" w:rsidRDefault="00402811">
      <w:p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 w:cs="Arial"/>
          <w:color w:val="000000"/>
          <w:sz w:val="18"/>
          <w:szCs w:val="18"/>
        </w:rPr>
        <w:t>Laserjet Mono Ricoh, Inkjet printer Brother.</w:t>
      </w:r>
    </w:p>
    <w:p w:rsidR="00DB6F76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</w:p>
    <w:p w:rsidR="00B5366D" w:rsidRDefault="00402811">
      <w:p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 w:cs="Arial"/>
          <w:color w:val="000000"/>
          <w:sz w:val="18"/>
          <w:szCs w:val="18"/>
        </w:rPr>
        <w:t xml:space="preserve">Configure and </w:t>
      </w:r>
      <w:proofErr w:type="gramStart"/>
      <w:r w:rsidRPr="00315B68">
        <w:rPr>
          <w:rFonts w:ascii="Verdana" w:hAnsi="Verdana" w:cs="Arial"/>
          <w:color w:val="000000"/>
          <w:sz w:val="18"/>
          <w:szCs w:val="18"/>
        </w:rPr>
        <w:t>maintaining  IBM</w:t>
      </w:r>
      <w:proofErr w:type="gramEnd"/>
      <w:r w:rsidRPr="00315B68">
        <w:rPr>
          <w:rFonts w:ascii="Verdana" w:hAnsi="Verdana" w:cs="Arial"/>
          <w:color w:val="000000"/>
          <w:sz w:val="18"/>
          <w:szCs w:val="18"/>
        </w:rPr>
        <w:t xml:space="preserve"> X series server, P serie</w:t>
      </w:r>
      <w:r w:rsidRPr="00315B68">
        <w:rPr>
          <w:rFonts w:ascii="Verdana" w:hAnsi="Verdana" w:cs="Arial"/>
          <w:color w:val="000000"/>
          <w:sz w:val="18"/>
          <w:szCs w:val="18"/>
        </w:rPr>
        <w:t>s server.</w:t>
      </w:r>
      <w:r w:rsidRPr="00315B68">
        <w:rPr>
          <w:rFonts w:ascii="Verdana" w:hAnsi="Verdana" w:cs="Arial"/>
          <w:color w:val="000000"/>
          <w:sz w:val="18"/>
          <w:szCs w:val="18"/>
        </w:rPr>
        <w:t xml:space="preserve"> Hp Gayan server</w:t>
      </w:r>
    </w:p>
    <w:p w:rsidR="00DB6F76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</w:p>
    <w:p w:rsidR="00B5366D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 w:cs="Arial"/>
          <w:color w:val="000000"/>
          <w:sz w:val="18"/>
          <w:szCs w:val="18"/>
        </w:rPr>
        <w:t>Configure and maintaining operating system Linux, windows XP Windows Vista,</w:t>
      </w:r>
    </w:p>
    <w:p w:rsidR="00B5366D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 w:cs="Arial"/>
          <w:color w:val="000000"/>
          <w:sz w:val="18"/>
          <w:szCs w:val="18"/>
        </w:rPr>
        <w:t xml:space="preserve"> Windows Ser</w:t>
      </w:r>
      <w:r w:rsidRPr="00315B68">
        <w:rPr>
          <w:rFonts w:ascii="Verdana" w:hAnsi="Verdana" w:cs="Arial"/>
          <w:color w:val="000000"/>
          <w:sz w:val="18"/>
          <w:szCs w:val="18"/>
        </w:rPr>
        <w:t xml:space="preserve">ver </w:t>
      </w:r>
      <w:proofErr w:type="gramStart"/>
      <w:r w:rsidRPr="00315B68">
        <w:rPr>
          <w:rFonts w:ascii="Verdana" w:hAnsi="Verdana" w:cs="Arial"/>
          <w:color w:val="000000"/>
          <w:sz w:val="18"/>
          <w:szCs w:val="18"/>
        </w:rPr>
        <w:t>2000 ,</w:t>
      </w:r>
      <w:proofErr w:type="gramEnd"/>
      <w:r w:rsidRPr="00315B68">
        <w:rPr>
          <w:rFonts w:ascii="Verdana" w:hAnsi="Verdana" w:cs="Arial"/>
          <w:color w:val="000000"/>
          <w:sz w:val="18"/>
          <w:szCs w:val="18"/>
        </w:rPr>
        <w:t xml:space="preserve"> windows server 2003  </w:t>
      </w:r>
    </w:p>
    <w:p w:rsidR="00C840DA" w:rsidRPr="00315B68" w:rsidRDefault="00402811" w:rsidP="00C840DA">
      <w:pPr>
        <w:shd w:val="clear" w:color="auto" w:fill="FFFFFF"/>
        <w:rPr>
          <w:rFonts w:ascii="Verdana" w:hAnsi="Verdana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 xml:space="preserve">LINUX: - Mail Server, Apache Web Server, NFS Server, Proxy Squid Server, DNS Server, DHCP Server, Samba Server, and FTP Server. </w:t>
      </w:r>
      <w:r>
        <w:rPr>
          <w:rFonts w:ascii="Verdana" w:hAnsi="Verdana"/>
          <w:sz w:val="18"/>
          <w:szCs w:val="18"/>
        </w:rPr>
        <w:t>, Blue coat proxy</w:t>
      </w:r>
    </w:p>
    <w:p w:rsidR="00F303EB" w:rsidRPr="00315B68" w:rsidRDefault="00402811" w:rsidP="00C840DA">
      <w:pPr>
        <w:rPr>
          <w:rFonts w:ascii="Verdana" w:hAnsi="Verdana"/>
          <w:sz w:val="18"/>
          <w:szCs w:val="18"/>
        </w:rPr>
      </w:pPr>
      <w:proofErr w:type="gramStart"/>
      <w:r w:rsidRPr="00315B68">
        <w:rPr>
          <w:rFonts w:ascii="Verdana" w:hAnsi="Verdana"/>
          <w:sz w:val="18"/>
          <w:szCs w:val="18"/>
        </w:rPr>
        <w:t>MONITORING TOOLS -: NAGIOS server and client Linux.</w:t>
      </w:r>
      <w:proofErr w:type="gramEnd"/>
      <w:r w:rsidRPr="00315B68">
        <w:rPr>
          <w:rFonts w:ascii="Verdana" w:hAnsi="Verdana"/>
          <w:sz w:val="18"/>
          <w:szCs w:val="18"/>
        </w:rPr>
        <w:t xml:space="preserve"> Whatsup Gold </w:t>
      </w:r>
      <w:proofErr w:type="gramStart"/>
      <w:r w:rsidRPr="00315B68">
        <w:rPr>
          <w:rFonts w:ascii="Verdana" w:hAnsi="Verdana"/>
          <w:sz w:val="18"/>
          <w:szCs w:val="18"/>
        </w:rPr>
        <w:t>In</w:t>
      </w:r>
      <w:proofErr w:type="gramEnd"/>
      <w:r w:rsidRPr="00315B68">
        <w:rPr>
          <w:rFonts w:ascii="Verdana" w:hAnsi="Verdana"/>
          <w:sz w:val="18"/>
          <w:szCs w:val="18"/>
        </w:rPr>
        <w:t xml:space="preserve"> Windows</w:t>
      </w:r>
    </w:p>
    <w:p w:rsidR="00C840DA" w:rsidRPr="00315B68" w:rsidRDefault="00402811" w:rsidP="00C840DA">
      <w:p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>MRTG</w:t>
      </w:r>
      <w:proofErr w:type="gramStart"/>
      <w:r w:rsidRPr="00315B68">
        <w:rPr>
          <w:rFonts w:ascii="Verdana" w:hAnsi="Verdana"/>
          <w:sz w:val="18"/>
          <w:szCs w:val="18"/>
        </w:rPr>
        <w:t>,</w:t>
      </w:r>
      <w:r w:rsidRPr="00315B68">
        <w:rPr>
          <w:rFonts w:ascii="Verdana" w:hAnsi="Verdana"/>
          <w:sz w:val="18"/>
          <w:szCs w:val="18"/>
        </w:rPr>
        <w:t xml:space="preserve">  SUN</w:t>
      </w:r>
      <w:proofErr w:type="gramEnd"/>
      <w:r w:rsidRPr="00315B68">
        <w:rPr>
          <w:rFonts w:ascii="Verdana" w:hAnsi="Verdana"/>
          <w:sz w:val="18"/>
          <w:szCs w:val="18"/>
        </w:rPr>
        <w:t xml:space="preserve"> SOLARIES 10 ,  UNIX </w:t>
      </w:r>
      <w:r w:rsidRPr="00315B68">
        <w:rPr>
          <w:rFonts w:ascii="Verdana" w:hAnsi="Verdana"/>
          <w:sz w:val="18"/>
          <w:szCs w:val="18"/>
        </w:rPr>
        <w:br/>
      </w:r>
    </w:p>
    <w:p w:rsidR="00EA5338" w:rsidRPr="00315B68" w:rsidRDefault="00402811" w:rsidP="00EA5338">
      <w:pPr>
        <w:rPr>
          <w:rFonts w:ascii="Verdana" w:hAnsi="Verdana" w:cs="Arial"/>
          <w:color w:val="000000"/>
          <w:sz w:val="18"/>
          <w:szCs w:val="18"/>
        </w:rPr>
      </w:pPr>
    </w:p>
    <w:p w:rsidR="00B5366D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</w:p>
    <w:p w:rsidR="00B5366D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 w:cs="Arial"/>
          <w:color w:val="000000"/>
          <w:sz w:val="18"/>
          <w:szCs w:val="18"/>
        </w:rPr>
        <w:t xml:space="preserve">On </w:t>
      </w:r>
      <w:r w:rsidRPr="00DB6F76">
        <w:rPr>
          <w:rFonts w:ascii="Verdana" w:hAnsi="Verdana"/>
          <w:b/>
          <w:sz w:val="18"/>
          <w:szCs w:val="18"/>
        </w:rPr>
        <w:t xml:space="preserve">CAG </w:t>
      </w:r>
      <w:r w:rsidRPr="00DB6F76">
        <w:rPr>
          <w:rFonts w:ascii="Verdana" w:hAnsi="Verdana" w:cs="Arial"/>
          <w:b/>
          <w:color w:val="000000"/>
          <w:sz w:val="18"/>
          <w:szCs w:val="18"/>
        </w:rPr>
        <w:t xml:space="preserve">(The Comptroller and Auditor </w:t>
      </w:r>
      <w:proofErr w:type="gramStart"/>
      <w:r w:rsidRPr="00DB6F76">
        <w:rPr>
          <w:rFonts w:ascii="Verdana" w:hAnsi="Verdana" w:cs="Arial"/>
          <w:b/>
          <w:color w:val="000000"/>
          <w:sz w:val="18"/>
          <w:szCs w:val="18"/>
        </w:rPr>
        <w:t>General )</w:t>
      </w:r>
      <w:proofErr w:type="gramEnd"/>
      <w:r w:rsidRPr="00DB6F76">
        <w:rPr>
          <w:rFonts w:ascii="Verdana" w:hAnsi="Verdana" w:cs="Arial"/>
          <w:b/>
          <w:color w:val="000000"/>
          <w:sz w:val="18"/>
          <w:szCs w:val="18"/>
        </w:rPr>
        <w:t xml:space="preserve">. </w:t>
      </w:r>
      <w:proofErr w:type="gramStart"/>
      <w:r w:rsidRPr="00315B68">
        <w:rPr>
          <w:rFonts w:ascii="Verdana" w:hAnsi="Verdana" w:cs="Arial"/>
          <w:color w:val="000000"/>
          <w:sz w:val="18"/>
          <w:szCs w:val="18"/>
        </w:rPr>
        <w:t>Site :-</w:t>
      </w:r>
      <w:proofErr w:type="gramEnd"/>
      <w:r w:rsidRPr="00315B68">
        <w:rPr>
          <w:rFonts w:ascii="Verdana" w:hAnsi="Verdana" w:cs="Arial"/>
          <w:color w:val="000000"/>
          <w:sz w:val="18"/>
          <w:szCs w:val="18"/>
        </w:rPr>
        <w:t xml:space="preserve"> in CAG site , </w:t>
      </w:r>
    </w:p>
    <w:p w:rsidR="00B5366D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 w:cs="Arial"/>
          <w:color w:val="000000"/>
          <w:sz w:val="18"/>
          <w:szCs w:val="18"/>
        </w:rPr>
        <w:t xml:space="preserve">Configure and maintaining </w:t>
      </w:r>
      <w:proofErr w:type="gramStart"/>
      <w:r w:rsidRPr="00315B68">
        <w:rPr>
          <w:rFonts w:ascii="Verdana" w:hAnsi="Verdana" w:cs="Arial"/>
          <w:color w:val="000000"/>
          <w:sz w:val="18"/>
          <w:szCs w:val="18"/>
        </w:rPr>
        <w:t>LAN ,</w:t>
      </w:r>
      <w:proofErr w:type="gramEnd"/>
      <w:r w:rsidRPr="00315B68">
        <w:rPr>
          <w:rFonts w:ascii="Verdana" w:hAnsi="Verdana" w:cs="Arial"/>
          <w:color w:val="000000"/>
          <w:sz w:val="18"/>
          <w:szCs w:val="18"/>
        </w:rPr>
        <w:t xml:space="preserve"> WAN, VPN ,VLAN ,H3C core rout</w:t>
      </w:r>
      <w:r w:rsidRPr="00315B68">
        <w:rPr>
          <w:rFonts w:ascii="Verdana" w:hAnsi="Verdana" w:cs="Arial"/>
          <w:color w:val="000000"/>
          <w:sz w:val="18"/>
          <w:szCs w:val="18"/>
        </w:rPr>
        <w:t>er, voip phone Nortel  webcam in west  Bengal local site and HO Delhi .</w:t>
      </w:r>
    </w:p>
    <w:p w:rsidR="00417222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</w:p>
    <w:p w:rsidR="00417222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</w:p>
    <w:p w:rsidR="00B5366D" w:rsidRPr="00315B68" w:rsidRDefault="00402811">
      <w:pPr>
        <w:rPr>
          <w:rFonts w:ascii="Verdana" w:hAnsi="Verdana" w:cs="Arial"/>
          <w:color w:val="000000"/>
          <w:sz w:val="18"/>
          <w:szCs w:val="18"/>
        </w:rPr>
      </w:pPr>
    </w:p>
    <w:p w:rsidR="00B5366D" w:rsidRPr="00315B68" w:rsidRDefault="00402811">
      <w:pPr>
        <w:rPr>
          <w:rFonts w:ascii="Verdana" w:hAnsi="Verdana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 xml:space="preserve">On </w:t>
      </w:r>
      <w:r w:rsidRPr="00DB6F76">
        <w:rPr>
          <w:rFonts w:ascii="Verdana" w:hAnsi="Verdana"/>
          <w:b/>
          <w:sz w:val="18"/>
          <w:szCs w:val="18"/>
        </w:rPr>
        <w:t xml:space="preserve">CBI </w:t>
      </w:r>
      <w:proofErr w:type="gramStart"/>
      <w:r w:rsidRPr="00DB6F76">
        <w:rPr>
          <w:rFonts w:ascii="Verdana" w:hAnsi="Verdana"/>
          <w:b/>
          <w:sz w:val="18"/>
          <w:szCs w:val="18"/>
        </w:rPr>
        <w:t>( Central</w:t>
      </w:r>
      <w:proofErr w:type="gramEnd"/>
      <w:r w:rsidRPr="00DB6F76">
        <w:rPr>
          <w:rFonts w:ascii="Verdana" w:hAnsi="Verdana"/>
          <w:b/>
          <w:sz w:val="18"/>
          <w:szCs w:val="18"/>
        </w:rPr>
        <w:t xml:space="preserve"> bank of India ) site</w:t>
      </w:r>
      <w:r w:rsidRPr="00315B68">
        <w:rPr>
          <w:rFonts w:ascii="Verdana" w:hAnsi="Verdana"/>
          <w:sz w:val="18"/>
          <w:szCs w:val="18"/>
        </w:rPr>
        <w:t>:-</w:t>
      </w:r>
    </w:p>
    <w:p w:rsidR="00B5366D" w:rsidRPr="00315B68" w:rsidRDefault="00402811">
      <w:pPr>
        <w:rPr>
          <w:rFonts w:ascii="Verdana" w:hAnsi="Verdana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 xml:space="preserve">O/S </w:t>
      </w:r>
      <w:r w:rsidRPr="00315B68">
        <w:rPr>
          <w:rFonts w:ascii="Verdana" w:hAnsi="Verdana"/>
          <w:sz w:val="18"/>
          <w:szCs w:val="18"/>
        </w:rPr>
        <w:t xml:space="preserve">updation On Gateway </w:t>
      </w:r>
      <w:proofErr w:type="gramStart"/>
      <w:r w:rsidRPr="00315B68">
        <w:rPr>
          <w:rFonts w:ascii="Verdana" w:hAnsi="Verdana"/>
          <w:sz w:val="18"/>
          <w:szCs w:val="18"/>
        </w:rPr>
        <w:t>PC  windows</w:t>
      </w:r>
      <w:proofErr w:type="gramEnd"/>
      <w:r w:rsidRPr="00315B68">
        <w:rPr>
          <w:rFonts w:ascii="Verdana" w:hAnsi="Verdana"/>
          <w:sz w:val="18"/>
          <w:szCs w:val="18"/>
        </w:rPr>
        <w:t xml:space="preserve"> server 2000 to windows server 2003 and memory updation</w:t>
      </w:r>
      <w:r w:rsidRPr="00315B68">
        <w:rPr>
          <w:rFonts w:ascii="Verdana" w:hAnsi="Verdana"/>
          <w:sz w:val="18"/>
          <w:szCs w:val="18"/>
        </w:rPr>
        <w:t>.</w:t>
      </w:r>
    </w:p>
    <w:p w:rsidR="0003138B" w:rsidRPr="00315B68" w:rsidRDefault="00402811">
      <w:pPr>
        <w:rPr>
          <w:rFonts w:ascii="Verdana" w:hAnsi="Verdana"/>
          <w:sz w:val="18"/>
          <w:szCs w:val="18"/>
        </w:rPr>
      </w:pPr>
    </w:p>
    <w:p w:rsidR="00B5366D" w:rsidRPr="00315B68" w:rsidRDefault="00402811">
      <w:pPr>
        <w:rPr>
          <w:rFonts w:ascii="Verdana" w:hAnsi="Verdana"/>
          <w:sz w:val="18"/>
          <w:szCs w:val="18"/>
        </w:rPr>
      </w:pPr>
      <w:r w:rsidRPr="00DB6F76">
        <w:rPr>
          <w:rFonts w:ascii="Verdana" w:hAnsi="Verdana"/>
          <w:b/>
          <w:sz w:val="18"/>
          <w:szCs w:val="18"/>
        </w:rPr>
        <w:t>WIPRO project</w:t>
      </w:r>
      <w:r w:rsidRPr="00DB6F76">
        <w:rPr>
          <w:rFonts w:ascii="Verdana" w:hAnsi="Verdana"/>
          <w:b/>
          <w:sz w:val="18"/>
          <w:szCs w:val="18"/>
        </w:rPr>
        <w:t xml:space="preserve"> Where client is Alcatel </w:t>
      </w:r>
      <w:r w:rsidRPr="00DB6F76">
        <w:rPr>
          <w:rFonts w:ascii="Verdana" w:hAnsi="Verdana"/>
          <w:b/>
          <w:sz w:val="18"/>
          <w:szCs w:val="18"/>
        </w:rPr>
        <w:t>Lucent</w:t>
      </w:r>
      <w:r w:rsidRPr="00315B68">
        <w:rPr>
          <w:rFonts w:ascii="Verdana" w:hAnsi="Verdana"/>
          <w:sz w:val="18"/>
          <w:szCs w:val="18"/>
        </w:rPr>
        <w:t>: Configu</w:t>
      </w:r>
      <w:r w:rsidRPr="00315B68">
        <w:rPr>
          <w:rFonts w:ascii="Verdana" w:hAnsi="Verdana"/>
          <w:sz w:val="18"/>
          <w:szCs w:val="18"/>
        </w:rPr>
        <w:t xml:space="preserve">ration &amp; maintaining 30 location in Alcatel sites CISCO 3845 </w:t>
      </w:r>
      <w:proofErr w:type="gramStart"/>
      <w:r w:rsidRPr="00315B68">
        <w:rPr>
          <w:rFonts w:ascii="Verdana" w:hAnsi="Verdana"/>
          <w:sz w:val="18"/>
          <w:szCs w:val="18"/>
        </w:rPr>
        <w:t xml:space="preserve">ROUTER </w:t>
      </w:r>
      <w:r w:rsidRPr="00315B68">
        <w:rPr>
          <w:rFonts w:ascii="Verdana" w:hAnsi="Verdana"/>
          <w:sz w:val="18"/>
          <w:szCs w:val="18"/>
        </w:rPr>
        <w:t>,</w:t>
      </w:r>
      <w:proofErr w:type="gramEnd"/>
      <w:r w:rsidRPr="00315B68">
        <w:rPr>
          <w:rFonts w:ascii="Verdana" w:hAnsi="Verdana"/>
          <w:sz w:val="18"/>
          <w:szCs w:val="18"/>
        </w:rPr>
        <w:t xml:space="preserve"> LAN, WAN, VLAN, VPN  </w:t>
      </w:r>
      <w:r w:rsidRPr="00315B68">
        <w:rPr>
          <w:rFonts w:ascii="Verdana" w:hAnsi="Verdana"/>
          <w:sz w:val="18"/>
          <w:szCs w:val="18"/>
        </w:rPr>
        <w:t>( Where E</w:t>
      </w:r>
      <w:r w:rsidRPr="00315B68">
        <w:rPr>
          <w:rFonts w:ascii="Verdana" w:hAnsi="Verdana"/>
          <w:sz w:val="18"/>
          <w:szCs w:val="18"/>
        </w:rPr>
        <w:t>ight Main Core</w:t>
      </w:r>
      <w:r w:rsidRPr="00315B68">
        <w:rPr>
          <w:rFonts w:ascii="Verdana" w:hAnsi="Verdana"/>
          <w:sz w:val="18"/>
          <w:szCs w:val="18"/>
        </w:rPr>
        <w:t xml:space="preserve"> sites</w:t>
      </w:r>
      <w:r w:rsidRPr="00315B68">
        <w:rPr>
          <w:rFonts w:ascii="Verdana" w:hAnsi="Verdana"/>
          <w:sz w:val="18"/>
          <w:szCs w:val="18"/>
        </w:rPr>
        <w:t xml:space="preserve"> and Twenty is local sites )</w:t>
      </w:r>
    </w:p>
    <w:p w:rsidR="00EA5338" w:rsidRPr="00315B68" w:rsidRDefault="00402811">
      <w:pPr>
        <w:rPr>
          <w:rFonts w:ascii="Verdana" w:hAnsi="Verdana"/>
          <w:sz w:val="18"/>
          <w:szCs w:val="18"/>
        </w:rPr>
      </w:pPr>
    </w:p>
    <w:p w:rsidR="00B5366D" w:rsidRPr="00315B68" w:rsidRDefault="00402811">
      <w:pPr>
        <w:rPr>
          <w:rFonts w:ascii="Verdana" w:hAnsi="Verdana" w:cs="Tahoma"/>
          <w:sz w:val="18"/>
          <w:szCs w:val="18"/>
        </w:rPr>
      </w:pPr>
    </w:p>
    <w:p w:rsidR="00B5366D" w:rsidRPr="00315B68" w:rsidRDefault="00402811">
      <w:pPr>
        <w:rPr>
          <w:rFonts w:ascii="Verdana" w:hAnsi="Verdana" w:cs="Tahoma"/>
          <w:sz w:val="18"/>
          <w:szCs w:val="18"/>
        </w:rPr>
      </w:pPr>
    </w:p>
    <w:p w:rsidR="00B5366D" w:rsidRPr="00315B68" w:rsidRDefault="00402811">
      <w:pPr>
        <w:jc w:val="both"/>
        <w:rPr>
          <w:rFonts w:ascii="Verdana" w:hAnsi="Verdana" w:cs="Tahoma"/>
          <w:sz w:val="18"/>
          <w:szCs w:val="18"/>
        </w:rPr>
      </w:pPr>
      <w:proofErr w:type="gramStart"/>
      <w:r w:rsidRPr="00315B68">
        <w:rPr>
          <w:rFonts w:ascii="Verdana" w:hAnsi="Verdana" w:cs="Tahoma"/>
          <w:sz w:val="18"/>
          <w:szCs w:val="18"/>
        </w:rPr>
        <w:t>Worked  in</w:t>
      </w:r>
      <w:proofErr w:type="gramEnd"/>
      <w:r w:rsidRPr="00315B68">
        <w:rPr>
          <w:rFonts w:ascii="Verdana" w:hAnsi="Verdana" w:cs="Tahoma"/>
          <w:sz w:val="18"/>
          <w:szCs w:val="18"/>
        </w:rPr>
        <w:t xml:space="preserve"> </w:t>
      </w:r>
      <w:r w:rsidRPr="00315B68">
        <w:rPr>
          <w:rFonts w:ascii="Verdana" w:hAnsi="Verdana" w:cs="Tahoma"/>
          <w:b/>
          <w:sz w:val="18"/>
          <w:szCs w:val="18"/>
        </w:rPr>
        <w:t>3i-Infotech Consultancy Services Limited</w:t>
      </w:r>
      <w:r w:rsidRPr="00315B68">
        <w:rPr>
          <w:rFonts w:ascii="Verdana" w:hAnsi="Verdana" w:cs="Tahoma"/>
          <w:sz w:val="18"/>
          <w:szCs w:val="18"/>
        </w:rPr>
        <w:t>,  for NIC Project  (National Informatics Center)   iNOC, Kolkata, as a N</w:t>
      </w:r>
      <w:r w:rsidRPr="00315B68">
        <w:rPr>
          <w:rFonts w:ascii="Verdana" w:hAnsi="Verdana" w:cs="Tahoma"/>
          <w:sz w:val="18"/>
          <w:szCs w:val="18"/>
        </w:rPr>
        <w:t>etwork Engineer, since 8/9/2008</w:t>
      </w:r>
      <w:r w:rsidRPr="00315B68">
        <w:rPr>
          <w:rFonts w:ascii="Verdana" w:hAnsi="Verdana" w:cs="Tahoma"/>
          <w:sz w:val="18"/>
          <w:szCs w:val="18"/>
        </w:rPr>
        <w:t xml:space="preserve"> to 17/03/2010</w:t>
      </w:r>
    </w:p>
    <w:p w:rsidR="00B5366D" w:rsidRPr="00315B68" w:rsidRDefault="00402811">
      <w:pPr>
        <w:jc w:val="both"/>
        <w:rPr>
          <w:rFonts w:ascii="Verdana" w:hAnsi="Verdana" w:cs="Tahoma"/>
          <w:sz w:val="20"/>
          <w:szCs w:val="20"/>
        </w:rPr>
      </w:pPr>
    </w:p>
    <w:p w:rsidR="00B5366D" w:rsidRPr="00315B68" w:rsidRDefault="00402811">
      <w:pPr>
        <w:jc w:val="both"/>
        <w:rPr>
          <w:rFonts w:ascii="Verdana" w:hAnsi="Verdana" w:cs="Tahoma"/>
          <w:sz w:val="20"/>
          <w:szCs w:val="20"/>
        </w:rPr>
      </w:pPr>
    </w:p>
    <w:p w:rsidR="00B5366D" w:rsidRPr="00315B68" w:rsidRDefault="00402811">
      <w:pPr>
        <w:jc w:val="both"/>
        <w:rPr>
          <w:rFonts w:ascii="Verdana" w:hAnsi="Verdana" w:cs="Tahoma"/>
          <w:sz w:val="20"/>
          <w:szCs w:val="20"/>
        </w:rPr>
      </w:pPr>
    </w:p>
    <w:p w:rsidR="00B5366D" w:rsidRPr="00315B68" w:rsidRDefault="00402811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315B68">
        <w:rPr>
          <w:rFonts w:ascii="Verdana" w:hAnsi="Verdana"/>
          <w:b/>
          <w:sz w:val="20"/>
          <w:szCs w:val="20"/>
          <w:u w:val="single"/>
        </w:rPr>
        <w:t xml:space="preserve">Job Responsibilities </w:t>
      </w:r>
    </w:p>
    <w:p w:rsidR="00B5366D" w:rsidRPr="00315B68" w:rsidRDefault="00402811">
      <w:pPr>
        <w:rPr>
          <w:rFonts w:ascii="Verdana" w:hAnsi="Verdana" w:cs="Tahoma"/>
          <w:b/>
          <w:sz w:val="20"/>
          <w:szCs w:val="20"/>
          <w:u w:val="single"/>
        </w:rPr>
      </w:pPr>
    </w:p>
    <w:p w:rsidR="00B5366D" w:rsidRPr="00315B68" w:rsidRDefault="00402811">
      <w:pPr>
        <w:pStyle w:val="BodyTextIndent"/>
        <w:spacing w:after="0"/>
        <w:ind w:left="0" w:right="-900"/>
        <w:jc w:val="both"/>
        <w:rPr>
          <w:rFonts w:ascii="Verdana" w:hAnsi="Verdana" w:cs="Tahoma"/>
          <w:b/>
          <w:bCs/>
          <w:sz w:val="20"/>
          <w:szCs w:val="20"/>
        </w:rPr>
      </w:pPr>
      <w:r w:rsidRPr="00315B68">
        <w:rPr>
          <w:rFonts w:ascii="Verdana" w:hAnsi="Verdana" w:cs="Tahoma"/>
          <w:b/>
          <w:bCs/>
          <w:sz w:val="20"/>
          <w:szCs w:val="20"/>
        </w:rPr>
        <w:t>Monitoring &amp; Maintenan</w:t>
      </w:r>
      <w:r w:rsidRPr="00315B68">
        <w:rPr>
          <w:rFonts w:ascii="Verdana" w:hAnsi="Verdana" w:cs="Tahoma"/>
          <w:b/>
          <w:bCs/>
          <w:sz w:val="20"/>
          <w:szCs w:val="20"/>
        </w:rPr>
        <w:t>ce of the following Network Equipment</w:t>
      </w:r>
    </w:p>
    <w:p w:rsidR="00B5366D" w:rsidRPr="00315B68" w:rsidRDefault="00402811">
      <w:pPr>
        <w:jc w:val="both"/>
        <w:rPr>
          <w:rFonts w:ascii="Verdana" w:hAnsi="Verdana" w:cs="Tahoma"/>
          <w:b/>
          <w:sz w:val="20"/>
          <w:szCs w:val="20"/>
        </w:rPr>
      </w:pPr>
      <w:r w:rsidRPr="00315B68">
        <w:rPr>
          <w:rFonts w:ascii="Verdana" w:hAnsi="Verdana" w:cs="Tahoma"/>
          <w:b/>
          <w:sz w:val="20"/>
          <w:szCs w:val="20"/>
        </w:rPr>
        <w:tab/>
      </w:r>
    </w:p>
    <w:p w:rsidR="00B5366D" w:rsidRPr="00315B68" w:rsidRDefault="00402811">
      <w:pPr>
        <w:widowControl w:val="0"/>
        <w:numPr>
          <w:ilvl w:val="0"/>
          <w:numId w:val="2"/>
        </w:numPr>
        <w:autoSpaceDE w:val="0"/>
        <w:jc w:val="both"/>
        <w:rPr>
          <w:rFonts w:ascii="Verdana" w:hAnsi="Verdana" w:cs="Tahoma"/>
          <w:bCs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 xml:space="preserve">Cisco 12410, Cisco 7609 Internet Gateway Router connected with three 2.5Gbps  and two 45 Mbps core Links for Internet and NICNET connectivity running </w:t>
      </w:r>
      <w:r w:rsidRPr="00315B68">
        <w:rPr>
          <w:rFonts w:ascii="Verdana" w:hAnsi="Verdana" w:cs="Tahoma"/>
          <w:bCs/>
          <w:sz w:val="18"/>
          <w:szCs w:val="18"/>
        </w:rPr>
        <w:t>BGP, OSPF &amp; MPLS VPN.</w:t>
      </w:r>
    </w:p>
    <w:p w:rsidR="00E43F3A" w:rsidRPr="00315B68" w:rsidRDefault="00402811">
      <w:pPr>
        <w:widowControl w:val="0"/>
        <w:numPr>
          <w:ilvl w:val="0"/>
          <w:numId w:val="2"/>
        </w:numPr>
        <w:autoSpaceDE w:val="0"/>
        <w:jc w:val="both"/>
        <w:rPr>
          <w:rFonts w:ascii="Verdana" w:hAnsi="Verdana" w:cs="Tahoma"/>
          <w:bCs/>
          <w:sz w:val="18"/>
          <w:szCs w:val="18"/>
        </w:rPr>
      </w:pPr>
      <w:r w:rsidRPr="00315B68">
        <w:rPr>
          <w:rFonts w:ascii="Verdana" w:hAnsi="Verdana" w:cs="Arial"/>
          <w:color w:val="000000"/>
          <w:sz w:val="18"/>
          <w:szCs w:val="18"/>
        </w:rPr>
        <w:t>Juniper Core Router J635</w:t>
      </w:r>
      <w:r w:rsidRPr="00315B68">
        <w:rPr>
          <w:rFonts w:ascii="Verdana" w:hAnsi="Verdana" w:cs="Arial"/>
          <w:color w:val="000000"/>
          <w:sz w:val="18"/>
          <w:szCs w:val="18"/>
        </w:rPr>
        <w:t>0</w:t>
      </w:r>
      <w:r w:rsidRPr="00315B68">
        <w:rPr>
          <w:rFonts w:ascii="Verdana" w:hAnsi="Verdana" w:cs="Arial"/>
          <w:color w:val="000000"/>
          <w:sz w:val="18"/>
          <w:szCs w:val="18"/>
        </w:rPr>
        <w:t xml:space="preserve">, Juniper Firewall </w:t>
      </w:r>
      <w:r w:rsidRPr="00315B68">
        <w:rPr>
          <w:rFonts w:ascii="Verdana" w:hAnsi="Verdana" w:cs="Arial"/>
          <w:color w:val="000000"/>
          <w:sz w:val="18"/>
          <w:szCs w:val="18"/>
        </w:rPr>
        <w:t>NS-ISG-1000.</w:t>
      </w:r>
    </w:p>
    <w:p w:rsidR="00B5366D" w:rsidRPr="00315B68" w:rsidRDefault="00402811">
      <w:pPr>
        <w:ind w:left="360"/>
        <w:jc w:val="both"/>
        <w:rPr>
          <w:rFonts w:ascii="Verdana" w:hAnsi="Verdana" w:cs="Tahoma"/>
          <w:sz w:val="18"/>
          <w:szCs w:val="18"/>
        </w:rPr>
      </w:pPr>
    </w:p>
    <w:p w:rsidR="00B5366D" w:rsidRPr="00315B68" w:rsidRDefault="00402811" w:rsidP="00BD522E">
      <w:pPr>
        <w:pStyle w:val="ListParagraph"/>
        <w:numPr>
          <w:ilvl w:val="0"/>
          <w:numId w:val="2"/>
        </w:numPr>
        <w:autoSpaceDE w:val="0"/>
        <w:ind w:right="-900"/>
        <w:jc w:val="both"/>
        <w:rPr>
          <w:rFonts w:ascii="Verdana" w:hAnsi="Verdana" w:cs="Tahoma"/>
          <w:bCs/>
          <w:sz w:val="18"/>
          <w:szCs w:val="18"/>
        </w:rPr>
      </w:pPr>
      <w:r w:rsidRPr="00315B68">
        <w:rPr>
          <w:rFonts w:ascii="Verdana" w:hAnsi="Verdana" w:cs="Tahoma"/>
          <w:bCs/>
          <w:sz w:val="18"/>
          <w:szCs w:val="18"/>
        </w:rPr>
        <w:lastRenderedPageBreak/>
        <w:t xml:space="preserve">155 Mbps OFC STM-1 and STM-2 lines(supporting upto 63 individual </w:t>
      </w:r>
    </w:p>
    <w:p w:rsidR="00BD522E" w:rsidRPr="00315B68" w:rsidRDefault="00402811" w:rsidP="00BD522E">
      <w:pPr>
        <w:pStyle w:val="ListParagraph"/>
        <w:rPr>
          <w:rFonts w:ascii="Verdana" w:hAnsi="Verdana" w:cs="Tahoma"/>
          <w:bCs/>
          <w:sz w:val="18"/>
          <w:szCs w:val="18"/>
        </w:rPr>
      </w:pPr>
    </w:p>
    <w:p w:rsidR="00B5366D" w:rsidRPr="00315B68" w:rsidRDefault="00402811" w:rsidP="00BD522E">
      <w:pPr>
        <w:pStyle w:val="ListParagraph"/>
        <w:numPr>
          <w:ilvl w:val="0"/>
          <w:numId w:val="2"/>
        </w:numPr>
        <w:autoSpaceDE w:val="0"/>
        <w:ind w:right="-900"/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bCs/>
          <w:sz w:val="18"/>
          <w:szCs w:val="18"/>
        </w:rPr>
        <w:t>2 Mbps connections)</w:t>
      </w:r>
      <w:r w:rsidRPr="00315B68">
        <w:rPr>
          <w:rFonts w:ascii="Verdana" w:hAnsi="Verdana" w:cs="Tahoma"/>
          <w:sz w:val="18"/>
          <w:szCs w:val="18"/>
        </w:rPr>
        <w:t xml:space="preserve"> serving as a backbone, through which individual </w:t>
      </w:r>
    </w:p>
    <w:p w:rsidR="00BD522E" w:rsidRPr="00315B68" w:rsidRDefault="00402811" w:rsidP="00BD522E">
      <w:pPr>
        <w:pStyle w:val="ListParagraph"/>
        <w:rPr>
          <w:rFonts w:ascii="Verdana" w:hAnsi="Verdana" w:cs="Tahoma"/>
          <w:sz w:val="18"/>
          <w:szCs w:val="18"/>
        </w:rPr>
      </w:pPr>
    </w:p>
    <w:p w:rsidR="00B5366D" w:rsidRPr="00315B68" w:rsidRDefault="00402811" w:rsidP="00BD522E">
      <w:pPr>
        <w:pStyle w:val="ListParagraph"/>
        <w:numPr>
          <w:ilvl w:val="0"/>
          <w:numId w:val="2"/>
        </w:numPr>
        <w:autoSpaceDE w:val="0"/>
        <w:ind w:right="-900"/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 xml:space="preserve">2 Mbps leased line connections are established with all NIC West Bengal District </w:t>
      </w:r>
    </w:p>
    <w:p w:rsidR="00B5366D" w:rsidRPr="00315B68" w:rsidRDefault="00402811">
      <w:pPr>
        <w:autoSpaceDE w:val="0"/>
        <w:ind w:right="-900"/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 xml:space="preserve">          Head Quarters. </w:t>
      </w:r>
    </w:p>
    <w:p w:rsidR="00B5366D" w:rsidRPr="00315B68" w:rsidRDefault="00402811">
      <w:pPr>
        <w:ind w:right="-900"/>
        <w:jc w:val="both"/>
        <w:rPr>
          <w:rFonts w:ascii="Verdana" w:hAnsi="Verdana" w:cs="Tahoma"/>
          <w:sz w:val="18"/>
          <w:szCs w:val="18"/>
        </w:rPr>
      </w:pPr>
    </w:p>
    <w:p w:rsidR="00BD522E" w:rsidRPr="00315B68" w:rsidRDefault="00402811">
      <w:pPr>
        <w:ind w:right="-900"/>
        <w:jc w:val="both"/>
        <w:rPr>
          <w:rFonts w:ascii="Verdana" w:hAnsi="Verdana" w:cs="Tahoma"/>
          <w:sz w:val="18"/>
          <w:szCs w:val="18"/>
        </w:rPr>
      </w:pPr>
    </w:p>
    <w:p w:rsidR="00B5366D" w:rsidRPr="00315B68" w:rsidRDefault="00402811" w:rsidP="00BD522E">
      <w:pPr>
        <w:pStyle w:val="BodyTextIndent"/>
        <w:numPr>
          <w:ilvl w:val="0"/>
          <w:numId w:val="2"/>
        </w:numPr>
        <w:spacing w:after="0"/>
        <w:ind w:right="-900"/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Cisco 3845 Router for two PRI-ISDN Dial-up link and MLLN connectivity to Govt. Users.</w:t>
      </w:r>
    </w:p>
    <w:p w:rsidR="00B5366D" w:rsidRPr="00315B68" w:rsidRDefault="00402811" w:rsidP="00BD522E">
      <w:pPr>
        <w:pStyle w:val="BodyTextIndent"/>
        <w:spacing w:after="0"/>
        <w:ind w:right="-900"/>
        <w:jc w:val="both"/>
        <w:rPr>
          <w:rFonts w:ascii="Verdana" w:hAnsi="Verdana" w:cs="Tahoma"/>
          <w:sz w:val="18"/>
          <w:szCs w:val="18"/>
        </w:rPr>
      </w:pPr>
    </w:p>
    <w:p w:rsidR="00B5366D" w:rsidRPr="00315B68" w:rsidRDefault="00402811" w:rsidP="00BD522E">
      <w:pPr>
        <w:pStyle w:val="BodyTextIndent"/>
        <w:numPr>
          <w:ilvl w:val="0"/>
          <w:numId w:val="2"/>
        </w:numPr>
        <w:spacing w:after="0"/>
        <w:ind w:right="-900"/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 xml:space="preserve">Cisco L3, L2 Switch for Local VLAN / LAN. </w:t>
      </w:r>
    </w:p>
    <w:p w:rsidR="00B5366D" w:rsidRPr="00315B68" w:rsidRDefault="00402811">
      <w:pPr>
        <w:pStyle w:val="BodyTextIndent"/>
        <w:spacing w:after="0"/>
        <w:ind w:left="0" w:right="-900"/>
        <w:jc w:val="both"/>
        <w:rPr>
          <w:rFonts w:ascii="Verdana" w:hAnsi="Verdana" w:cs="Tahoma"/>
          <w:sz w:val="18"/>
          <w:szCs w:val="18"/>
        </w:rPr>
      </w:pPr>
    </w:p>
    <w:p w:rsidR="00B5366D" w:rsidRPr="00315B68" w:rsidRDefault="00402811">
      <w:pPr>
        <w:pStyle w:val="BodyTextIndent"/>
        <w:spacing w:after="0"/>
        <w:ind w:left="0" w:right="-900"/>
        <w:jc w:val="both"/>
        <w:rPr>
          <w:rFonts w:ascii="Verdana" w:hAnsi="Verdana" w:cs="Tahoma"/>
          <w:sz w:val="18"/>
          <w:szCs w:val="18"/>
        </w:rPr>
      </w:pPr>
    </w:p>
    <w:p w:rsidR="00B5366D" w:rsidRPr="00315B68" w:rsidRDefault="00402811" w:rsidP="00BD522E">
      <w:pPr>
        <w:pStyle w:val="BodyTextIndent"/>
        <w:numPr>
          <w:ilvl w:val="0"/>
          <w:numId w:val="2"/>
        </w:numPr>
        <w:spacing w:after="0"/>
        <w:ind w:right="-900"/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Lease Line Modems, MLLN Modems, PRI-ISDN Modems</w:t>
      </w:r>
    </w:p>
    <w:p w:rsidR="00B5366D" w:rsidRPr="00315B68" w:rsidRDefault="00402811">
      <w:pPr>
        <w:pStyle w:val="BodyTextIndent"/>
        <w:spacing w:after="0"/>
        <w:ind w:left="0" w:right="-900"/>
        <w:jc w:val="both"/>
        <w:rPr>
          <w:rFonts w:ascii="Verdana" w:hAnsi="Verdana" w:cs="Tahoma"/>
          <w:sz w:val="18"/>
          <w:szCs w:val="18"/>
        </w:rPr>
      </w:pPr>
    </w:p>
    <w:p w:rsidR="00B5366D" w:rsidRPr="00315B68" w:rsidRDefault="00402811">
      <w:pPr>
        <w:pStyle w:val="BodyText"/>
        <w:numPr>
          <w:ilvl w:val="0"/>
          <w:numId w:val="2"/>
        </w:numPr>
        <w:ind w:left="0" w:right="-900" w:firstLine="0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bCs/>
          <w:sz w:val="18"/>
          <w:szCs w:val="18"/>
        </w:rPr>
        <w:t>Providing IT services</w:t>
      </w:r>
      <w:r w:rsidRPr="00315B68">
        <w:rPr>
          <w:rFonts w:ascii="Verdana" w:hAnsi="Verdana" w:cs="Tahoma"/>
          <w:sz w:val="18"/>
          <w:szCs w:val="18"/>
        </w:rPr>
        <w:t xml:space="preserve"> such as setting up and </w:t>
      </w:r>
      <w:proofErr w:type="gramStart"/>
      <w:r w:rsidRPr="00315B68">
        <w:rPr>
          <w:rFonts w:ascii="Verdana" w:hAnsi="Verdana" w:cs="Tahoma"/>
          <w:sz w:val="18"/>
          <w:szCs w:val="18"/>
        </w:rPr>
        <w:t>Troubleshooting</w:t>
      </w:r>
      <w:proofErr w:type="gramEnd"/>
      <w:r w:rsidRPr="00315B68">
        <w:rPr>
          <w:rFonts w:ascii="Verdana" w:hAnsi="Verdana" w:cs="Tahoma"/>
          <w:sz w:val="18"/>
          <w:szCs w:val="18"/>
        </w:rPr>
        <w:t xml:space="preserve"> of WAN Network Internet Connectivity to various Central and State Government Departments through Leased Lines.</w:t>
      </w:r>
    </w:p>
    <w:p w:rsidR="00B5366D" w:rsidRPr="00315B68" w:rsidRDefault="00402811">
      <w:pPr>
        <w:pStyle w:val="BodyText"/>
        <w:ind w:right="-900"/>
        <w:rPr>
          <w:rFonts w:ascii="Verdana" w:hAnsi="Verdana" w:cs="Tahoma"/>
          <w:sz w:val="18"/>
          <w:szCs w:val="18"/>
        </w:rPr>
      </w:pPr>
    </w:p>
    <w:p w:rsidR="00B5366D" w:rsidRPr="00315B68" w:rsidRDefault="00402811">
      <w:pPr>
        <w:widowControl w:val="0"/>
        <w:numPr>
          <w:ilvl w:val="0"/>
          <w:numId w:val="2"/>
        </w:numPr>
        <w:autoSpaceDE w:val="0"/>
        <w:ind w:left="0" w:right="-900" w:firstLine="0"/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bCs/>
          <w:sz w:val="18"/>
          <w:szCs w:val="18"/>
        </w:rPr>
        <w:t>Attending users call for Installation &amp; Configuration</w:t>
      </w:r>
      <w:r w:rsidRPr="00315B68">
        <w:rPr>
          <w:rFonts w:ascii="Verdana" w:hAnsi="Verdana" w:cs="Tahoma"/>
          <w:sz w:val="18"/>
          <w:szCs w:val="18"/>
        </w:rPr>
        <w:t xml:space="preserve"> of Leased Line Connectivity and solving day-to-day</w:t>
      </w:r>
      <w:r w:rsidRPr="00315B68">
        <w:rPr>
          <w:rFonts w:ascii="Verdana" w:hAnsi="Verdana" w:cs="Tahoma"/>
          <w:sz w:val="18"/>
          <w:szCs w:val="18"/>
        </w:rPr>
        <w:t xml:space="preserve"> problem of the users. </w:t>
      </w:r>
    </w:p>
    <w:p w:rsidR="00B5366D" w:rsidRPr="00315B68" w:rsidRDefault="00402811">
      <w:pPr>
        <w:ind w:right="-900"/>
        <w:jc w:val="both"/>
        <w:rPr>
          <w:rFonts w:ascii="Verdana" w:hAnsi="Verdana" w:cs="Tahoma"/>
          <w:sz w:val="18"/>
          <w:szCs w:val="18"/>
        </w:rPr>
      </w:pPr>
    </w:p>
    <w:p w:rsidR="00B5366D" w:rsidRPr="00315B68" w:rsidRDefault="00402811">
      <w:pPr>
        <w:numPr>
          <w:ilvl w:val="0"/>
          <w:numId w:val="2"/>
        </w:numPr>
        <w:autoSpaceDE w:val="0"/>
        <w:ind w:left="0" w:right="-900" w:firstLine="0"/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>Continuous monitoring of all Leased Line Networks, Network Bandwidth usage of all Links and connectivity status of all Routers / Switches through NMS Software.</w:t>
      </w:r>
    </w:p>
    <w:p w:rsidR="00B5366D" w:rsidRPr="00315B68" w:rsidRDefault="00402811">
      <w:pPr>
        <w:ind w:right="-900"/>
        <w:jc w:val="both"/>
        <w:rPr>
          <w:rFonts w:ascii="Verdana" w:hAnsi="Verdana"/>
          <w:sz w:val="18"/>
          <w:szCs w:val="18"/>
        </w:rPr>
      </w:pPr>
    </w:p>
    <w:p w:rsidR="00B5366D" w:rsidRPr="00315B68" w:rsidRDefault="00402811">
      <w:pPr>
        <w:numPr>
          <w:ilvl w:val="0"/>
          <w:numId w:val="2"/>
        </w:numPr>
        <w:autoSpaceDE w:val="0"/>
        <w:ind w:left="0" w:right="-900" w:firstLine="0"/>
        <w:jc w:val="both"/>
        <w:rPr>
          <w:rFonts w:ascii="Verdana" w:hAnsi="Verdana" w:cs="Tahoma"/>
          <w:sz w:val="18"/>
          <w:szCs w:val="18"/>
        </w:rPr>
      </w:pPr>
      <w:r w:rsidRPr="00315B68">
        <w:rPr>
          <w:rFonts w:ascii="Verdana" w:hAnsi="Verdana" w:cs="Tahoma"/>
          <w:sz w:val="18"/>
          <w:szCs w:val="18"/>
        </w:rPr>
        <w:t xml:space="preserve">Providing </w:t>
      </w:r>
      <w:r w:rsidRPr="00315B68">
        <w:rPr>
          <w:rFonts w:ascii="Verdana" w:hAnsi="Verdana" w:cs="Tahoma"/>
          <w:bCs/>
          <w:sz w:val="18"/>
          <w:szCs w:val="18"/>
        </w:rPr>
        <w:t>NIC Video Conferencing</w:t>
      </w:r>
      <w:r w:rsidRPr="00315B68">
        <w:rPr>
          <w:rFonts w:ascii="Verdana" w:hAnsi="Verdana" w:cs="Tahoma"/>
          <w:sz w:val="18"/>
          <w:szCs w:val="18"/>
        </w:rPr>
        <w:t xml:space="preserve"> facility &amp; consultancy / support/ ins</w:t>
      </w:r>
      <w:r w:rsidRPr="00315B68">
        <w:rPr>
          <w:rFonts w:ascii="Verdana" w:hAnsi="Verdana" w:cs="Tahoma"/>
          <w:sz w:val="18"/>
          <w:szCs w:val="18"/>
        </w:rPr>
        <w:t>tallation to different Organizations through ISDN Line, VSAT and Leased Line.</w:t>
      </w:r>
    </w:p>
    <w:p w:rsidR="00B5366D" w:rsidRPr="00315B68" w:rsidRDefault="00402811">
      <w:pPr>
        <w:pStyle w:val="BodyTextIndent"/>
        <w:spacing w:after="0"/>
        <w:ind w:left="0" w:right="-900"/>
        <w:jc w:val="both"/>
        <w:rPr>
          <w:rFonts w:ascii="Verdana" w:hAnsi="Verdana" w:cs="Tahoma"/>
          <w:sz w:val="18"/>
          <w:szCs w:val="18"/>
        </w:rPr>
      </w:pPr>
    </w:p>
    <w:p w:rsidR="00B5366D" w:rsidRPr="00315B68" w:rsidRDefault="00402811">
      <w:pPr>
        <w:shd w:val="clear" w:color="auto" w:fill="FFFFFF"/>
        <w:rPr>
          <w:rFonts w:ascii="Verdana" w:hAnsi="Verdana" w:cs="Tahoma"/>
          <w:b/>
          <w:bCs/>
          <w:sz w:val="18"/>
          <w:szCs w:val="18"/>
        </w:rPr>
      </w:pPr>
      <w:r w:rsidRPr="00315B68">
        <w:rPr>
          <w:rFonts w:ascii="Verdana" w:hAnsi="Verdana" w:cs="Tahoma"/>
          <w:b/>
          <w:bCs/>
          <w:sz w:val="18"/>
          <w:szCs w:val="18"/>
        </w:rPr>
        <w:t>Installation, Configuration and troubleshooting of following Network Equipment</w:t>
      </w:r>
    </w:p>
    <w:p w:rsidR="00B5366D" w:rsidRPr="00315B68" w:rsidRDefault="00402811">
      <w:pPr>
        <w:shd w:val="clear" w:color="auto" w:fill="FFFFFF"/>
        <w:rPr>
          <w:rFonts w:ascii="Verdana" w:hAnsi="Verdana"/>
          <w:b/>
          <w:sz w:val="18"/>
          <w:szCs w:val="18"/>
        </w:rPr>
      </w:pPr>
    </w:p>
    <w:p w:rsidR="00B5366D" w:rsidRPr="00315B68" w:rsidRDefault="00402811">
      <w:pPr>
        <w:shd w:val="clear" w:color="auto" w:fill="FFFFFF"/>
        <w:rPr>
          <w:rFonts w:ascii="Verdana" w:hAnsi="Verdana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 xml:space="preserve">Cisco Router (1700 series, 2600 series,1841 series, ), Cisco Switches (1900 series, 2950 series, </w:t>
      </w:r>
      <w:r w:rsidRPr="00315B68">
        <w:rPr>
          <w:rFonts w:ascii="Verdana" w:hAnsi="Verdana"/>
          <w:sz w:val="18"/>
          <w:szCs w:val="18"/>
        </w:rPr>
        <w:t>2950 series, 3560 series ).</w:t>
      </w:r>
      <w:r w:rsidRPr="0065327C">
        <w:rPr>
          <w:rFonts w:ascii="Verdana" w:hAnsi="Verdana" w:cs="Arial"/>
          <w:color w:val="000000"/>
          <w:sz w:val="18"/>
          <w:szCs w:val="18"/>
        </w:rPr>
        <w:t>Avaya 3000, 4000</w:t>
      </w:r>
      <w:r w:rsidRPr="00315B68">
        <w:rPr>
          <w:rFonts w:ascii="Verdana" w:hAnsi="Verdana"/>
          <w:sz w:val="18"/>
          <w:szCs w:val="18"/>
        </w:rPr>
        <w:br/>
        <w:t xml:space="preserve">Configuring and Troubleshooting of Routed and Routing Protocols like RIP V1/V2 , IGRP, EIGRP, OSPF and </w:t>
      </w:r>
    </w:p>
    <w:p w:rsidR="00B22A5A" w:rsidRPr="00315B68" w:rsidRDefault="00402811" w:rsidP="00B22A5A">
      <w:pPr>
        <w:rPr>
          <w:rFonts w:ascii="Verdana" w:hAnsi="Verdana" w:cs="Arial"/>
          <w:color w:val="000000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>Configuring and Troubleshooting of VPN, VLAN and VTP in Cisco Switches. Configured Servers:</w:t>
      </w:r>
      <w:r w:rsidRPr="00315B68">
        <w:rPr>
          <w:rFonts w:ascii="Verdana" w:hAnsi="Verdana"/>
          <w:sz w:val="18"/>
          <w:szCs w:val="18"/>
        </w:rPr>
        <w:br/>
        <w:t xml:space="preserve">WINDOWS: - </w:t>
      </w:r>
      <w:r w:rsidRPr="00315B68">
        <w:rPr>
          <w:rFonts w:ascii="Verdana" w:hAnsi="Verdana"/>
          <w:sz w:val="18"/>
          <w:szCs w:val="18"/>
        </w:rPr>
        <w:t>DHCP,DNS,WINS Server , Active Directory, shadow copy, RAID,</w:t>
      </w:r>
      <w:r w:rsidRPr="00315B68">
        <w:rPr>
          <w:rFonts w:ascii="Verdana" w:hAnsi="Verdana" w:cs="Arial"/>
          <w:color w:val="000000"/>
          <w:sz w:val="18"/>
          <w:szCs w:val="18"/>
        </w:rPr>
        <w:t xml:space="preserve"> MS Exchange Server, IIS Servers, ISA Server</w:t>
      </w:r>
    </w:p>
    <w:p w:rsidR="00B5366D" w:rsidRPr="00315B68" w:rsidRDefault="00402811">
      <w:pPr>
        <w:shd w:val="clear" w:color="auto" w:fill="FFFFFF"/>
        <w:rPr>
          <w:rFonts w:ascii="Verdana" w:hAnsi="Verdana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 xml:space="preserve">LINUX: - Mail Server, Apache Web Server, NFS Server, Proxy Squid Server, DNS Server, DHCP Server, Samba Server, and FTP Server. </w:t>
      </w:r>
    </w:p>
    <w:p w:rsidR="00B5366D" w:rsidRPr="00315B68" w:rsidRDefault="00402811">
      <w:pPr>
        <w:shd w:val="clear" w:color="auto" w:fill="FFFFFF"/>
        <w:rPr>
          <w:rFonts w:ascii="Verdana" w:hAnsi="Verdana"/>
          <w:sz w:val="18"/>
          <w:szCs w:val="18"/>
        </w:rPr>
      </w:pPr>
      <w:proofErr w:type="gramStart"/>
      <w:r w:rsidRPr="00315B68">
        <w:rPr>
          <w:rFonts w:ascii="Verdana" w:hAnsi="Verdana"/>
          <w:sz w:val="18"/>
          <w:szCs w:val="18"/>
        </w:rPr>
        <w:t>MONITORING TOOLS -: NAG</w:t>
      </w:r>
      <w:r w:rsidRPr="00315B68">
        <w:rPr>
          <w:rFonts w:ascii="Verdana" w:hAnsi="Verdana"/>
          <w:sz w:val="18"/>
          <w:szCs w:val="18"/>
        </w:rPr>
        <w:t>IOS server and client Linux.</w:t>
      </w:r>
      <w:proofErr w:type="gramEnd"/>
      <w:r w:rsidRPr="00315B68">
        <w:rPr>
          <w:rFonts w:ascii="Verdana" w:hAnsi="Verdana"/>
          <w:sz w:val="18"/>
          <w:szCs w:val="18"/>
        </w:rPr>
        <w:t xml:space="preserve"> Whatsup Gold In Windows</w:t>
      </w:r>
      <w:r w:rsidRPr="00315B68">
        <w:rPr>
          <w:rFonts w:ascii="Verdana" w:hAnsi="Verdana"/>
          <w:sz w:val="18"/>
          <w:szCs w:val="18"/>
        </w:rPr>
        <w:br/>
        <w:t>Configure Hardware and Software RAID. Configure Subnetting and VLSM.</w:t>
      </w:r>
      <w:r w:rsidRPr="00315B68">
        <w:rPr>
          <w:rFonts w:ascii="Verdana" w:hAnsi="Verdana"/>
          <w:sz w:val="18"/>
          <w:szCs w:val="18"/>
        </w:rPr>
        <w:br/>
        <w:t xml:space="preserve">Configure, apply, verify and monitor an ACL, VTP, VLAN, ISDN (BRI PORT), </w:t>
      </w:r>
      <w:proofErr w:type="gramStart"/>
      <w:r w:rsidRPr="00315B68">
        <w:rPr>
          <w:rFonts w:ascii="Verdana" w:hAnsi="Verdana"/>
          <w:sz w:val="18"/>
          <w:szCs w:val="18"/>
        </w:rPr>
        <w:t>LEASELINE ,</w:t>
      </w:r>
      <w:proofErr w:type="gramEnd"/>
      <w:r w:rsidRPr="00315B68">
        <w:rPr>
          <w:rFonts w:ascii="Verdana" w:hAnsi="Verdana"/>
          <w:sz w:val="18"/>
          <w:szCs w:val="18"/>
        </w:rPr>
        <w:t xml:space="preserve"> BROADBAND, VSAT, RF,VOIP</w:t>
      </w:r>
    </w:p>
    <w:p w:rsidR="00B5366D" w:rsidRPr="00315B68" w:rsidRDefault="00402811">
      <w:pPr>
        <w:shd w:val="clear" w:color="auto" w:fill="FFFFFF"/>
        <w:rPr>
          <w:rFonts w:ascii="Verdana" w:hAnsi="Verdana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>VIDEO CONFERENCE EQUIPME</w:t>
      </w:r>
      <w:r w:rsidRPr="00315B68">
        <w:rPr>
          <w:rFonts w:ascii="Verdana" w:hAnsi="Verdana"/>
          <w:sz w:val="18"/>
          <w:szCs w:val="18"/>
        </w:rPr>
        <w:t>NT -</w:t>
      </w:r>
      <w:proofErr w:type="gramStart"/>
      <w:r w:rsidRPr="00315B68">
        <w:rPr>
          <w:rFonts w:ascii="Verdana" w:hAnsi="Verdana"/>
          <w:sz w:val="18"/>
          <w:szCs w:val="18"/>
        </w:rPr>
        <w:t>:FAMILIAR</w:t>
      </w:r>
      <w:proofErr w:type="gramEnd"/>
      <w:r w:rsidRPr="00315B68">
        <w:rPr>
          <w:rFonts w:ascii="Verdana" w:hAnsi="Verdana"/>
          <w:sz w:val="18"/>
          <w:szCs w:val="18"/>
        </w:rPr>
        <w:t xml:space="preserve"> WITH VIDEO CONFERENCE EQUIPMENTS &amp; INSTALLATION - ( POLICOM, AETHRA, TANDBERG ),</w:t>
      </w:r>
      <w:r w:rsidRPr="00315B68">
        <w:rPr>
          <w:rFonts w:ascii="Verdana" w:hAnsi="Verdana"/>
          <w:sz w:val="18"/>
          <w:szCs w:val="18"/>
        </w:rPr>
        <w:br/>
        <w:t>Frame relay, DDR, VPN.</w:t>
      </w:r>
      <w:r w:rsidRPr="00315B68">
        <w:rPr>
          <w:rFonts w:ascii="Verdana" w:hAnsi="Verdana"/>
          <w:sz w:val="18"/>
          <w:szCs w:val="18"/>
        </w:rPr>
        <w:br/>
        <w:t>Configured and Troubleshoot -DHCP, DNS, WINS in Router environment</w:t>
      </w:r>
      <w:r w:rsidRPr="00315B68">
        <w:rPr>
          <w:rFonts w:ascii="Verdana" w:hAnsi="Verdana"/>
          <w:sz w:val="18"/>
          <w:szCs w:val="18"/>
        </w:rPr>
        <w:br/>
        <w:t>FIREWALL-  CISCO PIX FIREWALL</w:t>
      </w:r>
      <w:r w:rsidRPr="00315B68">
        <w:rPr>
          <w:rFonts w:ascii="Verdana" w:hAnsi="Verdana"/>
          <w:sz w:val="18"/>
          <w:szCs w:val="18"/>
        </w:rPr>
        <w:t>, BlueCoat K9 web protection</w:t>
      </w:r>
      <w:r w:rsidRPr="00315B68">
        <w:rPr>
          <w:rFonts w:ascii="Verdana" w:hAnsi="Verdana"/>
          <w:sz w:val="18"/>
          <w:szCs w:val="18"/>
        </w:rPr>
        <w:br/>
        <w:t>UNIX:- Instal</w:t>
      </w:r>
      <w:r w:rsidRPr="00315B68">
        <w:rPr>
          <w:rFonts w:ascii="Verdana" w:hAnsi="Verdana"/>
          <w:sz w:val="18"/>
          <w:szCs w:val="18"/>
        </w:rPr>
        <w:t>lation &amp; Configuration Solaris10, user &amp; group Administrator , RAID, NIS , DNS</w:t>
      </w:r>
    </w:p>
    <w:p w:rsidR="00B5366D" w:rsidRPr="00315B68" w:rsidRDefault="00402811">
      <w:pPr>
        <w:pBdr>
          <w:bottom w:val="single" w:sz="6" w:space="1" w:color="auto"/>
        </w:pBdr>
        <w:shd w:val="clear" w:color="auto" w:fill="FFFFFF"/>
        <w:rPr>
          <w:rFonts w:ascii="Verdana" w:hAnsi="Verdana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>MySQL Server / Postgresql Server Installation &amp; Administration</w:t>
      </w:r>
      <w:r w:rsidRPr="00315B68">
        <w:rPr>
          <w:rFonts w:ascii="Verdana" w:hAnsi="Verdana"/>
          <w:sz w:val="18"/>
          <w:szCs w:val="18"/>
        </w:rPr>
        <w:br/>
      </w:r>
      <w:r w:rsidRPr="00315B68">
        <w:rPr>
          <w:rFonts w:ascii="Verdana" w:hAnsi="Verdana"/>
          <w:sz w:val="18"/>
          <w:szCs w:val="18"/>
        </w:rPr>
        <w:br/>
        <w:t>Strong knowledge in the Information Technology Industry in various OS -Windows 2000 Windows 2003 and LINUX</w:t>
      </w:r>
      <w:proofErr w:type="gramStart"/>
      <w:r w:rsidRPr="00315B68">
        <w:rPr>
          <w:rFonts w:ascii="Verdana" w:hAnsi="Verdana"/>
          <w:sz w:val="18"/>
          <w:szCs w:val="18"/>
        </w:rPr>
        <w:t>,UNIX</w:t>
      </w:r>
      <w:proofErr w:type="gramEnd"/>
      <w:r w:rsidRPr="00315B68">
        <w:rPr>
          <w:rFonts w:ascii="Verdana" w:hAnsi="Verdana"/>
          <w:sz w:val="18"/>
          <w:szCs w:val="18"/>
        </w:rPr>
        <w:t xml:space="preserve"> </w:t>
      </w:r>
      <w:r w:rsidRPr="00315B68">
        <w:rPr>
          <w:rFonts w:ascii="Verdana" w:hAnsi="Verdana"/>
          <w:sz w:val="18"/>
          <w:szCs w:val="18"/>
        </w:rPr>
        <w:t>sun solaris 10</w:t>
      </w:r>
    </w:p>
    <w:p w:rsidR="00F106F3" w:rsidRPr="00315B68" w:rsidRDefault="00402811">
      <w:pPr>
        <w:pBdr>
          <w:bottom w:val="single" w:sz="6" w:space="1" w:color="auto"/>
        </w:pBdr>
        <w:shd w:val="clear" w:color="auto" w:fill="FFFFFF"/>
        <w:rPr>
          <w:rFonts w:ascii="Verdana" w:hAnsi="Verdana"/>
          <w:sz w:val="20"/>
          <w:szCs w:val="20"/>
        </w:rPr>
      </w:pPr>
    </w:p>
    <w:p w:rsidR="005B69BC" w:rsidRPr="00315B68" w:rsidRDefault="00402811">
      <w:pPr>
        <w:shd w:val="clear" w:color="auto" w:fill="FFFFFF"/>
        <w:rPr>
          <w:rFonts w:ascii="Verdana" w:hAnsi="Verdana"/>
          <w:sz w:val="20"/>
          <w:szCs w:val="20"/>
        </w:rPr>
      </w:pPr>
    </w:p>
    <w:p w:rsidR="00585664" w:rsidRPr="006929FD" w:rsidRDefault="00402811" w:rsidP="00585664">
      <w:pPr>
        <w:shd w:val="clear" w:color="auto" w:fill="FFFFFF"/>
        <w:rPr>
          <w:rFonts w:ascii="Verdana" w:hAnsi="Verdana"/>
          <w:b/>
          <w:sz w:val="20"/>
          <w:szCs w:val="20"/>
          <w:u w:val="single"/>
        </w:rPr>
      </w:pPr>
      <w:r w:rsidRPr="006929FD">
        <w:rPr>
          <w:rFonts w:ascii="Verdana" w:hAnsi="Verdana"/>
          <w:b/>
          <w:sz w:val="20"/>
          <w:szCs w:val="20"/>
          <w:u w:val="single"/>
        </w:rPr>
        <w:t>PROFESSONAL   QUALIFICATION</w:t>
      </w:r>
    </w:p>
    <w:p w:rsidR="00F106F3" w:rsidRPr="00315B68" w:rsidRDefault="00402811" w:rsidP="00585664">
      <w:pPr>
        <w:shd w:val="clear" w:color="auto" w:fill="FFFFFF"/>
        <w:rPr>
          <w:rFonts w:ascii="Verdana" w:hAnsi="Verdana"/>
          <w:sz w:val="20"/>
          <w:szCs w:val="20"/>
        </w:rPr>
      </w:pPr>
      <w:r w:rsidRPr="006929FD">
        <w:rPr>
          <w:rFonts w:ascii="Verdana" w:hAnsi="Verdana"/>
          <w:sz w:val="20"/>
          <w:szCs w:val="20"/>
        </w:rPr>
        <w:br/>
        <w:t>EXAMINATION UNIVERSITY/ BOARD YEAR OF PASSING DIVISION PERCENTAGE</w:t>
      </w:r>
      <w:r w:rsidRPr="006929FD">
        <w:rPr>
          <w:rFonts w:ascii="Verdana" w:hAnsi="Verdana"/>
          <w:sz w:val="20"/>
          <w:szCs w:val="20"/>
        </w:rPr>
        <w:br/>
      </w:r>
      <w:r w:rsidRPr="006929FD">
        <w:rPr>
          <w:rFonts w:ascii="Verdana" w:hAnsi="Verdana"/>
          <w:sz w:val="20"/>
          <w:szCs w:val="20"/>
        </w:rPr>
        <w:lastRenderedPageBreak/>
        <w:t xml:space="preserve">BCA </w:t>
      </w:r>
      <w:r w:rsidRPr="006929FD">
        <w:rPr>
          <w:rFonts w:ascii="Verdana" w:hAnsi="Verdana"/>
          <w:sz w:val="20"/>
          <w:szCs w:val="20"/>
        </w:rPr>
        <w:tab/>
      </w:r>
      <w:r w:rsidRPr="006929FD">
        <w:rPr>
          <w:rFonts w:ascii="Verdana" w:hAnsi="Verdana"/>
          <w:sz w:val="20"/>
          <w:szCs w:val="20"/>
        </w:rPr>
        <w:tab/>
      </w:r>
      <w:r w:rsidRPr="006929FD">
        <w:rPr>
          <w:rFonts w:ascii="Verdana" w:hAnsi="Verdana"/>
          <w:sz w:val="20"/>
          <w:szCs w:val="20"/>
        </w:rPr>
        <w:tab/>
        <w:t>IGNOU</w:t>
      </w:r>
      <w:r w:rsidRPr="006929FD">
        <w:rPr>
          <w:rFonts w:ascii="Verdana" w:hAnsi="Verdana"/>
          <w:sz w:val="20"/>
          <w:szCs w:val="20"/>
        </w:rPr>
        <w:tab/>
      </w:r>
      <w:r w:rsidRPr="006929FD">
        <w:rPr>
          <w:rFonts w:ascii="Verdana" w:hAnsi="Verdana"/>
          <w:sz w:val="20"/>
          <w:szCs w:val="20"/>
        </w:rPr>
        <w:tab/>
        <w:t xml:space="preserve">        2007</w:t>
      </w:r>
      <w:r w:rsidRPr="006929FD">
        <w:rPr>
          <w:rFonts w:ascii="Verdana" w:hAnsi="Verdana"/>
          <w:sz w:val="20"/>
          <w:szCs w:val="20"/>
        </w:rPr>
        <w:tab/>
        <w:t xml:space="preserve">             2</w:t>
      </w:r>
      <w:r w:rsidRPr="006929FD">
        <w:rPr>
          <w:rFonts w:ascii="Verdana" w:hAnsi="Verdana"/>
          <w:sz w:val="20"/>
          <w:szCs w:val="20"/>
          <w:vertAlign w:val="superscript"/>
        </w:rPr>
        <w:t>ND</w:t>
      </w:r>
      <w:r w:rsidRPr="006929FD">
        <w:rPr>
          <w:rFonts w:ascii="Verdana" w:hAnsi="Verdana"/>
          <w:sz w:val="20"/>
          <w:szCs w:val="20"/>
        </w:rPr>
        <w:tab/>
        <w:t>58.7%           ------------------------------------------------------------------------------------</w:t>
      </w:r>
      <w:r w:rsidRPr="006929FD">
        <w:rPr>
          <w:rFonts w:ascii="Verdana" w:hAnsi="Verdana"/>
          <w:sz w:val="20"/>
          <w:szCs w:val="20"/>
        </w:rPr>
        <w:t>-----------</w:t>
      </w:r>
    </w:p>
    <w:p w:rsidR="00F106F3" w:rsidRPr="00315B68" w:rsidRDefault="00402811">
      <w:pPr>
        <w:shd w:val="clear" w:color="auto" w:fill="FFFFFF"/>
        <w:rPr>
          <w:rFonts w:ascii="Verdana" w:hAnsi="Verdana"/>
          <w:sz w:val="20"/>
          <w:szCs w:val="20"/>
        </w:rPr>
      </w:pPr>
    </w:p>
    <w:p w:rsidR="00315B68" w:rsidRPr="00315B68" w:rsidRDefault="00402811">
      <w:pPr>
        <w:shd w:val="clear" w:color="auto" w:fill="FFFFFF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:rsidR="00B5366D" w:rsidRPr="00315B68" w:rsidRDefault="00402811">
      <w:pPr>
        <w:shd w:val="clear" w:color="auto" w:fill="FFFFFF"/>
        <w:rPr>
          <w:rFonts w:ascii="Verdana" w:hAnsi="Verdana"/>
          <w:b/>
          <w:sz w:val="18"/>
          <w:szCs w:val="18"/>
          <w:u w:val="single"/>
        </w:rPr>
      </w:pPr>
      <w:r w:rsidRPr="00315B68">
        <w:rPr>
          <w:rFonts w:ascii="Verdana" w:hAnsi="Verdana"/>
          <w:b/>
          <w:sz w:val="18"/>
          <w:szCs w:val="18"/>
          <w:u w:val="single"/>
        </w:rPr>
        <w:t>PERSONAL DETAIL:</w:t>
      </w:r>
    </w:p>
    <w:p w:rsidR="00B5366D" w:rsidRPr="00315B68" w:rsidRDefault="00402811">
      <w:pPr>
        <w:shd w:val="clear" w:color="auto" w:fill="FFFFFF"/>
        <w:rPr>
          <w:rFonts w:ascii="Verdana" w:hAnsi="Verdana"/>
          <w:sz w:val="18"/>
          <w:szCs w:val="18"/>
        </w:rPr>
      </w:pPr>
      <w:proofErr w:type="gramStart"/>
      <w:r w:rsidRPr="00315B68">
        <w:rPr>
          <w:rFonts w:ascii="Verdana" w:hAnsi="Verdana"/>
          <w:sz w:val="18"/>
          <w:szCs w:val="18"/>
        </w:rPr>
        <w:t>DOB :</w:t>
      </w:r>
      <w:proofErr w:type="gramEnd"/>
      <w:r w:rsidRPr="00315B68">
        <w:rPr>
          <w:rFonts w:ascii="Verdana" w:hAnsi="Verdana"/>
          <w:sz w:val="18"/>
          <w:szCs w:val="18"/>
        </w:rPr>
        <w:t xml:space="preserve"> 1</w:t>
      </w:r>
      <w:r w:rsidRPr="00315B68">
        <w:rPr>
          <w:rFonts w:ascii="Verdana" w:hAnsi="Verdana"/>
          <w:sz w:val="18"/>
          <w:szCs w:val="18"/>
          <w:vertAlign w:val="superscript"/>
        </w:rPr>
        <w:t>st</w:t>
      </w:r>
      <w:r w:rsidRPr="00315B68">
        <w:rPr>
          <w:rFonts w:ascii="Verdana" w:hAnsi="Verdana"/>
          <w:sz w:val="18"/>
          <w:szCs w:val="18"/>
        </w:rPr>
        <w:t xml:space="preserve"> july 1981</w:t>
      </w:r>
      <w:r w:rsidRPr="00315B68">
        <w:rPr>
          <w:rFonts w:ascii="Verdana" w:hAnsi="Verdana"/>
          <w:sz w:val="18"/>
          <w:szCs w:val="18"/>
        </w:rPr>
        <w:br/>
        <w:t>RELIGION ; HINDU</w:t>
      </w:r>
      <w:r w:rsidRPr="00315B68">
        <w:rPr>
          <w:rFonts w:ascii="Verdana" w:hAnsi="Verdana"/>
          <w:sz w:val="18"/>
          <w:szCs w:val="18"/>
        </w:rPr>
        <w:br/>
        <w:t>NATIONALITY : INDIAN</w:t>
      </w:r>
      <w:r w:rsidRPr="00315B68">
        <w:rPr>
          <w:rFonts w:ascii="Verdana" w:hAnsi="Verdana"/>
          <w:sz w:val="18"/>
          <w:szCs w:val="18"/>
        </w:rPr>
        <w:br/>
        <w:t>ADDRESS : C/O - SITA RAM SHAW,</w:t>
      </w:r>
      <w:r w:rsidRPr="00315B68">
        <w:rPr>
          <w:rFonts w:ascii="Verdana" w:hAnsi="Verdana"/>
          <w:sz w:val="18"/>
          <w:szCs w:val="18"/>
        </w:rPr>
        <w:br/>
        <w:t>A. N. DEO PATH TITAGARH, KOLKATA -</w:t>
      </w:r>
      <w:r>
        <w:rPr>
          <w:rFonts w:ascii="Verdana" w:hAnsi="Verdana"/>
          <w:sz w:val="18"/>
          <w:szCs w:val="18"/>
        </w:rPr>
        <w:t>700119</w:t>
      </w:r>
      <w:r>
        <w:rPr>
          <w:rFonts w:ascii="Verdana" w:hAnsi="Verdana"/>
          <w:sz w:val="18"/>
          <w:szCs w:val="18"/>
        </w:rPr>
        <w:br/>
        <w:t>MARRITAL STATUS : MARRIED</w:t>
      </w:r>
    </w:p>
    <w:p w:rsidR="000C7EA1" w:rsidRPr="00315B68" w:rsidRDefault="00402811">
      <w:pPr>
        <w:shd w:val="clear" w:color="auto" w:fill="FFFFFF"/>
        <w:rPr>
          <w:rFonts w:ascii="Verdana" w:hAnsi="Verdana"/>
          <w:sz w:val="18"/>
          <w:szCs w:val="18"/>
        </w:rPr>
      </w:pPr>
      <w:r w:rsidRPr="00315B68">
        <w:rPr>
          <w:rFonts w:ascii="Verdana" w:hAnsi="Verdana"/>
          <w:sz w:val="18"/>
          <w:szCs w:val="18"/>
        </w:rPr>
        <w:t xml:space="preserve">PASSPORT </w:t>
      </w:r>
      <w:proofErr w:type="gramStart"/>
      <w:r w:rsidRPr="00315B68">
        <w:rPr>
          <w:rFonts w:ascii="Verdana" w:hAnsi="Verdana"/>
          <w:sz w:val="18"/>
          <w:szCs w:val="18"/>
        </w:rPr>
        <w:t>STATUS :</w:t>
      </w:r>
      <w:proofErr w:type="gramEnd"/>
      <w:r w:rsidRPr="00315B68">
        <w:rPr>
          <w:rFonts w:ascii="Verdana" w:hAnsi="Verdana"/>
          <w:sz w:val="18"/>
          <w:szCs w:val="18"/>
        </w:rPr>
        <w:t xml:space="preserve"> VALID PASSPORT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0C7EA1" w:rsidRPr="00315B68" w:rsidSect="00F718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A2318EC"/>
    <w:multiLevelType w:val="hybridMultilevel"/>
    <w:tmpl w:val="82D80AA2"/>
    <w:lvl w:ilvl="0" w:tplc="3E2473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836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62654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7A56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FCCE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048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143B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D4B6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2B855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DA1B25"/>
    <w:multiLevelType w:val="hybridMultilevel"/>
    <w:tmpl w:val="E0CCA9EE"/>
    <w:lvl w:ilvl="0" w:tplc="A3BE2E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16EA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B8286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AE8D3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9A4A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F8D6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96086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9B811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C2C1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0E14458"/>
    <w:multiLevelType w:val="hybridMultilevel"/>
    <w:tmpl w:val="681ECE32"/>
    <w:lvl w:ilvl="0" w:tplc="5E9E6A3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A1015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BC3A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848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C9D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1002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8DE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0C0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16D1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0589B"/>
    <w:multiLevelType w:val="hybridMultilevel"/>
    <w:tmpl w:val="AFAE573E"/>
    <w:lvl w:ilvl="0" w:tplc="E3E698CE"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</w:rPr>
    </w:lvl>
    <w:lvl w:ilvl="1" w:tplc="7B7242FA">
      <w:start w:val="1"/>
      <w:numFmt w:val="bullet"/>
      <w:lvlText w:val=""/>
      <w:lvlJc w:val="left"/>
      <w:pPr>
        <w:tabs>
          <w:tab w:val="num" w:pos="950"/>
        </w:tabs>
        <w:ind w:left="950" w:hanging="360"/>
      </w:pPr>
      <w:rPr>
        <w:rFonts w:ascii="Wingdings" w:hAnsi="Wingdings" w:hint="default"/>
        <w:sz w:val="24"/>
        <w:szCs w:val="24"/>
      </w:rPr>
    </w:lvl>
    <w:lvl w:ilvl="2" w:tplc="C4464532" w:tentative="1">
      <w:start w:val="1"/>
      <w:numFmt w:val="bullet"/>
      <w:lvlText w:val=""/>
      <w:lvlJc w:val="left"/>
      <w:pPr>
        <w:tabs>
          <w:tab w:val="num" w:pos="1670"/>
        </w:tabs>
        <w:ind w:left="1670" w:hanging="360"/>
      </w:pPr>
      <w:rPr>
        <w:rFonts w:ascii="Wingdings" w:hAnsi="Wingdings" w:hint="default"/>
      </w:rPr>
    </w:lvl>
    <w:lvl w:ilvl="3" w:tplc="0D7CB66C" w:tentative="1">
      <w:start w:val="1"/>
      <w:numFmt w:val="bullet"/>
      <w:lvlText w:val=""/>
      <w:lvlJc w:val="left"/>
      <w:pPr>
        <w:tabs>
          <w:tab w:val="num" w:pos="2390"/>
        </w:tabs>
        <w:ind w:left="2390" w:hanging="360"/>
      </w:pPr>
      <w:rPr>
        <w:rFonts w:ascii="Symbol" w:hAnsi="Symbol" w:hint="default"/>
      </w:rPr>
    </w:lvl>
    <w:lvl w:ilvl="4" w:tplc="DA1CFA9E" w:tentative="1">
      <w:start w:val="1"/>
      <w:numFmt w:val="bullet"/>
      <w:lvlText w:val="o"/>
      <w:lvlJc w:val="left"/>
      <w:pPr>
        <w:tabs>
          <w:tab w:val="num" w:pos="3110"/>
        </w:tabs>
        <w:ind w:left="3110" w:hanging="360"/>
      </w:pPr>
      <w:rPr>
        <w:rFonts w:ascii="Courier New" w:hAnsi="Courier New" w:cs="Courier New" w:hint="default"/>
      </w:rPr>
    </w:lvl>
    <w:lvl w:ilvl="5" w:tplc="1A6CFD38" w:tentative="1">
      <w:start w:val="1"/>
      <w:numFmt w:val="bullet"/>
      <w:lvlText w:val=""/>
      <w:lvlJc w:val="left"/>
      <w:pPr>
        <w:tabs>
          <w:tab w:val="num" w:pos="3830"/>
        </w:tabs>
        <w:ind w:left="3830" w:hanging="360"/>
      </w:pPr>
      <w:rPr>
        <w:rFonts w:ascii="Wingdings" w:hAnsi="Wingdings" w:hint="default"/>
      </w:rPr>
    </w:lvl>
    <w:lvl w:ilvl="6" w:tplc="EB443334" w:tentative="1">
      <w:start w:val="1"/>
      <w:numFmt w:val="bullet"/>
      <w:lvlText w:val=""/>
      <w:lvlJc w:val="left"/>
      <w:pPr>
        <w:tabs>
          <w:tab w:val="num" w:pos="4550"/>
        </w:tabs>
        <w:ind w:left="4550" w:hanging="360"/>
      </w:pPr>
      <w:rPr>
        <w:rFonts w:ascii="Symbol" w:hAnsi="Symbol" w:hint="default"/>
      </w:rPr>
    </w:lvl>
    <w:lvl w:ilvl="7" w:tplc="B0509D6A" w:tentative="1">
      <w:start w:val="1"/>
      <w:numFmt w:val="bullet"/>
      <w:lvlText w:val="o"/>
      <w:lvlJc w:val="left"/>
      <w:pPr>
        <w:tabs>
          <w:tab w:val="num" w:pos="5270"/>
        </w:tabs>
        <w:ind w:left="5270" w:hanging="360"/>
      </w:pPr>
      <w:rPr>
        <w:rFonts w:ascii="Courier New" w:hAnsi="Courier New" w:cs="Courier New" w:hint="default"/>
      </w:rPr>
    </w:lvl>
    <w:lvl w:ilvl="8" w:tplc="94C0FB24" w:tentative="1">
      <w:start w:val="1"/>
      <w:numFmt w:val="bullet"/>
      <w:lvlText w:val=""/>
      <w:lvlJc w:val="left"/>
      <w:pPr>
        <w:tabs>
          <w:tab w:val="num" w:pos="5990"/>
        </w:tabs>
        <w:ind w:left="5990" w:hanging="360"/>
      </w:pPr>
      <w:rPr>
        <w:rFonts w:ascii="Wingdings" w:hAnsi="Wingdings" w:hint="default"/>
      </w:rPr>
    </w:lvl>
  </w:abstractNum>
  <w:abstractNum w:abstractNumId="7">
    <w:nsid w:val="78663C63"/>
    <w:multiLevelType w:val="hybridMultilevel"/>
    <w:tmpl w:val="F4366264"/>
    <w:lvl w:ilvl="0" w:tplc="49C8CDDA">
      <w:numFmt w:val="bullet"/>
      <w:lvlText w:val=""/>
      <w:lvlJc w:val="left"/>
      <w:pPr>
        <w:ind w:left="480" w:hanging="360"/>
      </w:pPr>
      <w:rPr>
        <w:rFonts w:ascii="Wingdings" w:eastAsia="Times New Roman" w:hAnsi="Wingdings" w:cs="Tahoma" w:hint="default"/>
      </w:rPr>
    </w:lvl>
    <w:lvl w:ilvl="1" w:tplc="99F823B2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C6402D80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FF028F3A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6FA10CE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3A84B04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592EA9D6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1406D3C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2FA68DE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11"/>
    <w:rsid w:val="00402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65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F71865"/>
    <w:pPr>
      <w:widowControl w:val="0"/>
      <w:tabs>
        <w:tab w:val="num" w:pos="432"/>
      </w:tabs>
      <w:autoSpaceDE w:val="0"/>
      <w:ind w:left="432" w:hanging="432"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904C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F71865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71865"/>
    <w:rPr>
      <w:rFonts w:ascii="Wingdings" w:hAnsi="Wingdings"/>
    </w:rPr>
  </w:style>
  <w:style w:type="character" w:customStyle="1" w:styleId="WW8Num1z1">
    <w:name w:val="WW8Num1z1"/>
    <w:rsid w:val="00F71865"/>
    <w:rPr>
      <w:rFonts w:ascii="Courier New" w:hAnsi="Courier New" w:cs="Courier New"/>
    </w:rPr>
  </w:style>
  <w:style w:type="character" w:customStyle="1" w:styleId="WW8Num1z3">
    <w:name w:val="WW8Num1z3"/>
    <w:rsid w:val="00F71865"/>
    <w:rPr>
      <w:rFonts w:ascii="Symbol" w:hAnsi="Symbol"/>
    </w:rPr>
  </w:style>
  <w:style w:type="character" w:customStyle="1" w:styleId="WW8Num2z0">
    <w:name w:val="WW8Num2z0"/>
    <w:rsid w:val="00F71865"/>
    <w:rPr>
      <w:rFonts w:ascii="Wingdings" w:hAnsi="Wingdings" w:cs="Wingdings"/>
    </w:rPr>
  </w:style>
  <w:style w:type="character" w:customStyle="1" w:styleId="WW8Num2z1">
    <w:name w:val="WW8Num2z1"/>
    <w:rsid w:val="00F71865"/>
    <w:rPr>
      <w:rFonts w:ascii="Courier New" w:hAnsi="Courier New" w:cs="Courier New"/>
    </w:rPr>
  </w:style>
  <w:style w:type="character" w:customStyle="1" w:styleId="WW8Num2z3">
    <w:name w:val="WW8Num2z3"/>
    <w:rsid w:val="00F71865"/>
    <w:rPr>
      <w:rFonts w:ascii="Symbol" w:hAnsi="Symbol" w:cs="Symbol"/>
    </w:rPr>
  </w:style>
  <w:style w:type="character" w:customStyle="1" w:styleId="WW8Num3z0">
    <w:name w:val="WW8Num3z0"/>
    <w:rsid w:val="00F71865"/>
    <w:rPr>
      <w:rFonts w:ascii="Wingdings" w:hAnsi="Wingdings" w:cs="Wingdings"/>
    </w:rPr>
  </w:style>
  <w:style w:type="character" w:customStyle="1" w:styleId="WW8Num3z1">
    <w:name w:val="WW8Num3z1"/>
    <w:rsid w:val="00F71865"/>
    <w:rPr>
      <w:rFonts w:ascii="Courier New" w:hAnsi="Courier New" w:cs="Courier New"/>
    </w:rPr>
  </w:style>
  <w:style w:type="character" w:customStyle="1" w:styleId="WW8Num3z3">
    <w:name w:val="WW8Num3z3"/>
    <w:rsid w:val="00F71865"/>
    <w:rPr>
      <w:rFonts w:ascii="Symbol" w:hAnsi="Symbol" w:cs="Symbol"/>
    </w:rPr>
  </w:style>
  <w:style w:type="character" w:styleId="Strong">
    <w:name w:val="Strong"/>
    <w:basedOn w:val="DefaultParagraphFont"/>
    <w:qFormat/>
    <w:rsid w:val="00F71865"/>
    <w:rPr>
      <w:b/>
      <w:bCs/>
    </w:rPr>
  </w:style>
  <w:style w:type="paragraph" w:customStyle="1" w:styleId="Heading">
    <w:name w:val="Heading"/>
    <w:basedOn w:val="Normal"/>
    <w:next w:val="BodyText"/>
    <w:rsid w:val="00F71865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F71865"/>
    <w:pPr>
      <w:widowControl w:val="0"/>
      <w:autoSpaceDE w:val="0"/>
      <w:jc w:val="both"/>
    </w:pPr>
    <w:rPr>
      <w:sz w:val="28"/>
      <w:szCs w:val="28"/>
    </w:rPr>
  </w:style>
  <w:style w:type="paragraph" w:styleId="List">
    <w:name w:val="List"/>
    <w:basedOn w:val="BodyText"/>
    <w:rsid w:val="00F71865"/>
    <w:rPr>
      <w:rFonts w:cs="Mangal"/>
    </w:rPr>
  </w:style>
  <w:style w:type="paragraph" w:styleId="Caption">
    <w:name w:val="caption"/>
    <w:basedOn w:val="Normal"/>
    <w:qFormat/>
    <w:rsid w:val="00F71865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F71865"/>
    <w:pPr>
      <w:suppressLineNumbers/>
    </w:pPr>
    <w:rPr>
      <w:rFonts w:cs="Mangal"/>
    </w:rPr>
  </w:style>
  <w:style w:type="paragraph" w:styleId="BodyTextIndent">
    <w:name w:val="Body Text Indent"/>
    <w:basedOn w:val="Normal"/>
    <w:rsid w:val="00F71865"/>
    <w:pPr>
      <w:widowControl w:val="0"/>
      <w:autoSpaceDE w:val="0"/>
      <w:spacing w:after="120"/>
      <w:ind w:left="360"/>
    </w:pPr>
  </w:style>
  <w:style w:type="character" w:customStyle="1" w:styleId="apple-style-span">
    <w:name w:val="apple-style-span"/>
    <w:basedOn w:val="DefaultParagraphFont"/>
    <w:rsid w:val="00740E95"/>
  </w:style>
  <w:style w:type="character" w:customStyle="1" w:styleId="apple-converted-space">
    <w:name w:val="apple-converted-space"/>
    <w:basedOn w:val="DefaultParagraphFont"/>
    <w:rsid w:val="00740E95"/>
  </w:style>
  <w:style w:type="character" w:styleId="Hyperlink">
    <w:name w:val="Hyperlink"/>
    <w:basedOn w:val="DefaultParagraphFont"/>
    <w:rsid w:val="00565C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11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04C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Emphasis">
    <w:name w:val="Emphasis"/>
    <w:basedOn w:val="DefaultParagraphFont"/>
    <w:qFormat/>
    <w:rsid w:val="002269EB"/>
    <w:rPr>
      <w:i/>
      <w:iCs/>
    </w:rPr>
  </w:style>
  <w:style w:type="paragraph" w:styleId="NormalWeb">
    <w:name w:val="Normal (Web)"/>
    <w:basedOn w:val="Normal"/>
    <w:rsid w:val="002269EB"/>
    <w:pPr>
      <w:suppressAutoHyphens w:val="0"/>
      <w:spacing w:before="100" w:beforeAutospacing="1" w:after="100" w:afterAutospacing="1"/>
    </w:pPr>
    <w:rPr>
      <w:lang w:eastAsia="en-US" w:bidi="b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65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F71865"/>
    <w:pPr>
      <w:widowControl w:val="0"/>
      <w:tabs>
        <w:tab w:val="num" w:pos="432"/>
      </w:tabs>
      <w:autoSpaceDE w:val="0"/>
      <w:ind w:left="432" w:hanging="432"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904C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F71865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71865"/>
    <w:rPr>
      <w:rFonts w:ascii="Wingdings" w:hAnsi="Wingdings"/>
    </w:rPr>
  </w:style>
  <w:style w:type="character" w:customStyle="1" w:styleId="WW8Num1z1">
    <w:name w:val="WW8Num1z1"/>
    <w:rsid w:val="00F71865"/>
    <w:rPr>
      <w:rFonts w:ascii="Courier New" w:hAnsi="Courier New" w:cs="Courier New"/>
    </w:rPr>
  </w:style>
  <w:style w:type="character" w:customStyle="1" w:styleId="WW8Num1z3">
    <w:name w:val="WW8Num1z3"/>
    <w:rsid w:val="00F71865"/>
    <w:rPr>
      <w:rFonts w:ascii="Symbol" w:hAnsi="Symbol"/>
    </w:rPr>
  </w:style>
  <w:style w:type="character" w:customStyle="1" w:styleId="WW8Num2z0">
    <w:name w:val="WW8Num2z0"/>
    <w:rsid w:val="00F71865"/>
    <w:rPr>
      <w:rFonts w:ascii="Wingdings" w:hAnsi="Wingdings" w:cs="Wingdings"/>
    </w:rPr>
  </w:style>
  <w:style w:type="character" w:customStyle="1" w:styleId="WW8Num2z1">
    <w:name w:val="WW8Num2z1"/>
    <w:rsid w:val="00F71865"/>
    <w:rPr>
      <w:rFonts w:ascii="Courier New" w:hAnsi="Courier New" w:cs="Courier New"/>
    </w:rPr>
  </w:style>
  <w:style w:type="character" w:customStyle="1" w:styleId="WW8Num2z3">
    <w:name w:val="WW8Num2z3"/>
    <w:rsid w:val="00F71865"/>
    <w:rPr>
      <w:rFonts w:ascii="Symbol" w:hAnsi="Symbol" w:cs="Symbol"/>
    </w:rPr>
  </w:style>
  <w:style w:type="character" w:customStyle="1" w:styleId="WW8Num3z0">
    <w:name w:val="WW8Num3z0"/>
    <w:rsid w:val="00F71865"/>
    <w:rPr>
      <w:rFonts w:ascii="Wingdings" w:hAnsi="Wingdings" w:cs="Wingdings"/>
    </w:rPr>
  </w:style>
  <w:style w:type="character" w:customStyle="1" w:styleId="WW8Num3z1">
    <w:name w:val="WW8Num3z1"/>
    <w:rsid w:val="00F71865"/>
    <w:rPr>
      <w:rFonts w:ascii="Courier New" w:hAnsi="Courier New" w:cs="Courier New"/>
    </w:rPr>
  </w:style>
  <w:style w:type="character" w:customStyle="1" w:styleId="WW8Num3z3">
    <w:name w:val="WW8Num3z3"/>
    <w:rsid w:val="00F71865"/>
    <w:rPr>
      <w:rFonts w:ascii="Symbol" w:hAnsi="Symbol" w:cs="Symbol"/>
    </w:rPr>
  </w:style>
  <w:style w:type="character" w:styleId="Strong">
    <w:name w:val="Strong"/>
    <w:basedOn w:val="DefaultParagraphFont"/>
    <w:qFormat/>
    <w:rsid w:val="00F71865"/>
    <w:rPr>
      <w:b/>
      <w:bCs/>
    </w:rPr>
  </w:style>
  <w:style w:type="paragraph" w:customStyle="1" w:styleId="Heading">
    <w:name w:val="Heading"/>
    <w:basedOn w:val="Normal"/>
    <w:next w:val="BodyText"/>
    <w:rsid w:val="00F71865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F71865"/>
    <w:pPr>
      <w:widowControl w:val="0"/>
      <w:autoSpaceDE w:val="0"/>
      <w:jc w:val="both"/>
    </w:pPr>
    <w:rPr>
      <w:sz w:val="28"/>
      <w:szCs w:val="28"/>
    </w:rPr>
  </w:style>
  <w:style w:type="paragraph" w:styleId="List">
    <w:name w:val="List"/>
    <w:basedOn w:val="BodyText"/>
    <w:rsid w:val="00F71865"/>
    <w:rPr>
      <w:rFonts w:cs="Mangal"/>
    </w:rPr>
  </w:style>
  <w:style w:type="paragraph" w:styleId="Caption">
    <w:name w:val="caption"/>
    <w:basedOn w:val="Normal"/>
    <w:qFormat/>
    <w:rsid w:val="00F71865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F71865"/>
    <w:pPr>
      <w:suppressLineNumbers/>
    </w:pPr>
    <w:rPr>
      <w:rFonts w:cs="Mangal"/>
    </w:rPr>
  </w:style>
  <w:style w:type="paragraph" w:styleId="BodyTextIndent">
    <w:name w:val="Body Text Indent"/>
    <w:basedOn w:val="Normal"/>
    <w:rsid w:val="00F71865"/>
    <w:pPr>
      <w:widowControl w:val="0"/>
      <w:autoSpaceDE w:val="0"/>
      <w:spacing w:after="120"/>
      <w:ind w:left="360"/>
    </w:pPr>
  </w:style>
  <w:style w:type="character" w:customStyle="1" w:styleId="apple-style-span">
    <w:name w:val="apple-style-span"/>
    <w:basedOn w:val="DefaultParagraphFont"/>
    <w:rsid w:val="00740E95"/>
  </w:style>
  <w:style w:type="character" w:customStyle="1" w:styleId="apple-converted-space">
    <w:name w:val="apple-converted-space"/>
    <w:basedOn w:val="DefaultParagraphFont"/>
    <w:rsid w:val="00740E95"/>
  </w:style>
  <w:style w:type="character" w:styleId="Hyperlink">
    <w:name w:val="Hyperlink"/>
    <w:basedOn w:val="DefaultParagraphFont"/>
    <w:rsid w:val="00565C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11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04C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Emphasis">
    <w:name w:val="Emphasis"/>
    <w:basedOn w:val="DefaultParagraphFont"/>
    <w:qFormat/>
    <w:rsid w:val="002269EB"/>
    <w:rPr>
      <w:i/>
      <w:iCs/>
    </w:rPr>
  </w:style>
  <w:style w:type="paragraph" w:styleId="NormalWeb">
    <w:name w:val="Normal (Web)"/>
    <w:basedOn w:val="Normal"/>
    <w:rsid w:val="002269EB"/>
    <w:pPr>
      <w:suppressAutoHyphens w:val="0"/>
      <w:spacing w:before="100" w:beforeAutospacing="1" w:after="100" w:afterAutospacing="1"/>
    </w:pPr>
    <w:rPr>
      <w:lang w:eastAsia="en-US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e76736a46390defc7d542de93ad52a1134f530e18705c4458440321091b5b58110119021341515e1b4d58515c424154181c084b281e010303041844585c0e4356015a4e5e51100614700558190a15021648444f5108084a5746754e034a571b5549120b40001044095a0e041e470d140110155e5500504a155b440345450e5c0a5249130f031f030201091b5b581009150210465e5a0f50585e6&amp;docType=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asdipak5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epakdas99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2288</Words>
  <Characters>13047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DEEPAK KUMAR DAS</vt:lpstr>
    </vt:vector>
  </TitlesOfParts>
  <Company/>
  <LinksUpToDate>false</LinksUpToDate>
  <CharactersWithSpaces>15305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 KUMAR DAS</dc:title>
  <dc:creator>Administrator</dc:creator>
  <cp:lastModifiedBy>desktop25</cp:lastModifiedBy>
  <cp:revision>2</cp:revision>
  <cp:lastPrinted>2012-10-11T06:43:00Z</cp:lastPrinted>
  <dcterms:created xsi:type="dcterms:W3CDTF">2018-10-25T12:08:00Z</dcterms:created>
  <dcterms:modified xsi:type="dcterms:W3CDTF">2018-10-25T12:08:00Z</dcterms:modified>
</cp:coreProperties>
</file>