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44" w:rsidRPr="008B6B29" w:rsidRDefault="004253D8" w:rsidP="00971E44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softHyphen/>
      </w:r>
      <w:r w:rsidRPr="008B6B29">
        <w:rPr>
          <w:rFonts w:ascii="Aparajita" w:hAnsi="Aparajita" w:cs="Aparajita"/>
          <w:sz w:val="32"/>
          <w:szCs w:val="32"/>
        </w:rPr>
        <w:t>NEERAJ KUMAR</w:t>
      </w:r>
    </w:p>
    <w:p w:rsidR="00574BBD" w:rsidRDefault="004253D8" w:rsidP="004D01AD">
      <w:pPr>
        <w:pStyle w:val="Address"/>
        <w:tabs>
          <w:tab w:val="left" w:pos="720"/>
        </w:tabs>
        <w:spacing w:after="0"/>
        <w:ind w:right="-322"/>
        <w:jc w:val="left"/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</w:pP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 xml:space="preserve">A-002, </w:t>
      </w:r>
      <w:proofErr w:type="spellStart"/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>IttinaAnai</w:t>
      </w:r>
      <w:proofErr w:type="spellEnd"/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 xml:space="preserve"> Apartments, </w:t>
      </w:r>
    </w:p>
    <w:p w:rsidR="009135F6" w:rsidRDefault="004253D8" w:rsidP="004D01AD">
      <w:pPr>
        <w:pStyle w:val="Address"/>
        <w:tabs>
          <w:tab w:val="left" w:pos="720"/>
        </w:tabs>
        <w:spacing w:after="0"/>
        <w:ind w:right="-322"/>
        <w:jc w:val="left"/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</w:pPr>
      <w:proofErr w:type="spellStart"/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>KempapuraMain</w:t>
      </w:r>
      <w:proofErr w:type="spellEnd"/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 xml:space="preserve"> Road, </w:t>
      </w:r>
      <w:proofErr w:type="spellStart"/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>Bellandur</w:t>
      </w:r>
      <w:proofErr w:type="spellEnd"/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>,</w:t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  <w:t>C</w:t>
      </w:r>
      <w:r w:rsidRPr="006E0184"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 xml:space="preserve">ontact: </w:t>
      </w:r>
      <w:r w:rsidRPr="008B6B29">
        <w:rPr>
          <w:rFonts w:ascii="Verdana" w:eastAsiaTheme="minorHAnsi" w:hAnsi="Verdana" w:cstheme="minorBidi"/>
          <w:b/>
          <w:color w:val="333333"/>
          <w:sz w:val="18"/>
          <w:szCs w:val="18"/>
          <w:shd w:val="clear" w:color="auto" w:fill="FFFFFF"/>
          <w:lang w:val="en-IN"/>
        </w:rPr>
        <w:t>+</w:t>
      </w:r>
      <w:r>
        <w:rPr>
          <w:rFonts w:ascii="Verdana" w:eastAsiaTheme="minorHAnsi" w:hAnsi="Verdana" w:cstheme="minorBidi"/>
          <w:b/>
          <w:color w:val="333333"/>
          <w:sz w:val="18"/>
          <w:szCs w:val="18"/>
          <w:shd w:val="clear" w:color="auto" w:fill="FFFFFF"/>
          <w:lang w:val="en-IN"/>
        </w:rPr>
        <w:t>91 8971607760</w:t>
      </w:r>
    </w:p>
    <w:p w:rsidR="009135F6" w:rsidRDefault="004253D8" w:rsidP="009135F6">
      <w:pPr>
        <w:pStyle w:val="Address"/>
        <w:tabs>
          <w:tab w:val="left" w:pos="720"/>
        </w:tabs>
        <w:spacing w:after="0"/>
        <w:ind w:right="-322"/>
        <w:jc w:val="left"/>
        <w:rPr>
          <w:rFonts w:ascii="Aparajita" w:hAnsi="Aparajita" w:cs="Aparajita"/>
          <w:color w:val="0000FF"/>
          <w:sz w:val="28"/>
          <w:szCs w:val="28"/>
        </w:rPr>
      </w:pPr>
      <w:proofErr w:type="spellStart"/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>Bengaluru</w:t>
      </w:r>
      <w:proofErr w:type="spellEnd"/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>, Karnataka, IN</w:t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</w:r>
      <w:r>
        <w:rPr>
          <w:rFonts w:ascii="Verdana" w:eastAsiaTheme="minorHAnsi" w:hAnsi="Verdana" w:cstheme="minorBidi"/>
          <w:color w:val="333333"/>
          <w:sz w:val="18"/>
          <w:szCs w:val="18"/>
          <w:shd w:val="clear" w:color="auto" w:fill="FFFFFF"/>
          <w:lang w:val="en-IN"/>
        </w:rPr>
        <w:tab/>
      </w:r>
      <w:r w:rsidRPr="006E0184">
        <w:rPr>
          <w:rFonts w:ascii="Verdana" w:hAnsi="Verdana"/>
          <w:color w:val="333333"/>
          <w:sz w:val="18"/>
          <w:szCs w:val="18"/>
          <w:shd w:val="clear" w:color="auto" w:fill="FFFFFF"/>
        </w:rPr>
        <w:t>Email: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kr.neeraj8@yahoo.com</w:t>
      </w:r>
      <w:r w:rsidR="006615B1" w:rsidRPr="006615B1">
        <w:rPr>
          <w:rFonts w:ascii="Verdana" w:hAnsi="Verdana" w:cstheme="minorBidi"/>
          <w:noProof/>
          <w:color w:val="333333"/>
          <w:sz w:val="18"/>
          <w:szCs w:val="18"/>
        </w:rPr>
        <w:pict>
          <v:line id="Line 2" o:spid="_x0000_s1041" style="position:absolute;z-index:251660288;visibility:visible;mso-position-horizontal-relative:text;mso-position-vertical-relative:text" from=".4pt,20.6pt" to="547.15pt,20.6pt" strokeweight=".74pt">
            <v:stroke joinstyle="miter"/>
          </v:line>
        </w:pict>
      </w:r>
    </w:p>
    <w:p w:rsidR="00F119F3" w:rsidRDefault="004059D9" w:rsidP="009135F6">
      <w:pPr>
        <w:pStyle w:val="Address"/>
        <w:tabs>
          <w:tab w:val="left" w:pos="720"/>
        </w:tabs>
        <w:spacing w:after="0"/>
        <w:ind w:right="-322"/>
        <w:jc w:val="left"/>
        <w:rPr>
          <w:rFonts w:ascii="Aparajita" w:hAnsi="Aparajita" w:cs="Aparajita"/>
          <w:color w:val="0000FF"/>
          <w:sz w:val="28"/>
          <w:szCs w:val="28"/>
        </w:rPr>
      </w:pPr>
    </w:p>
    <w:p w:rsidR="00F119F3" w:rsidRDefault="004253D8" w:rsidP="00F119F3">
      <w:pPr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 software professional with almost6years of strong experience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in</w:t>
      </w:r>
      <w:r w:rsidRPr="004059D9">
        <w:rPr>
          <w:rFonts w:ascii="Verdana" w:hAnsi="Verdana"/>
          <w:b/>
          <w:color w:val="333333"/>
          <w:sz w:val="18"/>
          <w:szCs w:val="18"/>
          <w:highlight w:val="yellow"/>
          <w:shd w:val="clear" w:color="auto" w:fill="FFFFFF"/>
        </w:rPr>
        <w:t>Java</w:t>
      </w:r>
      <w:proofErr w:type="spellEnd"/>
      <w:r w:rsidRPr="004D66D2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- J2EE</w:t>
      </w:r>
      <w:r w:rsidRPr="00121011">
        <w:rPr>
          <w:rFonts w:ascii="Verdana" w:hAnsi="Verdana"/>
          <w:color w:val="333333"/>
          <w:sz w:val="18"/>
          <w:szCs w:val="18"/>
          <w:shd w:val="clear" w:color="auto" w:fill="FFFFFF"/>
        </w:rPr>
        <w:t>development and enhancements,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looking forward to work in a dynamic, professional and enterprising environment which could inculcate potential for advancement in the different vertices of software development process, through consistent learning under the IT &amp; business leaders.</w:t>
      </w:r>
    </w:p>
    <w:p w:rsidR="0050618D" w:rsidRDefault="006615B1" w:rsidP="0050618D">
      <w:pPr>
        <w:ind w:right="-270"/>
        <w:jc w:val="both"/>
      </w:pPr>
      <w:r w:rsidRPr="006615B1">
        <w:rPr>
          <w:rFonts w:ascii="Aparajita" w:hAnsi="Aparajita" w:cs="Aparajita"/>
          <w:noProof/>
          <w:color w:val="0000FF"/>
          <w:sz w:val="28"/>
          <w:szCs w:val="28"/>
        </w:rPr>
        <w:pict>
          <v:line id="Line 6" o:spid="_x0000_s1026" style="position:absolute;left:0;text-align:left;z-index:251668480;visibility:visible" from=".4pt,17.5pt" to="547.15pt,17.5pt" strokeweight=".74pt">
            <v:stroke joinstyle="miter"/>
          </v:line>
        </w:pict>
      </w:r>
      <w:r>
        <w:rPr>
          <w:noProof/>
        </w:rPr>
        <w:pict>
          <v:line id="Line 5" o:spid="_x0000_s1027" style="position:absolute;left:0;text-align:left;z-index:251666432;visibility:visible" from=".4pt,.25pt" to="547.15pt,.25pt" strokeweight=".74pt">
            <v:stroke joinstyle="miter"/>
          </v:line>
        </w:pict>
      </w:r>
      <w:r w:rsidR="004253D8">
        <w:t>CERTIFICATIONS</w:t>
      </w:r>
    </w:p>
    <w:p w:rsidR="00327EF7" w:rsidRPr="00327EF7" w:rsidRDefault="004253D8" w:rsidP="00D84A39">
      <w:pPr>
        <w:pStyle w:val="ListParagraph"/>
        <w:numPr>
          <w:ilvl w:val="0"/>
          <w:numId w:val="18"/>
        </w:numPr>
        <w:ind w:right="-270"/>
        <w:jc w:val="both"/>
        <w:rPr>
          <w:szCs w:val="19"/>
        </w:rPr>
      </w:pPr>
      <w:r w:rsidRPr="004059D9">
        <w:rPr>
          <w:b/>
          <w:szCs w:val="19"/>
          <w:highlight w:val="yellow"/>
        </w:rPr>
        <w:t>Java</w:t>
      </w:r>
      <w:r>
        <w:rPr>
          <w:b/>
          <w:szCs w:val="19"/>
        </w:rPr>
        <w:t xml:space="preserve"> Developer</w:t>
      </w:r>
      <w:r w:rsidRPr="00550437">
        <w:rPr>
          <w:szCs w:val="19"/>
        </w:rPr>
        <w:t>&amp;</w:t>
      </w:r>
      <w:r>
        <w:rPr>
          <w:b/>
          <w:szCs w:val="19"/>
        </w:rPr>
        <w:t xml:space="preserve"> </w:t>
      </w:r>
      <w:r w:rsidRPr="004059D9">
        <w:rPr>
          <w:b/>
          <w:szCs w:val="19"/>
          <w:highlight w:val="yellow"/>
        </w:rPr>
        <w:t>Java</w:t>
      </w:r>
      <w:r>
        <w:rPr>
          <w:b/>
          <w:szCs w:val="19"/>
        </w:rPr>
        <w:t xml:space="preserve"> Web Content </w:t>
      </w:r>
      <w:proofErr w:type="spellStart"/>
      <w:r>
        <w:rPr>
          <w:b/>
          <w:szCs w:val="19"/>
        </w:rPr>
        <w:t>Developer</w:t>
      </w:r>
      <w:r w:rsidRPr="00550437">
        <w:rPr>
          <w:szCs w:val="19"/>
        </w:rPr>
        <w:t>Certification</w:t>
      </w:r>
      <w:proofErr w:type="spellEnd"/>
      <w:r w:rsidRPr="00550437">
        <w:rPr>
          <w:szCs w:val="19"/>
        </w:rPr>
        <w:t xml:space="preserve"> </w:t>
      </w:r>
      <w:proofErr w:type="spellStart"/>
      <w:r w:rsidRPr="00550437">
        <w:rPr>
          <w:szCs w:val="19"/>
        </w:rPr>
        <w:t>from</w:t>
      </w:r>
      <w:r>
        <w:rPr>
          <w:b/>
          <w:szCs w:val="19"/>
        </w:rPr>
        <w:t>SQLStar</w:t>
      </w:r>
      <w:proofErr w:type="spellEnd"/>
      <w:r>
        <w:rPr>
          <w:b/>
          <w:szCs w:val="19"/>
        </w:rPr>
        <w:t xml:space="preserve"> International, </w:t>
      </w:r>
      <w:proofErr w:type="spellStart"/>
      <w:r>
        <w:rPr>
          <w:b/>
          <w:szCs w:val="19"/>
        </w:rPr>
        <w:t>Pune</w:t>
      </w:r>
      <w:proofErr w:type="spellEnd"/>
      <w:r>
        <w:rPr>
          <w:b/>
          <w:szCs w:val="19"/>
        </w:rPr>
        <w:t>.</w:t>
      </w:r>
    </w:p>
    <w:p w:rsidR="007B7917" w:rsidRPr="00EA6844" w:rsidRDefault="004253D8" w:rsidP="00D84A39">
      <w:pPr>
        <w:pStyle w:val="ListParagraph"/>
        <w:numPr>
          <w:ilvl w:val="0"/>
          <w:numId w:val="18"/>
        </w:numPr>
        <w:ind w:right="-270"/>
        <w:jc w:val="both"/>
        <w:rPr>
          <w:szCs w:val="19"/>
        </w:rPr>
      </w:pPr>
      <w:r w:rsidRPr="00D84A39">
        <w:rPr>
          <w:b/>
          <w:szCs w:val="19"/>
        </w:rPr>
        <w:t xml:space="preserve">SQL </w:t>
      </w:r>
      <w:r>
        <w:rPr>
          <w:b/>
          <w:szCs w:val="19"/>
        </w:rPr>
        <w:t xml:space="preserve">Expert </w:t>
      </w:r>
      <w:r w:rsidRPr="00550437">
        <w:rPr>
          <w:szCs w:val="19"/>
        </w:rPr>
        <w:t>Certification</w:t>
      </w:r>
      <w:r w:rsidRPr="00D84A39">
        <w:rPr>
          <w:szCs w:val="19"/>
        </w:rPr>
        <w:t xml:space="preserve"> from </w:t>
      </w:r>
      <w:proofErr w:type="spellStart"/>
      <w:r>
        <w:rPr>
          <w:b/>
          <w:szCs w:val="19"/>
        </w:rPr>
        <w:t>SQL</w:t>
      </w:r>
      <w:r w:rsidRPr="00D84A39">
        <w:rPr>
          <w:b/>
          <w:szCs w:val="19"/>
        </w:rPr>
        <w:t>Star</w:t>
      </w:r>
      <w:proofErr w:type="spellEnd"/>
      <w:r>
        <w:rPr>
          <w:b/>
          <w:szCs w:val="19"/>
        </w:rPr>
        <w:t xml:space="preserve"> International, </w:t>
      </w:r>
      <w:proofErr w:type="spellStart"/>
      <w:r>
        <w:rPr>
          <w:b/>
          <w:szCs w:val="19"/>
        </w:rPr>
        <w:t>Pune</w:t>
      </w:r>
      <w:proofErr w:type="spellEnd"/>
    </w:p>
    <w:p w:rsidR="00EA6844" w:rsidRPr="00D84A39" w:rsidRDefault="004059D9" w:rsidP="00EA6844">
      <w:pPr>
        <w:pStyle w:val="ListParagraph"/>
        <w:ind w:right="-270"/>
        <w:jc w:val="both"/>
        <w:rPr>
          <w:szCs w:val="19"/>
        </w:rPr>
      </w:pPr>
    </w:p>
    <w:p w:rsidR="005473AE" w:rsidRDefault="006615B1" w:rsidP="00F119F3">
      <w:pPr>
        <w:ind w:right="-270"/>
        <w:jc w:val="both"/>
      </w:pPr>
      <w:r w:rsidRPr="006615B1">
        <w:rPr>
          <w:rFonts w:ascii="Aparajita" w:hAnsi="Aparajita" w:cs="Aparajita"/>
          <w:noProof/>
          <w:color w:val="0000FF"/>
          <w:sz w:val="28"/>
          <w:szCs w:val="28"/>
        </w:rPr>
        <w:pict>
          <v:line id="Line 4" o:spid="_x0000_s1028" style="position:absolute;left:0;text-align:left;z-index:251664384;visibility:visible" from=".4pt,17.5pt" to="547.15pt,17.5pt" strokeweight=".74pt">
            <v:stroke joinstyle="miter"/>
          </v:line>
        </w:pict>
      </w:r>
      <w:r>
        <w:rPr>
          <w:noProof/>
        </w:rPr>
        <w:pict>
          <v:line id="Line 3" o:spid="_x0000_s1029" style="position:absolute;left:0;text-align:left;z-index:251662336;visibility:visible" from=".4pt,.25pt" to="547.15pt,.25pt" strokeweight=".74pt">
            <v:stroke joinstyle="miter"/>
          </v:line>
        </w:pict>
      </w:r>
      <w:r w:rsidR="004253D8">
        <w:t>SUMMARRY OF QUALIFICATION</w:t>
      </w:r>
    </w:p>
    <w:tbl>
      <w:tblPr>
        <w:tblW w:w="10915" w:type="dxa"/>
        <w:tblInd w:w="108" w:type="dxa"/>
        <w:tblLayout w:type="fixed"/>
        <w:tblLook w:val="0000"/>
      </w:tblPr>
      <w:tblGrid>
        <w:gridCol w:w="1680"/>
        <w:gridCol w:w="3707"/>
        <w:gridCol w:w="3544"/>
        <w:gridCol w:w="1984"/>
      </w:tblGrid>
      <w:tr w:rsidR="00A14857" w:rsidTr="00335BC9">
        <w:trPr>
          <w:cantSplit/>
          <w:trHeight w:val="569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0437" w:rsidRDefault="004253D8" w:rsidP="00D3655E">
            <w:pPr>
              <w:pStyle w:val="Heading6"/>
              <w:tabs>
                <w:tab w:val="clear" w:pos="4320"/>
              </w:tabs>
              <w:snapToGrid w:val="0"/>
              <w:ind w:left="0"/>
            </w:pPr>
            <w:r>
              <w:t>EXAMINATION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0437" w:rsidRDefault="004253D8" w:rsidP="00D3655E">
            <w:pPr>
              <w:pStyle w:val="Heading3"/>
              <w:numPr>
                <w:ilvl w:val="2"/>
                <w:numId w:val="3"/>
              </w:numPr>
              <w:snapToGrid w:val="0"/>
              <w:rPr>
                <w:sz w:val="18"/>
              </w:rPr>
            </w:pPr>
            <w:r>
              <w:rPr>
                <w:sz w:val="18"/>
              </w:rPr>
              <w:t>UNIVERSITY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0437" w:rsidRDefault="004253D8" w:rsidP="00D3655E">
            <w:pPr>
              <w:pStyle w:val="Heading3"/>
              <w:numPr>
                <w:ilvl w:val="2"/>
                <w:numId w:val="3"/>
              </w:numPr>
              <w:snapToGrid w:val="0"/>
              <w:rPr>
                <w:sz w:val="18"/>
              </w:rPr>
            </w:pPr>
            <w:r>
              <w:rPr>
                <w:sz w:val="18"/>
              </w:rPr>
              <w:t>NAME OF</w:t>
            </w:r>
          </w:p>
          <w:p w:rsidR="00550437" w:rsidRDefault="004253D8" w:rsidP="00D3655E">
            <w:pPr>
              <w:pStyle w:val="Heading3"/>
              <w:numPr>
                <w:ilvl w:val="2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INSTIUTION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437" w:rsidRDefault="004253D8" w:rsidP="00D3655E">
            <w:pPr>
              <w:pStyle w:val="Heading3"/>
              <w:numPr>
                <w:ilvl w:val="2"/>
                <w:numId w:val="3"/>
              </w:numPr>
              <w:snapToGrid w:val="0"/>
              <w:rPr>
                <w:sz w:val="18"/>
              </w:rPr>
            </w:pPr>
            <w:r>
              <w:rPr>
                <w:sz w:val="18"/>
              </w:rPr>
              <w:t>AGGREGATE</w:t>
            </w:r>
          </w:p>
        </w:tc>
      </w:tr>
      <w:tr w:rsidR="00A14857" w:rsidTr="00335BC9">
        <w:trPr>
          <w:cantSplit/>
          <w:trHeight w:val="44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0437" w:rsidRDefault="004253D8" w:rsidP="00F8255C">
            <w:pPr>
              <w:snapToGrid w:val="0"/>
              <w:jc w:val="center"/>
            </w:pPr>
            <w:r>
              <w:t>B.TECH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0437" w:rsidRDefault="004253D8" w:rsidP="00DB6780">
            <w:pPr>
              <w:snapToGrid w:val="0"/>
              <w:jc w:val="center"/>
            </w:pPr>
            <w:proofErr w:type="spellStart"/>
            <w:r w:rsidRPr="008B0EAC">
              <w:t>Bhar</w:t>
            </w:r>
            <w:r>
              <w:t>a</w:t>
            </w:r>
            <w:r w:rsidRPr="008B0EAC">
              <w:t>tiVidyapeeth</w:t>
            </w:r>
            <w:r>
              <w:t>Deemed</w:t>
            </w:r>
            <w:proofErr w:type="spellEnd"/>
            <w:r>
              <w:t xml:space="preserve"> </w:t>
            </w:r>
            <w:r w:rsidRPr="008B0EAC">
              <w:t>University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0437" w:rsidRDefault="004253D8" w:rsidP="00DB6780">
            <w:pPr>
              <w:snapToGrid w:val="0"/>
              <w:jc w:val="center"/>
            </w:pPr>
            <w:r>
              <w:t xml:space="preserve">BVDU-College of Engineering, </w:t>
            </w:r>
            <w:proofErr w:type="spellStart"/>
            <w:r>
              <w:t>Pune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437" w:rsidRDefault="004253D8" w:rsidP="00F8255C">
            <w:pPr>
              <w:snapToGrid w:val="0"/>
              <w:jc w:val="center"/>
            </w:pPr>
            <w:r>
              <w:t>68.8%</w:t>
            </w:r>
          </w:p>
        </w:tc>
      </w:tr>
      <w:tr w:rsidR="00A14857" w:rsidTr="00335BC9">
        <w:trPr>
          <w:cantSplit/>
          <w:trHeight w:hRule="exact" w:val="488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0437" w:rsidRDefault="004253D8" w:rsidP="00F8255C">
            <w:pPr>
              <w:snapToGrid w:val="0"/>
              <w:jc w:val="center"/>
              <w:rPr>
                <w:vertAlign w:val="superscript"/>
              </w:rPr>
            </w:pPr>
            <w:proofErr w:type="spellStart"/>
            <w:r>
              <w:t>XII</w:t>
            </w:r>
            <w:r>
              <w:rPr>
                <w:vertAlign w:val="superscript"/>
              </w:rPr>
              <w:t>th</w:t>
            </w:r>
            <w:proofErr w:type="spellEnd"/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0437" w:rsidRPr="00034F88" w:rsidRDefault="004253D8" w:rsidP="00F8255C">
            <w:pPr>
              <w:snapToGrid w:val="0"/>
              <w:jc w:val="center"/>
            </w:pPr>
            <w:r w:rsidRPr="008B0EAC">
              <w:t>BIEC</w:t>
            </w:r>
            <w:r>
              <w:t>, Patna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0437" w:rsidRDefault="004253D8" w:rsidP="00F8255C">
            <w:pPr>
              <w:snapToGrid w:val="0"/>
              <w:jc w:val="center"/>
            </w:pPr>
            <w:r>
              <w:t>MSY College, Gaya</w:t>
            </w:r>
          </w:p>
          <w:p w:rsidR="00550437" w:rsidRDefault="004059D9" w:rsidP="00F8255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437" w:rsidRDefault="004253D8" w:rsidP="009C25AE">
            <w:pPr>
              <w:snapToGrid w:val="0"/>
              <w:jc w:val="center"/>
            </w:pPr>
            <w:r>
              <w:t>64.4%</w:t>
            </w:r>
          </w:p>
        </w:tc>
      </w:tr>
      <w:tr w:rsidR="00A14857" w:rsidTr="00335BC9">
        <w:trPr>
          <w:cantSplit/>
          <w:trHeight w:hRule="exact" w:val="424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0437" w:rsidRDefault="004253D8" w:rsidP="00F8255C">
            <w:pPr>
              <w:jc w:val="center"/>
            </w:pPr>
            <w:proofErr w:type="spellStart"/>
            <w:r>
              <w:t>X</w:t>
            </w:r>
            <w:r>
              <w:rPr>
                <w:vertAlign w:val="superscript"/>
              </w:rPr>
              <w:t>th</w:t>
            </w:r>
            <w:proofErr w:type="spellEnd"/>
          </w:p>
          <w:p w:rsidR="00550437" w:rsidRDefault="004059D9" w:rsidP="00F8255C">
            <w:pPr>
              <w:jc w:val="center"/>
            </w:pPr>
          </w:p>
          <w:p w:rsidR="00550437" w:rsidRDefault="004059D9" w:rsidP="00F8255C"/>
          <w:p w:rsidR="00550437" w:rsidRDefault="004059D9" w:rsidP="00F8255C">
            <w:pPr>
              <w:jc w:val="center"/>
            </w:pPr>
          </w:p>
          <w:p w:rsidR="00550437" w:rsidRDefault="004059D9" w:rsidP="00F8255C">
            <w:pPr>
              <w:jc w:val="center"/>
              <w:rPr>
                <w:sz w:val="18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0437" w:rsidRPr="00034F88" w:rsidRDefault="004253D8" w:rsidP="00F8255C">
            <w:pPr>
              <w:snapToGrid w:val="0"/>
              <w:jc w:val="center"/>
            </w:pPr>
            <w:r>
              <w:t>BSEB, Patna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0437" w:rsidRDefault="004253D8" w:rsidP="00F8255C">
            <w:pPr>
              <w:snapToGrid w:val="0"/>
              <w:jc w:val="center"/>
            </w:pPr>
            <w:r>
              <w:t>HHS, Gaya</w:t>
            </w:r>
          </w:p>
          <w:p w:rsidR="00550437" w:rsidRDefault="004059D9" w:rsidP="00F8255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437" w:rsidRDefault="004253D8" w:rsidP="00F8255C">
            <w:pPr>
              <w:snapToGrid w:val="0"/>
              <w:jc w:val="center"/>
            </w:pPr>
            <w:r>
              <w:t>57.6%</w:t>
            </w:r>
          </w:p>
        </w:tc>
      </w:tr>
    </w:tbl>
    <w:p w:rsidR="00117611" w:rsidRPr="00117611" w:rsidRDefault="004059D9" w:rsidP="00121011">
      <w:pPr>
        <w:suppressAutoHyphens/>
        <w:spacing w:after="0" w:line="24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097E54" w:rsidRDefault="006615B1" w:rsidP="00097E54">
      <w:pPr>
        <w:ind w:right="-270"/>
        <w:jc w:val="both"/>
      </w:pPr>
      <w:r w:rsidRPr="006615B1">
        <w:rPr>
          <w:rFonts w:ascii="Aparajita" w:hAnsi="Aparajita" w:cs="Aparajita"/>
          <w:noProof/>
          <w:color w:val="0000FF"/>
          <w:sz w:val="28"/>
          <w:szCs w:val="28"/>
        </w:rPr>
        <w:pict>
          <v:line id="Line 8" o:spid="_x0000_s1030" style="position:absolute;left:0;text-align:left;z-index:251672576;visibility:visible" from=".4pt,17.5pt" to="547.15pt,17.5pt" strokeweight=".74pt">
            <v:stroke joinstyle="miter"/>
          </v:line>
        </w:pict>
      </w:r>
      <w:r>
        <w:rPr>
          <w:noProof/>
        </w:rPr>
        <w:pict>
          <v:line id="Line 7" o:spid="_x0000_s1031" style="position:absolute;left:0;text-align:left;z-index:251670528;visibility:visible" from=".4pt,.25pt" to="547.15pt,.25pt" strokeweight=".74pt">
            <v:stroke joinstyle="miter"/>
          </v:line>
        </w:pict>
      </w:r>
      <w:r w:rsidR="004253D8">
        <w:t>TECHNOLOGY SUMMARY</w:t>
      </w:r>
    </w:p>
    <w:p w:rsidR="00390914" w:rsidRDefault="004253D8" w:rsidP="00E814FF">
      <w:pPr>
        <w:numPr>
          <w:ilvl w:val="0"/>
          <w:numId w:val="5"/>
        </w:numPr>
        <w:suppressAutoHyphens/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390914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Development Framework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</w:t>
      </w:r>
      <w:r w:rsidRPr="00390914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:</w:t>
      </w:r>
      <w:r w:rsidRPr="00390914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SDLC, </w:t>
      </w:r>
      <w:r w:rsidRPr="004059D9">
        <w:rPr>
          <w:rFonts w:ascii="Verdana" w:hAnsi="Verdana"/>
          <w:b/>
          <w:color w:val="333333"/>
          <w:sz w:val="18"/>
          <w:szCs w:val="18"/>
          <w:highlight w:val="yellow"/>
          <w:shd w:val="clear" w:color="auto" w:fill="FFFFFF"/>
        </w:rPr>
        <w:t>Agile</w:t>
      </w:r>
    </w:p>
    <w:p w:rsidR="003E129D" w:rsidRPr="00390914" w:rsidRDefault="004253D8" w:rsidP="00E814FF">
      <w:pPr>
        <w:numPr>
          <w:ilvl w:val="0"/>
          <w:numId w:val="5"/>
        </w:numPr>
        <w:suppressAutoHyphens/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390914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Operating Systems:</w:t>
      </w:r>
      <w:r w:rsidRPr="00390914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390914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  <w:t xml:space="preserve">Windows 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10, Unix based OSs</w:t>
      </w:r>
    </w:p>
    <w:p w:rsidR="003E129D" w:rsidRPr="000269EF" w:rsidRDefault="004253D8" w:rsidP="002479D6">
      <w:pPr>
        <w:numPr>
          <w:ilvl w:val="0"/>
          <w:numId w:val="5"/>
        </w:numPr>
        <w:suppressAutoHyphens/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Programming Languages: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4059D9">
        <w:rPr>
          <w:rFonts w:ascii="Verdana" w:hAnsi="Verdana"/>
          <w:b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/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J2SE, 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J2EE, 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SQL</w:t>
      </w:r>
    </w:p>
    <w:p w:rsidR="00EA0935" w:rsidRDefault="004253D8" w:rsidP="002479D6">
      <w:pPr>
        <w:numPr>
          <w:ilvl w:val="0"/>
          <w:numId w:val="5"/>
        </w:numPr>
        <w:suppressAutoHyphens/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Frameworks: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  <w:t xml:space="preserve">Spring Core, Spring Web MVC, Spring Data JPA, Spring Boot, </w:t>
      </w:r>
    </w:p>
    <w:p w:rsidR="00FA6E1B" w:rsidRPr="000269EF" w:rsidRDefault="004253D8" w:rsidP="00EA0935">
      <w:pPr>
        <w:suppressAutoHyphens/>
        <w:spacing w:after="0"/>
        <w:ind w:left="3240" w:firstLine="36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Hibernate,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JUnit</w:t>
      </w:r>
      <w:proofErr w:type="spellEnd"/>
    </w:p>
    <w:p w:rsidR="003E129D" w:rsidRDefault="004253D8" w:rsidP="002479D6">
      <w:pPr>
        <w:numPr>
          <w:ilvl w:val="0"/>
          <w:numId w:val="5"/>
        </w:numPr>
        <w:suppressAutoHyphens/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Web Technology: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Servlets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, 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XML, HTML, </w:t>
      </w:r>
      <w:r w:rsidRPr="004059D9">
        <w:rPr>
          <w:rFonts w:ascii="Verdana" w:hAnsi="Verdana"/>
          <w:b/>
          <w:color w:val="333333"/>
          <w:sz w:val="18"/>
          <w:szCs w:val="18"/>
          <w:highlight w:val="yellow"/>
          <w:shd w:val="clear" w:color="auto" w:fill="FFFFFF"/>
        </w:rPr>
        <w:t>Java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Script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(Basics)</w:t>
      </w:r>
    </w:p>
    <w:p w:rsidR="00764C6A" w:rsidRPr="000269EF" w:rsidRDefault="004253D8" w:rsidP="002479D6">
      <w:pPr>
        <w:numPr>
          <w:ilvl w:val="0"/>
          <w:numId w:val="5"/>
        </w:numPr>
        <w:suppressAutoHyphens/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Web Services: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RESTful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/ JAX- RS/ Jersey, SOAP/JAX- WS/Apache Axis2</w:t>
      </w:r>
    </w:p>
    <w:p w:rsidR="003E129D" w:rsidRPr="000269EF" w:rsidRDefault="004253D8" w:rsidP="002479D6">
      <w:pPr>
        <w:numPr>
          <w:ilvl w:val="0"/>
          <w:numId w:val="5"/>
        </w:numPr>
        <w:suppressAutoHyphens/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Office Suite: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MS-Office 2010</w:t>
      </w:r>
    </w:p>
    <w:p w:rsidR="003E129D" w:rsidRPr="000269EF" w:rsidRDefault="004253D8" w:rsidP="002479D6">
      <w:pPr>
        <w:numPr>
          <w:ilvl w:val="0"/>
          <w:numId w:val="5"/>
        </w:numPr>
        <w:suppressAutoHyphens/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Databases: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  <w:t xml:space="preserve">Oracle 10g, </w:t>
      </w:r>
      <w:proofErr w:type="spellStart"/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MyS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QL</w:t>
      </w:r>
      <w:proofErr w:type="spellEnd"/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 6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PostgreSQL</w:t>
      </w:r>
      <w:proofErr w:type="spellEnd"/>
    </w:p>
    <w:p w:rsidR="001B75F8" w:rsidRPr="000269EF" w:rsidRDefault="004253D8" w:rsidP="002479D6">
      <w:pPr>
        <w:numPr>
          <w:ilvl w:val="0"/>
          <w:numId w:val="5"/>
        </w:numPr>
        <w:suppressAutoHyphens/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IDE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  <w:t xml:space="preserve">Spring Tool Suite 3.8, 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Eclipse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 Juno/Mars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, S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QL Developer 3</w:t>
      </w:r>
    </w:p>
    <w:p w:rsidR="003E129D" w:rsidRPr="000269EF" w:rsidRDefault="004253D8" w:rsidP="002479D6">
      <w:pPr>
        <w:numPr>
          <w:ilvl w:val="0"/>
          <w:numId w:val="5"/>
        </w:numPr>
        <w:suppressAutoHyphens/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Web/Application 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Servers: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Weblogic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 11g, 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Tomcat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8</w:t>
      </w:r>
    </w:p>
    <w:p w:rsidR="00EA0935" w:rsidRDefault="004253D8" w:rsidP="002479D6">
      <w:pPr>
        <w:numPr>
          <w:ilvl w:val="0"/>
          <w:numId w:val="5"/>
        </w:numPr>
        <w:suppressAutoHyphens/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BuildT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ools</w:t>
      </w:r>
      <w:proofErr w:type="spellEnd"/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ANT, </w:t>
      </w:r>
      <w:r w:rsidRPr="000269E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Maven</w:t>
      </w:r>
    </w:p>
    <w:p w:rsidR="003E129D" w:rsidRDefault="004253D8" w:rsidP="002479D6">
      <w:pPr>
        <w:numPr>
          <w:ilvl w:val="0"/>
          <w:numId w:val="5"/>
        </w:numPr>
        <w:suppressAutoHyphens/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Code Repository/Cloud: 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4059D9">
        <w:rPr>
          <w:rFonts w:ascii="Verdana" w:hAnsi="Verdana"/>
          <w:b/>
          <w:color w:val="333333"/>
          <w:sz w:val="18"/>
          <w:szCs w:val="18"/>
          <w:highlight w:val="yellow"/>
          <w:shd w:val="clear" w:color="auto" w:fill="FFFFFF"/>
        </w:rPr>
        <w:t>SVN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Bitbucket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SourceTree</w:t>
      </w:r>
      <w:proofErr w:type="spellEnd"/>
    </w:p>
    <w:p w:rsidR="00EA6844" w:rsidRPr="009C44FF" w:rsidRDefault="004253D8" w:rsidP="00A301EF">
      <w:pPr>
        <w:numPr>
          <w:ilvl w:val="0"/>
          <w:numId w:val="5"/>
        </w:numPr>
        <w:suppressAutoHyphens/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9C44F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Bug/Quality Tools:</w:t>
      </w:r>
      <w:r w:rsidRPr="009C44F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9C44F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  <w:t xml:space="preserve">JIRA, </w:t>
      </w:r>
      <w:proofErr w:type="spellStart"/>
      <w:r w:rsidRPr="009C44F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SonarQube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Cobertura</w:t>
      </w:r>
      <w:proofErr w:type="spellEnd"/>
    </w:p>
    <w:p w:rsidR="003606F8" w:rsidRPr="003606F8" w:rsidRDefault="004059D9" w:rsidP="00F206C8">
      <w:pPr>
        <w:suppressAutoHyphens/>
        <w:spacing w:after="0" w:line="24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567AD6" w:rsidRDefault="006615B1" w:rsidP="00567AD6">
      <w:pPr>
        <w:ind w:right="-270"/>
        <w:jc w:val="both"/>
      </w:pPr>
      <w:r w:rsidRPr="006615B1">
        <w:rPr>
          <w:rFonts w:ascii="Aparajita" w:hAnsi="Aparajita" w:cs="Aparajita"/>
          <w:noProof/>
          <w:color w:val="0000FF"/>
          <w:sz w:val="28"/>
          <w:szCs w:val="28"/>
        </w:rPr>
        <w:pict>
          <v:line id="Line 18" o:spid="_x0000_s1032" style="position:absolute;left:0;text-align:left;z-index:251676672;visibility:visible" from=".4pt,17.5pt" to="547.15pt,17.5pt" strokeweight=".74pt">
            <v:stroke joinstyle="miter"/>
          </v:line>
        </w:pict>
      </w:r>
      <w:r>
        <w:rPr>
          <w:noProof/>
        </w:rPr>
        <w:pict>
          <v:line id="Line 17" o:spid="_x0000_s1033" style="position:absolute;left:0;text-align:left;z-index:251674624;visibility:visible" from=".4pt,.25pt" to="547.15pt,.25pt" strokeweight=".74pt">
            <v:stroke joinstyle="miter"/>
          </v:line>
        </w:pict>
      </w:r>
      <w:r w:rsidR="004253D8">
        <w:t>EXPERIENCE SUMMARY</w:t>
      </w:r>
    </w:p>
    <w:p w:rsidR="007D5CD5" w:rsidRDefault="004253D8" w:rsidP="007D5CD5">
      <w:pPr>
        <w:pStyle w:val="ListParagraph"/>
        <w:numPr>
          <w:ilvl w:val="0"/>
          <w:numId w:val="21"/>
        </w:numPr>
        <w:spacing w:after="0"/>
        <w:rPr>
          <w:rFonts w:ascii="Verdana" w:hAnsi="Verdana"/>
          <w:b/>
          <w:color w:val="333333"/>
          <w:sz w:val="18"/>
          <w:szCs w:val="18"/>
          <w:u w:val="single"/>
          <w:shd w:val="clear" w:color="auto" w:fill="FFFFFF"/>
        </w:rPr>
      </w:pPr>
      <w:r w:rsidRPr="007D5CD5">
        <w:rPr>
          <w:rFonts w:ascii="Verdana" w:hAnsi="Verdana"/>
          <w:b/>
          <w:color w:val="333333"/>
          <w:sz w:val="18"/>
          <w:szCs w:val="18"/>
          <w:u w:val="single"/>
          <w:shd w:val="clear" w:color="auto" w:fill="FFFFFF"/>
        </w:rPr>
        <w:t>CURRENT EXPERIENCE</w:t>
      </w:r>
    </w:p>
    <w:p w:rsidR="003173EB" w:rsidRDefault="004059D9" w:rsidP="003173EB">
      <w:pPr>
        <w:pStyle w:val="ListParagraph"/>
        <w:spacing w:after="0"/>
        <w:rPr>
          <w:rFonts w:ascii="Verdana" w:hAnsi="Verdana"/>
          <w:b/>
          <w:color w:val="333333"/>
          <w:sz w:val="18"/>
          <w:szCs w:val="18"/>
          <w:u w:val="single"/>
          <w:shd w:val="clear" w:color="auto" w:fill="FFFFFF"/>
        </w:rPr>
      </w:pPr>
    </w:p>
    <w:p w:rsidR="003173EB" w:rsidRPr="003173EB" w:rsidRDefault="004253D8" w:rsidP="003173EB">
      <w:pPr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3173EB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Job Profile:</w:t>
      </w:r>
    </w:p>
    <w:p w:rsidR="003173EB" w:rsidRPr="003173EB" w:rsidRDefault="004253D8" w:rsidP="003173EB">
      <w:pPr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3173E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Name of Organization: </w:t>
      </w:r>
      <w:r w:rsidRPr="003173E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3173E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proofErr w:type="gram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Cognizant</w:t>
      </w:r>
      <w:proofErr w:type="gram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 Technology Solutions</w:t>
      </w:r>
    </w:p>
    <w:p w:rsidR="003173EB" w:rsidRDefault="004253D8" w:rsidP="003173EB">
      <w:pPr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3173EB">
        <w:rPr>
          <w:rFonts w:ascii="Verdana" w:hAnsi="Verdana"/>
          <w:color w:val="333333"/>
          <w:sz w:val="18"/>
          <w:szCs w:val="18"/>
          <w:shd w:val="clear" w:color="auto" w:fill="FFFFFF"/>
        </w:rPr>
        <w:t>Location:</w:t>
      </w:r>
      <w:r w:rsidRPr="003173E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3173EB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 w:rsidRPr="003173EB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  <w:t>Bangalore</w:t>
      </w:r>
    </w:p>
    <w:p w:rsidR="003173EB" w:rsidRPr="003173EB" w:rsidRDefault="004253D8" w:rsidP="003173EB">
      <w:pPr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3173E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Designation: </w:t>
      </w:r>
      <w:r w:rsidRPr="003173E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3173E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3173E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Associate- Projects</w:t>
      </w:r>
    </w:p>
    <w:p w:rsidR="003173EB" w:rsidRDefault="004253D8" w:rsidP="003173EB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3173EB">
        <w:rPr>
          <w:rFonts w:ascii="Verdana" w:hAnsi="Verdana"/>
          <w:color w:val="333333"/>
          <w:sz w:val="18"/>
          <w:szCs w:val="18"/>
          <w:shd w:val="clear" w:color="auto" w:fill="FFFFFF"/>
        </w:rPr>
        <w:t>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enure/Experience: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October 2016</w:t>
      </w:r>
      <w:r w:rsidRPr="003173E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till date</w:t>
      </w:r>
    </w:p>
    <w:p w:rsidR="00E640D2" w:rsidRDefault="004059D9" w:rsidP="003173EB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E640D2" w:rsidRDefault="004253D8" w:rsidP="00E640D2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Project: ISAT- Portal Solution</w:t>
      </w:r>
    </w:p>
    <w:p w:rsidR="0004240B" w:rsidRDefault="004253D8" w:rsidP="00E640D2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 satellite company that basically leases it’s spectrum to the resellers and operators, also provides it’s dedicated services to some of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it’s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esteemed clients requires a platform to create and manage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it’s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services. The portal environment uses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microservices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architecture to facilitate these services using </w:t>
      </w:r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/J2EE, Spring Core, Spring Web MVC, Spring Integration with UI technologies as angular/node.js with </w:t>
      </w:r>
      <w:proofErr w:type="spellStart"/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script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The solution takes the request from the UI, gets it and forms a payload, and uses JAX-RS calls to query the adapter layer, which in turn connects to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 xml:space="preserve">Billing, Fulfillment &amp; Provisioning Systems.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These adapters takes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the request from the portal and forms the payload for making SOAP calls to the underlying sub-systems.   </w:t>
      </w:r>
    </w:p>
    <w:p w:rsidR="00E640D2" w:rsidRPr="00185A37" w:rsidRDefault="004059D9" w:rsidP="00E640D2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E640D2" w:rsidRPr="00906C7D" w:rsidRDefault="004253D8" w:rsidP="00E640D2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906C7D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Details: </w:t>
      </w:r>
    </w:p>
    <w:p w:rsidR="00E640D2" w:rsidRDefault="004253D8" w:rsidP="00E640D2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Project Title: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ISAT</w:t>
      </w:r>
    </w:p>
    <w:p w:rsidR="00E640D2" w:rsidRDefault="004253D8" w:rsidP="00E640D2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Tenure</w:t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Since last 10 Months</w:t>
      </w:r>
    </w:p>
    <w:p w:rsidR="00E640D2" w:rsidRDefault="004059D9" w:rsidP="00E640D2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E640D2" w:rsidRDefault="004253D8" w:rsidP="00E640D2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Scope/Applications: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Login</w:t>
      </w:r>
    </w:p>
    <w:p w:rsidR="00E640D2" w:rsidRDefault="004253D8" w:rsidP="00E640D2">
      <w:pPr>
        <w:spacing w:after="0"/>
        <w:ind w:left="1440" w:right="-270" w:firstLine="72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Self Service </w:t>
      </w:r>
    </w:p>
    <w:p w:rsidR="00336EBB" w:rsidRDefault="004253D8" w:rsidP="00E640D2">
      <w:pPr>
        <w:spacing w:after="0"/>
        <w:ind w:left="1440" w:right="-270" w:firstLine="72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Reseller Service</w:t>
      </w:r>
    </w:p>
    <w:p w:rsidR="001B7C84" w:rsidRDefault="004253D8" w:rsidP="00E640D2">
      <w:pPr>
        <w:spacing w:after="0"/>
        <w:ind w:left="1440" w:right="-270" w:firstLine="72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Billing Adaptor</w:t>
      </w:r>
    </w:p>
    <w:p w:rsidR="001B7C84" w:rsidRDefault="004253D8" w:rsidP="00E640D2">
      <w:pPr>
        <w:spacing w:after="0"/>
        <w:ind w:left="1440" w:right="-270" w:firstLine="72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Fulfillment Adaptor</w:t>
      </w:r>
    </w:p>
    <w:p w:rsidR="00E640D2" w:rsidRPr="005633BB" w:rsidRDefault="004253D8" w:rsidP="00E640D2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Language Used</w:t>
      </w:r>
      <w:r w:rsidRPr="005633BB">
        <w:rPr>
          <w:bCs/>
        </w:rPr>
        <w:t xml:space="preserve">: </w:t>
      </w:r>
      <w:r w:rsidRPr="005633BB">
        <w:rPr>
          <w:bCs/>
        </w:rPr>
        <w:tab/>
      </w:r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/J2EE,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SQL</w:t>
      </w:r>
    </w:p>
    <w:p w:rsidR="00E640D2" w:rsidRDefault="004253D8" w:rsidP="00E640D2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Re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lated APIs: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Spring Boot, Spring Core, Spring Web MVC, Spring Data JPA,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Junit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Jersey </w:t>
      </w:r>
    </w:p>
    <w:p w:rsidR="00E640D2" w:rsidRDefault="004253D8" w:rsidP="00E640D2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Frameworks: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Spring 3.2,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JUnit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3.8, JAX- RS</w:t>
      </w:r>
    </w:p>
    <w:p w:rsidR="00E640D2" w:rsidRDefault="004253D8" w:rsidP="00E640D2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UI: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Node.js, </w:t>
      </w:r>
      <w:proofErr w:type="spellStart"/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script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Vaadin</w:t>
      </w:r>
      <w:proofErr w:type="spellEnd"/>
    </w:p>
    <w:p w:rsidR="00E640D2" w:rsidRDefault="004253D8" w:rsidP="00E640D2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Architecture: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Portal/Multi-tiered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</w:p>
    <w:p w:rsidR="00E640D2" w:rsidRPr="005633BB" w:rsidRDefault="004253D8" w:rsidP="00E640D2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Database: 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Oracle 11g</w:t>
      </w:r>
    </w:p>
    <w:p w:rsidR="00E640D2" w:rsidRPr="005633BB" w:rsidRDefault="004253D8" w:rsidP="00E640D2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OS: 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Windows 10</w:t>
      </w:r>
    </w:p>
    <w:p w:rsidR="00E640D2" w:rsidRPr="005633BB" w:rsidRDefault="004253D8" w:rsidP="00E640D2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Server(s)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Liferay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Portal Server 6.2/Tomcat 8</w:t>
      </w:r>
    </w:p>
    <w:p w:rsidR="00E640D2" w:rsidRDefault="004253D8" w:rsidP="00E640D2">
      <w:pPr>
        <w:spacing w:after="0"/>
        <w:ind w:left="2160" w:right="-270" w:hanging="216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>Role(s):</w:t>
      </w: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Analysis of Low Level Design, Coding as per design in the LLD, Identification of the programming units, Designing &amp; coding the project skeleton, Database Table Structuring/restructuring, Implementing Change Requests/ Module Enhancements, Bug Fixing and Deployment, Compiling </w:t>
      </w: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>Standard Operating Procedures/Process Documentation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E640D2" w:rsidRPr="00906C7D" w:rsidRDefault="004253D8" w:rsidP="00E640D2">
      <w:pPr>
        <w:spacing w:after="0"/>
        <w:ind w:left="2160" w:right="-270" w:hanging="216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906C7D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Exposure:</w:t>
      </w:r>
    </w:p>
    <w:p w:rsidR="00E640D2" w:rsidRDefault="004253D8" w:rsidP="00E640D2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Development of service APIs based on the NSI</w:t>
      </w:r>
    </w:p>
    <w:p w:rsidR="00E640D2" w:rsidRDefault="004253D8" w:rsidP="00E640D2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While working on the project,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helped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existing team to develop new APIs for developing services using </w:t>
      </w:r>
      <w:proofErr w:type="spellStart"/>
      <w:r w:rsidRPr="006C67FB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Spring</w:t>
      </w:r>
      <w:r w:rsidRPr="00864AA5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Core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 w:rsidRPr="00864AA5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Spring Web </w:t>
      </w:r>
      <w:proofErr w:type="spellStart"/>
      <w:r w:rsidRPr="00864AA5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MVC</w:t>
      </w:r>
      <w:r w:rsidRPr="00864AA5">
        <w:rPr>
          <w:rFonts w:ascii="Verdana" w:hAnsi="Verdana"/>
          <w:color w:val="333333"/>
          <w:sz w:val="18"/>
          <w:szCs w:val="18"/>
          <w:shd w:val="clear" w:color="auto" w:fill="FFFFFF"/>
        </w:rPr>
        <w:t>with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 Spring Boot.</w:t>
      </w:r>
    </w:p>
    <w:p w:rsidR="00E640D2" w:rsidRDefault="004253D8" w:rsidP="00E640D2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Enhancement of the application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componentsas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per the change request 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using </w:t>
      </w:r>
      <w:r w:rsidRPr="004059D9">
        <w:rPr>
          <w:rFonts w:ascii="Verdana" w:hAnsi="Verdana"/>
          <w:b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/J2EE, Serialization, Collection API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with 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Oracle 11g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as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the under-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laying  </w:t>
      </w:r>
      <w:r w:rsidRPr="0035546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EIS</w:t>
      </w:r>
      <w:proofErr w:type="gram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/Database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E640D2" w:rsidRPr="00B74CE9" w:rsidRDefault="004253D8" w:rsidP="00E640D2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B74CE9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Responsibilities:</w:t>
      </w:r>
    </w:p>
    <w:p w:rsidR="00133653" w:rsidRDefault="004253D8" w:rsidP="00C71B9F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33653">
        <w:rPr>
          <w:rFonts w:ascii="Verdana" w:hAnsi="Verdana"/>
          <w:color w:val="333333"/>
          <w:sz w:val="18"/>
          <w:szCs w:val="18"/>
          <w:shd w:val="clear" w:color="auto" w:fill="FFFFFF"/>
        </w:rPr>
        <w:t>Anal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ysis &amp; Development derived from NSI</w:t>
      </w:r>
    </w:p>
    <w:p w:rsidR="00E640D2" w:rsidRPr="00133653" w:rsidRDefault="004253D8" w:rsidP="00C71B9F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33653">
        <w:rPr>
          <w:rFonts w:ascii="Verdana" w:hAnsi="Verdana"/>
          <w:color w:val="333333"/>
          <w:sz w:val="18"/>
          <w:szCs w:val="18"/>
          <w:shd w:val="clear" w:color="auto" w:fill="FFFFFF"/>
        </w:rPr>
        <w:t>Coding &amp; Unit Testing</w:t>
      </w:r>
    </w:p>
    <w:p w:rsidR="00E640D2" w:rsidRDefault="004253D8" w:rsidP="00E640D2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Build &amp; Deployment</w:t>
      </w:r>
    </w:p>
    <w:p w:rsidR="00E640D2" w:rsidRDefault="004253D8" w:rsidP="00E640D2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Bug Fixing/ Incident handling during UAT &amp; Regression Testing</w:t>
      </w:r>
    </w:p>
    <w:p w:rsidR="00E640D2" w:rsidRPr="00E640D2" w:rsidRDefault="004253D8" w:rsidP="00E640D2">
      <w:pPr>
        <w:pStyle w:val="ListParagraph"/>
        <w:numPr>
          <w:ilvl w:val="2"/>
          <w:numId w:val="2"/>
        </w:numPr>
        <w:tabs>
          <w:tab w:val="left" w:pos="720"/>
        </w:tabs>
        <w:spacing w:after="0"/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Compiling SOPs and </w:t>
      </w:r>
      <w:r w:rsidRPr="00E640D2">
        <w:rPr>
          <w:rFonts w:ascii="Verdana" w:hAnsi="Verdana"/>
          <w:color w:val="333333"/>
          <w:sz w:val="18"/>
          <w:szCs w:val="18"/>
          <w:shd w:val="clear" w:color="auto" w:fill="FFFFFF"/>
        </w:rPr>
        <w:t>Support Docs</w:t>
      </w:r>
    </w:p>
    <w:p w:rsidR="00E640D2" w:rsidRDefault="004059D9" w:rsidP="003173EB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3173EB" w:rsidRDefault="004059D9" w:rsidP="003173EB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2D696B" w:rsidRDefault="004253D8" w:rsidP="002D696B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Project: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M’dithPublishing</w:t>
      </w:r>
      <w:proofErr w:type="spellEnd"/>
    </w:p>
    <w:p w:rsidR="002D696B" w:rsidRDefault="004253D8" w:rsidP="002D696B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An US based di</w:t>
      </w:r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git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al publishing and marketing company wants to migrate from Excel based workflows for publishing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it’s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print and di</w:t>
      </w:r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git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al media to a business support software that would automate the publishing using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it’s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order processing module, notifications, and workflow modules. The solution is designed using </w:t>
      </w:r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technology stack and other open-source.</w:t>
      </w:r>
    </w:p>
    <w:p w:rsidR="002D696B" w:rsidRPr="00185A37" w:rsidRDefault="004059D9" w:rsidP="002D696B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2D696B" w:rsidRPr="00906C7D" w:rsidRDefault="004253D8" w:rsidP="002D696B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906C7D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Details: </w:t>
      </w:r>
    </w:p>
    <w:p w:rsidR="002D696B" w:rsidRDefault="004253D8" w:rsidP="002D696B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Project Title: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M- Publishing</w:t>
      </w:r>
    </w:p>
    <w:p w:rsidR="002D696B" w:rsidRDefault="004253D8" w:rsidP="002D696B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Tenure</w:t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7 Months</w:t>
      </w:r>
    </w:p>
    <w:p w:rsidR="002D696B" w:rsidRDefault="004059D9" w:rsidP="002D696B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2D696B" w:rsidRDefault="004253D8" w:rsidP="002D696B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Scope/Applications: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PublishOne</w:t>
      </w:r>
      <w:proofErr w:type="spellEnd"/>
    </w:p>
    <w:p w:rsidR="002D696B" w:rsidRDefault="004253D8" w:rsidP="002D696B">
      <w:pPr>
        <w:spacing w:after="0"/>
        <w:ind w:left="1440" w:right="-270" w:firstLine="72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Notifications</w:t>
      </w:r>
    </w:p>
    <w:p w:rsidR="002D696B" w:rsidRDefault="004253D8" w:rsidP="002D696B">
      <w:pPr>
        <w:spacing w:after="0"/>
        <w:ind w:left="1440" w:right="-270" w:firstLine="72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Workflows</w:t>
      </w:r>
    </w:p>
    <w:p w:rsidR="002D696B" w:rsidRPr="005633BB" w:rsidRDefault="004253D8" w:rsidP="002D696B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Language Used</w:t>
      </w:r>
      <w:r w:rsidRPr="005633BB">
        <w:rPr>
          <w:bCs/>
        </w:rPr>
        <w:t xml:space="preserve">: </w:t>
      </w:r>
      <w:r w:rsidRPr="005633BB">
        <w:rPr>
          <w:bCs/>
        </w:rPr>
        <w:tab/>
      </w:r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/J2EE,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SQL</w:t>
      </w:r>
    </w:p>
    <w:p w:rsidR="002D696B" w:rsidRDefault="004253D8" w:rsidP="002D696B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Re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lated APIs: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Spring Boot, Spring Core, Spring Web MVC, Spring Data JPA,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Junit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,Jersey</w:t>
      </w:r>
      <w:proofErr w:type="spellEnd"/>
      <w:proofErr w:type="gramEnd"/>
    </w:p>
    <w:p w:rsidR="002D696B" w:rsidRDefault="004253D8" w:rsidP="002D696B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Frameworks: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Spring3.2, Hibernate 3,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JUnit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3.8, JAX- RS</w:t>
      </w:r>
    </w:p>
    <w:p w:rsidR="002D696B" w:rsidRDefault="004253D8" w:rsidP="002D696B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UI: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Node.js, </w:t>
      </w:r>
      <w:proofErr w:type="spellStart"/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script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Bootstrap</w:t>
      </w:r>
    </w:p>
    <w:p w:rsidR="002D696B" w:rsidRDefault="004253D8" w:rsidP="002D696B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Architecture: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MVC II/ Multi-tiered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</w:p>
    <w:p w:rsidR="002D696B" w:rsidRPr="005633BB" w:rsidRDefault="004253D8" w:rsidP="002D696B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Database: 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Oracle 11g</w:t>
      </w:r>
    </w:p>
    <w:p w:rsidR="002D696B" w:rsidRPr="005633BB" w:rsidRDefault="004253D8" w:rsidP="002D696B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OS: 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Windows 10</w:t>
      </w:r>
    </w:p>
    <w:p w:rsidR="002D696B" w:rsidRDefault="004253D8" w:rsidP="002D696B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Server(s)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Tomcat 8</w:t>
      </w:r>
    </w:p>
    <w:p w:rsidR="0097233E" w:rsidRPr="005633BB" w:rsidRDefault="004059D9" w:rsidP="002D696B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2D696B" w:rsidRDefault="004253D8" w:rsidP="002D696B">
      <w:pPr>
        <w:spacing w:after="0"/>
        <w:ind w:left="2160" w:right="-270" w:hanging="216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Role(s):</w:t>
      </w: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Analysis of Low Level Design, Coding as per design in the LLD, Identification of the programming units, Designing &amp; coding the project skeleton, Database Table Structuring/restructuring, Implementing Change Requests/ Module Enhancements, Bug Fixing and Deployment, Compiling </w:t>
      </w: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>Standard Operating Procedures/Process Documentation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2D696B" w:rsidRPr="00906C7D" w:rsidRDefault="004253D8" w:rsidP="002D696B">
      <w:pPr>
        <w:spacing w:after="0"/>
        <w:ind w:left="2160" w:right="-270" w:hanging="216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906C7D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Exposure:</w:t>
      </w:r>
    </w:p>
    <w:p w:rsidR="002D696B" w:rsidRDefault="004253D8" w:rsidP="002D696B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Development of service APIs based on the HLSD &amp; Low Level Design Documents</w:t>
      </w:r>
    </w:p>
    <w:p w:rsidR="002D696B" w:rsidRDefault="004253D8" w:rsidP="002D696B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While working on the project,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helped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existing team to develop new APIs for online services using </w:t>
      </w:r>
      <w:r w:rsidRPr="004059D9">
        <w:rPr>
          <w:rFonts w:ascii="Verdana" w:hAnsi="Verdana"/>
          <w:b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/J2EE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6C67FB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Spring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and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Hibernate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also used 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JBPM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to develop the workflow layer to help establish the workflow.</w:t>
      </w:r>
    </w:p>
    <w:p w:rsidR="002D696B" w:rsidRDefault="004253D8" w:rsidP="002D696B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Enhancement of the application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componentsas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per the change request 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using </w:t>
      </w:r>
      <w:r w:rsidRPr="004059D9">
        <w:rPr>
          <w:rFonts w:ascii="Verdana" w:hAnsi="Verdana"/>
          <w:b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/J2EE, Serialization, Collection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API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with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Oracle 11g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as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the under-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laying  </w:t>
      </w:r>
      <w:r w:rsidRPr="0035546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EIS</w:t>
      </w:r>
      <w:proofErr w:type="gram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/Database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2D696B" w:rsidRDefault="004253D8" w:rsidP="002D696B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Exposed to </w:t>
      </w:r>
      <w:r w:rsidRPr="006C67FB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Spring </w:t>
      </w:r>
      <w:proofErr w:type="spellStart"/>
      <w:r w:rsidRPr="006C67FB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Boot</w:t>
      </w:r>
      <w:proofErr w:type="gramStart"/>
      <w:r w:rsidRPr="006C67FB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,</w:t>
      </w:r>
      <w:r w:rsidRPr="00B0213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pring</w:t>
      </w:r>
      <w:proofErr w:type="spellEnd"/>
      <w:proofErr w:type="gram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 Core, Spring Web MVC, Spring Data JPA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along with </w:t>
      </w:r>
      <w:r w:rsidRPr="004E034A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Hibernate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to enhance the multi-tiered components for the project.</w:t>
      </w:r>
    </w:p>
    <w:p w:rsidR="002D696B" w:rsidRPr="00B74CE9" w:rsidRDefault="004253D8" w:rsidP="002D696B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B74CE9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Responsibilities:</w:t>
      </w:r>
    </w:p>
    <w:p w:rsidR="002D696B" w:rsidRDefault="004253D8" w:rsidP="002D696B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Analysis &amp; Development derived from LLD</w:t>
      </w:r>
    </w:p>
    <w:p w:rsidR="002D696B" w:rsidRDefault="004253D8" w:rsidP="002D696B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Coding &amp; Unit Testing</w:t>
      </w:r>
    </w:p>
    <w:p w:rsidR="002D696B" w:rsidRDefault="004253D8" w:rsidP="002D696B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Build &amp; Deployment</w:t>
      </w:r>
    </w:p>
    <w:p w:rsidR="002D696B" w:rsidRDefault="004253D8" w:rsidP="002D696B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Bug Fixing/ Incident handling during Production</w:t>
      </w:r>
    </w:p>
    <w:p w:rsidR="00E640D2" w:rsidRDefault="004253D8" w:rsidP="00253119">
      <w:pPr>
        <w:pStyle w:val="ListParagraph"/>
        <w:numPr>
          <w:ilvl w:val="2"/>
          <w:numId w:val="2"/>
        </w:numPr>
        <w:tabs>
          <w:tab w:val="left" w:pos="720"/>
        </w:tabs>
        <w:spacing w:after="0"/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E640D2">
        <w:rPr>
          <w:rFonts w:ascii="Verdana" w:hAnsi="Verdana"/>
          <w:color w:val="333333"/>
          <w:sz w:val="18"/>
          <w:szCs w:val="18"/>
          <w:shd w:val="clear" w:color="auto" w:fill="FFFFFF"/>
        </w:rPr>
        <w:t>Support while SIT &amp; BRT</w:t>
      </w:r>
    </w:p>
    <w:p w:rsidR="002D696B" w:rsidRPr="00E640D2" w:rsidRDefault="004253D8" w:rsidP="00253119">
      <w:pPr>
        <w:pStyle w:val="ListParagraph"/>
        <w:numPr>
          <w:ilvl w:val="2"/>
          <w:numId w:val="2"/>
        </w:numPr>
        <w:tabs>
          <w:tab w:val="left" w:pos="720"/>
        </w:tabs>
        <w:spacing w:after="0"/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E640D2">
        <w:rPr>
          <w:rFonts w:ascii="Verdana" w:hAnsi="Verdana"/>
          <w:color w:val="333333"/>
          <w:sz w:val="18"/>
          <w:szCs w:val="18"/>
          <w:shd w:val="clear" w:color="auto" w:fill="FFFFFF"/>
        </w:rPr>
        <w:t>Compiling SOPs &amp; Support Docs</w:t>
      </w:r>
    </w:p>
    <w:p w:rsidR="003173EB" w:rsidRDefault="004059D9" w:rsidP="003173EB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3173EB" w:rsidRDefault="004059D9" w:rsidP="003173EB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3173EB" w:rsidRDefault="004253D8" w:rsidP="003173EB">
      <w:pPr>
        <w:pStyle w:val="ListParagraph"/>
        <w:numPr>
          <w:ilvl w:val="0"/>
          <w:numId w:val="21"/>
        </w:numPr>
        <w:tabs>
          <w:tab w:val="left" w:pos="720"/>
        </w:tabs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u w:val="single"/>
          <w:shd w:val="clear" w:color="auto" w:fill="FFFFFF"/>
        </w:rPr>
      </w:pPr>
      <w:r w:rsidRPr="007D5CD5">
        <w:rPr>
          <w:rFonts w:ascii="Verdana" w:hAnsi="Verdana"/>
          <w:b/>
          <w:color w:val="333333"/>
          <w:sz w:val="18"/>
          <w:szCs w:val="18"/>
          <w:u w:val="single"/>
          <w:shd w:val="clear" w:color="auto" w:fill="FFFFFF"/>
        </w:rPr>
        <w:t>PREVIOUS EXPERIENCE</w:t>
      </w:r>
      <w:r>
        <w:rPr>
          <w:rFonts w:ascii="Verdana" w:hAnsi="Verdana"/>
          <w:b/>
          <w:color w:val="333333"/>
          <w:sz w:val="18"/>
          <w:szCs w:val="18"/>
          <w:u w:val="single"/>
          <w:shd w:val="clear" w:color="auto" w:fill="FFFFFF"/>
        </w:rPr>
        <w:t>- I</w:t>
      </w:r>
    </w:p>
    <w:p w:rsidR="003173EB" w:rsidRPr="003173EB" w:rsidRDefault="004059D9" w:rsidP="003173EB">
      <w:pPr>
        <w:pStyle w:val="ListParagraph"/>
        <w:tabs>
          <w:tab w:val="left" w:pos="720"/>
        </w:tabs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u w:val="single"/>
          <w:shd w:val="clear" w:color="auto" w:fill="FFFFFF"/>
        </w:rPr>
      </w:pPr>
    </w:p>
    <w:p w:rsidR="00D3730E" w:rsidRPr="007D5CD5" w:rsidRDefault="004253D8" w:rsidP="00D3730E">
      <w:pPr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7D5CD5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Job Profile:</w:t>
      </w:r>
    </w:p>
    <w:p w:rsidR="00846B67" w:rsidRDefault="004253D8" w:rsidP="00DD50D8">
      <w:pPr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Name of Organization: </w:t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7D5CD5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Tech Mahindra Ltd.</w:t>
      </w:r>
    </w:p>
    <w:p w:rsidR="00846B67" w:rsidRPr="007D5CD5" w:rsidRDefault="004253D8" w:rsidP="00DD50D8">
      <w:pPr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846B67">
        <w:rPr>
          <w:rFonts w:ascii="Verdana" w:hAnsi="Verdana"/>
          <w:color w:val="333333"/>
          <w:sz w:val="18"/>
          <w:szCs w:val="18"/>
          <w:shd w:val="clear" w:color="auto" w:fill="FFFFFF"/>
        </w:rPr>
        <w:t>Location:</w:t>
      </w:r>
      <w:r w:rsidRPr="00846B67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ab/>
        <w:t>Bangalore</w:t>
      </w:r>
    </w:p>
    <w:p w:rsidR="00DD50D8" w:rsidRDefault="004253D8" w:rsidP="00DD50D8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Designation: </w:t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7D5CD5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Software Engineer</w:t>
      </w:r>
    </w:p>
    <w:p w:rsidR="00906C7D" w:rsidRDefault="004253D8" w:rsidP="00DD50D8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Tenure/Experience: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October 2014 till date- 1.10 Years</w:t>
      </w:r>
    </w:p>
    <w:p w:rsidR="003E56DC" w:rsidRPr="007D5CD5" w:rsidRDefault="004059D9" w:rsidP="00DD50D8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4E034A" w:rsidRDefault="004253D8" w:rsidP="004E034A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Project: Payment Gateway</w:t>
      </w:r>
    </w:p>
    <w:p w:rsidR="004E034A" w:rsidRDefault="004253D8" w:rsidP="004E034A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One of the giants telecom service providers of UK &amp; Ireland requires BSS system to help boost the business and maintain/retain </w:t>
      </w: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it’s</w:t>
      </w:r>
      <w:proofErr w:type="spellEnd"/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position among the competitors. Tech Mahindra as one of the major vendors takes care of all the development/ enhancement related requirement for </w:t>
      </w: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it’s</w:t>
      </w:r>
      <w:proofErr w:type="spellEnd"/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esteemed client. As a whole the system contains various upstream and downstream systems communicating through EAI.</w:t>
      </w:r>
    </w:p>
    <w:p w:rsidR="003E56DC" w:rsidRPr="00185A37" w:rsidRDefault="004059D9" w:rsidP="004E034A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906C7D" w:rsidRPr="00906C7D" w:rsidRDefault="004253D8" w:rsidP="004E034A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906C7D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Details: </w:t>
      </w:r>
    </w:p>
    <w:p w:rsidR="004E034A" w:rsidRDefault="004253D8" w:rsidP="004E034A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Project Title: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H3G- PGA</w:t>
      </w:r>
    </w:p>
    <w:p w:rsidR="003E56DC" w:rsidRDefault="004253D8" w:rsidP="003E56DC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Tenure</w:t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bookmarkStart w:id="0" w:name="_GoBack"/>
      <w:bookmarkEnd w:id="0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10 Months</w:t>
      </w:r>
    </w:p>
    <w:p w:rsidR="003E56DC" w:rsidRDefault="004059D9" w:rsidP="00226742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226742" w:rsidRDefault="004253D8" w:rsidP="00226742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Scope/Applications: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Payments Gateway Application</w:t>
      </w:r>
    </w:p>
    <w:p w:rsidR="004E034A" w:rsidRDefault="004253D8" w:rsidP="00226742">
      <w:pPr>
        <w:spacing w:after="0"/>
        <w:ind w:left="1440" w:right="-270" w:firstLine="72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Voucher Management System</w:t>
      </w:r>
    </w:p>
    <w:p w:rsidR="004E034A" w:rsidRDefault="004253D8" w:rsidP="004E034A">
      <w:pPr>
        <w:spacing w:after="0"/>
        <w:ind w:left="1440" w:right="-270" w:firstLine="72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Voucher Creation System</w:t>
      </w:r>
    </w:p>
    <w:p w:rsidR="004E034A" w:rsidRPr="005633BB" w:rsidRDefault="004253D8" w:rsidP="004E034A">
      <w:pPr>
        <w:spacing w:after="0"/>
        <w:ind w:left="1440" w:right="-270" w:firstLine="72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Reward Management System</w:t>
      </w:r>
    </w:p>
    <w:p w:rsidR="004E034A" w:rsidRPr="005633BB" w:rsidRDefault="004253D8" w:rsidP="004E034A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Language Used</w:t>
      </w:r>
      <w:r w:rsidRPr="005633BB">
        <w:rPr>
          <w:bCs/>
        </w:rPr>
        <w:t xml:space="preserve">: </w:t>
      </w:r>
      <w:r w:rsidRPr="005633BB">
        <w:rPr>
          <w:bCs/>
        </w:rPr>
        <w:tab/>
      </w:r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/J2EE,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SQL</w:t>
      </w:r>
    </w:p>
    <w:p w:rsidR="00226742" w:rsidRDefault="004253D8" w:rsidP="004E034A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Re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lated APIs: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Collection, JDBC, Concurrent, JMS,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Servlet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JSP, EJB, Transactions</w:t>
      </w:r>
    </w:p>
    <w:p w:rsidR="00226742" w:rsidRDefault="004253D8" w:rsidP="004E034A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Frameworks: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Struts 1.x, EJB 2,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JUnit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3.8, Axis2</w:t>
      </w:r>
    </w:p>
    <w:p w:rsidR="00226742" w:rsidRDefault="004253D8" w:rsidP="004E034A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UI: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JSP</w:t>
      </w:r>
    </w:p>
    <w:p w:rsidR="004E034A" w:rsidRDefault="004253D8" w:rsidP="004E034A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Architecture: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Struts MVCII/ Multi-Layered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</w:p>
    <w:p w:rsidR="004E034A" w:rsidRPr="005633BB" w:rsidRDefault="004253D8" w:rsidP="004E034A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Database: 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Oracle 11g</w:t>
      </w:r>
    </w:p>
    <w:p w:rsidR="004E034A" w:rsidRPr="005633BB" w:rsidRDefault="004253D8" w:rsidP="004E034A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OS: 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Windows 7</w:t>
      </w:r>
    </w:p>
    <w:p w:rsidR="004E034A" w:rsidRPr="005633BB" w:rsidRDefault="004253D8" w:rsidP="004E034A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Server(s)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Oracle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Weblogic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11g</w:t>
      </w:r>
    </w:p>
    <w:p w:rsidR="004E034A" w:rsidRDefault="004253D8" w:rsidP="00226742">
      <w:pPr>
        <w:spacing w:after="0"/>
        <w:ind w:left="2160" w:right="-270" w:hanging="216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>Role(s):</w:t>
      </w: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Analysis of HSLD &amp; LLD, Coding as per design in the LLD, Identification of the programming units, Designing &amp; coding the project skeleton, Database Table Structuring/restructuring, Implementing Change Requests/ Module Enhancements, Bug Fixing and Deployment, Compiling </w:t>
      </w: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>Standard Operating Procedures/Process Documentation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906C7D" w:rsidRPr="00906C7D" w:rsidRDefault="004253D8" w:rsidP="00226742">
      <w:pPr>
        <w:spacing w:after="0"/>
        <w:ind w:left="2160" w:right="-270" w:hanging="216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906C7D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Exposure:</w:t>
      </w:r>
    </w:p>
    <w:p w:rsidR="008758AF" w:rsidRDefault="004253D8" w:rsidP="008758AF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Development of service APIs based on the HLSD &amp; Low Level Design Documents</w:t>
      </w:r>
    </w:p>
    <w:p w:rsidR="008758AF" w:rsidRDefault="004253D8" w:rsidP="00906C7D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While working on the project,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helped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existing team to develop new APIs for online services using </w:t>
      </w:r>
      <w:r w:rsidRPr="004059D9">
        <w:rPr>
          <w:rFonts w:ascii="Verdana" w:hAnsi="Verdana"/>
          <w:b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and </w:t>
      </w:r>
      <w:r w:rsidRPr="008758A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EJB- Entity Beans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also used </w:t>
      </w:r>
      <w:r w:rsidRPr="008758AF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JDBC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to develop the DAO layer to help the business layer interact with the EIS.</w:t>
      </w:r>
    </w:p>
    <w:p w:rsidR="00906C7D" w:rsidRDefault="004253D8" w:rsidP="00906C7D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 xml:space="preserve">Enhancement of the application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componentsas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per the change request 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using </w:t>
      </w:r>
      <w:r w:rsidRPr="004059D9">
        <w:rPr>
          <w:rFonts w:ascii="Verdana" w:hAnsi="Verdana"/>
          <w:b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, Multi-threading, Serialization, Collection API, JDBC API, JMS API,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Servlets</w:t>
      </w:r>
      <w:r w:rsidRPr="0035546C">
        <w:rPr>
          <w:rFonts w:ascii="Verdana" w:hAnsi="Verdana"/>
          <w:color w:val="333333"/>
          <w:sz w:val="18"/>
          <w:szCs w:val="18"/>
          <w:shd w:val="clear" w:color="auto" w:fill="FFFFFF"/>
        </w:rPr>
        <w:t>and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 JSP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with 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Oracle 11g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as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the under-laying </w:t>
      </w:r>
      <w:r w:rsidRPr="0035546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EIS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/Database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906C7D" w:rsidRDefault="004253D8" w:rsidP="00906C7D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Exposed to</w:t>
      </w:r>
      <w:r w:rsidRPr="00B0213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Struts2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.x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along with </w:t>
      </w:r>
      <w:r w:rsidRPr="004E034A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Hibernate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to enhance the MVCII based components for the project.</w:t>
      </w:r>
    </w:p>
    <w:p w:rsidR="004E034A" w:rsidRPr="00B74CE9" w:rsidRDefault="004253D8" w:rsidP="004E034A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B74CE9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Responsibilities:</w:t>
      </w:r>
    </w:p>
    <w:p w:rsidR="004E034A" w:rsidRDefault="004253D8" w:rsidP="004E034A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Analysis &amp; Development derived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fromHLSD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/LLD</w:t>
      </w:r>
    </w:p>
    <w:p w:rsidR="004E034A" w:rsidRDefault="004253D8" w:rsidP="004E034A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Coding &amp;Unit Testing</w:t>
      </w:r>
    </w:p>
    <w:p w:rsidR="00226742" w:rsidRDefault="004253D8" w:rsidP="004E034A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Build &amp;Deployment</w:t>
      </w:r>
    </w:p>
    <w:p w:rsidR="003E56DC" w:rsidRDefault="004253D8" w:rsidP="008758AF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Bug Fixing/ Incident handling during Production</w:t>
      </w:r>
    </w:p>
    <w:p w:rsidR="008758AF" w:rsidRPr="008758AF" w:rsidRDefault="004253D8" w:rsidP="008758AF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Support while SIT &amp; BRT</w:t>
      </w:r>
    </w:p>
    <w:p w:rsidR="004E034A" w:rsidRPr="003173EB" w:rsidRDefault="004253D8" w:rsidP="004E034A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Compiling SOPs &amp; Support Docs </w:t>
      </w:r>
    </w:p>
    <w:p w:rsidR="00031C5E" w:rsidRDefault="004253D8" w:rsidP="00031C5E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Project: Web Based Lean Assessment Model</w:t>
      </w:r>
    </w:p>
    <w:p w:rsidR="00031C5E" w:rsidRPr="00185A37" w:rsidRDefault="004253D8" w:rsidP="00031C5E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The internal business unit named as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BE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wanted to start a service to assess the processes/projects as per Lean Six Sigma Assessment Model, and calculate the profitabili</w:t>
      </w:r>
      <w:r w:rsidRPr="00DC1258">
        <w:rPr>
          <w:rFonts w:ascii="Verdana" w:hAnsi="Verdana"/>
          <w:color w:val="333333"/>
          <w:sz w:val="18"/>
          <w:szCs w:val="18"/>
          <w:shd w:val="clear" w:color="auto" w:fill="FFFFFF"/>
        </w:rPr>
        <w:t>ty as per EBIDTA standards.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For the purpose they wanted to develop a platform which would gather the details of the process, it’s deployed workforce and in turn analyze that whether the project/process would be yielding or not. The project contains survey questions on various key areas such as staffing, technology &amp; skill management, operations- demand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vs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capacity, to analyze the maturity of the project/process, and in turn based on the business logic processing, it projects the output on the dashboard in the form of UI charts and graphs.  </w:t>
      </w:r>
    </w:p>
    <w:p w:rsidR="00031C5E" w:rsidRDefault="004059D9" w:rsidP="00031C5E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3E56DC" w:rsidRPr="003E56DC" w:rsidRDefault="004253D8" w:rsidP="00031C5E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3E56D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Details:</w:t>
      </w:r>
    </w:p>
    <w:p w:rsidR="00031C5E" w:rsidRDefault="004253D8" w:rsidP="00031C5E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Project Title: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Lean based Project Maturity Assessment (L6S- PMA)</w:t>
      </w:r>
    </w:p>
    <w:p w:rsidR="003E56DC" w:rsidRDefault="004253D8" w:rsidP="00031C5E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Tenure: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4 Months</w:t>
      </w:r>
    </w:p>
    <w:p w:rsidR="003E56DC" w:rsidRPr="005633BB" w:rsidRDefault="004059D9" w:rsidP="00031C5E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3E56DC" w:rsidRDefault="004253D8" w:rsidP="00031C5E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Scope/Applications: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PMA</w:t>
      </w:r>
    </w:p>
    <w:p w:rsidR="00031C5E" w:rsidRPr="005633BB" w:rsidRDefault="004253D8" w:rsidP="00031C5E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Language Used</w:t>
      </w:r>
      <w:r w:rsidRPr="005633BB">
        <w:rPr>
          <w:bCs/>
        </w:rPr>
        <w:t xml:space="preserve">: </w:t>
      </w:r>
      <w:r w:rsidRPr="005633BB">
        <w:rPr>
          <w:bCs/>
        </w:rPr>
        <w:tab/>
      </w:r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/J2EE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, SQL</w:t>
      </w:r>
    </w:p>
    <w:p w:rsidR="00031C5E" w:rsidRDefault="004253D8" w:rsidP="00031C5E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Related APIs: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Collection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JDBC, </w:t>
      </w:r>
      <w:proofErr w:type="spellStart"/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Servlet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JSP &amp;Apache POI</w:t>
      </w:r>
    </w:p>
    <w:p w:rsidR="00F6435C" w:rsidRDefault="004253D8" w:rsidP="00031C5E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UI: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JSP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,HTML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Bootstrap, JS</w:t>
      </w:r>
    </w:p>
    <w:p w:rsidR="00031C5E" w:rsidRDefault="004253D8" w:rsidP="00031C5E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Architecture: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MVC II/ JSP Model based Architecture 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</w:p>
    <w:p w:rsidR="00031C5E" w:rsidRPr="005633BB" w:rsidRDefault="004253D8" w:rsidP="00031C5E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Database: 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proofErr w:type="spellStart"/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MySQL</w:t>
      </w:r>
      <w:proofErr w:type="spellEnd"/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5.5</w:t>
      </w:r>
    </w:p>
    <w:p w:rsidR="00031C5E" w:rsidRPr="005633BB" w:rsidRDefault="004253D8" w:rsidP="00031C5E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OS: 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Windows 7</w:t>
      </w:r>
    </w:p>
    <w:p w:rsidR="00031C5E" w:rsidRDefault="004253D8" w:rsidP="00031C5E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Server(s)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Apache Tomcat 7</w:t>
      </w:r>
    </w:p>
    <w:p w:rsidR="0037050E" w:rsidRPr="005633BB" w:rsidRDefault="004059D9" w:rsidP="00031C5E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031C5E" w:rsidRPr="00185A37" w:rsidRDefault="004253D8" w:rsidP="0037050E">
      <w:pPr>
        <w:spacing w:after="0"/>
        <w:ind w:left="2160" w:right="-270" w:hanging="216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>Role(s):</w:t>
      </w: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Complete end-to-end solution designing &amp; coding as per scrum which involved following activities- Requirement a</w:t>
      </w: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nalysis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from User Stories, Identification of the programming units, Designing &amp; coding the project skeleton, Database Table Structuring/restructuring, Implementing Change Requests/ Module Enhancements, Bug Fixing and Deployment, Compiling </w:t>
      </w: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>Standard Operating Procedures/Process Documentation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031C5E" w:rsidRPr="00B74CE9" w:rsidRDefault="004253D8" w:rsidP="00031C5E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B74CE9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Responsibilities:</w:t>
      </w:r>
    </w:p>
    <w:p w:rsidR="00031C5E" w:rsidRDefault="004253D8" w:rsidP="00031C5E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Requirement Analysis from user-stories</w:t>
      </w:r>
    </w:p>
    <w:p w:rsidR="005A50B9" w:rsidRDefault="004253D8" w:rsidP="00031C5E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Design &amp; Planning</w:t>
      </w:r>
    </w:p>
    <w:p w:rsidR="00031C5E" w:rsidRDefault="004253D8" w:rsidP="00031C5E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Coding &amp;Deployment</w:t>
      </w:r>
    </w:p>
    <w:p w:rsidR="00031C5E" w:rsidRDefault="004253D8" w:rsidP="00031C5E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Compiling SOPs&amp; Support Docs </w:t>
      </w:r>
    </w:p>
    <w:p w:rsidR="00031C5E" w:rsidRDefault="004059D9" w:rsidP="00185A37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</w:p>
    <w:p w:rsidR="00DD50D8" w:rsidRDefault="004253D8" w:rsidP="00185A37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Project</w:t>
      </w:r>
      <w:proofErr w:type="gram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:SolutionExchange</w:t>
      </w:r>
      <w:proofErr w:type="spellEnd"/>
      <w:proofErr w:type="gramEnd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-IOX</w:t>
      </w:r>
    </w:p>
    <w:p w:rsidR="00185A37" w:rsidRPr="00185A37" w:rsidRDefault="004253D8" w:rsidP="00185A37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The client coordinates with renowned MIT to develop a collaborative platform to implement the concept of </w:t>
      </w:r>
      <w:proofErr w:type="spellStart"/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>Crowdsourcing</w:t>
      </w:r>
      <w:proofErr w:type="spellEnd"/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to provide suitable/precise solutions for real-time business challenges.  </w:t>
      </w:r>
    </w:p>
    <w:p w:rsidR="00185A37" w:rsidRDefault="004059D9" w:rsidP="00185A37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3E56DC" w:rsidRPr="003E56DC" w:rsidRDefault="004253D8" w:rsidP="00185A37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3E56D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Details:</w:t>
      </w:r>
    </w:p>
    <w:p w:rsidR="00DD50D8" w:rsidRDefault="004253D8" w:rsidP="00185A37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Project Title: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ProcessColab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IOX</w:t>
      </w:r>
    </w:p>
    <w:p w:rsidR="003E56DC" w:rsidRDefault="004253D8" w:rsidP="00185A37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Tenure: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8 Months</w:t>
      </w:r>
    </w:p>
    <w:p w:rsidR="003E56DC" w:rsidRPr="005633BB" w:rsidRDefault="004059D9" w:rsidP="00185A37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DD50D8" w:rsidRPr="005633BB" w:rsidRDefault="004253D8" w:rsidP="00DD50D8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Language Used</w:t>
      </w:r>
      <w:r w:rsidRPr="005633BB">
        <w:rPr>
          <w:bCs/>
        </w:rPr>
        <w:t xml:space="preserve">: </w:t>
      </w:r>
      <w:r w:rsidRPr="005633BB">
        <w:rPr>
          <w:bCs/>
        </w:rPr>
        <w:tab/>
      </w:r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/J2EE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, SQL</w:t>
      </w:r>
    </w:p>
    <w:p w:rsidR="00D3730E" w:rsidRDefault="004253D8" w:rsidP="00DD50D8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Related APIs: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Collections, JDBC,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Servlet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JMS, </w:t>
      </w:r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Mail, Apache POI</w:t>
      </w:r>
    </w:p>
    <w:p w:rsidR="00DD5F9E" w:rsidRDefault="004253D8" w:rsidP="00DD50D8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Frameworks: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Spring 3, Struts 2, Hibernate 3,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Liferay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5/JSR 168/186</w:t>
      </w:r>
    </w:p>
    <w:p w:rsidR="00DD50D8" w:rsidRPr="005633BB" w:rsidRDefault="004253D8" w:rsidP="00DD50D8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Database: 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proofErr w:type="spellStart"/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MySQL</w:t>
      </w:r>
      <w:proofErr w:type="spellEnd"/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5.5</w:t>
      </w:r>
    </w:p>
    <w:p w:rsidR="00DD50D8" w:rsidRPr="005633BB" w:rsidRDefault="004253D8" w:rsidP="00DD50D8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OS: 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Windows 7</w:t>
      </w:r>
    </w:p>
    <w:p w:rsidR="00DD50D8" w:rsidRPr="005633BB" w:rsidRDefault="004253D8" w:rsidP="00DD50D8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Server(s)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Apache Tomcat 7,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JBoss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5</w:t>
      </w:r>
    </w:p>
    <w:p w:rsidR="00DD50D8" w:rsidRPr="005633BB" w:rsidRDefault="004253D8" w:rsidP="00DD50D8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Client: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 GE Subsidiary </w:t>
      </w:r>
    </w:p>
    <w:p w:rsidR="00D3730E" w:rsidRPr="00185A37" w:rsidRDefault="004253D8" w:rsidP="00185A37">
      <w:pPr>
        <w:spacing w:after="0"/>
        <w:ind w:left="2160" w:right="-270" w:hanging="216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Role(s):</w:t>
      </w: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Analysis of Chang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e Requests, Estimation &amp; Benchm</w:t>
      </w:r>
      <w:r w:rsidRPr="00185A37">
        <w:rPr>
          <w:rFonts w:ascii="Verdana" w:hAnsi="Verdana"/>
          <w:color w:val="333333"/>
          <w:sz w:val="18"/>
          <w:szCs w:val="18"/>
          <w:shd w:val="clear" w:color="auto" w:fill="FFFFFF"/>
        </w:rPr>
        <w:t>arking, Adherence to the defined BMS &amp; Lean Six Sigma Measures, Fixing Bugs, Coding for Change Requests/ Module Enhancements, Client Interaction, Standard Operating Procedures/Process Documentation</w:t>
      </w:r>
    </w:p>
    <w:p w:rsidR="00DD50D8" w:rsidRPr="00B74CE9" w:rsidRDefault="004253D8" w:rsidP="00DD50D8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B74CE9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Responsibilities:</w:t>
      </w:r>
    </w:p>
    <w:p w:rsidR="00014438" w:rsidRDefault="004253D8" w:rsidP="00DD50D8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Coding for Change Requests</w:t>
      </w:r>
    </w:p>
    <w:p w:rsidR="00DD50D8" w:rsidRDefault="004253D8" w:rsidP="00DD50D8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Developing the APIs as part of enhancements</w:t>
      </w:r>
    </w:p>
    <w:p w:rsidR="00DD50D8" w:rsidRDefault="004253D8" w:rsidP="00DD50D8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Bug-fixing/ ROTA Support</w:t>
      </w:r>
    </w:p>
    <w:p w:rsidR="00014438" w:rsidRDefault="004253D8" w:rsidP="00DD50D8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Support during SIT &amp; PROD</w:t>
      </w:r>
    </w:p>
    <w:p w:rsidR="00185A37" w:rsidRDefault="004253D8" w:rsidP="00D3730E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Compiling SOPs</w:t>
      </w:r>
    </w:p>
    <w:p w:rsidR="007D5CD5" w:rsidRDefault="004059D9" w:rsidP="007D5CD5">
      <w:pPr>
        <w:pStyle w:val="ListParagraph"/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D3730E" w:rsidRDefault="004253D8" w:rsidP="007D5CD5">
      <w:pPr>
        <w:pStyle w:val="ListParagraph"/>
        <w:numPr>
          <w:ilvl w:val="0"/>
          <w:numId w:val="21"/>
        </w:numPr>
        <w:tabs>
          <w:tab w:val="left" w:pos="720"/>
        </w:tabs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u w:val="single"/>
          <w:shd w:val="clear" w:color="auto" w:fill="FFFFFF"/>
        </w:rPr>
      </w:pPr>
      <w:r w:rsidRPr="007D5CD5">
        <w:rPr>
          <w:rFonts w:ascii="Verdana" w:hAnsi="Verdana"/>
          <w:b/>
          <w:color w:val="333333"/>
          <w:sz w:val="18"/>
          <w:szCs w:val="18"/>
          <w:u w:val="single"/>
          <w:shd w:val="clear" w:color="auto" w:fill="FFFFFF"/>
        </w:rPr>
        <w:t>PREVIOUS EXPERIENCE</w:t>
      </w:r>
      <w:r>
        <w:rPr>
          <w:rFonts w:ascii="Verdana" w:hAnsi="Verdana"/>
          <w:b/>
          <w:color w:val="333333"/>
          <w:sz w:val="18"/>
          <w:szCs w:val="18"/>
          <w:u w:val="single"/>
          <w:shd w:val="clear" w:color="auto" w:fill="FFFFFF"/>
        </w:rPr>
        <w:t>- II</w:t>
      </w:r>
    </w:p>
    <w:p w:rsidR="003173EB" w:rsidRPr="007D5CD5" w:rsidRDefault="004059D9" w:rsidP="003173EB">
      <w:pPr>
        <w:pStyle w:val="ListParagraph"/>
        <w:tabs>
          <w:tab w:val="left" w:pos="720"/>
        </w:tabs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u w:val="single"/>
          <w:shd w:val="clear" w:color="auto" w:fill="FFFFFF"/>
        </w:rPr>
      </w:pPr>
    </w:p>
    <w:p w:rsidR="007D5CD5" w:rsidRPr="00A10D0D" w:rsidRDefault="004253D8" w:rsidP="007D5CD5">
      <w:pPr>
        <w:spacing w:after="0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A10D0D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Job Profile:</w:t>
      </w:r>
    </w:p>
    <w:p w:rsidR="00846B67" w:rsidRDefault="004253D8" w:rsidP="007D5CD5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Name of Organization: </w:t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>Bharat Electronics Limited</w:t>
      </w:r>
    </w:p>
    <w:p w:rsidR="00567AD6" w:rsidRPr="007D5CD5" w:rsidRDefault="004253D8" w:rsidP="007D5CD5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Location: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Bangalore</w:t>
      </w:r>
    </w:p>
    <w:p w:rsidR="00567AD6" w:rsidRPr="007D5CD5" w:rsidRDefault="004253D8" w:rsidP="007D5CD5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Designation: </w:t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Associate Engineer</w:t>
      </w:r>
    </w:p>
    <w:p w:rsidR="00567AD6" w:rsidRPr="007D5CD5" w:rsidRDefault="004253D8" w:rsidP="007D5CD5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Work Experience: </w:t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January 2012 to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October</w:t>
      </w:r>
      <w:r w:rsidRPr="007D5CD5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2014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- 2.8 Years</w:t>
      </w:r>
    </w:p>
    <w:p w:rsidR="00431608" w:rsidRPr="008C0DBB" w:rsidRDefault="004059D9" w:rsidP="007D5CD5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8B1A41" w:rsidRDefault="004253D8" w:rsidP="008B1A41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While working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on a project of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MoRD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Govt. of India,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helped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existing team to develop 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>part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of module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for their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Information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ProcessingSystem</w:t>
      </w:r>
      <w:proofErr w:type="spellEnd"/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using </w:t>
      </w:r>
      <w:r w:rsidRPr="004059D9">
        <w:rPr>
          <w:rFonts w:ascii="Verdana" w:hAnsi="Verdana"/>
          <w:b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, JSP &amp;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Servlets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with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5546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My</w:t>
      </w:r>
      <w:r w:rsidRPr="007B791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SQL</w:t>
      </w:r>
      <w:proofErr w:type="spellEnd"/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as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the under-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laying</w:t>
      </w:r>
      <w:r w:rsidRPr="0035546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EIS</w:t>
      </w:r>
      <w:proofErr w:type="spellEnd"/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he IDE used was </w:t>
      </w:r>
      <w:r w:rsidRPr="007B791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Netbeans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7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however for typical </w:t>
      </w:r>
      <w:proofErr w:type="spellStart"/>
      <w:r w:rsidRPr="0035546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SQL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>test</w:t>
      </w:r>
      <w:proofErr w:type="spellEnd"/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35546C">
        <w:rPr>
          <w:rFonts w:ascii="Verdana" w:hAnsi="Verdana"/>
          <w:color w:val="333333"/>
          <w:sz w:val="18"/>
          <w:szCs w:val="18"/>
          <w:shd w:val="clear" w:color="auto" w:fill="FFFFFF"/>
        </w:rPr>
        <w:t>queries &amp;</w:t>
      </w:r>
      <w:proofErr w:type="spellStart"/>
      <w:r w:rsidRPr="0035546C">
        <w:rPr>
          <w:rFonts w:ascii="Verdana" w:hAnsi="Verdana"/>
          <w:color w:val="333333"/>
          <w:sz w:val="18"/>
          <w:szCs w:val="18"/>
          <w:shd w:val="clear" w:color="auto" w:fill="FFFFFF"/>
        </w:rPr>
        <w:t>basic</w:t>
      </w:r>
      <w:r w:rsidRPr="0035546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PL</w:t>
      </w:r>
      <w:proofErr w:type="spellEnd"/>
      <w:r w:rsidRPr="0035546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/SQL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programs 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SQL Developer 3</w:t>
      </w:r>
      <w:r w:rsidRPr="00E0526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was used. </w:t>
      </w:r>
    </w:p>
    <w:p w:rsidR="0035546C" w:rsidRDefault="004253D8" w:rsidP="008B1A41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Exposure to implementation of the core concepts of </w:t>
      </w:r>
      <w:r w:rsidRPr="0035546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OOPS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using </w:t>
      </w:r>
      <w:r w:rsidRPr="004059D9">
        <w:rPr>
          <w:rFonts w:ascii="Verdana" w:hAnsi="Verdana"/>
          <w:b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such as </w:t>
      </w:r>
      <w:r w:rsidRPr="00EC588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Encapsulation</w:t>
      </w:r>
      <w:r w:rsidRPr="0035546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 w:rsidRPr="00EC588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Polymorphism</w:t>
      </w:r>
      <w:r w:rsidRPr="0035546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 w:rsidRPr="00EC588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Inheritance</w:t>
      </w:r>
      <w:r w:rsidRPr="0035546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 w:rsidRPr="00EC588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Multi-threading</w:t>
      </w:r>
      <w:r w:rsidRPr="0035546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 w:rsidRPr="00EC588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Synchronization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EC588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ExceptionHandling</w:t>
      </w:r>
      <w:proofErr w:type="spellEnd"/>
      <w:r w:rsidRPr="0035546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4059D9">
        <w:rPr>
          <w:rFonts w:ascii="Verdana" w:hAnsi="Verdana"/>
          <w:b/>
          <w:color w:val="333333"/>
          <w:sz w:val="18"/>
          <w:szCs w:val="18"/>
          <w:highlight w:val="yellow"/>
          <w:shd w:val="clear" w:color="auto" w:fill="FFFFFF"/>
        </w:rPr>
        <w:t>Java</w:t>
      </w:r>
      <w:r w:rsidRPr="00EC588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IO</w:t>
      </w:r>
      <w:proofErr w:type="spellEnd"/>
      <w:r w:rsidRPr="0035546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 w:rsidRPr="00090211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Serialization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with </w:t>
      </w:r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based data-structures, </w:t>
      </w:r>
      <w:r w:rsidRPr="00EC588C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Arrays, Strings, Wrappers &amp; Collections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090211" w:rsidRDefault="004253D8" w:rsidP="008B1A41">
      <w:pPr>
        <w:pStyle w:val="ListParagraph"/>
        <w:numPr>
          <w:ilvl w:val="0"/>
          <w:numId w:val="10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Adequate exposure to </w:t>
      </w:r>
      <w:proofErr w:type="spellStart"/>
      <w:r w:rsidRPr="005633BB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Servlets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and </w:t>
      </w:r>
      <w:r w:rsidRPr="00AB55B3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JSP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with experience in preparation/modeling of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database objects</w:t>
      </w:r>
    </w:p>
    <w:p w:rsidR="005633BB" w:rsidRDefault="004253D8" w:rsidP="007D5CD5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Project Details:</w:t>
      </w:r>
    </w:p>
    <w:p w:rsidR="00DD5F9E" w:rsidRDefault="004253D8" w:rsidP="007D5CD5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D5F9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The </w:t>
      </w:r>
      <w:proofErr w:type="spellStart"/>
      <w:r w:rsidRPr="00DD5F9E">
        <w:rPr>
          <w:rFonts w:ascii="Verdana" w:hAnsi="Verdana"/>
          <w:color w:val="333333"/>
          <w:sz w:val="18"/>
          <w:szCs w:val="18"/>
          <w:shd w:val="clear" w:color="auto" w:fill="FFFFFF"/>
        </w:rPr>
        <w:t>MoRD</w:t>
      </w:r>
      <w:proofErr w:type="spellEnd"/>
      <w:r w:rsidRPr="00DD5F9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coordinated with Department of Census to electronically enumerate and gather the real-time details of the country population. Post cleansing the gathered data, it was housed in a central server at NIC, New Delhi to be used for various divisions of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the </w:t>
      </w:r>
      <w:r w:rsidRPr="00DD5F9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ministry to plan and benchmark the social &amp;economic developments.    </w:t>
      </w:r>
    </w:p>
    <w:p w:rsidR="00DD5F9E" w:rsidRPr="00DD5F9E" w:rsidRDefault="004059D9" w:rsidP="007D5CD5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F2EF5" w:rsidRDefault="004253D8" w:rsidP="007D5CD5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Project Title: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SECC/NPR</w:t>
      </w:r>
    </w:p>
    <w:p w:rsidR="00BA29C4" w:rsidRDefault="004253D8" w:rsidP="007D5CD5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Tenure: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2.8 Years</w:t>
      </w:r>
    </w:p>
    <w:p w:rsidR="00BA29C4" w:rsidRPr="005633BB" w:rsidRDefault="004059D9" w:rsidP="007D5CD5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5633BB" w:rsidRPr="005633BB" w:rsidRDefault="004253D8" w:rsidP="007D5CD5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Language Used</w:t>
      </w:r>
      <w:r w:rsidRPr="005633BB">
        <w:rPr>
          <w:bCs/>
        </w:rPr>
        <w:t>:</w:t>
      </w:r>
      <w:r w:rsidRPr="005633BB">
        <w:rPr>
          <w:bCs/>
        </w:rPr>
        <w:tab/>
      </w:r>
      <w:r w:rsidRPr="004059D9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Java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/J2EE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, SQL</w:t>
      </w:r>
    </w:p>
    <w:p w:rsidR="005633BB" w:rsidRPr="005633BB" w:rsidRDefault="004253D8" w:rsidP="007D5CD5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Related APIs: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JDBC, </w:t>
      </w:r>
      <w:proofErr w:type="spellStart"/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Servlets</w:t>
      </w:r>
      <w:proofErr w:type="spellEnd"/>
    </w:p>
    <w:p w:rsidR="00BF2EF5" w:rsidRPr="005633BB" w:rsidRDefault="004253D8" w:rsidP="007D5CD5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Database: 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MySQL5.5</w:t>
      </w:r>
    </w:p>
    <w:p w:rsidR="00BF2EF5" w:rsidRPr="005633BB" w:rsidRDefault="004253D8" w:rsidP="007D5CD5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OS:  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UNIX based OS/Cent OS 5.5</w:t>
      </w:r>
    </w:p>
    <w:p w:rsidR="005633BB" w:rsidRPr="005633BB" w:rsidRDefault="004253D8" w:rsidP="007D5CD5">
      <w:pPr>
        <w:spacing w:after="0"/>
        <w:ind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Server(s):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Apache Tomcat 6</w:t>
      </w:r>
    </w:p>
    <w:p w:rsidR="00BF2EF5" w:rsidRPr="005633BB" w:rsidRDefault="004253D8" w:rsidP="007D5CD5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Client: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proofErr w:type="spellStart"/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MoHA</w:t>
      </w:r>
      <w:proofErr w:type="spellEnd"/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Govt.of</w:t>
      </w:r>
      <w:proofErr w:type="spellEnd"/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India.</w:t>
      </w:r>
    </w:p>
    <w:p w:rsidR="00BF2EF5" w:rsidRDefault="004253D8" w:rsidP="007D5CD5">
      <w:pPr>
        <w:spacing w:after="0"/>
        <w:ind w:left="2160" w:right="-270" w:hanging="216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Role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(s)</w:t>
      </w:r>
      <w:r w:rsidRPr="005633BB"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Basic </w:t>
      </w:r>
      <w:r w:rsidRPr="008F2FE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Project Management,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Report Generation using SQL</w:t>
      </w:r>
      <w:r w:rsidRPr="008F2FE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Back-End/ Technical Support,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Bug Fixing, Enhancement Coding, </w:t>
      </w:r>
      <w:r w:rsidRPr="008F2FEE">
        <w:rPr>
          <w:rFonts w:ascii="Verdana" w:hAnsi="Verdana"/>
          <w:color w:val="333333"/>
          <w:sz w:val="18"/>
          <w:szCs w:val="18"/>
          <w:shd w:val="clear" w:color="auto" w:fill="FFFFFF"/>
        </w:rPr>
        <w:t>Planning &amp;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Process Optimization, Presentations, Cost Estimation &amp; Benchmarking, Mentoring, Process Documentation.</w:t>
      </w:r>
    </w:p>
    <w:p w:rsidR="00BF2EF5" w:rsidRPr="00B74CE9" w:rsidRDefault="004253D8" w:rsidP="007D5CD5">
      <w:pPr>
        <w:spacing w:after="0"/>
        <w:ind w:right="-27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B74CE9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Responsibilities:</w:t>
      </w:r>
    </w:p>
    <w:p w:rsidR="00BA29C4" w:rsidRDefault="004253D8" w:rsidP="00BF2EF5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Development of IPS modules</w:t>
      </w:r>
    </w:p>
    <w:p w:rsidR="00920992" w:rsidRDefault="004253D8" w:rsidP="00BF2EF5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Manual Screen Testing &amp;Bug Fixing </w:t>
      </w:r>
    </w:p>
    <w:p w:rsidR="00920992" w:rsidRDefault="004253D8" w:rsidP="00BF2EF5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Coding for Change Requests/Enhancements</w:t>
      </w:r>
    </w:p>
    <w:p w:rsidR="006B3695" w:rsidRDefault="004253D8" w:rsidP="005D1C51">
      <w:pPr>
        <w:pStyle w:val="ListParagraph"/>
        <w:numPr>
          <w:ilvl w:val="2"/>
          <w:numId w:val="2"/>
        </w:numPr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Reporting &amp; P</w:t>
      </w:r>
      <w:r w:rsidRPr="005D1C51">
        <w:rPr>
          <w:rFonts w:ascii="Verdana" w:hAnsi="Verdana"/>
          <w:color w:val="333333"/>
          <w:sz w:val="18"/>
          <w:szCs w:val="18"/>
          <w:shd w:val="clear" w:color="auto" w:fill="FFFFFF"/>
        </w:rPr>
        <w:t>rocess documentation</w:t>
      </w:r>
    </w:p>
    <w:p w:rsidR="00260DAF" w:rsidRPr="005D1C51" w:rsidRDefault="004059D9" w:rsidP="00260DAF">
      <w:pPr>
        <w:pStyle w:val="ListParagraph"/>
        <w:tabs>
          <w:tab w:val="left" w:pos="720"/>
        </w:tabs>
        <w:ind w:left="1260" w:right="-27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A29C4" w:rsidRPr="00BA29C4" w:rsidRDefault="006615B1" w:rsidP="00BA29C4">
      <w:pPr>
        <w:ind w:right="-270"/>
        <w:jc w:val="both"/>
      </w:pPr>
      <w:r w:rsidRPr="006615B1">
        <w:rPr>
          <w:rFonts w:ascii="Aparajita" w:hAnsi="Aparajita" w:cs="Aparajita"/>
          <w:noProof/>
          <w:color w:val="0000FF"/>
          <w:sz w:val="28"/>
          <w:szCs w:val="28"/>
        </w:rPr>
        <w:pict>
          <v:line id="Line 22" o:spid="_x0000_s1034" style="position:absolute;left:0;text-align:left;z-index:251680768;visibility:visible" from=".4pt,17.5pt" to="547.15pt,17.5pt" strokeweight=".74pt">
            <v:stroke joinstyle="miter"/>
          </v:line>
        </w:pict>
      </w:r>
      <w:r>
        <w:rPr>
          <w:noProof/>
        </w:rPr>
        <w:pict>
          <v:line id="Line 21" o:spid="_x0000_s1035" style="position:absolute;left:0;text-align:left;z-index:251678720;visibility:visible" from=".4pt,.25pt" to="547.15pt,.25pt" strokeweight=".74pt">
            <v:stroke joinstyle="miter"/>
          </v:line>
        </w:pict>
      </w:r>
      <w:r w:rsidR="004253D8">
        <w:t xml:space="preserve">ADDITIONAL SKILLS </w:t>
      </w:r>
    </w:p>
    <w:p w:rsidR="00BA29C4" w:rsidRDefault="004253D8" w:rsidP="00DB6E92">
      <w:pPr>
        <w:widowControl w:val="0"/>
        <w:numPr>
          <w:ilvl w:val="0"/>
          <w:numId w:val="14"/>
        </w:numPr>
        <w:tabs>
          <w:tab w:val="left" w:pos="360"/>
          <w:tab w:val="left" w:pos="720"/>
        </w:tabs>
        <w:suppressAutoHyphens/>
        <w:autoSpaceDE w:val="0"/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Excellent Communication &amp; Interpersonal skills</w:t>
      </w:r>
    </w:p>
    <w:p w:rsidR="00DB6E92" w:rsidRDefault="004253D8" w:rsidP="00DB6E92">
      <w:pPr>
        <w:widowControl w:val="0"/>
        <w:numPr>
          <w:ilvl w:val="0"/>
          <w:numId w:val="13"/>
        </w:numPr>
        <w:tabs>
          <w:tab w:val="left" w:pos="360"/>
          <w:tab w:val="left" w:pos="720"/>
        </w:tabs>
        <w:suppressAutoHyphens/>
        <w:autoSpaceDE w:val="0"/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Ability to manage t</w:t>
      </w:r>
      <w:r w:rsidRPr="00E36F46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ime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&amp; resources</w:t>
      </w:r>
      <w:r w:rsidRPr="00E36F46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effectively to achieve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defined timelines.</w:t>
      </w:r>
    </w:p>
    <w:p w:rsidR="00BA29C4" w:rsidRPr="00BA29C4" w:rsidRDefault="004253D8" w:rsidP="00BA29C4">
      <w:pPr>
        <w:widowControl w:val="0"/>
        <w:numPr>
          <w:ilvl w:val="0"/>
          <w:numId w:val="13"/>
        </w:numPr>
        <w:tabs>
          <w:tab w:val="left" w:pos="360"/>
          <w:tab w:val="left" w:pos="720"/>
        </w:tabs>
        <w:suppressAutoHyphens/>
        <w:autoSpaceDE w:val="0"/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Prompt learner &amp;efficient t</w:t>
      </w:r>
      <w:r w:rsidRPr="00E36F46">
        <w:rPr>
          <w:rFonts w:ascii="Verdana" w:hAnsi="Verdana"/>
          <w:color w:val="333333"/>
          <w:sz w:val="18"/>
          <w:szCs w:val="18"/>
          <w:shd w:val="clear" w:color="auto" w:fill="FFFFFF"/>
        </w:rPr>
        <w:t>eam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-player with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excellentBehavioral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&amp;</w:t>
      </w:r>
      <w:r w:rsidRPr="00E36F46">
        <w:rPr>
          <w:rFonts w:ascii="Verdana" w:hAnsi="Verdana"/>
          <w:color w:val="333333"/>
          <w:sz w:val="18"/>
          <w:szCs w:val="18"/>
          <w:shd w:val="clear" w:color="auto" w:fill="FFFFFF"/>
        </w:rPr>
        <w:t>Organization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al skills.</w:t>
      </w:r>
      <w:r w:rsidRPr="00BA29C4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                                 </w:t>
      </w:r>
    </w:p>
    <w:p w:rsidR="00C214C6" w:rsidRDefault="004059D9" w:rsidP="00C214C6">
      <w:pPr>
        <w:widowControl w:val="0"/>
        <w:tabs>
          <w:tab w:val="left" w:pos="360"/>
          <w:tab w:val="left" w:pos="720"/>
        </w:tabs>
        <w:suppressAutoHyphens/>
        <w:autoSpaceDE w:val="0"/>
        <w:spacing w:after="0"/>
        <w:ind w:left="720"/>
        <w:rPr>
          <w:rFonts w:ascii="Verdana" w:hAnsi="Verdana" w:cs="Verdana"/>
          <w:sz w:val="20"/>
          <w:szCs w:val="20"/>
        </w:rPr>
      </w:pPr>
    </w:p>
    <w:p w:rsidR="00C214C6" w:rsidRDefault="004253D8" w:rsidP="00C214C6">
      <w:pPr>
        <w:ind w:right="-270"/>
        <w:jc w:val="both"/>
      </w:pPr>
      <w:r>
        <w:rPr>
          <w:rFonts w:ascii="Aparajita" w:hAnsi="Aparajita" w:cs="Aparajita"/>
          <w:sz w:val="28"/>
          <w:szCs w:val="28"/>
        </w:rPr>
        <w:t xml:space="preserve">PERSONAL </w:t>
      </w:r>
      <w:r w:rsidR="006615B1" w:rsidRPr="006615B1">
        <w:rPr>
          <w:rFonts w:ascii="Aparajita" w:hAnsi="Aparajita" w:cs="Aparajita"/>
          <w:noProof/>
          <w:color w:val="0000FF"/>
          <w:sz w:val="28"/>
          <w:szCs w:val="28"/>
        </w:rPr>
        <w:pict>
          <v:line id="Line 24" o:spid="_x0000_s1036" style="position:absolute;left:0;text-align:left;z-index:251684864;visibility:visible;mso-position-horizontal-relative:text;mso-position-vertical-relative:text" from=".4pt,17.5pt" to="547.15pt,17.5pt" strokeweight=".74pt">
            <v:stroke joinstyle="miter"/>
          </v:line>
        </w:pict>
      </w:r>
      <w:r w:rsidR="006615B1">
        <w:rPr>
          <w:noProof/>
        </w:rPr>
        <w:pict>
          <v:line id="Line 23" o:spid="_x0000_s1037" style="position:absolute;left:0;text-align:left;z-index:251682816;visibility:visible;mso-position-horizontal-relative:text;mso-position-vertical-relative:text" from=".4pt,.25pt" to="547.15pt,.25pt" strokeweight=".74pt">
            <v:stroke joinstyle="miter"/>
          </v:line>
        </w:pict>
      </w:r>
      <w:r>
        <w:rPr>
          <w:rFonts w:ascii="Aparajita" w:hAnsi="Aparajita" w:cs="Aparajita"/>
          <w:sz w:val="28"/>
          <w:szCs w:val="28"/>
        </w:rPr>
        <w:t>DETAILS</w:t>
      </w:r>
    </w:p>
    <w:p w:rsidR="001725B0" w:rsidRDefault="004253D8" w:rsidP="00C91FF0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Current Location: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Bangalore/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Bengaluru</w:t>
      </w:r>
      <w:proofErr w:type="spellEnd"/>
    </w:p>
    <w:p w:rsidR="00913F19" w:rsidRDefault="004253D8" w:rsidP="00C91FF0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Father’s Name: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Late. Mr. </w:t>
      </w:r>
      <w:proofErr w:type="spellStart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>Sargun</w:t>
      </w:r>
      <w:proofErr w:type="spellEnd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Sharma</w:t>
      </w:r>
    </w:p>
    <w:p w:rsidR="00913F19" w:rsidRDefault="004253D8" w:rsidP="00C91FF0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Date of Birth: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05 Feb 1987</w:t>
      </w:r>
    </w:p>
    <w:p w:rsidR="00913F19" w:rsidRDefault="004253D8" w:rsidP="00C91FF0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Nationality: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>Indian</w:t>
      </w:r>
    </w:p>
    <w:p w:rsidR="00913F19" w:rsidRDefault="004253D8" w:rsidP="00C91FF0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Permanent Address: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  <w:t xml:space="preserve">59, </w:t>
      </w:r>
      <w:proofErr w:type="spellStart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>Balbhadra</w:t>
      </w:r>
      <w:proofErr w:type="spellEnd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>Sarai</w:t>
      </w:r>
      <w:proofErr w:type="spellEnd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>Hilsa</w:t>
      </w:r>
      <w:proofErr w:type="spellEnd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>Nalanda</w:t>
      </w:r>
      <w:proofErr w:type="spellEnd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>, BR</w:t>
      </w:r>
    </w:p>
    <w:p w:rsidR="00913F19" w:rsidRDefault="004253D8" w:rsidP="00C91FF0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Languages: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English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,Hindi</w:t>
      </w:r>
      <w:proofErr w:type="spellEnd"/>
      <w:proofErr w:type="gramEnd"/>
    </w:p>
    <w:p w:rsidR="00C91FF0" w:rsidRDefault="004059D9" w:rsidP="00C91FF0">
      <w:pPr>
        <w:spacing w:after="0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C32018" w:rsidRDefault="004253D8" w:rsidP="00C91FF0">
      <w:pPr>
        <w:spacing w:after="0"/>
        <w:ind w:right="-270"/>
        <w:jc w:val="both"/>
      </w:pPr>
      <w:r>
        <w:rPr>
          <w:rFonts w:ascii="Aparajita" w:hAnsi="Aparajita" w:cs="Aparajita"/>
          <w:sz w:val="28"/>
          <w:szCs w:val="28"/>
        </w:rPr>
        <w:t>DECLARATION</w:t>
      </w:r>
      <w:r w:rsidR="006615B1" w:rsidRPr="006615B1">
        <w:rPr>
          <w:rFonts w:ascii="Aparajita" w:hAnsi="Aparajita" w:cs="Aparajita"/>
          <w:noProof/>
          <w:color w:val="0000FF"/>
          <w:sz w:val="28"/>
          <w:szCs w:val="28"/>
        </w:rPr>
        <w:pict>
          <v:line id="Line 29" o:spid="_x0000_s1038" style="position:absolute;left:0;text-align:left;z-index:251688960;visibility:visible;mso-position-horizontal-relative:text;mso-position-vertical-relative:text" from=".4pt,17.5pt" to="547.15pt,17.5pt" strokeweight=".74pt">
            <v:stroke joinstyle="miter"/>
          </v:line>
        </w:pict>
      </w:r>
      <w:r w:rsidR="006615B1">
        <w:rPr>
          <w:noProof/>
        </w:rPr>
        <w:pict>
          <v:line id="Line 28" o:spid="_x0000_s1039" style="position:absolute;left:0;text-align:left;z-index:251686912;visibility:visible;mso-position-horizontal-relative:text;mso-position-vertical-relative:text" from=".4pt,.25pt" to="547.15pt,.25pt" strokeweight=".74pt">
            <v:stroke joinstyle="miter"/>
          </v:line>
        </w:pict>
      </w:r>
    </w:p>
    <w:p w:rsidR="00C32018" w:rsidRPr="00C32018" w:rsidRDefault="004253D8" w:rsidP="00C32018">
      <w:pPr>
        <w:pStyle w:val="BodyText"/>
        <w:spacing w:after="18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>I hereby declare that all the details given above are true to the best of my knowledge and belief and any further proof can be produced duly on demand.</w:t>
      </w:r>
    </w:p>
    <w:p w:rsidR="00C32018" w:rsidRPr="00C32018" w:rsidRDefault="004253D8" w:rsidP="00C32018">
      <w:pPr>
        <w:pStyle w:val="BodyText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>Place</w:t>
      </w:r>
      <w:proofErr w:type="gramStart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Bangalore</w:t>
      </w:r>
      <w:proofErr w:type="spellEnd"/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KA</w:t>
      </w:r>
    </w:p>
    <w:p w:rsidR="003A384E" w:rsidRPr="00C32018" w:rsidRDefault="004253D8" w:rsidP="00C32018">
      <w:pPr>
        <w:pStyle w:val="BodyText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Date: 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Nov 07, 2016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ab/>
      </w:r>
      <w:proofErr w:type="spellStart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>Neeraj</w:t>
      </w:r>
      <w:proofErr w:type="spellEnd"/>
      <w:r w:rsidRPr="00C3201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Kumar</w:t>
      </w:r>
    </w:p>
    <w:p w:rsidR="00971E44" w:rsidRPr="00A44C59" w:rsidRDefault="006615B1" w:rsidP="00971E44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6615B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0;margin-top:0;width:1pt;height:1pt;z-index:251659264">
            <v:imagedata r:id="rId5"/>
          </v:shape>
        </w:pict>
      </w:r>
    </w:p>
    <w:sectPr w:rsidR="00971E44" w:rsidRPr="00A44C59" w:rsidSect="00F206C8">
      <w:pgSz w:w="11906" w:h="16838" w:code="9"/>
      <w:pgMar w:top="567" w:right="851" w:bottom="567" w:left="567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</w:abstractNum>
  <w:abstractNum w:abstractNumId="6">
    <w:nsid w:val="168F18A7"/>
    <w:multiLevelType w:val="hybridMultilevel"/>
    <w:tmpl w:val="D3C834AE"/>
    <w:lvl w:ilvl="0" w:tplc="2B48D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5CEB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F617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0B3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A29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6E26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44C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4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24C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967FC"/>
    <w:multiLevelType w:val="hybridMultilevel"/>
    <w:tmpl w:val="F4E49446"/>
    <w:lvl w:ilvl="0" w:tplc="093CA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C80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0630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6EC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A49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50E4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4D7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5D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1E60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94DFE"/>
    <w:multiLevelType w:val="hybridMultilevel"/>
    <w:tmpl w:val="8D14B0BE"/>
    <w:lvl w:ilvl="0" w:tplc="174E9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6B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20B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058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5EC0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25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46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A2D3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95D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DEF071A"/>
    <w:multiLevelType w:val="hybridMultilevel"/>
    <w:tmpl w:val="8C1A57E8"/>
    <w:lvl w:ilvl="0" w:tplc="842C0C1C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F1584C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6853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6C6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34C5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941B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728E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A26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BA2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7702B8"/>
    <w:multiLevelType w:val="hybridMultilevel"/>
    <w:tmpl w:val="1D20B59C"/>
    <w:lvl w:ilvl="0" w:tplc="0AD4D5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98AE0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72B2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4B3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20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902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492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A4F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D203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82AB9"/>
    <w:multiLevelType w:val="hybridMultilevel"/>
    <w:tmpl w:val="4C361AAC"/>
    <w:lvl w:ilvl="0" w:tplc="DF08C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083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446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41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28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886E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644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4E0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002E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4857E9"/>
    <w:multiLevelType w:val="hybridMultilevel"/>
    <w:tmpl w:val="B34E659E"/>
    <w:lvl w:ilvl="0" w:tplc="1FEAB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ED9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28B4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A1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EE0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105F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E19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4E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2EE2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56148"/>
    <w:multiLevelType w:val="hybridMultilevel"/>
    <w:tmpl w:val="809EBC8C"/>
    <w:lvl w:ilvl="0" w:tplc="AC6AC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09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FC8C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022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69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26D5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CD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EBD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A0A3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F43B8"/>
    <w:multiLevelType w:val="hybridMultilevel"/>
    <w:tmpl w:val="67C08870"/>
    <w:lvl w:ilvl="0" w:tplc="739E068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E6304464" w:tentative="1">
      <w:start w:val="1"/>
      <w:numFmt w:val="lowerLetter"/>
      <w:lvlText w:val="%2."/>
      <w:lvlJc w:val="left"/>
      <w:pPr>
        <w:ind w:left="1080" w:hanging="360"/>
      </w:pPr>
    </w:lvl>
    <w:lvl w:ilvl="2" w:tplc="0CD6C9AE" w:tentative="1">
      <w:start w:val="1"/>
      <w:numFmt w:val="lowerRoman"/>
      <w:lvlText w:val="%3."/>
      <w:lvlJc w:val="right"/>
      <w:pPr>
        <w:ind w:left="1800" w:hanging="180"/>
      </w:pPr>
    </w:lvl>
    <w:lvl w:ilvl="3" w:tplc="C2D044E6" w:tentative="1">
      <w:start w:val="1"/>
      <w:numFmt w:val="decimal"/>
      <w:lvlText w:val="%4."/>
      <w:lvlJc w:val="left"/>
      <w:pPr>
        <w:ind w:left="2520" w:hanging="360"/>
      </w:pPr>
    </w:lvl>
    <w:lvl w:ilvl="4" w:tplc="979CDAA6" w:tentative="1">
      <w:start w:val="1"/>
      <w:numFmt w:val="lowerLetter"/>
      <w:lvlText w:val="%5."/>
      <w:lvlJc w:val="left"/>
      <w:pPr>
        <w:ind w:left="3240" w:hanging="360"/>
      </w:pPr>
    </w:lvl>
    <w:lvl w:ilvl="5" w:tplc="D0F288FE" w:tentative="1">
      <w:start w:val="1"/>
      <w:numFmt w:val="lowerRoman"/>
      <w:lvlText w:val="%6."/>
      <w:lvlJc w:val="right"/>
      <w:pPr>
        <w:ind w:left="3960" w:hanging="180"/>
      </w:pPr>
    </w:lvl>
    <w:lvl w:ilvl="6" w:tplc="D7882C1C" w:tentative="1">
      <w:start w:val="1"/>
      <w:numFmt w:val="decimal"/>
      <w:lvlText w:val="%7."/>
      <w:lvlJc w:val="left"/>
      <w:pPr>
        <w:ind w:left="4680" w:hanging="360"/>
      </w:pPr>
    </w:lvl>
    <w:lvl w:ilvl="7" w:tplc="877C1F54" w:tentative="1">
      <w:start w:val="1"/>
      <w:numFmt w:val="lowerLetter"/>
      <w:lvlText w:val="%8."/>
      <w:lvlJc w:val="left"/>
      <w:pPr>
        <w:ind w:left="5400" w:hanging="360"/>
      </w:pPr>
    </w:lvl>
    <w:lvl w:ilvl="8" w:tplc="41EC53F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0504B6"/>
    <w:multiLevelType w:val="hybridMultilevel"/>
    <w:tmpl w:val="A774AB16"/>
    <w:lvl w:ilvl="0" w:tplc="C19AD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9BD24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B2D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8D6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8BB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6E2D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45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044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A87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A834E9"/>
    <w:multiLevelType w:val="hybridMultilevel"/>
    <w:tmpl w:val="EFE82ABE"/>
    <w:lvl w:ilvl="0" w:tplc="687AAC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D62A644" w:tentative="1">
      <w:start w:val="1"/>
      <w:numFmt w:val="lowerLetter"/>
      <w:lvlText w:val="%2."/>
      <w:lvlJc w:val="left"/>
      <w:pPr>
        <w:ind w:left="1440" w:hanging="360"/>
      </w:pPr>
    </w:lvl>
    <w:lvl w:ilvl="2" w:tplc="039A8826" w:tentative="1">
      <w:start w:val="1"/>
      <w:numFmt w:val="lowerRoman"/>
      <w:lvlText w:val="%3."/>
      <w:lvlJc w:val="right"/>
      <w:pPr>
        <w:ind w:left="2160" w:hanging="180"/>
      </w:pPr>
    </w:lvl>
    <w:lvl w:ilvl="3" w:tplc="A3DCD788" w:tentative="1">
      <w:start w:val="1"/>
      <w:numFmt w:val="decimal"/>
      <w:lvlText w:val="%4."/>
      <w:lvlJc w:val="left"/>
      <w:pPr>
        <w:ind w:left="2880" w:hanging="360"/>
      </w:pPr>
    </w:lvl>
    <w:lvl w:ilvl="4" w:tplc="0572494C" w:tentative="1">
      <w:start w:val="1"/>
      <w:numFmt w:val="lowerLetter"/>
      <w:lvlText w:val="%5."/>
      <w:lvlJc w:val="left"/>
      <w:pPr>
        <w:ind w:left="3600" w:hanging="360"/>
      </w:pPr>
    </w:lvl>
    <w:lvl w:ilvl="5" w:tplc="5D2AAE4C" w:tentative="1">
      <w:start w:val="1"/>
      <w:numFmt w:val="lowerRoman"/>
      <w:lvlText w:val="%6."/>
      <w:lvlJc w:val="right"/>
      <w:pPr>
        <w:ind w:left="4320" w:hanging="180"/>
      </w:pPr>
    </w:lvl>
    <w:lvl w:ilvl="6" w:tplc="1A5A680C" w:tentative="1">
      <w:start w:val="1"/>
      <w:numFmt w:val="decimal"/>
      <w:lvlText w:val="%7."/>
      <w:lvlJc w:val="left"/>
      <w:pPr>
        <w:ind w:left="5040" w:hanging="360"/>
      </w:pPr>
    </w:lvl>
    <w:lvl w:ilvl="7" w:tplc="12A219E0" w:tentative="1">
      <w:start w:val="1"/>
      <w:numFmt w:val="lowerLetter"/>
      <w:lvlText w:val="%8."/>
      <w:lvlJc w:val="left"/>
      <w:pPr>
        <w:ind w:left="5760" w:hanging="360"/>
      </w:pPr>
    </w:lvl>
    <w:lvl w:ilvl="8" w:tplc="EB3CF6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B5EC7"/>
    <w:multiLevelType w:val="hybridMultilevel"/>
    <w:tmpl w:val="7736D9C0"/>
    <w:lvl w:ilvl="0" w:tplc="7F80E4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6A0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DA62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6210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260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D493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A1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EA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2C01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1110B"/>
    <w:multiLevelType w:val="hybridMultilevel"/>
    <w:tmpl w:val="B2F637C0"/>
    <w:lvl w:ilvl="0" w:tplc="C7BAC1D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BFB0536C" w:tentative="1">
      <w:start w:val="1"/>
      <w:numFmt w:val="lowerLetter"/>
      <w:lvlText w:val="%2."/>
      <w:lvlJc w:val="left"/>
      <w:pPr>
        <w:ind w:left="1080" w:hanging="360"/>
      </w:pPr>
    </w:lvl>
    <w:lvl w:ilvl="2" w:tplc="A5BC8D0E" w:tentative="1">
      <w:start w:val="1"/>
      <w:numFmt w:val="lowerRoman"/>
      <w:lvlText w:val="%3."/>
      <w:lvlJc w:val="right"/>
      <w:pPr>
        <w:ind w:left="1800" w:hanging="180"/>
      </w:pPr>
    </w:lvl>
    <w:lvl w:ilvl="3" w:tplc="F9B8C162" w:tentative="1">
      <w:start w:val="1"/>
      <w:numFmt w:val="decimal"/>
      <w:lvlText w:val="%4."/>
      <w:lvlJc w:val="left"/>
      <w:pPr>
        <w:ind w:left="2520" w:hanging="360"/>
      </w:pPr>
    </w:lvl>
    <w:lvl w:ilvl="4" w:tplc="7EC255B6" w:tentative="1">
      <w:start w:val="1"/>
      <w:numFmt w:val="lowerLetter"/>
      <w:lvlText w:val="%5."/>
      <w:lvlJc w:val="left"/>
      <w:pPr>
        <w:ind w:left="3240" w:hanging="360"/>
      </w:pPr>
    </w:lvl>
    <w:lvl w:ilvl="5" w:tplc="919EC032" w:tentative="1">
      <w:start w:val="1"/>
      <w:numFmt w:val="lowerRoman"/>
      <w:lvlText w:val="%6."/>
      <w:lvlJc w:val="right"/>
      <w:pPr>
        <w:ind w:left="3960" w:hanging="180"/>
      </w:pPr>
    </w:lvl>
    <w:lvl w:ilvl="6" w:tplc="B0D0ABC0" w:tentative="1">
      <w:start w:val="1"/>
      <w:numFmt w:val="decimal"/>
      <w:lvlText w:val="%7."/>
      <w:lvlJc w:val="left"/>
      <w:pPr>
        <w:ind w:left="4680" w:hanging="360"/>
      </w:pPr>
    </w:lvl>
    <w:lvl w:ilvl="7" w:tplc="84260F16" w:tentative="1">
      <w:start w:val="1"/>
      <w:numFmt w:val="lowerLetter"/>
      <w:lvlText w:val="%8."/>
      <w:lvlJc w:val="left"/>
      <w:pPr>
        <w:ind w:left="5400" w:hanging="360"/>
      </w:pPr>
    </w:lvl>
    <w:lvl w:ilvl="8" w:tplc="1B32A0D4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14"/>
  </w:num>
  <w:num w:numId="8">
    <w:abstractNumId w:val="5"/>
  </w:num>
  <w:num w:numId="9">
    <w:abstractNumId w:val="12"/>
  </w:num>
  <w:num w:numId="10">
    <w:abstractNumId w:val="7"/>
  </w:num>
  <w:num w:numId="11">
    <w:abstractNumId w:val="2"/>
  </w:num>
  <w:num w:numId="12">
    <w:abstractNumId w:val="18"/>
  </w:num>
  <w:num w:numId="13">
    <w:abstractNumId w:val="3"/>
  </w:num>
  <w:num w:numId="14">
    <w:abstractNumId w:val="4"/>
  </w:num>
  <w:num w:numId="15">
    <w:abstractNumId w:val="1"/>
  </w:num>
  <w:num w:numId="16">
    <w:abstractNumId w:val="13"/>
  </w:num>
  <w:num w:numId="17">
    <w:abstractNumId w:val="11"/>
  </w:num>
  <w:num w:numId="18">
    <w:abstractNumId w:val="16"/>
  </w:num>
  <w:num w:numId="19">
    <w:abstractNumId w:val="15"/>
  </w:num>
  <w:num w:numId="20">
    <w:abstractNumId w:val="17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14857"/>
    <w:rsid w:val="004059D9"/>
    <w:rsid w:val="004253D8"/>
    <w:rsid w:val="006615B1"/>
    <w:rsid w:val="00A1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57"/>
  </w:style>
  <w:style w:type="paragraph" w:styleId="Heading3">
    <w:name w:val="heading 3"/>
    <w:basedOn w:val="Normal"/>
    <w:next w:val="Normal"/>
    <w:link w:val="Heading3Char"/>
    <w:qFormat/>
    <w:rsid w:val="00DB6780"/>
    <w:pPr>
      <w:keepNext/>
      <w:tabs>
        <w:tab w:val="num" w:pos="2160"/>
      </w:tabs>
      <w:suppressAutoHyphens/>
      <w:spacing w:after="0" w:line="240" w:lineRule="auto"/>
      <w:ind w:left="2160" w:hanging="360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DB6780"/>
    <w:pPr>
      <w:keepNext/>
      <w:tabs>
        <w:tab w:val="num" w:pos="4320"/>
      </w:tabs>
      <w:suppressAutoHyphens/>
      <w:spacing w:after="0" w:line="240" w:lineRule="auto"/>
      <w:ind w:left="-1604"/>
      <w:jc w:val="center"/>
      <w:outlineLvl w:val="5"/>
    </w:pPr>
    <w:rPr>
      <w:rFonts w:ascii="Times New Roman" w:eastAsia="Times New Roman" w:hAnsi="Times New Roman" w:cs="Times New Roman"/>
      <w:b/>
      <w:bCs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semiHidden/>
    <w:rsid w:val="00F119F3"/>
    <w:rPr>
      <w:color w:val="0000FF"/>
      <w:u w:val="single"/>
    </w:rPr>
  </w:style>
  <w:style w:type="paragraph" w:customStyle="1" w:styleId="Address">
    <w:name w:val="Address"/>
    <w:basedOn w:val="Normal"/>
    <w:rsid w:val="00F119F3"/>
    <w:pPr>
      <w:spacing w:after="180" w:line="240" w:lineRule="auto"/>
      <w:jc w:val="center"/>
    </w:pPr>
    <w:rPr>
      <w:rFonts w:eastAsia="Times New Roman" w:cs="Courier New"/>
      <w:sz w:val="19"/>
      <w:szCs w:val="19"/>
    </w:rPr>
  </w:style>
  <w:style w:type="paragraph" w:styleId="BodyTextIndent3">
    <w:name w:val="Body Text Indent 3"/>
    <w:basedOn w:val="Normal"/>
    <w:link w:val="BodyTextIndent3Char"/>
    <w:rsid w:val="00F71414"/>
    <w:pPr>
      <w:suppressAutoHyphens/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F71414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paragraph" w:customStyle="1" w:styleId="Technologycategories">
    <w:name w:val="Technology categories"/>
    <w:basedOn w:val="Resume-bodytext"/>
    <w:rsid w:val="005473AE"/>
    <w:rPr>
      <w:b/>
      <w:bCs/>
    </w:rPr>
  </w:style>
  <w:style w:type="paragraph" w:customStyle="1" w:styleId="BulletPoints">
    <w:name w:val="Bullet Points"/>
    <w:basedOn w:val="Normal"/>
    <w:rsid w:val="005473AE"/>
    <w:pPr>
      <w:keepNext/>
      <w:numPr>
        <w:numId w:val="1"/>
      </w:numPr>
      <w:spacing w:before="40" w:after="40" w:line="240" w:lineRule="auto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5473AE"/>
    <w:pPr>
      <w:spacing w:before="80" w:after="0" w:line="240" w:lineRule="auto"/>
    </w:pPr>
    <w:rPr>
      <w:rFonts w:eastAsia="Times New Roman"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rsid w:val="005473AE"/>
    <w:rPr>
      <w:rFonts w:eastAsia="Times New Roman" w:cs="Courier New"/>
      <w:sz w:val="19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B6780"/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DB6780"/>
    <w:rPr>
      <w:rFonts w:ascii="Times New Roman" w:eastAsia="Times New Roman" w:hAnsi="Times New Roman" w:cs="Times New Roman"/>
      <w:b/>
      <w:bCs/>
      <w:sz w:val="18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50618D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BF2EF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F2EF5"/>
  </w:style>
  <w:style w:type="paragraph" w:styleId="BodyText">
    <w:name w:val="Body Text"/>
    <w:basedOn w:val="Normal"/>
    <w:link w:val="BodyTextChar"/>
    <w:uiPriority w:val="99"/>
    <w:semiHidden/>
    <w:unhideWhenUsed/>
    <w:rsid w:val="00C320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20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c7f1ac266dabe78460baa0b01ca4f096134f530e18705c4458440321091b5b581b0f12021049595a1b4d58515c424154181c084b281e0103030018425a5d0a57580f1b425c4c01090340281e0103150616445d54094d584b50535a4f162e024b4340010d120213105b5c0c004d145c455715445a5c5d57421a081105431458090d074b100a12031753444f4a081e0103030012405d5f00534c1108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</dc:creator>
  <cp:lastModifiedBy>admin</cp:lastModifiedBy>
  <cp:revision>3</cp:revision>
  <dcterms:created xsi:type="dcterms:W3CDTF">2019-04-17T07:25:00Z</dcterms:created>
  <dcterms:modified xsi:type="dcterms:W3CDTF">2019-04-17T08:36:00Z</dcterms:modified>
</cp:coreProperties>
</file>