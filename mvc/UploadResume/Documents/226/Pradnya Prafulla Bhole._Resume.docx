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A6E6F" w:rsidRDefault="00DA6E6F" w:rsidP="00DA6E6F">
      <w:pPr>
        <w:spacing w:after="0"/>
        <w:rPr>
          <w:bCs/>
          <w:sz w:val="20"/>
        </w:rPr>
      </w:pPr>
      <w:r>
        <w:rPr>
          <w:bCs/>
          <w:sz w:val="20"/>
        </w:rPr>
        <w:t>Total Exp – 5 Years</w:t>
      </w:r>
    </w:p>
    <w:p w:rsidR="00DA6E6F" w:rsidRDefault="00DA6E6F" w:rsidP="00DA6E6F">
      <w:pPr>
        <w:spacing w:after="0"/>
        <w:rPr>
          <w:bCs/>
          <w:sz w:val="20"/>
        </w:rPr>
      </w:pPr>
      <w:r>
        <w:rPr>
          <w:bCs/>
          <w:sz w:val="20"/>
        </w:rPr>
        <w:t>Current CTC – 3.5 LPA</w:t>
      </w:r>
    </w:p>
    <w:p w:rsidR="00DA6E6F" w:rsidRDefault="00DA6E6F" w:rsidP="00DA6E6F">
      <w:pPr>
        <w:spacing w:after="0"/>
        <w:rPr>
          <w:bCs/>
          <w:sz w:val="20"/>
        </w:rPr>
      </w:pPr>
      <w:r>
        <w:rPr>
          <w:bCs/>
          <w:sz w:val="20"/>
        </w:rPr>
        <w:t>Expected CTC – As per company norms</w:t>
      </w:r>
    </w:p>
    <w:p w:rsidR="00DA6E6F" w:rsidRDefault="00DA6E6F" w:rsidP="00DA6E6F">
      <w:pPr>
        <w:spacing w:after="0"/>
        <w:rPr>
          <w:bCs/>
          <w:sz w:val="20"/>
        </w:rPr>
      </w:pPr>
      <w:r>
        <w:rPr>
          <w:bCs/>
          <w:sz w:val="20"/>
        </w:rPr>
        <w:t xml:space="preserve">Notice Period - 30 Days </w:t>
      </w:r>
    </w:p>
    <w:p w:rsidR="00DA6E6F" w:rsidRDefault="00DA6E6F" w:rsidP="00DA6E6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6040F" w:rsidRPr="00805B5E" w:rsidRDefault="00441D1A">
      <w:pPr>
        <w:autoSpaceDE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Pradnya Prafulla Bhole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bookmarkStart w:id="0" w:name="_GoBack"/>
      <w:bookmarkEnd w:id="0"/>
    </w:p>
    <w:p w:rsidR="00151A3B" w:rsidRDefault="00441D1A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Flat No. A-901,Royal Orange County,</w:t>
      </w:r>
    </w:p>
    <w:p w:rsidR="00000F28" w:rsidRPr="007412CD" w:rsidRDefault="00441D1A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12CD">
        <w:rPr>
          <w:rFonts w:ascii="Times New Roman" w:hAnsi="Times New Roman" w:cs="Times New Roman"/>
          <w:sz w:val="24"/>
          <w:szCs w:val="24"/>
        </w:rPr>
        <w:t>Shivraj Nagar, Rahatani,</w:t>
      </w:r>
    </w:p>
    <w:p w:rsidR="00DC017E" w:rsidRPr="00C21E23" w:rsidRDefault="00441D1A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C21E23">
        <w:rPr>
          <w:rFonts w:ascii="Times New Roman" w:hAnsi="Times New Roman" w:cs="Times New Roman"/>
          <w:sz w:val="24"/>
          <w:szCs w:val="24"/>
          <w:lang w:val="de-DE"/>
        </w:rPr>
        <w:t>Pune</w:t>
      </w:r>
      <w:r w:rsidRPr="00C21E23">
        <w:rPr>
          <w:rFonts w:ascii="Times New Roman" w:hAnsi="Times New Roman" w:cs="Times New Roman"/>
          <w:sz w:val="24"/>
          <w:szCs w:val="24"/>
          <w:lang w:val="de-DE"/>
        </w:rPr>
        <w:t>-411017.</w:t>
      </w:r>
    </w:p>
    <w:p w:rsidR="0006040F" w:rsidRPr="00C21E23" w:rsidRDefault="00441D1A">
      <w:pPr>
        <w:autoSpaceDE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C21E23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E-mail: </w:t>
      </w:r>
      <w:hyperlink r:id="rId8" w:history="1">
        <w:r w:rsidRPr="00C21E23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pradnyabhole4@gmail.com</w:t>
        </w:r>
      </w:hyperlink>
    </w:p>
    <w:p w:rsidR="0006040F" w:rsidRPr="00C562B8" w:rsidRDefault="00441D1A">
      <w:pPr>
        <w:autoSpaceDE w:val="0"/>
        <w:spacing w:after="0" w:line="240" w:lineRule="auto"/>
        <w:ind w:right="300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C562B8">
        <w:rPr>
          <w:rFonts w:ascii="Times New Roman" w:hAnsi="Times New Roman" w:cs="Times New Roman"/>
          <w:color w:val="000000"/>
          <w:sz w:val="24"/>
          <w:szCs w:val="24"/>
          <w:lang w:val="de-DE"/>
        </w:rPr>
        <w:t>Mobile: +91 96</w:t>
      </w:r>
      <w:r w:rsidRPr="00C562B8">
        <w:rPr>
          <w:rFonts w:ascii="Times New Roman" w:hAnsi="Times New Roman" w:cs="Times New Roman"/>
          <w:bCs/>
          <w:sz w:val="24"/>
          <w:szCs w:val="24"/>
          <w:lang w:val="de-DE"/>
        </w:rPr>
        <w:t>04857437</w:t>
      </w:r>
    </w:p>
    <w:p w:rsidR="0006040F" w:rsidRPr="00C562B8" w:rsidRDefault="00FB257D">
      <w:pPr>
        <w:autoSpaceDE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 w:eastAsia="en-GB"/>
        </w:rPr>
      </w:pPr>
      <w:r w:rsidRPr="00FB257D">
        <w:rPr>
          <w:rFonts w:ascii="Times New Roman" w:hAnsi="Times New Roman" w:cs="Times New Roman"/>
          <w:noProof/>
          <w:sz w:val="24"/>
          <w:szCs w:val="24"/>
          <w:lang w:eastAsia="en-US"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.5pt;margin-top:4.85pt;width:471.55pt;height:.1pt;z-index:251660288;visibility:visible" strokecolor="#8db3e2" strokeweight=".99pt">
            <v:stroke joinstyle="miter" endcap="square"/>
          </v:shape>
        </w:pict>
      </w:r>
    </w:p>
    <w:p w:rsidR="00B46FE2" w:rsidRPr="002C74F7" w:rsidRDefault="00441D1A" w:rsidP="002C74F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Summary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of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Qualification</w:t>
      </w:r>
    </w:p>
    <w:p w:rsidR="006C1357" w:rsidRPr="00DA6E6F" w:rsidRDefault="00441D1A" w:rsidP="003B306C">
      <w:pPr>
        <w:pStyle w:val="ParaAttribute6"/>
        <w:numPr>
          <w:ilvl w:val="0"/>
          <w:numId w:val="12"/>
        </w:numPr>
        <w:rPr>
          <w:b/>
          <w:sz w:val="24"/>
          <w:szCs w:val="24"/>
          <w:highlight w:val="yellow"/>
        </w:rPr>
      </w:pPr>
      <w:r w:rsidRPr="00DA6E6F">
        <w:rPr>
          <w:sz w:val="24"/>
          <w:szCs w:val="24"/>
          <w:highlight w:val="yellow"/>
        </w:rPr>
        <w:t xml:space="preserve">Experience of </w:t>
      </w:r>
      <w:r w:rsidRPr="00DA6E6F">
        <w:rPr>
          <w:sz w:val="24"/>
          <w:szCs w:val="24"/>
          <w:highlight w:val="yellow"/>
        </w:rPr>
        <w:t xml:space="preserve">one </w:t>
      </w:r>
      <w:r w:rsidRPr="00DA6E6F">
        <w:rPr>
          <w:sz w:val="24"/>
          <w:szCs w:val="24"/>
          <w:highlight w:val="yellow"/>
        </w:rPr>
        <w:t xml:space="preserve">year </w:t>
      </w:r>
      <w:r w:rsidRPr="00DA6E6F">
        <w:rPr>
          <w:sz w:val="24"/>
          <w:szCs w:val="24"/>
          <w:highlight w:val="yellow"/>
        </w:rPr>
        <w:t xml:space="preserve">and </w:t>
      </w:r>
      <w:r w:rsidRPr="00DA6E6F">
        <w:rPr>
          <w:sz w:val="24"/>
          <w:szCs w:val="24"/>
          <w:highlight w:val="yellow"/>
        </w:rPr>
        <w:t>seven months</w:t>
      </w:r>
      <w:r w:rsidRPr="00DA6E6F">
        <w:rPr>
          <w:sz w:val="24"/>
          <w:szCs w:val="24"/>
          <w:highlight w:val="yellow"/>
        </w:rPr>
        <w:t xml:space="preserve">in Design of </w:t>
      </w:r>
      <w:r w:rsidRPr="00DA6E6F">
        <w:rPr>
          <w:sz w:val="24"/>
          <w:szCs w:val="24"/>
          <w:highlight w:val="yellow"/>
        </w:rPr>
        <w:t>Fermenters</w:t>
      </w:r>
      <w:r w:rsidRPr="00DA6E6F">
        <w:rPr>
          <w:sz w:val="24"/>
          <w:szCs w:val="24"/>
          <w:highlight w:val="yellow"/>
        </w:rPr>
        <w:t>, Pressure Vessels on</w:t>
      </w:r>
      <w:r w:rsidRPr="00DA6E6F">
        <w:rPr>
          <w:sz w:val="24"/>
          <w:szCs w:val="24"/>
          <w:highlight w:val="yellow"/>
        </w:rPr>
        <w:t xml:space="preserve">Autodesk </w:t>
      </w:r>
      <w:r w:rsidRPr="00DA6E6F">
        <w:rPr>
          <w:sz w:val="24"/>
          <w:szCs w:val="24"/>
          <w:highlight w:val="yellow"/>
        </w:rPr>
        <w:t>Inventor</w:t>
      </w:r>
      <w:r w:rsidRPr="00DA6E6F">
        <w:rPr>
          <w:sz w:val="24"/>
          <w:szCs w:val="24"/>
          <w:highlight w:val="yellow"/>
        </w:rPr>
        <w:t>(3D CAD</w:t>
      </w:r>
      <w:r w:rsidRPr="00DA6E6F">
        <w:rPr>
          <w:sz w:val="24"/>
          <w:szCs w:val="24"/>
          <w:highlight w:val="yellow"/>
        </w:rPr>
        <w:t>)</w:t>
      </w:r>
      <w:r w:rsidRPr="00DA6E6F">
        <w:rPr>
          <w:sz w:val="24"/>
          <w:szCs w:val="24"/>
          <w:highlight w:val="yellow"/>
        </w:rPr>
        <w:t xml:space="preserve">and </w:t>
      </w:r>
      <w:r w:rsidRPr="00DA6E6F">
        <w:rPr>
          <w:sz w:val="24"/>
          <w:szCs w:val="24"/>
          <w:highlight w:val="yellow"/>
        </w:rPr>
        <w:t>AutoCAD</w:t>
      </w:r>
      <w:r w:rsidRPr="00DA6E6F">
        <w:rPr>
          <w:sz w:val="24"/>
          <w:szCs w:val="24"/>
          <w:highlight w:val="yellow"/>
        </w:rPr>
        <w:t xml:space="preserve"> (2D drawings)</w:t>
      </w:r>
      <w:r w:rsidRPr="00DA6E6F">
        <w:rPr>
          <w:b/>
          <w:sz w:val="24"/>
          <w:szCs w:val="24"/>
          <w:highlight w:val="yellow"/>
        </w:rPr>
        <w:t>.</w:t>
      </w:r>
    </w:p>
    <w:p w:rsidR="006869E1" w:rsidRPr="00DA6E6F" w:rsidRDefault="00441D1A" w:rsidP="00214E3E">
      <w:pPr>
        <w:pStyle w:val="ParaAttribute6"/>
        <w:numPr>
          <w:ilvl w:val="0"/>
          <w:numId w:val="12"/>
        </w:numPr>
        <w:rPr>
          <w:b/>
          <w:sz w:val="24"/>
          <w:szCs w:val="24"/>
          <w:highlight w:val="yellow"/>
        </w:rPr>
      </w:pPr>
      <w:r w:rsidRPr="00DA6E6F">
        <w:rPr>
          <w:sz w:val="24"/>
          <w:szCs w:val="24"/>
          <w:highlight w:val="yellow"/>
        </w:rPr>
        <w:t>Experience of two years and</w:t>
      </w:r>
      <w:r w:rsidRPr="00DA6E6F">
        <w:rPr>
          <w:sz w:val="24"/>
          <w:szCs w:val="24"/>
          <w:highlight w:val="yellow"/>
        </w:rPr>
        <w:t>eight</w:t>
      </w:r>
      <w:r w:rsidRPr="00DA6E6F">
        <w:rPr>
          <w:sz w:val="24"/>
          <w:szCs w:val="24"/>
          <w:highlight w:val="yellow"/>
        </w:rPr>
        <w:t xml:space="preserve"> months in Design of Cranes and</w:t>
      </w:r>
      <w:r w:rsidRPr="00DA6E6F">
        <w:rPr>
          <w:sz w:val="24"/>
          <w:szCs w:val="24"/>
          <w:highlight w:val="yellow"/>
        </w:rPr>
        <w:t xml:space="preserve"> Hoist on AutoCAD (2D drawings) using Indian Standard (IS)</w:t>
      </w:r>
      <w:r w:rsidRPr="00DA6E6F">
        <w:rPr>
          <w:sz w:val="24"/>
          <w:szCs w:val="24"/>
          <w:highlight w:val="yellow"/>
        </w:rPr>
        <w:t>.</w:t>
      </w:r>
    </w:p>
    <w:p w:rsidR="00214E3E" w:rsidRPr="003B306C" w:rsidRDefault="00441D1A" w:rsidP="00214E3E">
      <w:pPr>
        <w:pStyle w:val="ParaAttribute6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D</w:t>
      </w:r>
      <w:r w:rsidRPr="00805B5E">
        <w:rPr>
          <w:sz w:val="24"/>
          <w:szCs w:val="24"/>
        </w:rPr>
        <w:t>esign calculation for se</w:t>
      </w:r>
      <w:r w:rsidRPr="00805B5E">
        <w:rPr>
          <w:sz w:val="24"/>
          <w:szCs w:val="24"/>
        </w:rPr>
        <w:t>lection of mechanical machinery like Gear Box, Motors and Brakes.</w:t>
      </w:r>
    </w:p>
    <w:p w:rsidR="003B306C" w:rsidRPr="00A82AEB" w:rsidRDefault="00441D1A" w:rsidP="00214E3E">
      <w:pPr>
        <w:pStyle w:val="ParaAttribute6"/>
        <w:numPr>
          <w:ilvl w:val="0"/>
          <w:numId w:val="12"/>
        </w:numPr>
        <w:rPr>
          <w:bCs/>
          <w:sz w:val="24"/>
          <w:szCs w:val="24"/>
        </w:rPr>
      </w:pPr>
      <w:r w:rsidRPr="00A82AEB">
        <w:rPr>
          <w:bCs/>
          <w:sz w:val="24"/>
          <w:szCs w:val="24"/>
        </w:rPr>
        <w:t xml:space="preserve">Completed Post Graduation Diploma covering </w:t>
      </w:r>
      <w:r>
        <w:rPr>
          <w:bCs/>
          <w:sz w:val="24"/>
          <w:szCs w:val="24"/>
        </w:rPr>
        <w:t>software</w:t>
      </w:r>
      <w:r w:rsidRPr="00A82AEB">
        <w:rPr>
          <w:bCs/>
          <w:sz w:val="24"/>
          <w:szCs w:val="24"/>
        </w:rPr>
        <w:t xml:space="preserve"> like UG NX, Creo, Catia,</w:t>
      </w:r>
      <w:r>
        <w:rPr>
          <w:bCs/>
          <w:sz w:val="24"/>
          <w:szCs w:val="24"/>
        </w:rPr>
        <w:t xml:space="preserve"> and</w:t>
      </w:r>
      <w:r w:rsidRPr="00A82AEB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>o</w:t>
      </w:r>
      <w:r w:rsidRPr="00A82AEB">
        <w:rPr>
          <w:bCs/>
          <w:sz w:val="24"/>
          <w:szCs w:val="24"/>
        </w:rPr>
        <w:t>lidworks.</w:t>
      </w:r>
    </w:p>
    <w:p w:rsidR="003B306C" w:rsidRPr="00A82AEB" w:rsidRDefault="00441D1A">
      <w:pPr>
        <w:pStyle w:val="NoSpacing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:rsidR="00F374B0" w:rsidRPr="00805B5E" w:rsidRDefault="00441D1A" w:rsidP="00F374B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05B5E"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 Experience</w:t>
      </w:r>
    </w:p>
    <w:p w:rsidR="00F374B0" w:rsidRPr="00805B5E" w:rsidRDefault="00441D1A" w:rsidP="00F374B0">
      <w:pPr>
        <w:autoSpaceDE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5B5E">
        <w:rPr>
          <w:rFonts w:ascii="Times New Roman" w:hAnsi="Times New Roman" w:cs="Times New Roman"/>
          <w:b/>
          <w:bCs/>
          <w:sz w:val="24"/>
          <w:szCs w:val="24"/>
        </w:rPr>
        <w:t xml:space="preserve">Current Employer: </w:t>
      </w:r>
      <w:r>
        <w:rPr>
          <w:rFonts w:ascii="Times New Roman" w:hAnsi="Times New Roman" w:cs="Times New Roman"/>
          <w:bCs/>
          <w:sz w:val="24"/>
          <w:szCs w:val="24"/>
        </w:rPr>
        <w:t>Sparkline Equipment Pvt. Ltd.</w:t>
      </w:r>
      <w:r w:rsidRPr="00805B5E">
        <w:rPr>
          <w:rFonts w:ascii="Times New Roman" w:hAnsi="Times New Roman" w:cs="Times New Roman"/>
          <w:bCs/>
          <w:sz w:val="24"/>
          <w:szCs w:val="24"/>
        </w:rPr>
        <w:t xml:space="preserve">, Pune. </w:t>
      </w:r>
    </w:p>
    <w:p w:rsidR="00F374B0" w:rsidRPr="00805B5E" w:rsidRDefault="00441D1A" w:rsidP="00F374B0">
      <w:pPr>
        <w:autoSpaceDE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5B5E">
        <w:rPr>
          <w:rFonts w:ascii="Times New Roman" w:hAnsi="Times New Roman" w:cs="Times New Roman"/>
          <w:b/>
          <w:bCs/>
          <w:sz w:val="24"/>
          <w:szCs w:val="24"/>
        </w:rPr>
        <w:t>Service Duration</w:t>
      </w:r>
      <w:r w:rsidRPr="00805B5E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Cs/>
          <w:sz w:val="24"/>
          <w:szCs w:val="24"/>
        </w:rPr>
        <w:t>Jan</w:t>
      </w:r>
      <w:r w:rsidRPr="00805B5E">
        <w:rPr>
          <w:rFonts w:ascii="Times New Roman" w:hAnsi="Times New Roman" w:cs="Times New Roman"/>
          <w:bCs/>
          <w:sz w:val="24"/>
          <w:szCs w:val="24"/>
        </w:rPr>
        <w:t xml:space="preserve"> 201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805B5E">
        <w:rPr>
          <w:rFonts w:ascii="Times New Roman" w:hAnsi="Times New Roman" w:cs="Times New Roman"/>
          <w:bCs/>
          <w:sz w:val="24"/>
          <w:szCs w:val="24"/>
        </w:rPr>
        <w:t>-Present.</w:t>
      </w:r>
    </w:p>
    <w:p w:rsidR="00F374B0" w:rsidRDefault="00441D1A" w:rsidP="00F374B0">
      <w:pPr>
        <w:autoSpaceDE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5B5E">
        <w:rPr>
          <w:rFonts w:ascii="Times New Roman" w:hAnsi="Times New Roman" w:cs="Times New Roman"/>
          <w:b/>
          <w:bCs/>
          <w:sz w:val="24"/>
          <w:szCs w:val="24"/>
        </w:rPr>
        <w:t xml:space="preserve">Designation: </w:t>
      </w:r>
      <w:r w:rsidRPr="00805B5E">
        <w:rPr>
          <w:rFonts w:ascii="Times New Roman" w:hAnsi="Times New Roman" w:cs="Times New Roman"/>
          <w:bCs/>
          <w:sz w:val="24"/>
          <w:szCs w:val="24"/>
        </w:rPr>
        <w:t>Design Engineer.</w:t>
      </w:r>
    </w:p>
    <w:p w:rsidR="00F374B0" w:rsidRPr="00D650E0" w:rsidRDefault="00441D1A" w:rsidP="00F374B0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Profile</w:t>
      </w:r>
      <w:r w:rsidRPr="00805B5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650E0">
        <w:rPr>
          <w:rFonts w:ascii="Times New Roman" w:hAnsi="Times New Roman" w:cs="Times New Roman"/>
          <w:sz w:val="24"/>
          <w:szCs w:val="24"/>
        </w:rPr>
        <w:t xml:space="preserve">Design </w:t>
      </w:r>
      <w:r>
        <w:rPr>
          <w:rFonts w:ascii="Times New Roman" w:hAnsi="Times New Roman" w:cs="Times New Roman"/>
          <w:sz w:val="24"/>
          <w:szCs w:val="24"/>
        </w:rPr>
        <w:t>of Cranes and Monorail System using IS-3177 and perform Girder Calculations.</w:t>
      </w:r>
    </w:p>
    <w:p w:rsidR="00F374B0" w:rsidRPr="00805B5E" w:rsidRDefault="00441D1A" w:rsidP="00F374B0">
      <w:pPr>
        <w:autoSpaceDE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74B0" w:rsidRDefault="00441D1A" w:rsidP="00F374B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05B5E">
        <w:rPr>
          <w:rFonts w:ascii="Times New Roman" w:hAnsi="Times New Roman" w:cs="Times New Roman"/>
          <w:b/>
          <w:sz w:val="24"/>
          <w:szCs w:val="24"/>
          <w:u w:val="single"/>
        </w:rPr>
        <w:t xml:space="preserve">Job </w:t>
      </w:r>
      <w:r w:rsidRPr="00805B5E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Responsibility</w:t>
      </w:r>
    </w:p>
    <w:p w:rsidR="0012535B" w:rsidRPr="00DA6E6F" w:rsidRDefault="00441D1A" w:rsidP="0012535B">
      <w:pPr>
        <w:pStyle w:val="ListParagraph"/>
        <w:numPr>
          <w:ilvl w:val="0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N" w:eastAsia="en-IN"/>
        </w:rPr>
      </w:pPr>
      <w:r w:rsidRPr="00DA6E6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N" w:eastAsia="en-IN"/>
        </w:rPr>
        <w:t>Generation of Detail drawings</w:t>
      </w:r>
    </w:p>
    <w:p w:rsidR="00F04CA6" w:rsidRDefault="00441D1A" w:rsidP="00F04CA6">
      <w:pPr>
        <w:pStyle w:val="ListParagraph"/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After receiving Technical Sheet from project, initial drawing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is prepared</w:t>
      </w:r>
      <w:r w:rsidRPr="008058D1">
        <w:rPr>
          <w:rFonts w:ascii="Times New Roman" w:hAnsi="Times New Roman" w:cs="Times New Roman"/>
          <w:sz w:val="24"/>
          <w:szCs w:val="24"/>
          <w:lang w:val="en-IN" w:eastAsia="en-IN"/>
        </w:rPr>
        <w:t>.</w:t>
      </w:r>
    </w:p>
    <w:p w:rsidR="00E37EAD" w:rsidRPr="002010A9" w:rsidRDefault="00441D1A" w:rsidP="00E37EAD">
      <w:pPr>
        <w:pStyle w:val="ListParagraph"/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Hoist is selected on the basis of technical specification from the supplier catalogue.</w:t>
      </w:r>
    </w:p>
    <w:p w:rsidR="0012535B" w:rsidRPr="0012535B" w:rsidRDefault="00441D1A" w:rsidP="0012535B">
      <w:pPr>
        <w:pStyle w:val="ListParagraph"/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12535B">
        <w:rPr>
          <w:rFonts w:ascii="Times New Roman" w:hAnsi="Times New Roman" w:cs="Times New Roman"/>
          <w:sz w:val="24"/>
          <w:szCs w:val="24"/>
          <w:lang w:val="en-IN" w:eastAsia="en-IN"/>
        </w:rPr>
        <w:t>Festooning Tube Drawing</w:t>
      </w:r>
    </w:p>
    <w:p w:rsidR="0012535B" w:rsidRPr="0012535B" w:rsidRDefault="00441D1A" w:rsidP="0012535B">
      <w:pPr>
        <w:pStyle w:val="ListParagraph"/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12535B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Cross Rod Limit Switch for Cross Travel and Long </w:t>
      </w:r>
      <w:r w:rsidRPr="0012535B">
        <w:rPr>
          <w:rFonts w:ascii="Times New Roman" w:hAnsi="Times New Roman" w:cs="Times New Roman"/>
          <w:sz w:val="24"/>
          <w:szCs w:val="24"/>
          <w:lang w:val="en-IN" w:eastAsia="en-IN"/>
        </w:rPr>
        <w:t>travel</w:t>
      </w:r>
    </w:p>
    <w:p w:rsidR="0012535B" w:rsidRPr="0012535B" w:rsidRDefault="00441D1A" w:rsidP="0012535B">
      <w:pPr>
        <w:pStyle w:val="ListParagraph"/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12535B">
        <w:rPr>
          <w:rFonts w:ascii="Times New Roman" w:hAnsi="Times New Roman" w:cs="Times New Roman"/>
          <w:sz w:val="24"/>
          <w:szCs w:val="24"/>
          <w:lang w:val="en-IN" w:eastAsia="en-IN"/>
        </w:rPr>
        <w:t>Panel mounting bracket</w:t>
      </w:r>
    </w:p>
    <w:p w:rsidR="002010A9" w:rsidRDefault="00441D1A" w:rsidP="00B72932">
      <w:pPr>
        <w:pStyle w:val="ListParagraph"/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2010A9">
        <w:rPr>
          <w:rFonts w:ascii="Times New Roman" w:hAnsi="Times New Roman" w:cs="Times New Roman"/>
          <w:sz w:val="24"/>
          <w:szCs w:val="24"/>
          <w:lang w:val="en-IN" w:eastAsia="en-IN"/>
        </w:rPr>
        <w:t>Girder Drawing</w:t>
      </w:r>
    </w:p>
    <w:p w:rsidR="00F07D08" w:rsidRPr="00DA6E6F" w:rsidRDefault="00441D1A" w:rsidP="007566F7">
      <w:pPr>
        <w:pStyle w:val="ListParagraph"/>
        <w:numPr>
          <w:ilvl w:val="0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N" w:eastAsia="en-IN"/>
        </w:rPr>
      </w:pPr>
      <w:r w:rsidRPr="00DA6E6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N" w:eastAsia="en-IN"/>
        </w:rPr>
        <w:t>Girder Calculation</w:t>
      </w:r>
    </w:p>
    <w:p w:rsidR="00F07D08" w:rsidRPr="0012535B" w:rsidRDefault="00441D1A" w:rsidP="007566F7">
      <w:pPr>
        <w:pStyle w:val="ListParagraph"/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Calculations are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performed for selection of Indian Standard Beam for Crane design.</w:t>
      </w:r>
    </w:p>
    <w:p w:rsidR="00F374B0" w:rsidRDefault="00441D1A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C3262" w:rsidRPr="00805B5E" w:rsidRDefault="00441D1A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05B5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Professional </w:t>
      </w:r>
      <w:r w:rsidRPr="00805B5E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</w:t>
      </w:r>
    </w:p>
    <w:p w:rsidR="00C52C95" w:rsidRPr="00805B5E" w:rsidRDefault="00441D1A">
      <w:pPr>
        <w:autoSpaceDE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5B5E">
        <w:rPr>
          <w:rFonts w:ascii="Times New Roman" w:hAnsi="Times New Roman" w:cs="Times New Roman"/>
          <w:b/>
          <w:bCs/>
          <w:sz w:val="24"/>
          <w:szCs w:val="24"/>
        </w:rPr>
        <w:t xml:space="preserve">Current Employer: </w:t>
      </w:r>
      <w:r w:rsidRPr="00805B5E">
        <w:rPr>
          <w:rFonts w:ascii="Times New Roman" w:hAnsi="Times New Roman" w:cs="Times New Roman"/>
          <w:bCs/>
          <w:sz w:val="24"/>
          <w:szCs w:val="24"/>
        </w:rPr>
        <w:t xml:space="preserve">Dyna Biotech, Pune. </w:t>
      </w:r>
    </w:p>
    <w:p w:rsidR="002C1134" w:rsidRPr="00805B5E" w:rsidRDefault="00441D1A">
      <w:pPr>
        <w:autoSpaceDE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5B5E">
        <w:rPr>
          <w:rFonts w:ascii="Times New Roman" w:hAnsi="Times New Roman" w:cs="Times New Roman"/>
          <w:b/>
          <w:bCs/>
          <w:sz w:val="24"/>
          <w:szCs w:val="24"/>
        </w:rPr>
        <w:t>Service Duration</w:t>
      </w:r>
      <w:r w:rsidRPr="00805B5E">
        <w:rPr>
          <w:rFonts w:ascii="Times New Roman" w:hAnsi="Times New Roman" w:cs="Times New Roman"/>
          <w:bCs/>
          <w:sz w:val="24"/>
          <w:szCs w:val="24"/>
        </w:rPr>
        <w:t>: 9</w:t>
      </w:r>
      <w:r w:rsidRPr="00805B5E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805B5E">
        <w:rPr>
          <w:rFonts w:ascii="Times New Roman" w:hAnsi="Times New Roman" w:cs="Times New Roman"/>
          <w:bCs/>
          <w:sz w:val="24"/>
          <w:szCs w:val="24"/>
        </w:rPr>
        <w:t xml:space="preserve"> May 2016-</w:t>
      </w:r>
      <w:r>
        <w:rPr>
          <w:rFonts w:ascii="Times New Roman" w:hAnsi="Times New Roman" w:cs="Times New Roman"/>
          <w:bCs/>
          <w:sz w:val="24"/>
          <w:szCs w:val="24"/>
        </w:rPr>
        <w:t>28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805B5E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>Dec 2018</w:t>
      </w:r>
    </w:p>
    <w:p w:rsidR="002C1134" w:rsidRDefault="00441D1A">
      <w:pPr>
        <w:autoSpaceDE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5B5E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Pr="00805B5E">
        <w:rPr>
          <w:rFonts w:ascii="Times New Roman" w:hAnsi="Times New Roman" w:cs="Times New Roman"/>
          <w:b/>
          <w:bCs/>
          <w:sz w:val="24"/>
          <w:szCs w:val="24"/>
        </w:rPr>
        <w:t xml:space="preserve">ation: </w:t>
      </w:r>
      <w:r w:rsidRPr="00805B5E">
        <w:rPr>
          <w:rFonts w:ascii="Times New Roman" w:hAnsi="Times New Roman" w:cs="Times New Roman"/>
          <w:bCs/>
          <w:sz w:val="24"/>
          <w:szCs w:val="24"/>
        </w:rPr>
        <w:t>Design Engineer.</w:t>
      </w:r>
    </w:p>
    <w:p w:rsidR="00F17629" w:rsidRPr="00282A8C" w:rsidRDefault="00441D1A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Profile</w:t>
      </w:r>
      <w:r w:rsidRPr="00805B5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05B5E">
        <w:rPr>
          <w:rFonts w:ascii="Times New Roman" w:hAnsi="Times New Roman" w:cs="Times New Roman"/>
          <w:sz w:val="24"/>
          <w:szCs w:val="24"/>
        </w:rPr>
        <w:t>Co-ordination with inter</w:t>
      </w:r>
      <w:r>
        <w:rPr>
          <w:rFonts w:ascii="Times New Roman" w:hAnsi="Times New Roman" w:cs="Times New Roman"/>
          <w:sz w:val="24"/>
          <w:szCs w:val="24"/>
        </w:rPr>
        <w:t>nal</w:t>
      </w:r>
      <w:r w:rsidRPr="00805B5E">
        <w:rPr>
          <w:rFonts w:ascii="Times New Roman" w:hAnsi="Times New Roman" w:cs="Times New Roman"/>
          <w:sz w:val="24"/>
          <w:szCs w:val="24"/>
        </w:rPr>
        <w:t xml:space="preserve"> department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05B5E">
        <w:rPr>
          <w:rFonts w:ascii="Times New Roman" w:hAnsi="Times New Roman" w:cs="Times New Roman"/>
          <w:sz w:val="24"/>
          <w:szCs w:val="24"/>
        </w:rPr>
        <w:t xml:space="preserve"> as well as with clien</w:t>
      </w:r>
      <w:r>
        <w:rPr>
          <w:rFonts w:ascii="Times New Roman" w:hAnsi="Times New Roman" w:cs="Times New Roman"/>
          <w:sz w:val="24"/>
          <w:szCs w:val="24"/>
        </w:rPr>
        <w:t>t and</w:t>
      </w:r>
      <w:r>
        <w:rPr>
          <w:rFonts w:ascii="Times New Roman" w:hAnsi="Times New Roman" w:cs="Times New Roman"/>
          <w:sz w:val="24"/>
          <w:szCs w:val="24"/>
        </w:rPr>
        <w:t>supplier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 xml:space="preserve">design of </w:t>
      </w:r>
      <w:r>
        <w:rPr>
          <w:rFonts w:ascii="Times New Roman" w:hAnsi="Times New Roman" w:cs="Times New Roman"/>
          <w:sz w:val="24"/>
          <w:szCs w:val="24"/>
        </w:rPr>
        <w:t xml:space="preserve">Fermenter, Bioreactor, </w:t>
      </w:r>
      <w:r>
        <w:rPr>
          <w:rFonts w:ascii="Times New Roman" w:hAnsi="Times New Roman" w:cs="Times New Roman"/>
          <w:sz w:val="24"/>
          <w:szCs w:val="24"/>
        </w:rPr>
        <w:t>Process Vessel, Filter Housing, Buffer Vessel</w:t>
      </w:r>
      <w:r>
        <w:rPr>
          <w:rFonts w:ascii="Times New Roman" w:hAnsi="Times New Roman" w:cs="Times New Roman"/>
          <w:sz w:val="24"/>
          <w:szCs w:val="24"/>
        </w:rPr>
        <w:t>, Mixing Vessel, Harvest Tank, CIP SIP sys</w:t>
      </w:r>
      <w:r>
        <w:rPr>
          <w:rFonts w:ascii="Times New Roman" w:hAnsi="Times New Roman" w:cs="Times New Roman"/>
          <w:sz w:val="24"/>
          <w:szCs w:val="24"/>
        </w:rPr>
        <w:t>tem and Microfiltration System using Autodesk Inventor.</w:t>
      </w:r>
    </w:p>
    <w:p w:rsidR="005629AE" w:rsidRPr="00805B5E" w:rsidRDefault="00441D1A" w:rsidP="005629AE">
      <w:pPr>
        <w:autoSpaceDE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604D" w:rsidRPr="00805B5E" w:rsidRDefault="00441D1A" w:rsidP="00C05991">
      <w:pPr>
        <w:autoSpaceDE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5B5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Job </w:t>
      </w:r>
      <w:r w:rsidRPr="00805B5E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Responsibility</w:t>
      </w:r>
    </w:p>
    <w:p w:rsidR="00B40C8E" w:rsidRPr="00DA6E6F" w:rsidRDefault="00441D1A" w:rsidP="00B40C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DA6E6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Calculation of Mechanical </w:t>
      </w:r>
      <w:r w:rsidRPr="00DA6E6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Design using ASME BPE code</w:t>
      </w:r>
    </w:p>
    <w:p w:rsidR="008058D1" w:rsidRDefault="00441D1A" w:rsidP="00B40C8E">
      <w:pPr>
        <w:pStyle w:val="ListParagraph"/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8058D1">
        <w:rPr>
          <w:rFonts w:ascii="Times New Roman" w:hAnsi="Times New Roman" w:cs="Times New Roman"/>
          <w:sz w:val="24"/>
          <w:szCs w:val="24"/>
          <w:lang w:val="en-IN" w:eastAsia="en-IN"/>
        </w:rPr>
        <w:t>Using ASME code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, following design calculations are performed.</w:t>
      </w:r>
    </w:p>
    <w:p w:rsidR="00D53BE9" w:rsidRDefault="00441D1A" w:rsidP="00D53BE9">
      <w:pPr>
        <w:pStyle w:val="ListParagraph"/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Vessel Inner Diameter.</w:t>
      </w:r>
    </w:p>
    <w:p w:rsidR="008058D1" w:rsidRDefault="00441D1A" w:rsidP="00B40C8E">
      <w:pPr>
        <w:pStyle w:val="ListParagraph"/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Tan to Tan Height</w:t>
      </w:r>
      <w:r w:rsidRPr="008058D1">
        <w:rPr>
          <w:rFonts w:ascii="Times New Roman" w:hAnsi="Times New Roman" w:cs="Times New Roman"/>
          <w:sz w:val="24"/>
          <w:szCs w:val="24"/>
          <w:lang w:val="en-IN" w:eastAsia="en-IN"/>
        </w:rPr>
        <w:t>.</w:t>
      </w:r>
    </w:p>
    <w:p w:rsidR="008058D1" w:rsidRDefault="00441D1A" w:rsidP="00B40C8E">
      <w:pPr>
        <w:pStyle w:val="ListParagraph"/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Vessel Shell Volume.</w:t>
      </w:r>
    </w:p>
    <w:p w:rsidR="00AD4E1B" w:rsidRDefault="00441D1A" w:rsidP="00B40C8E">
      <w:pPr>
        <w:pStyle w:val="ListParagraph"/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Vessel Dish Volume.</w:t>
      </w:r>
    </w:p>
    <w:p w:rsidR="008058D1" w:rsidRDefault="00441D1A" w:rsidP="00B40C8E">
      <w:pPr>
        <w:pStyle w:val="ListParagraph"/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Working Volume Height.</w:t>
      </w:r>
    </w:p>
    <w:p w:rsidR="008058D1" w:rsidRDefault="00441D1A" w:rsidP="008058D1">
      <w:pPr>
        <w:pStyle w:val="ListParagraph"/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Blank Diameter.</w:t>
      </w:r>
    </w:p>
    <w:p w:rsidR="00B40C8E" w:rsidRPr="00430006" w:rsidRDefault="00441D1A" w:rsidP="00430006">
      <w:pPr>
        <w:pStyle w:val="ListParagraph"/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Total sheet required for Vessel, Top and Bottom Dish. </w:t>
      </w:r>
    </w:p>
    <w:p w:rsidR="00567828" w:rsidRPr="00B40C8E" w:rsidRDefault="00441D1A" w:rsidP="00567828">
      <w:pPr>
        <w:pStyle w:val="ListParagraph"/>
        <w:suppressAutoHyphens w:val="0"/>
        <w:spacing w:after="0" w:line="240" w:lineRule="auto"/>
        <w:ind w:left="810"/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</w:pPr>
    </w:p>
    <w:p w:rsidR="00444D79" w:rsidRPr="00DA6E6F" w:rsidRDefault="00441D1A" w:rsidP="001C5E44">
      <w:pPr>
        <w:pStyle w:val="ListParagraph"/>
        <w:numPr>
          <w:ilvl w:val="0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N" w:eastAsia="en-IN"/>
        </w:rPr>
      </w:pPr>
      <w:r w:rsidRPr="00DA6E6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N" w:eastAsia="en-IN"/>
        </w:rPr>
        <w:t>Pipin</w:t>
      </w:r>
      <w:r w:rsidRPr="00DA6E6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N" w:eastAsia="en-IN"/>
        </w:rPr>
        <w:t>g and instrumentation diagrams (</w:t>
      </w:r>
      <w:r w:rsidRPr="00DA6E6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N" w:eastAsia="en-IN"/>
        </w:rPr>
        <w:t>P&amp;ID</w:t>
      </w:r>
      <w:r w:rsidRPr="00DA6E6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N" w:eastAsia="en-IN"/>
        </w:rPr>
        <w:t>)</w:t>
      </w:r>
    </w:p>
    <w:p w:rsidR="00DB1B63" w:rsidRDefault="00441D1A" w:rsidP="00AD4E1B">
      <w:pPr>
        <w:suppressAutoHyphens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For process flow design and control system design P&amp;ID’s are prepared for every project. </w:t>
      </w:r>
    </w:p>
    <w:p w:rsidR="000E1E34" w:rsidRPr="00FC2572" w:rsidRDefault="00441D1A" w:rsidP="00EB4A5F">
      <w:pPr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C2572">
        <w:rPr>
          <w:rFonts w:ascii="Times New Roman" w:hAnsi="Times New Roman" w:cs="Times New Roman"/>
          <w:sz w:val="24"/>
          <w:szCs w:val="24"/>
          <w:lang w:val="en-IN" w:eastAsia="en-IN"/>
        </w:rPr>
        <w:t>It is a schematic representation of entire system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containing</w:t>
      </w:r>
      <w:r w:rsidRPr="00FC2572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valves, process piping, flow directions, mechanical equipment, sampling line, drain line, vents, sparger, baffles, control input &amp; outlet, tagging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and</w:t>
      </w:r>
      <w:r w:rsidRPr="00FC2572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labelling.</w:t>
      </w:r>
    </w:p>
    <w:p w:rsidR="001E0790" w:rsidRDefault="00441D1A" w:rsidP="001E0790">
      <w:pPr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I</w:t>
      </w:r>
      <w:r w:rsidRPr="002825DC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t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helps</w:t>
      </w:r>
      <w:r w:rsidRPr="002825DC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to assemble the process plant in a structured manner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.</w:t>
      </w:r>
    </w:p>
    <w:p w:rsidR="00444D79" w:rsidRPr="00444D79" w:rsidRDefault="00441D1A" w:rsidP="00444D79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444D79" w:rsidRPr="00DA6E6F" w:rsidRDefault="00441D1A" w:rsidP="008B3271">
      <w:pPr>
        <w:numPr>
          <w:ilvl w:val="0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IN" w:eastAsia="en-IN"/>
        </w:rPr>
      </w:pPr>
      <w:r w:rsidRPr="00DA6E6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N" w:eastAsia="en-IN"/>
        </w:rPr>
        <w:t>General Assembly Drawings (</w:t>
      </w:r>
      <w:r w:rsidRPr="00DA6E6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N" w:eastAsia="en-IN"/>
        </w:rPr>
        <w:t>GA</w:t>
      </w:r>
      <w:r w:rsidRPr="00DA6E6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N" w:eastAsia="en-IN"/>
        </w:rPr>
        <w:t>)</w:t>
      </w:r>
    </w:p>
    <w:p w:rsidR="00DB1B63" w:rsidRPr="00B76EA8" w:rsidRDefault="00441D1A" w:rsidP="00B76EA8">
      <w:pPr>
        <w:suppressAutoHyphens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B76EA8">
        <w:rPr>
          <w:rFonts w:ascii="Times New Roman" w:hAnsi="Times New Roman" w:cs="Times New Roman"/>
          <w:sz w:val="24"/>
          <w:szCs w:val="24"/>
          <w:lang w:val="en-IN" w:eastAsia="en-IN"/>
        </w:rPr>
        <w:t>From User Requirement Specifications, General Assembly drawings are prepared.</w:t>
      </w:r>
    </w:p>
    <w:p w:rsidR="00DB1B63" w:rsidRDefault="00441D1A" w:rsidP="00DB1B63">
      <w:pPr>
        <w:pStyle w:val="ListParagraph"/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GA indicate</w:t>
      </w:r>
      <w:r w:rsidRPr="001C5E44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main equipment in the plant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212C5A">
        <w:rPr>
          <w:rFonts w:ascii="Times New Roman" w:hAnsi="Times New Roman" w:cs="Times New Roman"/>
          <w:sz w:val="24"/>
          <w:szCs w:val="24"/>
          <w:lang w:val="en-IN" w:eastAsia="en-IN"/>
        </w:rPr>
        <w:t>illustrative view of vessel.</w:t>
      </w:r>
    </w:p>
    <w:p w:rsidR="00DB1B63" w:rsidRPr="00212C5A" w:rsidRDefault="00441D1A" w:rsidP="00DB1B63">
      <w:pPr>
        <w:pStyle w:val="ListParagraph"/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P&amp;ID and GA are sent to customer with Technical Offer.</w:t>
      </w:r>
    </w:p>
    <w:p w:rsidR="00DB1B63" w:rsidRDefault="00441D1A" w:rsidP="00DB1B63">
      <w:pPr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Size and specification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s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of top dish nozzles.</w:t>
      </w:r>
    </w:p>
    <w:p w:rsidR="00BE031C" w:rsidRPr="00DA6E6F" w:rsidRDefault="00441D1A" w:rsidP="00567828">
      <w:pPr>
        <w:numPr>
          <w:ilvl w:val="0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IN" w:eastAsia="en-IN"/>
        </w:rPr>
      </w:pPr>
      <w:r w:rsidRPr="00DA6E6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N" w:eastAsia="en-IN"/>
        </w:rPr>
        <w:t>Dev</w:t>
      </w:r>
      <w:r w:rsidRPr="00DA6E6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N" w:eastAsia="en-IN"/>
        </w:rPr>
        <w:t>elopment Drawings</w:t>
      </w:r>
    </w:p>
    <w:p w:rsidR="00DB1B63" w:rsidRPr="00567828" w:rsidRDefault="00441D1A" w:rsidP="00DB1B63">
      <w:pPr>
        <w:pStyle w:val="ListParagraph"/>
        <w:suppressAutoHyphens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DB1B6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After finalization of Technical Specifications of project detailed Development Drawings are prepared. It consist of following details.  </w:t>
      </w:r>
    </w:p>
    <w:p w:rsidR="006652AC" w:rsidRPr="00DB1B63" w:rsidRDefault="00441D1A" w:rsidP="00DB1B63">
      <w:pPr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Sheet requi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red for manufacturing of vessel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.</w:t>
      </w:r>
    </w:p>
    <w:p w:rsidR="009648A1" w:rsidRPr="00BF336B" w:rsidRDefault="00441D1A" w:rsidP="00EB4A5F">
      <w:pPr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BF336B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Top </w:t>
      </w:r>
      <w:r w:rsidRPr="00BF336B">
        <w:rPr>
          <w:rFonts w:ascii="Times New Roman" w:hAnsi="Times New Roman" w:cs="Times New Roman"/>
          <w:sz w:val="24"/>
          <w:szCs w:val="24"/>
          <w:lang w:val="en-IN" w:eastAsia="en-IN"/>
        </w:rPr>
        <w:t>dish,</w:t>
      </w:r>
      <w:r w:rsidRPr="00BF336B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Bottom d</w:t>
      </w:r>
      <w:r w:rsidRPr="00BF336B">
        <w:rPr>
          <w:rFonts w:ascii="Times New Roman" w:hAnsi="Times New Roman" w:cs="Times New Roman"/>
          <w:sz w:val="24"/>
          <w:szCs w:val="24"/>
          <w:lang w:val="en-IN" w:eastAsia="en-IN"/>
        </w:rPr>
        <w:t>ish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, Jacket and</w:t>
      </w:r>
      <w:r w:rsidRPr="00BF336B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Cladding </w:t>
      </w:r>
      <w:r w:rsidRPr="00BF336B">
        <w:rPr>
          <w:rFonts w:ascii="Times New Roman" w:hAnsi="Times New Roman" w:cs="Times New Roman"/>
          <w:sz w:val="24"/>
          <w:szCs w:val="24"/>
          <w:lang w:val="en-IN" w:eastAsia="en-IN"/>
        </w:rPr>
        <w:t>s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hell</w:t>
      </w:r>
      <w:r w:rsidRPr="00BF336B">
        <w:rPr>
          <w:rFonts w:ascii="Times New Roman" w:hAnsi="Times New Roman" w:cs="Times New Roman"/>
          <w:sz w:val="24"/>
          <w:szCs w:val="24"/>
          <w:lang w:val="en-IN" w:eastAsia="en-IN"/>
        </w:rPr>
        <w:t>development</w:t>
      </w:r>
    </w:p>
    <w:p w:rsidR="009648A1" w:rsidRPr="00E33B0A" w:rsidRDefault="00441D1A" w:rsidP="00E33B0A">
      <w:pPr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Top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flange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bottom f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lange,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O-ring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DB1B63">
        <w:rPr>
          <w:rFonts w:ascii="Times New Roman" w:hAnsi="Times New Roman" w:cs="Times New Roman"/>
          <w:sz w:val="24"/>
          <w:szCs w:val="24"/>
          <w:lang w:val="en-IN" w:eastAsia="en-IN"/>
        </w:rPr>
        <w:t>Manhole shell development</w:t>
      </w:r>
    </w:p>
    <w:p w:rsidR="00121171" w:rsidRPr="001D449F" w:rsidRDefault="00441D1A" w:rsidP="00EB4A5F">
      <w:pPr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1D449F">
        <w:rPr>
          <w:rFonts w:ascii="Times New Roman" w:hAnsi="Times New Roman" w:cs="Times New Roman"/>
          <w:sz w:val="24"/>
          <w:szCs w:val="24"/>
          <w:lang w:val="en-IN" w:eastAsia="en-IN"/>
        </w:rPr>
        <w:t>Sparger</w:t>
      </w:r>
      <w:r w:rsidRPr="001D449F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1D449F">
        <w:rPr>
          <w:rFonts w:ascii="Times New Roman" w:hAnsi="Times New Roman" w:cs="Times New Roman"/>
          <w:sz w:val="24"/>
          <w:szCs w:val="24"/>
          <w:lang w:val="en-IN" w:eastAsia="en-IN"/>
        </w:rPr>
        <w:t>Top dish nozzle drilling</w:t>
      </w:r>
    </w:p>
    <w:p w:rsidR="009B44B3" w:rsidRPr="009B44B3" w:rsidRDefault="00441D1A" w:rsidP="009B44B3">
      <w:pPr>
        <w:suppressAutoHyphens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444D79" w:rsidRPr="00DA6E6F" w:rsidRDefault="00441D1A" w:rsidP="00F9176C">
      <w:pPr>
        <w:numPr>
          <w:ilvl w:val="0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IN" w:eastAsia="en-IN"/>
        </w:rPr>
      </w:pPr>
      <w:r w:rsidRPr="00DA6E6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N" w:eastAsia="en-IN"/>
        </w:rPr>
        <w:t>Fabrication Drawings</w:t>
      </w:r>
    </w:p>
    <w:p w:rsidR="00A76DC7" w:rsidRPr="002E16FE" w:rsidRDefault="00441D1A" w:rsidP="00567828">
      <w:pPr>
        <w:suppressAutoHyphens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805B5E">
        <w:rPr>
          <w:rFonts w:ascii="Times New Roman" w:hAnsi="Times New Roman" w:cs="Times New Roman"/>
          <w:sz w:val="24"/>
          <w:szCs w:val="24"/>
        </w:rPr>
        <w:t>A fabrication is made up of many different parts. A fabrication drawing has a list of parts that make up the fabrication.</w:t>
      </w:r>
      <w:r w:rsidRPr="00805B5E">
        <w:rPr>
          <w:rFonts w:ascii="Times New Roman" w:hAnsi="Times New Roman" w:cs="Times New Roman"/>
          <w:sz w:val="24"/>
          <w:szCs w:val="24"/>
        </w:rPr>
        <w:t xml:space="preserve"> It includes </w:t>
      </w:r>
    </w:p>
    <w:p w:rsidR="00DB1B63" w:rsidRPr="00984D2E" w:rsidRDefault="00441D1A" w:rsidP="00EB4A5F">
      <w:pPr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984D2E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Vertical View Glass </w:t>
      </w:r>
      <w:r w:rsidRPr="00984D2E">
        <w:rPr>
          <w:rFonts w:ascii="Times New Roman" w:hAnsi="Times New Roman" w:cs="Times New Roman"/>
          <w:sz w:val="24"/>
          <w:szCs w:val="24"/>
          <w:lang w:val="en-IN" w:eastAsia="en-IN"/>
        </w:rPr>
        <w:t>Jacket Spiral, Jacket inlet outlet detail</w:t>
      </w:r>
    </w:p>
    <w:p w:rsidR="00DB1B63" w:rsidRPr="000A6946" w:rsidRDefault="00441D1A" w:rsidP="00DB1B63">
      <w:pPr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Cladding and Jacket bottom and side closure plate at vertical view glass</w:t>
      </w:r>
    </w:p>
    <w:p w:rsidR="00524B4A" w:rsidRPr="005E00D6" w:rsidRDefault="00441D1A" w:rsidP="005E00D6">
      <w:pPr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>Welding details</w:t>
      </w:r>
      <w:r>
        <w:rPr>
          <w:rFonts w:ascii="Times New Roman" w:hAnsi="Times New Roman" w:cs="Times New Roman"/>
          <w:sz w:val="24"/>
          <w:szCs w:val="24"/>
        </w:rPr>
        <w:t>,Nozzle orientations,Lug &amp; Vessel leg detail</w:t>
      </w:r>
    </w:p>
    <w:p w:rsidR="00524B4A" w:rsidRPr="005B5616" w:rsidRDefault="00441D1A" w:rsidP="005B5616">
      <w:pPr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805B5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aterial standard and tolerances</w:t>
      </w:r>
      <w:r>
        <w:rPr>
          <w:rFonts w:ascii="Times New Roman" w:hAnsi="Times New Roman" w:cs="Times New Roman"/>
          <w:sz w:val="24"/>
          <w:szCs w:val="24"/>
        </w:rPr>
        <w:t xml:space="preserve">,Baffle </w:t>
      </w:r>
      <w:r>
        <w:rPr>
          <w:rFonts w:ascii="Times New Roman" w:hAnsi="Times New Roman" w:cs="Times New Roman"/>
          <w:sz w:val="24"/>
          <w:szCs w:val="24"/>
        </w:rPr>
        <w:t>orientation</w:t>
      </w:r>
    </w:p>
    <w:p w:rsidR="00524B4A" w:rsidRPr="005B5616" w:rsidRDefault="00441D1A" w:rsidP="005B5616">
      <w:pPr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>Cladding and Jacket Top closure and bottom cut out detail</w:t>
      </w:r>
    </w:p>
    <w:p w:rsidR="00524B4A" w:rsidRPr="005E00D6" w:rsidRDefault="00441D1A" w:rsidP="005E00D6">
      <w:pPr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Sampling port,Flush bottom valve detail.</w:t>
      </w:r>
    </w:p>
    <w:p w:rsidR="00524B4A" w:rsidRPr="00D11431" w:rsidRDefault="00441D1A" w:rsidP="00524B4A">
      <w:pPr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>Estimation of sheet required for pressure vessel.</w:t>
      </w:r>
    </w:p>
    <w:p w:rsidR="00D11431" w:rsidRPr="00937CA3" w:rsidRDefault="00441D1A" w:rsidP="00D11431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:rsidR="00E24B66" w:rsidRPr="00DA6E6F" w:rsidRDefault="00441D1A" w:rsidP="00E24B66">
      <w:pPr>
        <w:numPr>
          <w:ilvl w:val="0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IN" w:eastAsia="en-IN"/>
        </w:rPr>
      </w:pPr>
      <w:r w:rsidRPr="00DA6E6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N" w:eastAsia="en-IN"/>
        </w:rPr>
        <w:t>System Layout</w:t>
      </w:r>
    </w:p>
    <w:p w:rsidR="00524B4A" w:rsidRPr="00D87521" w:rsidRDefault="00441D1A" w:rsidP="00D87521">
      <w:pPr>
        <w:ind w:left="36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D87521">
        <w:rPr>
          <w:rFonts w:ascii="Times New Roman" w:hAnsi="Times New Roman" w:cs="Times New Roman"/>
          <w:sz w:val="24"/>
          <w:szCs w:val="24"/>
          <w:lang w:val="en-IN" w:eastAsia="en-IN"/>
        </w:rPr>
        <w:t>It represents location equipment ancillaries such as founda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tions, platforms, and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stairways.</w:t>
      </w:r>
    </w:p>
    <w:p w:rsidR="00524B4A" w:rsidRDefault="00441D1A" w:rsidP="00524B4A">
      <w:pPr>
        <w:pStyle w:val="ListParagraph"/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86981">
        <w:rPr>
          <w:rFonts w:ascii="Times New Roman" w:hAnsi="Times New Roman" w:cs="Times New Roman"/>
          <w:sz w:val="24"/>
          <w:szCs w:val="24"/>
          <w:lang w:val="en-IN" w:eastAsia="en-IN"/>
        </w:rPr>
        <w:t>This diagram which shows approximate area required for the whole system.</w:t>
      </w:r>
    </w:p>
    <w:p w:rsidR="00524B4A" w:rsidRPr="00A86981" w:rsidRDefault="00441D1A" w:rsidP="00524B4A">
      <w:pPr>
        <w:pStyle w:val="ListParagraph"/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86981">
        <w:rPr>
          <w:rFonts w:ascii="Times New Roman" w:hAnsi="Times New Roman" w:cs="Times New Roman"/>
          <w:sz w:val="24"/>
          <w:szCs w:val="24"/>
        </w:rPr>
        <w:lastRenderedPageBreak/>
        <w:t>In system layouts pipe runs are kept as short as possible so that less fixtures will be needed, flow rate increased, heat losses and material requirement are decreased.</w:t>
      </w:r>
    </w:p>
    <w:p w:rsidR="00524B4A" w:rsidRPr="00493E21" w:rsidRDefault="00441D1A" w:rsidP="00524B4A">
      <w:pPr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Minimized </w:t>
      </w:r>
      <w:r w:rsidRPr="000E5DA2">
        <w:rPr>
          <w:rFonts w:ascii="Times New Roman" w:hAnsi="Times New Roman" w:cs="Times New Roman"/>
          <w:sz w:val="24"/>
          <w:szCs w:val="24"/>
        </w:rPr>
        <w:t>unne</w:t>
      </w:r>
      <w:r>
        <w:rPr>
          <w:rFonts w:ascii="Times New Roman" w:hAnsi="Times New Roman" w:cs="Times New Roman"/>
          <w:sz w:val="24"/>
          <w:szCs w:val="24"/>
        </w:rPr>
        <w:t>cessary elbows, tees and joints</w:t>
      </w:r>
    </w:p>
    <w:p w:rsidR="00567828" w:rsidRDefault="00441D1A" w:rsidP="007412CD">
      <w:pPr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T</w:t>
      </w:r>
      <w:r w:rsidRPr="00493E21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o minimize the number of branches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p</w:t>
      </w:r>
      <w:r w:rsidRPr="00493E21">
        <w:rPr>
          <w:rFonts w:ascii="Times New Roman" w:hAnsi="Times New Roman" w:cs="Times New Roman"/>
          <w:sz w:val="24"/>
          <w:szCs w:val="24"/>
          <w:lang w:val="en-IN" w:eastAsia="en-IN"/>
        </w:rPr>
        <w:t>ipes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are maintained</w:t>
      </w:r>
      <w:r w:rsidRPr="00493E21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close to fixtures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.</w:t>
      </w:r>
    </w:p>
    <w:p w:rsidR="00986079" w:rsidRPr="00567828" w:rsidRDefault="00441D1A" w:rsidP="00986079">
      <w:pPr>
        <w:pStyle w:val="ListParagraph"/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Care is taken while drawing the System Layout to prevent</w:t>
      </w:r>
      <w:r w:rsidRPr="00B40C8E">
        <w:rPr>
          <w:rFonts w:ascii="Times New Roman" w:hAnsi="Times New Roman" w:cs="Times New Roman"/>
          <w:sz w:val="24"/>
          <w:szCs w:val="24"/>
        </w:rPr>
        <w:t xml:space="preserve"> intervening pipe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40C8E">
        <w:rPr>
          <w:rFonts w:ascii="Times New Roman" w:hAnsi="Times New Roman" w:cs="Times New Roman"/>
          <w:sz w:val="24"/>
          <w:szCs w:val="24"/>
        </w:rPr>
        <w:t xml:space="preserve">, valves </w:t>
      </w:r>
      <w:r>
        <w:rPr>
          <w:rFonts w:ascii="Times New Roman" w:hAnsi="Times New Roman" w:cs="Times New Roman"/>
          <w:sz w:val="24"/>
          <w:szCs w:val="24"/>
        </w:rPr>
        <w:t>and fittings.</w:t>
      </w:r>
    </w:p>
    <w:p w:rsidR="00986079" w:rsidRPr="007412CD" w:rsidRDefault="00441D1A" w:rsidP="00986079">
      <w:pPr>
        <w:suppressAutoHyphens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804798" w:rsidRPr="00DA6E6F" w:rsidRDefault="00441D1A" w:rsidP="00804798">
      <w:pPr>
        <w:pStyle w:val="ListParagraph"/>
        <w:numPr>
          <w:ilvl w:val="0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IN" w:eastAsia="en-IN"/>
        </w:rPr>
      </w:pPr>
      <w:r w:rsidRPr="00DA6E6F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N" w:eastAsia="en-IN"/>
        </w:rPr>
        <w:t>Weld map drawing</w:t>
      </w:r>
    </w:p>
    <w:p w:rsidR="0059749D" w:rsidRPr="00FF4A8F" w:rsidRDefault="00441D1A" w:rsidP="0059749D">
      <w:pPr>
        <w:pStyle w:val="ListParagraph"/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I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t represents the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welding type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and its location in every piping subsystem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.</w:t>
      </w:r>
    </w:p>
    <w:p w:rsidR="00567828" w:rsidRDefault="00441D1A" w:rsidP="008B3271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B3271" w:rsidRPr="00805B5E" w:rsidRDefault="00441D1A" w:rsidP="008B3271">
      <w:pPr>
        <w:autoSpaceDE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5B5E">
        <w:rPr>
          <w:rFonts w:ascii="Times New Roman" w:hAnsi="Times New Roman" w:cs="Times New Roman"/>
          <w:b/>
          <w:bCs/>
          <w:sz w:val="24"/>
          <w:szCs w:val="24"/>
          <w:u w:val="single"/>
        </w:rPr>
        <w:t>Previous Employer:</w:t>
      </w:r>
      <w:r w:rsidRPr="00805B5E">
        <w:rPr>
          <w:rFonts w:ascii="Times New Roman" w:hAnsi="Times New Roman" w:cs="Times New Roman"/>
          <w:bCs/>
          <w:sz w:val="24"/>
          <w:szCs w:val="24"/>
        </w:rPr>
        <w:t>Consolidated Hoist Pvt. Ltd,Pune</w:t>
      </w:r>
    </w:p>
    <w:p w:rsidR="00B46FE2" w:rsidRPr="00805B5E" w:rsidRDefault="00441D1A" w:rsidP="00B46FE2">
      <w:pPr>
        <w:autoSpaceDE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5B5E">
        <w:rPr>
          <w:rFonts w:ascii="Times New Roman" w:hAnsi="Times New Roman" w:cs="Times New Roman"/>
          <w:b/>
          <w:bCs/>
          <w:sz w:val="24"/>
          <w:szCs w:val="24"/>
        </w:rPr>
        <w:t>Service Duration</w:t>
      </w:r>
      <w:r w:rsidRPr="00805B5E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805B5E">
        <w:rPr>
          <w:rFonts w:ascii="Times New Roman" w:hAnsi="Times New Roman" w:cs="Times New Roman"/>
          <w:bCs/>
          <w:sz w:val="24"/>
          <w:szCs w:val="24"/>
        </w:rPr>
        <w:t>26</w:t>
      </w:r>
      <w:r w:rsidRPr="00805B5E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805B5E">
        <w:rPr>
          <w:rFonts w:ascii="Times New Roman" w:hAnsi="Times New Roman" w:cs="Times New Roman"/>
          <w:bCs/>
          <w:sz w:val="24"/>
          <w:szCs w:val="24"/>
        </w:rPr>
        <w:t xml:space="preserve"> August 2013-April 2016</w:t>
      </w:r>
      <w:r w:rsidRPr="00805B5E">
        <w:rPr>
          <w:rFonts w:ascii="Times New Roman" w:hAnsi="Times New Roman" w:cs="Times New Roman"/>
          <w:bCs/>
          <w:sz w:val="24"/>
          <w:szCs w:val="24"/>
        </w:rPr>
        <w:t>.</w:t>
      </w:r>
    </w:p>
    <w:p w:rsidR="00101F12" w:rsidRDefault="00441D1A" w:rsidP="00101F12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5B5E">
        <w:rPr>
          <w:rFonts w:ascii="Times New Roman" w:hAnsi="Times New Roman" w:cs="Times New Roman"/>
          <w:b/>
          <w:bCs/>
          <w:sz w:val="24"/>
          <w:szCs w:val="24"/>
        </w:rPr>
        <w:t xml:space="preserve">Designation: </w:t>
      </w:r>
      <w:r w:rsidRPr="00930952">
        <w:rPr>
          <w:rFonts w:ascii="Times New Roman" w:hAnsi="Times New Roman" w:cs="Times New Roman"/>
          <w:bCs/>
          <w:sz w:val="24"/>
          <w:szCs w:val="24"/>
        </w:rPr>
        <w:t>Design</w:t>
      </w:r>
      <w:r w:rsidRPr="00805B5E">
        <w:rPr>
          <w:rFonts w:ascii="Times New Roman" w:hAnsi="Times New Roman" w:cs="Times New Roman"/>
          <w:bCs/>
          <w:sz w:val="24"/>
          <w:szCs w:val="24"/>
        </w:rPr>
        <w:t xml:space="preserve"> Engineer.</w:t>
      </w:r>
    </w:p>
    <w:p w:rsidR="009E707F" w:rsidRPr="00101F12" w:rsidRDefault="00441D1A" w:rsidP="00101F12">
      <w:pPr>
        <w:autoSpaceDE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Profile</w:t>
      </w:r>
      <w:r w:rsidRPr="00805B5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Design and development of Hoist and</w:t>
      </w:r>
      <w:r>
        <w:rPr>
          <w:rFonts w:ascii="Times New Roman" w:hAnsi="Times New Roman" w:cs="Times New Roman"/>
          <w:sz w:val="24"/>
          <w:szCs w:val="24"/>
        </w:rPr>
        <w:t xml:space="preserve"> Crane.</w:t>
      </w:r>
    </w:p>
    <w:p w:rsidR="00A76DC7" w:rsidRPr="00101F12" w:rsidRDefault="00441D1A" w:rsidP="00011446">
      <w:pPr>
        <w:autoSpaceDE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3B21" w:rsidRPr="006F3B21" w:rsidRDefault="00441D1A" w:rsidP="00567828">
      <w:pPr>
        <w:autoSpaceDE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5B5E">
        <w:rPr>
          <w:rFonts w:ascii="Times New Roman" w:hAnsi="Times New Roman" w:cs="Times New Roman"/>
          <w:b/>
          <w:sz w:val="24"/>
          <w:szCs w:val="24"/>
          <w:u w:val="single"/>
        </w:rPr>
        <w:t xml:space="preserve">Job </w:t>
      </w:r>
      <w:r w:rsidRPr="00805B5E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Responsibility</w:t>
      </w:r>
    </w:p>
    <w:p w:rsidR="003B0112" w:rsidRPr="00567828" w:rsidRDefault="00441D1A" w:rsidP="005678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4B1F">
        <w:rPr>
          <w:rFonts w:ascii="Times New Roman" w:hAnsi="Times New Roman" w:cs="Times New Roman"/>
          <w:b/>
          <w:bCs/>
          <w:sz w:val="24"/>
          <w:szCs w:val="24"/>
        </w:rPr>
        <w:t xml:space="preserve">Worked </w:t>
      </w:r>
      <w:r w:rsidRPr="00514B1F">
        <w:rPr>
          <w:rFonts w:ascii="Times New Roman" w:hAnsi="Times New Roman" w:cs="Times New Roman"/>
          <w:b/>
          <w:bCs/>
          <w:sz w:val="24"/>
          <w:szCs w:val="24"/>
        </w:rPr>
        <w:t>on  design calculation for crane and hoist</w:t>
      </w:r>
    </w:p>
    <w:p w:rsidR="00CB3E21" w:rsidRPr="00CB3E21" w:rsidRDefault="00441D1A" w:rsidP="00CB3E2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B3E21">
        <w:rPr>
          <w:rFonts w:ascii="Times New Roman" w:hAnsi="Times New Roman" w:cs="Times New Roman"/>
          <w:sz w:val="24"/>
          <w:szCs w:val="24"/>
        </w:rPr>
        <w:t>Using IS sta</w:t>
      </w:r>
      <w:r>
        <w:rPr>
          <w:rFonts w:ascii="Times New Roman" w:hAnsi="Times New Roman" w:cs="Times New Roman"/>
          <w:sz w:val="24"/>
          <w:szCs w:val="24"/>
        </w:rPr>
        <w:t>ndard, made calculation of EOT C</w:t>
      </w:r>
      <w:r w:rsidRPr="00CB3E21">
        <w:rPr>
          <w:rFonts w:ascii="Times New Roman" w:hAnsi="Times New Roman" w:cs="Times New Roman"/>
          <w:sz w:val="24"/>
          <w:szCs w:val="24"/>
        </w:rPr>
        <w:t>ranes</w:t>
      </w:r>
      <w:r>
        <w:rPr>
          <w:rFonts w:ascii="Times New Roman" w:hAnsi="Times New Roman" w:cs="Times New Roman"/>
          <w:sz w:val="24"/>
          <w:szCs w:val="24"/>
        </w:rPr>
        <w:t xml:space="preserve"> (IS-3177)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CB3E21">
        <w:rPr>
          <w:rFonts w:ascii="Times New Roman" w:hAnsi="Times New Roman" w:cs="Times New Roman"/>
          <w:sz w:val="24"/>
          <w:szCs w:val="24"/>
        </w:rPr>
        <w:t xml:space="preserve"> Hoist</w:t>
      </w:r>
      <w:r>
        <w:rPr>
          <w:rFonts w:ascii="Times New Roman" w:hAnsi="Times New Roman" w:cs="Times New Roman"/>
          <w:sz w:val="24"/>
          <w:szCs w:val="24"/>
        </w:rPr>
        <w:t xml:space="preserve"> (IS-3938)</w:t>
      </w:r>
      <w:r w:rsidRPr="00CB3E21">
        <w:rPr>
          <w:rFonts w:ascii="Times New Roman" w:hAnsi="Times New Roman" w:cs="Times New Roman"/>
          <w:sz w:val="24"/>
          <w:szCs w:val="24"/>
        </w:rPr>
        <w:t>.</w:t>
      </w:r>
    </w:p>
    <w:p w:rsidR="003D7B0D" w:rsidRPr="008127D7" w:rsidRDefault="00441D1A" w:rsidP="008127D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Hoist Wire Rope diameter</w:t>
      </w:r>
      <w:r>
        <w:rPr>
          <w:rFonts w:ascii="Times New Roman" w:hAnsi="Times New Roman" w:cs="Times New Roman"/>
          <w:sz w:val="24"/>
          <w:szCs w:val="24"/>
        </w:rPr>
        <w:t>Wire Rope Length</w:t>
      </w:r>
    </w:p>
    <w:p w:rsidR="003D7B0D" w:rsidRPr="0049456E" w:rsidRDefault="00441D1A" w:rsidP="0049456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49456E">
        <w:rPr>
          <w:rFonts w:ascii="Times New Roman" w:hAnsi="Times New Roman" w:cs="Times New Roman"/>
          <w:sz w:val="24"/>
          <w:szCs w:val="24"/>
          <w:lang w:val="de-DE"/>
        </w:rPr>
        <w:t>Drum diameter</w:t>
      </w:r>
      <w:r w:rsidRPr="0049456E">
        <w:rPr>
          <w:rFonts w:ascii="Times New Roman" w:hAnsi="Times New Roman" w:cs="Times New Roman"/>
          <w:sz w:val="24"/>
          <w:szCs w:val="24"/>
          <w:lang w:val="de-DE"/>
        </w:rPr>
        <w:t>, Rope Drum size length</w:t>
      </w:r>
    </w:p>
    <w:p w:rsidR="003D7B0D" w:rsidRDefault="00441D1A" w:rsidP="00742FD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Pulley diameter</w:t>
      </w:r>
    </w:p>
    <w:p w:rsidR="003D7B0D" w:rsidRPr="008127D7" w:rsidRDefault="00441D1A" w:rsidP="008127D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Hoist Speed</w:t>
      </w:r>
      <w:r>
        <w:rPr>
          <w:rFonts w:ascii="Times New Roman" w:hAnsi="Times New Roman" w:cs="Times New Roman"/>
          <w:sz w:val="24"/>
          <w:szCs w:val="24"/>
        </w:rPr>
        <w:t>,Trolley Speed0</w:t>
      </w:r>
    </w:p>
    <w:p w:rsidR="00CA2CE9" w:rsidRDefault="00441D1A" w:rsidP="003D7B0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Equalizer Pulley diameter</w:t>
      </w:r>
    </w:p>
    <w:p w:rsidR="00020FF5" w:rsidRPr="00567828" w:rsidRDefault="00441D1A" w:rsidP="00567828">
      <w:pPr>
        <w:numPr>
          <w:ilvl w:val="0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4B1F">
        <w:rPr>
          <w:rFonts w:ascii="Times New Roman" w:hAnsi="Times New Roman" w:cs="Times New Roman"/>
          <w:b/>
          <w:bCs/>
          <w:sz w:val="24"/>
          <w:szCs w:val="24"/>
        </w:rPr>
        <w:t xml:space="preserve">Design of electric Wire Rope Hoist </w:t>
      </w:r>
    </w:p>
    <w:p w:rsidR="00020FF5" w:rsidRDefault="00441D1A" w:rsidP="00020FF5">
      <w:pPr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Lug Suspended Hoist</w:t>
      </w:r>
    </w:p>
    <w:p w:rsidR="00020FF5" w:rsidRDefault="00441D1A" w:rsidP="00020FF5">
      <w:pPr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Hook Suspended Hoist</w:t>
      </w:r>
    </w:p>
    <w:p w:rsidR="00020FF5" w:rsidRDefault="00441D1A" w:rsidP="00020FF5">
      <w:pPr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6A7B">
        <w:rPr>
          <w:rFonts w:ascii="Times New Roman" w:hAnsi="Times New Roman" w:cs="Times New Roman"/>
          <w:sz w:val="24"/>
          <w:szCs w:val="24"/>
        </w:rPr>
        <w:t>Trolley Suspended Hoist</w:t>
      </w:r>
    </w:p>
    <w:p w:rsidR="00567828" w:rsidRPr="00567828" w:rsidRDefault="00441D1A" w:rsidP="00567828">
      <w:pPr>
        <w:numPr>
          <w:ilvl w:val="1"/>
          <w:numId w:val="11"/>
        </w:numPr>
        <w:suppressAutoHyphens w:val="0"/>
        <w:spacing w:after="0" w:line="240" w:lineRule="auto"/>
        <w:rPr>
          <w:b/>
          <w:bCs/>
        </w:rPr>
      </w:pPr>
      <w:r w:rsidRPr="00567828">
        <w:rPr>
          <w:rFonts w:ascii="Times New Roman" w:hAnsi="Times New Roman" w:cs="Times New Roman"/>
          <w:sz w:val="24"/>
          <w:szCs w:val="24"/>
        </w:rPr>
        <w:t>Base Mounted Hoist</w:t>
      </w:r>
    </w:p>
    <w:p w:rsidR="00567828" w:rsidRPr="00567828" w:rsidRDefault="00441D1A" w:rsidP="00567828">
      <w:pPr>
        <w:suppressAutoHyphens w:val="0"/>
        <w:spacing w:after="0" w:line="240" w:lineRule="auto"/>
        <w:ind w:left="810"/>
        <w:rPr>
          <w:b/>
          <w:bCs/>
        </w:rPr>
      </w:pPr>
    </w:p>
    <w:p w:rsidR="00020FF5" w:rsidRPr="00E919A3" w:rsidRDefault="00441D1A" w:rsidP="00EB4A5F">
      <w:pPr>
        <w:numPr>
          <w:ilvl w:val="0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19A3">
        <w:rPr>
          <w:rFonts w:ascii="Times New Roman" w:hAnsi="Times New Roman" w:cs="Times New Roman"/>
          <w:b/>
          <w:bCs/>
          <w:sz w:val="24"/>
          <w:szCs w:val="24"/>
        </w:rPr>
        <w:t>Design of EOT (Electrically Overhead Travelling) Crane</w:t>
      </w:r>
    </w:p>
    <w:p w:rsidR="00020FF5" w:rsidRDefault="00441D1A" w:rsidP="00020FF5">
      <w:pPr>
        <w:pStyle w:val="NormalWeb"/>
        <w:numPr>
          <w:ilvl w:val="1"/>
          <w:numId w:val="11"/>
        </w:numPr>
      </w:pPr>
      <w:r>
        <w:t xml:space="preserve">Rails are selected from Indian standard </w:t>
      </w:r>
    </w:p>
    <w:p w:rsidR="00020FF5" w:rsidRDefault="00441D1A" w:rsidP="00020FF5">
      <w:pPr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Calculation for </w:t>
      </w:r>
      <w:r w:rsidRPr="00F62C50">
        <w:rPr>
          <w:rFonts w:ascii="Times New Roman" w:hAnsi="Times New Roman" w:cs="Times New Roman"/>
          <w:sz w:val="24"/>
          <w:szCs w:val="24"/>
        </w:rPr>
        <w:t xml:space="preserve">Gantry </w:t>
      </w:r>
      <w:r>
        <w:rPr>
          <w:rFonts w:ascii="Times New Roman" w:hAnsi="Times New Roman" w:cs="Times New Roman"/>
          <w:sz w:val="24"/>
          <w:szCs w:val="24"/>
        </w:rPr>
        <w:t xml:space="preserve">Girder using IS-808 by selecting Indian Standard Medium Beam (ISMB). Selection of girder type. </w:t>
      </w:r>
    </w:p>
    <w:p w:rsidR="00020FF5" w:rsidRDefault="00441D1A" w:rsidP="00020FF5">
      <w:pPr>
        <w:pStyle w:val="NormalWeb"/>
        <w:numPr>
          <w:ilvl w:val="1"/>
          <w:numId w:val="11"/>
        </w:numPr>
      </w:pPr>
      <w:r>
        <w:t>Calculation and design of Long Travel Wheel diameter, wheel load, and long travel Gear Box, Motor and Brake.</w:t>
      </w:r>
    </w:p>
    <w:p w:rsidR="00020FF5" w:rsidRPr="00F7119E" w:rsidRDefault="00441D1A" w:rsidP="00020FF5">
      <w:pPr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19E">
        <w:rPr>
          <w:rFonts w:ascii="Times New Roman" w:hAnsi="Times New Roman" w:cs="Times New Roman"/>
          <w:sz w:val="24"/>
          <w:szCs w:val="24"/>
        </w:rPr>
        <w:t xml:space="preserve">Involved in the development </w:t>
      </w:r>
      <w:r w:rsidRPr="00F7119E">
        <w:rPr>
          <w:rFonts w:ascii="Times New Roman" w:hAnsi="Times New Roman" w:cs="Times New Roman"/>
          <w:sz w:val="24"/>
          <w:szCs w:val="24"/>
        </w:rPr>
        <w:t>of Single Girder Crane, Double Girder Crane, Goliath Crane ,Semi Goliath Crane and Jib Crane</w:t>
      </w:r>
    </w:p>
    <w:p w:rsidR="00020FF5" w:rsidRDefault="00441D1A" w:rsidP="00020FF5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0B7A" w:rsidRPr="00F30B7A" w:rsidRDefault="00441D1A" w:rsidP="00F30B7A">
      <w:pPr>
        <w:pStyle w:val="ListParagraph"/>
        <w:numPr>
          <w:ilvl w:val="0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0B7A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F30B7A">
        <w:rPr>
          <w:rFonts w:ascii="Times New Roman" w:hAnsi="Times New Roman" w:cs="Times New Roman"/>
          <w:b/>
          <w:bCs/>
          <w:sz w:val="24"/>
          <w:szCs w:val="24"/>
        </w:rPr>
        <w:t>ion of m</w:t>
      </w:r>
      <w:r w:rsidRPr="00F30B7A">
        <w:rPr>
          <w:rFonts w:ascii="Times New Roman" w:hAnsi="Times New Roman" w:cs="Times New Roman"/>
          <w:b/>
          <w:bCs/>
          <w:sz w:val="24"/>
          <w:szCs w:val="24"/>
        </w:rPr>
        <w:t>echanical machinery for Cranes and</w:t>
      </w:r>
      <w:r w:rsidRPr="00F30B7A">
        <w:rPr>
          <w:rFonts w:ascii="Times New Roman" w:hAnsi="Times New Roman" w:cs="Times New Roman"/>
          <w:b/>
          <w:bCs/>
          <w:sz w:val="24"/>
          <w:szCs w:val="24"/>
        </w:rPr>
        <w:t xml:space="preserve"> Hoist</w:t>
      </w:r>
      <w:r w:rsidRPr="00F30B7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A51135" w:rsidRPr="00F30B7A" w:rsidRDefault="00441D1A" w:rsidP="00EB4A5F">
      <w:pPr>
        <w:pStyle w:val="ListParagraph"/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0B7A">
        <w:rPr>
          <w:rFonts w:ascii="Times New Roman" w:hAnsi="Times New Roman" w:cs="Times New Roman"/>
          <w:sz w:val="24"/>
          <w:szCs w:val="24"/>
        </w:rPr>
        <w:t>Gear Box is selected using Indian Standard.</w:t>
      </w:r>
    </w:p>
    <w:p w:rsidR="00A51135" w:rsidRDefault="00441D1A" w:rsidP="00D7241B">
      <w:pPr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 is</w:t>
      </w:r>
      <w:r>
        <w:rPr>
          <w:rFonts w:ascii="Times New Roman" w:hAnsi="Times New Roman" w:cs="Times New Roman"/>
          <w:sz w:val="24"/>
          <w:szCs w:val="24"/>
        </w:rPr>
        <w:t xml:space="preserve"> selected by calculating Power and</w:t>
      </w:r>
      <w:r>
        <w:rPr>
          <w:rFonts w:ascii="Times New Roman" w:hAnsi="Times New Roman" w:cs="Times New Roman"/>
          <w:sz w:val="24"/>
          <w:szCs w:val="24"/>
        </w:rPr>
        <w:t xml:space="preserve"> torque requirement.</w:t>
      </w:r>
    </w:p>
    <w:p w:rsidR="00A51135" w:rsidRDefault="00441D1A" w:rsidP="00D7241B">
      <w:pPr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Brake is</w:t>
      </w:r>
      <w:r>
        <w:rPr>
          <w:rFonts w:ascii="Times New Roman" w:hAnsi="Times New Roman" w:cs="Times New Roman"/>
          <w:sz w:val="24"/>
          <w:szCs w:val="24"/>
        </w:rPr>
        <w:t xml:space="preserve"> selected by using load rating and</w:t>
      </w:r>
      <w:r>
        <w:rPr>
          <w:rFonts w:ascii="Times New Roman" w:hAnsi="Times New Roman" w:cs="Times New Roman"/>
          <w:sz w:val="24"/>
          <w:szCs w:val="24"/>
        </w:rPr>
        <w:t xml:space="preserve"> RPM.</w:t>
      </w:r>
    </w:p>
    <w:p w:rsidR="003B0112" w:rsidRDefault="00441D1A" w:rsidP="003B0112">
      <w:pPr>
        <w:suppressAutoHyphens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008F5" w:rsidRPr="00DA6E6F" w:rsidRDefault="00441D1A" w:rsidP="002008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DA6E6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Preparation of drawing using AutoCAD </w:t>
      </w:r>
    </w:p>
    <w:p w:rsidR="007412CD" w:rsidRPr="00A8015A" w:rsidRDefault="00441D1A" w:rsidP="00A8015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r w:rsidRPr="00803AB6">
        <w:rPr>
          <w:rFonts w:ascii="Times New Roman" w:hAnsi="Times New Roman" w:cs="Times New Roman"/>
          <w:sz w:val="24"/>
          <w:szCs w:val="24"/>
        </w:rPr>
        <w:t>Trolley, Rope Drum, Electric Brake, Limit Switch, Load Block, Lifting Hook, Motor and Gear Box.</w:t>
      </w:r>
    </w:p>
    <w:p w:rsidR="0006040F" w:rsidRPr="003B0112" w:rsidRDefault="00441D1A" w:rsidP="003B0112">
      <w:pPr>
        <w:numPr>
          <w:ilvl w:val="0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0112">
        <w:rPr>
          <w:rFonts w:ascii="Times New Roman" w:hAnsi="Times New Roman" w:cs="Times New Roman"/>
          <w:b/>
          <w:bCs/>
          <w:sz w:val="24"/>
          <w:szCs w:val="24"/>
        </w:rPr>
        <w:t>Preparation of work order, Technical Bill of Material throug</w:t>
      </w:r>
      <w:r w:rsidRPr="003B0112">
        <w:rPr>
          <w:rFonts w:ascii="Times New Roman" w:hAnsi="Times New Roman" w:cs="Times New Roman"/>
          <w:b/>
          <w:bCs/>
          <w:sz w:val="24"/>
          <w:szCs w:val="24"/>
        </w:rPr>
        <w:t xml:space="preserve">h ERP software </w:t>
      </w:r>
    </w:p>
    <w:p w:rsidR="00CB3E21" w:rsidRPr="00123246" w:rsidRDefault="00441D1A" w:rsidP="00123246">
      <w:pPr>
        <w:numPr>
          <w:ilvl w:val="1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E21">
        <w:rPr>
          <w:rFonts w:ascii="Times New Roman" w:hAnsi="Times New Roman" w:cs="Times New Roman"/>
          <w:sz w:val="24"/>
          <w:szCs w:val="24"/>
        </w:rPr>
        <w:t>Based on receipt of acceptance copy from Marketing Department for Hoists and Cranes.</w:t>
      </w:r>
    </w:p>
    <w:p w:rsidR="003B0112" w:rsidRDefault="00441D1A" w:rsidP="003B0112">
      <w:pPr>
        <w:suppressAutoHyphens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3B0112" w:rsidRPr="00B926D4" w:rsidRDefault="00441D1A" w:rsidP="00B926D4">
      <w:pPr>
        <w:numPr>
          <w:ilvl w:val="0"/>
          <w:numId w:val="11"/>
        </w:numPr>
        <w:suppressAutoHyphens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4B1F">
        <w:rPr>
          <w:rFonts w:ascii="Times New Roman" w:hAnsi="Times New Roman" w:cs="Times New Roman"/>
          <w:b/>
          <w:bCs/>
          <w:sz w:val="24"/>
          <w:szCs w:val="24"/>
        </w:rPr>
        <w:t xml:space="preserve">To prepare ECN (Engineering Change Note) for changes if any in the drawings. </w:t>
      </w:r>
    </w:p>
    <w:p w:rsidR="00DF31D1" w:rsidRDefault="00441D1A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E707F" w:rsidRPr="00805B5E" w:rsidRDefault="00441D1A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05B5E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Education:</w:t>
      </w:r>
    </w:p>
    <w:p w:rsidR="006B6043" w:rsidRPr="00805B5E" w:rsidRDefault="00441D1A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E707F" w:rsidRPr="00805B5E" w:rsidRDefault="00441D1A">
      <w:pPr>
        <w:autoSpaceDE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5B5E">
        <w:rPr>
          <w:rFonts w:ascii="Times New Roman" w:hAnsi="Times New Roman" w:cs="Times New Roman"/>
          <w:b/>
          <w:bCs/>
          <w:sz w:val="24"/>
          <w:szCs w:val="24"/>
        </w:rPr>
        <w:t xml:space="preserve">College: </w:t>
      </w:r>
      <w:r w:rsidRPr="00805B5E">
        <w:rPr>
          <w:rFonts w:ascii="Times New Roman" w:hAnsi="Times New Roman" w:cs="Times New Roman"/>
          <w:bCs/>
          <w:sz w:val="24"/>
          <w:szCs w:val="24"/>
        </w:rPr>
        <w:t>MIT, Pune.</w:t>
      </w:r>
    </w:p>
    <w:p w:rsidR="006B6043" w:rsidRPr="00805B5E" w:rsidRDefault="00441D1A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5B5E">
        <w:rPr>
          <w:rFonts w:ascii="Times New Roman" w:hAnsi="Times New Roman" w:cs="Times New Roman"/>
          <w:b/>
          <w:bCs/>
          <w:sz w:val="24"/>
          <w:szCs w:val="24"/>
        </w:rPr>
        <w:t xml:space="preserve">Course: </w:t>
      </w:r>
      <w:r w:rsidRPr="00805B5E">
        <w:rPr>
          <w:rFonts w:ascii="Times New Roman" w:hAnsi="Times New Roman" w:cs="Times New Roman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 Graduation Diploma in Product and</w:t>
      </w:r>
      <w:r w:rsidRPr="00805B5E">
        <w:rPr>
          <w:rFonts w:ascii="Times New Roman" w:hAnsi="Times New Roman" w:cs="Times New Roman"/>
          <w:sz w:val="24"/>
          <w:szCs w:val="24"/>
        </w:rPr>
        <w:t xml:space="preserve"> Tool Design.</w:t>
      </w:r>
    </w:p>
    <w:p w:rsidR="006B6043" w:rsidRPr="00805B5E" w:rsidRDefault="00441D1A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5B5E">
        <w:rPr>
          <w:rFonts w:ascii="Times New Roman" w:hAnsi="Times New Roman" w:cs="Times New Roman"/>
          <w:b/>
          <w:sz w:val="24"/>
          <w:szCs w:val="24"/>
        </w:rPr>
        <w:t xml:space="preserve">Year of Passing: </w:t>
      </w:r>
      <w:r w:rsidRPr="00805B5E">
        <w:rPr>
          <w:rFonts w:ascii="Times New Roman" w:hAnsi="Times New Roman" w:cs="Times New Roman"/>
          <w:sz w:val="24"/>
          <w:szCs w:val="24"/>
        </w:rPr>
        <w:t>2016</w:t>
      </w:r>
    </w:p>
    <w:p w:rsidR="006B6043" w:rsidRPr="00805B5E" w:rsidRDefault="00441D1A" w:rsidP="006B6043">
      <w:pPr>
        <w:autoSpaceDE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5B5E">
        <w:rPr>
          <w:rFonts w:ascii="Times New Roman" w:hAnsi="Times New Roman" w:cs="Times New Roman"/>
          <w:b/>
          <w:sz w:val="24"/>
          <w:szCs w:val="24"/>
        </w:rPr>
        <w:t xml:space="preserve">Remark: </w:t>
      </w:r>
      <w:r w:rsidRPr="00805B5E">
        <w:rPr>
          <w:rFonts w:ascii="Times New Roman" w:hAnsi="Times New Roman" w:cs="Times New Roman"/>
          <w:sz w:val="24"/>
          <w:szCs w:val="24"/>
        </w:rPr>
        <w:t>Distinction</w:t>
      </w:r>
    </w:p>
    <w:p w:rsidR="009E707F" w:rsidRPr="00805B5E" w:rsidRDefault="00441D1A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5B5E">
        <w:rPr>
          <w:rFonts w:ascii="Times New Roman" w:hAnsi="Times New Roman" w:cs="Times New Roman"/>
          <w:b/>
          <w:bCs/>
          <w:sz w:val="24"/>
          <w:szCs w:val="24"/>
        </w:rPr>
        <w:t xml:space="preserve">Details: </w:t>
      </w:r>
    </w:p>
    <w:p w:rsidR="006B6043" w:rsidRPr="00805B5E" w:rsidRDefault="00441D1A" w:rsidP="006B6043">
      <w:pPr>
        <w:numPr>
          <w:ilvl w:val="0"/>
          <w:numId w:val="9"/>
        </w:num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5B5E">
        <w:rPr>
          <w:rFonts w:ascii="Times New Roman" w:hAnsi="Times New Roman" w:cs="Times New Roman"/>
          <w:bCs/>
          <w:sz w:val="24"/>
          <w:szCs w:val="24"/>
        </w:rPr>
        <w:t>8 month Course (August 2015-April 2016)</w:t>
      </w:r>
    </w:p>
    <w:p w:rsidR="009E707F" w:rsidRPr="00805B5E" w:rsidRDefault="00441D1A" w:rsidP="00E752AD">
      <w:pPr>
        <w:numPr>
          <w:ilvl w:val="0"/>
          <w:numId w:val="9"/>
        </w:num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05B5E">
        <w:rPr>
          <w:rFonts w:ascii="Times New Roman" w:hAnsi="Times New Roman" w:cs="Times New Roman"/>
          <w:bCs/>
          <w:sz w:val="24"/>
          <w:szCs w:val="24"/>
        </w:rPr>
        <w:t xml:space="preserve">Softwares </w:t>
      </w:r>
      <w:r>
        <w:rPr>
          <w:rFonts w:ascii="Times New Roman" w:hAnsi="Times New Roman" w:cs="Times New Roman"/>
          <w:bCs/>
          <w:sz w:val="24"/>
          <w:szCs w:val="24"/>
        </w:rPr>
        <w:t>covered were Creo, Catia, SolidW</w:t>
      </w:r>
      <w:r w:rsidRPr="00805B5E">
        <w:rPr>
          <w:rFonts w:ascii="Times New Roman" w:hAnsi="Times New Roman" w:cs="Times New Roman"/>
          <w:bCs/>
          <w:sz w:val="24"/>
          <w:szCs w:val="24"/>
        </w:rPr>
        <w:t>orks</w:t>
      </w:r>
      <w:r w:rsidRPr="00805B5E">
        <w:rPr>
          <w:rFonts w:ascii="Times New Roman" w:hAnsi="Times New Roman" w:cs="Times New Roman"/>
          <w:bCs/>
          <w:sz w:val="24"/>
          <w:szCs w:val="24"/>
        </w:rPr>
        <w:t>, NX, NX C</w:t>
      </w:r>
      <w:r>
        <w:rPr>
          <w:rFonts w:ascii="Times New Roman" w:hAnsi="Times New Roman" w:cs="Times New Roman"/>
          <w:bCs/>
          <w:sz w:val="24"/>
          <w:szCs w:val="24"/>
        </w:rPr>
        <w:t>am, Mold Flow, Ansys, Alias, GD&amp;</w:t>
      </w:r>
      <w:r w:rsidRPr="00805B5E">
        <w:rPr>
          <w:rFonts w:ascii="Times New Roman" w:hAnsi="Times New Roman" w:cs="Times New Roman"/>
          <w:bCs/>
          <w:sz w:val="24"/>
          <w:szCs w:val="24"/>
        </w:rPr>
        <w:t>T</w:t>
      </w:r>
      <w:r w:rsidRPr="00805B5E">
        <w:rPr>
          <w:rFonts w:ascii="Times New Roman" w:hAnsi="Times New Roman" w:cs="Times New Roman"/>
          <w:bCs/>
          <w:sz w:val="24"/>
          <w:szCs w:val="24"/>
        </w:rPr>
        <w:t>, Product Design and Design</w:t>
      </w:r>
      <w:r w:rsidRPr="00805B5E">
        <w:rPr>
          <w:rFonts w:ascii="Times New Roman" w:hAnsi="Times New Roman" w:cs="Times New Roman"/>
          <w:bCs/>
          <w:sz w:val="24"/>
          <w:szCs w:val="24"/>
        </w:rPr>
        <w:t xml:space="preserve"> Calculation.</w:t>
      </w:r>
    </w:p>
    <w:p w:rsidR="00D27A37" w:rsidRPr="00805B5E" w:rsidRDefault="00441D1A" w:rsidP="00E752AD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752AD" w:rsidRPr="00805B5E" w:rsidRDefault="00441D1A" w:rsidP="00E752AD">
      <w:pPr>
        <w:autoSpaceDE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5B5E">
        <w:rPr>
          <w:rFonts w:ascii="Times New Roman" w:hAnsi="Times New Roman" w:cs="Times New Roman"/>
          <w:b/>
          <w:bCs/>
          <w:sz w:val="24"/>
          <w:szCs w:val="24"/>
        </w:rPr>
        <w:t xml:space="preserve">University: </w:t>
      </w:r>
      <w:r w:rsidRPr="00805B5E">
        <w:rPr>
          <w:rFonts w:ascii="Times New Roman" w:hAnsi="Times New Roman" w:cs="Times New Roman"/>
          <w:bCs/>
          <w:sz w:val="24"/>
          <w:szCs w:val="24"/>
        </w:rPr>
        <w:t>Pune University</w:t>
      </w:r>
    </w:p>
    <w:p w:rsidR="00E752AD" w:rsidRPr="00805B5E" w:rsidRDefault="00441D1A" w:rsidP="00E752AD">
      <w:pPr>
        <w:autoSpaceDE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5B5E">
        <w:rPr>
          <w:rFonts w:ascii="Times New Roman" w:hAnsi="Times New Roman" w:cs="Times New Roman"/>
          <w:b/>
          <w:bCs/>
          <w:sz w:val="24"/>
          <w:szCs w:val="24"/>
        </w:rPr>
        <w:t xml:space="preserve">College: </w:t>
      </w:r>
      <w:r w:rsidRPr="00805B5E">
        <w:rPr>
          <w:rFonts w:ascii="Times New Roman" w:hAnsi="Times New Roman" w:cs="Times New Roman"/>
          <w:bCs/>
          <w:sz w:val="24"/>
          <w:szCs w:val="24"/>
        </w:rPr>
        <w:t>Jayawantrao Sawant College of Engineering, Pune.</w:t>
      </w:r>
    </w:p>
    <w:p w:rsidR="00E752AD" w:rsidRPr="00805B5E" w:rsidRDefault="00441D1A" w:rsidP="00E752AD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5B5E">
        <w:rPr>
          <w:rFonts w:ascii="Times New Roman" w:hAnsi="Times New Roman" w:cs="Times New Roman"/>
          <w:b/>
          <w:bCs/>
          <w:sz w:val="24"/>
          <w:szCs w:val="24"/>
        </w:rPr>
        <w:t xml:space="preserve">Course: </w:t>
      </w:r>
      <w:r w:rsidRPr="00805B5E">
        <w:rPr>
          <w:rFonts w:ascii="Times New Roman" w:hAnsi="Times New Roman" w:cs="Times New Roman"/>
          <w:sz w:val="24"/>
          <w:szCs w:val="24"/>
        </w:rPr>
        <w:t>Bachelor of Engineering</w:t>
      </w:r>
    </w:p>
    <w:p w:rsidR="00E752AD" w:rsidRPr="00805B5E" w:rsidRDefault="00441D1A" w:rsidP="00E752AD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5B5E">
        <w:rPr>
          <w:rFonts w:ascii="Times New Roman" w:hAnsi="Times New Roman" w:cs="Times New Roman"/>
          <w:b/>
          <w:sz w:val="24"/>
          <w:szCs w:val="24"/>
        </w:rPr>
        <w:t xml:space="preserve">Year of Passing: </w:t>
      </w:r>
      <w:r w:rsidRPr="00805B5E">
        <w:rPr>
          <w:rFonts w:ascii="Times New Roman" w:hAnsi="Times New Roman" w:cs="Times New Roman"/>
          <w:sz w:val="24"/>
          <w:szCs w:val="24"/>
        </w:rPr>
        <w:t>2013</w:t>
      </w:r>
    </w:p>
    <w:p w:rsidR="00E752AD" w:rsidRPr="00805B5E" w:rsidRDefault="00441D1A" w:rsidP="00E752AD">
      <w:pPr>
        <w:autoSpaceDE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05B5E">
        <w:rPr>
          <w:rFonts w:ascii="Times New Roman" w:hAnsi="Times New Roman" w:cs="Times New Roman"/>
          <w:b/>
          <w:sz w:val="24"/>
          <w:szCs w:val="24"/>
        </w:rPr>
        <w:t xml:space="preserve">Remark: </w:t>
      </w:r>
      <w:r w:rsidRPr="00805B5E">
        <w:rPr>
          <w:rFonts w:ascii="Times New Roman" w:hAnsi="Times New Roman" w:cs="Times New Roman"/>
          <w:sz w:val="24"/>
          <w:szCs w:val="24"/>
        </w:rPr>
        <w:t>First Class</w:t>
      </w:r>
    </w:p>
    <w:p w:rsidR="00E752AD" w:rsidRPr="00805B5E" w:rsidRDefault="00441D1A" w:rsidP="00E752AD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5B5E">
        <w:rPr>
          <w:rFonts w:ascii="Times New Roman" w:hAnsi="Times New Roman" w:cs="Times New Roman"/>
          <w:b/>
          <w:bCs/>
          <w:sz w:val="24"/>
          <w:szCs w:val="24"/>
        </w:rPr>
        <w:t xml:space="preserve">Details: </w:t>
      </w:r>
    </w:p>
    <w:p w:rsidR="00E752AD" w:rsidRPr="00805B5E" w:rsidRDefault="00441D1A" w:rsidP="00E752AD">
      <w:pPr>
        <w:numPr>
          <w:ilvl w:val="0"/>
          <w:numId w:val="9"/>
        </w:num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05B5E">
        <w:rPr>
          <w:rFonts w:ascii="Times New Roman" w:hAnsi="Times New Roman" w:cs="Times New Roman"/>
          <w:bCs/>
          <w:sz w:val="24"/>
          <w:szCs w:val="24"/>
        </w:rPr>
        <w:t>Specialization in Mechanical Engineering.</w:t>
      </w:r>
    </w:p>
    <w:p w:rsidR="00E752AD" w:rsidRPr="007412CD" w:rsidRDefault="00441D1A" w:rsidP="00E752AD">
      <w:pPr>
        <w:numPr>
          <w:ilvl w:val="0"/>
          <w:numId w:val="9"/>
        </w:num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05B5E">
        <w:rPr>
          <w:rFonts w:ascii="Times New Roman" w:hAnsi="Times New Roman" w:cs="Times New Roman"/>
          <w:bCs/>
          <w:sz w:val="24"/>
          <w:szCs w:val="24"/>
        </w:rPr>
        <w:t>Interest in Design.</w:t>
      </w:r>
    </w:p>
    <w:p w:rsidR="007412CD" w:rsidRDefault="00441D1A" w:rsidP="00ED5C7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12CD" w:rsidRPr="007653F1" w:rsidRDefault="00441D1A" w:rsidP="00ED5C7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5B5E">
        <w:rPr>
          <w:rFonts w:ascii="Times New Roman" w:hAnsi="Times New Roman" w:cs="Times New Roman"/>
          <w:b/>
          <w:sz w:val="24"/>
          <w:szCs w:val="24"/>
          <w:u w:val="single"/>
        </w:rPr>
        <w:t xml:space="preserve">Other </w:t>
      </w:r>
      <w:r w:rsidRPr="00805B5E">
        <w:rPr>
          <w:rFonts w:ascii="Times New Roman" w:hAnsi="Times New Roman" w:cs="Times New Roman"/>
          <w:b/>
          <w:sz w:val="24"/>
          <w:szCs w:val="24"/>
          <w:u w:val="single"/>
        </w:rPr>
        <w:t>Courses</w:t>
      </w:r>
      <w:r w:rsidRPr="00805B5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E707F" w:rsidRPr="00805B5E" w:rsidRDefault="00441D1A" w:rsidP="00F31CB5">
      <w:pPr>
        <w:pStyle w:val="NoSpacing"/>
        <w:numPr>
          <w:ilvl w:val="0"/>
          <w:numId w:val="4"/>
        </w:numPr>
        <w:tabs>
          <w:tab w:val="clear" w:pos="0"/>
          <w:tab w:val="num" w:pos="-108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05B5E">
        <w:rPr>
          <w:rFonts w:ascii="Times New Roman" w:hAnsi="Times New Roman" w:cs="Times New Roman"/>
          <w:sz w:val="24"/>
          <w:szCs w:val="24"/>
        </w:rPr>
        <w:t>Pro-E certified from College of Engineering,Pune</w:t>
      </w:r>
    </w:p>
    <w:p w:rsidR="00983094" w:rsidRPr="00805B5E" w:rsidRDefault="00441D1A" w:rsidP="00F31CB5">
      <w:pPr>
        <w:pStyle w:val="NoSpacing"/>
        <w:numPr>
          <w:ilvl w:val="0"/>
          <w:numId w:val="4"/>
        </w:numPr>
        <w:tabs>
          <w:tab w:val="clear" w:pos="0"/>
          <w:tab w:val="num" w:pos="-108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05B5E">
        <w:rPr>
          <w:rFonts w:ascii="Times New Roman" w:hAnsi="Times New Roman" w:cs="Times New Roman"/>
          <w:sz w:val="24"/>
          <w:szCs w:val="24"/>
        </w:rPr>
        <w:t>Catia from Cadd Centre</w:t>
      </w:r>
    </w:p>
    <w:p w:rsidR="009E707F" w:rsidRPr="00805B5E" w:rsidRDefault="00441D1A" w:rsidP="00F31CB5">
      <w:pPr>
        <w:pStyle w:val="NoSpacing"/>
        <w:numPr>
          <w:ilvl w:val="0"/>
          <w:numId w:val="7"/>
        </w:numPr>
        <w:tabs>
          <w:tab w:val="clear" w:pos="0"/>
          <w:tab w:val="num" w:pos="-108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05B5E">
        <w:rPr>
          <w:rFonts w:ascii="Times New Roman" w:hAnsi="Times New Roman" w:cs="Times New Roman"/>
          <w:sz w:val="24"/>
          <w:szCs w:val="24"/>
        </w:rPr>
        <w:t>SEED Infotech, Pune</w:t>
      </w:r>
    </w:p>
    <w:p w:rsidR="009E707F" w:rsidRPr="00805B5E" w:rsidRDefault="00441D1A" w:rsidP="00F31CB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05B5E">
        <w:rPr>
          <w:rFonts w:ascii="Times New Roman" w:hAnsi="Times New Roman" w:cs="Times New Roman"/>
          <w:sz w:val="24"/>
          <w:szCs w:val="24"/>
        </w:rPr>
        <w:t>C  Programming</w:t>
      </w:r>
    </w:p>
    <w:p w:rsidR="007412CD" w:rsidRDefault="00441D1A">
      <w:pPr>
        <w:autoSpaceDE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06040F" w:rsidRDefault="00441D1A">
      <w:pPr>
        <w:autoSpaceDE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805B5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Additional Personal Details:</w:t>
      </w:r>
    </w:p>
    <w:p w:rsidR="007412CD" w:rsidRDefault="00441D1A">
      <w:pPr>
        <w:autoSpaceDE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6040F" w:rsidRPr="001043DB" w:rsidRDefault="00441D1A">
      <w:pPr>
        <w:autoSpaceDE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05B5E">
        <w:rPr>
          <w:rFonts w:ascii="Times New Roman" w:hAnsi="Times New Roman" w:cs="Times New Roman"/>
          <w:bCs/>
          <w:color w:val="000000"/>
          <w:sz w:val="24"/>
          <w:szCs w:val="24"/>
        </w:rPr>
        <w:t>Date of Birth                :</w:t>
      </w:r>
      <w:r w:rsidRPr="00805B5E">
        <w:rPr>
          <w:rFonts w:ascii="Times New Roman" w:hAnsi="Times New Roman" w:cs="Times New Roman"/>
          <w:bCs/>
          <w:color w:val="000000"/>
          <w:sz w:val="24"/>
          <w:szCs w:val="24"/>
        </w:rPr>
        <w:tab/>
        <w:t>25</w:t>
      </w:r>
      <w:r w:rsidRPr="00805B5E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June 1991</w:t>
      </w:r>
    </w:p>
    <w:p w:rsidR="006D4D90" w:rsidRDefault="00441D1A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</w:t>
      </w:r>
      <w:r w:rsidRPr="00805B5E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020-26860036</w:t>
      </w:r>
    </w:p>
    <w:p w:rsidR="00606FC9" w:rsidRDefault="00441D1A" w:rsidP="00606FC9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5B5E">
        <w:rPr>
          <w:rFonts w:ascii="Times New Roman" w:hAnsi="Times New Roman" w:cs="Times New Roman"/>
          <w:sz w:val="24"/>
          <w:szCs w:val="24"/>
        </w:rPr>
        <w:t>Address</w:t>
      </w:r>
      <w:r w:rsidRPr="00805B5E">
        <w:rPr>
          <w:rFonts w:ascii="Times New Roman" w:hAnsi="Times New Roman" w:cs="Times New Roman"/>
          <w:sz w:val="24"/>
          <w:szCs w:val="24"/>
        </w:rPr>
        <w:tab/>
      </w:r>
      <w:r w:rsidRPr="00805B5E">
        <w:rPr>
          <w:rFonts w:ascii="Times New Roman" w:hAnsi="Times New Roman" w:cs="Times New Roman"/>
          <w:sz w:val="24"/>
          <w:szCs w:val="24"/>
        </w:rPr>
        <w:t>:</w:t>
      </w:r>
      <w:r w:rsidRPr="00805B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Flat No. A-901, Royal </w:t>
      </w:r>
      <w:r>
        <w:rPr>
          <w:rFonts w:ascii="Times New Roman" w:hAnsi="Times New Roman" w:cs="Times New Roman"/>
          <w:sz w:val="24"/>
          <w:szCs w:val="24"/>
        </w:rPr>
        <w:t>Orange County,</w:t>
      </w:r>
    </w:p>
    <w:p w:rsidR="00606FC9" w:rsidRPr="00606FC9" w:rsidRDefault="00441D1A" w:rsidP="00606FC9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606FC9">
        <w:rPr>
          <w:rFonts w:ascii="Times New Roman" w:hAnsi="Times New Roman" w:cs="Times New Roman"/>
          <w:sz w:val="24"/>
          <w:szCs w:val="24"/>
          <w:lang w:val="de-DE"/>
        </w:rPr>
        <w:t>Shivraj Nagar, Rahatani,</w:t>
      </w:r>
    </w:p>
    <w:p w:rsidR="0006040F" w:rsidRPr="00606FC9" w:rsidRDefault="00441D1A">
      <w:pPr>
        <w:autoSpaceDE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606FC9">
        <w:rPr>
          <w:rFonts w:ascii="Times New Roman" w:hAnsi="Times New Roman" w:cs="Times New Roman"/>
          <w:sz w:val="24"/>
          <w:szCs w:val="24"/>
          <w:lang w:val="de-DE"/>
        </w:rPr>
        <w:t xml:space="preserve">                                                Pune- 411017</w:t>
      </w:r>
      <w:r w:rsidRPr="00606FC9">
        <w:rPr>
          <w:rFonts w:ascii="Times New Roman" w:hAnsi="Times New Roman" w:cs="Times New Roman"/>
          <w:sz w:val="24"/>
          <w:szCs w:val="24"/>
          <w:lang w:val="de-DE"/>
        </w:rPr>
        <w:t>, Maharashtra</w:t>
      </w:r>
      <w:r w:rsidRPr="00606FC9">
        <w:rPr>
          <w:rFonts w:ascii="Times New Roman" w:hAnsi="Times New Roman" w:cs="Times New Roman"/>
          <w:color w:val="000000"/>
          <w:sz w:val="24"/>
          <w:szCs w:val="24"/>
          <w:lang w:val="de-DE"/>
        </w:rPr>
        <w:t>.</w:t>
      </w:r>
    </w:p>
    <w:p w:rsidR="0006040F" w:rsidRPr="00805B5E" w:rsidRDefault="00441D1A">
      <w:pPr>
        <w:pStyle w:val="ListParagraph"/>
        <w:autoSpaceDE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05B5E">
        <w:rPr>
          <w:rFonts w:ascii="Times New Roman" w:hAnsi="Times New Roman" w:cs="Times New Roman"/>
          <w:color w:val="000000"/>
          <w:sz w:val="24"/>
          <w:szCs w:val="24"/>
        </w:rPr>
        <w:t xml:space="preserve">Languages spoken     : </w:t>
      </w:r>
      <w:r w:rsidRPr="00805B5E">
        <w:rPr>
          <w:rFonts w:ascii="Times New Roman" w:hAnsi="Times New Roman" w:cs="Times New Roman"/>
          <w:color w:val="000000"/>
          <w:sz w:val="24"/>
          <w:szCs w:val="24"/>
        </w:rPr>
        <w:tab/>
        <w:t>English, Hindi, Marathi (Native)</w:t>
      </w:r>
      <w:r>
        <w:rPr>
          <w:rFonts w:ascii="Times New Roman" w:hAnsi="Times New Roman" w:cs="Times New Roman"/>
          <w:color w:val="000000"/>
          <w:sz w:val="24"/>
          <w:szCs w:val="24"/>
        </w:rPr>
        <w:t>, German (A1)</w:t>
      </w:r>
    </w:p>
    <w:p w:rsidR="00684C99" w:rsidRPr="0086093D" w:rsidRDefault="00441D1A">
      <w:pPr>
        <w:pStyle w:val="ListParagraph"/>
        <w:autoSpaceDE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05B5E">
        <w:rPr>
          <w:rFonts w:ascii="Times New Roman" w:hAnsi="Times New Roman" w:cs="Times New Roman"/>
          <w:sz w:val="24"/>
          <w:szCs w:val="24"/>
        </w:rPr>
        <w:t xml:space="preserve">Passport       </w:t>
      </w:r>
      <w:r w:rsidRPr="00805B5E">
        <w:rPr>
          <w:rFonts w:ascii="Times New Roman" w:hAnsi="Times New Roman" w:cs="Times New Roman"/>
          <w:sz w:val="24"/>
          <w:szCs w:val="24"/>
        </w:rPr>
        <w:t xml:space="preserve">:      </w:t>
      </w:r>
      <w:r w:rsidRPr="00805B5E">
        <w:rPr>
          <w:rFonts w:ascii="Times New Roman" w:hAnsi="Times New Roman" w:cs="Times New Roman"/>
          <w:sz w:val="24"/>
          <w:szCs w:val="24"/>
        </w:rPr>
        <w:t>Yes</w:t>
      </w:r>
      <w:r w:rsidR="00FB257D" w:rsidRPr="00FB257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9264;mso-position-horizontal-relative:text;mso-position-vertical-relative:text">
            <v:imagedata r:id="rId9"/>
          </v:shape>
        </w:pict>
      </w:r>
    </w:p>
    <w:sectPr w:rsidR="00684C99" w:rsidRPr="0086093D" w:rsidSect="00FB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D1A" w:rsidRDefault="00441D1A" w:rsidP="00DA6E6F">
      <w:pPr>
        <w:spacing w:after="0" w:line="240" w:lineRule="auto"/>
      </w:pPr>
      <w:r>
        <w:separator/>
      </w:r>
    </w:p>
  </w:endnote>
  <w:endnote w:type="continuationSeparator" w:id="1">
    <w:p w:rsidR="00441D1A" w:rsidRDefault="00441D1A" w:rsidP="00DA6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reeSans">
    <w:charset w:val="01"/>
    <w:family w:val="swiss"/>
    <w:pitch w:val="default"/>
    <w:sig w:usb0="00000000" w:usb1="00000000" w:usb2="00000000" w:usb3="00000000" w:csb0="00000000" w:csb1="00000000"/>
  </w:font>
  <w:font w:name="□□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D1A" w:rsidRDefault="00441D1A" w:rsidP="00DA6E6F">
      <w:pPr>
        <w:spacing w:after="0" w:line="240" w:lineRule="auto"/>
      </w:pPr>
      <w:r>
        <w:separator/>
      </w:r>
    </w:p>
  </w:footnote>
  <w:footnote w:type="continuationSeparator" w:id="1">
    <w:p w:rsidR="00441D1A" w:rsidRDefault="00441D1A" w:rsidP="00DA6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</w:abstractNum>
  <w:abstractNum w:abstractNumId="7">
    <w:nsid w:val="245D4FB2"/>
    <w:multiLevelType w:val="hybridMultilevel"/>
    <w:tmpl w:val="C94AAB86"/>
    <w:lvl w:ilvl="0" w:tplc="0F242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1E36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3A48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615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97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E8B6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969E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2F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F67B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666AD7"/>
    <w:multiLevelType w:val="hybridMultilevel"/>
    <w:tmpl w:val="21ECB5FA"/>
    <w:lvl w:ilvl="0" w:tplc="75B89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5E0D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D465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A84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631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E8BE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B0E9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20A7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0AB2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BC64D3"/>
    <w:multiLevelType w:val="hybridMultilevel"/>
    <w:tmpl w:val="8838465A"/>
    <w:lvl w:ilvl="0" w:tplc="A84A957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D14CE928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E06EC1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B6FC7062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79A7C6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9342D95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FE4C472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B6889F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D54815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2497F8C"/>
    <w:multiLevelType w:val="hybridMultilevel"/>
    <w:tmpl w:val="F9BAF4E8"/>
    <w:lvl w:ilvl="0" w:tplc="FAB22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3645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AEC1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09D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E6C2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1C9E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629D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0A7D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3228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004F4D"/>
    <w:multiLevelType w:val="hybridMultilevel"/>
    <w:tmpl w:val="07B29F66"/>
    <w:lvl w:ilvl="0" w:tplc="38603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D899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7C06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3C17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42D0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94DD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2AD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125B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4A76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B60897"/>
    <w:multiLevelType w:val="hybridMultilevel"/>
    <w:tmpl w:val="0BF03B50"/>
    <w:lvl w:ilvl="0" w:tplc="FB601A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7FA1198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692E822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F8E358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2903A4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15CFA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150E3C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C448C9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5F80D8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C484543"/>
    <w:multiLevelType w:val="hybridMultilevel"/>
    <w:tmpl w:val="9B22FE06"/>
    <w:lvl w:ilvl="0" w:tplc="54FA6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2CE6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4ED9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381A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293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689B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F8BD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70E3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0AAA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4A5BC6"/>
    <w:multiLevelType w:val="hybridMultilevel"/>
    <w:tmpl w:val="07245FEE"/>
    <w:lvl w:ilvl="0" w:tplc="7CEC01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D0A834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58299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390078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9D0986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1897F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A5A694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3EF7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E820E7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7BC3BBA"/>
    <w:multiLevelType w:val="hybridMultilevel"/>
    <w:tmpl w:val="2DD6AEA6"/>
    <w:lvl w:ilvl="0" w:tplc="329849DC">
      <w:start w:val="1"/>
      <w:numFmt w:val="bullet"/>
      <w:lvlText w:val=""/>
      <w:lvlJc w:val="left"/>
      <w:pPr>
        <w:ind w:left="2201" w:hanging="360"/>
      </w:pPr>
      <w:rPr>
        <w:rFonts w:ascii="Symbol" w:hAnsi="Symbol" w:hint="default"/>
      </w:rPr>
    </w:lvl>
    <w:lvl w:ilvl="1" w:tplc="F2766372" w:tentative="1">
      <w:start w:val="1"/>
      <w:numFmt w:val="bullet"/>
      <w:lvlText w:val="o"/>
      <w:lvlJc w:val="left"/>
      <w:pPr>
        <w:ind w:left="2921" w:hanging="360"/>
      </w:pPr>
      <w:rPr>
        <w:rFonts w:ascii="Courier New" w:hAnsi="Courier New" w:cs="Courier New" w:hint="default"/>
      </w:rPr>
    </w:lvl>
    <w:lvl w:ilvl="2" w:tplc="77823974" w:tentative="1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6FE2D51C" w:tentative="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5572555E" w:tentative="1">
      <w:start w:val="1"/>
      <w:numFmt w:val="bullet"/>
      <w:lvlText w:val="o"/>
      <w:lvlJc w:val="left"/>
      <w:pPr>
        <w:ind w:left="5081" w:hanging="360"/>
      </w:pPr>
      <w:rPr>
        <w:rFonts w:ascii="Courier New" w:hAnsi="Courier New" w:cs="Courier New" w:hint="default"/>
      </w:rPr>
    </w:lvl>
    <w:lvl w:ilvl="5" w:tplc="4ADA03EC" w:tentative="1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D9D8B60E" w:tentative="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E64696AE" w:tentative="1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8" w:tplc="008A108A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3"/>
  </w:num>
  <w:num w:numId="10">
    <w:abstractNumId w:val="11"/>
  </w:num>
  <w:num w:numId="11">
    <w:abstractNumId w:val="12"/>
  </w:num>
  <w:num w:numId="12">
    <w:abstractNumId w:val="14"/>
  </w:num>
  <w:num w:numId="13">
    <w:abstractNumId w:val="10"/>
  </w:num>
  <w:num w:numId="14">
    <w:abstractNumId w:val="9"/>
  </w:num>
  <w:num w:numId="15">
    <w:abstractNumId w:val="8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</w:compat>
  <w:rsids>
    <w:rsidRoot w:val="00FB257D"/>
    <w:rsid w:val="001640B2"/>
    <w:rsid w:val="00441D1A"/>
    <w:rsid w:val="00DA6E6F"/>
    <w:rsid w:val="00FB2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7D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zh-CN" w:bidi="ar-SA"/>
    </w:rPr>
  </w:style>
  <w:style w:type="paragraph" w:styleId="Heading1">
    <w:name w:val="heading 1"/>
    <w:basedOn w:val="Default"/>
    <w:next w:val="Default"/>
    <w:qFormat/>
    <w:rsid w:val="00FB257D"/>
    <w:pPr>
      <w:numPr>
        <w:numId w:val="2"/>
      </w:numPr>
      <w:outlineLvl w:val="0"/>
    </w:pPr>
    <w:rPr>
      <w:color w:val="auto"/>
    </w:rPr>
  </w:style>
  <w:style w:type="paragraph" w:styleId="Heading2">
    <w:name w:val="heading 2"/>
    <w:basedOn w:val="Default"/>
    <w:next w:val="Default"/>
    <w:qFormat/>
    <w:rsid w:val="00FB257D"/>
    <w:pPr>
      <w:numPr>
        <w:ilvl w:val="1"/>
        <w:numId w:val="2"/>
      </w:numPr>
      <w:outlineLvl w:val="1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B257D"/>
  </w:style>
  <w:style w:type="character" w:customStyle="1" w:styleId="WW8Num1z1">
    <w:name w:val="WW8Num1z1"/>
    <w:rsid w:val="00FB257D"/>
  </w:style>
  <w:style w:type="character" w:customStyle="1" w:styleId="WW8Num1z2">
    <w:name w:val="WW8Num1z2"/>
    <w:rsid w:val="00FB257D"/>
  </w:style>
  <w:style w:type="character" w:customStyle="1" w:styleId="WW8Num1z3">
    <w:name w:val="WW8Num1z3"/>
    <w:rsid w:val="00FB257D"/>
  </w:style>
  <w:style w:type="character" w:customStyle="1" w:styleId="WW8Num1z4">
    <w:name w:val="WW8Num1z4"/>
    <w:rsid w:val="00FB257D"/>
  </w:style>
  <w:style w:type="character" w:customStyle="1" w:styleId="WW8Num1z5">
    <w:name w:val="WW8Num1z5"/>
    <w:rsid w:val="00FB257D"/>
  </w:style>
  <w:style w:type="character" w:customStyle="1" w:styleId="WW8Num1z6">
    <w:name w:val="WW8Num1z6"/>
    <w:rsid w:val="00FB257D"/>
  </w:style>
  <w:style w:type="character" w:customStyle="1" w:styleId="WW8Num1z7">
    <w:name w:val="WW8Num1z7"/>
    <w:rsid w:val="00FB257D"/>
  </w:style>
  <w:style w:type="character" w:customStyle="1" w:styleId="WW8Num1z8">
    <w:name w:val="WW8Num1z8"/>
    <w:rsid w:val="00FB257D"/>
  </w:style>
  <w:style w:type="character" w:customStyle="1" w:styleId="WW8Num2z0">
    <w:name w:val="WW8Num2z0"/>
    <w:rsid w:val="00FB257D"/>
  </w:style>
  <w:style w:type="character" w:customStyle="1" w:styleId="WW8Num2z1">
    <w:name w:val="WW8Num2z1"/>
    <w:rsid w:val="00FB257D"/>
  </w:style>
  <w:style w:type="character" w:customStyle="1" w:styleId="WW8Num2z2">
    <w:name w:val="WW8Num2z2"/>
    <w:rsid w:val="00FB257D"/>
  </w:style>
  <w:style w:type="character" w:customStyle="1" w:styleId="WW8Num2z3">
    <w:name w:val="WW8Num2z3"/>
    <w:rsid w:val="00FB257D"/>
  </w:style>
  <w:style w:type="character" w:customStyle="1" w:styleId="WW8Num2z4">
    <w:name w:val="WW8Num2z4"/>
    <w:rsid w:val="00FB257D"/>
  </w:style>
  <w:style w:type="character" w:customStyle="1" w:styleId="WW8Num2z5">
    <w:name w:val="WW8Num2z5"/>
    <w:rsid w:val="00FB257D"/>
  </w:style>
  <w:style w:type="character" w:customStyle="1" w:styleId="WW8Num2z6">
    <w:name w:val="WW8Num2z6"/>
    <w:rsid w:val="00FB257D"/>
  </w:style>
  <w:style w:type="character" w:customStyle="1" w:styleId="WW8Num2z7">
    <w:name w:val="WW8Num2z7"/>
    <w:rsid w:val="00FB257D"/>
  </w:style>
  <w:style w:type="character" w:customStyle="1" w:styleId="WW8Num2z8">
    <w:name w:val="WW8Num2z8"/>
    <w:rsid w:val="00FB257D"/>
  </w:style>
  <w:style w:type="character" w:customStyle="1" w:styleId="WW8Num3z0">
    <w:name w:val="WW8Num3z0"/>
    <w:rsid w:val="00FB257D"/>
    <w:rPr>
      <w:rFonts w:ascii="Symbol" w:hAnsi="Symbol" w:cs="Symbol"/>
    </w:rPr>
  </w:style>
  <w:style w:type="character" w:customStyle="1" w:styleId="WW8Num4z0">
    <w:name w:val="WW8Num4z0"/>
    <w:rsid w:val="00FB257D"/>
    <w:rPr>
      <w:rFonts w:ascii="Symbol" w:hAnsi="Symbol" w:cs="Symbol"/>
    </w:rPr>
  </w:style>
  <w:style w:type="character" w:customStyle="1" w:styleId="WW8Num5z0">
    <w:name w:val="WW8Num5z0"/>
    <w:rsid w:val="00FB257D"/>
    <w:rPr>
      <w:rFonts w:ascii="Symbol" w:hAnsi="Symbol" w:cs="Symbol"/>
    </w:rPr>
  </w:style>
  <w:style w:type="character" w:customStyle="1" w:styleId="WW8Num6z0">
    <w:name w:val="WW8Num6z0"/>
    <w:rsid w:val="00FB257D"/>
    <w:rPr>
      <w:rFonts w:ascii="Symbol" w:hAnsi="Symbol" w:cs="Symbol"/>
      <w:sz w:val="24"/>
      <w:szCs w:val="24"/>
    </w:rPr>
  </w:style>
  <w:style w:type="character" w:customStyle="1" w:styleId="WW8Num7z0">
    <w:name w:val="WW8Num7z0"/>
    <w:rsid w:val="00FB257D"/>
    <w:rPr>
      <w:rFonts w:ascii="Symbol" w:hAnsi="Symbol" w:cs="Symbol"/>
    </w:rPr>
  </w:style>
  <w:style w:type="character" w:customStyle="1" w:styleId="WW8Num8z0">
    <w:name w:val="WW8Num8z0"/>
    <w:rsid w:val="00FB257D"/>
    <w:rPr>
      <w:rFonts w:ascii="Symbol" w:hAnsi="Symbol" w:cs="Symbol"/>
    </w:rPr>
  </w:style>
  <w:style w:type="character" w:customStyle="1" w:styleId="WW8Num9z0">
    <w:name w:val="WW8Num9z0"/>
    <w:rsid w:val="00FB257D"/>
    <w:rPr>
      <w:rFonts w:ascii="Symbol" w:hAnsi="Symbol" w:cs="Symbol"/>
    </w:rPr>
  </w:style>
  <w:style w:type="character" w:customStyle="1" w:styleId="WW8Num10z0">
    <w:name w:val="WW8Num10z0"/>
    <w:rsid w:val="00FB257D"/>
  </w:style>
  <w:style w:type="character" w:customStyle="1" w:styleId="WW8Num11z0">
    <w:name w:val="WW8Num11z0"/>
    <w:rsid w:val="00FB257D"/>
    <w:rPr>
      <w:rFonts w:ascii="Symbol" w:hAnsi="Symbol" w:cs="Symbol"/>
    </w:rPr>
  </w:style>
  <w:style w:type="character" w:customStyle="1" w:styleId="WW8Num12z0">
    <w:name w:val="WW8Num12z0"/>
    <w:rsid w:val="00FB257D"/>
    <w:rPr>
      <w:rFonts w:ascii="Symbol" w:hAnsi="Symbol" w:cs="Symbol"/>
    </w:rPr>
  </w:style>
  <w:style w:type="character" w:customStyle="1" w:styleId="WW8Num12z1">
    <w:name w:val="WW8Num12z1"/>
    <w:rsid w:val="00FB257D"/>
    <w:rPr>
      <w:rFonts w:ascii="Courier New" w:hAnsi="Courier New" w:cs="Courier New"/>
    </w:rPr>
  </w:style>
  <w:style w:type="character" w:customStyle="1" w:styleId="WW8Num12z2">
    <w:name w:val="WW8Num12z2"/>
    <w:rsid w:val="00FB257D"/>
    <w:rPr>
      <w:rFonts w:ascii="Wingdings" w:hAnsi="Wingdings" w:cs="Wingdings"/>
    </w:rPr>
  </w:style>
  <w:style w:type="character" w:customStyle="1" w:styleId="WW8Num13z0">
    <w:name w:val="WW8Num13z0"/>
    <w:rsid w:val="00FB257D"/>
    <w:rPr>
      <w:rFonts w:ascii="Symbol" w:hAnsi="Symbol" w:cs="Symbol"/>
    </w:rPr>
  </w:style>
  <w:style w:type="character" w:customStyle="1" w:styleId="WW8Num13z1">
    <w:name w:val="WW8Num13z1"/>
    <w:rsid w:val="00FB257D"/>
    <w:rPr>
      <w:rFonts w:ascii="Courier New" w:hAnsi="Courier New" w:cs="Courier New"/>
    </w:rPr>
  </w:style>
  <w:style w:type="character" w:customStyle="1" w:styleId="WW8Num13z2">
    <w:name w:val="WW8Num13z2"/>
    <w:rsid w:val="00FB257D"/>
    <w:rPr>
      <w:rFonts w:ascii="Wingdings" w:hAnsi="Wingdings" w:cs="Wingdings"/>
    </w:rPr>
  </w:style>
  <w:style w:type="character" w:customStyle="1" w:styleId="WW8Num14z0">
    <w:name w:val="WW8Num14z0"/>
    <w:rsid w:val="00FB257D"/>
    <w:rPr>
      <w:rFonts w:ascii="Symbol" w:hAnsi="Symbol" w:cs="Symbol"/>
    </w:rPr>
  </w:style>
  <w:style w:type="character" w:customStyle="1" w:styleId="WW8Num14z1">
    <w:name w:val="WW8Num14z1"/>
    <w:rsid w:val="00FB257D"/>
    <w:rPr>
      <w:rFonts w:ascii="Courier New" w:hAnsi="Courier New" w:cs="Courier New"/>
    </w:rPr>
  </w:style>
  <w:style w:type="character" w:customStyle="1" w:styleId="WW8Num14z2">
    <w:name w:val="WW8Num14z2"/>
    <w:rsid w:val="00FB257D"/>
    <w:rPr>
      <w:rFonts w:ascii="Wingdings" w:hAnsi="Wingdings" w:cs="Wingdings"/>
    </w:rPr>
  </w:style>
  <w:style w:type="character" w:customStyle="1" w:styleId="WW8Num15z0">
    <w:name w:val="WW8Num15z0"/>
    <w:rsid w:val="00FB257D"/>
    <w:rPr>
      <w:rFonts w:ascii="Symbol" w:hAnsi="Symbol" w:cs="Symbol"/>
      <w:sz w:val="24"/>
      <w:szCs w:val="24"/>
    </w:rPr>
  </w:style>
  <w:style w:type="character" w:customStyle="1" w:styleId="WW8Num15z1">
    <w:name w:val="WW8Num15z1"/>
    <w:rsid w:val="00FB257D"/>
    <w:rPr>
      <w:rFonts w:ascii="Courier New" w:hAnsi="Courier New" w:cs="Courier New"/>
    </w:rPr>
  </w:style>
  <w:style w:type="character" w:customStyle="1" w:styleId="WW8Num15z2">
    <w:name w:val="WW8Num15z2"/>
    <w:rsid w:val="00FB257D"/>
    <w:rPr>
      <w:rFonts w:ascii="Wingdings" w:hAnsi="Wingdings" w:cs="Wingdings"/>
    </w:rPr>
  </w:style>
  <w:style w:type="character" w:customStyle="1" w:styleId="WW8Num16z0">
    <w:name w:val="WW8Num16z0"/>
    <w:rsid w:val="00FB257D"/>
    <w:rPr>
      <w:rFonts w:ascii="Symbol" w:hAnsi="Symbol" w:cs="Symbol"/>
    </w:rPr>
  </w:style>
  <w:style w:type="character" w:customStyle="1" w:styleId="WW8Num16z1">
    <w:name w:val="WW8Num16z1"/>
    <w:rsid w:val="00FB257D"/>
    <w:rPr>
      <w:rFonts w:ascii="Courier New" w:hAnsi="Courier New" w:cs="Courier New"/>
    </w:rPr>
  </w:style>
  <w:style w:type="character" w:customStyle="1" w:styleId="WW8Num16z2">
    <w:name w:val="WW8Num16z2"/>
    <w:rsid w:val="00FB257D"/>
    <w:rPr>
      <w:rFonts w:ascii="Wingdings" w:hAnsi="Wingdings" w:cs="Wingdings"/>
    </w:rPr>
  </w:style>
  <w:style w:type="character" w:customStyle="1" w:styleId="WW8Num17z0">
    <w:name w:val="WW8Num17z0"/>
    <w:rsid w:val="00FB257D"/>
    <w:rPr>
      <w:rFonts w:ascii="Symbol" w:hAnsi="Symbol" w:cs="Symbol"/>
    </w:rPr>
  </w:style>
  <w:style w:type="character" w:customStyle="1" w:styleId="WW8Num17z1">
    <w:name w:val="WW8Num17z1"/>
    <w:rsid w:val="00FB257D"/>
    <w:rPr>
      <w:rFonts w:ascii="Courier New" w:hAnsi="Courier New" w:cs="Courier New"/>
    </w:rPr>
  </w:style>
  <w:style w:type="character" w:customStyle="1" w:styleId="WW8Num17z2">
    <w:name w:val="WW8Num17z2"/>
    <w:rsid w:val="00FB257D"/>
    <w:rPr>
      <w:rFonts w:ascii="Wingdings" w:hAnsi="Wingdings" w:cs="Wingdings"/>
    </w:rPr>
  </w:style>
  <w:style w:type="character" w:customStyle="1" w:styleId="WW8Num18z0">
    <w:name w:val="WW8Num18z0"/>
    <w:rsid w:val="00FB257D"/>
    <w:rPr>
      <w:rFonts w:ascii="Symbol" w:hAnsi="Symbol" w:cs="Symbol"/>
    </w:rPr>
  </w:style>
  <w:style w:type="character" w:customStyle="1" w:styleId="WW8Num18z1">
    <w:name w:val="WW8Num18z1"/>
    <w:rsid w:val="00FB257D"/>
    <w:rPr>
      <w:rFonts w:ascii="Courier New" w:hAnsi="Courier New" w:cs="Courier New"/>
    </w:rPr>
  </w:style>
  <w:style w:type="character" w:customStyle="1" w:styleId="WW8Num18z2">
    <w:name w:val="WW8Num18z2"/>
    <w:rsid w:val="00FB257D"/>
    <w:rPr>
      <w:rFonts w:ascii="Wingdings" w:hAnsi="Wingdings" w:cs="Wingdings"/>
    </w:rPr>
  </w:style>
  <w:style w:type="character" w:customStyle="1" w:styleId="WW8Num19z0">
    <w:name w:val="WW8Num19z0"/>
    <w:rsid w:val="00FB257D"/>
    <w:rPr>
      <w:rFonts w:ascii="Symbol" w:hAnsi="Symbol" w:cs="Symbol"/>
    </w:rPr>
  </w:style>
  <w:style w:type="character" w:customStyle="1" w:styleId="WW8Num19z1">
    <w:name w:val="WW8Num19z1"/>
    <w:rsid w:val="00FB257D"/>
    <w:rPr>
      <w:rFonts w:ascii="Courier New" w:hAnsi="Courier New" w:cs="Courier New"/>
    </w:rPr>
  </w:style>
  <w:style w:type="character" w:customStyle="1" w:styleId="WW8Num19z2">
    <w:name w:val="WW8Num19z2"/>
    <w:rsid w:val="00FB257D"/>
    <w:rPr>
      <w:rFonts w:ascii="Wingdings" w:hAnsi="Wingdings" w:cs="Wingdings"/>
    </w:rPr>
  </w:style>
  <w:style w:type="character" w:customStyle="1" w:styleId="WW-DefaultParagraphFont">
    <w:name w:val="WW-Default Paragraph Font"/>
    <w:rsid w:val="00FB257D"/>
  </w:style>
  <w:style w:type="character" w:styleId="Hyperlink">
    <w:name w:val="Hyperlink"/>
    <w:rsid w:val="00FB257D"/>
    <w:rPr>
      <w:color w:val="0000FF"/>
      <w:u w:val="single"/>
    </w:rPr>
  </w:style>
  <w:style w:type="character" w:styleId="FollowedHyperlink">
    <w:name w:val="FollowedHyperlink"/>
    <w:rsid w:val="00FB257D"/>
    <w:rPr>
      <w:color w:val="800080"/>
      <w:u w:val="single"/>
    </w:rPr>
  </w:style>
  <w:style w:type="character" w:customStyle="1" w:styleId="CharAttribute16">
    <w:name w:val="CharAttribute16"/>
    <w:rsid w:val="00FB257D"/>
    <w:rPr>
      <w:rFonts w:ascii="Verdana" w:eastAsia="Arial" w:hAnsi="Verdana" w:cs="Verdana"/>
    </w:rPr>
  </w:style>
  <w:style w:type="character" w:customStyle="1" w:styleId="CharAttribute17">
    <w:name w:val="CharAttribute17"/>
    <w:rsid w:val="00FB257D"/>
    <w:rPr>
      <w:rFonts w:ascii="Verdana" w:eastAsia="Cordia New" w:hAnsi="Verdana" w:cs="Verdana"/>
    </w:rPr>
  </w:style>
  <w:style w:type="paragraph" w:customStyle="1" w:styleId="Heading">
    <w:name w:val="Heading"/>
    <w:basedOn w:val="Default"/>
    <w:next w:val="Default"/>
    <w:rsid w:val="00FB257D"/>
    <w:rPr>
      <w:color w:val="auto"/>
    </w:rPr>
  </w:style>
  <w:style w:type="paragraph" w:styleId="BodyText">
    <w:name w:val="Body Text"/>
    <w:basedOn w:val="Default"/>
    <w:next w:val="Default"/>
    <w:rsid w:val="00FB257D"/>
    <w:rPr>
      <w:color w:val="auto"/>
    </w:rPr>
  </w:style>
  <w:style w:type="paragraph" w:styleId="List">
    <w:name w:val="List"/>
    <w:basedOn w:val="BodyText"/>
    <w:rsid w:val="00FB257D"/>
    <w:rPr>
      <w:rFonts w:cs="FreeSans"/>
    </w:rPr>
  </w:style>
  <w:style w:type="paragraph" w:styleId="Caption">
    <w:name w:val="caption"/>
    <w:basedOn w:val="Normal"/>
    <w:next w:val="Normal"/>
    <w:qFormat/>
    <w:rsid w:val="00FB257D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rsid w:val="00FB257D"/>
    <w:pPr>
      <w:suppressLineNumbers/>
    </w:pPr>
    <w:rPr>
      <w:rFonts w:cs="FreeSans"/>
    </w:rPr>
  </w:style>
  <w:style w:type="paragraph" w:customStyle="1" w:styleId="Default">
    <w:name w:val="Default"/>
    <w:rsid w:val="00FB257D"/>
    <w:pPr>
      <w:suppressAutoHyphens/>
      <w:autoSpaceDE w:val="0"/>
    </w:pPr>
    <w:rPr>
      <w:rFonts w:ascii="Tahoma" w:hAnsi="Tahoma" w:cs="Tahoma"/>
      <w:color w:val="000000"/>
      <w:sz w:val="24"/>
      <w:szCs w:val="24"/>
      <w:lang w:eastAsia="zh-CN" w:bidi="ar-SA"/>
    </w:rPr>
  </w:style>
  <w:style w:type="paragraph" w:styleId="ListParagraph">
    <w:name w:val="List Paragraph"/>
    <w:basedOn w:val="Normal"/>
    <w:qFormat/>
    <w:rsid w:val="00FB257D"/>
    <w:pPr>
      <w:ind w:left="720"/>
      <w:contextualSpacing/>
    </w:pPr>
  </w:style>
  <w:style w:type="paragraph" w:styleId="Header">
    <w:name w:val="header"/>
    <w:basedOn w:val="Normal"/>
    <w:rsid w:val="00FB257D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rsid w:val="00FB257D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rsid w:val="00FB25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FB257D"/>
    <w:pPr>
      <w:suppressAutoHyphens/>
    </w:pPr>
    <w:rPr>
      <w:rFonts w:ascii="Calibri" w:hAnsi="Calibri" w:cs="Calibri"/>
      <w:sz w:val="22"/>
      <w:szCs w:val="22"/>
      <w:lang w:eastAsia="zh-CN" w:bidi="ar-SA"/>
    </w:rPr>
  </w:style>
  <w:style w:type="paragraph" w:customStyle="1" w:styleId="ParaAttribute6">
    <w:name w:val="ParaAttribute6"/>
    <w:rsid w:val="00FB257D"/>
    <w:pPr>
      <w:widowControl w:val="0"/>
      <w:suppressAutoHyphens/>
      <w:jc w:val="both"/>
    </w:pPr>
    <w:rPr>
      <w:rFonts w:eastAsia="□□"/>
      <w:lang w:val="en-IN" w:eastAsia="zh-CN" w:bidi="ar-SA"/>
    </w:rPr>
  </w:style>
  <w:style w:type="paragraph" w:customStyle="1" w:styleId="TableContents">
    <w:name w:val="Table Contents"/>
    <w:basedOn w:val="Normal"/>
    <w:rsid w:val="00FB257D"/>
    <w:pPr>
      <w:suppressLineNumbers/>
    </w:pPr>
  </w:style>
  <w:style w:type="paragraph" w:customStyle="1" w:styleId="TableHeading">
    <w:name w:val="Table Heading"/>
    <w:basedOn w:val="TableContents"/>
    <w:rsid w:val="00FB257D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053269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dnyabhole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6f934a6c90f3c3d3ccd14507a39ab5ed134f530e18705c4458440321091b5b581400190a16455e5f1b4d58515c424154181c084b281e0103030116485e5b0b4356015a4e5e51100614700558190a15021648444f5108084a5746754e034a571b5549120b40001044095a0e041e470d140110155e5500504a155b440345450e5c0a5249130f031f030201091b5b581009120515405b540b56585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0E1D5-A74D-496F-AA2B-9EAE6A5EC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 Chaudhari</dc:creator>
  <cp:lastModifiedBy>Admin</cp:lastModifiedBy>
  <cp:revision>2</cp:revision>
  <cp:lastPrinted>2017-07-22T11:44:00Z</cp:lastPrinted>
  <dcterms:created xsi:type="dcterms:W3CDTF">2018-10-23T10:36:00Z</dcterms:created>
  <dcterms:modified xsi:type="dcterms:W3CDTF">2018-10-23T10:36:00Z</dcterms:modified>
</cp:coreProperties>
</file>