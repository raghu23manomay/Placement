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7636"/>
        <w:gridCol w:w="2480"/>
      </w:tblGrid>
      <w:tr w:rsidR="005D62BC" w:rsidTr="00547BC6">
        <w:tc>
          <w:tcPr>
            <w:tcW w:w="7636" w:type="dxa"/>
            <w:shd w:val="clear" w:color="auto" w:fill="auto"/>
          </w:tcPr>
          <w:p w:rsidR="002B3952" w:rsidRDefault="00DE0F35" w:rsidP="00886064">
            <w:pPr>
              <w:rPr>
                <w:rFonts w:ascii="Calibri" w:hAnsi="Calibri" w:cs="Calibri"/>
                <w:sz w:val="21"/>
                <w:szCs w:val="21"/>
              </w:rPr>
            </w:pPr>
            <w:r>
              <w:rPr>
                <w:rFonts w:ascii="Calibri" w:hAnsi="Calibri" w:cs="Calibri"/>
                <w:sz w:val="21"/>
                <w:szCs w:val="21"/>
              </w:rPr>
              <w:t>Patrudu Bandaru</w:t>
            </w:r>
          </w:p>
          <w:p w:rsidR="00F93515" w:rsidRDefault="00DE0F35" w:rsidP="00886064">
            <w:pPr>
              <w:rPr>
                <w:rFonts w:ascii="Calibri" w:hAnsi="Calibri" w:cs="Calibri"/>
                <w:sz w:val="21"/>
                <w:szCs w:val="21"/>
              </w:rPr>
            </w:pPr>
            <w:r>
              <w:rPr>
                <w:rFonts w:ascii="Calibri" w:hAnsi="Calibri" w:cs="Calibri"/>
                <w:sz w:val="21"/>
                <w:szCs w:val="21"/>
              </w:rPr>
              <w:t>Email</w:t>
            </w:r>
            <w:r>
              <w:rPr>
                <w:rFonts w:ascii="Calibri" w:hAnsi="Calibri" w:cs="Calibri"/>
                <w:sz w:val="21"/>
                <w:szCs w:val="21"/>
              </w:rPr>
              <w:t>: patrudu.pb45</w:t>
            </w:r>
            <w:r>
              <w:rPr>
                <w:rFonts w:ascii="Calibri" w:hAnsi="Calibri" w:cs="Calibri"/>
                <w:sz w:val="21"/>
                <w:szCs w:val="21"/>
              </w:rPr>
              <w:t>@</w:t>
            </w:r>
            <w:r>
              <w:rPr>
                <w:rFonts w:ascii="Calibri" w:hAnsi="Calibri" w:cs="Calibri"/>
                <w:sz w:val="21"/>
                <w:szCs w:val="21"/>
              </w:rPr>
              <w:t>gmail</w:t>
            </w:r>
            <w:r>
              <w:rPr>
                <w:rFonts w:ascii="Calibri" w:hAnsi="Calibri" w:cs="Calibri"/>
                <w:sz w:val="21"/>
                <w:szCs w:val="21"/>
              </w:rPr>
              <w:t>.com</w:t>
            </w:r>
          </w:p>
          <w:p w:rsidR="00886064" w:rsidRPr="006E47C7" w:rsidRDefault="00DE0F35" w:rsidP="0008533C">
            <w:pPr>
              <w:rPr>
                <w:rFonts w:ascii="Calibri" w:hAnsi="Calibri" w:cs="Calibri"/>
                <w:sz w:val="21"/>
                <w:szCs w:val="21"/>
              </w:rPr>
            </w:pPr>
            <w:r>
              <w:rPr>
                <w:rFonts w:ascii="Calibri" w:hAnsi="Calibri" w:cs="Calibri"/>
                <w:sz w:val="21"/>
                <w:szCs w:val="21"/>
              </w:rPr>
              <w:t>Ph     :</w:t>
            </w:r>
            <w:r>
              <w:rPr>
                <w:rFonts w:ascii="Calibri" w:hAnsi="Calibri" w:cs="Calibri"/>
                <w:sz w:val="21"/>
                <w:szCs w:val="21"/>
              </w:rPr>
              <w:t>+91-</w:t>
            </w:r>
            <w:r>
              <w:rPr>
                <w:rFonts w:ascii="Calibri" w:hAnsi="Calibri" w:cs="Calibri"/>
                <w:sz w:val="21"/>
                <w:szCs w:val="21"/>
              </w:rPr>
              <w:t>8309096087</w:t>
            </w:r>
          </w:p>
        </w:tc>
        <w:tc>
          <w:tcPr>
            <w:tcW w:w="2480" w:type="dxa"/>
            <w:shd w:val="clear" w:color="auto" w:fill="auto"/>
          </w:tcPr>
          <w:p w:rsidR="005F4F8A" w:rsidRPr="006E47C7" w:rsidRDefault="00DE0F35" w:rsidP="00547BC6">
            <w:pPr>
              <w:jc w:val="both"/>
              <w:rPr>
                <w:rFonts w:ascii="Calibri" w:hAnsi="Calibri" w:cs="Calibri"/>
                <w:sz w:val="21"/>
                <w:szCs w:val="21"/>
              </w:rPr>
            </w:pPr>
          </w:p>
        </w:tc>
      </w:tr>
      <w:tr w:rsidR="005D62BC" w:rsidTr="00547BC6">
        <w:tc>
          <w:tcPr>
            <w:tcW w:w="7636" w:type="dxa"/>
            <w:shd w:val="clear" w:color="auto" w:fill="auto"/>
          </w:tcPr>
          <w:p w:rsidR="00D27739" w:rsidRPr="006E47C7" w:rsidRDefault="00DE0F35" w:rsidP="005707D3">
            <w:pPr>
              <w:rPr>
                <w:rFonts w:ascii="Calibri" w:hAnsi="Calibri" w:cs="Calibri"/>
                <w:b/>
                <w:sz w:val="21"/>
                <w:szCs w:val="21"/>
              </w:rPr>
            </w:pPr>
          </w:p>
        </w:tc>
        <w:tc>
          <w:tcPr>
            <w:tcW w:w="2480" w:type="dxa"/>
            <w:shd w:val="clear" w:color="auto" w:fill="auto"/>
          </w:tcPr>
          <w:p w:rsidR="005707D3" w:rsidRPr="006E47C7" w:rsidRDefault="00DE0F35" w:rsidP="005707D3">
            <w:pPr>
              <w:rPr>
                <w:rFonts w:ascii="Calibri" w:hAnsi="Calibri" w:cs="Calibri"/>
                <w:sz w:val="21"/>
                <w:szCs w:val="21"/>
              </w:rPr>
            </w:pPr>
          </w:p>
        </w:tc>
      </w:tr>
      <w:tr w:rsidR="005D62BC" w:rsidTr="00547BC6">
        <w:tc>
          <w:tcPr>
            <w:tcW w:w="7636" w:type="dxa"/>
            <w:shd w:val="clear" w:color="auto" w:fill="auto"/>
          </w:tcPr>
          <w:p w:rsidR="005707D3" w:rsidRPr="006E47C7" w:rsidRDefault="00DE0F35" w:rsidP="00104A40">
            <w:pPr>
              <w:rPr>
                <w:rFonts w:ascii="Calibri" w:hAnsi="Calibri" w:cs="Calibri"/>
                <w:b/>
                <w:sz w:val="17"/>
                <w:szCs w:val="17"/>
              </w:rPr>
            </w:pPr>
          </w:p>
        </w:tc>
        <w:tc>
          <w:tcPr>
            <w:tcW w:w="2480" w:type="dxa"/>
            <w:shd w:val="clear" w:color="auto" w:fill="auto"/>
          </w:tcPr>
          <w:p w:rsidR="005707D3" w:rsidRPr="006E47C7" w:rsidRDefault="00DE0F35" w:rsidP="00547BC6">
            <w:pPr>
              <w:jc w:val="both"/>
              <w:rPr>
                <w:rFonts w:ascii="Calibri" w:hAnsi="Calibri" w:cs="Calibri"/>
                <w:sz w:val="17"/>
                <w:szCs w:val="17"/>
              </w:rPr>
            </w:pPr>
          </w:p>
        </w:tc>
      </w:tr>
    </w:tbl>
    <w:p w:rsidR="00856123" w:rsidRPr="006E47C7" w:rsidRDefault="00DE0F35" w:rsidP="00FD5EDB">
      <w:pPr>
        <w:pBdr>
          <w:top w:val="triple" w:sz="4" w:space="1" w:color="auto"/>
        </w:pBdr>
        <w:shd w:val="clear" w:color="auto" w:fill="E6E6E6"/>
        <w:jc w:val="center"/>
        <w:rPr>
          <w:rFonts w:ascii="Calibri" w:hAnsi="Calibri" w:cs="Calibri"/>
          <w:b/>
          <w:sz w:val="20"/>
          <w:szCs w:val="20"/>
        </w:rPr>
      </w:pPr>
      <w:r w:rsidRPr="006E47C7">
        <w:rPr>
          <w:rFonts w:ascii="Calibri" w:hAnsi="Calibri" w:cs="Calibri"/>
          <w:b/>
          <w:sz w:val="20"/>
          <w:szCs w:val="20"/>
        </w:rPr>
        <w:t>PROFESSIONAL SNAPSHOT</w:t>
      </w:r>
    </w:p>
    <w:p w:rsidR="00FA7F8A" w:rsidRPr="006E47C7" w:rsidRDefault="00DE0F35" w:rsidP="00FA7F8A">
      <w:pPr>
        <w:pStyle w:val="BodyText3"/>
        <w:tabs>
          <w:tab w:val="left" w:pos="1080"/>
        </w:tabs>
        <w:ind w:left="360"/>
        <w:jc w:val="both"/>
        <w:rPr>
          <w:rFonts w:ascii="Calibri" w:hAnsi="Calibri" w:cs="Calibri"/>
          <w:szCs w:val="20"/>
        </w:rPr>
      </w:pPr>
    </w:p>
    <w:p w:rsidR="00FA7F8A" w:rsidRPr="00DE0F35" w:rsidRDefault="00DE0F35" w:rsidP="00FA7F8A">
      <w:pPr>
        <w:pStyle w:val="BodyText3"/>
        <w:numPr>
          <w:ilvl w:val="0"/>
          <w:numId w:val="1"/>
        </w:numPr>
        <w:tabs>
          <w:tab w:val="left" w:pos="1080"/>
        </w:tabs>
        <w:jc w:val="both"/>
        <w:rPr>
          <w:rFonts w:ascii="Calibri" w:hAnsi="Calibri" w:cs="Calibri"/>
          <w:sz w:val="21"/>
          <w:szCs w:val="21"/>
          <w:highlight w:val="yellow"/>
        </w:rPr>
      </w:pPr>
      <w:r w:rsidRPr="00DE0F35">
        <w:rPr>
          <w:rFonts w:ascii="Calibri" w:hAnsi="Calibri" w:cs="Calibri"/>
          <w:b/>
          <w:sz w:val="21"/>
          <w:szCs w:val="21"/>
          <w:highlight w:val="yellow"/>
        </w:rPr>
        <w:t>4</w:t>
      </w:r>
      <w:r w:rsidRPr="00DE0F35">
        <w:rPr>
          <w:rFonts w:ascii="Calibri" w:hAnsi="Calibri" w:cs="Calibri"/>
          <w:b/>
          <w:sz w:val="21"/>
          <w:szCs w:val="21"/>
          <w:highlight w:val="yellow"/>
        </w:rPr>
        <w:t>.</w:t>
      </w:r>
      <w:r w:rsidRPr="00DE0F35">
        <w:rPr>
          <w:rFonts w:ascii="Calibri" w:hAnsi="Calibri" w:cs="Calibri"/>
          <w:b/>
          <w:sz w:val="21"/>
          <w:szCs w:val="21"/>
          <w:highlight w:val="yellow"/>
        </w:rPr>
        <w:t>6</w:t>
      </w:r>
      <w:r w:rsidRPr="00DE0F35">
        <w:rPr>
          <w:rFonts w:ascii="Calibri" w:hAnsi="Calibri" w:cs="Calibri"/>
          <w:sz w:val="21"/>
          <w:szCs w:val="21"/>
          <w:highlight w:val="yellow"/>
        </w:rPr>
        <w:t xml:space="preserve"> years of experience in IT industry, currently working as</w:t>
      </w:r>
      <w:r w:rsidRPr="00DE0F35">
        <w:rPr>
          <w:rFonts w:ascii="Calibri" w:hAnsi="Calibri" w:cs="Calibri"/>
          <w:sz w:val="21"/>
          <w:szCs w:val="21"/>
          <w:highlight w:val="yellow"/>
        </w:rPr>
        <w:t xml:space="preserve"> </w:t>
      </w:r>
      <w:r w:rsidRPr="00DE0F35">
        <w:rPr>
          <w:rFonts w:ascii="Calibri" w:hAnsi="Calibri" w:cs="Calibri"/>
          <w:sz w:val="21"/>
          <w:szCs w:val="21"/>
          <w:highlight w:val="yellow"/>
        </w:rPr>
        <w:t>MSBI Developer</w:t>
      </w:r>
      <w:r w:rsidRPr="00DE0F35">
        <w:rPr>
          <w:rFonts w:ascii="Calibri" w:hAnsi="Calibri" w:cs="Calibri"/>
          <w:b/>
          <w:sz w:val="21"/>
          <w:szCs w:val="21"/>
          <w:highlight w:val="yellow"/>
        </w:rPr>
        <w:t>.</w:t>
      </w:r>
    </w:p>
    <w:p w:rsidR="00FA7F8A" w:rsidRPr="00DE0F35" w:rsidRDefault="00DE0F35" w:rsidP="00FA7F8A">
      <w:pPr>
        <w:pStyle w:val="BodyText3"/>
        <w:numPr>
          <w:ilvl w:val="0"/>
          <w:numId w:val="1"/>
        </w:numPr>
        <w:tabs>
          <w:tab w:val="left" w:pos="1080"/>
        </w:tabs>
        <w:spacing w:line="276" w:lineRule="auto"/>
        <w:jc w:val="both"/>
        <w:rPr>
          <w:rFonts w:ascii="Calibri" w:hAnsi="Calibri" w:cs="Calibri"/>
          <w:sz w:val="21"/>
          <w:szCs w:val="21"/>
          <w:highlight w:val="yellow"/>
        </w:rPr>
      </w:pPr>
      <w:r w:rsidRPr="00DE0F35">
        <w:rPr>
          <w:rFonts w:ascii="Calibri" w:hAnsi="Calibri" w:cs="Calibri"/>
          <w:sz w:val="21"/>
          <w:szCs w:val="21"/>
          <w:highlight w:val="yellow"/>
        </w:rPr>
        <w:t>4</w:t>
      </w:r>
      <w:r w:rsidRPr="00DE0F35">
        <w:rPr>
          <w:rFonts w:ascii="Calibri" w:hAnsi="Calibri" w:cs="Calibri"/>
          <w:sz w:val="21"/>
          <w:szCs w:val="21"/>
          <w:highlight w:val="yellow"/>
        </w:rPr>
        <w:t>.6</w:t>
      </w:r>
      <w:r w:rsidRPr="00DE0F35">
        <w:rPr>
          <w:rFonts w:ascii="Calibri" w:hAnsi="Calibri" w:cs="Calibri"/>
          <w:sz w:val="21"/>
          <w:szCs w:val="21"/>
          <w:highlight w:val="yellow"/>
        </w:rPr>
        <w:t xml:space="preserve"> </w:t>
      </w:r>
      <w:r w:rsidRPr="00DE0F35">
        <w:rPr>
          <w:rFonts w:ascii="Calibri" w:hAnsi="Calibri" w:cs="Calibri"/>
          <w:sz w:val="21"/>
          <w:szCs w:val="21"/>
          <w:highlight w:val="yellow"/>
        </w:rPr>
        <w:t xml:space="preserve">years of experience in </w:t>
      </w:r>
      <w:r w:rsidRPr="00DE0F35">
        <w:rPr>
          <w:rFonts w:ascii="Calibri" w:hAnsi="Calibri" w:cs="Calibri"/>
          <w:b/>
          <w:sz w:val="21"/>
          <w:szCs w:val="21"/>
          <w:highlight w:val="yellow"/>
        </w:rPr>
        <w:t>Data warehousing</w:t>
      </w:r>
      <w:r w:rsidRPr="00DE0F35">
        <w:rPr>
          <w:rFonts w:ascii="Calibri" w:hAnsi="Calibri" w:cs="Calibri"/>
          <w:sz w:val="21"/>
          <w:szCs w:val="21"/>
          <w:highlight w:val="yellow"/>
        </w:rPr>
        <w:t xml:space="preserve"> and </w:t>
      </w:r>
      <w:r w:rsidRPr="00DE0F35">
        <w:rPr>
          <w:rFonts w:ascii="Calibri" w:hAnsi="Calibri" w:cs="Calibri"/>
          <w:b/>
          <w:sz w:val="21"/>
          <w:szCs w:val="21"/>
          <w:highlight w:val="yellow"/>
        </w:rPr>
        <w:t xml:space="preserve">Business Intelligence </w:t>
      </w:r>
      <w:r w:rsidRPr="00DE0F35">
        <w:rPr>
          <w:rFonts w:ascii="Calibri" w:hAnsi="Calibri" w:cs="Calibri"/>
          <w:sz w:val="21"/>
          <w:szCs w:val="21"/>
          <w:highlight w:val="yellow"/>
        </w:rPr>
        <w:t>using</w:t>
      </w:r>
      <w:r w:rsidRPr="00DE0F35">
        <w:rPr>
          <w:rFonts w:ascii="Calibri" w:hAnsi="Calibri" w:cs="Calibri"/>
          <w:b/>
          <w:sz w:val="21"/>
          <w:szCs w:val="21"/>
          <w:highlight w:val="yellow"/>
        </w:rPr>
        <w:t xml:space="preserve"> </w:t>
      </w:r>
      <w:r w:rsidRPr="00DE0F35">
        <w:rPr>
          <w:rFonts w:ascii="Calibri" w:hAnsi="Calibri" w:cs="Calibri"/>
          <w:b/>
          <w:sz w:val="21"/>
          <w:szCs w:val="21"/>
          <w:highlight w:val="yellow"/>
        </w:rPr>
        <w:t>SQL</w:t>
      </w:r>
      <w:r w:rsidRPr="00DE0F35">
        <w:rPr>
          <w:rFonts w:ascii="Calibri" w:hAnsi="Calibri" w:cs="Calibri"/>
          <w:b/>
          <w:sz w:val="21"/>
          <w:szCs w:val="21"/>
          <w:highlight w:val="yellow"/>
        </w:rPr>
        <w:t xml:space="preserve"> Server</w:t>
      </w:r>
      <w:r w:rsidRPr="00DE0F35">
        <w:rPr>
          <w:rFonts w:ascii="Calibri" w:hAnsi="Calibri" w:cs="Calibri"/>
          <w:b/>
          <w:sz w:val="21"/>
          <w:szCs w:val="21"/>
          <w:highlight w:val="yellow"/>
        </w:rPr>
        <w:t>,</w:t>
      </w:r>
      <w:r w:rsidRPr="00DE0F35">
        <w:rPr>
          <w:rFonts w:ascii="Calibri" w:hAnsi="Calibri" w:cs="Calibri"/>
          <w:b/>
          <w:sz w:val="21"/>
          <w:szCs w:val="21"/>
          <w:highlight w:val="yellow"/>
        </w:rPr>
        <w:t>ORACLE,</w:t>
      </w:r>
      <w:r w:rsidRPr="00DE0F35">
        <w:rPr>
          <w:rFonts w:ascii="Calibri" w:hAnsi="Calibri" w:cs="Calibri"/>
          <w:b/>
          <w:sz w:val="21"/>
          <w:szCs w:val="21"/>
          <w:highlight w:val="yellow"/>
        </w:rPr>
        <w:t xml:space="preserve"> SS</w:t>
      </w:r>
      <w:r w:rsidRPr="00DE0F35">
        <w:rPr>
          <w:rFonts w:ascii="Calibri" w:hAnsi="Calibri" w:cs="Calibri"/>
          <w:b/>
          <w:sz w:val="21"/>
          <w:szCs w:val="21"/>
          <w:highlight w:val="yellow"/>
        </w:rPr>
        <w:t>R</w:t>
      </w:r>
      <w:r w:rsidRPr="00DE0F35">
        <w:rPr>
          <w:rFonts w:ascii="Calibri" w:hAnsi="Calibri" w:cs="Calibri"/>
          <w:b/>
          <w:sz w:val="21"/>
          <w:szCs w:val="21"/>
          <w:highlight w:val="yellow"/>
        </w:rPr>
        <w:t>S, SSIS,</w:t>
      </w:r>
      <w:r w:rsidRPr="0013279E">
        <w:rPr>
          <w:rFonts w:ascii="Calibri" w:hAnsi="Calibri" w:cs="Calibri"/>
          <w:b/>
          <w:sz w:val="21"/>
          <w:szCs w:val="21"/>
        </w:rPr>
        <w:t xml:space="preserve"> </w:t>
      </w:r>
      <w:r w:rsidRPr="00DE0F35">
        <w:rPr>
          <w:rFonts w:ascii="Calibri" w:hAnsi="Calibri" w:cs="Calibri"/>
          <w:b/>
          <w:sz w:val="21"/>
          <w:szCs w:val="21"/>
          <w:highlight w:val="yellow"/>
        </w:rPr>
        <w:t>SS</w:t>
      </w:r>
      <w:r w:rsidRPr="00DE0F35">
        <w:rPr>
          <w:rFonts w:ascii="Calibri" w:hAnsi="Calibri" w:cs="Calibri"/>
          <w:b/>
          <w:sz w:val="21"/>
          <w:szCs w:val="21"/>
          <w:highlight w:val="yellow"/>
        </w:rPr>
        <w:t>A</w:t>
      </w:r>
      <w:r w:rsidRPr="00DE0F35">
        <w:rPr>
          <w:rFonts w:ascii="Calibri" w:hAnsi="Calibri" w:cs="Calibri"/>
          <w:b/>
          <w:sz w:val="21"/>
          <w:szCs w:val="21"/>
          <w:highlight w:val="yellow"/>
        </w:rPr>
        <w:t>S</w:t>
      </w:r>
      <w:r w:rsidRPr="00DE0F35">
        <w:rPr>
          <w:rFonts w:ascii="Calibri" w:hAnsi="Calibri" w:cs="Calibri"/>
          <w:sz w:val="21"/>
          <w:szCs w:val="21"/>
          <w:highlight w:val="yellow"/>
        </w:rPr>
        <w:t>.</w:t>
      </w:r>
    </w:p>
    <w:p w:rsidR="00230EDB" w:rsidRDefault="00DE0F35" w:rsidP="00FA7F8A">
      <w:pPr>
        <w:pStyle w:val="BodyText3"/>
        <w:numPr>
          <w:ilvl w:val="0"/>
          <w:numId w:val="1"/>
        </w:numPr>
        <w:tabs>
          <w:tab w:val="left" w:pos="1080"/>
        </w:tabs>
        <w:spacing w:line="276" w:lineRule="auto"/>
        <w:jc w:val="both"/>
        <w:rPr>
          <w:rFonts w:ascii="Calibri" w:hAnsi="Calibri" w:cs="Calibri"/>
          <w:sz w:val="21"/>
          <w:szCs w:val="21"/>
        </w:rPr>
      </w:pPr>
      <w:r>
        <w:rPr>
          <w:rFonts w:ascii="Calibri" w:hAnsi="Calibri" w:cs="Calibri"/>
          <w:sz w:val="21"/>
          <w:szCs w:val="21"/>
        </w:rPr>
        <w:t>Having</w:t>
      </w:r>
      <w:r w:rsidRPr="00230EDB">
        <w:rPr>
          <w:rFonts w:ascii="Calibri" w:hAnsi="Calibri" w:cs="Calibri"/>
          <w:sz w:val="21"/>
          <w:szCs w:val="21"/>
        </w:rPr>
        <w:t xml:space="preserve"> Experience in </w:t>
      </w:r>
      <w:r w:rsidRPr="00230EDB">
        <w:rPr>
          <w:rFonts w:ascii="Calibri" w:hAnsi="Calibri" w:cs="Calibri"/>
          <w:b/>
          <w:sz w:val="21"/>
          <w:szCs w:val="21"/>
        </w:rPr>
        <w:t>PL/SQL</w:t>
      </w:r>
      <w:r>
        <w:rPr>
          <w:rFonts w:ascii="Calibri" w:hAnsi="Calibri" w:cs="Calibri"/>
          <w:sz w:val="21"/>
          <w:szCs w:val="21"/>
        </w:rPr>
        <w:t xml:space="preserve"> </w:t>
      </w:r>
      <w:r>
        <w:rPr>
          <w:rFonts w:ascii="Calibri" w:hAnsi="Calibri" w:cs="Calibri"/>
          <w:sz w:val="21"/>
          <w:szCs w:val="21"/>
        </w:rPr>
        <w:t>Development</w:t>
      </w:r>
      <w:r>
        <w:rPr>
          <w:rFonts w:ascii="Calibri" w:hAnsi="Calibri" w:cs="Calibri"/>
          <w:sz w:val="21"/>
          <w:szCs w:val="21"/>
        </w:rPr>
        <w:t xml:space="preserve"> as writing Complex </w:t>
      </w:r>
      <w:r>
        <w:rPr>
          <w:rFonts w:ascii="Calibri" w:hAnsi="Calibri" w:cs="Calibri"/>
          <w:sz w:val="21"/>
          <w:szCs w:val="21"/>
        </w:rPr>
        <w:t>queries and</w:t>
      </w:r>
      <w:r>
        <w:rPr>
          <w:rFonts w:ascii="Calibri" w:hAnsi="Calibri" w:cs="Calibri"/>
          <w:sz w:val="21"/>
          <w:szCs w:val="21"/>
        </w:rPr>
        <w:t xml:space="preserve"> Procedure and function creation.</w:t>
      </w:r>
    </w:p>
    <w:p w:rsidR="00DC5FEA" w:rsidRDefault="00DE0F35" w:rsidP="00DC5FEA">
      <w:pPr>
        <w:numPr>
          <w:ilvl w:val="0"/>
          <w:numId w:val="1"/>
        </w:numPr>
        <w:shd w:val="clear" w:color="auto" w:fill="FFFFFF"/>
        <w:rPr>
          <w:rFonts w:ascii="Calibri" w:hAnsi="Calibri" w:cs="Arial"/>
          <w:color w:val="000000"/>
          <w:sz w:val="22"/>
          <w:szCs w:val="22"/>
        </w:rPr>
      </w:pPr>
      <w:r>
        <w:rPr>
          <w:rFonts w:ascii="Calibri" w:hAnsi="Calibri" w:cs="Arial"/>
          <w:color w:val="000000"/>
          <w:sz w:val="22"/>
          <w:szCs w:val="22"/>
        </w:rPr>
        <w:t xml:space="preserve">Proficiency at Data Transformations, Tasks, Containers, Sources and Destinations like Derived Column, Conditional </w:t>
      </w:r>
      <w:r>
        <w:rPr>
          <w:rFonts w:ascii="Calibri" w:hAnsi="Calibri" w:cs="Arial"/>
          <w:color w:val="000000"/>
          <w:sz w:val="22"/>
          <w:szCs w:val="22"/>
        </w:rPr>
        <w:t>Split, Union all, Merge, Lookup and Merge Join Transformations to load data into Data Warehouse etc.</w:t>
      </w:r>
    </w:p>
    <w:p w:rsidR="0067319F" w:rsidRPr="0067319F" w:rsidRDefault="00DE0F35" w:rsidP="0067319F">
      <w:pPr>
        <w:pStyle w:val="BodyText3"/>
        <w:numPr>
          <w:ilvl w:val="0"/>
          <w:numId w:val="1"/>
        </w:numPr>
        <w:tabs>
          <w:tab w:val="left" w:pos="1080"/>
        </w:tabs>
        <w:spacing w:line="276" w:lineRule="auto"/>
        <w:jc w:val="both"/>
        <w:rPr>
          <w:rFonts w:ascii="Calibri" w:hAnsi="Calibri" w:cs="Calibri"/>
          <w:sz w:val="21"/>
          <w:szCs w:val="21"/>
        </w:rPr>
      </w:pPr>
      <w:r w:rsidRPr="0013279E">
        <w:rPr>
          <w:rFonts w:ascii="Calibri" w:hAnsi="Calibri" w:cs="Calibri"/>
          <w:sz w:val="21"/>
          <w:szCs w:val="21"/>
        </w:rPr>
        <w:t>Having</w:t>
      </w:r>
      <w:r>
        <w:rPr>
          <w:rFonts w:ascii="Calibri" w:hAnsi="Calibri" w:cs="Calibri"/>
          <w:sz w:val="21"/>
          <w:szCs w:val="21"/>
        </w:rPr>
        <w:t xml:space="preserve"> Good</w:t>
      </w:r>
      <w:r w:rsidRPr="0013279E">
        <w:rPr>
          <w:rFonts w:ascii="Calibri" w:hAnsi="Calibri" w:cs="Calibri"/>
          <w:sz w:val="21"/>
          <w:szCs w:val="21"/>
        </w:rPr>
        <w:t xml:space="preserve"> </w:t>
      </w:r>
      <w:r>
        <w:rPr>
          <w:rFonts w:ascii="Calibri" w:hAnsi="Calibri" w:cs="Calibri"/>
          <w:sz w:val="21"/>
          <w:szCs w:val="21"/>
        </w:rPr>
        <w:t>experience</w:t>
      </w:r>
      <w:r w:rsidRPr="0013279E">
        <w:rPr>
          <w:rFonts w:ascii="Calibri" w:hAnsi="Calibri" w:cs="Calibri"/>
          <w:sz w:val="21"/>
          <w:szCs w:val="21"/>
        </w:rPr>
        <w:t xml:space="preserve"> in developing packages, configuring, debugging, </w:t>
      </w:r>
      <w:r>
        <w:rPr>
          <w:rFonts w:ascii="Calibri" w:hAnsi="Calibri" w:cs="Calibri"/>
          <w:sz w:val="21"/>
          <w:szCs w:val="21"/>
        </w:rPr>
        <w:t>S</w:t>
      </w:r>
      <w:r w:rsidRPr="0013279E">
        <w:rPr>
          <w:rFonts w:ascii="Calibri" w:hAnsi="Calibri" w:cs="Calibri"/>
          <w:sz w:val="21"/>
          <w:szCs w:val="21"/>
        </w:rPr>
        <w:t xml:space="preserve">cheduling using </w:t>
      </w:r>
      <w:r>
        <w:rPr>
          <w:rFonts w:ascii="Calibri" w:hAnsi="Calibri" w:cs="Calibri"/>
          <w:sz w:val="21"/>
          <w:szCs w:val="21"/>
        </w:rPr>
        <w:t xml:space="preserve">SQL </w:t>
      </w:r>
      <w:r w:rsidRPr="0013279E">
        <w:rPr>
          <w:rFonts w:ascii="Calibri" w:hAnsi="Calibri" w:cs="Calibri"/>
          <w:sz w:val="21"/>
          <w:szCs w:val="21"/>
        </w:rPr>
        <w:t>server Agent</w:t>
      </w:r>
      <w:r>
        <w:rPr>
          <w:rFonts w:ascii="Calibri" w:hAnsi="Calibri" w:cs="Calibri"/>
          <w:sz w:val="21"/>
          <w:szCs w:val="21"/>
        </w:rPr>
        <w:t xml:space="preserve"> using SQL </w:t>
      </w:r>
      <w:r w:rsidRPr="0013279E">
        <w:rPr>
          <w:rFonts w:ascii="Calibri" w:hAnsi="Calibri" w:cs="Calibri"/>
          <w:b/>
          <w:sz w:val="21"/>
          <w:szCs w:val="21"/>
        </w:rPr>
        <w:t xml:space="preserve">Server </w:t>
      </w:r>
      <w:r>
        <w:rPr>
          <w:rFonts w:ascii="Calibri" w:hAnsi="Calibri" w:cs="Calibri"/>
          <w:b/>
          <w:sz w:val="21"/>
          <w:szCs w:val="21"/>
        </w:rPr>
        <w:t>Integration</w:t>
      </w:r>
      <w:r w:rsidRPr="0013279E">
        <w:rPr>
          <w:rFonts w:ascii="Calibri" w:hAnsi="Calibri" w:cs="Calibri"/>
          <w:b/>
          <w:sz w:val="21"/>
          <w:szCs w:val="21"/>
        </w:rPr>
        <w:t xml:space="preserve"> Services</w:t>
      </w:r>
      <w:r w:rsidRPr="0013279E">
        <w:rPr>
          <w:rFonts w:ascii="Calibri" w:hAnsi="Calibri" w:cs="Calibri"/>
          <w:sz w:val="21"/>
          <w:szCs w:val="21"/>
        </w:rPr>
        <w:t>.</w:t>
      </w:r>
    </w:p>
    <w:p w:rsidR="00BC7313" w:rsidRPr="00DE0F35" w:rsidRDefault="00DE0F35" w:rsidP="00FA7F8A">
      <w:pPr>
        <w:pStyle w:val="BodyText3"/>
        <w:numPr>
          <w:ilvl w:val="0"/>
          <w:numId w:val="1"/>
        </w:numPr>
        <w:tabs>
          <w:tab w:val="left" w:pos="1080"/>
        </w:tabs>
        <w:spacing w:line="276" w:lineRule="auto"/>
        <w:jc w:val="both"/>
        <w:rPr>
          <w:rFonts w:ascii="Calibri" w:hAnsi="Calibri" w:cs="Calibri"/>
          <w:sz w:val="21"/>
          <w:szCs w:val="21"/>
          <w:highlight w:val="yellow"/>
        </w:rPr>
      </w:pPr>
      <w:r w:rsidRPr="00DE0F35">
        <w:rPr>
          <w:rFonts w:ascii="Calibri" w:hAnsi="Calibri" w:cs="Calibri"/>
          <w:sz w:val="21"/>
          <w:szCs w:val="21"/>
          <w:highlight w:val="yellow"/>
        </w:rPr>
        <w:t xml:space="preserve">Having </w:t>
      </w:r>
      <w:r w:rsidRPr="00DE0F35">
        <w:rPr>
          <w:rFonts w:ascii="Calibri" w:hAnsi="Calibri" w:cs="Calibri"/>
          <w:sz w:val="21"/>
          <w:szCs w:val="21"/>
          <w:highlight w:val="yellow"/>
        </w:rPr>
        <w:t>knowledge</w:t>
      </w:r>
      <w:r w:rsidRPr="00DE0F35">
        <w:rPr>
          <w:rFonts w:ascii="Calibri" w:hAnsi="Calibri" w:cs="Calibri"/>
          <w:sz w:val="21"/>
          <w:szCs w:val="21"/>
          <w:highlight w:val="yellow"/>
        </w:rPr>
        <w:t xml:space="preserve"> in Model creation, relationships</w:t>
      </w:r>
      <w:r w:rsidRPr="00DE0F35">
        <w:rPr>
          <w:rFonts w:ascii="Calibri" w:hAnsi="Calibri" w:cs="Calibri"/>
          <w:sz w:val="21"/>
          <w:szCs w:val="21"/>
          <w:highlight w:val="yellow"/>
        </w:rPr>
        <w:t xml:space="preserve">, Measures </w:t>
      </w:r>
      <w:r w:rsidRPr="00DE0F35">
        <w:rPr>
          <w:rFonts w:ascii="Calibri" w:hAnsi="Calibri" w:cs="Calibri"/>
          <w:sz w:val="21"/>
          <w:szCs w:val="21"/>
          <w:highlight w:val="yellow"/>
        </w:rPr>
        <w:t>creation</w:t>
      </w:r>
      <w:r w:rsidRPr="00DE0F35">
        <w:rPr>
          <w:rFonts w:ascii="Calibri" w:hAnsi="Calibri" w:cs="Calibri"/>
          <w:sz w:val="21"/>
          <w:szCs w:val="21"/>
          <w:highlight w:val="yellow"/>
        </w:rPr>
        <w:t xml:space="preserve"> </w:t>
      </w:r>
      <w:r w:rsidRPr="00DE0F35">
        <w:rPr>
          <w:rFonts w:ascii="Calibri" w:hAnsi="Calibri" w:cs="Calibri"/>
          <w:sz w:val="21"/>
          <w:szCs w:val="21"/>
          <w:highlight w:val="yellow"/>
        </w:rPr>
        <w:t>in</w:t>
      </w:r>
      <w:r w:rsidRPr="00DE0F35">
        <w:rPr>
          <w:rFonts w:ascii="Calibri" w:hAnsi="Calibri" w:cs="Calibri"/>
          <w:b/>
          <w:sz w:val="21"/>
          <w:szCs w:val="21"/>
          <w:highlight w:val="yellow"/>
        </w:rPr>
        <w:t xml:space="preserve"> </w:t>
      </w:r>
      <w:r w:rsidRPr="00DE0F35">
        <w:rPr>
          <w:rFonts w:ascii="Calibri" w:hAnsi="Calibri" w:cs="Calibri"/>
          <w:b/>
          <w:sz w:val="21"/>
          <w:szCs w:val="21"/>
          <w:highlight w:val="yellow"/>
        </w:rPr>
        <w:t>SSAS</w:t>
      </w:r>
      <w:r w:rsidRPr="00DE0F35">
        <w:rPr>
          <w:rFonts w:ascii="Calibri" w:hAnsi="Calibri" w:cs="Calibri"/>
          <w:b/>
          <w:sz w:val="21"/>
          <w:szCs w:val="21"/>
          <w:highlight w:val="yellow"/>
        </w:rPr>
        <w:t xml:space="preserve"> </w:t>
      </w:r>
      <w:r w:rsidRPr="00DE0F35">
        <w:rPr>
          <w:rFonts w:ascii="Calibri" w:hAnsi="Calibri" w:cs="Calibri"/>
          <w:sz w:val="21"/>
          <w:szCs w:val="21"/>
          <w:highlight w:val="yellow"/>
        </w:rPr>
        <w:t>.</w:t>
      </w:r>
    </w:p>
    <w:p w:rsidR="00B371B6" w:rsidRDefault="00DE0F35" w:rsidP="008F6E04">
      <w:pPr>
        <w:pStyle w:val="BodyText3"/>
        <w:numPr>
          <w:ilvl w:val="0"/>
          <w:numId w:val="1"/>
        </w:numPr>
        <w:tabs>
          <w:tab w:val="left" w:pos="1080"/>
        </w:tabs>
        <w:spacing w:line="276" w:lineRule="auto"/>
        <w:jc w:val="both"/>
        <w:rPr>
          <w:rFonts w:ascii="Calibri" w:hAnsi="Calibri" w:cs="Calibri"/>
          <w:sz w:val="21"/>
          <w:szCs w:val="21"/>
        </w:rPr>
      </w:pPr>
      <w:r>
        <w:rPr>
          <w:rFonts w:ascii="Calibri" w:hAnsi="Calibri" w:cs="Calibri"/>
          <w:sz w:val="21"/>
          <w:szCs w:val="21"/>
        </w:rPr>
        <w:t xml:space="preserve">Having </w:t>
      </w:r>
      <w:r w:rsidRPr="008F6E04">
        <w:rPr>
          <w:rFonts w:ascii="Calibri" w:hAnsi="Calibri" w:cs="Calibri"/>
          <w:sz w:val="21"/>
          <w:szCs w:val="21"/>
        </w:rPr>
        <w:t xml:space="preserve">Experience in writing complex </w:t>
      </w:r>
      <w:r>
        <w:rPr>
          <w:rFonts w:ascii="Calibri" w:hAnsi="Calibri" w:cs="Calibri"/>
          <w:sz w:val="21"/>
          <w:szCs w:val="21"/>
        </w:rPr>
        <w:t>SQL</w:t>
      </w:r>
      <w:r w:rsidRPr="008F6E04">
        <w:rPr>
          <w:rFonts w:ascii="Calibri" w:hAnsi="Calibri" w:cs="Calibri"/>
          <w:sz w:val="21"/>
          <w:szCs w:val="21"/>
        </w:rPr>
        <w:t xml:space="preserve"> </w:t>
      </w:r>
      <w:r w:rsidRPr="008F6E04">
        <w:rPr>
          <w:rFonts w:ascii="Calibri" w:hAnsi="Calibri" w:cs="Calibri"/>
          <w:sz w:val="21"/>
          <w:szCs w:val="21"/>
        </w:rPr>
        <w:t>queries involving</w:t>
      </w:r>
      <w:r>
        <w:rPr>
          <w:rFonts w:ascii="Calibri" w:hAnsi="Calibri" w:cs="Calibri"/>
          <w:sz w:val="21"/>
          <w:szCs w:val="21"/>
        </w:rPr>
        <w:t xml:space="preserve"> </w:t>
      </w:r>
      <w:r w:rsidRPr="008F6E04">
        <w:rPr>
          <w:rFonts w:ascii="Calibri" w:hAnsi="Calibri" w:cs="Calibri"/>
          <w:sz w:val="21"/>
          <w:szCs w:val="21"/>
        </w:rPr>
        <w:t>multiple tables inner and outer join</w:t>
      </w:r>
      <w:r w:rsidRPr="008F6E04">
        <w:rPr>
          <w:rFonts w:ascii="Calibri" w:hAnsi="Calibri" w:cs="Calibri"/>
          <w:sz w:val="21"/>
          <w:szCs w:val="21"/>
        </w:rPr>
        <w:t>.</w:t>
      </w:r>
    </w:p>
    <w:p w:rsidR="008F6E04" w:rsidRDefault="00DE0F35" w:rsidP="008F6E04">
      <w:pPr>
        <w:pStyle w:val="BodyText3"/>
        <w:numPr>
          <w:ilvl w:val="0"/>
          <w:numId w:val="1"/>
        </w:numPr>
        <w:tabs>
          <w:tab w:val="left" w:pos="1080"/>
        </w:tabs>
        <w:spacing w:line="276" w:lineRule="auto"/>
        <w:jc w:val="both"/>
        <w:rPr>
          <w:rFonts w:ascii="Calibri" w:hAnsi="Calibri" w:cs="Calibri"/>
          <w:sz w:val="21"/>
          <w:szCs w:val="21"/>
        </w:rPr>
      </w:pPr>
      <w:r w:rsidRPr="0013279E">
        <w:rPr>
          <w:rFonts w:ascii="Calibri" w:hAnsi="Calibri" w:cs="Calibri"/>
          <w:sz w:val="21"/>
          <w:szCs w:val="21"/>
        </w:rPr>
        <w:t>Having Good knowledge in developing different types of</w:t>
      </w:r>
      <w:r w:rsidRPr="0013279E">
        <w:rPr>
          <w:rFonts w:ascii="Calibri" w:hAnsi="Calibri" w:cs="Calibri"/>
          <w:b/>
          <w:sz w:val="21"/>
          <w:szCs w:val="21"/>
        </w:rPr>
        <w:t xml:space="preserve"> Reports</w:t>
      </w:r>
      <w:r w:rsidRPr="0013279E">
        <w:rPr>
          <w:rFonts w:ascii="Calibri" w:hAnsi="Calibri" w:cs="Calibri"/>
          <w:sz w:val="21"/>
          <w:szCs w:val="21"/>
        </w:rPr>
        <w:t xml:space="preserve"> and deploying, managing reports using</w:t>
      </w:r>
      <w:r w:rsidRPr="0013279E">
        <w:rPr>
          <w:rFonts w:ascii="Calibri" w:hAnsi="Calibri" w:cs="Calibri"/>
          <w:b/>
          <w:sz w:val="21"/>
          <w:szCs w:val="21"/>
        </w:rPr>
        <w:t xml:space="preserve"> </w:t>
      </w:r>
      <w:r>
        <w:rPr>
          <w:rFonts w:ascii="Calibri" w:hAnsi="Calibri" w:cs="Calibri"/>
          <w:b/>
          <w:sz w:val="21"/>
          <w:szCs w:val="21"/>
        </w:rPr>
        <w:t>SQL</w:t>
      </w:r>
      <w:r w:rsidRPr="0013279E">
        <w:rPr>
          <w:rFonts w:ascii="Calibri" w:hAnsi="Calibri" w:cs="Calibri"/>
          <w:b/>
          <w:sz w:val="21"/>
          <w:szCs w:val="21"/>
        </w:rPr>
        <w:t xml:space="preserve"> Server Reporting Services</w:t>
      </w:r>
      <w:r w:rsidRPr="0013279E">
        <w:rPr>
          <w:rFonts w:ascii="Calibri" w:hAnsi="Calibri" w:cs="Calibri"/>
          <w:sz w:val="21"/>
          <w:szCs w:val="21"/>
        </w:rPr>
        <w:t>.</w:t>
      </w:r>
    </w:p>
    <w:p w:rsidR="009B5E74" w:rsidRPr="0013279E" w:rsidRDefault="00DE0F35" w:rsidP="008F6E04">
      <w:pPr>
        <w:pStyle w:val="BodyText3"/>
        <w:numPr>
          <w:ilvl w:val="0"/>
          <w:numId w:val="1"/>
        </w:numPr>
        <w:tabs>
          <w:tab w:val="left" w:pos="1080"/>
        </w:tabs>
        <w:spacing w:line="276" w:lineRule="auto"/>
        <w:jc w:val="both"/>
        <w:rPr>
          <w:rFonts w:ascii="Calibri" w:hAnsi="Calibri" w:cs="Calibri"/>
          <w:sz w:val="21"/>
          <w:szCs w:val="21"/>
        </w:rPr>
      </w:pPr>
      <w:r w:rsidRPr="009B5E74">
        <w:rPr>
          <w:rFonts w:ascii="Calibri" w:hAnsi="Calibri" w:cs="Calibri"/>
          <w:sz w:val="21"/>
          <w:szCs w:val="21"/>
        </w:rPr>
        <w:t>Created different drilldowns, drill through, sub-reports, navigation reports, cascading reports which consist of report Criteria in various reports</w:t>
      </w:r>
    </w:p>
    <w:p w:rsidR="00FA7F8A" w:rsidRPr="0013279E" w:rsidRDefault="00DE0F35" w:rsidP="00FA7F8A">
      <w:pPr>
        <w:pStyle w:val="BodyText3"/>
        <w:numPr>
          <w:ilvl w:val="0"/>
          <w:numId w:val="1"/>
        </w:numPr>
        <w:tabs>
          <w:tab w:val="left" w:pos="1080"/>
        </w:tabs>
        <w:spacing w:line="276" w:lineRule="auto"/>
        <w:jc w:val="both"/>
        <w:rPr>
          <w:rFonts w:ascii="Calibri" w:hAnsi="Calibri" w:cs="Calibri"/>
          <w:sz w:val="21"/>
          <w:szCs w:val="21"/>
        </w:rPr>
      </w:pPr>
      <w:r w:rsidRPr="0013279E">
        <w:rPr>
          <w:rFonts w:ascii="Calibri" w:hAnsi="Calibri" w:cs="Calibri"/>
          <w:sz w:val="21"/>
          <w:szCs w:val="21"/>
        </w:rPr>
        <w:t>Having</w:t>
      </w:r>
      <w:r>
        <w:rPr>
          <w:rFonts w:ascii="Calibri" w:hAnsi="Calibri" w:cs="Calibri"/>
          <w:sz w:val="21"/>
          <w:szCs w:val="21"/>
        </w:rPr>
        <w:t xml:space="preserve"> Good</w:t>
      </w:r>
      <w:r w:rsidRPr="0013279E">
        <w:rPr>
          <w:rFonts w:ascii="Calibri" w:hAnsi="Calibri" w:cs="Calibri"/>
          <w:sz w:val="21"/>
          <w:szCs w:val="21"/>
        </w:rPr>
        <w:t xml:space="preserve"> knowledge in designing cubes, dimensions, calculated measures using </w:t>
      </w:r>
      <w:r>
        <w:rPr>
          <w:rFonts w:ascii="Calibri" w:hAnsi="Calibri" w:cs="Calibri"/>
          <w:b/>
          <w:sz w:val="21"/>
          <w:szCs w:val="21"/>
        </w:rPr>
        <w:t>SQL</w:t>
      </w:r>
      <w:r w:rsidRPr="0013279E">
        <w:rPr>
          <w:rFonts w:ascii="Calibri" w:hAnsi="Calibri" w:cs="Calibri"/>
          <w:b/>
          <w:sz w:val="21"/>
          <w:szCs w:val="21"/>
        </w:rPr>
        <w:t xml:space="preserve"> Server Analysis Services</w:t>
      </w:r>
      <w:r w:rsidRPr="0013279E">
        <w:rPr>
          <w:rFonts w:ascii="Calibri" w:hAnsi="Calibri" w:cs="Calibri"/>
          <w:sz w:val="21"/>
          <w:szCs w:val="21"/>
        </w:rPr>
        <w:t>.</w:t>
      </w:r>
    </w:p>
    <w:p w:rsidR="00FA7F8A" w:rsidRPr="0013279E" w:rsidRDefault="00DE0F35" w:rsidP="00FA7F8A">
      <w:pPr>
        <w:pStyle w:val="BodyText3"/>
        <w:numPr>
          <w:ilvl w:val="0"/>
          <w:numId w:val="1"/>
        </w:numPr>
        <w:tabs>
          <w:tab w:val="left" w:pos="1080"/>
        </w:tabs>
        <w:spacing w:line="276" w:lineRule="auto"/>
        <w:jc w:val="both"/>
        <w:rPr>
          <w:rFonts w:ascii="Calibri" w:hAnsi="Calibri" w:cs="Calibri"/>
          <w:sz w:val="21"/>
          <w:szCs w:val="21"/>
        </w:rPr>
      </w:pPr>
      <w:r w:rsidRPr="0013279E">
        <w:rPr>
          <w:rFonts w:ascii="Calibri" w:hAnsi="Calibri" w:cs="Calibri"/>
          <w:sz w:val="21"/>
          <w:szCs w:val="21"/>
        </w:rPr>
        <w:t>Creating the primary objects (Tables, Procedures, views, indexes) once application developers have designed an application.</w:t>
      </w:r>
    </w:p>
    <w:p w:rsidR="00FA7F8A" w:rsidRPr="00DE0F35" w:rsidRDefault="00DE0F35" w:rsidP="00FA7F8A">
      <w:pPr>
        <w:pStyle w:val="BodyText3"/>
        <w:numPr>
          <w:ilvl w:val="0"/>
          <w:numId w:val="1"/>
        </w:numPr>
        <w:tabs>
          <w:tab w:val="left" w:pos="1080"/>
        </w:tabs>
        <w:spacing w:line="276" w:lineRule="auto"/>
        <w:jc w:val="both"/>
        <w:rPr>
          <w:rFonts w:ascii="Calibri" w:hAnsi="Calibri" w:cs="Calibri"/>
          <w:sz w:val="21"/>
          <w:szCs w:val="21"/>
          <w:highlight w:val="yellow"/>
        </w:rPr>
      </w:pPr>
      <w:r w:rsidRPr="00DE0F35">
        <w:rPr>
          <w:rFonts w:ascii="Calibri" w:hAnsi="Calibri" w:cs="Calibri"/>
          <w:sz w:val="21"/>
          <w:szCs w:val="21"/>
          <w:highlight w:val="yellow"/>
        </w:rPr>
        <w:t xml:space="preserve">Having Experience over </w:t>
      </w:r>
      <w:r w:rsidRPr="00DE0F35">
        <w:rPr>
          <w:rFonts w:ascii="Calibri" w:hAnsi="Calibri" w:cs="Calibri"/>
          <w:b/>
          <w:sz w:val="21"/>
          <w:szCs w:val="21"/>
          <w:highlight w:val="yellow"/>
        </w:rPr>
        <w:t>SQL</w:t>
      </w:r>
      <w:r w:rsidRPr="00DE0F35">
        <w:rPr>
          <w:rFonts w:ascii="Calibri" w:hAnsi="Calibri" w:cs="Calibri"/>
          <w:sz w:val="21"/>
          <w:szCs w:val="21"/>
          <w:highlight w:val="yellow"/>
        </w:rPr>
        <w:t xml:space="preserve"> and </w:t>
      </w:r>
      <w:r w:rsidRPr="00DE0F35">
        <w:rPr>
          <w:rFonts w:ascii="Calibri" w:hAnsi="Calibri" w:cs="Calibri"/>
          <w:b/>
          <w:sz w:val="21"/>
          <w:szCs w:val="21"/>
          <w:highlight w:val="yellow"/>
        </w:rPr>
        <w:t>T-</w:t>
      </w:r>
      <w:r w:rsidRPr="00DE0F35">
        <w:rPr>
          <w:rFonts w:ascii="Calibri" w:hAnsi="Calibri" w:cs="Calibri"/>
          <w:b/>
          <w:sz w:val="21"/>
          <w:szCs w:val="21"/>
          <w:highlight w:val="yellow"/>
        </w:rPr>
        <w:t>SQL</w:t>
      </w:r>
      <w:r w:rsidRPr="00DE0F35">
        <w:rPr>
          <w:rFonts w:ascii="Calibri" w:hAnsi="Calibri" w:cs="Calibri"/>
          <w:b/>
          <w:sz w:val="21"/>
          <w:szCs w:val="21"/>
          <w:highlight w:val="yellow"/>
        </w:rPr>
        <w:t>, PL/SQL</w:t>
      </w:r>
      <w:r w:rsidRPr="00DE0F35">
        <w:rPr>
          <w:rFonts w:ascii="Calibri" w:hAnsi="Calibri" w:cs="Calibri"/>
          <w:b/>
          <w:sz w:val="21"/>
          <w:szCs w:val="21"/>
          <w:highlight w:val="yellow"/>
        </w:rPr>
        <w:t xml:space="preserve"> </w:t>
      </w:r>
      <w:r w:rsidRPr="00DE0F35">
        <w:rPr>
          <w:rFonts w:ascii="Calibri" w:hAnsi="Calibri" w:cs="Calibri"/>
          <w:sz w:val="21"/>
          <w:szCs w:val="21"/>
          <w:highlight w:val="yellow"/>
        </w:rPr>
        <w:t>statements.</w:t>
      </w:r>
    </w:p>
    <w:p w:rsidR="00931099" w:rsidRPr="00931099" w:rsidRDefault="00DE0F35" w:rsidP="00931099">
      <w:pPr>
        <w:numPr>
          <w:ilvl w:val="0"/>
          <w:numId w:val="1"/>
        </w:numPr>
        <w:shd w:val="clear" w:color="auto" w:fill="FFFFFF"/>
        <w:rPr>
          <w:rFonts w:ascii="Calibri" w:hAnsi="Calibri" w:cs="Arial"/>
          <w:color w:val="000000"/>
          <w:sz w:val="22"/>
          <w:szCs w:val="22"/>
        </w:rPr>
      </w:pPr>
      <w:r>
        <w:rPr>
          <w:rFonts w:ascii="Calibri" w:hAnsi="Calibri" w:cs="Arial"/>
          <w:color w:val="000000"/>
          <w:sz w:val="22"/>
          <w:szCs w:val="22"/>
        </w:rPr>
        <w:t>Worked on basic MDX queries.</w:t>
      </w:r>
    </w:p>
    <w:p w:rsidR="00FA7F8A" w:rsidRPr="0013279E" w:rsidRDefault="00DE0F35" w:rsidP="00FA7F8A">
      <w:pPr>
        <w:numPr>
          <w:ilvl w:val="0"/>
          <w:numId w:val="1"/>
        </w:numPr>
        <w:spacing w:before="40" w:after="40"/>
        <w:jc w:val="both"/>
        <w:rPr>
          <w:rFonts w:ascii="Calibri" w:hAnsi="Calibri" w:cs="Calibri"/>
          <w:sz w:val="21"/>
          <w:szCs w:val="21"/>
        </w:rPr>
      </w:pPr>
      <w:r w:rsidRPr="0013279E">
        <w:rPr>
          <w:rFonts w:ascii="Calibri" w:hAnsi="Calibri" w:cs="Calibri"/>
          <w:sz w:val="21"/>
          <w:szCs w:val="21"/>
        </w:rPr>
        <w:t xml:space="preserve">Experienced in creating OLAP cubes, Actions, Perspectives, Translations, Writing MDX queries for calculations, </w:t>
      </w:r>
      <w:r w:rsidRPr="0013279E">
        <w:rPr>
          <w:rFonts w:ascii="Calibri" w:hAnsi="Calibri" w:cs="Calibri"/>
          <w:sz w:val="21"/>
          <w:szCs w:val="21"/>
        </w:rPr>
        <w:t>defining</w:t>
      </w:r>
      <w:r w:rsidRPr="0013279E">
        <w:rPr>
          <w:rFonts w:ascii="Calibri" w:hAnsi="Calibri" w:cs="Calibri"/>
          <w:sz w:val="21"/>
          <w:szCs w:val="21"/>
        </w:rPr>
        <w:t xml:space="preserve"> the dimensions and Relationship between Dimensions and Measure groups.</w:t>
      </w:r>
    </w:p>
    <w:p w:rsidR="00760092" w:rsidRDefault="00DE0F35" w:rsidP="00FA7F8A">
      <w:pPr>
        <w:numPr>
          <w:ilvl w:val="0"/>
          <w:numId w:val="1"/>
        </w:numPr>
        <w:spacing w:before="40" w:after="40"/>
        <w:jc w:val="both"/>
        <w:rPr>
          <w:rFonts w:ascii="Calibri" w:hAnsi="Calibri" w:cs="Calibri"/>
          <w:sz w:val="21"/>
          <w:szCs w:val="21"/>
        </w:rPr>
      </w:pPr>
      <w:r>
        <w:rPr>
          <w:rFonts w:ascii="Calibri" w:hAnsi="Calibri" w:cs="Calibri"/>
          <w:sz w:val="21"/>
          <w:szCs w:val="21"/>
        </w:rPr>
        <w:t xml:space="preserve">Having knowledge of </w:t>
      </w:r>
      <w:r w:rsidRPr="00E156AA">
        <w:rPr>
          <w:rFonts w:ascii="Calibri" w:hAnsi="Calibri" w:cs="Calibri"/>
          <w:b/>
          <w:sz w:val="21"/>
          <w:szCs w:val="21"/>
        </w:rPr>
        <w:t>AWS S3</w:t>
      </w:r>
      <w:r>
        <w:rPr>
          <w:rFonts w:ascii="Calibri" w:hAnsi="Calibri" w:cs="Calibri"/>
          <w:sz w:val="21"/>
          <w:szCs w:val="21"/>
        </w:rPr>
        <w:t xml:space="preserve"> and </w:t>
      </w:r>
      <w:r w:rsidRPr="00E156AA">
        <w:rPr>
          <w:rFonts w:ascii="Calibri" w:hAnsi="Calibri" w:cs="Calibri"/>
          <w:b/>
          <w:sz w:val="21"/>
          <w:szCs w:val="21"/>
        </w:rPr>
        <w:t>Redshift</w:t>
      </w:r>
      <w:r w:rsidRPr="00E156AA">
        <w:rPr>
          <w:rFonts w:ascii="Calibri" w:hAnsi="Calibri" w:cs="Calibri"/>
          <w:sz w:val="21"/>
          <w:szCs w:val="21"/>
        </w:rPr>
        <w:t xml:space="preserve"> database</w:t>
      </w:r>
      <w:r>
        <w:rPr>
          <w:rFonts w:ascii="Calibri" w:hAnsi="Calibri" w:cs="Calibri"/>
          <w:sz w:val="21"/>
          <w:szCs w:val="21"/>
        </w:rPr>
        <w:t>.</w:t>
      </w:r>
    </w:p>
    <w:p w:rsidR="002B3EB7" w:rsidRPr="0013279E" w:rsidRDefault="00DE0F35" w:rsidP="00FA7F8A">
      <w:pPr>
        <w:numPr>
          <w:ilvl w:val="0"/>
          <w:numId w:val="1"/>
        </w:numPr>
        <w:spacing w:before="40" w:after="40"/>
        <w:jc w:val="both"/>
        <w:rPr>
          <w:rFonts w:ascii="Calibri" w:hAnsi="Calibri" w:cs="Calibri"/>
          <w:sz w:val="21"/>
          <w:szCs w:val="21"/>
        </w:rPr>
      </w:pPr>
      <w:r>
        <w:rPr>
          <w:rFonts w:ascii="Calibri" w:hAnsi="Calibri" w:cs="Calibri"/>
          <w:sz w:val="21"/>
          <w:szCs w:val="21"/>
        </w:rPr>
        <w:t>Having knowledge in Activebatch to create job creation and job execution.</w:t>
      </w:r>
    </w:p>
    <w:p w:rsidR="00B138C6" w:rsidRPr="00B138C6" w:rsidRDefault="00DE0F35" w:rsidP="00B138C6">
      <w:pPr>
        <w:numPr>
          <w:ilvl w:val="0"/>
          <w:numId w:val="1"/>
        </w:numPr>
        <w:jc w:val="both"/>
        <w:rPr>
          <w:rFonts w:ascii="Calibri" w:hAnsi="Calibri" w:cs="Calibri"/>
          <w:sz w:val="21"/>
          <w:szCs w:val="21"/>
        </w:rPr>
      </w:pPr>
      <w:r w:rsidRPr="00B138C6">
        <w:rPr>
          <w:rFonts w:ascii="Calibri" w:hAnsi="Calibri" w:cs="Calibri"/>
          <w:sz w:val="21"/>
          <w:szCs w:val="21"/>
        </w:rPr>
        <w:t>Self-motivated individual with strong analytical and problem solving abilities, Proactive, Dedicated, enjoy learning new technologie</w:t>
      </w:r>
      <w:r w:rsidRPr="00B138C6">
        <w:rPr>
          <w:rFonts w:ascii="Calibri" w:hAnsi="Calibri" w:cs="Calibri"/>
          <w:sz w:val="21"/>
          <w:szCs w:val="21"/>
        </w:rPr>
        <w:t>s and willing to take on extra responsibilities to get work done.</w:t>
      </w:r>
    </w:p>
    <w:p w:rsidR="00167D67" w:rsidRPr="00167D67" w:rsidRDefault="00DE0F35" w:rsidP="00167D67">
      <w:pPr>
        <w:numPr>
          <w:ilvl w:val="0"/>
          <w:numId w:val="1"/>
        </w:numPr>
        <w:spacing w:before="40" w:after="40"/>
        <w:jc w:val="both"/>
        <w:rPr>
          <w:rFonts w:ascii="Calibri" w:hAnsi="Calibri" w:cs="Calibri"/>
          <w:sz w:val="21"/>
          <w:szCs w:val="21"/>
        </w:rPr>
      </w:pPr>
      <w:r w:rsidRPr="008F6E04">
        <w:rPr>
          <w:rFonts w:ascii="Calibri" w:hAnsi="Calibri" w:cs="Calibri"/>
          <w:sz w:val="21"/>
          <w:szCs w:val="21"/>
        </w:rPr>
        <w:t>Ensuring SLA Compliance &amp; Client Satisfaction.</w:t>
      </w:r>
      <w:r>
        <w:rPr>
          <w:rFonts w:ascii="Calibri" w:hAnsi="Calibri" w:cs="Calibri"/>
          <w:sz w:val="21"/>
          <w:szCs w:val="21"/>
        </w:rPr>
        <w:t xml:space="preserve"> </w:t>
      </w:r>
    </w:p>
    <w:p w:rsidR="00C946D0" w:rsidRPr="006E47C7" w:rsidRDefault="00DE0F35" w:rsidP="00C946D0">
      <w:pPr>
        <w:spacing w:before="40" w:after="40"/>
        <w:ind w:left="360"/>
        <w:jc w:val="both"/>
        <w:rPr>
          <w:rFonts w:ascii="Calibri" w:hAnsi="Calibri" w:cs="Calibri"/>
        </w:rPr>
      </w:pPr>
    </w:p>
    <w:p w:rsidR="00C946D0" w:rsidRPr="006E47C7" w:rsidRDefault="00DE0F35" w:rsidP="00FD5EDB">
      <w:pPr>
        <w:pBdr>
          <w:top w:val="triple" w:sz="4" w:space="1" w:color="auto"/>
        </w:pBdr>
        <w:shd w:val="clear" w:color="auto" w:fill="E6E6E6"/>
        <w:jc w:val="center"/>
        <w:rPr>
          <w:rFonts w:ascii="Calibri" w:hAnsi="Calibri" w:cs="Calibri"/>
          <w:b/>
          <w:sz w:val="20"/>
          <w:szCs w:val="20"/>
        </w:rPr>
      </w:pPr>
      <w:r w:rsidRPr="006E47C7">
        <w:rPr>
          <w:rFonts w:ascii="Calibri" w:hAnsi="Calibri" w:cs="Calibri"/>
          <w:b/>
          <w:sz w:val="20"/>
          <w:szCs w:val="20"/>
        </w:rPr>
        <w:t>SKILL SET</w:t>
      </w:r>
    </w:p>
    <w:p w:rsidR="00856123" w:rsidRPr="006E47C7" w:rsidRDefault="00DE0F35" w:rsidP="00856123">
      <w:pPr>
        <w:rPr>
          <w:rFonts w:ascii="Calibri" w:hAnsi="Calibri" w:cs="Calibri"/>
          <w:sz w:val="21"/>
          <w:szCs w:val="21"/>
        </w:rPr>
      </w:pPr>
    </w:p>
    <w:p w:rsidR="00BD02B2" w:rsidRPr="006E47C7" w:rsidRDefault="00DE0F35" w:rsidP="00856123">
      <w:pPr>
        <w:jc w:val="both"/>
        <w:rPr>
          <w:rFonts w:ascii="Calibri" w:hAnsi="Calibri" w:cs="Calibri"/>
          <w:b/>
          <w:sz w:val="21"/>
          <w:szCs w:val="21"/>
        </w:rPr>
      </w:pPr>
      <w:r w:rsidRPr="00DE0F35">
        <w:rPr>
          <w:rFonts w:ascii="Calibri" w:hAnsi="Calibri" w:cs="Calibri"/>
          <w:sz w:val="21"/>
          <w:szCs w:val="21"/>
          <w:highlight w:val="yellow"/>
        </w:rPr>
        <w:t>Tools</w:t>
      </w:r>
      <w:r w:rsidRPr="00DE0F35">
        <w:rPr>
          <w:rFonts w:ascii="Calibri" w:hAnsi="Calibri" w:cs="Calibri"/>
          <w:sz w:val="21"/>
          <w:szCs w:val="21"/>
          <w:highlight w:val="yellow"/>
        </w:rPr>
        <w:tab/>
      </w:r>
      <w:r w:rsidRPr="00DE0F35">
        <w:rPr>
          <w:rFonts w:ascii="Calibri" w:hAnsi="Calibri" w:cs="Calibri"/>
          <w:sz w:val="21"/>
          <w:szCs w:val="21"/>
          <w:highlight w:val="yellow"/>
        </w:rPr>
        <w:tab/>
      </w:r>
      <w:r w:rsidRPr="00DE0F35">
        <w:rPr>
          <w:rFonts w:ascii="Calibri" w:hAnsi="Calibri" w:cs="Calibri"/>
          <w:sz w:val="21"/>
          <w:szCs w:val="21"/>
          <w:highlight w:val="yellow"/>
        </w:rPr>
        <w:tab/>
      </w:r>
      <w:r w:rsidRPr="00DE0F35">
        <w:rPr>
          <w:rFonts w:ascii="Calibri" w:hAnsi="Calibri" w:cs="Calibri"/>
          <w:sz w:val="21"/>
          <w:szCs w:val="21"/>
          <w:highlight w:val="yellow"/>
        </w:rPr>
        <w:tab/>
      </w:r>
      <w:r w:rsidRPr="00DE0F35">
        <w:rPr>
          <w:rFonts w:ascii="Calibri" w:hAnsi="Calibri" w:cs="Calibri"/>
          <w:sz w:val="21"/>
          <w:szCs w:val="21"/>
          <w:highlight w:val="yellow"/>
        </w:rPr>
        <w:t>:</w:t>
      </w:r>
      <w:r w:rsidRPr="00DE0F35">
        <w:rPr>
          <w:rFonts w:ascii="Calibri" w:hAnsi="Calibri" w:cs="Calibri"/>
          <w:sz w:val="21"/>
          <w:szCs w:val="21"/>
          <w:highlight w:val="yellow"/>
        </w:rPr>
        <w:tab/>
        <w:t>MSBI</w:t>
      </w:r>
      <w:r w:rsidRPr="006E47C7">
        <w:rPr>
          <w:rFonts w:ascii="Calibri" w:hAnsi="Calibri" w:cs="Calibri"/>
          <w:b/>
          <w:sz w:val="21"/>
          <w:szCs w:val="21"/>
        </w:rPr>
        <w:t xml:space="preserve"> </w:t>
      </w:r>
    </w:p>
    <w:p w:rsidR="007E6E2B" w:rsidRPr="006E47C7" w:rsidRDefault="00DE0F35" w:rsidP="007E6E2B">
      <w:pPr>
        <w:jc w:val="both"/>
        <w:rPr>
          <w:rFonts w:ascii="Calibri" w:hAnsi="Calibri" w:cs="Calibri"/>
          <w:sz w:val="21"/>
          <w:szCs w:val="21"/>
        </w:rPr>
      </w:pPr>
      <w:r w:rsidRPr="00DE0F35">
        <w:rPr>
          <w:rFonts w:ascii="Calibri" w:hAnsi="Calibri" w:cs="Calibri"/>
          <w:sz w:val="21"/>
          <w:szCs w:val="21"/>
          <w:highlight w:val="yellow"/>
        </w:rPr>
        <w:t>Query Languages</w:t>
      </w:r>
      <w:r w:rsidRPr="00DE0F35">
        <w:rPr>
          <w:rFonts w:ascii="Calibri" w:hAnsi="Calibri" w:cs="Calibri"/>
          <w:sz w:val="21"/>
          <w:szCs w:val="21"/>
          <w:highlight w:val="yellow"/>
        </w:rPr>
        <w:tab/>
      </w:r>
      <w:r w:rsidRPr="00DE0F35">
        <w:rPr>
          <w:rFonts w:ascii="Calibri" w:hAnsi="Calibri" w:cs="Calibri"/>
          <w:sz w:val="21"/>
          <w:szCs w:val="21"/>
          <w:highlight w:val="yellow"/>
        </w:rPr>
        <w:tab/>
        <w:t>:</w:t>
      </w:r>
      <w:r w:rsidRPr="00DE0F35">
        <w:rPr>
          <w:rFonts w:ascii="Calibri" w:hAnsi="Calibri" w:cs="Calibri"/>
          <w:sz w:val="21"/>
          <w:szCs w:val="21"/>
          <w:highlight w:val="yellow"/>
        </w:rPr>
        <w:tab/>
      </w:r>
      <w:r w:rsidRPr="00DE0F35">
        <w:rPr>
          <w:rFonts w:ascii="Calibri" w:hAnsi="Calibri" w:cs="Calibri"/>
          <w:sz w:val="21"/>
          <w:szCs w:val="21"/>
          <w:highlight w:val="yellow"/>
        </w:rPr>
        <w:t>T-</w:t>
      </w:r>
      <w:r w:rsidRPr="00DE0F35">
        <w:rPr>
          <w:rFonts w:ascii="Calibri" w:hAnsi="Calibri" w:cs="Calibri"/>
          <w:sz w:val="21"/>
          <w:szCs w:val="21"/>
          <w:highlight w:val="yellow"/>
        </w:rPr>
        <w:t>SQL</w:t>
      </w:r>
      <w:r w:rsidRPr="00DE0F35">
        <w:rPr>
          <w:rFonts w:ascii="Calibri" w:hAnsi="Calibri" w:cs="Calibri"/>
          <w:sz w:val="21"/>
          <w:szCs w:val="21"/>
          <w:highlight w:val="yellow"/>
        </w:rPr>
        <w:t>, MDX</w:t>
      </w:r>
      <w:r w:rsidRPr="00DE0F35">
        <w:rPr>
          <w:rFonts w:ascii="Calibri" w:hAnsi="Calibri" w:cs="Calibri"/>
          <w:sz w:val="21"/>
          <w:szCs w:val="21"/>
          <w:highlight w:val="yellow"/>
        </w:rPr>
        <w:t>,</w:t>
      </w:r>
      <w:r w:rsidRPr="00DE0F35">
        <w:rPr>
          <w:rFonts w:ascii="Calibri" w:hAnsi="Calibri" w:cs="Calibri"/>
          <w:sz w:val="21"/>
          <w:szCs w:val="21"/>
          <w:highlight w:val="yellow"/>
        </w:rPr>
        <w:t>PL/SQL</w:t>
      </w:r>
    </w:p>
    <w:p w:rsidR="00A615EA" w:rsidRPr="006E47C7" w:rsidRDefault="00DE0F35" w:rsidP="00A615EA">
      <w:pPr>
        <w:jc w:val="both"/>
        <w:rPr>
          <w:rFonts w:ascii="Calibri" w:hAnsi="Calibri" w:cs="Calibri"/>
          <w:sz w:val="21"/>
          <w:szCs w:val="21"/>
        </w:rPr>
      </w:pPr>
      <w:r w:rsidRPr="006E47C7">
        <w:rPr>
          <w:rFonts w:ascii="Calibri" w:hAnsi="Calibri" w:cs="Calibri"/>
          <w:sz w:val="21"/>
          <w:szCs w:val="21"/>
        </w:rPr>
        <w:t xml:space="preserve">ETL Tools            </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ab/>
        <w:t xml:space="preserve">:      </w:t>
      </w:r>
      <w:r w:rsidRPr="006E47C7">
        <w:rPr>
          <w:rFonts w:ascii="Calibri" w:hAnsi="Calibri" w:cs="Calibri"/>
          <w:sz w:val="21"/>
          <w:szCs w:val="21"/>
        </w:rPr>
        <w:tab/>
      </w:r>
      <w:r>
        <w:rPr>
          <w:rFonts w:ascii="Calibri" w:hAnsi="Calibri" w:cs="Calibri"/>
          <w:sz w:val="21"/>
          <w:szCs w:val="21"/>
        </w:rPr>
        <w:t>SQL</w:t>
      </w:r>
      <w:r w:rsidRPr="006E47C7">
        <w:rPr>
          <w:rFonts w:ascii="Calibri" w:hAnsi="Calibri" w:cs="Calibri"/>
          <w:sz w:val="21"/>
          <w:szCs w:val="21"/>
        </w:rPr>
        <w:t xml:space="preserve"> Server Integration Services (SSIS)</w:t>
      </w:r>
    </w:p>
    <w:p w:rsidR="007E6E2B" w:rsidRDefault="00DE0F35" w:rsidP="00856123">
      <w:pPr>
        <w:jc w:val="both"/>
        <w:rPr>
          <w:rFonts w:ascii="Calibri" w:hAnsi="Calibri" w:cs="Calibri"/>
          <w:sz w:val="21"/>
          <w:szCs w:val="21"/>
        </w:rPr>
      </w:pPr>
      <w:r w:rsidRPr="006E47C7">
        <w:rPr>
          <w:rFonts w:ascii="Calibri" w:hAnsi="Calibri" w:cs="Calibri"/>
          <w:sz w:val="21"/>
          <w:szCs w:val="21"/>
        </w:rPr>
        <w:t>Analysis Tool</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w:t>
      </w:r>
      <w:r w:rsidRPr="006E47C7">
        <w:rPr>
          <w:rFonts w:ascii="Calibri" w:hAnsi="Calibri" w:cs="Calibri"/>
          <w:sz w:val="21"/>
          <w:szCs w:val="21"/>
        </w:rPr>
        <w:tab/>
      </w:r>
      <w:r>
        <w:rPr>
          <w:rFonts w:ascii="Calibri" w:hAnsi="Calibri" w:cs="Calibri"/>
          <w:sz w:val="21"/>
          <w:szCs w:val="21"/>
        </w:rPr>
        <w:t>SQL</w:t>
      </w:r>
      <w:r w:rsidRPr="006E47C7">
        <w:rPr>
          <w:rFonts w:ascii="Calibri" w:hAnsi="Calibri" w:cs="Calibri"/>
          <w:sz w:val="21"/>
          <w:szCs w:val="21"/>
        </w:rPr>
        <w:t xml:space="preserve"> Server Analysis Services (SSAS)</w:t>
      </w:r>
    </w:p>
    <w:p w:rsidR="007E6E2B" w:rsidRPr="006E47C7" w:rsidRDefault="00DE0F35" w:rsidP="007E6E2B">
      <w:pPr>
        <w:jc w:val="both"/>
        <w:rPr>
          <w:rFonts w:ascii="Calibri" w:hAnsi="Calibri" w:cs="Calibri"/>
          <w:sz w:val="21"/>
          <w:szCs w:val="21"/>
        </w:rPr>
      </w:pPr>
      <w:r w:rsidRPr="006E47C7">
        <w:rPr>
          <w:rFonts w:ascii="Calibri" w:hAnsi="Calibri" w:cs="Calibri"/>
          <w:sz w:val="21"/>
          <w:szCs w:val="21"/>
        </w:rPr>
        <w:t xml:space="preserve">Reporting Tools    </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 xml:space="preserve">:      </w:t>
      </w:r>
      <w:r w:rsidRPr="006E47C7">
        <w:rPr>
          <w:rFonts w:ascii="Calibri" w:hAnsi="Calibri" w:cs="Calibri"/>
          <w:sz w:val="21"/>
          <w:szCs w:val="21"/>
        </w:rPr>
        <w:tab/>
      </w:r>
      <w:r>
        <w:rPr>
          <w:rFonts w:ascii="Calibri" w:hAnsi="Calibri" w:cs="Calibri"/>
          <w:sz w:val="21"/>
          <w:szCs w:val="21"/>
        </w:rPr>
        <w:t>SQL</w:t>
      </w:r>
      <w:r w:rsidRPr="006E47C7">
        <w:rPr>
          <w:rFonts w:ascii="Calibri" w:hAnsi="Calibri" w:cs="Calibri"/>
          <w:sz w:val="21"/>
          <w:szCs w:val="21"/>
        </w:rPr>
        <w:t xml:space="preserve"> Server Reporting Services (SSRS)</w:t>
      </w:r>
    </w:p>
    <w:p w:rsidR="007A1A77" w:rsidRPr="006E47C7" w:rsidRDefault="00DE0F35" w:rsidP="00856123">
      <w:pPr>
        <w:jc w:val="both"/>
        <w:rPr>
          <w:rFonts w:ascii="Calibri" w:hAnsi="Calibri" w:cs="Calibri"/>
          <w:sz w:val="21"/>
          <w:szCs w:val="21"/>
        </w:rPr>
      </w:pPr>
      <w:r w:rsidRPr="006E47C7">
        <w:rPr>
          <w:rFonts w:ascii="Calibri" w:hAnsi="Calibri" w:cs="Calibri"/>
          <w:sz w:val="21"/>
          <w:szCs w:val="21"/>
        </w:rPr>
        <w:t xml:space="preserve">DBMS                        </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 xml:space="preserve">:  </w:t>
      </w:r>
      <w:r w:rsidRPr="006E47C7">
        <w:rPr>
          <w:rFonts w:ascii="Calibri" w:hAnsi="Calibri" w:cs="Calibri"/>
          <w:sz w:val="21"/>
          <w:szCs w:val="21"/>
        </w:rPr>
        <w:tab/>
      </w:r>
      <w:r>
        <w:rPr>
          <w:rFonts w:ascii="Calibri" w:hAnsi="Calibri" w:cs="Calibri"/>
          <w:sz w:val="21"/>
          <w:szCs w:val="21"/>
        </w:rPr>
        <w:t>SQL</w:t>
      </w:r>
      <w:r w:rsidRPr="006E47C7">
        <w:rPr>
          <w:rFonts w:ascii="Calibri" w:hAnsi="Calibri" w:cs="Calibri"/>
          <w:sz w:val="21"/>
          <w:szCs w:val="21"/>
        </w:rPr>
        <w:t xml:space="preserve"> Server</w:t>
      </w:r>
    </w:p>
    <w:p w:rsidR="00856123" w:rsidRDefault="00DE0F35" w:rsidP="00856123">
      <w:pPr>
        <w:jc w:val="both"/>
        <w:rPr>
          <w:rFonts w:ascii="Calibri" w:hAnsi="Calibri" w:cs="Calibri"/>
          <w:sz w:val="21"/>
          <w:szCs w:val="21"/>
        </w:rPr>
      </w:pPr>
      <w:r w:rsidRPr="006E47C7">
        <w:rPr>
          <w:rFonts w:ascii="Calibri" w:hAnsi="Calibri" w:cs="Calibri"/>
          <w:sz w:val="21"/>
          <w:szCs w:val="21"/>
        </w:rPr>
        <w:t>Operating Systems</w:t>
      </w:r>
      <w:r w:rsidRPr="006E47C7">
        <w:rPr>
          <w:rFonts w:ascii="Calibri" w:hAnsi="Calibri" w:cs="Calibri"/>
          <w:sz w:val="21"/>
          <w:szCs w:val="21"/>
        </w:rPr>
        <w:tab/>
      </w:r>
      <w:r w:rsidRPr="006E47C7">
        <w:rPr>
          <w:rFonts w:ascii="Calibri" w:hAnsi="Calibri" w:cs="Calibri"/>
          <w:sz w:val="21"/>
          <w:szCs w:val="21"/>
        </w:rPr>
        <w:tab/>
        <w:t>:</w:t>
      </w:r>
      <w:r w:rsidRPr="006E47C7">
        <w:rPr>
          <w:rFonts w:ascii="Calibri" w:hAnsi="Calibri" w:cs="Calibri"/>
          <w:sz w:val="21"/>
          <w:szCs w:val="21"/>
        </w:rPr>
        <w:tab/>
        <w:t>Windows XP</w:t>
      </w:r>
      <w:r w:rsidRPr="006E47C7">
        <w:rPr>
          <w:rFonts w:ascii="Calibri" w:hAnsi="Calibri" w:cs="Calibri"/>
          <w:sz w:val="21"/>
          <w:szCs w:val="21"/>
        </w:rPr>
        <w:t xml:space="preserve"> </w:t>
      </w:r>
      <w:r w:rsidRPr="006E47C7">
        <w:rPr>
          <w:rFonts w:ascii="Calibri" w:hAnsi="Calibri" w:cs="Calibri"/>
          <w:sz w:val="21"/>
          <w:szCs w:val="21"/>
        </w:rPr>
        <w:t>/7</w:t>
      </w:r>
    </w:p>
    <w:p w:rsidR="00167D67" w:rsidRDefault="00DE0F35" w:rsidP="00856123">
      <w:pPr>
        <w:jc w:val="both"/>
        <w:rPr>
          <w:rFonts w:ascii="Calibri" w:hAnsi="Calibri" w:cs="Calibri"/>
          <w:sz w:val="21"/>
          <w:szCs w:val="21"/>
        </w:rPr>
      </w:pPr>
      <w:r>
        <w:rPr>
          <w:rFonts w:ascii="Calibri" w:hAnsi="Calibri" w:cs="Calibri"/>
          <w:sz w:val="21"/>
          <w:szCs w:val="21"/>
        </w:rPr>
        <w:t>Basic AWS Knowledge</w:t>
      </w:r>
      <w:r>
        <w:rPr>
          <w:rFonts w:ascii="Calibri" w:hAnsi="Calibri" w:cs="Calibri"/>
          <w:sz w:val="21"/>
          <w:szCs w:val="21"/>
        </w:rPr>
        <w:tab/>
      </w:r>
      <w:r>
        <w:rPr>
          <w:rFonts w:ascii="Calibri" w:hAnsi="Calibri" w:cs="Calibri"/>
          <w:sz w:val="21"/>
          <w:szCs w:val="21"/>
        </w:rPr>
        <w:tab/>
        <w:t>:</w:t>
      </w:r>
      <w:r>
        <w:rPr>
          <w:rFonts w:ascii="Calibri" w:hAnsi="Calibri" w:cs="Calibri"/>
          <w:sz w:val="21"/>
          <w:szCs w:val="21"/>
        </w:rPr>
        <w:tab/>
        <w:t>AWS S3</w:t>
      </w:r>
      <w:r>
        <w:rPr>
          <w:rFonts w:ascii="Calibri" w:hAnsi="Calibri" w:cs="Calibri"/>
          <w:sz w:val="21"/>
          <w:szCs w:val="21"/>
        </w:rPr>
        <w:t>, Redshift</w:t>
      </w:r>
    </w:p>
    <w:p w:rsidR="00886064" w:rsidRDefault="00DE0F35" w:rsidP="00856123">
      <w:pPr>
        <w:jc w:val="both"/>
        <w:rPr>
          <w:rFonts w:ascii="Calibri" w:hAnsi="Calibri" w:cs="Calibri"/>
          <w:sz w:val="21"/>
          <w:szCs w:val="21"/>
        </w:rPr>
      </w:pPr>
    </w:p>
    <w:p w:rsidR="00886064" w:rsidRPr="006E47C7" w:rsidRDefault="00DE0F35" w:rsidP="00886064">
      <w:pPr>
        <w:pBdr>
          <w:top w:val="triple" w:sz="4" w:space="1" w:color="auto"/>
        </w:pBdr>
        <w:shd w:val="clear" w:color="auto" w:fill="E6E6E6"/>
        <w:spacing w:line="276" w:lineRule="auto"/>
        <w:jc w:val="center"/>
        <w:rPr>
          <w:rFonts w:ascii="Calibri" w:hAnsi="Calibri" w:cs="Calibri"/>
          <w:sz w:val="21"/>
          <w:szCs w:val="21"/>
        </w:rPr>
      </w:pPr>
      <w:r w:rsidRPr="006E47C7">
        <w:rPr>
          <w:rFonts w:ascii="Calibri" w:hAnsi="Calibri" w:cs="Calibri"/>
          <w:b/>
          <w:sz w:val="21"/>
          <w:szCs w:val="21"/>
        </w:rPr>
        <w:t>ACADEMIA</w:t>
      </w:r>
    </w:p>
    <w:p w:rsidR="00886064" w:rsidRPr="00557A56" w:rsidRDefault="00DE0F35" w:rsidP="00886064">
      <w:pPr>
        <w:numPr>
          <w:ilvl w:val="0"/>
          <w:numId w:val="20"/>
        </w:numPr>
        <w:spacing w:before="60"/>
        <w:jc w:val="both"/>
        <w:rPr>
          <w:rFonts w:ascii="Calibri" w:hAnsi="Calibri" w:cs="Calibri"/>
        </w:rPr>
      </w:pPr>
      <w:r>
        <w:rPr>
          <w:rFonts w:ascii="Calibri" w:hAnsi="Calibri" w:cs="Calibri"/>
          <w:sz w:val="21"/>
          <w:szCs w:val="21"/>
        </w:rPr>
        <w:t xml:space="preserve">MCA </w:t>
      </w:r>
      <w:r w:rsidRPr="006E47C7">
        <w:rPr>
          <w:rFonts w:ascii="Calibri" w:hAnsi="Calibri" w:cs="Calibri"/>
          <w:sz w:val="21"/>
          <w:szCs w:val="21"/>
        </w:rPr>
        <w:t>from</w:t>
      </w:r>
      <w:r>
        <w:rPr>
          <w:rFonts w:ascii="Calibri" w:hAnsi="Calibri" w:cs="Calibri"/>
          <w:sz w:val="21"/>
          <w:szCs w:val="21"/>
        </w:rPr>
        <w:t xml:space="preserve"> JNTU</w:t>
      </w:r>
      <w:r w:rsidRPr="006E47C7">
        <w:rPr>
          <w:rFonts w:ascii="Calibri" w:hAnsi="Calibri" w:cs="Calibri"/>
          <w:b/>
          <w:sz w:val="21"/>
          <w:szCs w:val="21"/>
        </w:rPr>
        <w:t xml:space="preserve">, </w:t>
      </w:r>
      <w:r>
        <w:rPr>
          <w:rFonts w:ascii="Calibri" w:hAnsi="Calibri" w:cs="Calibri"/>
          <w:b/>
          <w:sz w:val="21"/>
          <w:szCs w:val="21"/>
        </w:rPr>
        <w:t xml:space="preserve">Kakinada </w:t>
      </w:r>
      <w:r w:rsidRPr="006E47C7">
        <w:rPr>
          <w:rFonts w:ascii="Calibri" w:hAnsi="Calibri" w:cs="Calibri"/>
          <w:b/>
          <w:sz w:val="21"/>
          <w:szCs w:val="21"/>
        </w:rPr>
        <w:t>in 20</w:t>
      </w:r>
      <w:r>
        <w:rPr>
          <w:rFonts w:ascii="Calibri" w:hAnsi="Calibri" w:cs="Calibri"/>
          <w:b/>
          <w:sz w:val="21"/>
          <w:szCs w:val="21"/>
        </w:rPr>
        <w:t>12</w:t>
      </w:r>
      <w:r w:rsidRPr="006E47C7">
        <w:rPr>
          <w:rFonts w:ascii="Calibri" w:hAnsi="Calibri" w:cs="Calibri"/>
          <w:b/>
        </w:rPr>
        <w:t>.</w:t>
      </w:r>
    </w:p>
    <w:p w:rsidR="00557A56" w:rsidRPr="00A601C5" w:rsidRDefault="00DE0F35" w:rsidP="00886064">
      <w:pPr>
        <w:numPr>
          <w:ilvl w:val="0"/>
          <w:numId w:val="20"/>
        </w:numPr>
        <w:spacing w:before="60"/>
        <w:jc w:val="both"/>
        <w:rPr>
          <w:rFonts w:ascii="Calibri" w:hAnsi="Calibri" w:cs="Calibri"/>
        </w:rPr>
      </w:pPr>
      <w:r>
        <w:rPr>
          <w:rFonts w:ascii="Calibri" w:hAnsi="Calibri" w:cs="Calibri"/>
          <w:sz w:val="21"/>
          <w:szCs w:val="21"/>
        </w:rPr>
        <w:t xml:space="preserve">BSC From Andhra University, </w:t>
      </w:r>
      <w:r>
        <w:rPr>
          <w:rFonts w:ascii="Calibri" w:hAnsi="Calibri" w:cs="Calibri"/>
          <w:b/>
          <w:sz w:val="21"/>
          <w:szCs w:val="21"/>
        </w:rPr>
        <w:t>Visakhapatnam in 2009</w:t>
      </w:r>
      <w:r>
        <w:rPr>
          <w:rFonts w:ascii="Calibri" w:hAnsi="Calibri" w:cs="Calibri"/>
          <w:b/>
          <w:sz w:val="21"/>
          <w:szCs w:val="21"/>
        </w:rPr>
        <w:t>.</w:t>
      </w:r>
    </w:p>
    <w:p w:rsidR="00A601C5" w:rsidRDefault="00DE0F35" w:rsidP="00A601C5">
      <w:pPr>
        <w:spacing w:before="60"/>
        <w:jc w:val="both"/>
        <w:rPr>
          <w:rFonts w:ascii="Calibri" w:hAnsi="Calibri" w:cs="Calibri"/>
        </w:rPr>
      </w:pPr>
    </w:p>
    <w:p w:rsidR="00A601C5" w:rsidRPr="006E47C7" w:rsidRDefault="00DE0F35" w:rsidP="00A601C5">
      <w:pPr>
        <w:spacing w:before="60"/>
        <w:jc w:val="both"/>
        <w:rPr>
          <w:rFonts w:ascii="Calibri" w:hAnsi="Calibri" w:cs="Calibri"/>
        </w:rPr>
      </w:pPr>
    </w:p>
    <w:p w:rsidR="00886064" w:rsidRPr="003533F0" w:rsidRDefault="00DE0F35" w:rsidP="003533F0">
      <w:pPr>
        <w:pBdr>
          <w:top w:val="triple" w:sz="4" w:space="1" w:color="auto"/>
        </w:pBdr>
        <w:shd w:val="clear" w:color="auto" w:fill="E6E6E6"/>
        <w:jc w:val="center"/>
        <w:rPr>
          <w:rFonts w:ascii="Calibri" w:hAnsi="Calibri" w:cs="Calibri"/>
          <w:b/>
          <w:sz w:val="21"/>
          <w:szCs w:val="21"/>
        </w:rPr>
      </w:pPr>
      <w:r>
        <w:rPr>
          <w:rFonts w:ascii="Calibri" w:hAnsi="Calibri" w:cs="Calibri"/>
          <w:b/>
          <w:sz w:val="21"/>
          <w:szCs w:val="21"/>
        </w:rPr>
        <w:t>EXPERIENC</w:t>
      </w:r>
      <w:r>
        <w:rPr>
          <w:rFonts w:ascii="Calibri" w:hAnsi="Calibri" w:cs="Calibri"/>
          <w:b/>
          <w:sz w:val="21"/>
          <w:szCs w:val="21"/>
        </w:rPr>
        <w:t>E</w:t>
      </w:r>
    </w:p>
    <w:p w:rsidR="00886064" w:rsidRPr="002C4882" w:rsidRDefault="00DE0F35" w:rsidP="002C4882">
      <w:pPr>
        <w:numPr>
          <w:ilvl w:val="0"/>
          <w:numId w:val="31"/>
        </w:numPr>
        <w:jc w:val="both"/>
        <w:rPr>
          <w:rFonts w:ascii="Calibri" w:hAnsi="Calibri" w:cs="Calibri"/>
          <w:b/>
          <w:color w:val="000000"/>
          <w:sz w:val="21"/>
          <w:szCs w:val="21"/>
        </w:rPr>
      </w:pPr>
      <w:r>
        <w:rPr>
          <w:rFonts w:ascii="Calibri" w:hAnsi="Calibri" w:cs="Arial"/>
          <w:color w:val="000000"/>
          <w:sz w:val="22"/>
          <w:szCs w:val="22"/>
        </w:rPr>
        <w:t xml:space="preserve">Currently working as a Software Associate with </w:t>
      </w:r>
      <w:r w:rsidRPr="002C4882">
        <w:rPr>
          <w:rFonts w:ascii="Calibri" w:hAnsi="Calibri" w:cs="Arial"/>
          <w:b/>
          <w:color w:val="000000"/>
          <w:sz w:val="22"/>
          <w:szCs w:val="22"/>
        </w:rPr>
        <w:t>Syn</w:t>
      </w:r>
      <w:r>
        <w:rPr>
          <w:rFonts w:ascii="Calibri" w:hAnsi="Calibri" w:cs="Arial"/>
          <w:b/>
          <w:color w:val="000000"/>
          <w:sz w:val="22"/>
          <w:szCs w:val="22"/>
        </w:rPr>
        <w:t>e</w:t>
      </w:r>
      <w:r w:rsidRPr="002C4882">
        <w:rPr>
          <w:rFonts w:ascii="Calibri" w:hAnsi="Calibri" w:cs="Arial"/>
          <w:b/>
          <w:color w:val="000000"/>
          <w:sz w:val="22"/>
          <w:szCs w:val="22"/>
        </w:rPr>
        <w:t>chron</w:t>
      </w:r>
      <w:r w:rsidRPr="002C4882">
        <w:rPr>
          <w:rFonts w:ascii="Calibri" w:hAnsi="Calibri" w:cs="Arial"/>
          <w:b/>
          <w:color w:val="000000"/>
          <w:sz w:val="22"/>
          <w:szCs w:val="22"/>
        </w:rPr>
        <w:t xml:space="preserve"> Technologies</w:t>
      </w:r>
      <w:r w:rsidRPr="002C4882">
        <w:rPr>
          <w:rFonts w:ascii="Calibri" w:hAnsi="Calibri" w:cs="Calibri"/>
          <w:b/>
          <w:color w:val="000000"/>
          <w:sz w:val="21"/>
          <w:szCs w:val="21"/>
        </w:rPr>
        <w:t xml:space="preserve"> ,</w:t>
      </w:r>
      <w:r w:rsidRPr="002C4882">
        <w:rPr>
          <w:rFonts w:ascii="Calibri" w:hAnsi="Calibri" w:cs="Calibri"/>
          <w:color w:val="000000"/>
          <w:sz w:val="21"/>
          <w:szCs w:val="21"/>
        </w:rPr>
        <w:t xml:space="preserve"> </w:t>
      </w:r>
      <w:r w:rsidRPr="002C4882">
        <w:rPr>
          <w:rFonts w:ascii="Calibri" w:hAnsi="Calibri" w:cs="Calibri"/>
          <w:b/>
          <w:color w:val="000000"/>
          <w:sz w:val="21"/>
          <w:szCs w:val="21"/>
        </w:rPr>
        <w:t>PUNE</w:t>
      </w:r>
      <w:r w:rsidRPr="002C4882">
        <w:rPr>
          <w:rFonts w:ascii="Calibri" w:hAnsi="Calibri" w:cs="Calibri"/>
          <w:color w:val="000000"/>
          <w:sz w:val="21"/>
          <w:szCs w:val="21"/>
        </w:rPr>
        <w:t xml:space="preserve">, since </w:t>
      </w:r>
      <w:r>
        <w:rPr>
          <w:rFonts w:ascii="Calibri" w:hAnsi="Calibri" w:cs="Calibri"/>
          <w:color w:val="000000"/>
          <w:sz w:val="21"/>
          <w:szCs w:val="21"/>
        </w:rPr>
        <w:t>June</w:t>
      </w:r>
      <w:r w:rsidRPr="002C4882">
        <w:rPr>
          <w:rFonts w:ascii="Calibri" w:hAnsi="Calibri" w:cs="Calibri"/>
          <w:color w:val="000000"/>
          <w:sz w:val="21"/>
          <w:szCs w:val="21"/>
        </w:rPr>
        <w:t xml:space="preserve"> 201</w:t>
      </w:r>
      <w:r>
        <w:rPr>
          <w:rFonts w:ascii="Calibri" w:hAnsi="Calibri" w:cs="Calibri"/>
          <w:color w:val="000000"/>
          <w:sz w:val="21"/>
          <w:szCs w:val="21"/>
        </w:rPr>
        <w:t>5</w:t>
      </w:r>
    </w:p>
    <w:p w:rsidR="002C4882" w:rsidRPr="0008533C" w:rsidRDefault="00DE0F35" w:rsidP="0008533C">
      <w:pPr>
        <w:numPr>
          <w:ilvl w:val="0"/>
          <w:numId w:val="31"/>
        </w:numPr>
        <w:jc w:val="both"/>
        <w:rPr>
          <w:rFonts w:ascii="Calibri" w:hAnsi="Calibri" w:cs="Calibri"/>
          <w:b/>
          <w:color w:val="000000"/>
          <w:sz w:val="21"/>
          <w:szCs w:val="21"/>
        </w:rPr>
      </w:pPr>
      <w:r>
        <w:rPr>
          <w:rFonts w:ascii="Calibri" w:hAnsi="Calibri" w:cs="Calibri"/>
          <w:color w:val="000000"/>
          <w:sz w:val="21"/>
          <w:szCs w:val="21"/>
        </w:rPr>
        <w:t xml:space="preserve">Worked with </w:t>
      </w:r>
      <w:r w:rsidRPr="0008533C">
        <w:rPr>
          <w:rFonts w:ascii="Calibri" w:hAnsi="Calibri" w:cs="Calibri"/>
          <w:b/>
          <w:color w:val="000000"/>
          <w:sz w:val="21"/>
          <w:szCs w:val="21"/>
        </w:rPr>
        <w:t>N-AXIS</w:t>
      </w:r>
      <w:r w:rsidRPr="0008533C">
        <w:rPr>
          <w:rFonts w:ascii="Calibri" w:hAnsi="Calibri" w:cs="Calibri"/>
          <w:color w:val="000000"/>
          <w:sz w:val="21"/>
          <w:szCs w:val="21"/>
        </w:rPr>
        <w:t xml:space="preserve"> </w:t>
      </w:r>
      <w:r w:rsidRPr="0008533C">
        <w:rPr>
          <w:rFonts w:ascii="Calibri" w:hAnsi="Calibri" w:cs="Calibri"/>
          <w:b/>
          <w:color w:val="000000"/>
          <w:sz w:val="21"/>
          <w:szCs w:val="21"/>
        </w:rPr>
        <w:t xml:space="preserve">SOFTWARE TECHNOLOGIES PVT </w:t>
      </w:r>
      <w:r w:rsidRPr="0008533C">
        <w:rPr>
          <w:rFonts w:ascii="Calibri" w:hAnsi="Calibri" w:cs="Calibri"/>
          <w:b/>
          <w:color w:val="000000"/>
          <w:sz w:val="21"/>
          <w:szCs w:val="21"/>
        </w:rPr>
        <w:t>LTD,</w:t>
      </w:r>
      <w:r w:rsidRPr="0008533C">
        <w:rPr>
          <w:rFonts w:ascii="Calibri" w:hAnsi="Calibri" w:cs="Calibri"/>
          <w:color w:val="000000"/>
          <w:sz w:val="21"/>
          <w:szCs w:val="21"/>
        </w:rPr>
        <w:t xml:space="preserve"> HYDERABAD as SQL BI developer, </w:t>
      </w:r>
      <w:r>
        <w:rPr>
          <w:rFonts w:ascii="Calibri" w:hAnsi="Calibri" w:cs="Calibri"/>
          <w:color w:val="000000"/>
          <w:sz w:val="21"/>
          <w:szCs w:val="21"/>
        </w:rPr>
        <w:t>from</w:t>
      </w:r>
      <w:r w:rsidRPr="0008533C">
        <w:rPr>
          <w:rFonts w:ascii="Calibri" w:hAnsi="Calibri" w:cs="Calibri"/>
          <w:color w:val="000000"/>
          <w:sz w:val="21"/>
          <w:szCs w:val="21"/>
        </w:rPr>
        <w:t xml:space="preserve"> Aug 2013</w:t>
      </w:r>
      <w:r>
        <w:rPr>
          <w:rFonts w:ascii="Calibri" w:hAnsi="Calibri" w:cs="Calibri"/>
          <w:color w:val="000000"/>
          <w:sz w:val="21"/>
          <w:szCs w:val="21"/>
        </w:rPr>
        <w:t>-May2015.</w:t>
      </w:r>
    </w:p>
    <w:p w:rsidR="003533F0" w:rsidRPr="002C4882" w:rsidRDefault="00DE0F35" w:rsidP="002C4882">
      <w:pPr>
        <w:ind w:left="720"/>
        <w:jc w:val="both"/>
        <w:rPr>
          <w:rFonts w:ascii="Calibri" w:hAnsi="Calibri" w:cs="Calibri"/>
          <w:color w:val="000000"/>
          <w:sz w:val="21"/>
          <w:szCs w:val="21"/>
        </w:rPr>
      </w:pPr>
    </w:p>
    <w:p w:rsidR="00704208" w:rsidRPr="006E47C7" w:rsidRDefault="00DE0F35" w:rsidP="00FD5EDB">
      <w:pPr>
        <w:pBdr>
          <w:top w:val="triple" w:sz="4" w:space="1" w:color="auto"/>
        </w:pBdr>
        <w:shd w:val="clear" w:color="auto" w:fill="E6E6E6"/>
        <w:jc w:val="center"/>
        <w:rPr>
          <w:rFonts w:ascii="Calibri" w:hAnsi="Calibri" w:cs="Calibri"/>
          <w:b/>
          <w:sz w:val="21"/>
          <w:szCs w:val="21"/>
        </w:rPr>
      </w:pPr>
      <w:r w:rsidRPr="006E47C7">
        <w:rPr>
          <w:rFonts w:ascii="Calibri" w:hAnsi="Calibri" w:cs="Calibri"/>
          <w:b/>
          <w:sz w:val="21"/>
          <w:szCs w:val="21"/>
        </w:rPr>
        <w:t>PROJECTS HANDLED</w:t>
      </w:r>
    </w:p>
    <w:p w:rsidR="00D57233" w:rsidRPr="006E47C7" w:rsidRDefault="00DE0F35">
      <w:pPr>
        <w:rPr>
          <w:rFonts w:ascii="Calibri" w:hAnsi="Calibri" w:cs="Calibri"/>
          <w:b/>
          <w:sz w:val="21"/>
          <w:szCs w:val="21"/>
        </w:rPr>
      </w:pPr>
    </w:p>
    <w:p w:rsidR="00D57233" w:rsidRDefault="00DE0F35" w:rsidP="00D57233">
      <w:pPr>
        <w:ind w:right="-270"/>
        <w:jc w:val="both"/>
        <w:rPr>
          <w:rFonts w:ascii="Calibri" w:hAnsi="Calibri" w:cs="Calibri"/>
          <w:b/>
          <w:sz w:val="21"/>
          <w:szCs w:val="21"/>
          <w:u w:val="single"/>
        </w:rPr>
      </w:pPr>
      <w:r w:rsidRPr="006E47C7">
        <w:rPr>
          <w:rFonts w:ascii="Calibri" w:hAnsi="Calibri" w:cs="Calibri"/>
          <w:b/>
          <w:sz w:val="21"/>
          <w:szCs w:val="21"/>
          <w:u w:val="single"/>
        </w:rPr>
        <w:t>Projects Experience:</w:t>
      </w:r>
    </w:p>
    <w:p w:rsidR="00880B60" w:rsidRPr="006E47C7" w:rsidRDefault="00DE0F35" w:rsidP="00880B60">
      <w:pPr>
        <w:ind w:right="-270"/>
        <w:jc w:val="both"/>
        <w:rPr>
          <w:rFonts w:ascii="Calibri" w:hAnsi="Calibri" w:cs="Calibri"/>
          <w:b/>
          <w:sz w:val="21"/>
          <w:szCs w:val="21"/>
          <w:u w:val="single"/>
        </w:rPr>
      </w:pPr>
      <w:r w:rsidRPr="006E47C7">
        <w:rPr>
          <w:rFonts w:ascii="Calibri" w:hAnsi="Calibri" w:cs="Calibri"/>
          <w:b/>
          <w:bCs/>
          <w:i/>
          <w:iCs/>
          <w:sz w:val="21"/>
          <w:szCs w:val="21"/>
          <w:u w:val="single"/>
        </w:rPr>
        <w:t>Project #</w:t>
      </w:r>
      <w:r>
        <w:rPr>
          <w:rFonts w:ascii="Calibri" w:hAnsi="Calibri" w:cs="Calibri"/>
          <w:b/>
          <w:bCs/>
          <w:i/>
          <w:iCs/>
          <w:sz w:val="21"/>
          <w:szCs w:val="21"/>
          <w:u w:val="single"/>
        </w:rPr>
        <w:t>4</w:t>
      </w:r>
      <w:r w:rsidRPr="006E47C7">
        <w:rPr>
          <w:rFonts w:ascii="Calibri" w:hAnsi="Calibri" w:cs="Calibri"/>
          <w:b/>
          <w:bCs/>
          <w:i/>
          <w:iCs/>
          <w:sz w:val="21"/>
          <w:szCs w:val="21"/>
          <w:u w:val="single"/>
        </w:rPr>
        <w:t>:</w:t>
      </w:r>
    </w:p>
    <w:p w:rsidR="00880B60" w:rsidRPr="006E47C7" w:rsidRDefault="00DE0F35" w:rsidP="00880B60">
      <w:pPr>
        <w:ind w:right="-270"/>
        <w:jc w:val="both"/>
        <w:rPr>
          <w:rFonts w:ascii="Calibri" w:hAnsi="Calibri" w:cs="Calibri"/>
          <w:sz w:val="21"/>
          <w:szCs w:val="21"/>
        </w:rPr>
      </w:pPr>
    </w:p>
    <w:p w:rsidR="00880B60" w:rsidRPr="006E47C7" w:rsidRDefault="00DE0F35" w:rsidP="00880B60">
      <w:pPr>
        <w:ind w:right="-270"/>
        <w:jc w:val="both"/>
        <w:rPr>
          <w:rFonts w:ascii="Calibri" w:hAnsi="Calibri" w:cs="Calibri"/>
          <w:sz w:val="21"/>
          <w:szCs w:val="21"/>
        </w:rPr>
      </w:pPr>
      <w:r w:rsidRPr="00DE0F35">
        <w:rPr>
          <w:rFonts w:ascii="Calibri" w:hAnsi="Calibri" w:cs="Calibri"/>
          <w:sz w:val="21"/>
          <w:szCs w:val="21"/>
          <w:highlight w:val="yellow"/>
        </w:rPr>
        <w:t xml:space="preserve">Database Developer (MS-BI Developer </w:t>
      </w:r>
      <w:r w:rsidRPr="00DE0F35">
        <w:rPr>
          <w:rFonts w:ascii="Calibri" w:hAnsi="Calibri" w:cs="Calibri"/>
          <w:sz w:val="21"/>
          <w:szCs w:val="21"/>
          <w:highlight w:val="yellow"/>
        </w:rPr>
        <w:t>SQL</w:t>
      </w:r>
      <w:r w:rsidRPr="00DE0F35">
        <w:rPr>
          <w:rFonts w:ascii="Calibri" w:hAnsi="Calibri" w:cs="Calibri"/>
          <w:sz w:val="21"/>
          <w:szCs w:val="21"/>
          <w:highlight w:val="yellow"/>
        </w:rPr>
        <w:t xml:space="preserve"> Server2008, SSRS)</w:t>
      </w:r>
    </w:p>
    <w:p w:rsidR="00880B60" w:rsidRPr="009B7651" w:rsidRDefault="00DE0F35" w:rsidP="00880B60">
      <w:pPr>
        <w:ind w:right="-270"/>
        <w:jc w:val="both"/>
        <w:rPr>
          <w:rStyle w:val="NoSpacingChar"/>
        </w:rPr>
      </w:pPr>
      <w:r w:rsidRPr="006E47C7">
        <w:rPr>
          <w:rFonts w:ascii="Calibri" w:hAnsi="Calibri" w:cs="Calibri"/>
          <w:sz w:val="21"/>
          <w:szCs w:val="21"/>
        </w:rPr>
        <w:t xml:space="preserve">Client    </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ab/>
        <w:t>:</w:t>
      </w:r>
      <w:r>
        <w:rPr>
          <w:rStyle w:val="NoSpacingChar"/>
        </w:rPr>
        <w:t xml:space="preserve"> </w:t>
      </w:r>
      <w:r>
        <w:rPr>
          <w:rFonts w:ascii="Cambria" w:hAnsi="Cambria"/>
          <w:color w:val="000000"/>
          <w:sz w:val="20"/>
          <w:szCs w:val="18"/>
        </w:rPr>
        <w:t>Japan’s Leading Mobile Insurance Company (ASURION)</w:t>
      </w:r>
    </w:p>
    <w:p w:rsidR="00880B60" w:rsidRPr="006E47C7" w:rsidRDefault="00DE0F35" w:rsidP="00880B60">
      <w:pPr>
        <w:ind w:right="-270"/>
        <w:jc w:val="both"/>
        <w:rPr>
          <w:rFonts w:ascii="Calibri" w:hAnsi="Calibri" w:cs="Calibri"/>
          <w:bCs/>
          <w:sz w:val="21"/>
          <w:szCs w:val="21"/>
        </w:rPr>
      </w:pPr>
      <w:r w:rsidRPr="006E47C7">
        <w:rPr>
          <w:rFonts w:ascii="Calibri" w:hAnsi="Calibri" w:cs="Calibri"/>
          <w:bCs/>
          <w:sz w:val="21"/>
          <w:szCs w:val="21"/>
        </w:rPr>
        <w:t xml:space="preserve">Operating system     </w:t>
      </w:r>
      <w:r w:rsidRPr="006E47C7">
        <w:rPr>
          <w:rFonts w:ascii="Calibri" w:hAnsi="Calibri" w:cs="Calibri"/>
          <w:bCs/>
          <w:sz w:val="21"/>
          <w:szCs w:val="21"/>
        </w:rPr>
        <w:tab/>
        <w:t xml:space="preserve">: </w:t>
      </w:r>
      <w:r w:rsidRPr="006E47C7">
        <w:rPr>
          <w:rFonts w:ascii="Calibri" w:hAnsi="Calibri" w:cs="Calibri"/>
          <w:bCs/>
          <w:sz w:val="21"/>
          <w:szCs w:val="21"/>
        </w:rPr>
        <w:t xml:space="preserve"> windows7</w:t>
      </w:r>
    </w:p>
    <w:p w:rsidR="00880B60" w:rsidRDefault="00DE0F35" w:rsidP="00880B60">
      <w:pPr>
        <w:ind w:right="-270"/>
        <w:jc w:val="both"/>
        <w:rPr>
          <w:rFonts w:ascii="Calibri" w:hAnsi="Calibri" w:cs="Calibri"/>
          <w:sz w:val="21"/>
          <w:szCs w:val="21"/>
        </w:rPr>
      </w:pPr>
      <w:r w:rsidRPr="00DE0F35">
        <w:rPr>
          <w:rFonts w:ascii="Calibri" w:hAnsi="Calibri" w:cs="Calibri"/>
          <w:sz w:val="21"/>
          <w:szCs w:val="21"/>
          <w:highlight w:val="yellow"/>
        </w:rPr>
        <w:t xml:space="preserve">Source </w:t>
      </w:r>
      <w:r w:rsidRPr="00DE0F35">
        <w:rPr>
          <w:rFonts w:ascii="Calibri" w:hAnsi="Calibri" w:cs="Calibri"/>
          <w:sz w:val="21"/>
          <w:szCs w:val="21"/>
          <w:highlight w:val="yellow"/>
        </w:rPr>
        <w:t>Database</w:t>
      </w:r>
      <w:r w:rsidRPr="00DE0F35">
        <w:rPr>
          <w:rFonts w:ascii="Calibri" w:hAnsi="Calibri" w:cs="Calibri"/>
          <w:sz w:val="21"/>
          <w:szCs w:val="21"/>
          <w:highlight w:val="yellow"/>
        </w:rPr>
        <w:tab/>
      </w:r>
      <w:r w:rsidRPr="00DE0F35">
        <w:rPr>
          <w:rFonts w:ascii="Calibri" w:hAnsi="Calibri" w:cs="Calibri"/>
          <w:sz w:val="21"/>
          <w:szCs w:val="21"/>
          <w:highlight w:val="yellow"/>
        </w:rPr>
        <w:tab/>
        <w:t xml:space="preserve">:  </w:t>
      </w:r>
      <w:r w:rsidRPr="00DE0F35">
        <w:rPr>
          <w:rFonts w:ascii="Calibri" w:hAnsi="Calibri" w:cs="Calibri"/>
          <w:sz w:val="21"/>
          <w:szCs w:val="21"/>
          <w:highlight w:val="yellow"/>
        </w:rPr>
        <w:t>Oracle, SQL Server 2012, PL/SQL.</w:t>
      </w:r>
    </w:p>
    <w:p w:rsidR="00880B60" w:rsidRDefault="00DE0F35" w:rsidP="00880B60">
      <w:pPr>
        <w:jc w:val="both"/>
        <w:rPr>
          <w:rFonts w:ascii="Calibri" w:hAnsi="Calibri" w:cs="Calibri"/>
          <w:sz w:val="21"/>
          <w:szCs w:val="21"/>
        </w:rPr>
      </w:pPr>
      <w:r w:rsidRPr="00DE0F35">
        <w:rPr>
          <w:rFonts w:ascii="Calibri" w:hAnsi="Calibri" w:cs="Calibri"/>
          <w:sz w:val="21"/>
          <w:szCs w:val="21"/>
          <w:highlight w:val="yellow"/>
        </w:rPr>
        <w:t>Environment</w:t>
      </w:r>
      <w:r w:rsidRPr="00DE0F35">
        <w:rPr>
          <w:rFonts w:ascii="Calibri" w:hAnsi="Calibri" w:cs="Calibri"/>
          <w:sz w:val="21"/>
          <w:szCs w:val="21"/>
          <w:highlight w:val="yellow"/>
        </w:rPr>
        <w:tab/>
      </w:r>
      <w:r w:rsidRPr="00DE0F35">
        <w:rPr>
          <w:rFonts w:ascii="Calibri" w:hAnsi="Calibri" w:cs="Calibri"/>
          <w:sz w:val="21"/>
          <w:szCs w:val="21"/>
          <w:highlight w:val="yellow"/>
        </w:rPr>
        <w:tab/>
        <w:t xml:space="preserve">: </w:t>
      </w:r>
      <w:r w:rsidRPr="00DE0F35">
        <w:rPr>
          <w:rFonts w:ascii="Calibri" w:hAnsi="Calibri" w:cs="Calibri"/>
          <w:sz w:val="21"/>
          <w:szCs w:val="21"/>
          <w:highlight w:val="yellow"/>
        </w:rPr>
        <w:t xml:space="preserve"> </w:t>
      </w:r>
      <w:r w:rsidRPr="00DE0F35">
        <w:rPr>
          <w:rFonts w:ascii="Calibri" w:hAnsi="Calibri" w:cs="Calibri"/>
          <w:sz w:val="21"/>
          <w:szCs w:val="21"/>
          <w:highlight w:val="yellow"/>
        </w:rPr>
        <w:t>SQL Server 2008 &amp; MSBI</w:t>
      </w:r>
    </w:p>
    <w:p w:rsidR="00E35FEB" w:rsidRDefault="00DE0F35" w:rsidP="00880B60">
      <w:pPr>
        <w:jc w:val="both"/>
        <w:rPr>
          <w:rFonts w:ascii="Cambria" w:hAnsi="Cambria" w:cs="Arial"/>
          <w:sz w:val="20"/>
          <w:szCs w:val="18"/>
        </w:rPr>
      </w:pPr>
      <w:r>
        <w:rPr>
          <w:rFonts w:ascii="Calibri" w:hAnsi="Calibri" w:cs="Calibri"/>
          <w:sz w:val="21"/>
          <w:szCs w:val="21"/>
        </w:rPr>
        <w:t>AWS System</w:t>
      </w:r>
      <w:r>
        <w:rPr>
          <w:rFonts w:ascii="Calibri" w:hAnsi="Calibri" w:cs="Calibri"/>
          <w:sz w:val="21"/>
          <w:szCs w:val="21"/>
        </w:rPr>
        <w:tab/>
      </w:r>
      <w:r>
        <w:rPr>
          <w:rFonts w:ascii="Calibri" w:hAnsi="Calibri" w:cs="Calibri"/>
          <w:sz w:val="21"/>
          <w:szCs w:val="21"/>
        </w:rPr>
        <w:tab/>
        <w:t xml:space="preserve">: AWS S3 &amp; Redshift. </w:t>
      </w:r>
    </w:p>
    <w:p w:rsidR="00880B60" w:rsidRDefault="00DE0F35" w:rsidP="00880B60">
      <w:pPr>
        <w:ind w:right="-270"/>
        <w:jc w:val="both"/>
        <w:rPr>
          <w:rFonts w:ascii="Calibri" w:hAnsi="Calibri" w:cs="Calibri"/>
          <w:sz w:val="21"/>
          <w:szCs w:val="21"/>
        </w:rPr>
      </w:pPr>
    </w:p>
    <w:p w:rsidR="00880B60" w:rsidRDefault="00DE0F35" w:rsidP="00880B60">
      <w:pPr>
        <w:pStyle w:val="ListParagraph"/>
        <w:tabs>
          <w:tab w:val="left" w:pos="360"/>
          <w:tab w:val="left" w:pos="450"/>
        </w:tabs>
        <w:spacing w:before="120" w:after="120"/>
        <w:ind w:left="0"/>
        <w:contextualSpacing/>
        <w:jc w:val="both"/>
        <w:rPr>
          <w:rFonts w:ascii="Calibri" w:hAnsi="Calibri" w:cs="Calibri"/>
          <w:b/>
          <w:sz w:val="21"/>
          <w:szCs w:val="21"/>
          <w:u w:val="single"/>
        </w:rPr>
      </w:pPr>
      <w:r w:rsidRPr="006E47C7">
        <w:rPr>
          <w:rFonts w:ascii="Calibri" w:hAnsi="Calibri" w:cs="Calibri"/>
          <w:b/>
          <w:sz w:val="21"/>
          <w:szCs w:val="21"/>
          <w:u w:val="single"/>
        </w:rPr>
        <w:t>Description:</w:t>
      </w:r>
    </w:p>
    <w:p w:rsidR="00880B60" w:rsidRPr="00D113DF" w:rsidRDefault="00DE0F35" w:rsidP="002B6CAF">
      <w:pPr>
        <w:pStyle w:val="ListParagraph"/>
        <w:tabs>
          <w:tab w:val="left" w:pos="360"/>
          <w:tab w:val="left" w:pos="450"/>
        </w:tabs>
        <w:spacing w:before="120" w:after="120"/>
        <w:ind w:left="0"/>
        <w:contextualSpacing/>
        <w:jc w:val="both"/>
        <w:rPr>
          <w:rFonts w:ascii="Calibri" w:hAnsi="Calibri" w:cs="Calibri"/>
          <w:sz w:val="21"/>
          <w:szCs w:val="21"/>
        </w:rPr>
      </w:pPr>
      <w:r w:rsidRPr="002B6CAF">
        <w:rPr>
          <w:rFonts w:ascii="Calibri" w:hAnsi="Calibri" w:cs="Calibri"/>
          <w:sz w:val="21"/>
          <w:szCs w:val="21"/>
        </w:rPr>
        <w:t xml:space="preserve">         JEDI (Japan Enterprise Data Intelligence)</w:t>
      </w:r>
      <w:r>
        <w:rPr>
          <w:rFonts w:ascii="Calibri" w:hAnsi="Calibri" w:cs="Calibri"/>
          <w:sz w:val="21"/>
          <w:szCs w:val="21"/>
        </w:rPr>
        <w:t>.</w:t>
      </w:r>
      <w:r w:rsidRPr="002B6CAF">
        <w:rPr>
          <w:rFonts w:ascii="Calibri" w:hAnsi="Calibri" w:cs="Calibri"/>
          <w:sz w:val="21"/>
          <w:szCs w:val="21"/>
        </w:rPr>
        <w:t xml:space="preserve">This system is a hardcore Data warehousing system. We used to get data from different sources. </w:t>
      </w:r>
      <w:r w:rsidRPr="00F6398E">
        <w:rPr>
          <w:rFonts w:ascii="Calibri" w:hAnsi="Calibri" w:cs="Calibri"/>
          <w:sz w:val="21"/>
          <w:szCs w:val="21"/>
        </w:rPr>
        <w:t>This project involves design and development of data warehouse for various financial reporting applications. The aim was to provide stable and scalable data ware</w:t>
      </w:r>
      <w:r w:rsidRPr="00F6398E">
        <w:rPr>
          <w:rFonts w:ascii="Calibri" w:hAnsi="Calibri" w:cs="Calibri"/>
          <w:sz w:val="21"/>
          <w:szCs w:val="21"/>
        </w:rPr>
        <w:t>house, facilitating management to make better decisions.</w:t>
      </w:r>
    </w:p>
    <w:p w:rsidR="00880B60" w:rsidRDefault="00DE0F35" w:rsidP="005B24F8">
      <w:pPr>
        <w:pStyle w:val="ListParagraph"/>
        <w:tabs>
          <w:tab w:val="left" w:pos="360"/>
          <w:tab w:val="left" w:pos="450"/>
        </w:tabs>
        <w:spacing w:before="120" w:after="120"/>
        <w:ind w:left="0"/>
        <w:contextualSpacing/>
        <w:jc w:val="both"/>
        <w:rPr>
          <w:b/>
          <w:bCs/>
        </w:rPr>
      </w:pPr>
      <w:r w:rsidRPr="006E47C7">
        <w:rPr>
          <w:b/>
          <w:bCs/>
          <w:u w:val="single"/>
        </w:rPr>
        <w:t>Roles &amp; Responsibilities</w:t>
      </w:r>
      <w:r w:rsidRPr="006E47C7">
        <w:rPr>
          <w:b/>
          <w:bCs/>
        </w:rPr>
        <w:t>:</w:t>
      </w:r>
    </w:p>
    <w:p w:rsidR="005B24F8" w:rsidRPr="005B24F8" w:rsidRDefault="00DE0F35" w:rsidP="005B24F8">
      <w:pPr>
        <w:pStyle w:val="ListParagraph"/>
        <w:tabs>
          <w:tab w:val="left" w:pos="360"/>
          <w:tab w:val="left" w:pos="450"/>
        </w:tabs>
        <w:spacing w:before="120" w:after="120"/>
        <w:ind w:left="0"/>
        <w:contextualSpacing/>
        <w:jc w:val="both"/>
        <w:rPr>
          <w:rFonts w:ascii="Calibri" w:hAnsi="Calibri" w:cs="Calibri"/>
          <w:sz w:val="21"/>
          <w:szCs w:val="21"/>
        </w:rPr>
      </w:pPr>
    </w:p>
    <w:p w:rsidR="00880B60" w:rsidRPr="005B24F8" w:rsidRDefault="00DE0F35" w:rsidP="005B24F8">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5B24F8">
        <w:rPr>
          <w:rFonts w:ascii="Calibri" w:hAnsi="Calibri" w:cs="Calibri"/>
          <w:sz w:val="21"/>
          <w:szCs w:val="21"/>
        </w:rPr>
        <w:t>Understanding the requirements and analyzing them thoroughly.</w:t>
      </w:r>
    </w:p>
    <w:p w:rsidR="002B6CAF" w:rsidRPr="005B24F8" w:rsidRDefault="00DE0F35" w:rsidP="005B24F8">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5B24F8">
        <w:rPr>
          <w:rFonts w:ascii="Calibri" w:hAnsi="Calibri" w:cs="Calibri"/>
          <w:sz w:val="21"/>
          <w:szCs w:val="21"/>
        </w:rPr>
        <w:t>As per the BRD the requirements need to be analyzed and design need to be created..</w:t>
      </w:r>
    </w:p>
    <w:p w:rsidR="002B6CAF" w:rsidRPr="005B24F8" w:rsidRDefault="00DE0F35" w:rsidP="005B24F8">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5B24F8">
        <w:rPr>
          <w:rFonts w:ascii="Calibri" w:hAnsi="Calibri" w:cs="Calibri"/>
          <w:sz w:val="21"/>
          <w:szCs w:val="21"/>
        </w:rPr>
        <w:t xml:space="preserve">The discussion with onsite team to analyze the requirements. </w:t>
      </w:r>
    </w:p>
    <w:p w:rsidR="002B6CAF" w:rsidRPr="005B24F8" w:rsidRDefault="00DE0F35" w:rsidP="005B24F8">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5B24F8">
        <w:rPr>
          <w:rFonts w:ascii="Calibri" w:hAnsi="Calibri" w:cs="Calibri"/>
          <w:sz w:val="21"/>
          <w:szCs w:val="21"/>
        </w:rPr>
        <w:t>Writing scripts for generation of test data and writing unit test cases.</w:t>
      </w:r>
      <w:r w:rsidRPr="005B24F8">
        <w:rPr>
          <w:rFonts w:ascii="Calibri" w:hAnsi="Calibri" w:cs="Calibri"/>
          <w:sz w:val="21"/>
          <w:szCs w:val="21"/>
        </w:rPr>
        <w:tab/>
      </w:r>
    </w:p>
    <w:p w:rsidR="002B6CAF" w:rsidRPr="005B24F8" w:rsidRDefault="00DE0F35" w:rsidP="005B24F8">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5B24F8">
        <w:rPr>
          <w:rFonts w:ascii="Calibri" w:hAnsi="Calibri" w:cs="Calibri"/>
          <w:sz w:val="21"/>
          <w:szCs w:val="21"/>
        </w:rPr>
        <w:t>Worked with event handling at various situations.</w:t>
      </w:r>
    </w:p>
    <w:p w:rsidR="002B6CAF" w:rsidRPr="005B24F8" w:rsidRDefault="00DE0F35" w:rsidP="005B24F8">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5B24F8">
        <w:rPr>
          <w:rFonts w:ascii="Calibri" w:hAnsi="Calibri" w:cs="Calibri"/>
          <w:sz w:val="21"/>
          <w:szCs w:val="21"/>
        </w:rPr>
        <w:t>Worked extensively with Execute SQL task, dataflow task in the package</w:t>
      </w:r>
      <w:r w:rsidRPr="005B24F8">
        <w:rPr>
          <w:rFonts w:ascii="Calibri" w:hAnsi="Calibri" w:cs="Calibri"/>
          <w:sz w:val="21"/>
          <w:szCs w:val="21"/>
        </w:rPr>
        <w:t>s.</w:t>
      </w:r>
    </w:p>
    <w:p w:rsidR="002B6CAF" w:rsidRPr="005B24F8" w:rsidRDefault="00DE0F35" w:rsidP="005B24F8">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5B24F8">
        <w:rPr>
          <w:rFonts w:ascii="Calibri" w:hAnsi="Calibri" w:cs="Calibri"/>
          <w:sz w:val="21"/>
          <w:szCs w:val="21"/>
        </w:rPr>
        <w:t>Developing the scripts , creating the packages</w:t>
      </w:r>
    </w:p>
    <w:p w:rsidR="00880B60" w:rsidRDefault="00DE0F35" w:rsidP="00880B60">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Creating views for Source Preparation.</w:t>
      </w:r>
    </w:p>
    <w:p w:rsidR="00880B60" w:rsidRDefault="00DE0F35" w:rsidP="00880B60">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Creating SSIS package For Processing cube.</w:t>
      </w:r>
    </w:p>
    <w:p w:rsidR="00880B60" w:rsidRDefault="00DE0F35" w:rsidP="00880B60">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 xml:space="preserve">Scheduled job to refresh </w:t>
      </w:r>
      <w:r>
        <w:rPr>
          <w:rFonts w:ascii="Calibri" w:hAnsi="Calibri" w:cs="Calibri"/>
          <w:sz w:val="21"/>
          <w:szCs w:val="21"/>
        </w:rPr>
        <w:t>SSAS cube</w:t>
      </w:r>
      <w:r>
        <w:rPr>
          <w:rFonts w:ascii="Calibri" w:hAnsi="Calibri" w:cs="Calibri"/>
          <w:sz w:val="21"/>
          <w:szCs w:val="21"/>
        </w:rPr>
        <w:t xml:space="preserve"> as per Business need.</w:t>
      </w:r>
    </w:p>
    <w:p w:rsidR="00880B60" w:rsidRDefault="00DE0F35" w:rsidP="00880B60">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 xml:space="preserve">Creating SSRS reports from both relational database and cube.  </w:t>
      </w:r>
    </w:p>
    <w:p w:rsidR="00880B60" w:rsidRDefault="00DE0F35" w:rsidP="00880B60">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Cre</w:t>
      </w:r>
      <w:r>
        <w:rPr>
          <w:rFonts w:ascii="Calibri" w:hAnsi="Calibri" w:cs="Calibri"/>
          <w:sz w:val="21"/>
          <w:szCs w:val="21"/>
        </w:rPr>
        <w:t>ated File share and Email subscriptions to deliver SSRS reports in Specified Rendering format.</w:t>
      </w:r>
    </w:p>
    <w:p w:rsidR="004B4C68" w:rsidRDefault="00DE0F35" w:rsidP="00880B60">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Working on Code and design migration from MSBI to</w:t>
      </w:r>
      <w:r>
        <w:rPr>
          <w:rFonts w:ascii="Calibri" w:hAnsi="Calibri" w:cs="Calibri"/>
          <w:sz w:val="21"/>
          <w:szCs w:val="21"/>
        </w:rPr>
        <w:t xml:space="preserve"> </w:t>
      </w:r>
      <w:r w:rsidRPr="00737F4A">
        <w:rPr>
          <w:rFonts w:ascii="Calibri" w:hAnsi="Calibri" w:cs="Calibri"/>
          <w:b/>
          <w:sz w:val="21"/>
          <w:szCs w:val="21"/>
        </w:rPr>
        <w:t>AWS S3</w:t>
      </w:r>
      <w:r>
        <w:rPr>
          <w:rFonts w:ascii="Calibri" w:hAnsi="Calibri" w:cs="Calibri"/>
          <w:sz w:val="21"/>
          <w:szCs w:val="21"/>
        </w:rPr>
        <w:t xml:space="preserve"> and </w:t>
      </w:r>
      <w:r w:rsidRPr="00737F4A">
        <w:rPr>
          <w:rFonts w:ascii="Calibri" w:hAnsi="Calibri" w:cs="Calibri"/>
          <w:b/>
          <w:sz w:val="21"/>
          <w:szCs w:val="21"/>
        </w:rPr>
        <w:t>Redshift</w:t>
      </w:r>
      <w:r>
        <w:rPr>
          <w:rFonts w:ascii="Calibri" w:hAnsi="Calibri" w:cs="Calibri"/>
          <w:sz w:val="21"/>
          <w:szCs w:val="21"/>
        </w:rPr>
        <w:t>.</w:t>
      </w:r>
    </w:p>
    <w:p w:rsidR="00737F4A" w:rsidRDefault="00DE0F35" w:rsidP="00880B60">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 xml:space="preserve">Started new developments on </w:t>
      </w:r>
      <w:r w:rsidRPr="00737F4A">
        <w:rPr>
          <w:rFonts w:ascii="Calibri" w:hAnsi="Calibri" w:cs="Calibri"/>
          <w:b/>
          <w:sz w:val="21"/>
          <w:szCs w:val="21"/>
        </w:rPr>
        <w:t>AWS S3</w:t>
      </w:r>
      <w:r>
        <w:rPr>
          <w:rFonts w:ascii="Calibri" w:hAnsi="Calibri" w:cs="Calibri"/>
          <w:sz w:val="21"/>
          <w:szCs w:val="21"/>
        </w:rPr>
        <w:t xml:space="preserve"> and </w:t>
      </w:r>
      <w:r w:rsidRPr="00737F4A">
        <w:rPr>
          <w:rFonts w:ascii="Calibri" w:hAnsi="Calibri" w:cs="Calibri"/>
          <w:b/>
          <w:sz w:val="21"/>
          <w:szCs w:val="21"/>
        </w:rPr>
        <w:t>Redshift</w:t>
      </w:r>
      <w:r>
        <w:rPr>
          <w:rFonts w:ascii="Calibri" w:hAnsi="Calibri" w:cs="Calibri"/>
          <w:sz w:val="21"/>
          <w:szCs w:val="21"/>
        </w:rPr>
        <w:t>.</w:t>
      </w:r>
    </w:p>
    <w:p w:rsidR="00880B60" w:rsidRDefault="00DE0F35" w:rsidP="00D57233">
      <w:pPr>
        <w:ind w:right="-270"/>
        <w:jc w:val="both"/>
        <w:rPr>
          <w:rFonts w:ascii="Calibri" w:hAnsi="Calibri" w:cs="Calibri"/>
          <w:b/>
          <w:sz w:val="21"/>
          <w:szCs w:val="21"/>
          <w:u w:val="single"/>
        </w:rPr>
      </w:pPr>
    </w:p>
    <w:p w:rsidR="00BC7313" w:rsidRPr="006E47C7" w:rsidRDefault="00DE0F35" w:rsidP="00BC7313">
      <w:pPr>
        <w:ind w:right="-270"/>
        <w:jc w:val="both"/>
        <w:rPr>
          <w:rFonts w:ascii="Calibri" w:hAnsi="Calibri" w:cs="Calibri"/>
          <w:b/>
          <w:sz w:val="21"/>
          <w:szCs w:val="21"/>
          <w:u w:val="single"/>
        </w:rPr>
      </w:pPr>
      <w:r w:rsidRPr="006E47C7">
        <w:rPr>
          <w:rFonts w:ascii="Calibri" w:hAnsi="Calibri" w:cs="Calibri"/>
          <w:b/>
          <w:bCs/>
          <w:i/>
          <w:iCs/>
          <w:sz w:val="21"/>
          <w:szCs w:val="21"/>
          <w:u w:val="single"/>
        </w:rPr>
        <w:t>Project #</w:t>
      </w:r>
      <w:r>
        <w:rPr>
          <w:rFonts w:ascii="Calibri" w:hAnsi="Calibri" w:cs="Calibri"/>
          <w:b/>
          <w:bCs/>
          <w:i/>
          <w:iCs/>
          <w:sz w:val="21"/>
          <w:szCs w:val="21"/>
          <w:u w:val="single"/>
        </w:rPr>
        <w:t>3</w:t>
      </w:r>
      <w:r w:rsidRPr="006E47C7">
        <w:rPr>
          <w:rFonts w:ascii="Calibri" w:hAnsi="Calibri" w:cs="Calibri"/>
          <w:b/>
          <w:bCs/>
          <w:i/>
          <w:iCs/>
          <w:sz w:val="21"/>
          <w:szCs w:val="21"/>
          <w:u w:val="single"/>
        </w:rPr>
        <w:t>:</w:t>
      </w:r>
    </w:p>
    <w:p w:rsidR="00BC7313" w:rsidRPr="006E47C7" w:rsidRDefault="00DE0F35" w:rsidP="00BC7313">
      <w:pPr>
        <w:ind w:right="-270"/>
        <w:jc w:val="both"/>
        <w:rPr>
          <w:rFonts w:ascii="Calibri" w:hAnsi="Calibri" w:cs="Calibri"/>
          <w:sz w:val="21"/>
          <w:szCs w:val="21"/>
        </w:rPr>
      </w:pPr>
    </w:p>
    <w:p w:rsidR="00BC7313" w:rsidRPr="006E47C7" w:rsidRDefault="00DE0F35" w:rsidP="00BC7313">
      <w:pPr>
        <w:ind w:right="-270"/>
        <w:jc w:val="both"/>
        <w:rPr>
          <w:rFonts w:ascii="Calibri" w:hAnsi="Calibri" w:cs="Calibri"/>
          <w:sz w:val="21"/>
          <w:szCs w:val="21"/>
        </w:rPr>
      </w:pPr>
      <w:r w:rsidRPr="006E47C7">
        <w:rPr>
          <w:rFonts w:ascii="Calibri" w:hAnsi="Calibri" w:cs="Calibri"/>
          <w:sz w:val="21"/>
          <w:szCs w:val="21"/>
        </w:rPr>
        <w:t xml:space="preserve">Database Developer (MS-BI Developer </w:t>
      </w:r>
      <w:r>
        <w:rPr>
          <w:rFonts w:ascii="Calibri" w:hAnsi="Calibri" w:cs="Calibri"/>
          <w:sz w:val="21"/>
          <w:szCs w:val="21"/>
        </w:rPr>
        <w:t>SQL</w:t>
      </w:r>
      <w:r w:rsidRPr="006E47C7">
        <w:rPr>
          <w:rFonts w:ascii="Calibri" w:hAnsi="Calibri" w:cs="Calibri"/>
          <w:sz w:val="21"/>
          <w:szCs w:val="21"/>
        </w:rPr>
        <w:t xml:space="preserve"> Server2008, SSRS)</w:t>
      </w:r>
    </w:p>
    <w:p w:rsidR="00BC7313" w:rsidRPr="009B7651" w:rsidRDefault="00DE0F35" w:rsidP="00BC7313">
      <w:pPr>
        <w:ind w:right="-270"/>
        <w:jc w:val="both"/>
        <w:rPr>
          <w:rStyle w:val="NoSpacingChar"/>
        </w:rPr>
      </w:pPr>
      <w:r w:rsidRPr="006E47C7">
        <w:rPr>
          <w:rFonts w:ascii="Calibri" w:hAnsi="Calibri" w:cs="Calibri"/>
          <w:sz w:val="21"/>
          <w:szCs w:val="21"/>
        </w:rPr>
        <w:t xml:space="preserve">Client    </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ab/>
        <w:t>:</w:t>
      </w:r>
      <w:r>
        <w:rPr>
          <w:rStyle w:val="NoSpacingChar"/>
        </w:rPr>
        <w:t xml:space="preserve"> KOTAK Mahindra life </w:t>
      </w:r>
      <w:r>
        <w:rPr>
          <w:rStyle w:val="NoSpacingChar"/>
        </w:rPr>
        <w:t>insurance, Mumbai</w:t>
      </w:r>
      <w:r>
        <w:rPr>
          <w:rStyle w:val="NoSpacingChar"/>
        </w:rPr>
        <w:t xml:space="preserve"> </w:t>
      </w:r>
      <w:r>
        <w:rPr>
          <w:rFonts w:ascii="Calibri" w:hAnsi="Calibri" w:cs="Calibri"/>
          <w:sz w:val="21"/>
          <w:szCs w:val="21"/>
        </w:rPr>
        <w:t>(Client Location)</w:t>
      </w:r>
    </w:p>
    <w:p w:rsidR="00BC7313" w:rsidRPr="006E47C7" w:rsidRDefault="00DE0F35" w:rsidP="00BC7313">
      <w:pPr>
        <w:ind w:right="-270"/>
        <w:jc w:val="both"/>
        <w:rPr>
          <w:rFonts w:ascii="Calibri" w:hAnsi="Calibri" w:cs="Calibri"/>
          <w:bCs/>
          <w:sz w:val="21"/>
          <w:szCs w:val="21"/>
        </w:rPr>
      </w:pPr>
      <w:r w:rsidRPr="006E47C7">
        <w:rPr>
          <w:rFonts w:ascii="Calibri" w:hAnsi="Calibri" w:cs="Calibri"/>
          <w:bCs/>
          <w:sz w:val="21"/>
          <w:szCs w:val="21"/>
        </w:rPr>
        <w:t xml:space="preserve">Operating system     </w:t>
      </w:r>
      <w:r w:rsidRPr="006E47C7">
        <w:rPr>
          <w:rFonts w:ascii="Calibri" w:hAnsi="Calibri" w:cs="Calibri"/>
          <w:bCs/>
          <w:sz w:val="21"/>
          <w:szCs w:val="21"/>
        </w:rPr>
        <w:tab/>
        <w:t>:  windows7</w:t>
      </w:r>
    </w:p>
    <w:p w:rsidR="00BC7313" w:rsidRDefault="00DE0F35" w:rsidP="00BC7313">
      <w:pPr>
        <w:ind w:right="-270"/>
        <w:jc w:val="both"/>
        <w:rPr>
          <w:rFonts w:ascii="Calibri" w:hAnsi="Calibri" w:cs="Calibri"/>
          <w:sz w:val="21"/>
          <w:szCs w:val="21"/>
        </w:rPr>
      </w:pPr>
      <w:r w:rsidRPr="00DE0F35">
        <w:rPr>
          <w:rFonts w:ascii="Calibri" w:hAnsi="Calibri" w:cs="Calibri"/>
          <w:sz w:val="21"/>
          <w:szCs w:val="21"/>
          <w:highlight w:val="yellow"/>
        </w:rPr>
        <w:t xml:space="preserve">Source </w:t>
      </w:r>
      <w:r w:rsidRPr="00DE0F35">
        <w:rPr>
          <w:rFonts w:ascii="Calibri" w:hAnsi="Calibri" w:cs="Calibri"/>
          <w:sz w:val="21"/>
          <w:szCs w:val="21"/>
          <w:highlight w:val="yellow"/>
        </w:rPr>
        <w:t>Database</w:t>
      </w:r>
      <w:r w:rsidRPr="00DE0F35">
        <w:rPr>
          <w:rFonts w:ascii="Calibri" w:hAnsi="Calibri" w:cs="Calibri"/>
          <w:sz w:val="21"/>
          <w:szCs w:val="21"/>
          <w:highlight w:val="yellow"/>
        </w:rPr>
        <w:tab/>
      </w:r>
      <w:r w:rsidRPr="00DE0F35">
        <w:rPr>
          <w:rFonts w:ascii="Calibri" w:hAnsi="Calibri" w:cs="Calibri"/>
          <w:sz w:val="21"/>
          <w:szCs w:val="21"/>
          <w:highlight w:val="yellow"/>
        </w:rPr>
        <w:tab/>
        <w:t xml:space="preserve">:  </w:t>
      </w:r>
      <w:r w:rsidRPr="00DE0F35">
        <w:rPr>
          <w:rFonts w:ascii="Calibri" w:hAnsi="Calibri" w:cs="Calibri"/>
          <w:sz w:val="21"/>
          <w:szCs w:val="21"/>
          <w:highlight w:val="yellow"/>
        </w:rPr>
        <w:t>Oracle</w:t>
      </w:r>
      <w:r w:rsidRPr="00DE0F35">
        <w:rPr>
          <w:rFonts w:ascii="Calibri" w:hAnsi="Calibri" w:cs="Calibri"/>
          <w:sz w:val="21"/>
          <w:szCs w:val="21"/>
          <w:highlight w:val="yellow"/>
        </w:rPr>
        <w:t>, SQL</w:t>
      </w:r>
      <w:r w:rsidRPr="00DE0F35">
        <w:rPr>
          <w:rFonts w:ascii="Calibri" w:hAnsi="Calibri" w:cs="Calibri"/>
          <w:sz w:val="21"/>
          <w:szCs w:val="21"/>
          <w:highlight w:val="yellow"/>
        </w:rPr>
        <w:t xml:space="preserve"> Server 2012</w:t>
      </w:r>
      <w:r w:rsidRPr="00DE0F35">
        <w:rPr>
          <w:rFonts w:ascii="Calibri" w:hAnsi="Calibri" w:cs="Calibri"/>
          <w:sz w:val="21"/>
          <w:szCs w:val="21"/>
          <w:highlight w:val="yellow"/>
        </w:rPr>
        <w:t>, PL</w:t>
      </w:r>
      <w:r w:rsidRPr="00DE0F35">
        <w:rPr>
          <w:rFonts w:ascii="Calibri" w:hAnsi="Calibri" w:cs="Calibri"/>
          <w:sz w:val="21"/>
          <w:szCs w:val="21"/>
          <w:highlight w:val="yellow"/>
        </w:rPr>
        <w:t>/SQL.</w:t>
      </w:r>
    </w:p>
    <w:p w:rsidR="00BC7313" w:rsidRDefault="00DE0F35" w:rsidP="00BC7313">
      <w:pPr>
        <w:ind w:right="-270"/>
        <w:jc w:val="both"/>
        <w:rPr>
          <w:rFonts w:ascii="Calibri" w:hAnsi="Calibri" w:cs="Calibri"/>
          <w:sz w:val="21"/>
          <w:szCs w:val="21"/>
        </w:rPr>
      </w:pPr>
      <w:r w:rsidRPr="00DE0F35">
        <w:rPr>
          <w:rFonts w:ascii="Calibri" w:hAnsi="Calibri" w:cs="Calibri"/>
          <w:sz w:val="21"/>
          <w:szCs w:val="21"/>
          <w:highlight w:val="yellow"/>
        </w:rPr>
        <w:t>Environment</w:t>
      </w:r>
      <w:r w:rsidRPr="00DE0F35">
        <w:rPr>
          <w:rFonts w:ascii="Calibri" w:hAnsi="Calibri" w:cs="Calibri"/>
          <w:sz w:val="21"/>
          <w:szCs w:val="21"/>
          <w:highlight w:val="yellow"/>
        </w:rPr>
        <w:tab/>
      </w:r>
      <w:r w:rsidRPr="00DE0F35">
        <w:rPr>
          <w:rFonts w:ascii="Calibri" w:hAnsi="Calibri" w:cs="Calibri"/>
          <w:sz w:val="21"/>
          <w:szCs w:val="21"/>
          <w:highlight w:val="yellow"/>
        </w:rPr>
        <w:tab/>
        <w:t xml:space="preserve">:  </w:t>
      </w:r>
      <w:r w:rsidRPr="00DE0F35">
        <w:rPr>
          <w:rFonts w:ascii="Calibri" w:hAnsi="Calibri" w:cs="Calibri"/>
          <w:sz w:val="21"/>
          <w:szCs w:val="21"/>
          <w:highlight w:val="yellow"/>
        </w:rPr>
        <w:t>SQL Server 2012</w:t>
      </w:r>
      <w:r w:rsidRPr="00DE0F35">
        <w:rPr>
          <w:rFonts w:ascii="Calibri" w:hAnsi="Calibri" w:cs="Calibri"/>
          <w:sz w:val="21"/>
          <w:szCs w:val="21"/>
          <w:highlight w:val="yellow"/>
        </w:rPr>
        <w:t>,</w:t>
      </w:r>
      <w:r w:rsidRPr="00DE0F35">
        <w:rPr>
          <w:rFonts w:ascii="Calibri" w:hAnsi="Calibri" w:cs="Calibri"/>
          <w:sz w:val="21"/>
          <w:szCs w:val="21"/>
          <w:highlight w:val="yellow"/>
        </w:rPr>
        <w:t xml:space="preserve"> SSRS</w:t>
      </w:r>
      <w:r w:rsidRPr="00DE0F35">
        <w:rPr>
          <w:rFonts w:ascii="Calibri" w:hAnsi="Calibri" w:cs="Calibri"/>
          <w:sz w:val="21"/>
          <w:szCs w:val="21"/>
          <w:highlight w:val="yellow"/>
        </w:rPr>
        <w:t xml:space="preserve">, </w:t>
      </w:r>
      <w:r w:rsidRPr="00DE0F35">
        <w:rPr>
          <w:rFonts w:ascii="Calibri" w:hAnsi="Calibri" w:cs="Calibri"/>
          <w:sz w:val="21"/>
          <w:szCs w:val="21"/>
          <w:highlight w:val="yellow"/>
        </w:rPr>
        <w:t>SSAS.</w:t>
      </w:r>
    </w:p>
    <w:p w:rsidR="00BC7313" w:rsidRDefault="00DE0F35" w:rsidP="00BC7313">
      <w:pPr>
        <w:pStyle w:val="ListParagraph"/>
        <w:tabs>
          <w:tab w:val="left" w:pos="360"/>
          <w:tab w:val="left" w:pos="450"/>
        </w:tabs>
        <w:spacing w:before="120" w:after="120"/>
        <w:ind w:left="0"/>
        <w:contextualSpacing/>
        <w:jc w:val="both"/>
        <w:rPr>
          <w:rFonts w:ascii="Calibri" w:hAnsi="Calibri" w:cs="Calibri"/>
          <w:b/>
          <w:sz w:val="21"/>
          <w:szCs w:val="21"/>
          <w:u w:val="single"/>
        </w:rPr>
      </w:pPr>
      <w:r w:rsidRPr="006E47C7">
        <w:rPr>
          <w:rFonts w:ascii="Calibri" w:hAnsi="Calibri" w:cs="Calibri"/>
          <w:b/>
          <w:sz w:val="21"/>
          <w:szCs w:val="21"/>
          <w:u w:val="single"/>
        </w:rPr>
        <w:t>Description:</w:t>
      </w:r>
    </w:p>
    <w:p w:rsidR="009B5E74" w:rsidRPr="009B5E74" w:rsidRDefault="00DE0F35" w:rsidP="009B5E74">
      <w:pPr>
        <w:ind w:firstLine="720"/>
        <w:rPr>
          <w:rFonts w:ascii="Calibri" w:hAnsi="Calibri" w:cs="Calibri"/>
          <w:sz w:val="21"/>
          <w:szCs w:val="21"/>
        </w:rPr>
      </w:pPr>
      <w:r w:rsidRPr="00D113DF">
        <w:rPr>
          <w:rFonts w:ascii="Calibri" w:hAnsi="Calibri" w:cs="Calibri"/>
          <w:sz w:val="21"/>
          <w:szCs w:val="21"/>
        </w:rPr>
        <w:t>Kotak Mahindra Old Mutual Life Insurance Ltd is a joint venture between Kotak Mahindra Bank Ltd</w:t>
      </w:r>
      <w:r>
        <w:rPr>
          <w:rFonts w:ascii="Calibri" w:hAnsi="Calibri" w:cs="Calibri"/>
          <w:sz w:val="21"/>
          <w:szCs w:val="21"/>
        </w:rPr>
        <w:t>.</w:t>
      </w:r>
      <w:r w:rsidRPr="009B5E74">
        <w:rPr>
          <w:rFonts w:ascii="Calibri" w:hAnsi="Calibri" w:cs="Calibri"/>
          <w:sz w:val="21"/>
          <w:szCs w:val="21"/>
        </w:rPr>
        <w:t xml:space="preserve"> The main aim of the Project is to provide the Risk details as Daily, Monthly Based reports with the updated information on the Events, Impact and their respective corrective actions data from OLTP and OLAP Systems.</w:t>
      </w:r>
    </w:p>
    <w:p w:rsidR="009B5E74" w:rsidRDefault="00DE0F35" w:rsidP="00BC7313">
      <w:pPr>
        <w:pStyle w:val="NoSpacing"/>
        <w:rPr>
          <w:b/>
          <w:bCs/>
          <w:u w:val="single"/>
        </w:rPr>
      </w:pPr>
    </w:p>
    <w:p w:rsidR="00BC7313" w:rsidRDefault="00DE0F35" w:rsidP="00BC7313">
      <w:pPr>
        <w:pStyle w:val="NoSpacing"/>
        <w:rPr>
          <w:b/>
          <w:bCs/>
        </w:rPr>
      </w:pPr>
      <w:r w:rsidRPr="006E47C7">
        <w:rPr>
          <w:b/>
          <w:bCs/>
          <w:u w:val="single"/>
        </w:rPr>
        <w:lastRenderedPageBreak/>
        <w:t>Roles &amp; Responsibilities</w:t>
      </w:r>
      <w:r w:rsidRPr="006E47C7">
        <w:rPr>
          <w:b/>
          <w:bCs/>
        </w:rPr>
        <w:t>:</w:t>
      </w:r>
    </w:p>
    <w:p w:rsidR="00A84AB1" w:rsidRDefault="00DE0F35" w:rsidP="00A84AB1">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Creating view</w:t>
      </w:r>
      <w:r>
        <w:rPr>
          <w:rFonts w:ascii="Calibri" w:hAnsi="Calibri" w:cs="Calibri"/>
          <w:sz w:val="21"/>
          <w:szCs w:val="21"/>
        </w:rPr>
        <w:t>s for Source Preparation.</w:t>
      </w:r>
    </w:p>
    <w:p w:rsidR="004F47BB" w:rsidRDefault="00DE0F35" w:rsidP="00A84AB1">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Creating SSIS package For Processing cube.</w:t>
      </w:r>
    </w:p>
    <w:p w:rsidR="004F47BB" w:rsidRDefault="00DE0F35" w:rsidP="00A84AB1">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Scheduled job to refresh SSAS cube as per Business need.</w:t>
      </w:r>
    </w:p>
    <w:p w:rsidR="004F47BB" w:rsidRDefault="00DE0F35" w:rsidP="00A84AB1">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 xml:space="preserve">Creating SSRS reports from both relational database and cube.  </w:t>
      </w:r>
    </w:p>
    <w:p w:rsidR="004F47BB" w:rsidRDefault="00DE0F35" w:rsidP="00A84AB1">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Providing Access permissions to users using SSRS.</w:t>
      </w:r>
    </w:p>
    <w:p w:rsidR="004F47BB" w:rsidRDefault="00DE0F35" w:rsidP="00A84AB1">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Created File sha</w:t>
      </w:r>
      <w:r>
        <w:rPr>
          <w:rFonts w:ascii="Calibri" w:hAnsi="Calibri" w:cs="Calibri"/>
          <w:sz w:val="21"/>
          <w:szCs w:val="21"/>
        </w:rPr>
        <w:t>re and Email subscriptions to deliver SSRS reports in Specified Rendering format.</w:t>
      </w:r>
    </w:p>
    <w:p w:rsidR="00230EDB" w:rsidRDefault="00DE0F35" w:rsidP="00A84AB1">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Written complex queries and procedures and functions creation.</w:t>
      </w:r>
    </w:p>
    <w:p w:rsidR="00A84AB1" w:rsidRDefault="00DE0F35" w:rsidP="00880B60">
      <w:pPr>
        <w:pStyle w:val="ListParagraph"/>
        <w:tabs>
          <w:tab w:val="left" w:pos="360"/>
          <w:tab w:val="left" w:pos="450"/>
        </w:tabs>
        <w:spacing w:before="120" w:after="120"/>
        <w:ind w:firstLine="720"/>
        <w:contextualSpacing/>
        <w:jc w:val="both"/>
        <w:rPr>
          <w:rFonts w:ascii="Calibri" w:hAnsi="Calibri" w:cs="Calibri"/>
          <w:sz w:val="21"/>
          <w:szCs w:val="21"/>
        </w:rPr>
      </w:pPr>
    </w:p>
    <w:p w:rsidR="00CB78C9" w:rsidRPr="006E47C7" w:rsidRDefault="00DE0F35" w:rsidP="00CB78C9">
      <w:pPr>
        <w:ind w:right="-270"/>
        <w:jc w:val="both"/>
        <w:rPr>
          <w:rFonts w:ascii="Calibri" w:hAnsi="Calibri" w:cs="Calibri"/>
          <w:b/>
          <w:sz w:val="21"/>
          <w:szCs w:val="21"/>
          <w:u w:val="single"/>
        </w:rPr>
      </w:pPr>
      <w:r w:rsidRPr="006E47C7">
        <w:rPr>
          <w:rFonts w:ascii="Calibri" w:hAnsi="Calibri" w:cs="Calibri"/>
          <w:b/>
          <w:bCs/>
          <w:i/>
          <w:iCs/>
          <w:sz w:val="21"/>
          <w:szCs w:val="21"/>
          <w:u w:val="single"/>
        </w:rPr>
        <w:t>Project #</w:t>
      </w:r>
      <w:r>
        <w:rPr>
          <w:rFonts w:ascii="Calibri" w:hAnsi="Calibri" w:cs="Calibri"/>
          <w:b/>
          <w:bCs/>
          <w:i/>
          <w:iCs/>
          <w:sz w:val="21"/>
          <w:szCs w:val="21"/>
          <w:u w:val="single"/>
        </w:rPr>
        <w:t>2</w:t>
      </w:r>
      <w:r w:rsidRPr="006E47C7">
        <w:rPr>
          <w:rFonts w:ascii="Calibri" w:hAnsi="Calibri" w:cs="Calibri"/>
          <w:b/>
          <w:bCs/>
          <w:i/>
          <w:iCs/>
          <w:sz w:val="21"/>
          <w:szCs w:val="21"/>
          <w:u w:val="single"/>
        </w:rPr>
        <w:t>:</w:t>
      </w:r>
    </w:p>
    <w:p w:rsidR="00CB78C9" w:rsidRPr="006E47C7" w:rsidRDefault="00DE0F35" w:rsidP="00CB78C9">
      <w:pPr>
        <w:ind w:right="-270"/>
        <w:jc w:val="both"/>
        <w:rPr>
          <w:rFonts w:ascii="Calibri" w:hAnsi="Calibri" w:cs="Calibri"/>
          <w:sz w:val="21"/>
          <w:szCs w:val="21"/>
        </w:rPr>
      </w:pPr>
    </w:p>
    <w:p w:rsidR="00CB78C9" w:rsidRPr="006E47C7" w:rsidRDefault="00DE0F35" w:rsidP="00CB78C9">
      <w:pPr>
        <w:ind w:right="-270"/>
        <w:jc w:val="both"/>
        <w:rPr>
          <w:rFonts w:ascii="Calibri" w:hAnsi="Calibri" w:cs="Calibri"/>
          <w:sz w:val="21"/>
          <w:szCs w:val="21"/>
        </w:rPr>
      </w:pPr>
      <w:r w:rsidRPr="006E47C7">
        <w:rPr>
          <w:rFonts w:ascii="Calibri" w:hAnsi="Calibri" w:cs="Calibri"/>
          <w:sz w:val="21"/>
          <w:szCs w:val="21"/>
        </w:rPr>
        <w:t xml:space="preserve">Database Developer (MS-BI Developer </w:t>
      </w:r>
      <w:r>
        <w:rPr>
          <w:rFonts w:ascii="Calibri" w:hAnsi="Calibri" w:cs="Calibri"/>
          <w:sz w:val="21"/>
          <w:szCs w:val="21"/>
        </w:rPr>
        <w:t>SQL</w:t>
      </w:r>
      <w:r w:rsidRPr="006E47C7">
        <w:rPr>
          <w:rFonts w:ascii="Calibri" w:hAnsi="Calibri" w:cs="Calibri"/>
          <w:sz w:val="21"/>
          <w:szCs w:val="21"/>
        </w:rPr>
        <w:t xml:space="preserve"> Server2008, SSRS)</w:t>
      </w:r>
    </w:p>
    <w:p w:rsidR="00CB78C9" w:rsidRPr="009B7651" w:rsidRDefault="00DE0F35" w:rsidP="00CB78C9">
      <w:pPr>
        <w:ind w:right="-270"/>
        <w:jc w:val="both"/>
        <w:rPr>
          <w:rStyle w:val="NoSpacingChar"/>
        </w:rPr>
      </w:pPr>
      <w:r w:rsidRPr="006E47C7">
        <w:rPr>
          <w:rFonts w:ascii="Calibri" w:hAnsi="Calibri" w:cs="Calibri"/>
          <w:sz w:val="21"/>
          <w:szCs w:val="21"/>
        </w:rPr>
        <w:t xml:space="preserve">Client    </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ab/>
        <w:t>:</w:t>
      </w:r>
      <w:r>
        <w:rPr>
          <w:rStyle w:val="NoSpacingChar"/>
        </w:rPr>
        <w:t xml:space="preserve"> BSNL</w:t>
      </w:r>
      <w:r w:rsidRPr="00C263C3">
        <w:rPr>
          <w:rFonts w:cs="Calibri"/>
          <w:sz w:val="21"/>
          <w:szCs w:val="21"/>
        </w:rPr>
        <w:t>,</w:t>
      </w:r>
      <w:r w:rsidRPr="00C263C3">
        <w:rPr>
          <w:rFonts w:ascii="Calibri" w:hAnsi="Calibri" w:cs="Calibri"/>
          <w:sz w:val="21"/>
          <w:szCs w:val="21"/>
        </w:rPr>
        <w:t xml:space="preserve"> Bangalore</w:t>
      </w:r>
      <w:r>
        <w:rPr>
          <w:rFonts w:ascii="Calibri" w:hAnsi="Calibri" w:cs="Calibri"/>
          <w:sz w:val="21"/>
          <w:szCs w:val="21"/>
        </w:rPr>
        <w:t>.</w:t>
      </w:r>
    </w:p>
    <w:p w:rsidR="00CB78C9" w:rsidRPr="006E47C7" w:rsidRDefault="00DE0F35" w:rsidP="00CB78C9">
      <w:pPr>
        <w:ind w:right="-270"/>
        <w:jc w:val="both"/>
        <w:rPr>
          <w:rFonts w:ascii="Calibri" w:hAnsi="Calibri" w:cs="Calibri"/>
          <w:bCs/>
          <w:sz w:val="21"/>
          <w:szCs w:val="21"/>
        </w:rPr>
      </w:pPr>
      <w:r w:rsidRPr="006E47C7">
        <w:rPr>
          <w:rFonts w:ascii="Calibri" w:hAnsi="Calibri" w:cs="Calibri"/>
          <w:bCs/>
          <w:sz w:val="21"/>
          <w:szCs w:val="21"/>
        </w:rPr>
        <w:t xml:space="preserve">Operating system     </w:t>
      </w:r>
      <w:r w:rsidRPr="006E47C7">
        <w:rPr>
          <w:rFonts w:ascii="Calibri" w:hAnsi="Calibri" w:cs="Calibri"/>
          <w:bCs/>
          <w:sz w:val="21"/>
          <w:szCs w:val="21"/>
        </w:rPr>
        <w:tab/>
        <w:t>:  windows7</w:t>
      </w:r>
    </w:p>
    <w:p w:rsidR="004E22C6" w:rsidRDefault="00DE0F35" w:rsidP="00CB78C9">
      <w:pPr>
        <w:ind w:right="-270"/>
        <w:jc w:val="both"/>
        <w:rPr>
          <w:rFonts w:ascii="Calibri" w:hAnsi="Calibri" w:cs="Calibri"/>
          <w:sz w:val="21"/>
          <w:szCs w:val="21"/>
        </w:rPr>
      </w:pPr>
      <w:r w:rsidRPr="006E47C7">
        <w:rPr>
          <w:rFonts w:ascii="Calibri" w:hAnsi="Calibri" w:cs="Calibri"/>
          <w:sz w:val="21"/>
          <w:szCs w:val="21"/>
        </w:rPr>
        <w:t>Database</w:t>
      </w:r>
      <w:r w:rsidRPr="006E47C7">
        <w:rPr>
          <w:rFonts w:ascii="Calibri" w:hAnsi="Calibri" w:cs="Calibri"/>
          <w:sz w:val="21"/>
          <w:szCs w:val="21"/>
        </w:rPr>
        <w:tab/>
      </w:r>
      <w:r w:rsidRPr="006E47C7">
        <w:rPr>
          <w:rFonts w:ascii="Calibri" w:hAnsi="Calibri" w:cs="Calibri"/>
          <w:sz w:val="21"/>
          <w:szCs w:val="21"/>
        </w:rPr>
        <w:tab/>
        <w:t xml:space="preserve">:  </w:t>
      </w:r>
      <w:r>
        <w:rPr>
          <w:rFonts w:ascii="Calibri" w:hAnsi="Calibri" w:cs="Calibri"/>
          <w:sz w:val="21"/>
          <w:szCs w:val="21"/>
        </w:rPr>
        <w:t>SQL</w:t>
      </w:r>
      <w:r w:rsidRPr="006E47C7">
        <w:rPr>
          <w:rFonts w:ascii="Calibri" w:hAnsi="Calibri" w:cs="Calibri"/>
          <w:sz w:val="21"/>
          <w:szCs w:val="21"/>
        </w:rPr>
        <w:t>SERVER2008</w:t>
      </w:r>
    </w:p>
    <w:p w:rsidR="00CB78C9" w:rsidRDefault="00DE0F35" w:rsidP="00CB78C9">
      <w:pPr>
        <w:ind w:right="-270"/>
        <w:jc w:val="both"/>
        <w:rPr>
          <w:rFonts w:ascii="Calibri" w:hAnsi="Calibri" w:cs="Calibri"/>
          <w:sz w:val="21"/>
          <w:szCs w:val="21"/>
        </w:rPr>
      </w:pPr>
      <w:r>
        <w:rPr>
          <w:rFonts w:ascii="Calibri" w:hAnsi="Calibri" w:cs="Calibri"/>
          <w:sz w:val="21"/>
          <w:szCs w:val="21"/>
        </w:rPr>
        <w:t>Environment</w:t>
      </w:r>
      <w:r w:rsidRPr="006E47C7">
        <w:rPr>
          <w:rFonts w:ascii="Calibri" w:hAnsi="Calibri" w:cs="Calibri"/>
          <w:sz w:val="21"/>
          <w:szCs w:val="21"/>
        </w:rPr>
        <w:tab/>
      </w:r>
      <w:r w:rsidRPr="006E47C7">
        <w:rPr>
          <w:rFonts w:ascii="Calibri" w:hAnsi="Calibri" w:cs="Calibri"/>
          <w:sz w:val="21"/>
          <w:szCs w:val="21"/>
        </w:rPr>
        <w:tab/>
        <w:t xml:space="preserve">:  </w:t>
      </w:r>
      <w:r>
        <w:rPr>
          <w:rFonts w:ascii="Calibri" w:hAnsi="Calibri" w:cs="Calibri"/>
          <w:sz w:val="21"/>
          <w:szCs w:val="21"/>
        </w:rPr>
        <w:t>SQL Server 2008,</w:t>
      </w:r>
      <w:r w:rsidRPr="006E47C7">
        <w:rPr>
          <w:rFonts w:ascii="Calibri" w:hAnsi="Calibri" w:cs="Calibri"/>
          <w:sz w:val="21"/>
          <w:szCs w:val="21"/>
        </w:rPr>
        <w:t xml:space="preserve"> SSRS</w:t>
      </w:r>
      <w:r>
        <w:rPr>
          <w:rFonts w:ascii="Calibri" w:hAnsi="Calibri" w:cs="Calibri"/>
          <w:sz w:val="21"/>
          <w:szCs w:val="21"/>
        </w:rPr>
        <w:t>.</w:t>
      </w:r>
    </w:p>
    <w:p w:rsidR="00CB78C9" w:rsidRDefault="00DE0F35" w:rsidP="00CB78C9">
      <w:pPr>
        <w:pStyle w:val="ListParagraph"/>
        <w:tabs>
          <w:tab w:val="left" w:pos="360"/>
          <w:tab w:val="left" w:pos="450"/>
        </w:tabs>
        <w:spacing w:before="120" w:after="120"/>
        <w:ind w:left="0"/>
        <w:contextualSpacing/>
        <w:jc w:val="both"/>
        <w:rPr>
          <w:rFonts w:ascii="Calibri" w:hAnsi="Calibri" w:cs="Calibri"/>
          <w:b/>
          <w:sz w:val="21"/>
          <w:szCs w:val="21"/>
          <w:u w:val="single"/>
        </w:rPr>
      </w:pPr>
      <w:r w:rsidRPr="006E47C7">
        <w:rPr>
          <w:rFonts w:ascii="Calibri" w:hAnsi="Calibri" w:cs="Calibri"/>
          <w:b/>
          <w:sz w:val="21"/>
          <w:szCs w:val="21"/>
          <w:u w:val="single"/>
        </w:rPr>
        <w:t>Description:</w:t>
      </w:r>
    </w:p>
    <w:p w:rsidR="005D411F" w:rsidRDefault="00DE0F35" w:rsidP="005D411F">
      <w:pPr>
        <w:shd w:val="clear" w:color="auto" w:fill="FFFFFF"/>
        <w:spacing w:line="210" w:lineRule="atLeast"/>
        <w:jc w:val="both"/>
        <w:rPr>
          <w:rFonts w:ascii="Arial" w:hAnsi="Arial" w:cs="Arial"/>
          <w:color w:val="222222"/>
          <w:sz w:val="20"/>
          <w:szCs w:val="20"/>
        </w:rPr>
      </w:pPr>
      <w:r>
        <w:rPr>
          <w:rStyle w:val="apple-converted-space"/>
          <w:rFonts w:ascii="Calibri" w:hAnsi="Calibri" w:cs="Calibri"/>
          <w:color w:val="222222"/>
          <w:sz w:val="21"/>
          <w:szCs w:val="21"/>
          <w:lang w:val="en-US"/>
        </w:rPr>
        <w:t> </w:t>
      </w:r>
      <w:r>
        <w:rPr>
          <w:rFonts w:ascii="Calibri" w:hAnsi="Calibri" w:cs="Calibri"/>
          <w:color w:val="222222"/>
          <w:sz w:val="21"/>
          <w:szCs w:val="21"/>
          <w:lang w:val="en-US"/>
        </w:rPr>
        <w:t xml:space="preserve">BSNL PMS (Project Management System) should be able to capture entire Project related information of the projects which are currently under </w:t>
      </w:r>
      <w:r>
        <w:rPr>
          <w:rFonts w:ascii="Calibri" w:hAnsi="Calibri" w:cs="Calibri"/>
          <w:color w:val="222222"/>
          <w:sz w:val="21"/>
          <w:szCs w:val="21"/>
          <w:lang w:val="en-US"/>
        </w:rPr>
        <w:t>progress in BSNL. Along with the Project Management they wanted to capture the Inventory by Fund allocation, PO creation options. Based on the PO the Project manager should be able to create projects, build team, assign tasks, provide project status and Re</w:t>
      </w:r>
      <w:r>
        <w:rPr>
          <w:rFonts w:ascii="Calibri" w:hAnsi="Calibri" w:cs="Calibri"/>
          <w:color w:val="222222"/>
          <w:sz w:val="21"/>
          <w:szCs w:val="21"/>
          <w:lang w:val="en-US"/>
        </w:rPr>
        <w:t>port generation etc.</w:t>
      </w:r>
    </w:p>
    <w:p w:rsidR="005D411F" w:rsidRDefault="00DE0F35" w:rsidP="00CB78C9">
      <w:pPr>
        <w:pStyle w:val="NoSpacing"/>
        <w:rPr>
          <w:b/>
          <w:bCs/>
          <w:u w:val="single"/>
        </w:rPr>
      </w:pPr>
    </w:p>
    <w:p w:rsidR="00CB78C9" w:rsidRDefault="00DE0F35" w:rsidP="00CB78C9">
      <w:pPr>
        <w:pStyle w:val="NoSpacing"/>
        <w:rPr>
          <w:b/>
          <w:bCs/>
        </w:rPr>
      </w:pPr>
      <w:r w:rsidRPr="006E47C7">
        <w:rPr>
          <w:b/>
          <w:bCs/>
          <w:u w:val="single"/>
        </w:rPr>
        <w:t>Roles &amp; Responsibilities</w:t>
      </w:r>
      <w:r w:rsidRPr="006E47C7">
        <w:rPr>
          <w:b/>
          <w:bCs/>
        </w:rPr>
        <w:t>:</w:t>
      </w:r>
    </w:p>
    <w:p w:rsidR="00CB78C9" w:rsidRDefault="00DE0F35" w:rsidP="00CB78C9">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Generating SSRS Reports Matrix, Tables and Graphs, working with different expression based on Reports.</w:t>
      </w:r>
    </w:p>
    <w:p w:rsidR="00CB78C9" w:rsidRDefault="00DE0F35" w:rsidP="00CB78C9">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 xml:space="preserve">Creating different levels of Drill through Reports in both Tablix and Graphs using Actions and Cascading </w:t>
      </w:r>
      <w:r>
        <w:rPr>
          <w:rFonts w:ascii="Calibri" w:hAnsi="Calibri" w:cs="Calibri"/>
          <w:sz w:val="21"/>
          <w:szCs w:val="21"/>
        </w:rPr>
        <w:t>reports.</w:t>
      </w:r>
    </w:p>
    <w:p w:rsidR="00CB78C9" w:rsidRDefault="00DE0F35" w:rsidP="00CB78C9">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Written the Stored Procedures and Views and CTE.</w:t>
      </w:r>
    </w:p>
    <w:p w:rsidR="00CB78C9" w:rsidRPr="00D1723F" w:rsidRDefault="00DE0F35" w:rsidP="00CB78C9">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D1723F">
        <w:rPr>
          <w:rFonts w:ascii="Calibri" w:hAnsi="Calibri" w:cs="Calibri"/>
          <w:sz w:val="21"/>
          <w:szCs w:val="21"/>
        </w:rPr>
        <w:t>Deploying, managing reports using SQL Server Reporting Services.</w:t>
      </w:r>
    </w:p>
    <w:p w:rsidR="00CB78C9" w:rsidRPr="00D1723F" w:rsidRDefault="00DE0F35" w:rsidP="00CB78C9">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D1723F">
        <w:rPr>
          <w:rFonts w:ascii="Calibri" w:hAnsi="Calibri" w:cs="Calibri"/>
          <w:sz w:val="21"/>
          <w:szCs w:val="21"/>
        </w:rPr>
        <w:t>Creating Tables, Views, Stored Procedures, User Defined Functions and other T- SQL statements.</w:t>
      </w:r>
    </w:p>
    <w:p w:rsidR="00CB78C9" w:rsidRDefault="00DE0F35" w:rsidP="00CB78C9">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Pr>
          <w:rFonts w:ascii="Calibri" w:hAnsi="Calibri" w:cs="Calibri"/>
          <w:sz w:val="21"/>
          <w:szCs w:val="21"/>
        </w:rPr>
        <w:t>Created subscriptions, securities usin</w:t>
      </w:r>
      <w:r>
        <w:rPr>
          <w:rFonts w:ascii="Calibri" w:hAnsi="Calibri" w:cs="Calibri"/>
          <w:sz w:val="21"/>
          <w:szCs w:val="21"/>
        </w:rPr>
        <w:t>g SSRS.</w:t>
      </w:r>
    </w:p>
    <w:p w:rsidR="00470747" w:rsidRDefault="00DE0F35" w:rsidP="00C3126F">
      <w:pPr>
        <w:ind w:right="-270"/>
        <w:jc w:val="both"/>
        <w:rPr>
          <w:rFonts w:ascii="Calibri" w:hAnsi="Calibri" w:cs="Calibri"/>
          <w:b/>
          <w:bCs/>
          <w:i/>
          <w:iCs/>
          <w:sz w:val="21"/>
          <w:szCs w:val="21"/>
          <w:u w:val="single"/>
        </w:rPr>
      </w:pPr>
    </w:p>
    <w:p w:rsidR="00C3126F" w:rsidRPr="006E47C7" w:rsidRDefault="00DE0F35" w:rsidP="00C3126F">
      <w:pPr>
        <w:ind w:right="-270"/>
        <w:jc w:val="both"/>
        <w:rPr>
          <w:rFonts w:ascii="Calibri" w:hAnsi="Calibri" w:cs="Calibri"/>
          <w:b/>
          <w:sz w:val="21"/>
          <w:szCs w:val="21"/>
          <w:u w:val="single"/>
        </w:rPr>
      </w:pPr>
      <w:r w:rsidRPr="006E47C7">
        <w:rPr>
          <w:rFonts w:ascii="Calibri" w:hAnsi="Calibri" w:cs="Calibri"/>
          <w:b/>
          <w:bCs/>
          <w:i/>
          <w:iCs/>
          <w:sz w:val="21"/>
          <w:szCs w:val="21"/>
          <w:u w:val="single"/>
        </w:rPr>
        <w:t>Project #</w:t>
      </w:r>
      <w:r>
        <w:rPr>
          <w:rFonts w:ascii="Calibri" w:hAnsi="Calibri" w:cs="Calibri"/>
          <w:b/>
          <w:bCs/>
          <w:i/>
          <w:iCs/>
          <w:sz w:val="21"/>
          <w:szCs w:val="21"/>
          <w:u w:val="single"/>
        </w:rPr>
        <w:t>1</w:t>
      </w:r>
      <w:r w:rsidRPr="006E47C7">
        <w:rPr>
          <w:rFonts w:ascii="Calibri" w:hAnsi="Calibri" w:cs="Calibri"/>
          <w:b/>
          <w:bCs/>
          <w:i/>
          <w:iCs/>
          <w:sz w:val="21"/>
          <w:szCs w:val="21"/>
          <w:u w:val="single"/>
        </w:rPr>
        <w:t>:</w:t>
      </w:r>
    </w:p>
    <w:p w:rsidR="00C3126F" w:rsidRPr="006E47C7" w:rsidRDefault="00DE0F35" w:rsidP="00C3126F">
      <w:pPr>
        <w:ind w:right="-270"/>
        <w:jc w:val="both"/>
        <w:rPr>
          <w:rFonts w:ascii="Calibri" w:hAnsi="Calibri" w:cs="Calibri"/>
          <w:sz w:val="21"/>
          <w:szCs w:val="21"/>
        </w:rPr>
      </w:pPr>
    </w:p>
    <w:p w:rsidR="00C3126F" w:rsidRPr="006E47C7" w:rsidRDefault="00DE0F35" w:rsidP="00C3126F">
      <w:pPr>
        <w:ind w:right="-270"/>
        <w:jc w:val="both"/>
        <w:rPr>
          <w:rFonts w:ascii="Calibri" w:hAnsi="Calibri" w:cs="Calibri"/>
          <w:sz w:val="21"/>
          <w:szCs w:val="21"/>
        </w:rPr>
      </w:pPr>
      <w:r w:rsidRPr="00DE0F35">
        <w:rPr>
          <w:rFonts w:ascii="Calibri" w:hAnsi="Calibri" w:cs="Calibri"/>
          <w:sz w:val="21"/>
          <w:szCs w:val="21"/>
          <w:highlight w:val="yellow"/>
        </w:rPr>
        <w:t xml:space="preserve">Database </w:t>
      </w:r>
      <w:r w:rsidRPr="00DE0F35">
        <w:rPr>
          <w:rFonts w:ascii="Calibri" w:hAnsi="Calibri" w:cs="Calibri"/>
          <w:sz w:val="21"/>
          <w:szCs w:val="21"/>
          <w:highlight w:val="yellow"/>
        </w:rPr>
        <w:t>Developer (</w:t>
      </w:r>
      <w:r w:rsidRPr="00DE0F35">
        <w:rPr>
          <w:rFonts w:ascii="Calibri" w:hAnsi="Calibri" w:cs="Calibri"/>
          <w:sz w:val="21"/>
          <w:szCs w:val="21"/>
          <w:highlight w:val="yellow"/>
        </w:rPr>
        <w:t xml:space="preserve">MS-BI Developer </w:t>
      </w:r>
      <w:r w:rsidRPr="00DE0F35">
        <w:rPr>
          <w:rFonts w:ascii="Calibri" w:hAnsi="Calibri" w:cs="Calibri"/>
          <w:sz w:val="21"/>
          <w:szCs w:val="21"/>
          <w:highlight w:val="yellow"/>
        </w:rPr>
        <w:t>SQL</w:t>
      </w:r>
      <w:r w:rsidRPr="00DE0F35">
        <w:rPr>
          <w:rFonts w:ascii="Calibri" w:hAnsi="Calibri" w:cs="Calibri"/>
          <w:sz w:val="21"/>
          <w:szCs w:val="21"/>
          <w:highlight w:val="yellow"/>
        </w:rPr>
        <w:t xml:space="preserve"> Server2008, SSRS</w:t>
      </w:r>
      <w:r w:rsidRPr="00DE0F35">
        <w:rPr>
          <w:rFonts w:ascii="Calibri" w:hAnsi="Calibri" w:cs="Calibri"/>
          <w:sz w:val="21"/>
          <w:szCs w:val="21"/>
          <w:highlight w:val="yellow"/>
        </w:rPr>
        <w:t>, SSIS, SSAS</w:t>
      </w:r>
      <w:r w:rsidRPr="00DE0F35">
        <w:rPr>
          <w:rFonts w:ascii="Calibri" w:hAnsi="Calibri" w:cs="Calibri"/>
          <w:sz w:val="21"/>
          <w:szCs w:val="21"/>
          <w:highlight w:val="yellow"/>
        </w:rPr>
        <w:t>)</w:t>
      </w:r>
    </w:p>
    <w:p w:rsidR="00C3126F" w:rsidRPr="009B7651" w:rsidRDefault="00DE0F35" w:rsidP="00C3126F">
      <w:pPr>
        <w:ind w:right="-270"/>
        <w:jc w:val="both"/>
        <w:rPr>
          <w:rStyle w:val="NoSpacingChar"/>
        </w:rPr>
      </w:pPr>
      <w:r w:rsidRPr="006E47C7">
        <w:rPr>
          <w:rFonts w:ascii="Calibri" w:hAnsi="Calibri" w:cs="Calibri"/>
          <w:sz w:val="21"/>
          <w:szCs w:val="21"/>
        </w:rPr>
        <w:t xml:space="preserve">Client    </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ab/>
        <w:t xml:space="preserve">: </w:t>
      </w:r>
      <w:r w:rsidRPr="004F5844">
        <w:rPr>
          <w:rFonts w:ascii="Arial" w:hAnsi="Arial" w:cs="Arial"/>
          <w:bCs/>
          <w:color w:val="000000"/>
          <w:sz w:val="20"/>
          <w:szCs w:val="20"/>
          <w:shd w:val="clear" w:color="auto" w:fill="FFFFFF"/>
        </w:rPr>
        <w:t xml:space="preserve">CEAT </w:t>
      </w:r>
      <w:r w:rsidRPr="009B7651">
        <w:rPr>
          <w:rStyle w:val="NoSpacingChar"/>
        </w:rPr>
        <w:t>Limited,</w:t>
      </w:r>
      <w:r>
        <w:rPr>
          <w:rStyle w:val="NoSpacingChar"/>
        </w:rPr>
        <w:t xml:space="preserve"> </w:t>
      </w:r>
      <w:r w:rsidRPr="009B7651">
        <w:rPr>
          <w:rStyle w:val="NoSpacingChar"/>
        </w:rPr>
        <w:t>Mumbai.</w:t>
      </w:r>
    </w:p>
    <w:p w:rsidR="00C3126F" w:rsidRPr="006E47C7" w:rsidRDefault="00DE0F35" w:rsidP="00C3126F">
      <w:pPr>
        <w:ind w:right="-270"/>
        <w:jc w:val="both"/>
        <w:rPr>
          <w:rFonts w:ascii="Calibri" w:hAnsi="Calibri" w:cs="Calibri"/>
          <w:bCs/>
          <w:sz w:val="21"/>
          <w:szCs w:val="21"/>
        </w:rPr>
      </w:pPr>
      <w:r w:rsidRPr="006E47C7">
        <w:rPr>
          <w:rFonts w:ascii="Calibri" w:hAnsi="Calibri" w:cs="Calibri"/>
          <w:bCs/>
          <w:sz w:val="21"/>
          <w:szCs w:val="21"/>
        </w:rPr>
        <w:t xml:space="preserve">Operating system     </w:t>
      </w:r>
      <w:r w:rsidRPr="006E47C7">
        <w:rPr>
          <w:rFonts w:ascii="Calibri" w:hAnsi="Calibri" w:cs="Calibri"/>
          <w:bCs/>
          <w:sz w:val="21"/>
          <w:szCs w:val="21"/>
        </w:rPr>
        <w:tab/>
        <w:t>:  windows7</w:t>
      </w:r>
    </w:p>
    <w:p w:rsidR="00C3126F" w:rsidRPr="006E47C7" w:rsidRDefault="00DE0F35" w:rsidP="00C3126F">
      <w:pPr>
        <w:ind w:right="-270"/>
        <w:jc w:val="both"/>
        <w:rPr>
          <w:rFonts w:ascii="Calibri" w:hAnsi="Calibri" w:cs="Calibri"/>
          <w:sz w:val="21"/>
          <w:szCs w:val="21"/>
        </w:rPr>
      </w:pPr>
      <w:r w:rsidRPr="00DE0F35">
        <w:rPr>
          <w:rFonts w:ascii="Calibri" w:hAnsi="Calibri" w:cs="Calibri"/>
          <w:sz w:val="21"/>
          <w:szCs w:val="21"/>
          <w:highlight w:val="yellow"/>
        </w:rPr>
        <w:t>Database</w:t>
      </w:r>
      <w:r w:rsidRPr="00DE0F35">
        <w:rPr>
          <w:rFonts w:ascii="Calibri" w:hAnsi="Calibri" w:cs="Calibri"/>
          <w:sz w:val="21"/>
          <w:szCs w:val="21"/>
          <w:highlight w:val="yellow"/>
        </w:rPr>
        <w:tab/>
      </w:r>
      <w:r w:rsidRPr="00DE0F35">
        <w:rPr>
          <w:rFonts w:ascii="Calibri" w:hAnsi="Calibri" w:cs="Calibri"/>
          <w:sz w:val="21"/>
          <w:szCs w:val="21"/>
          <w:highlight w:val="yellow"/>
        </w:rPr>
        <w:tab/>
        <w:t xml:space="preserve">:  </w:t>
      </w:r>
      <w:r w:rsidRPr="00DE0F35">
        <w:rPr>
          <w:rFonts w:ascii="Calibri" w:hAnsi="Calibri" w:cs="Calibri"/>
          <w:sz w:val="21"/>
          <w:szCs w:val="21"/>
          <w:highlight w:val="yellow"/>
        </w:rPr>
        <w:t>SQL</w:t>
      </w:r>
      <w:r w:rsidRPr="00DE0F35">
        <w:rPr>
          <w:rFonts w:ascii="Calibri" w:hAnsi="Calibri" w:cs="Calibri"/>
          <w:sz w:val="21"/>
          <w:szCs w:val="21"/>
          <w:highlight w:val="yellow"/>
        </w:rPr>
        <w:t>SERVER2008</w:t>
      </w:r>
      <w:r w:rsidRPr="006E47C7">
        <w:rPr>
          <w:rFonts w:ascii="Calibri" w:hAnsi="Calibri" w:cs="Calibri"/>
          <w:sz w:val="21"/>
          <w:szCs w:val="21"/>
        </w:rPr>
        <w:t xml:space="preserve"> </w:t>
      </w:r>
    </w:p>
    <w:p w:rsidR="00C3126F" w:rsidRDefault="00DE0F35" w:rsidP="00C3126F">
      <w:pPr>
        <w:ind w:right="-270"/>
        <w:jc w:val="both"/>
        <w:rPr>
          <w:rFonts w:ascii="Calibri" w:hAnsi="Calibri" w:cs="Calibri"/>
          <w:sz w:val="21"/>
          <w:szCs w:val="21"/>
        </w:rPr>
      </w:pPr>
      <w:r w:rsidRPr="00DE0F35">
        <w:rPr>
          <w:rFonts w:ascii="Calibri" w:hAnsi="Calibri" w:cs="Calibri"/>
          <w:sz w:val="21"/>
          <w:szCs w:val="21"/>
          <w:highlight w:val="yellow"/>
        </w:rPr>
        <w:t>Environment</w:t>
      </w:r>
      <w:r w:rsidRPr="00DE0F35">
        <w:rPr>
          <w:rFonts w:ascii="Calibri" w:hAnsi="Calibri" w:cs="Calibri"/>
          <w:sz w:val="21"/>
          <w:szCs w:val="21"/>
          <w:highlight w:val="yellow"/>
        </w:rPr>
        <w:tab/>
      </w:r>
      <w:r w:rsidRPr="00DE0F35">
        <w:rPr>
          <w:rFonts w:ascii="Calibri" w:hAnsi="Calibri" w:cs="Calibri"/>
          <w:sz w:val="21"/>
          <w:szCs w:val="21"/>
          <w:highlight w:val="yellow"/>
        </w:rPr>
        <w:tab/>
        <w:t xml:space="preserve">:  </w:t>
      </w:r>
      <w:r w:rsidRPr="00DE0F35">
        <w:rPr>
          <w:rFonts w:ascii="Calibri" w:hAnsi="Calibri" w:cs="Calibri"/>
          <w:sz w:val="21"/>
          <w:szCs w:val="21"/>
          <w:highlight w:val="yellow"/>
        </w:rPr>
        <w:t>SQL</w:t>
      </w:r>
      <w:r w:rsidRPr="00DE0F35">
        <w:rPr>
          <w:rFonts w:ascii="Calibri" w:hAnsi="Calibri" w:cs="Calibri"/>
          <w:sz w:val="21"/>
          <w:szCs w:val="21"/>
          <w:highlight w:val="yellow"/>
        </w:rPr>
        <w:t xml:space="preserve"> Server 2008</w:t>
      </w:r>
      <w:r w:rsidRPr="00DE0F35">
        <w:rPr>
          <w:rFonts w:ascii="Calibri" w:hAnsi="Calibri" w:cs="Calibri"/>
          <w:sz w:val="21"/>
          <w:szCs w:val="21"/>
          <w:highlight w:val="yellow"/>
        </w:rPr>
        <w:t>,</w:t>
      </w:r>
      <w:r w:rsidRPr="00DE0F35">
        <w:rPr>
          <w:rFonts w:ascii="Calibri" w:hAnsi="Calibri" w:cs="Calibri"/>
          <w:sz w:val="21"/>
          <w:szCs w:val="21"/>
          <w:highlight w:val="yellow"/>
        </w:rPr>
        <w:t xml:space="preserve"> SSRS</w:t>
      </w:r>
      <w:r w:rsidRPr="00DE0F35">
        <w:rPr>
          <w:rFonts w:ascii="Calibri" w:hAnsi="Calibri" w:cs="Calibri"/>
          <w:sz w:val="21"/>
          <w:szCs w:val="21"/>
          <w:highlight w:val="yellow"/>
        </w:rPr>
        <w:t>, SSAS, SSIS</w:t>
      </w:r>
      <w:r w:rsidRPr="00DE0F35">
        <w:rPr>
          <w:rFonts w:ascii="Calibri" w:hAnsi="Calibri" w:cs="Calibri"/>
          <w:sz w:val="21"/>
          <w:szCs w:val="21"/>
          <w:highlight w:val="yellow"/>
        </w:rPr>
        <w:t xml:space="preserve">, </w:t>
      </w:r>
      <w:r w:rsidRPr="00DE0F35">
        <w:rPr>
          <w:rFonts w:ascii="Calibri" w:hAnsi="Calibri" w:cs="Calibri"/>
          <w:sz w:val="21"/>
          <w:szCs w:val="21"/>
          <w:highlight w:val="yellow"/>
        </w:rPr>
        <w:t>MDX</w:t>
      </w:r>
      <w:r w:rsidRPr="00DE0F35">
        <w:rPr>
          <w:rFonts w:ascii="Calibri" w:hAnsi="Calibri" w:cs="Calibri"/>
          <w:sz w:val="21"/>
          <w:szCs w:val="21"/>
          <w:highlight w:val="yellow"/>
        </w:rPr>
        <w:t>.</w:t>
      </w:r>
    </w:p>
    <w:p w:rsidR="002C4882" w:rsidRPr="006E47C7" w:rsidRDefault="00DE0F35" w:rsidP="00C3126F">
      <w:pPr>
        <w:ind w:right="-270"/>
        <w:jc w:val="both"/>
        <w:rPr>
          <w:rFonts w:ascii="Calibri" w:hAnsi="Calibri" w:cs="Calibri"/>
          <w:sz w:val="21"/>
          <w:szCs w:val="21"/>
        </w:rPr>
      </w:pPr>
    </w:p>
    <w:p w:rsidR="00C3126F" w:rsidRDefault="00DE0F35" w:rsidP="00C3126F">
      <w:pPr>
        <w:ind w:right="-270"/>
        <w:jc w:val="both"/>
        <w:rPr>
          <w:rFonts w:ascii="Calibri" w:hAnsi="Calibri" w:cs="Calibri"/>
          <w:b/>
          <w:sz w:val="21"/>
          <w:szCs w:val="21"/>
          <w:u w:val="single"/>
        </w:rPr>
      </w:pPr>
      <w:r w:rsidRPr="006E47C7">
        <w:rPr>
          <w:rFonts w:ascii="Calibri" w:hAnsi="Calibri" w:cs="Calibri"/>
          <w:b/>
          <w:sz w:val="21"/>
          <w:szCs w:val="21"/>
          <w:u w:val="single"/>
        </w:rPr>
        <w:t xml:space="preserve">Description: </w:t>
      </w:r>
    </w:p>
    <w:p w:rsidR="00D20AEC" w:rsidRDefault="00DE0F35" w:rsidP="00C3126F">
      <w:pPr>
        <w:ind w:right="-270"/>
        <w:jc w:val="both"/>
        <w:rPr>
          <w:rFonts w:ascii="Calibri" w:hAnsi="Calibri" w:cs="Calibri"/>
          <w:b/>
          <w:sz w:val="21"/>
          <w:szCs w:val="21"/>
          <w:u w:val="single"/>
        </w:rPr>
      </w:pPr>
    </w:p>
    <w:p w:rsidR="00C3126F" w:rsidRPr="006C133C" w:rsidRDefault="00DE0F35" w:rsidP="006C133C">
      <w:pPr>
        <w:pStyle w:val="NoSpacing"/>
        <w:jc w:val="both"/>
        <w:rPr>
          <w:shd w:val="clear" w:color="auto" w:fill="FFFFFF"/>
        </w:rPr>
      </w:pPr>
      <w:r>
        <w:rPr>
          <w:color w:val="222222"/>
          <w:shd w:val="clear" w:color="auto" w:fill="FFFFFF"/>
        </w:rPr>
        <w:t xml:space="preserve">            </w:t>
      </w:r>
      <w:r w:rsidRPr="004F5844">
        <w:rPr>
          <w:color w:val="222222"/>
          <w:shd w:val="clear" w:color="auto" w:fill="FFFFFF"/>
        </w:rPr>
        <w:t>CEAT Limited is a tyre manufacturing company based in Mumbai, India.</w:t>
      </w:r>
      <w:r w:rsidRPr="004F5844">
        <w:rPr>
          <w:shd w:val="clear" w:color="auto" w:fill="FFFFFF"/>
        </w:rPr>
        <w:t xml:space="preserve"> CEAT has run up to be one of the best tyre manufacturers in the business.</w:t>
      </w:r>
      <w:r w:rsidRPr="00F86142">
        <w:rPr>
          <w:rFonts w:cs="Calibri"/>
          <w:sz w:val="21"/>
          <w:szCs w:val="21"/>
        </w:rPr>
        <w:t>The</w:t>
      </w:r>
      <w:r w:rsidRPr="00F86142">
        <w:rPr>
          <w:rFonts w:cs="Calibri"/>
          <w:sz w:val="21"/>
          <w:szCs w:val="21"/>
        </w:rPr>
        <w:t xml:space="preserve"> purpose of this project is to build a Data Warehouse database to the Sale Division of the company, which will give a support in generate the multi-dimensional summarized, reports to track the performance on services provided to their customers. This proje</w:t>
      </w:r>
      <w:r w:rsidRPr="00F86142">
        <w:rPr>
          <w:rFonts w:cs="Calibri"/>
          <w:sz w:val="21"/>
          <w:szCs w:val="21"/>
        </w:rPr>
        <w:t>ct is overall about claim data analysis. CE</w:t>
      </w:r>
      <w:r>
        <w:rPr>
          <w:rFonts w:cs="Calibri"/>
          <w:sz w:val="21"/>
          <w:szCs w:val="21"/>
        </w:rPr>
        <w:t>AT</w:t>
      </w:r>
      <w:r w:rsidRPr="00F86142">
        <w:rPr>
          <w:rFonts w:cs="Calibri"/>
          <w:sz w:val="21"/>
          <w:szCs w:val="21"/>
        </w:rPr>
        <w:t xml:space="preserve"> wants to analyze the claims data generated by the system so that they can identify various factors influencing it, look at the trends, optimize through put and reduce losses by way of claims for faulty spares.</w:t>
      </w:r>
    </w:p>
    <w:p w:rsidR="00C3126F" w:rsidRPr="004F5844" w:rsidRDefault="00DE0F35" w:rsidP="00C3126F">
      <w:pPr>
        <w:pStyle w:val="NoSpacing"/>
      </w:pPr>
    </w:p>
    <w:p w:rsidR="00C3126F" w:rsidRDefault="00DE0F35" w:rsidP="00C3126F">
      <w:pPr>
        <w:pStyle w:val="NoSpacing"/>
        <w:rPr>
          <w:b/>
          <w:bCs/>
        </w:rPr>
      </w:pPr>
      <w:r w:rsidRPr="006E47C7">
        <w:rPr>
          <w:b/>
          <w:bCs/>
          <w:u w:val="single"/>
        </w:rPr>
        <w:t>Roles &amp; Responsibilities</w:t>
      </w:r>
      <w:r w:rsidRPr="006E47C7">
        <w:rPr>
          <w:b/>
          <w:bCs/>
        </w:rPr>
        <w:t>:</w:t>
      </w:r>
    </w:p>
    <w:p w:rsidR="00C3126F" w:rsidRPr="00C3126F" w:rsidRDefault="00DE0F35" w:rsidP="00C3126F">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C3126F">
        <w:rPr>
          <w:rFonts w:ascii="Calibri" w:hAnsi="Calibri" w:cs="Calibri"/>
          <w:sz w:val="21"/>
          <w:szCs w:val="21"/>
        </w:rPr>
        <w:t>Designed and developed the SSIS Packages.</w:t>
      </w:r>
    </w:p>
    <w:p w:rsidR="00C3126F" w:rsidRPr="00C3126F" w:rsidRDefault="00DE0F35" w:rsidP="00C3126F">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C3126F">
        <w:rPr>
          <w:rFonts w:ascii="Calibri" w:hAnsi="Calibri" w:cs="Calibri"/>
          <w:sz w:val="21"/>
          <w:szCs w:val="21"/>
        </w:rPr>
        <w:t>Utilized multiple transformations provided by SSIS such as Data Conversion, Derived Column, Conditional Split, Bulk Insert, Merge join, sor</w:t>
      </w:r>
      <w:r>
        <w:rPr>
          <w:rFonts w:ascii="Calibri" w:hAnsi="Calibri" w:cs="Calibri"/>
          <w:sz w:val="21"/>
          <w:szCs w:val="21"/>
        </w:rPr>
        <w:t>t, Aggregation, look up and</w:t>
      </w:r>
      <w:r w:rsidRPr="00C3126F">
        <w:rPr>
          <w:rFonts w:ascii="Calibri" w:hAnsi="Calibri" w:cs="Calibri"/>
          <w:sz w:val="21"/>
          <w:szCs w:val="21"/>
        </w:rPr>
        <w:t xml:space="preserve"> Union-all.</w:t>
      </w:r>
    </w:p>
    <w:p w:rsidR="00C3126F" w:rsidRPr="00C3126F" w:rsidRDefault="00DE0F35" w:rsidP="00C3126F">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C3126F">
        <w:rPr>
          <w:rFonts w:ascii="Calibri" w:hAnsi="Calibri" w:cs="Calibri"/>
          <w:sz w:val="21"/>
          <w:szCs w:val="21"/>
        </w:rPr>
        <w:lastRenderedPageBreak/>
        <w:t xml:space="preserve">Creation </w:t>
      </w:r>
      <w:r w:rsidRPr="00C3126F">
        <w:rPr>
          <w:rFonts w:ascii="Calibri" w:hAnsi="Calibri" w:cs="Calibri"/>
          <w:sz w:val="21"/>
          <w:szCs w:val="21"/>
        </w:rPr>
        <w:t>of configurations, Logging, Deploying packages to target server.</w:t>
      </w:r>
    </w:p>
    <w:p w:rsidR="00C3126F" w:rsidRPr="00C3126F" w:rsidRDefault="00DE0F35" w:rsidP="00C3126F">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C3126F">
        <w:rPr>
          <w:rFonts w:ascii="Calibri" w:hAnsi="Calibri" w:cs="Calibri"/>
          <w:sz w:val="21"/>
          <w:szCs w:val="21"/>
        </w:rPr>
        <w:t xml:space="preserve">Scheduling SSIS packages Using </w:t>
      </w:r>
      <w:r>
        <w:rPr>
          <w:rFonts w:ascii="Calibri" w:hAnsi="Calibri" w:cs="Calibri"/>
          <w:sz w:val="21"/>
          <w:szCs w:val="21"/>
        </w:rPr>
        <w:t>SQL</w:t>
      </w:r>
      <w:r w:rsidRPr="00C3126F">
        <w:rPr>
          <w:rFonts w:ascii="Calibri" w:hAnsi="Calibri" w:cs="Calibri"/>
          <w:sz w:val="21"/>
          <w:szCs w:val="21"/>
        </w:rPr>
        <w:t xml:space="preserve"> Server Agent in SSMS.</w:t>
      </w:r>
    </w:p>
    <w:p w:rsidR="00C3126F" w:rsidRPr="00C3126F" w:rsidRDefault="00DE0F35" w:rsidP="00C3126F">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C3126F">
        <w:rPr>
          <w:rFonts w:ascii="Calibri" w:hAnsi="Calibri" w:cs="Calibri"/>
          <w:sz w:val="21"/>
          <w:szCs w:val="21"/>
        </w:rPr>
        <w:t>Created various types of reports like Tables, Matrix, List and many more.</w:t>
      </w:r>
    </w:p>
    <w:p w:rsidR="00C3126F" w:rsidRPr="00C3126F" w:rsidRDefault="00DE0F35" w:rsidP="00C3126F">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C3126F">
        <w:rPr>
          <w:rFonts w:ascii="Calibri" w:hAnsi="Calibri" w:cs="Calibri"/>
          <w:sz w:val="21"/>
          <w:szCs w:val="21"/>
        </w:rPr>
        <w:t>Created subscriptions, securities using SSRS.</w:t>
      </w:r>
    </w:p>
    <w:p w:rsidR="00C3126F" w:rsidRDefault="00DE0F35" w:rsidP="00C3126F">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C3126F">
        <w:rPr>
          <w:rFonts w:ascii="Calibri" w:hAnsi="Calibri" w:cs="Calibri"/>
          <w:sz w:val="21"/>
          <w:szCs w:val="21"/>
        </w:rPr>
        <w:t>Involved in de</w:t>
      </w:r>
      <w:r w:rsidRPr="00C3126F">
        <w:rPr>
          <w:rFonts w:ascii="Calibri" w:hAnsi="Calibri" w:cs="Calibri"/>
          <w:sz w:val="21"/>
          <w:szCs w:val="21"/>
        </w:rPr>
        <w:t>velopment of SSAS Cubes and extracted data from cubes.</w:t>
      </w:r>
    </w:p>
    <w:p w:rsidR="00DC2BC5" w:rsidRDefault="00DE0F35" w:rsidP="00DC2BC5">
      <w:pPr>
        <w:pStyle w:val="NoSpacing"/>
        <w:shd w:val="clear" w:color="auto" w:fill="FFFFFF"/>
        <w:spacing w:line="276" w:lineRule="auto"/>
        <w:rPr>
          <w:rFonts w:cs="Calibri"/>
          <w:sz w:val="21"/>
          <w:szCs w:val="21"/>
        </w:rPr>
      </w:pPr>
    </w:p>
    <w:p w:rsidR="00D113DF" w:rsidRDefault="00DE0F35" w:rsidP="00DC2BC5">
      <w:pPr>
        <w:pStyle w:val="NoSpacing"/>
        <w:shd w:val="clear" w:color="auto" w:fill="FFFFFF"/>
        <w:spacing w:line="276" w:lineRule="auto"/>
        <w:rPr>
          <w:rFonts w:cs="Calibri"/>
          <w:b/>
          <w:sz w:val="21"/>
          <w:szCs w:val="21"/>
        </w:rPr>
      </w:pPr>
      <w:r w:rsidRPr="00DC2BC5">
        <w:rPr>
          <w:rFonts w:cs="Calibri"/>
          <w:b/>
          <w:sz w:val="21"/>
          <w:szCs w:val="21"/>
        </w:rPr>
        <w:t>A</w:t>
      </w:r>
      <w:r>
        <w:rPr>
          <w:rFonts w:cs="Calibri"/>
          <w:b/>
          <w:sz w:val="21"/>
          <w:szCs w:val="21"/>
        </w:rPr>
        <w:t>CHIEVEMENTS :</w:t>
      </w:r>
    </w:p>
    <w:p w:rsidR="00DC2BC5" w:rsidRDefault="00DE0F35" w:rsidP="00DC2BC5">
      <w:pPr>
        <w:pStyle w:val="ListParagraph"/>
        <w:numPr>
          <w:ilvl w:val="0"/>
          <w:numId w:val="27"/>
        </w:numPr>
        <w:tabs>
          <w:tab w:val="left" w:pos="360"/>
          <w:tab w:val="left" w:pos="450"/>
        </w:tabs>
        <w:spacing w:before="120" w:after="120"/>
        <w:contextualSpacing/>
        <w:jc w:val="both"/>
        <w:rPr>
          <w:rFonts w:ascii="Calibri" w:hAnsi="Calibri" w:cs="Calibri"/>
          <w:sz w:val="21"/>
          <w:szCs w:val="21"/>
        </w:rPr>
      </w:pPr>
      <w:r w:rsidRPr="00DC2BC5">
        <w:rPr>
          <w:rFonts w:ascii="Calibri" w:hAnsi="Calibri" w:cs="Calibri"/>
          <w:sz w:val="21"/>
          <w:szCs w:val="21"/>
        </w:rPr>
        <w:t>Awarded by Wipro project manager for Client recognition (</w:t>
      </w:r>
      <w:r>
        <w:rPr>
          <w:rFonts w:ascii="Calibri" w:hAnsi="Calibri" w:cs="Calibri"/>
          <w:sz w:val="21"/>
          <w:szCs w:val="21"/>
        </w:rPr>
        <w:t>client:</w:t>
      </w:r>
      <w:r>
        <w:rPr>
          <w:rFonts w:ascii="Calibri" w:hAnsi="Calibri" w:cs="Calibri"/>
          <w:sz w:val="21"/>
          <w:szCs w:val="21"/>
        </w:rPr>
        <w:t xml:space="preserve"> </w:t>
      </w:r>
      <w:r w:rsidRPr="00DC2BC5">
        <w:rPr>
          <w:rFonts w:ascii="Calibri" w:hAnsi="Calibri" w:cs="Calibri"/>
          <w:sz w:val="21"/>
          <w:szCs w:val="21"/>
        </w:rPr>
        <w:t>KOTAK)</w:t>
      </w:r>
      <w:r>
        <w:rPr>
          <w:rFonts w:ascii="Calibri" w:hAnsi="Calibri" w:cs="Calibri"/>
          <w:sz w:val="21"/>
          <w:szCs w:val="21"/>
        </w:rPr>
        <w:t>.</w:t>
      </w:r>
    </w:p>
    <w:p w:rsidR="002C4882" w:rsidRDefault="00DE0F35" w:rsidP="002C4882">
      <w:pPr>
        <w:numPr>
          <w:ilvl w:val="0"/>
          <w:numId w:val="27"/>
        </w:numPr>
        <w:spacing w:line="360" w:lineRule="auto"/>
        <w:rPr>
          <w:b/>
          <w:sz w:val="22"/>
          <w:szCs w:val="22"/>
        </w:rPr>
      </w:pPr>
      <w:r>
        <w:rPr>
          <w:sz w:val="22"/>
          <w:szCs w:val="22"/>
        </w:rPr>
        <w:t xml:space="preserve">Was Employee of the month for </w:t>
      </w:r>
      <w:r w:rsidRPr="002B6CAF">
        <w:rPr>
          <w:sz w:val="22"/>
          <w:szCs w:val="22"/>
        </w:rPr>
        <w:t>Nov 2015</w:t>
      </w:r>
      <w:r>
        <w:rPr>
          <w:sz w:val="22"/>
          <w:szCs w:val="22"/>
        </w:rPr>
        <w:t>,Jul 2016</w:t>
      </w:r>
      <w:r>
        <w:rPr>
          <w:sz w:val="22"/>
          <w:szCs w:val="22"/>
        </w:rPr>
        <w:t>,Employee of the Quarter for Q2 2017</w:t>
      </w:r>
      <w:r w:rsidRPr="002B6CAF">
        <w:rPr>
          <w:sz w:val="22"/>
          <w:szCs w:val="22"/>
        </w:rPr>
        <w:t>(Syn</w:t>
      </w:r>
      <w:r>
        <w:rPr>
          <w:sz w:val="22"/>
          <w:szCs w:val="22"/>
        </w:rPr>
        <w:t>e</w:t>
      </w:r>
      <w:r w:rsidRPr="002B6CAF">
        <w:rPr>
          <w:sz w:val="22"/>
          <w:szCs w:val="22"/>
        </w:rPr>
        <w:t>chron</w:t>
      </w:r>
      <w:r>
        <w:rPr>
          <w:b/>
          <w:sz w:val="22"/>
          <w:szCs w:val="22"/>
        </w:rPr>
        <w:t>)</w:t>
      </w:r>
    </w:p>
    <w:p w:rsidR="00DC2BC5" w:rsidRPr="00DC2BC5" w:rsidRDefault="00DE0F35" w:rsidP="00DC2BC5">
      <w:pPr>
        <w:pStyle w:val="NoSpacing"/>
        <w:shd w:val="clear" w:color="auto" w:fill="FFFFFF"/>
        <w:spacing w:line="276" w:lineRule="auto"/>
        <w:rPr>
          <w:rFonts w:cs="Calibri"/>
          <w:b/>
          <w:sz w:val="21"/>
          <w:szCs w:val="21"/>
        </w:rPr>
      </w:pPr>
    </w:p>
    <w:p w:rsidR="00D113DF" w:rsidRPr="006E47C7" w:rsidRDefault="00DE0F35" w:rsidP="00D113DF">
      <w:pPr>
        <w:pBdr>
          <w:top w:val="triple" w:sz="4" w:space="1" w:color="auto"/>
        </w:pBdr>
        <w:shd w:val="clear" w:color="auto" w:fill="E6E6E6"/>
        <w:jc w:val="center"/>
        <w:rPr>
          <w:rFonts w:ascii="Calibri" w:hAnsi="Calibri" w:cs="Calibri"/>
          <w:sz w:val="21"/>
          <w:szCs w:val="21"/>
        </w:rPr>
      </w:pPr>
      <w:r w:rsidRPr="006E47C7">
        <w:rPr>
          <w:rFonts w:ascii="Calibri" w:hAnsi="Calibri" w:cs="Calibri"/>
          <w:b/>
          <w:sz w:val="21"/>
          <w:szCs w:val="21"/>
        </w:rPr>
        <w:t>PERSONAL DETAILS</w:t>
      </w:r>
    </w:p>
    <w:p w:rsidR="00D113DF" w:rsidRPr="006E47C7" w:rsidRDefault="00DE0F35" w:rsidP="00D113DF">
      <w:pPr>
        <w:jc w:val="both"/>
        <w:rPr>
          <w:rFonts w:ascii="Calibri" w:hAnsi="Calibri" w:cs="Calibri"/>
          <w:sz w:val="21"/>
          <w:szCs w:val="21"/>
        </w:rPr>
      </w:pPr>
    </w:p>
    <w:p w:rsidR="00D113DF" w:rsidRPr="006E47C7" w:rsidRDefault="00DE0F35" w:rsidP="00D113DF">
      <w:pPr>
        <w:jc w:val="both"/>
        <w:rPr>
          <w:rFonts w:ascii="Calibri" w:hAnsi="Calibri" w:cs="Calibri"/>
          <w:sz w:val="21"/>
          <w:szCs w:val="21"/>
        </w:rPr>
      </w:pPr>
      <w:r w:rsidRPr="006E47C7">
        <w:rPr>
          <w:rFonts w:ascii="Calibri" w:hAnsi="Calibri" w:cs="Calibri"/>
          <w:sz w:val="21"/>
          <w:szCs w:val="21"/>
        </w:rPr>
        <w:t>Date of Birth</w:t>
      </w:r>
      <w:r w:rsidRPr="006E47C7">
        <w:rPr>
          <w:rFonts w:ascii="Calibri" w:hAnsi="Calibri" w:cs="Calibri"/>
          <w:sz w:val="21"/>
          <w:szCs w:val="21"/>
        </w:rPr>
        <w:tab/>
      </w:r>
      <w:r w:rsidRPr="006E47C7">
        <w:rPr>
          <w:rFonts w:ascii="Calibri" w:hAnsi="Calibri" w:cs="Calibri"/>
          <w:sz w:val="21"/>
          <w:szCs w:val="21"/>
        </w:rPr>
        <w:tab/>
        <w:t>:</w:t>
      </w:r>
      <w:r w:rsidRPr="006E47C7">
        <w:rPr>
          <w:rFonts w:ascii="Calibri" w:hAnsi="Calibri" w:cs="Calibri"/>
          <w:sz w:val="21"/>
          <w:szCs w:val="21"/>
        </w:rPr>
        <w:tab/>
        <w:t>30</w:t>
      </w:r>
      <w:r w:rsidRPr="006E47C7">
        <w:rPr>
          <w:rFonts w:ascii="Calibri" w:hAnsi="Calibri" w:cs="Calibri"/>
          <w:sz w:val="21"/>
          <w:szCs w:val="21"/>
          <w:vertAlign w:val="superscript"/>
        </w:rPr>
        <w:t>th</w:t>
      </w:r>
      <w:r w:rsidRPr="006E47C7">
        <w:rPr>
          <w:rFonts w:ascii="Calibri" w:hAnsi="Calibri" w:cs="Calibri"/>
          <w:sz w:val="21"/>
          <w:szCs w:val="21"/>
        </w:rPr>
        <w:t xml:space="preserve"> July</w:t>
      </w:r>
    </w:p>
    <w:p w:rsidR="00D113DF" w:rsidRPr="006E47C7" w:rsidRDefault="00DE0F35" w:rsidP="00D113DF">
      <w:pPr>
        <w:jc w:val="both"/>
        <w:rPr>
          <w:rFonts w:ascii="Calibri" w:hAnsi="Calibri" w:cs="Calibri"/>
          <w:sz w:val="21"/>
          <w:szCs w:val="21"/>
        </w:rPr>
      </w:pPr>
      <w:r w:rsidRPr="006E47C7">
        <w:rPr>
          <w:rFonts w:ascii="Calibri" w:hAnsi="Calibri" w:cs="Calibri"/>
          <w:sz w:val="21"/>
          <w:szCs w:val="21"/>
        </w:rPr>
        <w:t>Marital Status</w:t>
      </w:r>
      <w:r w:rsidRPr="006E47C7">
        <w:rPr>
          <w:rFonts w:ascii="Calibri" w:hAnsi="Calibri" w:cs="Calibri"/>
          <w:sz w:val="21"/>
          <w:szCs w:val="21"/>
        </w:rPr>
        <w:tab/>
      </w:r>
      <w:r w:rsidRPr="006E47C7">
        <w:rPr>
          <w:rFonts w:ascii="Calibri" w:hAnsi="Calibri" w:cs="Calibri"/>
          <w:sz w:val="21"/>
          <w:szCs w:val="21"/>
        </w:rPr>
        <w:tab/>
        <w:t>:</w:t>
      </w:r>
      <w:r w:rsidRPr="006E47C7">
        <w:rPr>
          <w:rFonts w:ascii="Calibri" w:hAnsi="Calibri" w:cs="Calibri"/>
          <w:sz w:val="21"/>
          <w:szCs w:val="21"/>
        </w:rPr>
        <w:tab/>
        <w:t>unmarried</w:t>
      </w:r>
    </w:p>
    <w:p w:rsidR="00D113DF" w:rsidRPr="006E47C7" w:rsidRDefault="00DE0F35" w:rsidP="00D113DF">
      <w:pPr>
        <w:jc w:val="both"/>
        <w:rPr>
          <w:rFonts w:ascii="Calibri" w:hAnsi="Calibri" w:cs="Calibri"/>
          <w:sz w:val="21"/>
          <w:szCs w:val="21"/>
        </w:rPr>
      </w:pPr>
      <w:r w:rsidRPr="006E47C7">
        <w:rPr>
          <w:rFonts w:ascii="Calibri" w:hAnsi="Calibri" w:cs="Calibri"/>
          <w:sz w:val="21"/>
          <w:szCs w:val="21"/>
        </w:rPr>
        <w:t>Languages Known</w:t>
      </w:r>
      <w:r w:rsidRPr="006E47C7">
        <w:rPr>
          <w:rFonts w:ascii="Calibri" w:hAnsi="Calibri" w:cs="Calibri"/>
          <w:sz w:val="21"/>
          <w:szCs w:val="21"/>
        </w:rPr>
        <w:tab/>
        <w:t>:</w:t>
      </w:r>
      <w:r w:rsidRPr="006E47C7">
        <w:rPr>
          <w:rFonts w:ascii="Calibri" w:hAnsi="Calibri" w:cs="Calibri"/>
          <w:sz w:val="21"/>
          <w:szCs w:val="21"/>
        </w:rPr>
        <w:tab/>
        <w:t>English, Hindi and Telugu</w:t>
      </w:r>
      <w:r w:rsidRPr="006E47C7">
        <w:rPr>
          <w:rFonts w:ascii="Calibri" w:hAnsi="Calibri" w:cs="Calibri"/>
          <w:sz w:val="21"/>
          <w:szCs w:val="21"/>
        </w:rPr>
        <w:tab/>
        <w:t xml:space="preserve"> </w:t>
      </w:r>
    </w:p>
    <w:p w:rsidR="00D113DF" w:rsidRPr="006E47C7" w:rsidRDefault="00DE0F35" w:rsidP="00D113DF">
      <w:pPr>
        <w:jc w:val="both"/>
        <w:rPr>
          <w:rFonts w:ascii="Calibri" w:hAnsi="Calibri" w:cs="Calibri"/>
          <w:sz w:val="21"/>
          <w:szCs w:val="21"/>
        </w:rPr>
      </w:pPr>
    </w:p>
    <w:p w:rsidR="00D113DF" w:rsidRPr="006E47C7" w:rsidRDefault="00DE0F35" w:rsidP="00D113DF">
      <w:pPr>
        <w:jc w:val="both"/>
        <w:rPr>
          <w:rFonts w:ascii="Calibri" w:hAnsi="Calibri" w:cs="Calibri"/>
          <w:sz w:val="21"/>
          <w:szCs w:val="21"/>
        </w:rPr>
      </w:pPr>
    </w:p>
    <w:p w:rsidR="00D113DF" w:rsidRPr="006E47C7" w:rsidRDefault="00DE0F35" w:rsidP="00D113DF">
      <w:pPr>
        <w:pStyle w:val="BodyText"/>
        <w:rPr>
          <w:rFonts w:ascii="Calibri" w:hAnsi="Calibri" w:cs="Calibri"/>
          <w:sz w:val="21"/>
          <w:szCs w:val="21"/>
        </w:rPr>
      </w:pPr>
      <w:r w:rsidRPr="006E47C7">
        <w:rPr>
          <w:rFonts w:ascii="Calibri" w:hAnsi="Calibri" w:cs="Calibri"/>
          <w:sz w:val="21"/>
          <w:szCs w:val="21"/>
        </w:rPr>
        <w:t xml:space="preserve">Place: . . . . . .       </w:t>
      </w:r>
    </w:p>
    <w:p w:rsidR="00D113DF" w:rsidRPr="006E47C7" w:rsidRDefault="00DE0F35" w:rsidP="00D113DF">
      <w:pPr>
        <w:pStyle w:val="BodyText"/>
        <w:rPr>
          <w:rFonts w:ascii="Calibri" w:hAnsi="Calibri" w:cs="Calibri"/>
          <w:sz w:val="21"/>
          <w:szCs w:val="21"/>
        </w:rPr>
      </w:pPr>
      <w:r w:rsidRPr="006E47C7">
        <w:rPr>
          <w:rFonts w:ascii="Calibri" w:hAnsi="Calibri" w:cs="Calibri"/>
          <w:sz w:val="21"/>
          <w:szCs w:val="21"/>
        </w:rPr>
        <w:t xml:space="preserve"> Date: . . . . . . .  </w:t>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ab/>
      </w:r>
      <w:r w:rsidRPr="006E47C7">
        <w:rPr>
          <w:rFonts w:ascii="Calibri" w:hAnsi="Calibri" w:cs="Calibri"/>
          <w:sz w:val="21"/>
          <w:szCs w:val="21"/>
        </w:rPr>
        <w:tab/>
        <w:t xml:space="preserve">                                                                    </w:t>
      </w:r>
      <w:r>
        <w:rPr>
          <w:rFonts w:ascii="Calibri" w:hAnsi="Calibri" w:cs="Calibri"/>
          <w:sz w:val="21"/>
          <w:szCs w:val="21"/>
        </w:rPr>
        <w:t xml:space="preserve">                       </w:t>
      </w:r>
      <w:r w:rsidRPr="006E47C7">
        <w:rPr>
          <w:rFonts w:ascii="Calibri" w:hAnsi="Calibri" w:cs="Calibri"/>
          <w:sz w:val="21"/>
          <w:szCs w:val="21"/>
        </w:rPr>
        <w:t>(PATRUDU</w:t>
      </w:r>
      <w:r>
        <w:rPr>
          <w:rFonts w:ascii="Calibri" w:hAnsi="Calibri" w:cs="Calibri"/>
          <w:sz w:val="21"/>
          <w:szCs w:val="21"/>
        </w:rPr>
        <w:t xml:space="preserve"> BANDARU</w:t>
      </w:r>
      <w:r w:rsidRPr="006E47C7">
        <w:rPr>
          <w:rFonts w:ascii="Calibri" w:hAnsi="Calibri" w:cs="Calibri"/>
          <w:sz w:val="21"/>
          <w:szCs w:val="21"/>
        </w:rPr>
        <w:t xml:space="preserve">)      </w:t>
      </w:r>
    </w:p>
    <w:p w:rsidR="00D113DF" w:rsidRDefault="00DE0F35" w:rsidP="00D113DF">
      <w:pPr>
        <w:pStyle w:val="ListParagraph"/>
        <w:tabs>
          <w:tab w:val="left" w:pos="360"/>
          <w:tab w:val="left" w:pos="450"/>
        </w:tabs>
        <w:spacing w:before="120" w:after="120"/>
        <w:contextualSpacing/>
        <w:jc w:val="both"/>
        <w:rPr>
          <w:rFonts w:ascii="Calibri" w:hAnsi="Calibri" w:cs="Calibri"/>
          <w:sz w:val="21"/>
          <w:szCs w:val="21"/>
        </w:rPr>
      </w:pPr>
    </w:p>
    <w:p w:rsidR="00D113DF" w:rsidRPr="006E47C7" w:rsidRDefault="005D62BC" w:rsidP="00D113DF">
      <w:pPr>
        <w:pStyle w:val="ListParagraph"/>
        <w:tabs>
          <w:tab w:val="left" w:pos="360"/>
          <w:tab w:val="left" w:pos="450"/>
        </w:tabs>
        <w:spacing w:before="120" w:after="120"/>
        <w:contextualSpacing/>
        <w:jc w:val="both"/>
        <w:rPr>
          <w:rFonts w:ascii="Calibri" w:hAnsi="Calibri" w:cs="Calibri"/>
          <w:sz w:val="21"/>
          <w:szCs w:val="21"/>
        </w:rPr>
      </w:pPr>
      <w:r w:rsidRPr="005D62B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6"/>
          </v:shape>
        </w:pict>
      </w:r>
    </w:p>
    <w:sectPr w:rsidR="00D113DF" w:rsidRPr="006E47C7" w:rsidSect="00461B52">
      <w:pgSz w:w="12240" w:h="15840"/>
      <w:pgMar w:top="851" w:right="1260" w:bottom="568"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D9E40E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2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6"/>
    <w:multiLevelType w:val="multilevel"/>
    <w:tmpl w:val="00000006"/>
    <w:name w:val="WW8Num11"/>
    <w:lvl w:ilvl="0">
      <w:start w:val="1"/>
      <w:numFmt w:val="bullet"/>
      <w:lvlText w:val=""/>
      <w:lvlJc w:val="left"/>
      <w:pPr>
        <w:tabs>
          <w:tab w:val="num" w:pos="0"/>
        </w:tabs>
        <w:ind w:left="360" w:hanging="360"/>
      </w:pPr>
      <w:rPr>
        <w:rFonts w:ascii="Wingdings" w:hAnsi="Wingdings" w:cs="Wingdings"/>
      </w:rPr>
    </w:lvl>
    <w:lvl w:ilvl="1">
      <w:start w:val="1"/>
      <w:numFmt w:val="bullet"/>
      <w:lvlText w:val=""/>
      <w:lvlJc w:val="left"/>
      <w:pPr>
        <w:tabs>
          <w:tab w:val="num" w:pos="0"/>
        </w:tabs>
        <w:ind w:left="720" w:hanging="360"/>
      </w:pPr>
      <w:rPr>
        <w:rFonts w:ascii="Wingdings" w:hAnsi="Wingdings" w:cs="Wingdings"/>
      </w:rPr>
    </w:lvl>
    <w:lvl w:ilvl="2">
      <w:start w:val="1"/>
      <w:numFmt w:val="bullet"/>
      <w:lvlText w:val=""/>
      <w:lvlJc w:val="left"/>
      <w:pPr>
        <w:tabs>
          <w:tab w:val="num" w:pos="0"/>
        </w:tabs>
        <w:ind w:left="1080" w:hanging="360"/>
      </w:pPr>
      <w:rPr>
        <w:rFonts w:ascii="Wingdings" w:hAnsi="Wingdings" w:cs="Wingdings"/>
      </w:rPr>
    </w:lvl>
    <w:lvl w:ilvl="3">
      <w:start w:val="1"/>
      <w:numFmt w:val="bullet"/>
      <w:lvlText w:val=""/>
      <w:lvlJc w:val="left"/>
      <w:pPr>
        <w:tabs>
          <w:tab w:val="num" w:pos="0"/>
        </w:tabs>
        <w:ind w:left="1440" w:hanging="360"/>
      </w:pPr>
      <w:rPr>
        <w:rFonts w:ascii="Symbol" w:hAnsi="Symbol" w:cs="Symbol"/>
      </w:rPr>
    </w:lvl>
    <w:lvl w:ilvl="4">
      <w:start w:val="1"/>
      <w:numFmt w:val="bullet"/>
      <w:lvlText w:val=""/>
      <w:lvlJc w:val="left"/>
      <w:pPr>
        <w:tabs>
          <w:tab w:val="num" w:pos="0"/>
        </w:tabs>
        <w:ind w:left="1800" w:hanging="360"/>
      </w:pPr>
      <w:rPr>
        <w:rFonts w:ascii="Symbol" w:hAnsi="Symbol" w:cs="Symbol"/>
      </w:rPr>
    </w:lvl>
    <w:lvl w:ilvl="5">
      <w:start w:val="1"/>
      <w:numFmt w:val="bullet"/>
      <w:lvlText w:val=""/>
      <w:lvlJc w:val="left"/>
      <w:pPr>
        <w:tabs>
          <w:tab w:val="num" w:pos="0"/>
        </w:tabs>
        <w:ind w:left="2160" w:hanging="360"/>
      </w:pPr>
      <w:rPr>
        <w:rFonts w:ascii="Wingdings" w:hAnsi="Wingdings" w:cs="Wingdings"/>
      </w:rPr>
    </w:lvl>
    <w:lvl w:ilvl="6">
      <w:start w:val="1"/>
      <w:numFmt w:val="bullet"/>
      <w:lvlText w:val=""/>
      <w:lvlJc w:val="left"/>
      <w:pPr>
        <w:tabs>
          <w:tab w:val="num" w:pos="0"/>
        </w:tabs>
        <w:ind w:left="2520" w:hanging="360"/>
      </w:pPr>
      <w:rPr>
        <w:rFonts w:ascii="Wingdings" w:hAnsi="Wingdings" w:cs="Wingdings"/>
      </w:rPr>
    </w:lvl>
    <w:lvl w:ilvl="7">
      <w:start w:val="1"/>
      <w:numFmt w:val="bullet"/>
      <w:lvlText w:val=""/>
      <w:lvlJc w:val="left"/>
      <w:pPr>
        <w:tabs>
          <w:tab w:val="num" w:pos="0"/>
        </w:tabs>
        <w:ind w:left="2880" w:hanging="360"/>
      </w:pPr>
      <w:rPr>
        <w:rFonts w:ascii="Symbol" w:hAnsi="Symbol" w:cs="Symbol"/>
      </w:rPr>
    </w:lvl>
    <w:lvl w:ilvl="8">
      <w:start w:val="1"/>
      <w:numFmt w:val="bullet"/>
      <w:lvlText w:val=""/>
      <w:lvlJc w:val="left"/>
      <w:pPr>
        <w:tabs>
          <w:tab w:val="num" w:pos="0"/>
        </w:tabs>
        <w:ind w:left="3240" w:hanging="360"/>
      </w:pPr>
      <w:rPr>
        <w:rFonts w:ascii="Symbol" w:hAnsi="Symbol" w:cs="Symbol"/>
      </w:rPr>
    </w:lvl>
  </w:abstractNum>
  <w:abstractNum w:abstractNumId="4">
    <w:nsid w:val="05B47AA4"/>
    <w:multiLevelType w:val="hybridMultilevel"/>
    <w:tmpl w:val="6310E44E"/>
    <w:lvl w:ilvl="0" w:tplc="56F695A6">
      <w:start w:val="1"/>
      <w:numFmt w:val="bullet"/>
      <w:lvlText w:val=""/>
      <w:lvlJc w:val="left"/>
      <w:pPr>
        <w:tabs>
          <w:tab w:val="num" w:pos="360"/>
        </w:tabs>
        <w:ind w:left="720" w:hanging="360"/>
      </w:pPr>
      <w:rPr>
        <w:rFonts w:ascii="Wingdings" w:hAnsi="Wingdings" w:hint="default"/>
      </w:rPr>
    </w:lvl>
    <w:lvl w:ilvl="1" w:tplc="6972A212" w:tentative="1">
      <w:start w:val="1"/>
      <w:numFmt w:val="bullet"/>
      <w:lvlText w:val="o"/>
      <w:lvlJc w:val="left"/>
      <w:pPr>
        <w:tabs>
          <w:tab w:val="num" w:pos="1440"/>
        </w:tabs>
        <w:ind w:left="1440" w:hanging="360"/>
      </w:pPr>
      <w:rPr>
        <w:rFonts w:ascii="Courier New" w:hAnsi="Courier New" w:cs="Courier New" w:hint="default"/>
      </w:rPr>
    </w:lvl>
    <w:lvl w:ilvl="2" w:tplc="00D662BA" w:tentative="1">
      <w:start w:val="1"/>
      <w:numFmt w:val="bullet"/>
      <w:lvlText w:val=""/>
      <w:lvlJc w:val="left"/>
      <w:pPr>
        <w:tabs>
          <w:tab w:val="num" w:pos="2160"/>
        </w:tabs>
        <w:ind w:left="2160" w:hanging="360"/>
      </w:pPr>
      <w:rPr>
        <w:rFonts w:ascii="Wingdings" w:hAnsi="Wingdings" w:hint="default"/>
      </w:rPr>
    </w:lvl>
    <w:lvl w:ilvl="3" w:tplc="DE6A214C" w:tentative="1">
      <w:start w:val="1"/>
      <w:numFmt w:val="bullet"/>
      <w:lvlText w:val=""/>
      <w:lvlJc w:val="left"/>
      <w:pPr>
        <w:tabs>
          <w:tab w:val="num" w:pos="2880"/>
        </w:tabs>
        <w:ind w:left="2880" w:hanging="360"/>
      </w:pPr>
      <w:rPr>
        <w:rFonts w:ascii="Symbol" w:hAnsi="Symbol" w:hint="default"/>
      </w:rPr>
    </w:lvl>
    <w:lvl w:ilvl="4" w:tplc="D4AC6ABE" w:tentative="1">
      <w:start w:val="1"/>
      <w:numFmt w:val="bullet"/>
      <w:lvlText w:val="o"/>
      <w:lvlJc w:val="left"/>
      <w:pPr>
        <w:tabs>
          <w:tab w:val="num" w:pos="3600"/>
        </w:tabs>
        <w:ind w:left="3600" w:hanging="360"/>
      </w:pPr>
      <w:rPr>
        <w:rFonts w:ascii="Courier New" w:hAnsi="Courier New" w:cs="Courier New" w:hint="default"/>
      </w:rPr>
    </w:lvl>
    <w:lvl w:ilvl="5" w:tplc="5F9C492A" w:tentative="1">
      <w:start w:val="1"/>
      <w:numFmt w:val="bullet"/>
      <w:lvlText w:val=""/>
      <w:lvlJc w:val="left"/>
      <w:pPr>
        <w:tabs>
          <w:tab w:val="num" w:pos="4320"/>
        </w:tabs>
        <w:ind w:left="4320" w:hanging="360"/>
      </w:pPr>
      <w:rPr>
        <w:rFonts w:ascii="Wingdings" w:hAnsi="Wingdings" w:hint="default"/>
      </w:rPr>
    </w:lvl>
    <w:lvl w:ilvl="6" w:tplc="49745DC0" w:tentative="1">
      <w:start w:val="1"/>
      <w:numFmt w:val="bullet"/>
      <w:lvlText w:val=""/>
      <w:lvlJc w:val="left"/>
      <w:pPr>
        <w:tabs>
          <w:tab w:val="num" w:pos="5040"/>
        </w:tabs>
        <w:ind w:left="5040" w:hanging="360"/>
      </w:pPr>
      <w:rPr>
        <w:rFonts w:ascii="Symbol" w:hAnsi="Symbol" w:hint="default"/>
      </w:rPr>
    </w:lvl>
    <w:lvl w:ilvl="7" w:tplc="16785E60" w:tentative="1">
      <w:start w:val="1"/>
      <w:numFmt w:val="bullet"/>
      <w:lvlText w:val="o"/>
      <w:lvlJc w:val="left"/>
      <w:pPr>
        <w:tabs>
          <w:tab w:val="num" w:pos="5760"/>
        </w:tabs>
        <w:ind w:left="5760" w:hanging="360"/>
      </w:pPr>
      <w:rPr>
        <w:rFonts w:ascii="Courier New" w:hAnsi="Courier New" w:cs="Courier New" w:hint="default"/>
      </w:rPr>
    </w:lvl>
    <w:lvl w:ilvl="8" w:tplc="EC344EA0" w:tentative="1">
      <w:start w:val="1"/>
      <w:numFmt w:val="bullet"/>
      <w:lvlText w:val=""/>
      <w:lvlJc w:val="left"/>
      <w:pPr>
        <w:tabs>
          <w:tab w:val="num" w:pos="6480"/>
        </w:tabs>
        <w:ind w:left="6480" w:hanging="360"/>
      </w:pPr>
      <w:rPr>
        <w:rFonts w:ascii="Wingdings" w:hAnsi="Wingdings" w:hint="default"/>
      </w:rPr>
    </w:lvl>
  </w:abstractNum>
  <w:abstractNum w:abstractNumId="5">
    <w:nsid w:val="0A6B5FAD"/>
    <w:multiLevelType w:val="hybridMultilevel"/>
    <w:tmpl w:val="6854E10C"/>
    <w:lvl w:ilvl="0" w:tplc="7652A9E0">
      <w:start w:val="1"/>
      <w:numFmt w:val="bullet"/>
      <w:lvlText w:val=""/>
      <w:lvlJc w:val="left"/>
      <w:pPr>
        <w:ind w:left="720" w:hanging="360"/>
      </w:pPr>
      <w:rPr>
        <w:rFonts w:ascii="Wingdings" w:hAnsi="Wingdings" w:hint="default"/>
      </w:rPr>
    </w:lvl>
    <w:lvl w:ilvl="1" w:tplc="A92A3EC4" w:tentative="1">
      <w:start w:val="1"/>
      <w:numFmt w:val="bullet"/>
      <w:lvlText w:val="o"/>
      <w:lvlJc w:val="left"/>
      <w:pPr>
        <w:ind w:left="1440" w:hanging="360"/>
      </w:pPr>
      <w:rPr>
        <w:rFonts w:ascii="Courier New" w:hAnsi="Courier New" w:cs="Courier New" w:hint="default"/>
      </w:rPr>
    </w:lvl>
    <w:lvl w:ilvl="2" w:tplc="7A56CA3C" w:tentative="1">
      <w:start w:val="1"/>
      <w:numFmt w:val="bullet"/>
      <w:lvlText w:val=""/>
      <w:lvlJc w:val="left"/>
      <w:pPr>
        <w:ind w:left="2160" w:hanging="360"/>
      </w:pPr>
      <w:rPr>
        <w:rFonts w:ascii="Wingdings" w:hAnsi="Wingdings" w:hint="default"/>
      </w:rPr>
    </w:lvl>
    <w:lvl w:ilvl="3" w:tplc="19F06EAA" w:tentative="1">
      <w:start w:val="1"/>
      <w:numFmt w:val="bullet"/>
      <w:lvlText w:val=""/>
      <w:lvlJc w:val="left"/>
      <w:pPr>
        <w:ind w:left="2880" w:hanging="360"/>
      </w:pPr>
      <w:rPr>
        <w:rFonts w:ascii="Symbol" w:hAnsi="Symbol" w:hint="default"/>
      </w:rPr>
    </w:lvl>
    <w:lvl w:ilvl="4" w:tplc="D16833FE" w:tentative="1">
      <w:start w:val="1"/>
      <w:numFmt w:val="bullet"/>
      <w:lvlText w:val="o"/>
      <w:lvlJc w:val="left"/>
      <w:pPr>
        <w:ind w:left="3600" w:hanging="360"/>
      </w:pPr>
      <w:rPr>
        <w:rFonts w:ascii="Courier New" w:hAnsi="Courier New" w:cs="Courier New" w:hint="default"/>
      </w:rPr>
    </w:lvl>
    <w:lvl w:ilvl="5" w:tplc="1214CF54" w:tentative="1">
      <w:start w:val="1"/>
      <w:numFmt w:val="bullet"/>
      <w:lvlText w:val=""/>
      <w:lvlJc w:val="left"/>
      <w:pPr>
        <w:ind w:left="4320" w:hanging="360"/>
      </w:pPr>
      <w:rPr>
        <w:rFonts w:ascii="Wingdings" w:hAnsi="Wingdings" w:hint="default"/>
      </w:rPr>
    </w:lvl>
    <w:lvl w:ilvl="6" w:tplc="67409442" w:tentative="1">
      <w:start w:val="1"/>
      <w:numFmt w:val="bullet"/>
      <w:lvlText w:val=""/>
      <w:lvlJc w:val="left"/>
      <w:pPr>
        <w:ind w:left="5040" w:hanging="360"/>
      </w:pPr>
      <w:rPr>
        <w:rFonts w:ascii="Symbol" w:hAnsi="Symbol" w:hint="default"/>
      </w:rPr>
    </w:lvl>
    <w:lvl w:ilvl="7" w:tplc="4EA8D3B4" w:tentative="1">
      <w:start w:val="1"/>
      <w:numFmt w:val="bullet"/>
      <w:lvlText w:val="o"/>
      <w:lvlJc w:val="left"/>
      <w:pPr>
        <w:ind w:left="5760" w:hanging="360"/>
      </w:pPr>
      <w:rPr>
        <w:rFonts w:ascii="Courier New" w:hAnsi="Courier New" w:cs="Courier New" w:hint="default"/>
      </w:rPr>
    </w:lvl>
    <w:lvl w:ilvl="8" w:tplc="43A0BAD6" w:tentative="1">
      <w:start w:val="1"/>
      <w:numFmt w:val="bullet"/>
      <w:lvlText w:val=""/>
      <w:lvlJc w:val="left"/>
      <w:pPr>
        <w:ind w:left="6480" w:hanging="360"/>
      </w:pPr>
      <w:rPr>
        <w:rFonts w:ascii="Wingdings" w:hAnsi="Wingdings" w:hint="default"/>
      </w:rPr>
    </w:lvl>
  </w:abstractNum>
  <w:abstractNum w:abstractNumId="6">
    <w:nsid w:val="0E382EDA"/>
    <w:multiLevelType w:val="multilevel"/>
    <w:tmpl w:val="20C8E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3F835E0"/>
    <w:multiLevelType w:val="hybridMultilevel"/>
    <w:tmpl w:val="063EB306"/>
    <w:lvl w:ilvl="0" w:tplc="B0F4F984">
      <w:start w:val="1"/>
      <w:numFmt w:val="bullet"/>
      <w:lvlText w:val="•"/>
      <w:lvlJc w:val="left"/>
      <w:pPr>
        <w:ind w:left="2160" w:hanging="360"/>
      </w:pPr>
      <w:rPr>
        <w:rFonts w:ascii="Times New Roman" w:hAnsi="Times New Roman" w:hint="default"/>
      </w:rPr>
    </w:lvl>
    <w:lvl w:ilvl="1" w:tplc="D6201ED2">
      <w:start w:val="1"/>
      <w:numFmt w:val="bullet"/>
      <w:lvlText w:val="o"/>
      <w:lvlJc w:val="left"/>
      <w:pPr>
        <w:ind w:left="2880" w:hanging="360"/>
      </w:pPr>
      <w:rPr>
        <w:rFonts w:ascii="Courier New" w:hAnsi="Courier New" w:cs="Courier New" w:hint="default"/>
      </w:rPr>
    </w:lvl>
    <w:lvl w:ilvl="2" w:tplc="BAE6AD80" w:tentative="1">
      <w:start w:val="1"/>
      <w:numFmt w:val="bullet"/>
      <w:lvlText w:val=""/>
      <w:lvlJc w:val="left"/>
      <w:pPr>
        <w:ind w:left="3600" w:hanging="360"/>
      </w:pPr>
      <w:rPr>
        <w:rFonts w:ascii="Wingdings" w:hAnsi="Wingdings" w:hint="default"/>
      </w:rPr>
    </w:lvl>
    <w:lvl w:ilvl="3" w:tplc="7424E6D2" w:tentative="1">
      <w:start w:val="1"/>
      <w:numFmt w:val="bullet"/>
      <w:lvlText w:val=""/>
      <w:lvlJc w:val="left"/>
      <w:pPr>
        <w:ind w:left="4320" w:hanging="360"/>
      </w:pPr>
      <w:rPr>
        <w:rFonts w:ascii="Symbol" w:hAnsi="Symbol" w:hint="default"/>
      </w:rPr>
    </w:lvl>
    <w:lvl w:ilvl="4" w:tplc="9FF28D6A" w:tentative="1">
      <w:start w:val="1"/>
      <w:numFmt w:val="bullet"/>
      <w:lvlText w:val="o"/>
      <w:lvlJc w:val="left"/>
      <w:pPr>
        <w:ind w:left="5040" w:hanging="360"/>
      </w:pPr>
      <w:rPr>
        <w:rFonts w:ascii="Courier New" w:hAnsi="Courier New" w:cs="Courier New" w:hint="default"/>
      </w:rPr>
    </w:lvl>
    <w:lvl w:ilvl="5" w:tplc="9A32E0BA" w:tentative="1">
      <w:start w:val="1"/>
      <w:numFmt w:val="bullet"/>
      <w:lvlText w:val=""/>
      <w:lvlJc w:val="left"/>
      <w:pPr>
        <w:ind w:left="5760" w:hanging="360"/>
      </w:pPr>
      <w:rPr>
        <w:rFonts w:ascii="Wingdings" w:hAnsi="Wingdings" w:hint="default"/>
      </w:rPr>
    </w:lvl>
    <w:lvl w:ilvl="6" w:tplc="F818715C" w:tentative="1">
      <w:start w:val="1"/>
      <w:numFmt w:val="bullet"/>
      <w:lvlText w:val=""/>
      <w:lvlJc w:val="left"/>
      <w:pPr>
        <w:ind w:left="6480" w:hanging="360"/>
      </w:pPr>
      <w:rPr>
        <w:rFonts w:ascii="Symbol" w:hAnsi="Symbol" w:hint="default"/>
      </w:rPr>
    </w:lvl>
    <w:lvl w:ilvl="7" w:tplc="61546056" w:tentative="1">
      <w:start w:val="1"/>
      <w:numFmt w:val="bullet"/>
      <w:lvlText w:val="o"/>
      <w:lvlJc w:val="left"/>
      <w:pPr>
        <w:ind w:left="7200" w:hanging="360"/>
      </w:pPr>
      <w:rPr>
        <w:rFonts w:ascii="Courier New" w:hAnsi="Courier New" w:cs="Courier New" w:hint="default"/>
      </w:rPr>
    </w:lvl>
    <w:lvl w:ilvl="8" w:tplc="44BEAF5A" w:tentative="1">
      <w:start w:val="1"/>
      <w:numFmt w:val="bullet"/>
      <w:lvlText w:val=""/>
      <w:lvlJc w:val="left"/>
      <w:pPr>
        <w:ind w:left="7920" w:hanging="360"/>
      </w:pPr>
      <w:rPr>
        <w:rFonts w:ascii="Wingdings" w:hAnsi="Wingdings" w:hint="default"/>
      </w:rPr>
    </w:lvl>
  </w:abstractNum>
  <w:abstractNum w:abstractNumId="8">
    <w:nsid w:val="19E34356"/>
    <w:multiLevelType w:val="hybridMultilevel"/>
    <w:tmpl w:val="EE5A785C"/>
    <w:lvl w:ilvl="0" w:tplc="5DD419D4">
      <w:start w:val="1"/>
      <w:numFmt w:val="bullet"/>
      <w:lvlText w:val=""/>
      <w:lvlJc w:val="left"/>
      <w:pPr>
        <w:ind w:left="720" w:hanging="360"/>
      </w:pPr>
      <w:rPr>
        <w:rFonts w:ascii="Wingdings" w:hAnsi="Wingdings" w:hint="default"/>
      </w:rPr>
    </w:lvl>
    <w:lvl w:ilvl="1" w:tplc="183AC594" w:tentative="1">
      <w:start w:val="1"/>
      <w:numFmt w:val="bullet"/>
      <w:lvlText w:val="o"/>
      <w:lvlJc w:val="left"/>
      <w:pPr>
        <w:ind w:left="1440" w:hanging="360"/>
      </w:pPr>
      <w:rPr>
        <w:rFonts w:ascii="Courier New" w:hAnsi="Courier New" w:cs="Courier New" w:hint="default"/>
      </w:rPr>
    </w:lvl>
    <w:lvl w:ilvl="2" w:tplc="318664E8" w:tentative="1">
      <w:start w:val="1"/>
      <w:numFmt w:val="bullet"/>
      <w:lvlText w:val=""/>
      <w:lvlJc w:val="left"/>
      <w:pPr>
        <w:ind w:left="2160" w:hanging="360"/>
      </w:pPr>
      <w:rPr>
        <w:rFonts w:ascii="Wingdings" w:hAnsi="Wingdings" w:hint="default"/>
      </w:rPr>
    </w:lvl>
    <w:lvl w:ilvl="3" w:tplc="7E587968" w:tentative="1">
      <w:start w:val="1"/>
      <w:numFmt w:val="bullet"/>
      <w:lvlText w:val=""/>
      <w:lvlJc w:val="left"/>
      <w:pPr>
        <w:ind w:left="2880" w:hanging="360"/>
      </w:pPr>
      <w:rPr>
        <w:rFonts w:ascii="Symbol" w:hAnsi="Symbol" w:hint="default"/>
      </w:rPr>
    </w:lvl>
    <w:lvl w:ilvl="4" w:tplc="16423038" w:tentative="1">
      <w:start w:val="1"/>
      <w:numFmt w:val="bullet"/>
      <w:lvlText w:val="o"/>
      <w:lvlJc w:val="left"/>
      <w:pPr>
        <w:ind w:left="3600" w:hanging="360"/>
      </w:pPr>
      <w:rPr>
        <w:rFonts w:ascii="Courier New" w:hAnsi="Courier New" w:cs="Courier New" w:hint="default"/>
      </w:rPr>
    </w:lvl>
    <w:lvl w:ilvl="5" w:tplc="1F00B862" w:tentative="1">
      <w:start w:val="1"/>
      <w:numFmt w:val="bullet"/>
      <w:lvlText w:val=""/>
      <w:lvlJc w:val="left"/>
      <w:pPr>
        <w:ind w:left="4320" w:hanging="360"/>
      </w:pPr>
      <w:rPr>
        <w:rFonts w:ascii="Wingdings" w:hAnsi="Wingdings" w:hint="default"/>
      </w:rPr>
    </w:lvl>
    <w:lvl w:ilvl="6" w:tplc="F4FAC864" w:tentative="1">
      <w:start w:val="1"/>
      <w:numFmt w:val="bullet"/>
      <w:lvlText w:val=""/>
      <w:lvlJc w:val="left"/>
      <w:pPr>
        <w:ind w:left="5040" w:hanging="360"/>
      </w:pPr>
      <w:rPr>
        <w:rFonts w:ascii="Symbol" w:hAnsi="Symbol" w:hint="default"/>
      </w:rPr>
    </w:lvl>
    <w:lvl w:ilvl="7" w:tplc="1E341A40" w:tentative="1">
      <w:start w:val="1"/>
      <w:numFmt w:val="bullet"/>
      <w:lvlText w:val="o"/>
      <w:lvlJc w:val="left"/>
      <w:pPr>
        <w:ind w:left="5760" w:hanging="360"/>
      </w:pPr>
      <w:rPr>
        <w:rFonts w:ascii="Courier New" w:hAnsi="Courier New" w:cs="Courier New" w:hint="default"/>
      </w:rPr>
    </w:lvl>
    <w:lvl w:ilvl="8" w:tplc="61E64720" w:tentative="1">
      <w:start w:val="1"/>
      <w:numFmt w:val="bullet"/>
      <w:lvlText w:val=""/>
      <w:lvlJc w:val="left"/>
      <w:pPr>
        <w:ind w:left="6480" w:hanging="360"/>
      </w:pPr>
      <w:rPr>
        <w:rFonts w:ascii="Wingdings" w:hAnsi="Wingdings" w:hint="default"/>
      </w:rPr>
    </w:lvl>
  </w:abstractNum>
  <w:abstractNum w:abstractNumId="9">
    <w:nsid w:val="1A962616"/>
    <w:multiLevelType w:val="hybridMultilevel"/>
    <w:tmpl w:val="98FA580A"/>
    <w:lvl w:ilvl="0" w:tplc="E922584A">
      <w:start w:val="1"/>
      <w:numFmt w:val="bullet"/>
      <w:lvlText w:val=""/>
      <w:lvlJc w:val="left"/>
      <w:pPr>
        <w:ind w:left="720" w:hanging="360"/>
      </w:pPr>
      <w:rPr>
        <w:rFonts w:ascii="Wingdings" w:hAnsi="Wingdings" w:hint="default"/>
      </w:rPr>
    </w:lvl>
    <w:lvl w:ilvl="1" w:tplc="AA1A1A46" w:tentative="1">
      <w:start w:val="1"/>
      <w:numFmt w:val="bullet"/>
      <w:lvlText w:val="o"/>
      <w:lvlJc w:val="left"/>
      <w:pPr>
        <w:ind w:left="1440" w:hanging="360"/>
      </w:pPr>
      <w:rPr>
        <w:rFonts w:ascii="Courier New" w:hAnsi="Courier New" w:cs="Courier New" w:hint="default"/>
      </w:rPr>
    </w:lvl>
    <w:lvl w:ilvl="2" w:tplc="5A6A0EA0" w:tentative="1">
      <w:start w:val="1"/>
      <w:numFmt w:val="bullet"/>
      <w:lvlText w:val=""/>
      <w:lvlJc w:val="left"/>
      <w:pPr>
        <w:ind w:left="2160" w:hanging="360"/>
      </w:pPr>
      <w:rPr>
        <w:rFonts w:ascii="Wingdings" w:hAnsi="Wingdings" w:hint="default"/>
      </w:rPr>
    </w:lvl>
    <w:lvl w:ilvl="3" w:tplc="71FE78D0" w:tentative="1">
      <w:start w:val="1"/>
      <w:numFmt w:val="bullet"/>
      <w:lvlText w:val=""/>
      <w:lvlJc w:val="left"/>
      <w:pPr>
        <w:ind w:left="2880" w:hanging="360"/>
      </w:pPr>
      <w:rPr>
        <w:rFonts w:ascii="Symbol" w:hAnsi="Symbol" w:hint="default"/>
      </w:rPr>
    </w:lvl>
    <w:lvl w:ilvl="4" w:tplc="592A05EC" w:tentative="1">
      <w:start w:val="1"/>
      <w:numFmt w:val="bullet"/>
      <w:lvlText w:val="o"/>
      <w:lvlJc w:val="left"/>
      <w:pPr>
        <w:ind w:left="3600" w:hanging="360"/>
      </w:pPr>
      <w:rPr>
        <w:rFonts w:ascii="Courier New" w:hAnsi="Courier New" w:cs="Courier New" w:hint="default"/>
      </w:rPr>
    </w:lvl>
    <w:lvl w:ilvl="5" w:tplc="762E57CC" w:tentative="1">
      <w:start w:val="1"/>
      <w:numFmt w:val="bullet"/>
      <w:lvlText w:val=""/>
      <w:lvlJc w:val="left"/>
      <w:pPr>
        <w:ind w:left="4320" w:hanging="360"/>
      </w:pPr>
      <w:rPr>
        <w:rFonts w:ascii="Wingdings" w:hAnsi="Wingdings" w:hint="default"/>
      </w:rPr>
    </w:lvl>
    <w:lvl w:ilvl="6" w:tplc="9E0250B2" w:tentative="1">
      <w:start w:val="1"/>
      <w:numFmt w:val="bullet"/>
      <w:lvlText w:val=""/>
      <w:lvlJc w:val="left"/>
      <w:pPr>
        <w:ind w:left="5040" w:hanging="360"/>
      </w:pPr>
      <w:rPr>
        <w:rFonts w:ascii="Symbol" w:hAnsi="Symbol" w:hint="default"/>
      </w:rPr>
    </w:lvl>
    <w:lvl w:ilvl="7" w:tplc="30F21888" w:tentative="1">
      <w:start w:val="1"/>
      <w:numFmt w:val="bullet"/>
      <w:lvlText w:val="o"/>
      <w:lvlJc w:val="left"/>
      <w:pPr>
        <w:ind w:left="5760" w:hanging="360"/>
      </w:pPr>
      <w:rPr>
        <w:rFonts w:ascii="Courier New" w:hAnsi="Courier New" w:cs="Courier New" w:hint="default"/>
      </w:rPr>
    </w:lvl>
    <w:lvl w:ilvl="8" w:tplc="7574872E" w:tentative="1">
      <w:start w:val="1"/>
      <w:numFmt w:val="bullet"/>
      <w:lvlText w:val=""/>
      <w:lvlJc w:val="left"/>
      <w:pPr>
        <w:ind w:left="6480" w:hanging="360"/>
      </w:pPr>
      <w:rPr>
        <w:rFonts w:ascii="Wingdings" w:hAnsi="Wingdings" w:hint="default"/>
      </w:rPr>
    </w:lvl>
  </w:abstractNum>
  <w:abstractNum w:abstractNumId="10">
    <w:nsid w:val="1AFF5F73"/>
    <w:multiLevelType w:val="hybridMultilevel"/>
    <w:tmpl w:val="04241AF6"/>
    <w:lvl w:ilvl="0" w:tplc="2FE831D8">
      <w:start w:val="1"/>
      <w:numFmt w:val="bullet"/>
      <w:lvlText w:val=""/>
      <w:lvlJc w:val="left"/>
      <w:pPr>
        <w:ind w:left="720" w:hanging="360"/>
      </w:pPr>
      <w:rPr>
        <w:rFonts w:ascii="Wingdings" w:hAnsi="Wingdings" w:hint="default"/>
      </w:rPr>
    </w:lvl>
    <w:lvl w:ilvl="1" w:tplc="7F7E986E" w:tentative="1">
      <w:start w:val="1"/>
      <w:numFmt w:val="bullet"/>
      <w:lvlText w:val="o"/>
      <w:lvlJc w:val="left"/>
      <w:pPr>
        <w:ind w:left="1440" w:hanging="360"/>
      </w:pPr>
      <w:rPr>
        <w:rFonts w:ascii="Courier New" w:hAnsi="Courier New" w:cs="Courier New" w:hint="default"/>
      </w:rPr>
    </w:lvl>
    <w:lvl w:ilvl="2" w:tplc="3C3C5D84" w:tentative="1">
      <w:start w:val="1"/>
      <w:numFmt w:val="bullet"/>
      <w:lvlText w:val=""/>
      <w:lvlJc w:val="left"/>
      <w:pPr>
        <w:ind w:left="2160" w:hanging="360"/>
      </w:pPr>
      <w:rPr>
        <w:rFonts w:ascii="Wingdings" w:hAnsi="Wingdings" w:hint="default"/>
      </w:rPr>
    </w:lvl>
    <w:lvl w:ilvl="3" w:tplc="2FA075C0" w:tentative="1">
      <w:start w:val="1"/>
      <w:numFmt w:val="bullet"/>
      <w:lvlText w:val=""/>
      <w:lvlJc w:val="left"/>
      <w:pPr>
        <w:ind w:left="2880" w:hanging="360"/>
      </w:pPr>
      <w:rPr>
        <w:rFonts w:ascii="Symbol" w:hAnsi="Symbol" w:hint="default"/>
      </w:rPr>
    </w:lvl>
    <w:lvl w:ilvl="4" w:tplc="AF04C058" w:tentative="1">
      <w:start w:val="1"/>
      <w:numFmt w:val="bullet"/>
      <w:lvlText w:val="o"/>
      <w:lvlJc w:val="left"/>
      <w:pPr>
        <w:ind w:left="3600" w:hanging="360"/>
      </w:pPr>
      <w:rPr>
        <w:rFonts w:ascii="Courier New" w:hAnsi="Courier New" w:cs="Courier New" w:hint="default"/>
      </w:rPr>
    </w:lvl>
    <w:lvl w:ilvl="5" w:tplc="86E22AA0" w:tentative="1">
      <w:start w:val="1"/>
      <w:numFmt w:val="bullet"/>
      <w:lvlText w:val=""/>
      <w:lvlJc w:val="left"/>
      <w:pPr>
        <w:ind w:left="4320" w:hanging="360"/>
      </w:pPr>
      <w:rPr>
        <w:rFonts w:ascii="Wingdings" w:hAnsi="Wingdings" w:hint="default"/>
      </w:rPr>
    </w:lvl>
    <w:lvl w:ilvl="6" w:tplc="B3CE5442" w:tentative="1">
      <w:start w:val="1"/>
      <w:numFmt w:val="bullet"/>
      <w:lvlText w:val=""/>
      <w:lvlJc w:val="left"/>
      <w:pPr>
        <w:ind w:left="5040" w:hanging="360"/>
      </w:pPr>
      <w:rPr>
        <w:rFonts w:ascii="Symbol" w:hAnsi="Symbol" w:hint="default"/>
      </w:rPr>
    </w:lvl>
    <w:lvl w:ilvl="7" w:tplc="FB5E0668" w:tentative="1">
      <w:start w:val="1"/>
      <w:numFmt w:val="bullet"/>
      <w:lvlText w:val="o"/>
      <w:lvlJc w:val="left"/>
      <w:pPr>
        <w:ind w:left="5760" w:hanging="360"/>
      </w:pPr>
      <w:rPr>
        <w:rFonts w:ascii="Courier New" w:hAnsi="Courier New" w:cs="Courier New" w:hint="default"/>
      </w:rPr>
    </w:lvl>
    <w:lvl w:ilvl="8" w:tplc="4664FD84" w:tentative="1">
      <w:start w:val="1"/>
      <w:numFmt w:val="bullet"/>
      <w:lvlText w:val=""/>
      <w:lvlJc w:val="left"/>
      <w:pPr>
        <w:ind w:left="6480" w:hanging="360"/>
      </w:pPr>
      <w:rPr>
        <w:rFonts w:ascii="Wingdings" w:hAnsi="Wingdings" w:hint="default"/>
      </w:rPr>
    </w:lvl>
  </w:abstractNum>
  <w:abstractNum w:abstractNumId="11">
    <w:nsid w:val="1D6140E7"/>
    <w:multiLevelType w:val="multilevel"/>
    <w:tmpl w:val="00000000"/>
    <w:lvl w:ilvl="0">
      <w:start w:val="1"/>
      <w:numFmt w:val="bullet"/>
      <w:lvlText w:val=""/>
      <w:lvlJc w:val="left"/>
      <w:pPr>
        <w:ind w:left="360" w:hanging="360"/>
      </w:pPr>
      <w:rPr>
        <w:rFonts w:ascii="Wingdings" w:hAnsi="Wingdings"/>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rPr>
    </w:lvl>
    <w:lvl w:ilvl="3">
      <w:start w:val="1"/>
      <w:numFmt w:val="bullet"/>
      <w:lvlText w:val=""/>
      <w:lvlJc w:val="left"/>
      <w:pPr>
        <w:ind w:left="2880" w:hanging="360"/>
      </w:pPr>
      <w:rPr>
        <w:rFonts w:ascii="Symbol" w:hAnsi="Symbol" w:cs="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cs="Wingdings"/>
      </w:rPr>
    </w:lvl>
    <w:lvl w:ilvl="6">
      <w:start w:val="1"/>
      <w:numFmt w:val="bullet"/>
      <w:lvlText w:val=""/>
      <w:lvlJc w:val="left"/>
      <w:pPr>
        <w:ind w:left="5040" w:hanging="360"/>
      </w:pPr>
      <w:rPr>
        <w:rFonts w:ascii="Symbol" w:hAnsi="Symbol" w:cs="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cs="Wingdings"/>
      </w:rPr>
    </w:lvl>
  </w:abstractNum>
  <w:abstractNum w:abstractNumId="12">
    <w:nsid w:val="1E763F4F"/>
    <w:multiLevelType w:val="hybridMultilevel"/>
    <w:tmpl w:val="CF7201E6"/>
    <w:lvl w:ilvl="0" w:tplc="253E0376">
      <w:start w:val="1"/>
      <w:numFmt w:val="bullet"/>
      <w:lvlText w:val=""/>
      <w:lvlJc w:val="left"/>
      <w:pPr>
        <w:ind w:left="720" w:hanging="360"/>
      </w:pPr>
      <w:rPr>
        <w:rFonts w:ascii="Wingdings" w:hAnsi="Wingdings" w:hint="default"/>
      </w:rPr>
    </w:lvl>
    <w:lvl w:ilvl="1" w:tplc="2BFA8C04" w:tentative="1">
      <w:start w:val="1"/>
      <w:numFmt w:val="bullet"/>
      <w:lvlText w:val="o"/>
      <w:lvlJc w:val="left"/>
      <w:pPr>
        <w:ind w:left="1440" w:hanging="360"/>
      </w:pPr>
      <w:rPr>
        <w:rFonts w:ascii="Courier New" w:hAnsi="Courier New" w:cs="Courier New" w:hint="default"/>
      </w:rPr>
    </w:lvl>
    <w:lvl w:ilvl="2" w:tplc="0FA6CD54" w:tentative="1">
      <w:start w:val="1"/>
      <w:numFmt w:val="bullet"/>
      <w:lvlText w:val=""/>
      <w:lvlJc w:val="left"/>
      <w:pPr>
        <w:ind w:left="2160" w:hanging="360"/>
      </w:pPr>
      <w:rPr>
        <w:rFonts w:ascii="Wingdings" w:hAnsi="Wingdings" w:hint="default"/>
      </w:rPr>
    </w:lvl>
    <w:lvl w:ilvl="3" w:tplc="AFB4FFB6" w:tentative="1">
      <w:start w:val="1"/>
      <w:numFmt w:val="bullet"/>
      <w:lvlText w:val=""/>
      <w:lvlJc w:val="left"/>
      <w:pPr>
        <w:ind w:left="2880" w:hanging="360"/>
      </w:pPr>
      <w:rPr>
        <w:rFonts w:ascii="Symbol" w:hAnsi="Symbol" w:hint="default"/>
      </w:rPr>
    </w:lvl>
    <w:lvl w:ilvl="4" w:tplc="8E167F3C" w:tentative="1">
      <w:start w:val="1"/>
      <w:numFmt w:val="bullet"/>
      <w:lvlText w:val="o"/>
      <w:lvlJc w:val="left"/>
      <w:pPr>
        <w:ind w:left="3600" w:hanging="360"/>
      </w:pPr>
      <w:rPr>
        <w:rFonts w:ascii="Courier New" w:hAnsi="Courier New" w:cs="Courier New" w:hint="default"/>
      </w:rPr>
    </w:lvl>
    <w:lvl w:ilvl="5" w:tplc="9F44819E" w:tentative="1">
      <w:start w:val="1"/>
      <w:numFmt w:val="bullet"/>
      <w:lvlText w:val=""/>
      <w:lvlJc w:val="left"/>
      <w:pPr>
        <w:ind w:left="4320" w:hanging="360"/>
      </w:pPr>
      <w:rPr>
        <w:rFonts w:ascii="Wingdings" w:hAnsi="Wingdings" w:hint="default"/>
      </w:rPr>
    </w:lvl>
    <w:lvl w:ilvl="6" w:tplc="164017CC" w:tentative="1">
      <w:start w:val="1"/>
      <w:numFmt w:val="bullet"/>
      <w:lvlText w:val=""/>
      <w:lvlJc w:val="left"/>
      <w:pPr>
        <w:ind w:left="5040" w:hanging="360"/>
      </w:pPr>
      <w:rPr>
        <w:rFonts w:ascii="Symbol" w:hAnsi="Symbol" w:hint="default"/>
      </w:rPr>
    </w:lvl>
    <w:lvl w:ilvl="7" w:tplc="4912C5A0" w:tentative="1">
      <w:start w:val="1"/>
      <w:numFmt w:val="bullet"/>
      <w:lvlText w:val="o"/>
      <w:lvlJc w:val="left"/>
      <w:pPr>
        <w:ind w:left="5760" w:hanging="360"/>
      </w:pPr>
      <w:rPr>
        <w:rFonts w:ascii="Courier New" w:hAnsi="Courier New" w:cs="Courier New" w:hint="default"/>
      </w:rPr>
    </w:lvl>
    <w:lvl w:ilvl="8" w:tplc="27A8E64C" w:tentative="1">
      <w:start w:val="1"/>
      <w:numFmt w:val="bullet"/>
      <w:lvlText w:val=""/>
      <w:lvlJc w:val="left"/>
      <w:pPr>
        <w:ind w:left="6480" w:hanging="360"/>
      </w:pPr>
      <w:rPr>
        <w:rFonts w:ascii="Wingdings" w:hAnsi="Wingdings" w:hint="default"/>
      </w:rPr>
    </w:lvl>
  </w:abstractNum>
  <w:abstractNum w:abstractNumId="13">
    <w:nsid w:val="29304772"/>
    <w:multiLevelType w:val="hybridMultilevel"/>
    <w:tmpl w:val="96804E20"/>
    <w:lvl w:ilvl="0" w:tplc="40F44FF6">
      <w:start w:val="1"/>
      <w:numFmt w:val="bullet"/>
      <w:lvlText w:val=""/>
      <w:lvlJc w:val="left"/>
      <w:pPr>
        <w:tabs>
          <w:tab w:val="num" w:pos="748"/>
        </w:tabs>
        <w:ind w:left="748" w:hanging="360"/>
      </w:pPr>
      <w:rPr>
        <w:rFonts w:ascii="Wingdings" w:hAnsi="Wingdings" w:hint="default"/>
      </w:rPr>
    </w:lvl>
    <w:lvl w:ilvl="1" w:tplc="EF04360C">
      <w:start w:val="1"/>
      <w:numFmt w:val="bullet"/>
      <w:lvlText w:val="o"/>
      <w:lvlJc w:val="left"/>
      <w:pPr>
        <w:tabs>
          <w:tab w:val="num" w:pos="1468"/>
        </w:tabs>
        <w:ind w:left="1468" w:hanging="360"/>
      </w:pPr>
      <w:rPr>
        <w:rFonts w:ascii="Courier New" w:hAnsi="Courier New" w:hint="default"/>
      </w:rPr>
    </w:lvl>
    <w:lvl w:ilvl="2" w:tplc="B3F66F88" w:tentative="1">
      <w:start w:val="1"/>
      <w:numFmt w:val="bullet"/>
      <w:lvlText w:val=""/>
      <w:lvlJc w:val="left"/>
      <w:pPr>
        <w:tabs>
          <w:tab w:val="num" w:pos="2188"/>
        </w:tabs>
        <w:ind w:left="2188" w:hanging="360"/>
      </w:pPr>
      <w:rPr>
        <w:rFonts w:ascii="Wingdings" w:hAnsi="Wingdings" w:hint="default"/>
      </w:rPr>
    </w:lvl>
    <w:lvl w:ilvl="3" w:tplc="400A5002" w:tentative="1">
      <w:start w:val="1"/>
      <w:numFmt w:val="bullet"/>
      <w:lvlText w:val=""/>
      <w:lvlJc w:val="left"/>
      <w:pPr>
        <w:tabs>
          <w:tab w:val="num" w:pos="2908"/>
        </w:tabs>
        <w:ind w:left="2908" w:hanging="360"/>
      </w:pPr>
      <w:rPr>
        <w:rFonts w:ascii="Symbol" w:hAnsi="Symbol" w:hint="default"/>
      </w:rPr>
    </w:lvl>
    <w:lvl w:ilvl="4" w:tplc="C39015B0" w:tentative="1">
      <w:start w:val="1"/>
      <w:numFmt w:val="bullet"/>
      <w:lvlText w:val="o"/>
      <w:lvlJc w:val="left"/>
      <w:pPr>
        <w:tabs>
          <w:tab w:val="num" w:pos="3628"/>
        </w:tabs>
        <w:ind w:left="3628" w:hanging="360"/>
      </w:pPr>
      <w:rPr>
        <w:rFonts w:ascii="Courier New" w:hAnsi="Courier New" w:hint="default"/>
      </w:rPr>
    </w:lvl>
    <w:lvl w:ilvl="5" w:tplc="495491E8" w:tentative="1">
      <w:start w:val="1"/>
      <w:numFmt w:val="bullet"/>
      <w:lvlText w:val=""/>
      <w:lvlJc w:val="left"/>
      <w:pPr>
        <w:tabs>
          <w:tab w:val="num" w:pos="4348"/>
        </w:tabs>
        <w:ind w:left="4348" w:hanging="360"/>
      </w:pPr>
      <w:rPr>
        <w:rFonts w:ascii="Wingdings" w:hAnsi="Wingdings" w:hint="default"/>
      </w:rPr>
    </w:lvl>
    <w:lvl w:ilvl="6" w:tplc="0FD6DB42" w:tentative="1">
      <w:start w:val="1"/>
      <w:numFmt w:val="bullet"/>
      <w:lvlText w:val=""/>
      <w:lvlJc w:val="left"/>
      <w:pPr>
        <w:tabs>
          <w:tab w:val="num" w:pos="5068"/>
        </w:tabs>
        <w:ind w:left="5068" w:hanging="360"/>
      </w:pPr>
      <w:rPr>
        <w:rFonts w:ascii="Symbol" w:hAnsi="Symbol" w:hint="default"/>
      </w:rPr>
    </w:lvl>
    <w:lvl w:ilvl="7" w:tplc="352E7CEC" w:tentative="1">
      <w:start w:val="1"/>
      <w:numFmt w:val="bullet"/>
      <w:lvlText w:val="o"/>
      <w:lvlJc w:val="left"/>
      <w:pPr>
        <w:tabs>
          <w:tab w:val="num" w:pos="5788"/>
        </w:tabs>
        <w:ind w:left="5788" w:hanging="360"/>
      </w:pPr>
      <w:rPr>
        <w:rFonts w:ascii="Courier New" w:hAnsi="Courier New" w:hint="default"/>
      </w:rPr>
    </w:lvl>
    <w:lvl w:ilvl="8" w:tplc="E09A0154" w:tentative="1">
      <w:start w:val="1"/>
      <w:numFmt w:val="bullet"/>
      <w:lvlText w:val=""/>
      <w:lvlJc w:val="left"/>
      <w:pPr>
        <w:tabs>
          <w:tab w:val="num" w:pos="6508"/>
        </w:tabs>
        <w:ind w:left="6508" w:hanging="360"/>
      </w:pPr>
      <w:rPr>
        <w:rFonts w:ascii="Wingdings" w:hAnsi="Wingdings" w:hint="default"/>
      </w:rPr>
    </w:lvl>
  </w:abstractNum>
  <w:abstractNum w:abstractNumId="14">
    <w:nsid w:val="3C8F67C0"/>
    <w:multiLevelType w:val="hybridMultilevel"/>
    <w:tmpl w:val="10644506"/>
    <w:lvl w:ilvl="0" w:tplc="79F879F2">
      <w:start w:val="1"/>
      <w:numFmt w:val="bullet"/>
      <w:lvlText w:val=""/>
      <w:lvlJc w:val="left"/>
      <w:pPr>
        <w:tabs>
          <w:tab w:val="num" w:pos="720"/>
        </w:tabs>
        <w:ind w:left="720" w:hanging="360"/>
      </w:pPr>
      <w:rPr>
        <w:rFonts w:ascii="Symbol" w:hAnsi="Symbol" w:hint="default"/>
      </w:rPr>
    </w:lvl>
    <w:lvl w:ilvl="1" w:tplc="D29E86E4">
      <w:start w:val="1"/>
      <w:numFmt w:val="bullet"/>
      <w:lvlText w:val="o"/>
      <w:lvlJc w:val="left"/>
      <w:pPr>
        <w:tabs>
          <w:tab w:val="num" w:pos="1440"/>
        </w:tabs>
        <w:ind w:left="1440" w:hanging="360"/>
      </w:pPr>
      <w:rPr>
        <w:rFonts w:ascii="Courier New" w:hAnsi="Courier New" w:cs="Courier New" w:hint="default"/>
      </w:rPr>
    </w:lvl>
    <w:lvl w:ilvl="2" w:tplc="530685D6">
      <w:start w:val="1"/>
      <w:numFmt w:val="bullet"/>
      <w:lvlText w:val=""/>
      <w:lvlJc w:val="left"/>
      <w:pPr>
        <w:tabs>
          <w:tab w:val="num" w:pos="2160"/>
        </w:tabs>
        <w:ind w:left="2160" w:hanging="360"/>
      </w:pPr>
      <w:rPr>
        <w:rFonts w:ascii="Wingdings" w:hAnsi="Wingdings" w:hint="default"/>
      </w:rPr>
    </w:lvl>
    <w:lvl w:ilvl="3" w:tplc="EC7E3B98">
      <w:start w:val="1"/>
      <w:numFmt w:val="bullet"/>
      <w:lvlText w:val=""/>
      <w:lvlJc w:val="left"/>
      <w:pPr>
        <w:tabs>
          <w:tab w:val="num" w:pos="2880"/>
        </w:tabs>
        <w:ind w:left="2880" w:hanging="360"/>
      </w:pPr>
      <w:rPr>
        <w:rFonts w:ascii="Symbol" w:hAnsi="Symbol" w:hint="default"/>
      </w:rPr>
    </w:lvl>
    <w:lvl w:ilvl="4" w:tplc="965608D6">
      <w:start w:val="1"/>
      <w:numFmt w:val="bullet"/>
      <w:lvlText w:val="o"/>
      <w:lvlJc w:val="left"/>
      <w:pPr>
        <w:tabs>
          <w:tab w:val="num" w:pos="3600"/>
        </w:tabs>
        <w:ind w:left="3600" w:hanging="360"/>
      </w:pPr>
      <w:rPr>
        <w:rFonts w:ascii="Courier New" w:hAnsi="Courier New" w:cs="Courier New" w:hint="default"/>
      </w:rPr>
    </w:lvl>
    <w:lvl w:ilvl="5" w:tplc="623E465C">
      <w:start w:val="1"/>
      <w:numFmt w:val="bullet"/>
      <w:lvlText w:val=""/>
      <w:lvlJc w:val="left"/>
      <w:pPr>
        <w:tabs>
          <w:tab w:val="num" w:pos="4320"/>
        </w:tabs>
        <w:ind w:left="4320" w:hanging="360"/>
      </w:pPr>
      <w:rPr>
        <w:rFonts w:ascii="Wingdings" w:hAnsi="Wingdings" w:hint="default"/>
      </w:rPr>
    </w:lvl>
    <w:lvl w:ilvl="6" w:tplc="B8F2ABB8">
      <w:start w:val="1"/>
      <w:numFmt w:val="bullet"/>
      <w:lvlText w:val=""/>
      <w:lvlJc w:val="left"/>
      <w:pPr>
        <w:tabs>
          <w:tab w:val="num" w:pos="5040"/>
        </w:tabs>
        <w:ind w:left="5040" w:hanging="360"/>
      </w:pPr>
      <w:rPr>
        <w:rFonts w:ascii="Symbol" w:hAnsi="Symbol" w:hint="default"/>
      </w:rPr>
    </w:lvl>
    <w:lvl w:ilvl="7" w:tplc="4E72CC00">
      <w:start w:val="1"/>
      <w:numFmt w:val="bullet"/>
      <w:lvlText w:val="o"/>
      <w:lvlJc w:val="left"/>
      <w:pPr>
        <w:tabs>
          <w:tab w:val="num" w:pos="5760"/>
        </w:tabs>
        <w:ind w:left="5760" w:hanging="360"/>
      </w:pPr>
      <w:rPr>
        <w:rFonts w:ascii="Courier New" w:hAnsi="Courier New" w:cs="Courier New" w:hint="default"/>
      </w:rPr>
    </w:lvl>
    <w:lvl w:ilvl="8" w:tplc="93326CA8">
      <w:start w:val="1"/>
      <w:numFmt w:val="bullet"/>
      <w:lvlText w:val=""/>
      <w:lvlJc w:val="left"/>
      <w:pPr>
        <w:tabs>
          <w:tab w:val="num" w:pos="6480"/>
        </w:tabs>
        <w:ind w:left="6480" w:hanging="360"/>
      </w:pPr>
      <w:rPr>
        <w:rFonts w:ascii="Wingdings" w:hAnsi="Wingdings" w:hint="default"/>
      </w:rPr>
    </w:lvl>
  </w:abstractNum>
  <w:abstractNum w:abstractNumId="15">
    <w:nsid w:val="3EAD28A7"/>
    <w:multiLevelType w:val="hybridMultilevel"/>
    <w:tmpl w:val="914C8A2A"/>
    <w:lvl w:ilvl="0" w:tplc="B81819B6">
      <w:start w:val="1"/>
      <w:numFmt w:val="bullet"/>
      <w:lvlText w:val=""/>
      <w:lvlJc w:val="left"/>
      <w:pPr>
        <w:ind w:left="720" w:hanging="360"/>
      </w:pPr>
      <w:rPr>
        <w:rFonts w:ascii="Symbol" w:hAnsi="Symbol" w:hint="default"/>
      </w:rPr>
    </w:lvl>
    <w:lvl w:ilvl="1" w:tplc="C5F6F61A" w:tentative="1">
      <w:start w:val="1"/>
      <w:numFmt w:val="bullet"/>
      <w:lvlText w:val="o"/>
      <w:lvlJc w:val="left"/>
      <w:pPr>
        <w:ind w:left="1440" w:hanging="360"/>
      </w:pPr>
      <w:rPr>
        <w:rFonts w:ascii="Courier New" w:hAnsi="Courier New" w:cs="Courier New" w:hint="default"/>
      </w:rPr>
    </w:lvl>
    <w:lvl w:ilvl="2" w:tplc="06181B98" w:tentative="1">
      <w:start w:val="1"/>
      <w:numFmt w:val="bullet"/>
      <w:lvlText w:val=""/>
      <w:lvlJc w:val="left"/>
      <w:pPr>
        <w:ind w:left="2160" w:hanging="360"/>
      </w:pPr>
      <w:rPr>
        <w:rFonts w:ascii="Wingdings" w:hAnsi="Wingdings" w:hint="default"/>
      </w:rPr>
    </w:lvl>
    <w:lvl w:ilvl="3" w:tplc="E0A80CC4" w:tentative="1">
      <w:start w:val="1"/>
      <w:numFmt w:val="bullet"/>
      <w:lvlText w:val=""/>
      <w:lvlJc w:val="left"/>
      <w:pPr>
        <w:ind w:left="2880" w:hanging="360"/>
      </w:pPr>
      <w:rPr>
        <w:rFonts w:ascii="Symbol" w:hAnsi="Symbol" w:hint="default"/>
      </w:rPr>
    </w:lvl>
    <w:lvl w:ilvl="4" w:tplc="106AFE40" w:tentative="1">
      <w:start w:val="1"/>
      <w:numFmt w:val="bullet"/>
      <w:lvlText w:val="o"/>
      <w:lvlJc w:val="left"/>
      <w:pPr>
        <w:ind w:left="3600" w:hanging="360"/>
      </w:pPr>
      <w:rPr>
        <w:rFonts w:ascii="Courier New" w:hAnsi="Courier New" w:cs="Courier New" w:hint="default"/>
      </w:rPr>
    </w:lvl>
    <w:lvl w:ilvl="5" w:tplc="7060A04A" w:tentative="1">
      <w:start w:val="1"/>
      <w:numFmt w:val="bullet"/>
      <w:lvlText w:val=""/>
      <w:lvlJc w:val="left"/>
      <w:pPr>
        <w:ind w:left="4320" w:hanging="360"/>
      </w:pPr>
      <w:rPr>
        <w:rFonts w:ascii="Wingdings" w:hAnsi="Wingdings" w:hint="default"/>
      </w:rPr>
    </w:lvl>
    <w:lvl w:ilvl="6" w:tplc="B79A3518" w:tentative="1">
      <w:start w:val="1"/>
      <w:numFmt w:val="bullet"/>
      <w:lvlText w:val=""/>
      <w:lvlJc w:val="left"/>
      <w:pPr>
        <w:ind w:left="5040" w:hanging="360"/>
      </w:pPr>
      <w:rPr>
        <w:rFonts w:ascii="Symbol" w:hAnsi="Symbol" w:hint="default"/>
      </w:rPr>
    </w:lvl>
    <w:lvl w:ilvl="7" w:tplc="5B7628A0" w:tentative="1">
      <w:start w:val="1"/>
      <w:numFmt w:val="bullet"/>
      <w:lvlText w:val="o"/>
      <w:lvlJc w:val="left"/>
      <w:pPr>
        <w:ind w:left="5760" w:hanging="360"/>
      </w:pPr>
      <w:rPr>
        <w:rFonts w:ascii="Courier New" w:hAnsi="Courier New" w:cs="Courier New" w:hint="default"/>
      </w:rPr>
    </w:lvl>
    <w:lvl w:ilvl="8" w:tplc="0262C500" w:tentative="1">
      <w:start w:val="1"/>
      <w:numFmt w:val="bullet"/>
      <w:lvlText w:val=""/>
      <w:lvlJc w:val="left"/>
      <w:pPr>
        <w:ind w:left="6480" w:hanging="360"/>
      </w:pPr>
      <w:rPr>
        <w:rFonts w:ascii="Wingdings" w:hAnsi="Wingdings" w:hint="default"/>
      </w:rPr>
    </w:lvl>
  </w:abstractNum>
  <w:abstractNum w:abstractNumId="16">
    <w:nsid w:val="3F6F56C6"/>
    <w:multiLevelType w:val="hybridMultilevel"/>
    <w:tmpl w:val="5C1045AE"/>
    <w:lvl w:ilvl="0" w:tplc="8BAA8D1E">
      <w:start w:val="1"/>
      <w:numFmt w:val="bullet"/>
      <w:lvlText w:val=""/>
      <w:lvlJc w:val="left"/>
      <w:pPr>
        <w:tabs>
          <w:tab w:val="num" w:pos="720"/>
        </w:tabs>
        <w:ind w:left="720" w:hanging="360"/>
      </w:pPr>
      <w:rPr>
        <w:rFonts w:ascii="Wingdings" w:hAnsi="Wingdings" w:hint="default"/>
      </w:rPr>
    </w:lvl>
    <w:lvl w:ilvl="1" w:tplc="33B63F86" w:tentative="1">
      <w:start w:val="1"/>
      <w:numFmt w:val="bullet"/>
      <w:lvlText w:val="o"/>
      <w:lvlJc w:val="left"/>
      <w:pPr>
        <w:tabs>
          <w:tab w:val="num" w:pos="1440"/>
        </w:tabs>
        <w:ind w:left="1440" w:hanging="360"/>
      </w:pPr>
      <w:rPr>
        <w:rFonts w:ascii="Courier New" w:hAnsi="Courier New" w:cs="Courier New" w:hint="default"/>
      </w:rPr>
    </w:lvl>
    <w:lvl w:ilvl="2" w:tplc="89D6699A" w:tentative="1">
      <w:start w:val="1"/>
      <w:numFmt w:val="bullet"/>
      <w:lvlText w:val=""/>
      <w:lvlJc w:val="left"/>
      <w:pPr>
        <w:tabs>
          <w:tab w:val="num" w:pos="2160"/>
        </w:tabs>
        <w:ind w:left="2160" w:hanging="360"/>
      </w:pPr>
      <w:rPr>
        <w:rFonts w:ascii="Wingdings" w:hAnsi="Wingdings" w:hint="default"/>
      </w:rPr>
    </w:lvl>
    <w:lvl w:ilvl="3" w:tplc="B20CE516" w:tentative="1">
      <w:start w:val="1"/>
      <w:numFmt w:val="bullet"/>
      <w:lvlText w:val=""/>
      <w:lvlJc w:val="left"/>
      <w:pPr>
        <w:tabs>
          <w:tab w:val="num" w:pos="2880"/>
        </w:tabs>
        <w:ind w:left="2880" w:hanging="360"/>
      </w:pPr>
      <w:rPr>
        <w:rFonts w:ascii="Symbol" w:hAnsi="Symbol" w:hint="default"/>
      </w:rPr>
    </w:lvl>
    <w:lvl w:ilvl="4" w:tplc="35C0790A" w:tentative="1">
      <w:start w:val="1"/>
      <w:numFmt w:val="bullet"/>
      <w:lvlText w:val="o"/>
      <w:lvlJc w:val="left"/>
      <w:pPr>
        <w:tabs>
          <w:tab w:val="num" w:pos="3600"/>
        </w:tabs>
        <w:ind w:left="3600" w:hanging="360"/>
      </w:pPr>
      <w:rPr>
        <w:rFonts w:ascii="Courier New" w:hAnsi="Courier New" w:cs="Courier New" w:hint="default"/>
      </w:rPr>
    </w:lvl>
    <w:lvl w:ilvl="5" w:tplc="F4A4EAE6" w:tentative="1">
      <w:start w:val="1"/>
      <w:numFmt w:val="bullet"/>
      <w:lvlText w:val=""/>
      <w:lvlJc w:val="left"/>
      <w:pPr>
        <w:tabs>
          <w:tab w:val="num" w:pos="4320"/>
        </w:tabs>
        <w:ind w:left="4320" w:hanging="360"/>
      </w:pPr>
      <w:rPr>
        <w:rFonts w:ascii="Wingdings" w:hAnsi="Wingdings" w:hint="default"/>
      </w:rPr>
    </w:lvl>
    <w:lvl w:ilvl="6" w:tplc="0FF46EFA" w:tentative="1">
      <w:start w:val="1"/>
      <w:numFmt w:val="bullet"/>
      <w:lvlText w:val=""/>
      <w:lvlJc w:val="left"/>
      <w:pPr>
        <w:tabs>
          <w:tab w:val="num" w:pos="5040"/>
        </w:tabs>
        <w:ind w:left="5040" w:hanging="360"/>
      </w:pPr>
      <w:rPr>
        <w:rFonts w:ascii="Symbol" w:hAnsi="Symbol" w:hint="default"/>
      </w:rPr>
    </w:lvl>
    <w:lvl w:ilvl="7" w:tplc="E0141FD6" w:tentative="1">
      <w:start w:val="1"/>
      <w:numFmt w:val="bullet"/>
      <w:lvlText w:val="o"/>
      <w:lvlJc w:val="left"/>
      <w:pPr>
        <w:tabs>
          <w:tab w:val="num" w:pos="5760"/>
        </w:tabs>
        <w:ind w:left="5760" w:hanging="360"/>
      </w:pPr>
      <w:rPr>
        <w:rFonts w:ascii="Courier New" w:hAnsi="Courier New" w:cs="Courier New" w:hint="default"/>
      </w:rPr>
    </w:lvl>
    <w:lvl w:ilvl="8" w:tplc="B39E5646" w:tentative="1">
      <w:start w:val="1"/>
      <w:numFmt w:val="bullet"/>
      <w:lvlText w:val=""/>
      <w:lvlJc w:val="left"/>
      <w:pPr>
        <w:tabs>
          <w:tab w:val="num" w:pos="6480"/>
        </w:tabs>
        <w:ind w:left="6480" w:hanging="360"/>
      </w:pPr>
      <w:rPr>
        <w:rFonts w:ascii="Wingdings" w:hAnsi="Wingdings" w:hint="default"/>
      </w:rPr>
    </w:lvl>
  </w:abstractNum>
  <w:abstractNum w:abstractNumId="17">
    <w:nsid w:val="41DB2B8D"/>
    <w:multiLevelType w:val="hybridMultilevel"/>
    <w:tmpl w:val="0ABE5E34"/>
    <w:lvl w:ilvl="0" w:tplc="8AB6D746">
      <w:start w:val="1"/>
      <w:numFmt w:val="bullet"/>
      <w:lvlText w:val=""/>
      <w:lvlJc w:val="left"/>
      <w:pPr>
        <w:ind w:left="720" w:hanging="360"/>
      </w:pPr>
      <w:rPr>
        <w:rFonts w:ascii="Symbol" w:hAnsi="Symbol" w:hint="default"/>
      </w:rPr>
    </w:lvl>
    <w:lvl w:ilvl="1" w:tplc="397E242A">
      <w:start w:val="1"/>
      <w:numFmt w:val="bullet"/>
      <w:lvlText w:val="o"/>
      <w:lvlJc w:val="left"/>
      <w:pPr>
        <w:ind w:left="1440" w:hanging="360"/>
      </w:pPr>
      <w:rPr>
        <w:rFonts w:ascii="Courier New" w:hAnsi="Courier New" w:cs="Courier New" w:hint="default"/>
      </w:rPr>
    </w:lvl>
    <w:lvl w:ilvl="2" w:tplc="E5B880EA">
      <w:start w:val="1"/>
      <w:numFmt w:val="bullet"/>
      <w:lvlText w:val=""/>
      <w:lvlJc w:val="left"/>
      <w:pPr>
        <w:ind w:left="2160" w:hanging="360"/>
      </w:pPr>
      <w:rPr>
        <w:rFonts w:ascii="Wingdings" w:hAnsi="Wingdings" w:hint="default"/>
      </w:rPr>
    </w:lvl>
    <w:lvl w:ilvl="3" w:tplc="1C8EDB3C">
      <w:start w:val="1"/>
      <w:numFmt w:val="bullet"/>
      <w:lvlText w:val=""/>
      <w:lvlJc w:val="left"/>
      <w:pPr>
        <w:ind w:left="2880" w:hanging="360"/>
      </w:pPr>
      <w:rPr>
        <w:rFonts w:ascii="Symbol" w:hAnsi="Symbol" w:hint="default"/>
      </w:rPr>
    </w:lvl>
    <w:lvl w:ilvl="4" w:tplc="127C9CE4">
      <w:start w:val="1"/>
      <w:numFmt w:val="bullet"/>
      <w:lvlText w:val="o"/>
      <w:lvlJc w:val="left"/>
      <w:pPr>
        <w:ind w:left="3600" w:hanging="360"/>
      </w:pPr>
      <w:rPr>
        <w:rFonts w:ascii="Courier New" w:hAnsi="Courier New" w:cs="Courier New" w:hint="default"/>
      </w:rPr>
    </w:lvl>
    <w:lvl w:ilvl="5" w:tplc="49268EE6">
      <w:start w:val="1"/>
      <w:numFmt w:val="bullet"/>
      <w:lvlText w:val=""/>
      <w:lvlJc w:val="left"/>
      <w:pPr>
        <w:ind w:left="4320" w:hanging="360"/>
      </w:pPr>
      <w:rPr>
        <w:rFonts w:ascii="Wingdings" w:hAnsi="Wingdings" w:hint="default"/>
      </w:rPr>
    </w:lvl>
    <w:lvl w:ilvl="6" w:tplc="B6D2168A">
      <w:start w:val="1"/>
      <w:numFmt w:val="bullet"/>
      <w:lvlText w:val=""/>
      <w:lvlJc w:val="left"/>
      <w:pPr>
        <w:ind w:left="5040" w:hanging="360"/>
      </w:pPr>
      <w:rPr>
        <w:rFonts w:ascii="Symbol" w:hAnsi="Symbol" w:hint="default"/>
      </w:rPr>
    </w:lvl>
    <w:lvl w:ilvl="7" w:tplc="02AC005A">
      <w:start w:val="1"/>
      <w:numFmt w:val="bullet"/>
      <w:lvlText w:val="o"/>
      <w:lvlJc w:val="left"/>
      <w:pPr>
        <w:ind w:left="5760" w:hanging="360"/>
      </w:pPr>
      <w:rPr>
        <w:rFonts w:ascii="Courier New" w:hAnsi="Courier New" w:cs="Courier New" w:hint="default"/>
      </w:rPr>
    </w:lvl>
    <w:lvl w:ilvl="8" w:tplc="EC02C364">
      <w:start w:val="1"/>
      <w:numFmt w:val="bullet"/>
      <w:lvlText w:val=""/>
      <w:lvlJc w:val="left"/>
      <w:pPr>
        <w:ind w:left="6480" w:hanging="360"/>
      </w:pPr>
      <w:rPr>
        <w:rFonts w:ascii="Wingdings" w:hAnsi="Wingdings" w:hint="default"/>
      </w:rPr>
    </w:lvl>
  </w:abstractNum>
  <w:abstractNum w:abstractNumId="18">
    <w:nsid w:val="46212F1F"/>
    <w:multiLevelType w:val="hybridMultilevel"/>
    <w:tmpl w:val="4AE49086"/>
    <w:lvl w:ilvl="0" w:tplc="A09C2920">
      <w:start w:val="1"/>
      <w:numFmt w:val="bullet"/>
      <w:lvlText w:val="•"/>
      <w:lvlJc w:val="left"/>
      <w:pPr>
        <w:ind w:left="720" w:hanging="360"/>
      </w:pPr>
      <w:rPr>
        <w:rFonts w:ascii="Times New Roman" w:hAnsi="Times New Roman" w:hint="default"/>
      </w:rPr>
    </w:lvl>
    <w:lvl w:ilvl="1" w:tplc="3A0C3886" w:tentative="1">
      <w:start w:val="1"/>
      <w:numFmt w:val="bullet"/>
      <w:lvlText w:val="o"/>
      <w:lvlJc w:val="left"/>
      <w:pPr>
        <w:ind w:left="1440" w:hanging="360"/>
      </w:pPr>
      <w:rPr>
        <w:rFonts w:ascii="Courier New" w:hAnsi="Courier New" w:cs="Courier New" w:hint="default"/>
      </w:rPr>
    </w:lvl>
    <w:lvl w:ilvl="2" w:tplc="BAAE154C" w:tentative="1">
      <w:start w:val="1"/>
      <w:numFmt w:val="bullet"/>
      <w:lvlText w:val=""/>
      <w:lvlJc w:val="left"/>
      <w:pPr>
        <w:ind w:left="2160" w:hanging="360"/>
      </w:pPr>
      <w:rPr>
        <w:rFonts w:ascii="Wingdings" w:hAnsi="Wingdings" w:hint="default"/>
      </w:rPr>
    </w:lvl>
    <w:lvl w:ilvl="3" w:tplc="60343218" w:tentative="1">
      <w:start w:val="1"/>
      <w:numFmt w:val="bullet"/>
      <w:lvlText w:val=""/>
      <w:lvlJc w:val="left"/>
      <w:pPr>
        <w:ind w:left="2880" w:hanging="360"/>
      </w:pPr>
      <w:rPr>
        <w:rFonts w:ascii="Symbol" w:hAnsi="Symbol" w:hint="default"/>
      </w:rPr>
    </w:lvl>
    <w:lvl w:ilvl="4" w:tplc="1E2CE15C" w:tentative="1">
      <w:start w:val="1"/>
      <w:numFmt w:val="bullet"/>
      <w:lvlText w:val="o"/>
      <w:lvlJc w:val="left"/>
      <w:pPr>
        <w:ind w:left="3600" w:hanging="360"/>
      </w:pPr>
      <w:rPr>
        <w:rFonts w:ascii="Courier New" w:hAnsi="Courier New" w:cs="Courier New" w:hint="default"/>
      </w:rPr>
    </w:lvl>
    <w:lvl w:ilvl="5" w:tplc="11BCC36A" w:tentative="1">
      <w:start w:val="1"/>
      <w:numFmt w:val="bullet"/>
      <w:lvlText w:val=""/>
      <w:lvlJc w:val="left"/>
      <w:pPr>
        <w:ind w:left="4320" w:hanging="360"/>
      </w:pPr>
      <w:rPr>
        <w:rFonts w:ascii="Wingdings" w:hAnsi="Wingdings" w:hint="default"/>
      </w:rPr>
    </w:lvl>
    <w:lvl w:ilvl="6" w:tplc="506EE906" w:tentative="1">
      <w:start w:val="1"/>
      <w:numFmt w:val="bullet"/>
      <w:lvlText w:val=""/>
      <w:lvlJc w:val="left"/>
      <w:pPr>
        <w:ind w:left="5040" w:hanging="360"/>
      </w:pPr>
      <w:rPr>
        <w:rFonts w:ascii="Symbol" w:hAnsi="Symbol" w:hint="default"/>
      </w:rPr>
    </w:lvl>
    <w:lvl w:ilvl="7" w:tplc="4F500340" w:tentative="1">
      <w:start w:val="1"/>
      <w:numFmt w:val="bullet"/>
      <w:lvlText w:val="o"/>
      <w:lvlJc w:val="left"/>
      <w:pPr>
        <w:ind w:left="5760" w:hanging="360"/>
      </w:pPr>
      <w:rPr>
        <w:rFonts w:ascii="Courier New" w:hAnsi="Courier New" w:cs="Courier New" w:hint="default"/>
      </w:rPr>
    </w:lvl>
    <w:lvl w:ilvl="8" w:tplc="09E29D52" w:tentative="1">
      <w:start w:val="1"/>
      <w:numFmt w:val="bullet"/>
      <w:lvlText w:val=""/>
      <w:lvlJc w:val="left"/>
      <w:pPr>
        <w:ind w:left="6480" w:hanging="360"/>
      </w:pPr>
      <w:rPr>
        <w:rFonts w:ascii="Wingdings" w:hAnsi="Wingdings" w:hint="default"/>
      </w:rPr>
    </w:lvl>
  </w:abstractNum>
  <w:abstractNum w:abstractNumId="19">
    <w:nsid w:val="47097954"/>
    <w:multiLevelType w:val="hybridMultilevel"/>
    <w:tmpl w:val="BB320B54"/>
    <w:lvl w:ilvl="0" w:tplc="6D04BB6A">
      <w:start w:val="1"/>
      <w:numFmt w:val="bullet"/>
      <w:lvlText w:val=""/>
      <w:lvlJc w:val="left"/>
      <w:pPr>
        <w:ind w:left="720" w:hanging="360"/>
      </w:pPr>
      <w:rPr>
        <w:rFonts w:ascii="Wingdings" w:hAnsi="Wingdings" w:hint="default"/>
      </w:rPr>
    </w:lvl>
    <w:lvl w:ilvl="1" w:tplc="5BC8728A" w:tentative="1">
      <w:start w:val="1"/>
      <w:numFmt w:val="bullet"/>
      <w:lvlText w:val="o"/>
      <w:lvlJc w:val="left"/>
      <w:pPr>
        <w:ind w:left="1440" w:hanging="360"/>
      </w:pPr>
      <w:rPr>
        <w:rFonts w:ascii="Courier New" w:hAnsi="Courier New" w:cs="Courier New" w:hint="default"/>
      </w:rPr>
    </w:lvl>
    <w:lvl w:ilvl="2" w:tplc="78921F3A" w:tentative="1">
      <w:start w:val="1"/>
      <w:numFmt w:val="bullet"/>
      <w:lvlText w:val=""/>
      <w:lvlJc w:val="left"/>
      <w:pPr>
        <w:ind w:left="2160" w:hanging="360"/>
      </w:pPr>
      <w:rPr>
        <w:rFonts w:ascii="Wingdings" w:hAnsi="Wingdings" w:hint="default"/>
      </w:rPr>
    </w:lvl>
    <w:lvl w:ilvl="3" w:tplc="5DC84254" w:tentative="1">
      <w:start w:val="1"/>
      <w:numFmt w:val="bullet"/>
      <w:lvlText w:val=""/>
      <w:lvlJc w:val="left"/>
      <w:pPr>
        <w:ind w:left="2880" w:hanging="360"/>
      </w:pPr>
      <w:rPr>
        <w:rFonts w:ascii="Symbol" w:hAnsi="Symbol" w:hint="default"/>
      </w:rPr>
    </w:lvl>
    <w:lvl w:ilvl="4" w:tplc="EDC2C016" w:tentative="1">
      <w:start w:val="1"/>
      <w:numFmt w:val="bullet"/>
      <w:lvlText w:val="o"/>
      <w:lvlJc w:val="left"/>
      <w:pPr>
        <w:ind w:left="3600" w:hanging="360"/>
      </w:pPr>
      <w:rPr>
        <w:rFonts w:ascii="Courier New" w:hAnsi="Courier New" w:cs="Courier New" w:hint="default"/>
      </w:rPr>
    </w:lvl>
    <w:lvl w:ilvl="5" w:tplc="B52E5176" w:tentative="1">
      <w:start w:val="1"/>
      <w:numFmt w:val="bullet"/>
      <w:lvlText w:val=""/>
      <w:lvlJc w:val="left"/>
      <w:pPr>
        <w:ind w:left="4320" w:hanging="360"/>
      </w:pPr>
      <w:rPr>
        <w:rFonts w:ascii="Wingdings" w:hAnsi="Wingdings" w:hint="default"/>
      </w:rPr>
    </w:lvl>
    <w:lvl w:ilvl="6" w:tplc="6B3A0BB0" w:tentative="1">
      <w:start w:val="1"/>
      <w:numFmt w:val="bullet"/>
      <w:lvlText w:val=""/>
      <w:lvlJc w:val="left"/>
      <w:pPr>
        <w:ind w:left="5040" w:hanging="360"/>
      </w:pPr>
      <w:rPr>
        <w:rFonts w:ascii="Symbol" w:hAnsi="Symbol" w:hint="default"/>
      </w:rPr>
    </w:lvl>
    <w:lvl w:ilvl="7" w:tplc="C7602CCA" w:tentative="1">
      <w:start w:val="1"/>
      <w:numFmt w:val="bullet"/>
      <w:lvlText w:val="o"/>
      <w:lvlJc w:val="left"/>
      <w:pPr>
        <w:ind w:left="5760" w:hanging="360"/>
      </w:pPr>
      <w:rPr>
        <w:rFonts w:ascii="Courier New" w:hAnsi="Courier New" w:cs="Courier New" w:hint="default"/>
      </w:rPr>
    </w:lvl>
    <w:lvl w:ilvl="8" w:tplc="BB88CDE8" w:tentative="1">
      <w:start w:val="1"/>
      <w:numFmt w:val="bullet"/>
      <w:lvlText w:val=""/>
      <w:lvlJc w:val="left"/>
      <w:pPr>
        <w:ind w:left="6480" w:hanging="360"/>
      </w:pPr>
      <w:rPr>
        <w:rFonts w:ascii="Wingdings" w:hAnsi="Wingdings" w:hint="default"/>
      </w:rPr>
    </w:lvl>
  </w:abstractNum>
  <w:abstractNum w:abstractNumId="20">
    <w:nsid w:val="4B8907EF"/>
    <w:multiLevelType w:val="hybridMultilevel"/>
    <w:tmpl w:val="3552D17E"/>
    <w:lvl w:ilvl="0" w:tplc="B3F40F06">
      <w:start w:val="1"/>
      <w:numFmt w:val="bullet"/>
      <w:lvlText w:val=""/>
      <w:lvlJc w:val="left"/>
      <w:pPr>
        <w:tabs>
          <w:tab w:val="num" w:pos="360"/>
        </w:tabs>
        <w:ind w:left="360" w:hanging="360"/>
      </w:pPr>
      <w:rPr>
        <w:rFonts w:ascii="Wingdings" w:hAnsi="Wingdings" w:hint="default"/>
        <w:color w:val="auto"/>
      </w:rPr>
    </w:lvl>
    <w:lvl w:ilvl="1" w:tplc="BEAEC2BE">
      <w:start w:val="1"/>
      <w:numFmt w:val="bullet"/>
      <w:lvlText w:val="o"/>
      <w:lvlJc w:val="left"/>
      <w:pPr>
        <w:tabs>
          <w:tab w:val="num" w:pos="1440"/>
        </w:tabs>
        <w:ind w:left="1440" w:hanging="360"/>
      </w:pPr>
      <w:rPr>
        <w:rFonts w:ascii="Courier New" w:hAnsi="Courier New" w:cs="Courier New" w:hint="default"/>
      </w:rPr>
    </w:lvl>
    <w:lvl w:ilvl="2" w:tplc="6E5E703A" w:tentative="1">
      <w:start w:val="1"/>
      <w:numFmt w:val="bullet"/>
      <w:lvlText w:val=""/>
      <w:lvlJc w:val="left"/>
      <w:pPr>
        <w:tabs>
          <w:tab w:val="num" w:pos="2160"/>
        </w:tabs>
        <w:ind w:left="2160" w:hanging="360"/>
      </w:pPr>
      <w:rPr>
        <w:rFonts w:ascii="Wingdings" w:hAnsi="Wingdings" w:hint="default"/>
      </w:rPr>
    </w:lvl>
    <w:lvl w:ilvl="3" w:tplc="FD5A1EBC" w:tentative="1">
      <w:start w:val="1"/>
      <w:numFmt w:val="bullet"/>
      <w:lvlText w:val=""/>
      <w:lvlJc w:val="left"/>
      <w:pPr>
        <w:tabs>
          <w:tab w:val="num" w:pos="2880"/>
        </w:tabs>
        <w:ind w:left="2880" w:hanging="360"/>
      </w:pPr>
      <w:rPr>
        <w:rFonts w:ascii="Symbol" w:hAnsi="Symbol" w:hint="default"/>
      </w:rPr>
    </w:lvl>
    <w:lvl w:ilvl="4" w:tplc="6522454E" w:tentative="1">
      <w:start w:val="1"/>
      <w:numFmt w:val="bullet"/>
      <w:lvlText w:val="o"/>
      <w:lvlJc w:val="left"/>
      <w:pPr>
        <w:tabs>
          <w:tab w:val="num" w:pos="3600"/>
        </w:tabs>
        <w:ind w:left="3600" w:hanging="360"/>
      </w:pPr>
      <w:rPr>
        <w:rFonts w:ascii="Courier New" w:hAnsi="Courier New" w:cs="Courier New" w:hint="default"/>
      </w:rPr>
    </w:lvl>
    <w:lvl w:ilvl="5" w:tplc="10CE34F4" w:tentative="1">
      <w:start w:val="1"/>
      <w:numFmt w:val="bullet"/>
      <w:lvlText w:val=""/>
      <w:lvlJc w:val="left"/>
      <w:pPr>
        <w:tabs>
          <w:tab w:val="num" w:pos="4320"/>
        </w:tabs>
        <w:ind w:left="4320" w:hanging="360"/>
      </w:pPr>
      <w:rPr>
        <w:rFonts w:ascii="Wingdings" w:hAnsi="Wingdings" w:hint="default"/>
      </w:rPr>
    </w:lvl>
    <w:lvl w:ilvl="6" w:tplc="E4BCAC7A" w:tentative="1">
      <w:start w:val="1"/>
      <w:numFmt w:val="bullet"/>
      <w:lvlText w:val=""/>
      <w:lvlJc w:val="left"/>
      <w:pPr>
        <w:tabs>
          <w:tab w:val="num" w:pos="5040"/>
        </w:tabs>
        <w:ind w:left="5040" w:hanging="360"/>
      </w:pPr>
      <w:rPr>
        <w:rFonts w:ascii="Symbol" w:hAnsi="Symbol" w:hint="default"/>
      </w:rPr>
    </w:lvl>
    <w:lvl w:ilvl="7" w:tplc="3EF499BA" w:tentative="1">
      <w:start w:val="1"/>
      <w:numFmt w:val="bullet"/>
      <w:lvlText w:val="o"/>
      <w:lvlJc w:val="left"/>
      <w:pPr>
        <w:tabs>
          <w:tab w:val="num" w:pos="5760"/>
        </w:tabs>
        <w:ind w:left="5760" w:hanging="360"/>
      </w:pPr>
      <w:rPr>
        <w:rFonts w:ascii="Courier New" w:hAnsi="Courier New" w:cs="Courier New" w:hint="default"/>
      </w:rPr>
    </w:lvl>
    <w:lvl w:ilvl="8" w:tplc="F38E1C2C" w:tentative="1">
      <w:start w:val="1"/>
      <w:numFmt w:val="bullet"/>
      <w:lvlText w:val=""/>
      <w:lvlJc w:val="left"/>
      <w:pPr>
        <w:tabs>
          <w:tab w:val="num" w:pos="6480"/>
        </w:tabs>
        <w:ind w:left="6480" w:hanging="360"/>
      </w:pPr>
      <w:rPr>
        <w:rFonts w:ascii="Wingdings" w:hAnsi="Wingdings" w:hint="default"/>
      </w:rPr>
    </w:lvl>
  </w:abstractNum>
  <w:abstractNum w:abstractNumId="21">
    <w:nsid w:val="51CA78C1"/>
    <w:multiLevelType w:val="hybridMultilevel"/>
    <w:tmpl w:val="8E106DD6"/>
    <w:lvl w:ilvl="0" w:tplc="88F47880">
      <w:start w:val="1"/>
      <w:numFmt w:val="bullet"/>
      <w:lvlText w:val=""/>
      <w:lvlJc w:val="left"/>
      <w:pPr>
        <w:tabs>
          <w:tab w:val="num" w:pos="720"/>
        </w:tabs>
        <w:ind w:left="720" w:hanging="360"/>
      </w:pPr>
      <w:rPr>
        <w:rFonts w:ascii="Symbol" w:hAnsi="Symbol" w:hint="default"/>
      </w:rPr>
    </w:lvl>
    <w:lvl w:ilvl="1" w:tplc="25A48302" w:tentative="1">
      <w:start w:val="1"/>
      <w:numFmt w:val="bullet"/>
      <w:lvlText w:val="o"/>
      <w:lvlJc w:val="left"/>
      <w:pPr>
        <w:tabs>
          <w:tab w:val="num" w:pos="1440"/>
        </w:tabs>
        <w:ind w:left="1440" w:hanging="360"/>
      </w:pPr>
      <w:rPr>
        <w:rFonts w:ascii="Courier New" w:hAnsi="Courier New" w:cs="Courier New" w:hint="default"/>
      </w:rPr>
    </w:lvl>
    <w:lvl w:ilvl="2" w:tplc="59AEEDD8" w:tentative="1">
      <w:start w:val="1"/>
      <w:numFmt w:val="bullet"/>
      <w:lvlText w:val=""/>
      <w:lvlJc w:val="left"/>
      <w:pPr>
        <w:tabs>
          <w:tab w:val="num" w:pos="2160"/>
        </w:tabs>
        <w:ind w:left="2160" w:hanging="360"/>
      </w:pPr>
      <w:rPr>
        <w:rFonts w:ascii="Wingdings" w:hAnsi="Wingdings" w:hint="default"/>
      </w:rPr>
    </w:lvl>
    <w:lvl w:ilvl="3" w:tplc="21B8D88E" w:tentative="1">
      <w:start w:val="1"/>
      <w:numFmt w:val="bullet"/>
      <w:lvlText w:val=""/>
      <w:lvlJc w:val="left"/>
      <w:pPr>
        <w:tabs>
          <w:tab w:val="num" w:pos="2880"/>
        </w:tabs>
        <w:ind w:left="2880" w:hanging="360"/>
      </w:pPr>
      <w:rPr>
        <w:rFonts w:ascii="Symbol" w:hAnsi="Symbol" w:hint="default"/>
      </w:rPr>
    </w:lvl>
    <w:lvl w:ilvl="4" w:tplc="8178405E" w:tentative="1">
      <w:start w:val="1"/>
      <w:numFmt w:val="bullet"/>
      <w:lvlText w:val="o"/>
      <w:lvlJc w:val="left"/>
      <w:pPr>
        <w:tabs>
          <w:tab w:val="num" w:pos="3600"/>
        </w:tabs>
        <w:ind w:left="3600" w:hanging="360"/>
      </w:pPr>
      <w:rPr>
        <w:rFonts w:ascii="Courier New" w:hAnsi="Courier New" w:cs="Courier New" w:hint="default"/>
      </w:rPr>
    </w:lvl>
    <w:lvl w:ilvl="5" w:tplc="E19CDEF6" w:tentative="1">
      <w:start w:val="1"/>
      <w:numFmt w:val="bullet"/>
      <w:lvlText w:val=""/>
      <w:lvlJc w:val="left"/>
      <w:pPr>
        <w:tabs>
          <w:tab w:val="num" w:pos="4320"/>
        </w:tabs>
        <w:ind w:left="4320" w:hanging="360"/>
      </w:pPr>
      <w:rPr>
        <w:rFonts w:ascii="Wingdings" w:hAnsi="Wingdings" w:hint="default"/>
      </w:rPr>
    </w:lvl>
    <w:lvl w:ilvl="6" w:tplc="FD1E11BE" w:tentative="1">
      <w:start w:val="1"/>
      <w:numFmt w:val="bullet"/>
      <w:lvlText w:val=""/>
      <w:lvlJc w:val="left"/>
      <w:pPr>
        <w:tabs>
          <w:tab w:val="num" w:pos="5040"/>
        </w:tabs>
        <w:ind w:left="5040" w:hanging="360"/>
      </w:pPr>
      <w:rPr>
        <w:rFonts w:ascii="Symbol" w:hAnsi="Symbol" w:hint="default"/>
      </w:rPr>
    </w:lvl>
    <w:lvl w:ilvl="7" w:tplc="1E90C36E" w:tentative="1">
      <w:start w:val="1"/>
      <w:numFmt w:val="bullet"/>
      <w:lvlText w:val="o"/>
      <w:lvlJc w:val="left"/>
      <w:pPr>
        <w:tabs>
          <w:tab w:val="num" w:pos="5760"/>
        </w:tabs>
        <w:ind w:left="5760" w:hanging="360"/>
      </w:pPr>
      <w:rPr>
        <w:rFonts w:ascii="Courier New" w:hAnsi="Courier New" w:cs="Courier New" w:hint="default"/>
      </w:rPr>
    </w:lvl>
    <w:lvl w:ilvl="8" w:tplc="0192AA2C" w:tentative="1">
      <w:start w:val="1"/>
      <w:numFmt w:val="bullet"/>
      <w:lvlText w:val=""/>
      <w:lvlJc w:val="left"/>
      <w:pPr>
        <w:tabs>
          <w:tab w:val="num" w:pos="6480"/>
        </w:tabs>
        <w:ind w:left="6480" w:hanging="360"/>
      </w:pPr>
      <w:rPr>
        <w:rFonts w:ascii="Wingdings" w:hAnsi="Wingdings" w:hint="default"/>
      </w:rPr>
    </w:lvl>
  </w:abstractNum>
  <w:abstractNum w:abstractNumId="22">
    <w:nsid w:val="54C66AE8"/>
    <w:multiLevelType w:val="hybridMultilevel"/>
    <w:tmpl w:val="216ECF60"/>
    <w:lvl w:ilvl="0" w:tplc="B8F2B1B2">
      <w:start w:val="1"/>
      <w:numFmt w:val="bullet"/>
      <w:lvlText w:val=""/>
      <w:lvlJc w:val="left"/>
      <w:pPr>
        <w:tabs>
          <w:tab w:val="num" w:pos="1281"/>
        </w:tabs>
        <w:ind w:left="1281" w:hanging="360"/>
      </w:pPr>
      <w:rPr>
        <w:rFonts w:ascii="Symbol" w:hAnsi="Symbol" w:hint="default"/>
      </w:rPr>
    </w:lvl>
    <w:lvl w:ilvl="1" w:tplc="745ECAC4" w:tentative="1">
      <w:start w:val="1"/>
      <w:numFmt w:val="bullet"/>
      <w:lvlText w:val="o"/>
      <w:lvlJc w:val="left"/>
      <w:pPr>
        <w:tabs>
          <w:tab w:val="num" w:pos="2001"/>
        </w:tabs>
        <w:ind w:left="2001" w:hanging="360"/>
      </w:pPr>
      <w:rPr>
        <w:rFonts w:ascii="Courier New" w:hAnsi="Courier New" w:cs="Courier New" w:hint="default"/>
      </w:rPr>
    </w:lvl>
    <w:lvl w:ilvl="2" w:tplc="4C98BAE0" w:tentative="1">
      <w:start w:val="1"/>
      <w:numFmt w:val="bullet"/>
      <w:lvlText w:val=""/>
      <w:lvlJc w:val="left"/>
      <w:pPr>
        <w:tabs>
          <w:tab w:val="num" w:pos="2721"/>
        </w:tabs>
        <w:ind w:left="2721" w:hanging="360"/>
      </w:pPr>
      <w:rPr>
        <w:rFonts w:ascii="Wingdings" w:hAnsi="Wingdings" w:hint="default"/>
      </w:rPr>
    </w:lvl>
    <w:lvl w:ilvl="3" w:tplc="C6309A00" w:tentative="1">
      <w:start w:val="1"/>
      <w:numFmt w:val="bullet"/>
      <w:lvlText w:val=""/>
      <w:lvlJc w:val="left"/>
      <w:pPr>
        <w:tabs>
          <w:tab w:val="num" w:pos="3441"/>
        </w:tabs>
        <w:ind w:left="3441" w:hanging="360"/>
      </w:pPr>
      <w:rPr>
        <w:rFonts w:ascii="Symbol" w:hAnsi="Symbol" w:hint="default"/>
      </w:rPr>
    </w:lvl>
    <w:lvl w:ilvl="4" w:tplc="6926503A" w:tentative="1">
      <w:start w:val="1"/>
      <w:numFmt w:val="bullet"/>
      <w:lvlText w:val="o"/>
      <w:lvlJc w:val="left"/>
      <w:pPr>
        <w:tabs>
          <w:tab w:val="num" w:pos="4161"/>
        </w:tabs>
        <w:ind w:left="4161" w:hanging="360"/>
      </w:pPr>
      <w:rPr>
        <w:rFonts w:ascii="Courier New" w:hAnsi="Courier New" w:cs="Courier New" w:hint="default"/>
      </w:rPr>
    </w:lvl>
    <w:lvl w:ilvl="5" w:tplc="541AEBEC" w:tentative="1">
      <w:start w:val="1"/>
      <w:numFmt w:val="bullet"/>
      <w:lvlText w:val=""/>
      <w:lvlJc w:val="left"/>
      <w:pPr>
        <w:tabs>
          <w:tab w:val="num" w:pos="4881"/>
        </w:tabs>
        <w:ind w:left="4881" w:hanging="360"/>
      </w:pPr>
      <w:rPr>
        <w:rFonts w:ascii="Wingdings" w:hAnsi="Wingdings" w:hint="default"/>
      </w:rPr>
    </w:lvl>
    <w:lvl w:ilvl="6" w:tplc="73C0E9CA" w:tentative="1">
      <w:start w:val="1"/>
      <w:numFmt w:val="bullet"/>
      <w:lvlText w:val=""/>
      <w:lvlJc w:val="left"/>
      <w:pPr>
        <w:tabs>
          <w:tab w:val="num" w:pos="5601"/>
        </w:tabs>
        <w:ind w:left="5601" w:hanging="360"/>
      </w:pPr>
      <w:rPr>
        <w:rFonts w:ascii="Symbol" w:hAnsi="Symbol" w:hint="default"/>
      </w:rPr>
    </w:lvl>
    <w:lvl w:ilvl="7" w:tplc="872AC178" w:tentative="1">
      <w:start w:val="1"/>
      <w:numFmt w:val="bullet"/>
      <w:lvlText w:val="o"/>
      <w:lvlJc w:val="left"/>
      <w:pPr>
        <w:tabs>
          <w:tab w:val="num" w:pos="6321"/>
        </w:tabs>
        <w:ind w:left="6321" w:hanging="360"/>
      </w:pPr>
      <w:rPr>
        <w:rFonts w:ascii="Courier New" w:hAnsi="Courier New" w:cs="Courier New" w:hint="default"/>
      </w:rPr>
    </w:lvl>
    <w:lvl w:ilvl="8" w:tplc="9E384DC0" w:tentative="1">
      <w:start w:val="1"/>
      <w:numFmt w:val="bullet"/>
      <w:lvlText w:val=""/>
      <w:lvlJc w:val="left"/>
      <w:pPr>
        <w:tabs>
          <w:tab w:val="num" w:pos="7041"/>
        </w:tabs>
        <w:ind w:left="7041" w:hanging="360"/>
      </w:pPr>
      <w:rPr>
        <w:rFonts w:ascii="Wingdings" w:hAnsi="Wingdings" w:hint="default"/>
      </w:rPr>
    </w:lvl>
  </w:abstractNum>
  <w:abstractNum w:abstractNumId="23">
    <w:nsid w:val="557A7433"/>
    <w:multiLevelType w:val="hybridMultilevel"/>
    <w:tmpl w:val="489E3102"/>
    <w:lvl w:ilvl="0" w:tplc="57826E7A">
      <w:start w:val="1"/>
      <w:numFmt w:val="bullet"/>
      <w:lvlText w:val=""/>
      <w:lvlJc w:val="left"/>
      <w:pPr>
        <w:tabs>
          <w:tab w:val="num" w:pos="1080"/>
        </w:tabs>
        <w:ind w:left="1080" w:hanging="360"/>
      </w:pPr>
      <w:rPr>
        <w:rFonts w:ascii="Wingdings" w:hAnsi="Wingdings" w:hint="default"/>
      </w:rPr>
    </w:lvl>
    <w:lvl w:ilvl="1" w:tplc="B3FA1C12">
      <w:start w:val="1"/>
      <w:numFmt w:val="bullet"/>
      <w:lvlText w:val="o"/>
      <w:lvlJc w:val="left"/>
      <w:pPr>
        <w:tabs>
          <w:tab w:val="num" w:pos="1530"/>
        </w:tabs>
        <w:ind w:left="1530" w:hanging="360"/>
      </w:pPr>
      <w:rPr>
        <w:rFonts w:ascii="Courier New" w:hAnsi="Courier New" w:cs="Courier New" w:hint="default"/>
      </w:rPr>
    </w:lvl>
    <w:lvl w:ilvl="2" w:tplc="35185408">
      <w:start w:val="1"/>
      <w:numFmt w:val="bullet"/>
      <w:lvlText w:val=""/>
      <w:lvlJc w:val="left"/>
      <w:pPr>
        <w:tabs>
          <w:tab w:val="num" w:pos="2250"/>
        </w:tabs>
        <w:ind w:left="2250" w:hanging="360"/>
      </w:pPr>
      <w:rPr>
        <w:rFonts w:ascii="Wingdings" w:hAnsi="Wingdings" w:hint="default"/>
      </w:rPr>
    </w:lvl>
    <w:lvl w:ilvl="3" w:tplc="46ACB1FA" w:tentative="1">
      <w:start w:val="1"/>
      <w:numFmt w:val="bullet"/>
      <w:lvlText w:val=""/>
      <w:lvlJc w:val="left"/>
      <w:pPr>
        <w:tabs>
          <w:tab w:val="num" w:pos="2970"/>
        </w:tabs>
        <w:ind w:left="2970" w:hanging="360"/>
      </w:pPr>
      <w:rPr>
        <w:rFonts w:ascii="Symbol" w:hAnsi="Symbol" w:hint="default"/>
      </w:rPr>
    </w:lvl>
    <w:lvl w:ilvl="4" w:tplc="64102F94" w:tentative="1">
      <w:start w:val="1"/>
      <w:numFmt w:val="bullet"/>
      <w:lvlText w:val="o"/>
      <w:lvlJc w:val="left"/>
      <w:pPr>
        <w:tabs>
          <w:tab w:val="num" w:pos="3690"/>
        </w:tabs>
        <w:ind w:left="3690" w:hanging="360"/>
      </w:pPr>
      <w:rPr>
        <w:rFonts w:ascii="Courier New" w:hAnsi="Courier New" w:cs="Courier New" w:hint="default"/>
      </w:rPr>
    </w:lvl>
    <w:lvl w:ilvl="5" w:tplc="D1A4FE66" w:tentative="1">
      <w:start w:val="1"/>
      <w:numFmt w:val="bullet"/>
      <w:lvlText w:val=""/>
      <w:lvlJc w:val="left"/>
      <w:pPr>
        <w:tabs>
          <w:tab w:val="num" w:pos="4410"/>
        </w:tabs>
        <w:ind w:left="4410" w:hanging="360"/>
      </w:pPr>
      <w:rPr>
        <w:rFonts w:ascii="Wingdings" w:hAnsi="Wingdings" w:hint="default"/>
      </w:rPr>
    </w:lvl>
    <w:lvl w:ilvl="6" w:tplc="4E14E340" w:tentative="1">
      <w:start w:val="1"/>
      <w:numFmt w:val="bullet"/>
      <w:lvlText w:val=""/>
      <w:lvlJc w:val="left"/>
      <w:pPr>
        <w:tabs>
          <w:tab w:val="num" w:pos="5130"/>
        </w:tabs>
        <w:ind w:left="5130" w:hanging="360"/>
      </w:pPr>
      <w:rPr>
        <w:rFonts w:ascii="Symbol" w:hAnsi="Symbol" w:hint="default"/>
      </w:rPr>
    </w:lvl>
    <w:lvl w:ilvl="7" w:tplc="C8108B26" w:tentative="1">
      <w:start w:val="1"/>
      <w:numFmt w:val="bullet"/>
      <w:lvlText w:val="o"/>
      <w:lvlJc w:val="left"/>
      <w:pPr>
        <w:tabs>
          <w:tab w:val="num" w:pos="5850"/>
        </w:tabs>
        <w:ind w:left="5850" w:hanging="360"/>
      </w:pPr>
      <w:rPr>
        <w:rFonts w:ascii="Courier New" w:hAnsi="Courier New" w:cs="Courier New" w:hint="default"/>
      </w:rPr>
    </w:lvl>
    <w:lvl w:ilvl="8" w:tplc="B9D25FD8" w:tentative="1">
      <w:start w:val="1"/>
      <w:numFmt w:val="bullet"/>
      <w:lvlText w:val=""/>
      <w:lvlJc w:val="left"/>
      <w:pPr>
        <w:tabs>
          <w:tab w:val="num" w:pos="6570"/>
        </w:tabs>
        <w:ind w:left="6570" w:hanging="360"/>
      </w:pPr>
      <w:rPr>
        <w:rFonts w:ascii="Wingdings" w:hAnsi="Wingdings" w:hint="default"/>
      </w:rPr>
    </w:lvl>
  </w:abstractNum>
  <w:abstractNum w:abstractNumId="24">
    <w:nsid w:val="56FD727B"/>
    <w:multiLevelType w:val="hybridMultilevel"/>
    <w:tmpl w:val="3E500038"/>
    <w:lvl w:ilvl="0" w:tplc="572E0B42">
      <w:start w:val="1"/>
      <w:numFmt w:val="bullet"/>
      <w:lvlText w:val=""/>
      <w:lvlJc w:val="left"/>
      <w:pPr>
        <w:ind w:left="720" w:hanging="360"/>
      </w:pPr>
      <w:rPr>
        <w:rFonts w:ascii="Symbol" w:hAnsi="Symbol" w:hint="default"/>
      </w:rPr>
    </w:lvl>
    <w:lvl w:ilvl="1" w:tplc="351251B6" w:tentative="1">
      <w:start w:val="1"/>
      <w:numFmt w:val="bullet"/>
      <w:lvlText w:val="o"/>
      <w:lvlJc w:val="left"/>
      <w:pPr>
        <w:ind w:left="1440" w:hanging="360"/>
      </w:pPr>
      <w:rPr>
        <w:rFonts w:ascii="Courier New" w:hAnsi="Courier New" w:cs="Courier New" w:hint="default"/>
      </w:rPr>
    </w:lvl>
    <w:lvl w:ilvl="2" w:tplc="2A0EDFC4" w:tentative="1">
      <w:start w:val="1"/>
      <w:numFmt w:val="bullet"/>
      <w:lvlText w:val=""/>
      <w:lvlJc w:val="left"/>
      <w:pPr>
        <w:ind w:left="2160" w:hanging="360"/>
      </w:pPr>
      <w:rPr>
        <w:rFonts w:ascii="Wingdings" w:hAnsi="Wingdings" w:hint="default"/>
      </w:rPr>
    </w:lvl>
    <w:lvl w:ilvl="3" w:tplc="E008242C" w:tentative="1">
      <w:start w:val="1"/>
      <w:numFmt w:val="bullet"/>
      <w:lvlText w:val=""/>
      <w:lvlJc w:val="left"/>
      <w:pPr>
        <w:ind w:left="2880" w:hanging="360"/>
      </w:pPr>
      <w:rPr>
        <w:rFonts w:ascii="Symbol" w:hAnsi="Symbol" w:hint="default"/>
      </w:rPr>
    </w:lvl>
    <w:lvl w:ilvl="4" w:tplc="347AB85E" w:tentative="1">
      <w:start w:val="1"/>
      <w:numFmt w:val="bullet"/>
      <w:lvlText w:val="o"/>
      <w:lvlJc w:val="left"/>
      <w:pPr>
        <w:ind w:left="3600" w:hanging="360"/>
      </w:pPr>
      <w:rPr>
        <w:rFonts w:ascii="Courier New" w:hAnsi="Courier New" w:cs="Courier New" w:hint="default"/>
      </w:rPr>
    </w:lvl>
    <w:lvl w:ilvl="5" w:tplc="64241F36" w:tentative="1">
      <w:start w:val="1"/>
      <w:numFmt w:val="bullet"/>
      <w:lvlText w:val=""/>
      <w:lvlJc w:val="left"/>
      <w:pPr>
        <w:ind w:left="4320" w:hanging="360"/>
      </w:pPr>
      <w:rPr>
        <w:rFonts w:ascii="Wingdings" w:hAnsi="Wingdings" w:hint="default"/>
      </w:rPr>
    </w:lvl>
    <w:lvl w:ilvl="6" w:tplc="BE2E710C" w:tentative="1">
      <w:start w:val="1"/>
      <w:numFmt w:val="bullet"/>
      <w:lvlText w:val=""/>
      <w:lvlJc w:val="left"/>
      <w:pPr>
        <w:ind w:left="5040" w:hanging="360"/>
      </w:pPr>
      <w:rPr>
        <w:rFonts w:ascii="Symbol" w:hAnsi="Symbol" w:hint="default"/>
      </w:rPr>
    </w:lvl>
    <w:lvl w:ilvl="7" w:tplc="6EAC48D2" w:tentative="1">
      <w:start w:val="1"/>
      <w:numFmt w:val="bullet"/>
      <w:lvlText w:val="o"/>
      <w:lvlJc w:val="left"/>
      <w:pPr>
        <w:ind w:left="5760" w:hanging="360"/>
      </w:pPr>
      <w:rPr>
        <w:rFonts w:ascii="Courier New" w:hAnsi="Courier New" w:cs="Courier New" w:hint="default"/>
      </w:rPr>
    </w:lvl>
    <w:lvl w:ilvl="8" w:tplc="0D7A47B6" w:tentative="1">
      <w:start w:val="1"/>
      <w:numFmt w:val="bullet"/>
      <w:lvlText w:val=""/>
      <w:lvlJc w:val="left"/>
      <w:pPr>
        <w:ind w:left="6480" w:hanging="360"/>
      </w:pPr>
      <w:rPr>
        <w:rFonts w:ascii="Wingdings" w:hAnsi="Wingdings" w:hint="default"/>
      </w:rPr>
    </w:lvl>
  </w:abstractNum>
  <w:abstractNum w:abstractNumId="25">
    <w:nsid w:val="586A1971"/>
    <w:multiLevelType w:val="hybridMultilevel"/>
    <w:tmpl w:val="57A861A6"/>
    <w:lvl w:ilvl="0" w:tplc="66A68EDC">
      <w:start w:val="1"/>
      <w:numFmt w:val="bullet"/>
      <w:lvlText w:val=""/>
      <w:lvlJc w:val="left"/>
      <w:pPr>
        <w:ind w:left="720" w:hanging="360"/>
      </w:pPr>
      <w:rPr>
        <w:rFonts w:ascii="Symbol" w:hAnsi="Symbol" w:hint="default"/>
      </w:rPr>
    </w:lvl>
    <w:lvl w:ilvl="1" w:tplc="2430A4C2" w:tentative="1">
      <w:start w:val="1"/>
      <w:numFmt w:val="bullet"/>
      <w:lvlText w:val="o"/>
      <w:lvlJc w:val="left"/>
      <w:pPr>
        <w:ind w:left="1440" w:hanging="360"/>
      </w:pPr>
      <w:rPr>
        <w:rFonts w:ascii="Courier New" w:hAnsi="Courier New" w:cs="Courier New" w:hint="default"/>
      </w:rPr>
    </w:lvl>
    <w:lvl w:ilvl="2" w:tplc="5246BFCE" w:tentative="1">
      <w:start w:val="1"/>
      <w:numFmt w:val="bullet"/>
      <w:lvlText w:val=""/>
      <w:lvlJc w:val="left"/>
      <w:pPr>
        <w:ind w:left="2160" w:hanging="360"/>
      </w:pPr>
      <w:rPr>
        <w:rFonts w:ascii="Wingdings" w:hAnsi="Wingdings" w:hint="default"/>
      </w:rPr>
    </w:lvl>
    <w:lvl w:ilvl="3" w:tplc="BB402DEA" w:tentative="1">
      <w:start w:val="1"/>
      <w:numFmt w:val="bullet"/>
      <w:lvlText w:val=""/>
      <w:lvlJc w:val="left"/>
      <w:pPr>
        <w:ind w:left="2880" w:hanging="360"/>
      </w:pPr>
      <w:rPr>
        <w:rFonts w:ascii="Symbol" w:hAnsi="Symbol" w:hint="default"/>
      </w:rPr>
    </w:lvl>
    <w:lvl w:ilvl="4" w:tplc="C70A6D9A" w:tentative="1">
      <w:start w:val="1"/>
      <w:numFmt w:val="bullet"/>
      <w:lvlText w:val="o"/>
      <w:lvlJc w:val="left"/>
      <w:pPr>
        <w:ind w:left="3600" w:hanging="360"/>
      </w:pPr>
      <w:rPr>
        <w:rFonts w:ascii="Courier New" w:hAnsi="Courier New" w:cs="Courier New" w:hint="default"/>
      </w:rPr>
    </w:lvl>
    <w:lvl w:ilvl="5" w:tplc="286891DA" w:tentative="1">
      <w:start w:val="1"/>
      <w:numFmt w:val="bullet"/>
      <w:lvlText w:val=""/>
      <w:lvlJc w:val="left"/>
      <w:pPr>
        <w:ind w:left="4320" w:hanging="360"/>
      </w:pPr>
      <w:rPr>
        <w:rFonts w:ascii="Wingdings" w:hAnsi="Wingdings" w:hint="default"/>
      </w:rPr>
    </w:lvl>
    <w:lvl w:ilvl="6" w:tplc="D7BCF95C" w:tentative="1">
      <w:start w:val="1"/>
      <w:numFmt w:val="bullet"/>
      <w:lvlText w:val=""/>
      <w:lvlJc w:val="left"/>
      <w:pPr>
        <w:ind w:left="5040" w:hanging="360"/>
      </w:pPr>
      <w:rPr>
        <w:rFonts w:ascii="Symbol" w:hAnsi="Symbol" w:hint="default"/>
      </w:rPr>
    </w:lvl>
    <w:lvl w:ilvl="7" w:tplc="DB92ED46" w:tentative="1">
      <w:start w:val="1"/>
      <w:numFmt w:val="bullet"/>
      <w:lvlText w:val="o"/>
      <w:lvlJc w:val="left"/>
      <w:pPr>
        <w:ind w:left="5760" w:hanging="360"/>
      </w:pPr>
      <w:rPr>
        <w:rFonts w:ascii="Courier New" w:hAnsi="Courier New" w:cs="Courier New" w:hint="default"/>
      </w:rPr>
    </w:lvl>
    <w:lvl w:ilvl="8" w:tplc="49F0E0AC" w:tentative="1">
      <w:start w:val="1"/>
      <w:numFmt w:val="bullet"/>
      <w:lvlText w:val=""/>
      <w:lvlJc w:val="left"/>
      <w:pPr>
        <w:ind w:left="6480" w:hanging="360"/>
      </w:pPr>
      <w:rPr>
        <w:rFonts w:ascii="Wingdings" w:hAnsi="Wingdings" w:hint="default"/>
      </w:rPr>
    </w:lvl>
  </w:abstractNum>
  <w:abstractNum w:abstractNumId="26">
    <w:nsid w:val="5B8302F2"/>
    <w:multiLevelType w:val="hybridMultilevel"/>
    <w:tmpl w:val="3500A91E"/>
    <w:lvl w:ilvl="0" w:tplc="7DA24456">
      <w:start w:val="1"/>
      <w:numFmt w:val="bullet"/>
      <w:lvlText w:val=""/>
      <w:lvlJc w:val="left"/>
      <w:pPr>
        <w:ind w:left="1080" w:hanging="360"/>
      </w:pPr>
      <w:rPr>
        <w:rFonts w:ascii="Wingdings" w:hAnsi="Wingdings" w:hint="default"/>
      </w:rPr>
    </w:lvl>
    <w:lvl w:ilvl="1" w:tplc="FE4AE0A4" w:tentative="1">
      <w:start w:val="1"/>
      <w:numFmt w:val="bullet"/>
      <w:lvlText w:val="o"/>
      <w:lvlJc w:val="left"/>
      <w:pPr>
        <w:ind w:left="1800" w:hanging="360"/>
      </w:pPr>
      <w:rPr>
        <w:rFonts w:ascii="Courier New" w:hAnsi="Courier New" w:cs="Courier New" w:hint="default"/>
      </w:rPr>
    </w:lvl>
    <w:lvl w:ilvl="2" w:tplc="939071AE" w:tentative="1">
      <w:start w:val="1"/>
      <w:numFmt w:val="bullet"/>
      <w:lvlText w:val=""/>
      <w:lvlJc w:val="left"/>
      <w:pPr>
        <w:ind w:left="2520" w:hanging="360"/>
      </w:pPr>
      <w:rPr>
        <w:rFonts w:ascii="Wingdings" w:hAnsi="Wingdings" w:hint="default"/>
      </w:rPr>
    </w:lvl>
    <w:lvl w:ilvl="3" w:tplc="B66CEFC0" w:tentative="1">
      <w:start w:val="1"/>
      <w:numFmt w:val="bullet"/>
      <w:lvlText w:val=""/>
      <w:lvlJc w:val="left"/>
      <w:pPr>
        <w:ind w:left="3240" w:hanging="360"/>
      </w:pPr>
      <w:rPr>
        <w:rFonts w:ascii="Symbol" w:hAnsi="Symbol" w:hint="default"/>
      </w:rPr>
    </w:lvl>
    <w:lvl w:ilvl="4" w:tplc="49F2486A" w:tentative="1">
      <w:start w:val="1"/>
      <w:numFmt w:val="bullet"/>
      <w:lvlText w:val="o"/>
      <w:lvlJc w:val="left"/>
      <w:pPr>
        <w:ind w:left="3960" w:hanging="360"/>
      </w:pPr>
      <w:rPr>
        <w:rFonts w:ascii="Courier New" w:hAnsi="Courier New" w:cs="Courier New" w:hint="default"/>
      </w:rPr>
    </w:lvl>
    <w:lvl w:ilvl="5" w:tplc="6B26E7E2" w:tentative="1">
      <w:start w:val="1"/>
      <w:numFmt w:val="bullet"/>
      <w:lvlText w:val=""/>
      <w:lvlJc w:val="left"/>
      <w:pPr>
        <w:ind w:left="4680" w:hanging="360"/>
      </w:pPr>
      <w:rPr>
        <w:rFonts w:ascii="Wingdings" w:hAnsi="Wingdings" w:hint="default"/>
      </w:rPr>
    </w:lvl>
    <w:lvl w:ilvl="6" w:tplc="4832193A" w:tentative="1">
      <w:start w:val="1"/>
      <w:numFmt w:val="bullet"/>
      <w:lvlText w:val=""/>
      <w:lvlJc w:val="left"/>
      <w:pPr>
        <w:ind w:left="5400" w:hanging="360"/>
      </w:pPr>
      <w:rPr>
        <w:rFonts w:ascii="Symbol" w:hAnsi="Symbol" w:hint="default"/>
      </w:rPr>
    </w:lvl>
    <w:lvl w:ilvl="7" w:tplc="07162DC4" w:tentative="1">
      <w:start w:val="1"/>
      <w:numFmt w:val="bullet"/>
      <w:lvlText w:val="o"/>
      <w:lvlJc w:val="left"/>
      <w:pPr>
        <w:ind w:left="6120" w:hanging="360"/>
      </w:pPr>
      <w:rPr>
        <w:rFonts w:ascii="Courier New" w:hAnsi="Courier New" w:cs="Courier New" w:hint="default"/>
      </w:rPr>
    </w:lvl>
    <w:lvl w:ilvl="8" w:tplc="045A60AC" w:tentative="1">
      <w:start w:val="1"/>
      <w:numFmt w:val="bullet"/>
      <w:lvlText w:val=""/>
      <w:lvlJc w:val="left"/>
      <w:pPr>
        <w:ind w:left="6840" w:hanging="360"/>
      </w:pPr>
      <w:rPr>
        <w:rFonts w:ascii="Wingdings" w:hAnsi="Wingdings" w:hint="default"/>
      </w:rPr>
    </w:lvl>
  </w:abstractNum>
  <w:abstractNum w:abstractNumId="27">
    <w:nsid w:val="5DD574B5"/>
    <w:multiLevelType w:val="multilevel"/>
    <w:tmpl w:val="91BC6952"/>
    <w:lvl w:ilvl="0">
      <w:start w:val="1"/>
      <w:numFmt w:val="bullet"/>
      <w:lvlText w:val=""/>
      <w:lvlJc w:val="left"/>
      <w:pPr>
        <w:tabs>
          <w:tab w:val="num" w:pos="502"/>
        </w:tabs>
        <w:ind w:left="502" w:hanging="360"/>
      </w:pPr>
      <w:rPr>
        <w:rFonts w:ascii="Symbol" w:hAnsi="Symbol" w:hint="default"/>
        <w:color w:val="auto"/>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547C3F"/>
    <w:multiLevelType w:val="hybridMultilevel"/>
    <w:tmpl w:val="F5AA3120"/>
    <w:lvl w:ilvl="0" w:tplc="E2C066BC">
      <w:start w:val="1"/>
      <w:numFmt w:val="bullet"/>
      <w:lvlText w:val="•"/>
      <w:lvlJc w:val="left"/>
      <w:pPr>
        <w:ind w:left="720" w:hanging="360"/>
      </w:pPr>
      <w:rPr>
        <w:rFonts w:ascii="Times New Roman" w:hAnsi="Times New Roman" w:hint="default"/>
        <w:b/>
      </w:rPr>
    </w:lvl>
    <w:lvl w:ilvl="1" w:tplc="D6702D04" w:tentative="1">
      <w:start w:val="1"/>
      <w:numFmt w:val="bullet"/>
      <w:lvlText w:val="o"/>
      <w:lvlJc w:val="left"/>
      <w:pPr>
        <w:ind w:left="1440" w:hanging="360"/>
      </w:pPr>
      <w:rPr>
        <w:rFonts w:ascii="Courier New" w:hAnsi="Courier New" w:cs="Courier New" w:hint="default"/>
      </w:rPr>
    </w:lvl>
    <w:lvl w:ilvl="2" w:tplc="446EC13E" w:tentative="1">
      <w:start w:val="1"/>
      <w:numFmt w:val="bullet"/>
      <w:lvlText w:val=""/>
      <w:lvlJc w:val="left"/>
      <w:pPr>
        <w:ind w:left="2160" w:hanging="360"/>
      </w:pPr>
      <w:rPr>
        <w:rFonts w:ascii="Wingdings" w:hAnsi="Wingdings" w:hint="default"/>
      </w:rPr>
    </w:lvl>
    <w:lvl w:ilvl="3" w:tplc="FA7AA190" w:tentative="1">
      <w:start w:val="1"/>
      <w:numFmt w:val="bullet"/>
      <w:lvlText w:val=""/>
      <w:lvlJc w:val="left"/>
      <w:pPr>
        <w:ind w:left="2880" w:hanging="360"/>
      </w:pPr>
      <w:rPr>
        <w:rFonts w:ascii="Symbol" w:hAnsi="Symbol" w:hint="default"/>
      </w:rPr>
    </w:lvl>
    <w:lvl w:ilvl="4" w:tplc="9A82EAC2" w:tentative="1">
      <w:start w:val="1"/>
      <w:numFmt w:val="bullet"/>
      <w:lvlText w:val="o"/>
      <w:lvlJc w:val="left"/>
      <w:pPr>
        <w:ind w:left="3600" w:hanging="360"/>
      </w:pPr>
      <w:rPr>
        <w:rFonts w:ascii="Courier New" w:hAnsi="Courier New" w:cs="Courier New" w:hint="default"/>
      </w:rPr>
    </w:lvl>
    <w:lvl w:ilvl="5" w:tplc="D62C17E4" w:tentative="1">
      <w:start w:val="1"/>
      <w:numFmt w:val="bullet"/>
      <w:lvlText w:val=""/>
      <w:lvlJc w:val="left"/>
      <w:pPr>
        <w:ind w:left="4320" w:hanging="360"/>
      </w:pPr>
      <w:rPr>
        <w:rFonts w:ascii="Wingdings" w:hAnsi="Wingdings" w:hint="default"/>
      </w:rPr>
    </w:lvl>
    <w:lvl w:ilvl="6" w:tplc="EC8C666A" w:tentative="1">
      <w:start w:val="1"/>
      <w:numFmt w:val="bullet"/>
      <w:lvlText w:val=""/>
      <w:lvlJc w:val="left"/>
      <w:pPr>
        <w:ind w:left="5040" w:hanging="360"/>
      </w:pPr>
      <w:rPr>
        <w:rFonts w:ascii="Symbol" w:hAnsi="Symbol" w:hint="default"/>
      </w:rPr>
    </w:lvl>
    <w:lvl w:ilvl="7" w:tplc="8768229C" w:tentative="1">
      <w:start w:val="1"/>
      <w:numFmt w:val="bullet"/>
      <w:lvlText w:val="o"/>
      <w:lvlJc w:val="left"/>
      <w:pPr>
        <w:ind w:left="5760" w:hanging="360"/>
      </w:pPr>
      <w:rPr>
        <w:rFonts w:ascii="Courier New" w:hAnsi="Courier New" w:cs="Courier New" w:hint="default"/>
      </w:rPr>
    </w:lvl>
    <w:lvl w:ilvl="8" w:tplc="303E2932" w:tentative="1">
      <w:start w:val="1"/>
      <w:numFmt w:val="bullet"/>
      <w:lvlText w:val=""/>
      <w:lvlJc w:val="left"/>
      <w:pPr>
        <w:ind w:left="6480" w:hanging="360"/>
      </w:pPr>
      <w:rPr>
        <w:rFonts w:ascii="Wingdings" w:hAnsi="Wingdings" w:hint="default"/>
      </w:rPr>
    </w:lvl>
  </w:abstractNum>
  <w:abstractNum w:abstractNumId="29">
    <w:nsid w:val="69441ABB"/>
    <w:multiLevelType w:val="hybridMultilevel"/>
    <w:tmpl w:val="5FE8D4BE"/>
    <w:lvl w:ilvl="0" w:tplc="26F6338C">
      <w:start w:val="1"/>
      <w:numFmt w:val="bullet"/>
      <w:lvlText w:val=""/>
      <w:lvlJc w:val="left"/>
      <w:pPr>
        <w:tabs>
          <w:tab w:val="num" w:pos="288"/>
        </w:tabs>
        <w:ind w:left="288" w:hanging="288"/>
      </w:pPr>
      <w:rPr>
        <w:rFonts w:ascii="Wingdings" w:hAnsi="Wingdings" w:hint="default"/>
      </w:rPr>
    </w:lvl>
    <w:lvl w:ilvl="1" w:tplc="0FDCEA2E" w:tentative="1">
      <w:start w:val="1"/>
      <w:numFmt w:val="bullet"/>
      <w:lvlText w:val="o"/>
      <w:lvlJc w:val="left"/>
      <w:pPr>
        <w:tabs>
          <w:tab w:val="num" w:pos="1440"/>
        </w:tabs>
        <w:ind w:left="1440" w:hanging="360"/>
      </w:pPr>
      <w:rPr>
        <w:rFonts w:ascii="Courier New" w:hAnsi="Courier New" w:cs="Courier New" w:hint="default"/>
      </w:rPr>
    </w:lvl>
    <w:lvl w:ilvl="2" w:tplc="933E3C48" w:tentative="1">
      <w:start w:val="1"/>
      <w:numFmt w:val="bullet"/>
      <w:lvlText w:val=""/>
      <w:lvlJc w:val="left"/>
      <w:pPr>
        <w:tabs>
          <w:tab w:val="num" w:pos="2160"/>
        </w:tabs>
        <w:ind w:left="2160" w:hanging="360"/>
      </w:pPr>
      <w:rPr>
        <w:rFonts w:ascii="Wingdings" w:hAnsi="Wingdings" w:hint="default"/>
      </w:rPr>
    </w:lvl>
    <w:lvl w:ilvl="3" w:tplc="0D2468BC" w:tentative="1">
      <w:start w:val="1"/>
      <w:numFmt w:val="bullet"/>
      <w:lvlText w:val=""/>
      <w:lvlJc w:val="left"/>
      <w:pPr>
        <w:tabs>
          <w:tab w:val="num" w:pos="2880"/>
        </w:tabs>
        <w:ind w:left="2880" w:hanging="360"/>
      </w:pPr>
      <w:rPr>
        <w:rFonts w:ascii="Symbol" w:hAnsi="Symbol" w:hint="default"/>
      </w:rPr>
    </w:lvl>
    <w:lvl w:ilvl="4" w:tplc="949804D8" w:tentative="1">
      <w:start w:val="1"/>
      <w:numFmt w:val="bullet"/>
      <w:lvlText w:val="o"/>
      <w:lvlJc w:val="left"/>
      <w:pPr>
        <w:tabs>
          <w:tab w:val="num" w:pos="3600"/>
        </w:tabs>
        <w:ind w:left="3600" w:hanging="360"/>
      </w:pPr>
      <w:rPr>
        <w:rFonts w:ascii="Courier New" w:hAnsi="Courier New" w:cs="Courier New" w:hint="default"/>
      </w:rPr>
    </w:lvl>
    <w:lvl w:ilvl="5" w:tplc="5666E9FE" w:tentative="1">
      <w:start w:val="1"/>
      <w:numFmt w:val="bullet"/>
      <w:lvlText w:val=""/>
      <w:lvlJc w:val="left"/>
      <w:pPr>
        <w:tabs>
          <w:tab w:val="num" w:pos="4320"/>
        </w:tabs>
        <w:ind w:left="4320" w:hanging="360"/>
      </w:pPr>
      <w:rPr>
        <w:rFonts w:ascii="Wingdings" w:hAnsi="Wingdings" w:hint="default"/>
      </w:rPr>
    </w:lvl>
    <w:lvl w:ilvl="6" w:tplc="54000F68" w:tentative="1">
      <w:start w:val="1"/>
      <w:numFmt w:val="bullet"/>
      <w:lvlText w:val=""/>
      <w:lvlJc w:val="left"/>
      <w:pPr>
        <w:tabs>
          <w:tab w:val="num" w:pos="5040"/>
        </w:tabs>
        <w:ind w:left="5040" w:hanging="360"/>
      </w:pPr>
      <w:rPr>
        <w:rFonts w:ascii="Symbol" w:hAnsi="Symbol" w:hint="default"/>
      </w:rPr>
    </w:lvl>
    <w:lvl w:ilvl="7" w:tplc="71E286AC" w:tentative="1">
      <w:start w:val="1"/>
      <w:numFmt w:val="bullet"/>
      <w:lvlText w:val="o"/>
      <w:lvlJc w:val="left"/>
      <w:pPr>
        <w:tabs>
          <w:tab w:val="num" w:pos="5760"/>
        </w:tabs>
        <w:ind w:left="5760" w:hanging="360"/>
      </w:pPr>
      <w:rPr>
        <w:rFonts w:ascii="Courier New" w:hAnsi="Courier New" w:cs="Courier New" w:hint="default"/>
      </w:rPr>
    </w:lvl>
    <w:lvl w:ilvl="8" w:tplc="DD0C9836" w:tentative="1">
      <w:start w:val="1"/>
      <w:numFmt w:val="bullet"/>
      <w:lvlText w:val=""/>
      <w:lvlJc w:val="left"/>
      <w:pPr>
        <w:tabs>
          <w:tab w:val="num" w:pos="6480"/>
        </w:tabs>
        <w:ind w:left="6480" w:hanging="360"/>
      </w:pPr>
      <w:rPr>
        <w:rFonts w:ascii="Wingdings" w:hAnsi="Wingdings" w:hint="default"/>
      </w:rPr>
    </w:lvl>
  </w:abstractNum>
  <w:abstractNum w:abstractNumId="30">
    <w:nsid w:val="6F167690"/>
    <w:multiLevelType w:val="hybridMultilevel"/>
    <w:tmpl w:val="9F00529C"/>
    <w:lvl w:ilvl="0" w:tplc="572C8FBE">
      <w:start w:val="2"/>
      <w:numFmt w:val="bullet"/>
      <w:lvlText w:val="-"/>
      <w:lvlJc w:val="left"/>
      <w:pPr>
        <w:tabs>
          <w:tab w:val="num" w:pos="360"/>
        </w:tabs>
        <w:ind w:left="360" w:hanging="360"/>
      </w:pPr>
      <w:rPr>
        <w:rFonts w:ascii="Times New Roman" w:eastAsia="Times New Roman" w:hAnsi="Times New Roman" w:cs="Times New Roman" w:hint="default"/>
      </w:rPr>
    </w:lvl>
    <w:lvl w:ilvl="1" w:tplc="D57A4796">
      <w:start w:val="1"/>
      <w:numFmt w:val="bullet"/>
      <w:lvlText w:val="o"/>
      <w:lvlJc w:val="left"/>
      <w:pPr>
        <w:tabs>
          <w:tab w:val="num" w:pos="1440"/>
        </w:tabs>
        <w:ind w:left="1440" w:hanging="360"/>
      </w:pPr>
      <w:rPr>
        <w:rFonts w:ascii="Courier New" w:hAnsi="Courier New" w:cs="Courier New" w:hint="default"/>
      </w:rPr>
    </w:lvl>
    <w:lvl w:ilvl="2" w:tplc="A5F8918E" w:tentative="1">
      <w:start w:val="1"/>
      <w:numFmt w:val="bullet"/>
      <w:lvlText w:val=""/>
      <w:lvlJc w:val="left"/>
      <w:pPr>
        <w:tabs>
          <w:tab w:val="num" w:pos="2160"/>
        </w:tabs>
        <w:ind w:left="2160" w:hanging="360"/>
      </w:pPr>
      <w:rPr>
        <w:rFonts w:ascii="Wingdings" w:hAnsi="Wingdings" w:hint="default"/>
      </w:rPr>
    </w:lvl>
    <w:lvl w:ilvl="3" w:tplc="93826F0C" w:tentative="1">
      <w:start w:val="1"/>
      <w:numFmt w:val="bullet"/>
      <w:lvlText w:val=""/>
      <w:lvlJc w:val="left"/>
      <w:pPr>
        <w:tabs>
          <w:tab w:val="num" w:pos="2880"/>
        </w:tabs>
        <w:ind w:left="2880" w:hanging="360"/>
      </w:pPr>
      <w:rPr>
        <w:rFonts w:ascii="Symbol" w:hAnsi="Symbol" w:hint="default"/>
      </w:rPr>
    </w:lvl>
    <w:lvl w:ilvl="4" w:tplc="8DAEDC74" w:tentative="1">
      <w:start w:val="1"/>
      <w:numFmt w:val="bullet"/>
      <w:lvlText w:val="o"/>
      <w:lvlJc w:val="left"/>
      <w:pPr>
        <w:tabs>
          <w:tab w:val="num" w:pos="3600"/>
        </w:tabs>
        <w:ind w:left="3600" w:hanging="360"/>
      </w:pPr>
      <w:rPr>
        <w:rFonts w:ascii="Courier New" w:hAnsi="Courier New" w:cs="Courier New" w:hint="default"/>
      </w:rPr>
    </w:lvl>
    <w:lvl w:ilvl="5" w:tplc="101209D6" w:tentative="1">
      <w:start w:val="1"/>
      <w:numFmt w:val="bullet"/>
      <w:lvlText w:val=""/>
      <w:lvlJc w:val="left"/>
      <w:pPr>
        <w:tabs>
          <w:tab w:val="num" w:pos="4320"/>
        </w:tabs>
        <w:ind w:left="4320" w:hanging="360"/>
      </w:pPr>
      <w:rPr>
        <w:rFonts w:ascii="Wingdings" w:hAnsi="Wingdings" w:hint="default"/>
      </w:rPr>
    </w:lvl>
    <w:lvl w:ilvl="6" w:tplc="9A1217B4" w:tentative="1">
      <w:start w:val="1"/>
      <w:numFmt w:val="bullet"/>
      <w:lvlText w:val=""/>
      <w:lvlJc w:val="left"/>
      <w:pPr>
        <w:tabs>
          <w:tab w:val="num" w:pos="5040"/>
        </w:tabs>
        <w:ind w:left="5040" w:hanging="360"/>
      </w:pPr>
      <w:rPr>
        <w:rFonts w:ascii="Symbol" w:hAnsi="Symbol" w:hint="default"/>
      </w:rPr>
    </w:lvl>
    <w:lvl w:ilvl="7" w:tplc="B12A109A" w:tentative="1">
      <w:start w:val="1"/>
      <w:numFmt w:val="bullet"/>
      <w:lvlText w:val="o"/>
      <w:lvlJc w:val="left"/>
      <w:pPr>
        <w:tabs>
          <w:tab w:val="num" w:pos="5760"/>
        </w:tabs>
        <w:ind w:left="5760" w:hanging="360"/>
      </w:pPr>
      <w:rPr>
        <w:rFonts w:ascii="Courier New" w:hAnsi="Courier New" w:cs="Courier New" w:hint="default"/>
      </w:rPr>
    </w:lvl>
    <w:lvl w:ilvl="8" w:tplc="45D6B218"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6"/>
  </w:num>
  <w:num w:numId="3">
    <w:abstractNumId w:val="21"/>
  </w:num>
  <w:num w:numId="4">
    <w:abstractNumId w:val="22"/>
  </w:num>
  <w:num w:numId="5">
    <w:abstractNumId w:val="7"/>
  </w:num>
  <w:num w:numId="6">
    <w:abstractNumId w:val="7"/>
  </w:num>
  <w:num w:numId="7">
    <w:abstractNumId w:val="1"/>
  </w:num>
  <w:num w:numId="8">
    <w:abstractNumId w:val="1"/>
  </w:num>
  <w:num w:numId="9">
    <w:abstractNumId w:val="15"/>
  </w:num>
  <w:num w:numId="10">
    <w:abstractNumId w:val="0"/>
  </w:num>
  <w:num w:numId="11">
    <w:abstractNumId w:val="14"/>
  </w:num>
  <w:num w:numId="12">
    <w:abstractNumId w:val="27"/>
  </w:num>
  <w:num w:numId="13">
    <w:abstractNumId w:val="13"/>
  </w:num>
  <w:num w:numId="14">
    <w:abstractNumId w:val="4"/>
  </w:num>
  <w:num w:numId="15">
    <w:abstractNumId w:val="20"/>
  </w:num>
  <w:num w:numId="16">
    <w:abstractNumId w:val="9"/>
  </w:num>
  <w:num w:numId="17">
    <w:abstractNumId w:val="29"/>
  </w:num>
  <w:num w:numId="18">
    <w:abstractNumId w:val="18"/>
  </w:num>
  <w:num w:numId="19">
    <w:abstractNumId w:val="24"/>
  </w:num>
  <w:num w:numId="20">
    <w:abstractNumId w:val="28"/>
  </w:num>
  <w:num w:numId="21">
    <w:abstractNumId w:val="8"/>
  </w:num>
  <w:num w:numId="22">
    <w:abstractNumId w:val="23"/>
  </w:num>
  <w:num w:numId="23">
    <w:abstractNumId w:val="10"/>
  </w:num>
  <w:num w:numId="24">
    <w:abstractNumId w:val="26"/>
  </w:num>
  <w:num w:numId="25">
    <w:abstractNumId w:val="3"/>
  </w:num>
  <w:num w:numId="26">
    <w:abstractNumId w:val="19"/>
  </w:num>
  <w:num w:numId="27">
    <w:abstractNumId w:val="5"/>
  </w:num>
  <w:num w:numId="28">
    <w:abstractNumId w:val="30"/>
  </w:num>
  <w:num w:numId="29">
    <w:abstractNumId w:val="12"/>
  </w:num>
  <w:num w:numId="30">
    <w:abstractNumId w:val="13"/>
  </w:num>
  <w:num w:numId="31">
    <w:abstractNumId w:val="25"/>
  </w:num>
  <w:num w:numId="32">
    <w:abstractNumId w:val="11"/>
  </w:num>
  <w:num w:numId="33">
    <w:abstractNumId w:val="17"/>
  </w:num>
  <w:num w:numId="34">
    <w:abstractNumId w:val="2"/>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characterSpacingControl w:val="doNotCompress"/>
  <w:compat/>
  <w:rsids>
    <w:rsidRoot w:val="005D62BC"/>
    <w:rsid w:val="005D62BC"/>
    <w:rsid w:val="00DE0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2" w:uiPriority="99"/>
    <w:lsdException w:name="Strong" w:uiPriority="22" w:qFormat="1"/>
    <w:lsdException w:name="Emphasis" w:qFormat="1"/>
    <w:lsdException w:name="Normal (Web)"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4208"/>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66018"/>
    <w:rPr>
      <w:color w:val="0000FF"/>
      <w:u w:val="single"/>
    </w:rPr>
  </w:style>
  <w:style w:type="paragraph" w:customStyle="1" w:styleId="TableCharCharCharCharCharChar">
    <w:name w:val="+Table Char Char Char Char Char Char"/>
    <w:basedOn w:val="Normal"/>
    <w:autoRedefine/>
    <w:rsid w:val="00212E2B"/>
    <w:pPr>
      <w:spacing w:after="160" w:line="240" w:lineRule="exact"/>
    </w:pPr>
    <w:rPr>
      <w:rFonts w:ascii="Trebuchet MS" w:hAnsi="Trebuchet MS"/>
      <w:sz w:val="20"/>
      <w:szCs w:val="20"/>
      <w:lang w:val="en-US"/>
    </w:rPr>
  </w:style>
  <w:style w:type="character" w:customStyle="1" w:styleId="highlight1">
    <w:name w:val="highlight1"/>
    <w:rsid w:val="00823C08"/>
    <w:rPr>
      <w:b/>
      <w:bCs/>
      <w:color w:val="FF0000"/>
    </w:rPr>
  </w:style>
  <w:style w:type="paragraph" w:customStyle="1" w:styleId="CompanyName">
    <w:name w:val="Company Name"/>
    <w:basedOn w:val="Normal"/>
    <w:next w:val="Normal"/>
    <w:autoRedefine/>
    <w:rsid w:val="00D83CC3"/>
    <w:pPr>
      <w:jc w:val="both"/>
    </w:pPr>
    <w:rPr>
      <w:rFonts w:ascii="Verdana" w:hAnsi="Verdana"/>
      <w:b/>
      <w:bCs/>
      <w:sz w:val="17"/>
      <w:szCs w:val="17"/>
      <w:lang w:val="en-US"/>
    </w:rPr>
  </w:style>
  <w:style w:type="character" w:customStyle="1" w:styleId="apple-style-span">
    <w:name w:val="apple-style-span"/>
    <w:basedOn w:val="DefaultParagraphFont"/>
    <w:rsid w:val="00820F76"/>
  </w:style>
  <w:style w:type="character" w:styleId="FollowedHyperlink">
    <w:name w:val="FollowedHyperlink"/>
    <w:rsid w:val="00EB04EA"/>
    <w:rPr>
      <w:color w:val="800080"/>
      <w:u w:val="single"/>
    </w:rPr>
  </w:style>
  <w:style w:type="character" w:styleId="Emphasis">
    <w:name w:val="Emphasis"/>
    <w:qFormat/>
    <w:rsid w:val="00FC478D"/>
    <w:rPr>
      <w:i/>
      <w:iCs/>
    </w:rPr>
  </w:style>
  <w:style w:type="paragraph" w:styleId="ListBullet">
    <w:name w:val="List Bullet"/>
    <w:basedOn w:val="Normal"/>
    <w:rsid w:val="0039611D"/>
    <w:pPr>
      <w:numPr>
        <w:numId w:val="10"/>
      </w:numPr>
      <w:contextualSpacing/>
    </w:pPr>
  </w:style>
  <w:style w:type="table" w:styleId="TableGrid">
    <w:name w:val="Table Grid"/>
    <w:basedOn w:val="TableNormal"/>
    <w:rsid w:val="005F4F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45062C"/>
    <w:rPr>
      <w:rFonts w:ascii="Book Antiqua" w:hAnsi="Book Antiqua"/>
      <w:sz w:val="20"/>
      <w:lang w:val="en-US"/>
    </w:rPr>
  </w:style>
  <w:style w:type="character" w:customStyle="1" w:styleId="BodyText3Char">
    <w:name w:val="Body Text 3 Char"/>
    <w:link w:val="BodyText3"/>
    <w:rsid w:val="0045062C"/>
    <w:rPr>
      <w:rFonts w:ascii="Book Antiqua" w:hAnsi="Book Antiqua"/>
      <w:szCs w:val="24"/>
      <w:lang w:val="en-US" w:eastAsia="en-US"/>
    </w:rPr>
  </w:style>
  <w:style w:type="paragraph" w:styleId="BodyText">
    <w:name w:val="Body Text"/>
    <w:basedOn w:val="Normal"/>
    <w:link w:val="BodyTextChar"/>
    <w:rsid w:val="00904E08"/>
    <w:pPr>
      <w:spacing w:after="120"/>
    </w:pPr>
  </w:style>
  <w:style w:type="character" w:customStyle="1" w:styleId="BodyTextChar">
    <w:name w:val="Body Text Char"/>
    <w:link w:val="BodyText"/>
    <w:rsid w:val="00904E08"/>
    <w:rPr>
      <w:sz w:val="24"/>
      <w:szCs w:val="24"/>
      <w:lang w:val="en-GB" w:eastAsia="en-US"/>
    </w:rPr>
  </w:style>
  <w:style w:type="paragraph" w:styleId="BodyText2">
    <w:name w:val="Body Text 2"/>
    <w:basedOn w:val="Normal"/>
    <w:link w:val="BodyText2Char"/>
    <w:uiPriority w:val="99"/>
    <w:unhideWhenUsed/>
    <w:rsid w:val="00177131"/>
    <w:pPr>
      <w:spacing w:after="120" w:line="480" w:lineRule="auto"/>
    </w:pPr>
    <w:rPr>
      <w:rFonts w:ascii="Calibri" w:hAnsi="Calibri"/>
      <w:sz w:val="22"/>
      <w:szCs w:val="22"/>
    </w:rPr>
  </w:style>
  <w:style w:type="character" w:customStyle="1" w:styleId="BodyText2Char">
    <w:name w:val="Body Text 2 Char"/>
    <w:link w:val="BodyText2"/>
    <w:uiPriority w:val="99"/>
    <w:rsid w:val="00177131"/>
    <w:rPr>
      <w:rFonts w:ascii="Calibri" w:eastAsia="Times New Roman" w:hAnsi="Calibri" w:cs="Times New Roman"/>
      <w:sz w:val="22"/>
      <w:szCs w:val="22"/>
    </w:rPr>
  </w:style>
  <w:style w:type="paragraph" w:styleId="NoSpacing">
    <w:name w:val="No Spacing"/>
    <w:link w:val="NoSpacingChar"/>
    <w:qFormat/>
    <w:rsid w:val="00B35B69"/>
    <w:rPr>
      <w:rFonts w:ascii="Calibri" w:hAnsi="Calibri"/>
      <w:sz w:val="22"/>
      <w:szCs w:val="22"/>
    </w:rPr>
  </w:style>
  <w:style w:type="character" w:customStyle="1" w:styleId="NoSpacingChar">
    <w:name w:val="No Spacing Char"/>
    <w:link w:val="NoSpacing"/>
    <w:rsid w:val="00B35B69"/>
    <w:rPr>
      <w:rFonts w:ascii="Calibri" w:hAnsi="Calibri"/>
      <w:sz w:val="22"/>
      <w:szCs w:val="22"/>
      <w:lang w:bidi="ar-SA"/>
    </w:rPr>
  </w:style>
  <w:style w:type="character" w:customStyle="1" w:styleId="apple-converted-space">
    <w:name w:val="apple-converted-space"/>
    <w:basedOn w:val="DefaultParagraphFont"/>
    <w:rsid w:val="007A0110"/>
  </w:style>
  <w:style w:type="paragraph" w:styleId="NormalWeb">
    <w:name w:val="Normal (Web)"/>
    <w:basedOn w:val="Normal"/>
    <w:uiPriority w:val="99"/>
    <w:rsid w:val="009A0DC9"/>
    <w:pPr>
      <w:spacing w:before="100" w:beforeAutospacing="1" w:after="100" w:afterAutospacing="1"/>
    </w:pPr>
    <w:rPr>
      <w:rFonts w:cs="Angsana New"/>
      <w:lang w:val="en-US"/>
    </w:rPr>
  </w:style>
  <w:style w:type="paragraph" w:styleId="Title">
    <w:name w:val="Title"/>
    <w:basedOn w:val="Normal"/>
    <w:next w:val="Normal"/>
    <w:link w:val="TitleChar"/>
    <w:qFormat/>
    <w:rsid w:val="00073724"/>
    <w:pPr>
      <w:spacing w:before="240" w:after="60"/>
      <w:jc w:val="center"/>
      <w:outlineLvl w:val="0"/>
    </w:pPr>
    <w:rPr>
      <w:rFonts w:ascii="Cambria" w:hAnsi="Cambria"/>
      <w:b/>
      <w:bCs/>
      <w:kern w:val="28"/>
      <w:sz w:val="32"/>
      <w:szCs w:val="32"/>
    </w:rPr>
  </w:style>
  <w:style w:type="character" w:customStyle="1" w:styleId="TitleChar">
    <w:name w:val="Title Char"/>
    <w:link w:val="Title"/>
    <w:rsid w:val="00073724"/>
    <w:rPr>
      <w:rFonts w:ascii="Cambria" w:hAnsi="Cambria"/>
      <w:b/>
      <w:bCs/>
      <w:kern w:val="28"/>
      <w:sz w:val="32"/>
      <w:szCs w:val="32"/>
    </w:rPr>
  </w:style>
  <w:style w:type="paragraph" w:styleId="Header">
    <w:name w:val="header"/>
    <w:basedOn w:val="Normal"/>
    <w:link w:val="HeaderChar"/>
    <w:rsid w:val="00073724"/>
    <w:pPr>
      <w:tabs>
        <w:tab w:val="center" w:pos="4320"/>
        <w:tab w:val="right" w:pos="8640"/>
      </w:tabs>
    </w:pPr>
  </w:style>
  <w:style w:type="character" w:customStyle="1" w:styleId="HeaderChar">
    <w:name w:val="Header Char"/>
    <w:link w:val="Header"/>
    <w:rsid w:val="00073724"/>
    <w:rPr>
      <w:sz w:val="24"/>
      <w:szCs w:val="24"/>
    </w:rPr>
  </w:style>
  <w:style w:type="paragraph" w:styleId="ListParagraph">
    <w:name w:val="List Paragraph"/>
    <w:basedOn w:val="Normal"/>
    <w:qFormat/>
    <w:rsid w:val="00FE3539"/>
    <w:pPr>
      <w:ind w:left="720"/>
    </w:pPr>
    <w:rPr>
      <w:lang w:val="en-US"/>
    </w:rPr>
  </w:style>
  <w:style w:type="character" w:styleId="Strong">
    <w:name w:val="Strong"/>
    <w:basedOn w:val="DefaultParagraphFont"/>
    <w:uiPriority w:val="22"/>
    <w:qFormat/>
    <w:rsid w:val="00242D9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d786c3085ec355701824fc77e27e8293134f530e18705c4458440321091b5b58120c150a15455f5f004356014b4450530401195c1333471b1b1116485d5d0856580f1b425c4c01090340281e01031207104651411b091351504f54671e1a4f03434e1008135212405d0c0e561f475d150613400c5b01584b130f435611155c0b085249100917110d531b045d4340010a100316455e550d544d0144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0BADA-CBD4-418C-8CC9-8C0363BD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Patrudu</vt:lpstr>
    </vt:vector>
  </TitlesOfParts>
  <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Patrudu</dc:title>
  <dc:creator>Administrator</dc:creator>
  <cp:lastModifiedBy>Admin</cp:lastModifiedBy>
  <cp:revision>29</cp:revision>
  <dcterms:created xsi:type="dcterms:W3CDTF">2016-02-14T10:11:00Z</dcterms:created>
  <dcterms:modified xsi:type="dcterms:W3CDTF">2018-12-10T05:10:00Z</dcterms:modified>
</cp:coreProperties>
</file>