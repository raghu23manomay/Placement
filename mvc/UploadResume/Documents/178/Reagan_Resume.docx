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E9" w:rsidRDefault="008E6763" w:rsidP="00B61B7A">
      <w:pPr>
        <w:pBdr>
          <w:bottom w:val="single" w:sz="2" w:space="1" w:color="A6A6A6" w:themeColor="background1" w:themeShade="A6"/>
        </w:pBdr>
        <w:rPr>
          <w:rFonts w:asciiTheme="minorHAnsi" w:hAnsiTheme="minorHAnsi"/>
          <w:b/>
          <w:bCs/>
          <w:kern w:val="28"/>
          <w:sz w:val="28"/>
          <w:szCs w:val="28"/>
          <w:lang w:val="en-CA"/>
        </w:rPr>
      </w:pP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>Reagan Jogu</w:t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</w:p>
    <w:p w:rsidR="00C0035B" w:rsidRDefault="008E6763" w:rsidP="00B61B7A">
      <w:pPr>
        <w:pBdr>
          <w:bottom w:val="single" w:sz="2" w:space="1" w:color="A6A6A6" w:themeColor="background1" w:themeShade="A6"/>
        </w:pBdr>
        <w:rPr>
          <w:rFonts w:asciiTheme="minorHAnsi" w:hAnsiTheme="minorHAnsi"/>
          <w:b/>
          <w:bCs/>
          <w:kern w:val="28"/>
          <w:sz w:val="28"/>
          <w:szCs w:val="28"/>
          <w:lang w:val="en-CA"/>
        </w:rPr>
      </w:pP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 xml:space="preserve">Oracle </w:t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>PL</w:t>
      </w:r>
      <w:r w:rsidRPr="00A220DB">
        <w:rPr>
          <w:rFonts w:asciiTheme="minorHAnsi" w:hAnsiTheme="minorHAnsi"/>
          <w:b/>
          <w:bCs/>
          <w:kern w:val="28"/>
          <w:sz w:val="28"/>
          <w:szCs w:val="28"/>
          <w:highlight w:val="yellow"/>
          <w:lang w:val="en-CA"/>
        </w:rPr>
        <w:t>SQL</w:t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 xml:space="preserve"> Developer</w:t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ab/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>+</w:t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>9</w:t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 xml:space="preserve">1 </w:t>
      </w:r>
      <w:r>
        <w:rPr>
          <w:rFonts w:asciiTheme="minorHAnsi" w:hAnsiTheme="minorHAnsi"/>
          <w:b/>
          <w:bCs/>
          <w:kern w:val="28"/>
          <w:sz w:val="28"/>
          <w:szCs w:val="28"/>
          <w:lang w:val="en-CA"/>
        </w:rPr>
        <w:t>9030126121</w:t>
      </w:r>
    </w:p>
    <w:p w:rsidR="00B1448E" w:rsidRPr="00F71DE9" w:rsidRDefault="008E6763" w:rsidP="00B61B7A">
      <w:pPr>
        <w:pBdr>
          <w:bottom w:val="single" w:sz="2" w:space="1" w:color="A6A6A6" w:themeColor="background1" w:themeShade="A6"/>
        </w:pBdr>
        <w:rPr>
          <w:rFonts w:asciiTheme="minorHAnsi" w:hAnsiTheme="minorHAnsi"/>
          <w:b/>
          <w:bCs/>
          <w:kern w:val="28"/>
          <w:sz w:val="28"/>
          <w:szCs w:val="28"/>
          <w:lang w:val="en-CA"/>
        </w:rPr>
      </w:pPr>
    </w:p>
    <w:p w:rsidR="00C508AD" w:rsidRPr="00F71DE9" w:rsidRDefault="008E6763" w:rsidP="00C508AD">
      <w:pPr>
        <w:pStyle w:val="SectionTitle"/>
        <w:pBdr>
          <w:bottom w:val="single" w:sz="4" w:space="1" w:color="808080"/>
        </w:pBdr>
        <w:shd w:val="clear" w:color="auto" w:fill="0F243E" w:themeFill="text2" w:themeFillShade="80"/>
        <w:spacing w:before="0" w:line="283" w:lineRule="atLeast"/>
        <w:rPr>
          <w:rFonts w:asciiTheme="minorHAnsi" w:hAnsiTheme="minorHAnsi"/>
          <w:color w:val="FFFFFF" w:themeColor="background1"/>
          <w:sz w:val="24"/>
          <w:szCs w:val="24"/>
          <w:lang w:val="en-CA"/>
        </w:rPr>
      </w:pPr>
      <w:r>
        <w:rPr>
          <w:rFonts w:asciiTheme="minorHAnsi" w:hAnsiTheme="minorHAnsi"/>
          <w:sz w:val="22"/>
          <w:szCs w:val="22"/>
          <w:lang w:val="en-CA"/>
        </w:rPr>
        <w:t>OBJECTIVE</w:t>
      </w:r>
    </w:p>
    <w:p w:rsidR="00C0035B" w:rsidRDefault="008E6763" w:rsidP="00B61B7A">
      <w:pPr>
        <w:pStyle w:val="SectionTitle"/>
        <w:spacing w:before="0" w:line="283" w:lineRule="atLeast"/>
        <w:rPr>
          <w:rFonts w:asciiTheme="minorHAnsi" w:hAnsiTheme="minorHAnsi"/>
          <w:b w:val="0"/>
          <w:color w:val="000080"/>
          <w:sz w:val="22"/>
          <w:szCs w:val="22"/>
          <w:lang w:val="en-CA"/>
        </w:rPr>
      </w:pPr>
    </w:p>
    <w:p w:rsidR="000037D0" w:rsidRPr="000037D0" w:rsidRDefault="008E6763" w:rsidP="003A44D7">
      <w:pPr>
        <w:numPr>
          <w:ilvl w:val="0"/>
          <w:numId w:val="49"/>
        </w:numPr>
        <w:ind w:left="360"/>
        <w:jc w:val="both"/>
        <w:rPr>
          <w:rFonts w:asciiTheme="minorHAnsi" w:hAnsiTheme="minorHAnsi"/>
          <w:b/>
          <w:color w:val="000080"/>
          <w:sz w:val="22"/>
          <w:szCs w:val="22"/>
          <w:lang w:val="en-CA"/>
        </w:rPr>
      </w:pPr>
      <w:r w:rsidRPr="000037D0">
        <w:rPr>
          <w:rFonts w:ascii="Calibri" w:eastAsia="Arial" w:hAnsi="Calibri" w:cs="Arial"/>
          <w:sz w:val="22"/>
          <w:szCs w:val="22"/>
        </w:rPr>
        <w:t xml:space="preserve">Seeking a challenging and interesting </w:t>
      </w:r>
      <w:r>
        <w:rPr>
          <w:rFonts w:ascii="Calibri" w:eastAsia="Arial" w:hAnsi="Calibri" w:cs="Arial"/>
          <w:sz w:val="22"/>
          <w:szCs w:val="22"/>
        </w:rPr>
        <w:t xml:space="preserve">role in the area of advanced </w:t>
      </w:r>
      <w:r w:rsidRPr="00656669">
        <w:rPr>
          <w:rFonts w:ascii="Calibri" w:eastAsia="Arial" w:hAnsi="Calibri" w:cs="Arial"/>
          <w:sz w:val="22"/>
          <w:szCs w:val="22"/>
        </w:rPr>
        <w:t>Oracle PL/</w:t>
      </w:r>
      <w:r w:rsidRPr="00A220DB">
        <w:rPr>
          <w:rFonts w:ascii="Calibri" w:eastAsia="Arial" w:hAnsi="Calibri" w:cs="Arial"/>
          <w:sz w:val="22"/>
          <w:szCs w:val="22"/>
          <w:highlight w:val="yellow"/>
        </w:rPr>
        <w:t>SQL</w:t>
      </w:r>
      <w:r w:rsidRPr="00656669">
        <w:rPr>
          <w:rFonts w:ascii="Calibri" w:eastAsia="Arial" w:hAnsi="Calibri" w:cs="Arial"/>
          <w:sz w:val="22"/>
          <w:szCs w:val="22"/>
        </w:rPr>
        <w:t xml:space="preserve"> where I can</w:t>
      </w:r>
      <w:r>
        <w:rPr>
          <w:rFonts w:ascii="Calibri" w:eastAsia="Arial" w:hAnsi="Calibri" w:cs="Arial"/>
          <w:sz w:val="22"/>
          <w:szCs w:val="22"/>
        </w:rPr>
        <w:t xml:space="preserve"> apply my </w:t>
      </w:r>
      <w:r>
        <w:rPr>
          <w:rFonts w:ascii="Calibri" w:eastAsia="Arial" w:hAnsi="Calibri" w:cs="Arial"/>
          <w:sz w:val="22"/>
          <w:szCs w:val="22"/>
        </w:rPr>
        <w:t>knowledge, skills</w:t>
      </w:r>
      <w:r>
        <w:rPr>
          <w:rFonts w:ascii="Calibri" w:eastAsia="Arial" w:hAnsi="Calibri" w:cs="Arial"/>
          <w:sz w:val="22"/>
          <w:szCs w:val="22"/>
        </w:rPr>
        <w:t xml:space="preserve"> and </w:t>
      </w:r>
      <w:r>
        <w:rPr>
          <w:rFonts w:ascii="Calibri" w:eastAsia="Arial" w:hAnsi="Calibri" w:cs="Arial"/>
          <w:sz w:val="22"/>
          <w:szCs w:val="22"/>
        </w:rPr>
        <w:t xml:space="preserve">more than </w:t>
      </w:r>
      <w:r>
        <w:rPr>
          <w:rFonts w:ascii="Calibri" w:eastAsia="Arial" w:hAnsi="Calibri" w:cs="Arial"/>
          <w:sz w:val="22"/>
          <w:szCs w:val="22"/>
        </w:rPr>
        <w:t>8</w:t>
      </w:r>
      <w:r w:rsidRPr="00656669">
        <w:rPr>
          <w:rFonts w:ascii="Calibri" w:eastAsia="Arial" w:hAnsi="Calibri" w:cs="Arial"/>
          <w:sz w:val="22"/>
          <w:szCs w:val="22"/>
        </w:rPr>
        <w:t xml:space="preserve"> years of vast experience to help organization </w:t>
      </w:r>
      <w:r>
        <w:rPr>
          <w:rFonts w:ascii="Calibri" w:eastAsia="Arial" w:hAnsi="Calibri" w:cs="Arial"/>
          <w:sz w:val="22"/>
          <w:szCs w:val="22"/>
        </w:rPr>
        <w:t>meeting its IT and business challenges.</w:t>
      </w:r>
    </w:p>
    <w:p w:rsidR="00C508AD" w:rsidRPr="00F71DE9" w:rsidRDefault="008E6763" w:rsidP="000037D0">
      <w:pPr>
        <w:ind w:left="360"/>
        <w:jc w:val="both"/>
        <w:rPr>
          <w:rFonts w:asciiTheme="minorHAnsi" w:hAnsiTheme="minorHAnsi"/>
          <w:b/>
          <w:color w:val="000080"/>
          <w:sz w:val="22"/>
          <w:szCs w:val="22"/>
          <w:lang w:val="en-CA"/>
        </w:rPr>
      </w:pPr>
    </w:p>
    <w:p w:rsidR="00C0035B" w:rsidRPr="00F71DE9" w:rsidRDefault="008E6763" w:rsidP="00B61B7A">
      <w:pPr>
        <w:pStyle w:val="SectionTitle"/>
        <w:pBdr>
          <w:bottom w:val="single" w:sz="4" w:space="1" w:color="808080"/>
        </w:pBdr>
        <w:shd w:val="clear" w:color="auto" w:fill="0F243E" w:themeFill="text2" w:themeFillShade="80"/>
        <w:spacing w:before="0" w:line="283" w:lineRule="atLeast"/>
        <w:rPr>
          <w:rFonts w:asciiTheme="minorHAnsi" w:hAnsiTheme="minorHAnsi"/>
          <w:color w:val="FFFFFF" w:themeColor="background1"/>
          <w:sz w:val="24"/>
          <w:szCs w:val="24"/>
          <w:lang w:val="en-CA"/>
        </w:rPr>
      </w:pPr>
      <w:r w:rsidRPr="00F71DE9">
        <w:rPr>
          <w:rFonts w:asciiTheme="minorHAnsi" w:hAnsiTheme="minorHAnsi"/>
          <w:sz w:val="22"/>
          <w:szCs w:val="22"/>
          <w:lang w:val="en-CA"/>
        </w:rPr>
        <w:t>EXPERENCE SUMMARY</w:t>
      </w:r>
    </w:p>
    <w:p w:rsidR="00B61B7A" w:rsidRDefault="008E6763" w:rsidP="00B61B7A">
      <w:pPr>
        <w:spacing w:line="283" w:lineRule="atLeast"/>
        <w:rPr>
          <w:rFonts w:asciiTheme="minorHAnsi" w:hAnsiTheme="minorHAnsi"/>
          <w:b/>
          <w:u w:val="single"/>
          <w:lang w:val="en-CA"/>
        </w:rPr>
      </w:pPr>
    </w:p>
    <w:p w:rsidR="004D7B72" w:rsidRDefault="008E6763" w:rsidP="00B61B7A">
      <w:pPr>
        <w:spacing w:line="283" w:lineRule="atLeast"/>
        <w:rPr>
          <w:rFonts w:asciiTheme="minorHAnsi" w:hAnsiTheme="minorHAnsi"/>
          <w:b/>
          <w:u w:val="single"/>
          <w:lang w:val="en-CA"/>
        </w:rPr>
      </w:pPr>
    </w:p>
    <w:p w:rsidR="005E4055" w:rsidRPr="004D7B72" w:rsidRDefault="008E6763" w:rsidP="004D7B72">
      <w:pPr>
        <w:widowControl w:val="0"/>
        <w:overflowPunct w:val="0"/>
        <w:autoSpaceDE w:val="0"/>
        <w:autoSpaceDN w:val="0"/>
        <w:adjustRightInd w:val="0"/>
        <w:spacing w:line="229" w:lineRule="auto"/>
        <w:ind w:right="20"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>More than</w:t>
      </w:r>
      <w:r>
        <w:rPr>
          <w:rFonts w:ascii="Calibri" w:eastAsia="Arial" w:hAnsi="Calibri" w:cs="Arial"/>
          <w:sz w:val="22"/>
          <w:szCs w:val="22"/>
        </w:rPr>
        <w:t xml:space="preserve"> </w:t>
      </w:r>
      <w:r w:rsidRPr="00A220DB">
        <w:rPr>
          <w:rFonts w:ascii="Calibri" w:eastAsia="Arial" w:hAnsi="Calibri" w:cs="Arial"/>
          <w:sz w:val="22"/>
          <w:szCs w:val="22"/>
          <w:highlight w:val="yellow"/>
        </w:rPr>
        <w:t>9</w:t>
      </w:r>
      <w:r w:rsidRPr="00A220DB">
        <w:rPr>
          <w:rFonts w:ascii="Calibri" w:eastAsia="Arial" w:hAnsi="Calibri" w:cs="Arial"/>
          <w:sz w:val="22"/>
          <w:szCs w:val="22"/>
          <w:highlight w:val="yellow"/>
        </w:rPr>
        <w:t>years of</w:t>
      </w:r>
      <w:r w:rsidRPr="00A220DB">
        <w:rPr>
          <w:rFonts w:ascii="Calibri" w:eastAsia="Arial" w:hAnsi="Calibri" w:cs="Arial"/>
          <w:sz w:val="22"/>
          <w:szCs w:val="22"/>
          <w:highlight w:val="yellow"/>
        </w:rPr>
        <w:t xml:space="preserve"> professional experience as database </w:t>
      </w:r>
      <w:r w:rsidRPr="00A220DB">
        <w:rPr>
          <w:rFonts w:ascii="Calibri" w:eastAsia="Arial" w:hAnsi="Calibri" w:cs="Arial"/>
          <w:sz w:val="22"/>
          <w:szCs w:val="22"/>
          <w:highlight w:val="yellow"/>
        </w:rPr>
        <w:t>(</w:t>
      </w:r>
      <w:r w:rsidRPr="00A220DB">
        <w:rPr>
          <w:rFonts w:ascii="Calibri" w:eastAsia="Arial" w:hAnsi="Calibri" w:cs="Arial"/>
          <w:sz w:val="22"/>
          <w:szCs w:val="22"/>
          <w:highlight w:val="yellow"/>
        </w:rPr>
        <w:t xml:space="preserve">Oracle </w:t>
      </w:r>
      <w:r w:rsidRPr="00A220DB">
        <w:rPr>
          <w:rFonts w:ascii="Calibri" w:eastAsia="Arial" w:hAnsi="Calibri" w:cs="Arial"/>
          <w:sz w:val="22"/>
          <w:szCs w:val="22"/>
          <w:highlight w:val="yellow"/>
        </w:rPr>
        <w:t>PLSQL)</w:t>
      </w:r>
      <w:r w:rsidRPr="00A220DB">
        <w:rPr>
          <w:rFonts w:ascii="Calibri" w:eastAsia="Arial" w:hAnsi="Calibri" w:cs="Arial"/>
          <w:sz w:val="22"/>
          <w:szCs w:val="22"/>
          <w:highlight w:val="yellow"/>
        </w:rPr>
        <w:t xml:space="preserve"> developer</w:t>
      </w:r>
      <w:r w:rsidRPr="004D7B72">
        <w:rPr>
          <w:rFonts w:ascii="Calibri" w:eastAsia="Arial" w:hAnsi="Calibri" w:cs="Arial"/>
          <w:sz w:val="22"/>
          <w:szCs w:val="22"/>
        </w:rPr>
        <w:t xml:space="preserve"> </w:t>
      </w:r>
      <w:r w:rsidRPr="004D7B72">
        <w:rPr>
          <w:rFonts w:ascii="Calibri" w:eastAsia="Arial" w:hAnsi="Calibri" w:cs="Arial"/>
          <w:sz w:val="22"/>
          <w:szCs w:val="22"/>
        </w:rPr>
        <w:t>and helping</w:t>
      </w:r>
      <w:r w:rsidRPr="004D7B72">
        <w:rPr>
          <w:rFonts w:ascii="Calibri" w:eastAsia="Arial" w:hAnsi="Calibri" w:cs="Arial"/>
          <w:sz w:val="22"/>
          <w:szCs w:val="22"/>
        </w:rPr>
        <w:t xml:space="preserve"> project team</w:t>
      </w:r>
      <w:r>
        <w:rPr>
          <w:rFonts w:ascii="Calibri" w:eastAsia="Arial" w:hAnsi="Calibri" w:cs="Arial"/>
          <w:sz w:val="22"/>
          <w:szCs w:val="22"/>
        </w:rPr>
        <w:t>(s)</w:t>
      </w:r>
      <w:r w:rsidRPr="004D7B72">
        <w:rPr>
          <w:rFonts w:ascii="Calibri" w:eastAsia="Arial" w:hAnsi="Calibri" w:cs="Arial"/>
          <w:sz w:val="22"/>
          <w:szCs w:val="22"/>
        </w:rPr>
        <w:t xml:space="preserve"> in verification of application artifacts as </w:t>
      </w:r>
      <w:r w:rsidRPr="004D7B72">
        <w:rPr>
          <w:rFonts w:ascii="Calibri" w:eastAsia="Arial" w:hAnsi="Calibri" w:cs="Arial"/>
          <w:sz w:val="22"/>
          <w:szCs w:val="22"/>
        </w:rPr>
        <w:t xml:space="preserve">a </w:t>
      </w:r>
      <w:r>
        <w:rPr>
          <w:rFonts w:ascii="Calibri" w:eastAsia="Arial" w:hAnsi="Calibri" w:cs="Arial"/>
          <w:sz w:val="22"/>
          <w:szCs w:val="22"/>
        </w:rPr>
        <w:t>leada</w:t>
      </w:r>
      <w:r w:rsidRPr="004D7B72">
        <w:rPr>
          <w:rFonts w:ascii="Calibri" w:eastAsia="Arial" w:hAnsi="Calibri" w:cs="Arial"/>
          <w:sz w:val="22"/>
          <w:szCs w:val="22"/>
        </w:rPr>
        <w:t>nalyst</w:t>
      </w:r>
      <w:r>
        <w:rPr>
          <w:rFonts w:ascii="Calibri" w:eastAsia="Arial" w:hAnsi="Calibri" w:cs="Arial"/>
          <w:sz w:val="22"/>
          <w:szCs w:val="22"/>
        </w:rPr>
        <w:t>/designer/developer</w:t>
      </w:r>
      <w:r>
        <w:rPr>
          <w:rFonts w:ascii="Calibri" w:eastAsia="Arial" w:hAnsi="Calibri" w:cs="Arial"/>
          <w:sz w:val="22"/>
          <w:szCs w:val="22"/>
        </w:rPr>
        <w:t xml:space="preserve">, </w:t>
      </w:r>
      <w:r w:rsidRPr="004D7B72">
        <w:rPr>
          <w:rFonts w:ascii="Calibri" w:eastAsia="Arial" w:hAnsi="Calibri" w:cs="Arial"/>
          <w:sz w:val="22"/>
          <w:szCs w:val="22"/>
        </w:rPr>
        <w:t>DB architect and applications DBA.</w:t>
      </w:r>
    </w:p>
    <w:p w:rsidR="005E4055" w:rsidRPr="004D7B72" w:rsidRDefault="008E6763" w:rsidP="004D7B72">
      <w:pPr>
        <w:spacing w:line="283" w:lineRule="atLeast"/>
        <w:ind w:left="720"/>
        <w:rPr>
          <w:rFonts w:ascii="Calibri" w:eastAsia="Arial" w:hAnsi="Calibri" w:cs="Arial"/>
          <w:sz w:val="22"/>
          <w:szCs w:val="22"/>
        </w:rPr>
      </w:pPr>
    </w:p>
    <w:p w:rsidR="00656669" w:rsidRPr="00656669" w:rsidRDefault="008E6763" w:rsidP="00656669">
      <w:pPr>
        <w:widowControl w:val="0"/>
        <w:autoSpaceDE w:val="0"/>
        <w:autoSpaceDN w:val="0"/>
        <w:adjustRightInd w:val="0"/>
        <w:spacing w:line="29" w:lineRule="exact"/>
        <w:rPr>
          <w:rFonts w:ascii="Calibri" w:eastAsia="Arial" w:hAnsi="Calibri" w:cs="Arial"/>
          <w:sz w:val="22"/>
          <w:szCs w:val="22"/>
        </w:rPr>
      </w:pPr>
    </w:p>
    <w:p w:rsidR="0095124B" w:rsidRPr="0061257E" w:rsidRDefault="008E6763" w:rsidP="0095124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 xml:space="preserve">Involved in all the stages of Software Development Life Cycle (SDLC) and knowledge in Application Object Library (AOL) implementation </w:t>
      </w:r>
      <w:r w:rsidRPr="0061257E">
        <w:rPr>
          <w:rFonts w:eastAsia="Arial" w:cs="Arial"/>
        </w:rPr>
        <w:t>standards.</w:t>
      </w:r>
    </w:p>
    <w:p w:rsidR="008D682A" w:rsidRPr="00030CB6" w:rsidRDefault="008E6763" w:rsidP="00030CB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 xml:space="preserve">Developed Technical &amp; Functional specification documents based on Business Requirement </w:t>
      </w:r>
      <w:r w:rsidRPr="0061257E">
        <w:rPr>
          <w:rFonts w:eastAsia="Arial" w:cs="Arial"/>
        </w:rPr>
        <w:t>Documents</w:t>
      </w:r>
      <w:r>
        <w:rPr>
          <w:rFonts w:eastAsia="Arial" w:cs="Arial"/>
        </w:rPr>
        <w:t>.</w:t>
      </w:r>
    </w:p>
    <w:p w:rsidR="0061257E" w:rsidRPr="0061257E" w:rsidRDefault="008E6763" w:rsidP="008D682A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Coordinate with the system/business analyst teams for requirement specific concerns and follow ups</w:t>
      </w:r>
    </w:p>
    <w:p w:rsidR="0061257E" w:rsidRPr="0061257E" w:rsidRDefault="008E6763" w:rsidP="0061257E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Experience in working with analysts and business</w:t>
      </w:r>
      <w:r w:rsidRPr="0061257E">
        <w:rPr>
          <w:rFonts w:eastAsia="Arial" w:cs="Arial"/>
        </w:rPr>
        <w:t xml:space="preserve"> teams in enriching the user interface experience.</w:t>
      </w:r>
    </w:p>
    <w:p w:rsidR="0061257E" w:rsidRPr="0061257E" w:rsidRDefault="008E6763" w:rsidP="0061257E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Good Exposure in Functional Testing, Regression Testing, System Integration Testing and Performance Testing</w:t>
      </w:r>
      <w:r>
        <w:rPr>
          <w:rFonts w:eastAsia="Arial" w:cs="Arial"/>
        </w:rPr>
        <w:t>.</w:t>
      </w:r>
    </w:p>
    <w:p w:rsidR="0061257E" w:rsidRPr="0061257E" w:rsidRDefault="008E6763" w:rsidP="0061257E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Analyzing and Simplifying the Application Architecture</w:t>
      </w:r>
      <w:r>
        <w:rPr>
          <w:rFonts w:eastAsia="Arial" w:cs="Arial"/>
        </w:rPr>
        <w:t>.</w:t>
      </w:r>
    </w:p>
    <w:p w:rsidR="0061257E" w:rsidRPr="009B5525" w:rsidRDefault="008E6763" w:rsidP="009B552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Writing complex queries, stored procedur</w:t>
      </w:r>
      <w:r w:rsidRPr="0061257E">
        <w:rPr>
          <w:rFonts w:eastAsia="Arial" w:cs="Arial"/>
        </w:rPr>
        <w:t>es, triggers, in-li</w:t>
      </w:r>
      <w:r>
        <w:rPr>
          <w:rFonts w:eastAsia="Arial" w:cs="Arial"/>
        </w:rPr>
        <w:t xml:space="preserve">ne </w:t>
      </w:r>
      <w:r>
        <w:rPr>
          <w:rFonts w:eastAsia="Arial" w:cs="Arial"/>
        </w:rPr>
        <w:t>functions, analytical</w:t>
      </w:r>
      <w:r w:rsidRPr="0030454C">
        <w:rPr>
          <w:rFonts w:eastAsia="Arial" w:cs="Arial"/>
        </w:rPr>
        <w:t xml:space="preserve"> functions and inline </w:t>
      </w:r>
      <w:r w:rsidRPr="0030454C">
        <w:rPr>
          <w:rFonts w:eastAsia="Arial" w:cs="Arial"/>
        </w:rPr>
        <w:t>views</w:t>
      </w:r>
      <w:r>
        <w:rPr>
          <w:rFonts w:eastAsia="Arial" w:cs="Arial"/>
        </w:rPr>
        <w:t>.</w:t>
      </w:r>
      <w:r>
        <w:rPr>
          <w:rFonts w:eastAsia="Arial" w:cs="Arial"/>
        </w:rPr>
        <w:t xml:space="preserve"> database design, i</w:t>
      </w:r>
      <w:r w:rsidRPr="0061257E">
        <w:rPr>
          <w:rFonts w:eastAsia="Arial" w:cs="Arial"/>
        </w:rPr>
        <w:t>n</w:t>
      </w:r>
      <w:r>
        <w:rPr>
          <w:rFonts w:eastAsia="Arial" w:cs="Arial"/>
        </w:rPr>
        <w:t xml:space="preserve">dexing and constraint additions </w:t>
      </w:r>
      <w:r w:rsidRPr="0061257E">
        <w:rPr>
          <w:rFonts w:eastAsia="Arial" w:cs="Arial"/>
        </w:rPr>
        <w:t xml:space="preserve">using TOAD / </w:t>
      </w:r>
      <w:r w:rsidRPr="00A220DB">
        <w:rPr>
          <w:rFonts w:eastAsia="Arial" w:cs="Arial"/>
          <w:highlight w:val="yellow"/>
        </w:rPr>
        <w:t>SQL</w:t>
      </w:r>
      <w:r w:rsidRPr="0061257E">
        <w:rPr>
          <w:rFonts w:eastAsia="Arial" w:cs="Arial"/>
        </w:rPr>
        <w:t xml:space="preserve"> Developer based on project requirement.</w:t>
      </w:r>
    </w:p>
    <w:p w:rsidR="0095124B" w:rsidRPr="0061257E" w:rsidRDefault="008E6763" w:rsidP="0095124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 xml:space="preserve">Involved in End to End </w:t>
      </w:r>
      <w:r w:rsidRPr="0061257E">
        <w:rPr>
          <w:rFonts w:eastAsia="Arial" w:cs="Arial"/>
        </w:rPr>
        <w:t>database</w:t>
      </w:r>
      <w:r w:rsidRPr="0061257E">
        <w:rPr>
          <w:rFonts w:eastAsia="Arial" w:cs="Arial"/>
        </w:rPr>
        <w:t xml:space="preserve"> structure and code management.</w:t>
      </w:r>
    </w:p>
    <w:p w:rsidR="00B35B46" w:rsidRPr="0061257E" w:rsidRDefault="008E6763" w:rsidP="00B35B4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Developed app</w:t>
      </w:r>
      <w:r w:rsidRPr="0061257E">
        <w:rPr>
          <w:rFonts w:eastAsia="Arial" w:cs="Arial"/>
        </w:rPr>
        <w:t>ropriate queries that can help to retrieve data from the database, look into the Security issues of the data and develop structures, procedures and triggers.</w:t>
      </w:r>
    </w:p>
    <w:p w:rsidR="00194F73" w:rsidRPr="0061257E" w:rsidRDefault="008E6763" w:rsidP="00194F73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Maintain and modify the code for software applications, constructs technical specifications from a</w:t>
      </w:r>
    </w:p>
    <w:p w:rsidR="00B35B46" w:rsidRPr="0061257E" w:rsidRDefault="008E6763" w:rsidP="00194F73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Business functional model, and test and write technical documentation.</w:t>
      </w:r>
    </w:p>
    <w:p w:rsidR="0095124B" w:rsidRPr="0061257E" w:rsidRDefault="008E6763" w:rsidP="009B552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A220DB">
        <w:rPr>
          <w:rFonts w:eastAsia="Arial" w:cs="Arial"/>
          <w:highlight w:val="yellow"/>
        </w:rPr>
        <w:t xml:space="preserve">Database and SQL optimization, build-materialized views to present the data in different </w:t>
      </w:r>
      <w:r w:rsidRPr="00A220DB">
        <w:rPr>
          <w:rFonts w:eastAsia="Arial" w:cs="Arial"/>
          <w:highlight w:val="yellow"/>
        </w:rPr>
        <w:t>forms</w:t>
      </w:r>
      <w:r w:rsidRPr="0061257E">
        <w:rPr>
          <w:rFonts w:eastAsia="Arial" w:cs="Arial"/>
        </w:rPr>
        <w:t>.</w:t>
      </w:r>
    </w:p>
    <w:p w:rsidR="0095124B" w:rsidRPr="0061257E" w:rsidRDefault="008E6763" w:rsidP="0095124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 xml:space="preserve">Collect data, analyze the collected information, designs algorithms, and draws flowcharts and </w:t>
      </w:r>
      <w:r w:rsidRPr="0061257E">
        <w:rPr>
          <w:rFonts w:eastAsia="Arial" w:cs="Arial"/>
        </w:rPr>
        <w:t>then implements</w:t>
      </w:r>
    </w:p>
    <w:p w:rsidR="0095124B" w:rsidRPr="0061257E" w:rsidRDefault="008E6763" w:rsidP="006F3C6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code for the logic developed through algorithms and flowcharts.</w:t>
      </w:r>
    </w:p>
    <w:p w:rsidR="0095124B" w:rsidRPr="0061257E" w:rsidRDefault="008E6763" w:rsidP="0095124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 xml:space="preserve">Testing, debugging, diagnosing and correcting errors and faults in </w:t>
      </w:r>
      <w:r w:rsidRPr="0061257E">
        <w:rPr>
          <w:rFonts w:eastAsia="Arial" w:cs="Arial"/>
        </w:rPr>
        <w:t>an application</w:t>
      </w:r>
      <w:r w:rsidRPr="0061257E">
        <w:rPr>
          <w:rFonts w:eastAsia="Arial" w:cs="Arial"/>
        </w:rPr>
        <w:t>w</w:t>
      </w:r>
      <w:r w:rsidRPr="0061257E">
        <w:rPr>
          <w:rFonts w:eastAsia="Arial" w:cs="Arial"/>
        </w:rPr>
        <w:t>ithin</w:t>
      </w:r>
      <w:r w:rsidRPr="0061257E">
        <w:rPr>
          <w:rFonts w:eastAsia="Arial" w:cs="Arial"/>
        </w:rPr>
        <w:t>establishedtesting</w:t>
      </w:r>
    </w:p>
    <w:p w:rsidR="0095124B" w:rsidRPr="00817481" w:rsidRDefault="008E6763" w:rsidP="00817481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 xml:space="preserve">protocols, guidelines and quality standards to ensure </w:t>
      </w:r>
      <w:r w:rsidRPr="0061257E">
        <w:rPr>
          <w:rFonts w:eastAsia="Arial" w:cs="Arial"/>
        </w:rPr>
        <w:t>programsandapplications</w:t>
      </w:r>
      <w:r w:rsidRPr="0061257E">
        <w:rPr>
          <w:rFonts w:eastAsia="Arial" w:cs="Arial"/>
        </w:rPr>
        <w:t>perform</w:t>
      </w:r>
      <w:r>
        <w:rPr>
          <w:rFonts w:eastAsia="Arial" w:cs="Arial"/>
        </w:rPr>
        <w:t xml:space="preserve"> to</w:t>
      </w:r>
      <w:r w:rsidRPr="0061257E">
        <w:rPr>
          <w:rFonts w:eastAsia="Arial" w:cs="Arial"/>
        </w:rPr>
        <w:t xml:space="preserve"> specification.</w:t>
      </w:r>
    </w:p>
    <w:p w:rsidR="0095124B" w:rsidRPr="0061257E" w:rsidRDefault="008E6763" w:rsidP="0095124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 xml:space="preserve">Analysis of existing application including performance, diagnosis and troubleshooting of </w:t>
      </w:r>
      <w:r w:rsidRPr="0061257E">
        <w:rPr>
          <w:rFonts w:eastAsia="Arial" w:cs="Arial"/>
        </w:rPr>
        <w:t>Problematic</w:t>
      </w:r>
    </w:p>
    <w:p w:rsidR="0095124B" w:rsidRDefault="008E6763" w:rsidP="0095124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scripts/routines, and design</w:t>
      </w:r>
      <w:r w:rsidRPr="0061257E">
        <w:rPr>
          <w:rFonts w:eastAsia="Arial" w:cs="Arial"/>
        </w:rPr>
        <w:t>ing solutions to problems.</w:t>
      </w:r>
    </w:p>
    <w:p w:rsidR="00030CB6" w:rsidRPr="0030454C" w:rsidRDefault="008E6763" w:rsidP="00030CB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r>
        <w:rPr>
          <w:rFonts w:eastAsia="Arial" w:cs="Arial"/>
        </w:rPr>
        <w:t xml:space="preserve">Intermediate level DBA skills. Familiar with Data Dictionary views (V$ views, DBA_xx views etc.). Installed Oracle 9i database, and also created Table spaces, Datafiles, Users, and Profiles etc. Good understanding of Backup and </w:t>
      </w:r>
      <w:r>
        <w:rPr>
          <w:rFonts w:eastAsia="Arial" w:cs="Arial"/>
        </w:rPr>
        <w:t>Recovery procedures and database tuning.</w:t>
      </w:r>
    </w:p>
    <w:p w:rsidR="00A20744" w:rsidRPr="000C2CC5" w:rsidRDefault="008E6763" w:rsidP="000C2CC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0C2CC5">
        <w:rPr>
          <w:rFonts w:eastAsia="Arial" w:cs="Arial"/>
          <w:bCs/>
        </w:rPr>
        <w:t>Expert in using PL/</w:t>
      </w:r>
      <w:r w:rsidRPr="00A220DB">
        <w:rPr>
          <w:rFonts w:eastAsia="Arial" w:cs="Arial"/>
          <w:bCs/>
          <w:highlight w:val="yellow"/>
        </w:rPr>
        <w:t>SQL</w:t>
      </w:r>
      <w:r w:rsidRPr="000C2CC5">
        <w:rPr>
          <w:rFonts w:eastAsia="Arial" w:cs="Arial"/>
          <w:bCs/>
        </w:rPr>
        <w:t xml:space="preserve"> advanced topics like </w:t>
      </w:r>
      <w:r w:rsidRPr="000C2CC5">
        <w:rPr>
          <w:rFonts w:eastAsia="Arial" w:cs="Arial"/>
        </w:rPr>
        <w:t xml:space="preserve">System variables, Ref Cursors, Dynamic </w:t>
      </w:r>
      <w:r w:rsidRPr="00A220DB">
        <w:rPr>
          <w:rFonts w:eastAsia="Arial" w:cs="Arial"/>
          <w:highlight w:val="yellow"/>
        </w:rPr>
        <w:t>SQL</w:t>
      </w:r>
      <w:r w:rsidRPr="000C2CC5">
        <w:rPr>
          <w:rFonts w:eastAsia="Arial" w:cs="Arial"/>
        </w:rPr>
        <w:t>, Collections, and UTL_FILE </w:t>
      </w:r>
      <w:r w:rsidRPr="000C2CC5">
        <w:rPr>
          <w:rFonts w:eastAsia="Arial" w:cs="Arial"/>
          <w:bCs/>
        </w:rPr>
        <w:t>to read and write the files.</w:t>
      </w:r>
    </w:p>
    <w:p w:rsidR="00F51BFA" w:rsidRPr="000C2CC5" w:rsidRDefault="008E6763" w:rsidP="000C2CC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0C2CC5">
        <w:rPr>
          <w:rFonts w:eastAsia="Arial" w:cs="Arial"/>
          <w:bCs/>
        </w:rPr>
        <w:t xml:space="preserve">Good knowledge of key Oracleperformance related features such as Query </w:t>
      </w:r>
      <w:r>
        <w:rPr>
          <w:rFonts w:eastAsia="Arial" w:cs="Arial"/>
          <w:bCs/>
        </w:rPr>
        <w:t>(</w:t>
      </w:r>
      <w:r>
        <w:rPr>
          <w:rFonts w:eastAsia="Arial" w:cs="Arial"/>
          <w:bCs/>
        </w:rPr>
        <w:t xml:space="preserve">Quest </w:t>
      </w:r>
      <w:r w:rsidRPr="00A220DB">
        <w:rPr>
          <w:rFonts w:eastAsia="Arial" w:cs="Arial"/>
          <w:bCs/>
          <w:highlight w:val="yellow"/>
        </w:rPr>
        <w:t>SQL</w:t>
      </w:r>
      <w:r>
        <w:rPr>
          <w:rFonts w:eastAsia="Arial" w:cs="Arial"/>
          <w:bCs/>
        </w:rPr>
        <w:t xml:space="preserve">) </w:t>
      </w:r>
      <w:r w:rsidRPr="000C2CC5">
        <w:rPr>
          <w:rFonts w:eastAsia="Arial" w:cs="Arial"/>
          <w:bCs/>
        </w:rPr>
        <w:t xml:space="preserve">Optimizer, Execution </w:t>
      </w:r>
      <w:r w:rsidRPr="000C2CC5">
        <w:rPr>
          <w:rFonts w:eastAsia="Arial" w:cs="Arial"/>
          <w:bCs/>
        </w:rPr>
        <w:t>Plans,</w:t>
      </w:r>
      <w:r w:rsidRPr="000C2CC5">
        <w:rPr>
          <w:rFonts w:eastAsia="Arial" w:cs="Arial"/>
          <w:bCs/>
        </w:rPr>
        <w:t> </w:t>
      </w:r>
      <w:r>
        <w:rPr>
          <w:rFonts w:eastAsia="Arial" w:cs="Arial"/>
          <w:bCs/>
        </w:rPr>
        <w:t xml:space="preserve">Indexes and </w:t>
      </w:r>
      <w:r w:rsidRPr="000C2CC5">
        <w:rPr>
          <w:rFonts w:eastAsia="Arial" w:cs="Arial"/>
        </w:rPr>
        <w:t>Experience with </w:t>
      </w:r>
      <w:r w:rsidRPr="000C2CC5">
        <w:rPr>
          <w:rFonts w:eastAsia="Arial" w:cs="Arial"/>
          <w:bCs/>
        </w:rPr>
        <w:t>Performance Tuning</w:t>
      </w:r>
      <w:r w:rsidRPr="000C2CC5">
        <w:rPr>
          <w:rFonts w:eastAsia="Arial" w:cs="Arial"/>
        </w:rPr>
        <w:t> for Oracle RDBMS using </w:t>
      </w:r>
      <w:r w:rsidRPr="000C2CC5">
        <w:rPr>
          <w:rFonts w:eastAsia="Arial" w:cs="Arial"/>
          <w:bCs/>
        </w:rPr>
        <w:t>Explain Plan</w:t>
      </w:r>
      <w:r w:rsidRPr="000C2CC5">
        <w:rPr>
          <w:rFonts w:eastAsia="Arial" w:cs="Arial"/>
        </w:rPr>
        <w:t> and </w:t>
      </w:r>
      <w:r w:rsidRPr="000C2CC5">
        <w:rPr>
          <w:rFonts w:eastAsia="Arial" w:cs="Arial"/>
          <w:bCs/>
        </w:rPr>
        <w:t>HINTS.</w:t>
      </w:r>
    </w:p>
    <w:p w:rsidR="00A20744" w:rsidRPr="00E20546" w:rsidRDefault="008E6763" w:rsidP="00E20546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 xml:space="preserve">Proficiency in object oriented programming skill as well as Scripting exposure on </w:t>
      </w:r>
      <w:r w:rsidRPr="00A220DB">
        <w:rPr>
          <w:rFonts w:eastAsia="Arial" w:cs="Arial"/>
          <w:highlight w:val="yellow"/>
        </w:rPr>
        <w:t>UNIX</w:t>
      </w:r>
      <w:r w:rsidRPr="0061257E">
        <w:rPr>
          <w:rFonts w:eastAsia="Arial" w:cs="Arial"/>
        </w:rPr>
        <w:t xml:space="preserve"> and </w:t>
      </w:r>
      <w:r w:rsidRPr="00A220DB">
        <w:rPr>
          <w:rFonts w:eastAsia="Arial" w:cs="Arial"/>
          <w:highlight w:val="yellow"/>
        </w:rPr>
        <w:t>Perl</w:t>
      </w:r>
      <w:r w:rsidRPr="0061257E">
        <w:rPr>
          <w:rFonts w:eastAsia="Arial" w:cs="Arial"/>
        </w:rPr>
        <w:t>.</w:t>
      </w:r>
    </w:p>
    <w:p w:rsidR="0095124B" w:rsidRPr="00455AEE" w:rsidRDefault="008E6763" w:rsidP="00455AEE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lastRenderedPageBreak/>
        <w:t xml:space="preserve">Application development </w:t>
      </w:r>
      <w:r w:rsidRPr="0061257E">
        <w:rPr>
          <w:rFonts w:eastAsia="Arial" w:cs="Arial"/>
        </w:rPr>
        <w:t xml:space="preserve">expertise using core </w:t>
      </w:r>
      <w:r w:rsidRPr="0061257E">
        <w:rPr>
          <w:rFonts w:eastAsia="Arial" w:cs="Arial"/>
        </w:rPr>
        <w:t>java,</w:t>
      </w:r>
      <w:r w:rsidRPr="0061257E">
        <w:rPr>
          <w:rFonts w:eastAsia="Arial" w:cs="Arial"/>
        </w:rPr>
        <w:t xml:space="preserve"> Eclipse </w:t>
      </w:r>
      <w:r w:rsidRPr="0061257E">
        <w:rPr>
          <w:rFonts w:eastAsia="Arial" w:cs="Arial"/>
        </w:rPr>
        <w:t>IDE,JSP,framework,struts,</w:t>
      </w:r>
      <w:r w:rsidRPr="0061257E">
        <w:rPr>
          <w:rFonts w:eastAsia="Arial" w:cs="Arial"/>
        </w:rPr>
        <w:t xml:space="preserve"> PL/</w:t>
      </w:r>
      <w:r w:rsidRPr="00A220DB">
        <w:rPr>
          <w:rFonts w:eastAsia="Arial" w:cs="Arial"/>
          <w:highlight w:val="yellow"/>
        </w:rPr>
        <w:t>SQL</w:t>
      </w:r>
      <w:r w:rsidRPr="0061257E">
        <w:rPr>
          <w:rFonts w:eastAsia="Arial" w:cs="Arial"/>
        </w:rPr>
        <w:t>,</w:t>
      </w:r>
      <w:r w:rsidRPr="0061257E">
        <w:rPr>
          <w:rFonts w:eastAsia="Arial" w:cs="Arial"/>
        </w:rPr>
        <w:t xml:space="preserve"> HTML and JavaScript</w:t>
      </w:r>
      <w:r>
        <w:rPr>
          <w:rFonts w:eastAsia="Arial" w:cs="Arial"/>
        </w:rPr>
        <w:t>.</w:t>
      </w:r>
      <w:r w:rsidRPr="0061257E">
        <w:rPr>
          <w:rFonts w:eastAsia="Arial" w:cs="Arial"/>
        </w:rPr>
        <w:t xml:space="preserve">Successfully implemented Ajax feature in JSP and </w:t>
      </w:r>
      <w:r w:rsidRPr="0095124B">
        <w:rPr>
          <w:rFonts w:eastAsia="Arial" w:cs="Arial"/>
        </w:rPr>
        <w:t>improved the user interface experience.</w:t>
      </w:r>
    </w:p>
    <w:p w:rsidR="0095124B" w:rsidRPr="00165D40" w:rsidRDefault="008E6763" w:rsidP="00165D40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 xml:space="preserve">Good team player and capable of working individually with </w:t>
      </w:r>
      <w:r>
        <w:rPr>
          <w:rFonts w:eastAsia="Arial" w:cs="Arial"/>
        </w:rPr>
        <w:t>less supervision and</w:t>
      </w:r>
      <w:r>
        <w:rPr>
          <w:rFonts w:eastAsia="Arial" w:cs="Arial"/>
        </w:rPr>
        <w:t xml:space="preserve"> </w:t>
      </w:r>
      <w:r w:rsidRPr="0061257E">
        <w:rPr>
          <w:rFonts w:eastAsia="Arial" w:cs="Arial"/>
        </w:rPr>
        <w:t>Mentoring junior resources</w:t>
      </w:r>
      <w:r>
        <w:rPr>
          <w:rFonts w:eastAsia="Arial" w:cs="Arial"/>
        </w:rPr>
        <w:t>.</w:t>
      </w:r>
    </w:p>
    <w:p w:rsidR="0095124B" w:rsidRPr="0061257E" w:rsidRDefault="008E6763" w:rsidP="0095124B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61257E">
        <w:rPr>
          <w:rFonts w:eastAsia="Arial" w:cs="Arial"/>
        </w:rPr>
        <w:t>Demonstrates ability to learn quickly and rapidly add value to projects</w:t>
      </w:r>
      <w:r w:rsidRPr="0061257E">
        <w:rPr>
          <w:rFonts w:eastAsia="Arial" w:cs="Arial"/>
        </w:rPr>
        <w:t>.</w:t>
      </w:r>
    </w:p>
    <w:p w:rsidR="0069532C" w:rsidRPr="00385259" w:rsidRDefault="008E6763" w:rsidP="0069532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eastAsia="Arial" w:hAnsi="Calibri" w:cs="Arial"/>
          <w:sz w:val="22"/>
          <w:szCs w:val="22"/>
        </w:rPr>
      </w:pPr>
    </w:p>
    <w:p w:rsidR="006C5623" w:rsidRPr="00834DBA" w:rsidRDefault="008E6763" w:rsidP="006C5623">
      <w:pPr>
        <w:pStyle w:val="SectionTitle"/>
        <w:pBdr>
          <w:bottom w:val="single" w:sz="4" w:space="1" w:color="808080"/>
        </w:pBdr>
        <w:shd w:val="clear" w:color="auto" w:fill="0F243E" w:themeFill="text2" w:themeFillShade="80"/>
        <w:spacing w:before="0" w:line="283" w:lineRule="atLeast"/>
        <w:rPr>
          <w:rFonts w:asciiTheme="minorHAnsi" w:hAnsiTheme="minorHAnsi"/>
          <w:color w:val="FFFFFF" w:themeColor="background1"/>
          <w:sz w:val="22"/>
          <w:szCs w:val="22"/>
        </w:rPr>
      </w:pPr>
      <w:r>
        <w:rPr>
          <w:rFonts w:asciiTheme="minorHAnsi" w:hAnsiTheme="minorHAnsi"/>
          <w:color w:val="FFFFFF" w:themeColor="background1"/>
          <w:sz w:val="24"/>
          <w:szCs w:val="24"/>
        </w:rPr>
        <w:t>TECHNICAL EXPERTISE</w:t>
      </w:r>
    </w:p>
    <w:p w:rsidR="00834DBA" w:rsidRDefault="008E6763" w:rsidP="00834DBA">
      <w:pPr>
        <w:spacing w:line="283" w:lineRule="atLeast"/>
        <w:rPr>
          <w:rFonts w:eastAsia="Arial" w:cs="Arial"/>
          <w:b/>
          <w:bCs/>
        </w:rPr>
      </w:pPr>
    </w:p>
    <w:tbl>
      <w:tblPr>
        <w:tblW w:w="973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48"/>
        <w:gridCol w:w="7290"/>
      </w:tblGrid>
      <w:tr w:rsidR="00F278D4" w:rsidTr="00AF77EB">
        <w:trPr>
          <w:trHeight w:val="300"/>
        </w:trPr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834DBA" w:rsidRDefault="008E6763" w:rsidP="00AF77EB">
            <w:pPr>
              <w:ind w:right="-35"/>
              <w:rPr>
                <w:rFonts w:asciiTheme="minorHAnsi" w:hAnsiTheme="minorHAnsi" w:cs="Arial"/>
                <w:sz w:val="22"/>
                <w:szCs w:val="22"/>
              </w:rPr>
            </w:pPr>
            <w:r w:rsidRPr="00834DBA">
              <w:rPr>
                <w:rFonts w:asciiTheme="minorHAnsi" w:eastAsia="Arial" w:hAnsiTheme="minorHAnsi" w:cs="Arial"/>
                <w:b/>
                <w:sz w:val="22"/>
                <w:szCs w:val="22"/>
              </w:rPr>
              <w:t>RDBMS / Databases</w:t>
            </w:r>
          </w:p>
        </w:tc>
        <w:tc>
          <w:tcPr>
            <w:tcW w:w="7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656669" w:rsidRDefault="008E6763" w:rsidP="00947A1D">
            <w:pPr>
              <w:ind w:right="-35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 xml:space="preserve">Oracle 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9i,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11g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,12C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,IBM(</w:t>
            </w:r>
            <w:r w:rsidRPr="00A220DB">
              <w:rPr>
                <w:rFonts w:asciiTheme="minorHAnsi" w:eastAsia="Arial" w:hAnsiTheme="minorHAnsi" w:cs="Arial"/>
                <w:sz w:val="22"/>
                <w:szCs w:val="22"/>
                <w:highlight w:val="yellow"/>
              </w:rPr>
              <w:t>netezza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),amazon(redshift)</w:t>
            </w:r>
            <w:bookmarkStart w:id="0" w:name="_GoBack"/>
            <w:bookmarkEnd w:id="0"/>
          </w:p>
        </w:tc>
      </w:tr>
      <w:tr w:rsidR="00F278D4" w:rsidTr="00AF77EB">
        <w:trPr>
          <w:trHeight w:val="280"/>
        </w:trPr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834DBA" w:rsidRDefault="008E6763" w:rsidP="00AF77EB">
            <w:pPr>
              <w:ind w:right="-35"/>
              <w:rPr>
                <w:rFonts w:asciiTheme="minorHAnsi" w:hAnsiTheme="minorHAnsi" w:cs="Arial"/>
                <w:sz w:val="22"/>
                <w:szCs w:val="22"/>
              </w:rPr>
            </w:pPr>
            <w:r w:rsidRPr="00834DBA">
              <w:rPr>
                <w:rFonts w:asciiTheme="minorHAnsi" w:eastAsia="Arial" w:hAnsiTheme="minorHAnsi" w:cs="Arial"/>
                <w:b/>
                <w:sz w:val="22"/>
                <w:szCs w:val="22"/>
              </w:rPr>
              <w:t>Languages</w:t>
            </w:r>
          </w:p>
        </w:tc>
        <w:tc>
          <w:tcPr>
            <w:tcW w:w="7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656669" w:rsidRDefault="008E6763" w:rsidP="00C14804">
            <w:pPr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>PL/</w:t>
            </w:r>
            <w:r w:rsidRPr="00A220DB">
              <w:rPr>
                <w:rFonts w:asciiTheme="minorHAnsi" w:eastAsia="Arial" w:hAnsiTheme="minorHAnsi" w:cs="Arial"/>
                <w:sz w:val="22"/>
                <w:szCs w:val="22"/>
                <w:highlight w:val="yellow"/>
              </w:rPr>
              <w:t>SQL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(performance tuning)</w:t>
            </w: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 xml:space="preserve">, </w:t>
            </w:r>
            <w:r w:rsidRPr="00A220DB">
              <w:rPr>
                <w:rFonts w:asciiTheme="minorHAnsi" w:eastAsia="Arial" w:hAnsiTheme="minorHAnsi" w:cs="Arial"/>
                <w:sz w:val="22"/>
                <w:szCs w:val="22"/>
                <w:highlight w:val="yellow"/>
              </w:rPr>
              <w:t>SQL</w:t>
            </w: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 xml:space="preserve">, </w:t>
            </w:r>
            <w:r w:rsidRPr="00A220DB">
              <w:rPr>
                <w:rFonts w:asciiTheme="minorHAnsi" w:eastAsia="Arial" w:hAnsiTheme="minorHAnsi" w:cs="Arial"/>
                <w:sz w:val="22"/>
                <w:szCs w:val="22"/>
                <w:highlight w:val="yellow"/>
              </w:rPr>
              <w:t>U</w:t>
            </w:r>
            <w:r w:rsidRPr="00A220DB">
              <w:rPr>
                <w:rFonts w:asciiTheme="minorHAnsi" w:eastAsia="Arial" w:hAnsiTheme="minorHAnsi" w:cs="Arial"/>
                <w:sz w:val="22"/>
                <w:szCs w:val="22"/>
                <w:highlight w:val="yellow"/>
              </w:rPr>
              <w:t>NIX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 xml:space="preserve"> shell scripts, 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Core Java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,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J2EE,AJAX,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 xml:space="preserve"> HTTP, XML</w:t>
            </w:r>
          </w:p>
        </w:tc>
      </w:tr>
      <w:tr w:rsidR="00F278D4" w:rsidTr="00AF77EB">
        <w:trPr>
          <w:trHeight w:val="300"/>
        </w:trPr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834DBA" w:rsidRDefault="008E6763" w:rsidP="00AF77EB">
            <w:pPr>
              <w:ind w:right="-35"/>
              <w:rPr>
                <w:rFonts w:asciiTheme="minorHAnsi" w:hAnsiTheme="minorHAnsi" w:cs="Arial"/>
                <w:sz w:val="22"/>
                <w:szCs w:val="22"/>
              </w:rPr>
            </w:pPr>
            <w:r w:rsidRPr="00834DBA">
              <w:rPr>
                <w:rFonts w:asciiTheme="minorHAnsi" w:eastAsia="Arial" w:hAnsiTheme="minorHAnsi" w:cs="Arial"/>
                <w:b/>
                <w:sz w:val="22"/>
                <w:szCs w:val="22"/>
              </w:rPr>
              <w:t>Operating Systems</w:t>
            </w:r>
          </w:p>
        </w:tc>
        <w:tc>
          <w:tcPr>
            <w:tcW w:w="7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656669" w:rsidRDefault="008E6763" w:rsidP="004E7FE1">
            <w:pPr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 xml:space="preserve">Linux, </w:t>
            </w:r>
            <w:r w:rsidRPr="00A220DB">
              <w:rPr>
                <w:rFonts w:asciiTheme="minorHAnsi" w:eastAsia="Arial" w:hAnsiTheme="minorHAnsi" w:cs="Arial"/>
                <w:sz w:val="22"/>
                <w:szCs w:val="22"/>
                <w:highlight w:val="yellow"/>
              </w:rPr>
              <w:t>Unix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,Solaris,</w:t>
            </w: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>Windows</w:t>
            </w:r>
          </w:p>
        </w:tc>
      </w:tr>
      <w:tr w:rsidR="00F278D4" w:rsidTr="00AF77EB">
        <w:trPr>
          <w:trHeight w:val="280"/>
        </w:trPr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834DBA" w:rsidRDefault="008E6763" w:rsidP="00AF77EB">
            <w:pPr>
              <w:ind w:right="-35"/>
              <w:rPr>
                <w:rFonts w:asciiTheme="minorHAnsi" w:hAnsiTheme="minorHAnsi" w:cs="Arial"/>
                <w:sz w:val="22"/>
                <w:szCs w:val="22"/>
              </w:rPr>
            </w:pPr>
            <w:r w:rsidRPr="00834DBA">
              <w:rPr>
                <w:rFonts w:asciiTheme="minorHAnsi" w:eastAsia="Arial" w:hAnsiTheme="minorHAnsi" w:cs="Arial"/>
                <w:b/>
                <w:sz w:val="22"/>
                <w:szCs w:val="22"/>
              </w:rPr>
              <w:t>Tools</w:t>
            </w:r>
          </w:p>
        </w:tc>
        <w:tc>
          <w:tcPr>
            <w:tcW w:w="7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656669" w:rsidRDefault="008E6763" w:rsidP="00834DBA">
            <w:pPr>
              <w:ind w:right="-3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A220DB">
              <w:rPr>
                <w:rFonts w:asciiTheme="minorHAnsi" w:eastAsia="Arial" w:hAnsiTheme="minorHAnsi" w:cs="Arial"/>
                <w:sz w:val="22"/>
                <w:szCs w:val="22"/>
                <w:highlight w:val="yellow"/>
              </w:rPr>
              <w:t>SQL</w:t>
            </w: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 xml:space="preserve">* Loader, Toad, </w:t>
            </w:r>
            <w:r w:rsidRPr="00A220DB">
              <w:rPr>
                <w:rFonts w:asciiTheme="minorHAnsi" w:eastAsia="Arial" w:hAnsiTheme="minorHAnsi" w:cs="Arial"/>
                <w:sz w:val="22"/>
                <w:szCs w:val="22"/>
                <w:highlight w:val="yellow"/>
              </w:rPr>
              <w:t>SQL</w:t>
            </w: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 xml:space="preserve">*Plus, </w:t>
            </w:r>
            <w:r w:rsidRPr="00A220DB">
              <w:rPr>
                <w:rFonts w:asciiTheme="minorHAnsi" w:eastAsia="Arial" w:hAnsiTheme="minorHAnsi" w:cs="Arial"/>
                <w:sz w:val="22"/>
                <w:szCs w:val="22"/>
                <w:highlight w:val="yellow"/>
              </w:rPr>
              <w:t>SQL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 xml:space="preserve"> Developer</w:t>
            </w: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Eclipse,</w:t>
            </w: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>PVCS, JIRA</w:t>
            </w:r>
          </w:p>
        </w:tc>
      </w:tr>
      <w:tr w:rsidR="00F278D4" w:rsidTr="00AF77EB">
        <w:trPr>
          <w:trHeight w:val="280"/>
        </w:trPr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834DBA" w:rsidRDefault="008E6763" w:rsidP="00AF77EB">
            <w:pPr>
              <w:ind w:right="-35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b/>
                <w:sz w:val="22"/>
                <w:szCs w:val="22"/>
              </w:rPr>
              <w:t>ERP</w:t>
            </w:r>
          </w:p>
        </w:tc>
        <w:tc>
          <w:tcPr>
            <w:tcW w:w="7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656669" w:rsidRDefault="008E6763" w:rsidP="00834DBA">
            <w:pPr>
              <w:ind w:right="-3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>Oracle Applications 11i, R12</w:t>
            </w:r>
            <w:r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</w:tr>
      <w:tr w:rsidR="00F278D4" w:rsidTr="00AF77EB">
        <w:trPr>
          <w:trHeight w:val="280"/>
        </w:trPr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7D7481" w:rsidRDefault="008E6763" w:rsidP="00AF77EB">
            <w:pPr>
              <w:ind w:right="-35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7D7481">
              <w:rPr>
                <w:rFonts w:asciiTheme="minorHAnsi" w:eastAsia="Arial" w:hAnsiTheme="minorHAnsi" w:cs="Arial"/>
                <w:b/>
                <w:sz w:val="22"/>
                <w:szCs w:val="22"/>
              </w:rPr>
              <w:t>Version Control Tools</w:t>
            </w:r>
          </w:p>
        </w:tc>
        <w:tc>
          <w:tcPr>
            <w:tcW w:w="7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7D7481" w:rsidRDefault="008E6763" w:rsidP="007D7481">
            <w:pPr>
              <w:ind w:right="-35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SVN,</w:t>
            </w:r>
            <w:r w:rsidRPr="007D7481">
              <w:rPr>
                <w:rFonts w:asciiTheme="minorHAnsi" w:eastAsia="Arial" w:hAnsiTheme="minorHAnsi" w:cs="Arial"/>
                <w:sz w:val="22"/>
                <w:szCs w:val="22"/>
              </w:rPr>
              <w:t xml:space="preserve"> ClearQuest, VSS, CVS.</w:t>
            </w:r>
          </w:p>
        </w:tc>
      </w:tr>
      <w:tr w:rsidR="00F278D4" w:rsidTr="00AF77EB">
        <w:trPr>
          <w:trHeight w:val="280"/>
        </w:trPr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656669" w:rsidRDefault="008E6763" w:rsidP="00AF77EB">
            <w:pPr>
              <w:ind w:right="-35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656669">
              <w:rPr>
                <w:rFonts w:asciiTheme="minorHAnsi" w:eastAsia="Arial" w:hAnsiTheme="minorHAnsi" w:cs="Arial"/>
                <w:b/>
                <w:sz w:val="22"/>
                <w:szCs w:val="22"/>
              </w:rPr>
              <w:t>GUI Packages</w:t>
            </w:r>
          </w:p>
        </w:tc>
        <w:tc>
          <w:tcPr>
            <w:tcW w:w="7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656669" w:rsidRDefault="008E6763" w:rsidP="00226028">
            <w:pPr>
              <w:ind w:right="-3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>Developer</w:t>
            </w: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 xml:space="preserve"> 2000[Forms &amp; Reports 6i/10g]</w:t>
            </w:r>
          </w:p>
        </w:tc>
      </w:tr>
      <w:tr w:rsidR="00F278D4" w:rsidTr="00AF77EB">
        <w:trPr>
          <w:trHeight w:val="280"/>
        </w:trPr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26028" w:rsidRPr="00834DBA" w:rsidRDefault="008E6763" w:rsidP="00AF77EB">
            <w:pPr>
              <w:ind w:right="-35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656669">
              <w:rPr>
                <w:rFonts w:asciiTheme="minorHAnsi" w:eastAsia="Arial" w:hAnsiTheme="minorHAnsi" w:cs="Arial"/>
                <w:b/>
                <w:sz w:val="22"/>
                <w:szCs w:val="22"/>
              </w:rPr>
              <w:t>Utilities</w:t>
            </w:r>
          </w:p>
        </w:tc>
        <w:tc>
          <w:tcPr>
            <w:tcW w:w="7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26028" w:rsidRPr="00834DBA" w:rsidRDefault="008E6763" w:rsidP="00226028">
            <w:pPr>
              <w:ind w:right="-3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>FTP</w:t>
            </w:r>
          </w:p>
        </w:tc>
      </w:tr>
      <w:tr w:rsidR="00F278D4" w:rsidTr="00AF77EB">
        <w:trPr>
          <w:trHeight w:val="280"/>
        </w:trPr>
        <w:tc>
          <w:tcPr>
            <w:tcW w:w="244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656669" w:rsidRDefault="008E6763" w:rsidP="00AF77EB">
            <w:pPr>
              <w:ind w:right="-35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656669">
              <w:rPr>
                <w:rFonts w:asciiTheme="minorHAnsi" w:eastAsia="Arial" w:hAnsiTheme="minorHAnsi" w:cs="Arial"/>
                <w:b/>
                <w:sz w:val="22"/>
                <w:szCs w:val="22"/>
              </w:rPr>
              <w:t>Productivity</w:t>
            </w:r>
          </w:p>
        </w:tc>
        <w:tc>
          <w:tcPr>
            <w:tcW w:w="72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34DBA" w:rsidRPr="00656669" w:rsidRDefault="008E6763" w:rsidP="00AF77EB">
            <w:pPr>
              <w:ind w:right="-3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656669">
              <w:rPr>
                <w:rFonts w:asciiTheme="minorHAnsi" w:eastAsia="Arial" w:hAnsiTheme="minorHAnsi" w:cs="Arial"/>
                <w:sz w:val="22"/>
                <w:szCs w:val="22"/>
              </w:rPr>
              <w:t>Microsoft Office - Excel, Word, PowerPoint</w:t>
            </w:r>
          </w:p>
        </w:tc>
      </w:tr>
    </w:tbl>
    <w:p w:rsidR="00547407" w:rsidRDefault="008E6763" w:rsidP="00834DBA">
      <w:pPr>
        <w:spacing w:line="283" w:lineRule="atLeast"/>
        <w:rPr>
          <w:rFonts w:eastAsia="Arial" w:cs="Arial"/>
          <w:b/>
          <w:bCs/>
        </w:rPr>
      </w:pPr>
    </w:p>
    <w:p w:rsidR="00F80644" w:rsidRDefault="008E6763" w:rsidP="00656669">
      <w:pPr>
        <w:pStyle w:val="SectionTitle"/>
        <w:pBdr>
          <w:bottom w:val="single" w:sz="4" w:space="1" w:color="808080"/>
        </w:pBdr>
        <w:shd w:val="clear" w:color="auto" w:fill="0F243E" w:themeFill="text2" w:themeFillShade="80"/>
        <w:tabs>
          <w:tab w:val="left" w:pos="6785"/>
        </w:tabs>
        <w:spacing w:before="0" w:line="283" w:lineRule="atLeast"/>
        <w:rPr>
          <w:rFonts w:asciiTheme="minorHAnsi" w:hAnsiTheme="minorHAnsi"/>
          <w:color w:val="FFFFFF" w:themeColor="background1"/>
          <w:sz w:val="24"/>
          <w:szCs w:val="24"/>
        </w:rPr>
      </w:pPr>
      <w:r>
        <w:rPr>
          <w:rFonts w:asciiTheme="minorHAnsi" w:hAnsiTheme="minorHAnsi"/>
          <w:color w:val="FFFFFF" w:themeColor="background1"/>
          <w:sz w:val="24"/>
          <w:szCs w:val="24"/>
        </w:rPr>
        <w:t>EMPLOYMENT SUMMARY</w:t>
      </w:r>
      <w:r>
        <w:rPr>
          <w:rFonts w:asciiTheme="minorHAnsi" w:hAnsiTheme="minorHAnsi"/>
          <w:color w:val="FFFFFF" w:themeColor="background1"/>
          <w:sz w:val="24"/>
          <w:szCs w:val="24"/>
        </w:rPr>
        <w:tab/>
      </w:r>
    </w:p>
    <w:p w:rsidR="00656669" w:rsidRPr="00656669" w:rsidRDefault="008E6763" w:rsidP="00656669">
      <w:pPr>
        <w:pStyle w:val="SectionTitle"/>
        <w:pBdr>
          <w:bottom w:val="single" w:sz="4" w:space="1" w:color="808080"/>
        </w:pBdr>
        <w:shd w:val="clear" w:color="auto" w:fill="0F243E" w:themeFill="text2" w:themeFillShade="80"/>
        <w:tabs>
          <w:tab w:val="left" w:pos="6785"/>
        </w:tabs>
        <w:spacing w:before="0" w:line="283" w:lineRule="atLeast"/>
        <w:rPr>
          <w:rFonts w:asciiTheme="minorHAnsi" w:hAnsiTheme="minorHAnsi"/>
          <w:color w:val="FFFFFF" w:themeColor="background1"/>
          <w:sz w:val="24"/>
          <w:szCs w:val="24"/>
        </w:rPr>
      </w:pPr>
      <w:r w:rsidRPr="00656669">
        <w:rPr>
          <w:rFonts w:asciiTheme="minorHAnsi" w:hAnsiTheme="minorHAnsi"/>
          <w:color w:val="FFFFFF" w:themeColor="background1"/>
          <w:sz w:val="24"/>
          <w:szCs w:val="24"/>
        </w:rPr>
        <w:t>INFOSYS LTD.</w:t>
      </w:r>
      <w:r>
        <w:rPr>
          <w:rFonts w:asciiTheme="minorHAnsi" w:hAnsiTheme="minorHAnsi"/>
          <w:color w:val="FFFFFF" w:themeColor="background1"/>
          <w:sz w:val="24"/>
          <w:szCs w:val="24"/>
        </w:rPr>
        <w:tab/>
      </w:r>
      <w:r>
        <w:rPr>
          <w:rFonts w:asciiTheme="minorHAnsi" w:hAnsiTheme="minorHAnsi"/>
          <w:color w:val="FFFFFF" w:themeColor="background1"/>
          <w:sz w:val="24"/>
          <w:szCs w:val="24"/>
        </w:rPr>
        <w:tab/>
      </w:r>
      <w:r>
        <w:rPr>
          <w:rFonts w:asciiTheme="minorHAnsi" w:hAnsiTheme="minorHAnsi"/>
          <w:color w:val="FFFFFF" w:themeColor="background1"/>
          <w:sz w:val="24"/>
          <w:szCs w:val="24"/>
        </w:rPr>
        <w:tab/>
      </w:r>
      <w:r>
        <w:rPr>
          <w:rFonts w:asciiTheme="minorHAnsi" w:hAnsiTheme="minorHAnsi"/>
          <w:color w:val="FFFFFF" w:themeColor="background1"/>
          <w:sz w:val="24"/>
          <w:szCs w:val="24"/>
        </w:rPr>
        <w:t>June 2009</w:t>
      </w:r>
      <w:r>
        <w:rPr>
          <w:rFonts w:asciiTheme="minorHAnsi" w:hAnsiTheme="minorHAnsi"/>
          <w:color w:val="FFFFFF" w:themeColor="background1"/>
          <w:sz w:val="24"/>
          <w:szCs w:val="24"/>
        </w:rPr>
        <w:t xml:space="preserve">  -Till date</w:t>
      </w:r>
    </w:p>
    <w:p w:rsidR="0069532C" w:rsidRDefault="008E6763" w:rsidP="00656669">
      <w:pPr>
        <w:rPr>
          <w:rFonts w:ascii="Calibri" w:eastAsia="Arial" w:hAnsi="Calibri" w:cs="Arial"/>
          <w:bCs/>
          <w:sz w:val="22"/>
          <w:szCs w:val="22"/>
        </w:rPr>
      </w:pPr>
    </w:p>
    <w:p w:rsidR="005E4055" w:rsidRPr="00815C3F" w:rsidRDefault="008E6763" w:rsidP="00815C3F">
      <w:pPr>
        <w:widowControl w:val="0"/>
        <w:overflowPunct w:val="0"/>
        <w:autoSpaceDE w:val="0"/>
        <w:autoSpaceDN w:val="0"/>
        <w:adjustRightInd w:val="0"/>
        <w:spacing w:line="229" w:lineRule="auto"/>
        <w:ind w:right="20"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bCs/>
          <w:sz w:val="22"/>
          <w:szCs w:val="22"/>
        </w:rPr>
        <w:t>P</w:t>
      </w:r>
      <w:r w:rsidRPr="0039464C">
        <w:rPr>
          <w:rFonts w:ascii="Calibri" w:eastAsia="Arial" w:hAnsi="Calibri" w:cs="Arial"/>
          <w:bCs/>
          <w:sz w:val="22"/>
          <w:szCs w:val="22"/>
        </w:rPr>
        <w:t xml:space="preserve">rofessional experience as database </w:t>
      </w:r>
      <w:r w:rsidRPr="0039464C">
        <w:rPr>
          <w:rFonts w:ascii="Calibri" w:eastAsia="Arial" w:hAnsi="Calibri" w:cs="Arial"/>
          <w:bCs/>
          <w:sz w:val="22"/>
          <w:szCs w:val="22"/>
        </w:rPr>
        <w:t>(PL</w:t>
      </w:r>
      <w:r w:rsidRPr="00A220DB">
        <w:rPr>
          <w:rFonts w:ascii="Calibri" w:eastAsia="Arial" w:hAnsi="Calibri" w:cs="Arial"/>
          <w:bCs/>
          <w:sz w:val="22"/>
          <w:szCs w:val="22"/>
          <w:highlight w:val="yellow"/>
        </w:rPr>
        <w:t>SQL</w:t>
      </w:r>
      <w:r w:rsidRPr="0039464C">
        <w:rPr>
          <w:rFonts w:ascii="Calibri" w:eastAsia="Arial" w:hAnsi="Calibri" w:cs="Arial"/>
          <w:bCs/>
          <w:sz w:val="22"/>
          <w:szCs w:val="22"/>
        </w:rPr>
        <w:t>)</w:t>
      </w:r>
      <w:r w:rsidRPr="0039464C">
        <w:rPr>
          <w:rFonts w:ascii="Calibri" w:eastAsia="Arial" w:hAnsi="Calibri" w:cs="Arial"/>
          <w:bCs/>
          <w:sz w:val="22"/>
          <w:szCs w:val="22"/>
        </w:rPr>
        <w:t xml:space="preserve"> developer </w:t>
      </w:r>
      <w:r w:rsidRPr="0039464C">
        <w:rPr>
          <w:rFonts w:ascii="Calibri" w:eastAsia="Arial" w:hAnsi="Calibri" w:cs="Arial"/>
          <w:bCs/>
          <w:sz w:val="22"/>
          <w:szCs w:val="22"/>
        </w:rPr>
        <w:t>and helping</w:t>
      </w:r>
      <w:r w:rsidRPr="0039464C">
        <w:rPr>
          <w:rFonts w:ascii="Calibri" w:eastAsia="Arial" w:hAnsi="Calibri" w:cs="Arial"/>
          <w:bCs/>
          <w:sz w:val="22"/>
          <w:szCs w:val="22"/>
        </w:rPr>
        <w:t xml:space="preserve"> project team</w:t>
      </w:r>
      <w:r>
        <w:rPr>
          <w:rFonts w:ascii="Calibri" w:eastAsia="Arial" w:hAnsi="Calibri" w:cs="Arial"/>
          <w:bCs/>
          <w:sz w:val="22"/>
          <w:szCs w:val="22"/>
        </w:rPr>
        <w:t>(s)</w:t>
      </w:r>
      <w:r w:rsidRPr="0039464C">
        <w:rPr>
          <w:rFonts w:ascii="Calibri" w:eastAsia="Arial" w:hAnsi="Calibri" w:cs="Arial"/>
          <w:bCs/>
          <w:sz w:val="22"/>
          <w:szCs w:val="22"/>
        </w:rPr>
        <w:t xml:space="preserve"> in verification of application artifacts as a</w:t>
      </w:r>
      <w:r>
        <w:rPr>
          <w:rFonts w:ascii="Calibri" w:eastAsia="Arial" w:hAnsi="Calibri" w:cs="Arial"/>
          <w:sz w:val="22"/>
          <w:szCs w:val="22"/>
        </w:rPr>
        <w:t>leada</w:t>
      </w:r>
      <w:r w:rsidRPr="004D7B72">
        <w:rPr>
          <w:rFonts w:ascii="Calibri" w:eastAsia="Arial" w:hAnsi="Calibri" w:cs="Arial"/>
          <w:sz w:val="22"/>
          <w:szCs w:val="22"/>
        </w:rPr>
        <w:t>nalyst</w:t>
      </w:r>
      <w:r>
        <w:rPr>
          <w:rFonts w:ascii="Calibri" w:eastAsia="Arial" w:hAnsi="Calibri" w:cs="Arial"/>
          <w:sz w:val="22"/>
          <w:szCs w:val="22"/>
        </w:rPr>
        <w:t xml:space="preserve">/designer/developer, </w:t>
      </w:r>
      <w:r w:rsidRPr="004D7B72">
        <w:rPr>
          <w:rFonts w:ascii="Calibri" w:eastAsia="Arial" w:hAnsi="Calibri" w:cs="Arial"/>
          <w:sz w:val="22"/>
          <w:szCs w:val="22"/>
        </w:rPr>
        <w:t>DB architect and applications DBA.</w:t>
      </w:r>
    </w:p>
    <w:p w:rsidR="0039464C" w:rsidRPr="00656669" w:rsidRDefault="008E6763" w:rsidP="00656669">
      <w:pPr>
        <w:rPr>
          <w:rFonts w:ascii="Calibri" w:eastAsia="Arial" w:hAnsi="Calibri" w:cs="Arial"/>
          <w:bCs/>
          <w:sz w:val="22"/>
          <w:szCs w:val="22"/>
        </w:rPr>
      </w:pPr>
    </w:p>
    <w:p w:rsidR="00C0035B" w:rsidRPr="00B61B7A" w:rsidRDefault="008E6763" w:rsidP="00C508AD">
      <w:pPr>
        <w:rPr>
          <w:rFonts w:asciiTheme="minorHAnsi" w:hAnsiTheme="minorHAnsi"/>
          <w:sz w:val="22"/>
          <w:szCs w:val="22"/>
        </w:rPr>
      </w:pPr>
    </w:p>
    <w:p w:rsidR="00C0035B" w:rsidRPr="00B61B7A" w:rsidRDefault="008E6763" w:rsidP="00B61B7A">
      <w:pPr>
        <w:pStyle w:val="SectionTitle"/>
        <w:pBdr>
          <w:bottom w:val="single" w:sz="4" w:space="1" w:color="808080"/>
        </w:pBdr>
        <w:shd w:val="clear" w:color="auto" w:fill="0F243E" w:themeFill="text2" w:themeFillShade="80"/>
        <w:spacing w:before="0" w:line="283" w:lineRule="atLeast"/>
        <w:rPr>
          <w:rFonts w:asciiTheme="minorHAnsi" w:hAnsiTheme="minorHAnsi"/>
          <w:color w:val="FFFFFF" w:themeColor="background1"/>
          <w:sz w:val="24"/>
          <w:szCs w:val="24"/>
        </w:rPr>
      </w:pPr>
      <w:r>
        <w:rPr>
          <w:rFonts w:asciiTheme="minorHAnsi" w:hAnsiTheme="minorHAnsi"/>
          <w:color w:val="FFFFFF" w:themeColor="background1"/>
          <w:sz w:val="24"/>
          <w:szCs w:val="24"/>
        </w:rPr>
        <w:t>PROJECT SUMMARY</w:t>
      </w:r>
    </w:p>
    <w:p w:rsidR="00C0035B" w:rsidRDefault="008E6763" w:rsidP="00B61B7A">
      <w:pPr>
        <w:spacing w:line="283" w:lineRule="atLeast"/>
        <w:rPr>
          <w:rFonts w:asciiTheme="minorHAnsi" w:hAnsiTheme="minorHAnsi"/>
          <w:i/>
          <w:sz w:val="22"/>
          <w:szCs w:val="22"/>
        </w:rPr>
      </w:pPr>
    </w:p>
    <w:p w:rsidR="00066126" w:rsidRDefault="008E6763" w:rsidP="00066126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Project: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Product Development Group</w:t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  <w:t>Jan 2016</w:t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 –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till date</w:t>
      </w:r>
    </w:p>
    <w:p w:rsidR="00066126" w:rsidRPr="00F71DE9" w:rsidRDefault="008E6763" w:rsidP="00066126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Client: US based Telecom Major</w:t>
      </w:r>
    </w:p>
    <w:p w:rsidR="00066126" w:rsidRDefault="008E6763" w:rsidP="00066126">
      <w:pPr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Role: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Lead Developer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color w:val="1F497D" w:themeColor="text2"/>
          <w:sz w:val="22"/>
          <w:szCs w:val="22"/>
        </w:rPr>
        <w:t>Location:</w:t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>Infosys (India)</w:t>
      </w:r>
    </w:p>
    <w:p w:rsidR="00066126" w:rsidRPr="00F71DE9" w:rsidRDefault="008E6763" w:rsidP="00066126">
      <w:pPr>
        <w:jc w:val="both"/>
        <w:rPr>
          <w:rFonts w:ascii="Calibri" w:eastAsia="Arial" w:hAnsi="Calibri" w:cs="Arial"/>
          <w:color w:val="1F497D" w:themeColor="text2"/>
          <w:sz w:val="22"/>
          <w:szCs w:val="22"/>
        </w:rPr>
      </w:pP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Team Size: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 4</w:t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</w:p>
    <w:p w:rsidR="00066126" w:rsidRPr="00F605E0" w:rsidRDefault="008E6763" w:rsidP="00066126">
      <w:pPr>
        <w:rPr>
          <w:rFonts w:eastAsia="Arial" w:cs="Arial"/>
          <w:bCs/>
        </w:rPr>
      </w:pPr>
    </w:p>
    <w:p w:rsidR="00066126" w:rsidRPr="00F605E0" w:rsidRDefault="008E6763" w:rsidP="00066126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sz w:val="22"/>
          <w:szCs w:val="22"/>
        </w:rPr>
      </w:pPr>
      <w:r w:rsidRPr="00F605E0">
        <w:rPr>
          <w:rFonts w:ascii="Calibri" w:eastAsia="Arial" w:hAnsi="Calibri" w:cs="Arial"/>
          <w:b/>
          <w:bCs/>
          <w:sz w:val="22"/>
          <w:szCs w:val="22"/>
        </w:rPr>
        <w:t>Key Project Highlights:</w:t>
      </w:r>
    </w:p>
    <w:p w:rsidR="00066126" w:rsidRPr="00ED54A7" w:rsidRDefault="008E6763" w:rsidP="00066126">
      <w:pPr>
        <w:pStyle w:val="ListParagraph"/>
        <w:widowControl w:val="0"/>
        <w:numPr>
          <w:ilvl w:val="0"/>
          <w:numId w:val="46"/>
        </w:numPr>
        <w:autoSpaceDE w:val="0"/>
        <w:jc w:val="both"/>
        <w:rPr>
          <w:rFonts w:cs="Calibri"/>
          <w:sz w:val="23"/>
          <w:szCs w:val="23"/>
          <w:lang w:val="en-GB"/>
        </w:rPr>
      </w:pPr>
      <w:r>
        <w:rPr>
          <w:rFonts w:cs="Calibri"/>
          <w:sz w:val="23"/>
          <w:szCs w:val="23"/>
          <w:lang w:val="en-GB"/>
        </w:rPr>
        <w:t>PDG</w:t>
      </w:r>
      <w:r w:rsidRPr="00F400D2">
        <w:rPr>
          <w:rFonts w:cs="Calibri"/>
          <w:sz w:val="23"/>
          <w:szCs w:val="23"/>
          <w:lang w:val="en-GB"/>
        </w:rPr>
        <w:t xml:space="preserve"> (</w:t>
      </w:r>
      <w:r>
        <w:rPr>
          <w:rFonts w:cs="Calibri"/>
          <w:sz w:val="23"/>
          <w:szCs w:val="23"/>
          <w:lang w:val="en-GB"/>
        </w:rPr>
        <w:t>Product Development group</w:t>
      </w:r>
      <w:r w:rsidRPr="00F400D2">
        <w:rPr>
          <w:rFonts w:cs="Calibri"/>
          <w:sz w:val="23"/>
          <w:szCs w:val="23"/>
          <w:lang w:val="en-GB"/>
        </w:rPr>
        <w:t xml:space="preserve">) is the </w:t>
      </w:r>
      <w:r>
        <w:rPr>
          <w:rFonts w:cs="Calibri"/>
          <w:sz w:val="23"/>
          <w:szCs w:val="23"/>
          <w:lang w:val="en-GB"/>
        </w:rPr>
        <w:t>Mobile handset configuration and release</w:t>
      </w:r>
      <w:r>
        <w:rPr>
          <w:rFonts w:cs="Calibri"/>
          <w:sz w:val="23"/>
          <w:szCs w:val="23"/>
          <w:lang w:val="en-GB"/>
        </w:rPr>
        <w:t xml:space="preserve"> system</w:t>
      </w:r>
      <w:r w:rsidRPr="00F400D2">
        <w:rPr>
          <w:rFonts w:cs="Calibri"/>
          <w:sz w:val="23"/>
          <w:szCs w:val="23"/>
          <w:lang w:val="en-GB"/>
        </w:rPr>
        <w:t xml:space="preserve">, </w:t>
      </w:r>
      <w:r w:rsidRPr="00F400D2">
        <w:rPr>
          <w:rFonts w:cs="Calibri"/>
          <w:sz w:val="23"/>
          <w:szCs w:val="23"/>
          <w:lang w:val="en-GB"/>
        </w:rPr>
        <w:t>it</w:t>
      </w:r>
      <w:r w:rsidRPr="00F400D2">
        <w:rPr>
          <w:rFonts w:cs="Calibri"/>
          <w:sz w:val="23"/>
          <w:szCs w:val="23"/>
          <w:lang w:val="en-GB"/>
        </w:rPr>
        <w:t xml:space="preserve"> has various </w:t>
      </w:r>
      <w:r>
        <w:rPr>
          <w:rFonts w:cs="Calibri"/>
          <w:sz w:val="23"/>
          <w:szCs w:val="23"/>
          <w:lang w:val="en-GB"/>
        </w:rPr>
        <w:t xml:space="preserve">business </w:t>
      </w:r>
      <w:r w:rsidRPr="00F400D2">
        <w:rPr>
          <w:rFonts w:cs="Calibri"/>
          <w:sz w:val="23"/>
          <w:szCs w:val="23"/>
          <w:lang w:val="en-GB"/>
        </w:rPr>
        <w:t xml:space="preserve">processes which receives all the </w:t>
      </w:r>
      <w:r>
        <w:rPr>
          <w:rFonts w:cs="Calibri"/>
          <w:sz w:val="23"/>
          <w:szCs w:val="23"/>
          <w:lang w:val="en-GB"/>
        </w:rPr>
        <w:t>handset and carrier</w:t>
      </w:r>
      <w:r w:rsidRPr="00F400D2">
        <w:rPr>
          <w:rFonts w:cs="Calibri"/>
          <w:sz w:val="23"/>
          <w:szCs w:val="23"/>
          <w:lang w:val="en-GB"/>
        </w:rPr>
        <w:t xml:space="preserve"> related information </w:t>
      </w:r>
      <w:r>
        <w:rPr>
          <w:rFonts w:cs="Calibri"/>
          <w:sz w:val="23"/>
          <w:szCs w:val="23"/>
          <w:lang w:val="en-GB"/>
        </w:rPr>
        <w:t xml:space="preserve">for devices such as (SM, ST, TW, bring your own phone (BYOP)) </w:t>
      </w:r>
      <w:r>
        <w:rPr>
          <w:rFonts w:cs="Calibri"/>
          <w:sz w:val="23"/>
          <w:szCs w:val="23"/>
          <w:lang w:val="en-GB"/>
        </w:rPr>
        <w:t>handsets</w:t>
      </w:r>
      <w:r>
        <w:rPr>
          <w:rFonts w:cs="Calibri"/>
          <w:sz w:val="23"/>
          <w:szCs w:val="23"/>
          <w:lang w:val="en-GB"/>
        </w:rPr>
        <w:t xml:space="preserve"> and configures the device on the network and release them by means of organization specific validation rules and conditions.</w:t>
      </w:r>
    </w:p>
    <w:p w:rsidR="00066126" w:rsidRPr="006F57E4" w:rsidRDefault="008E6763" w:rsidP="00066126">
      <w:pPr>
        <w:ind w:left="360"/>
        <w:rPr>
          <w:rFonts w:eastAsia="Arial" w:cs="Arial"/>
          <w:b/>
          <w:bCs/>
        </w:rPr>
      </w:pPr>
      <w:r w:rsidRPr="006F57E4">
        <w:rPr>
          <w:rFonts w:asciiTheme="minorHAnsi" w:eastAsia="Arial" w:hAnsiTheme="minorHAnsi" w:cs="Arial"/>
          <w:b/>
          <w:bCs/>
          <w:sz w:val="22"/>
          <w:szCs w:val="22"/>
        </w:rPr>
        <w:t>KeyContributions</w:t>
      </w:r>
      <w:r w:rsidRPr="006F57E4">
        <w:rPr>
          <w:rFonts w:eastAsia="Arial" w:cs="Arial"/>
          <w:b/>
          <w:bCs/>
        </w:rPr>
        <w:t>:</w:t>
      </w:r>
    </w:p>
    <w:p w:rsidR="00066126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4939F0">
        <w:rPr>
          <w:rFonts w:eastAsia="Arial" w:cs="Arial"/>
          <w:bCs/>
        </w:rPr>
        <w:lastRenderedPageBreak/>
        <w:t xml:space="preserve">Application </w:t>
      </w:r>
      <w:r w:rsidRPr="004939F0">
        <w:rPr>
          <w:rFonts w:eastAsia="Arial" w:cs="Arial"/>
          <w:bCs/>
        </w:rPr>
        <w:t>development with all stages of System Development Life Cycle (SDLC): design, analysis, coding, and testing</w:t>
      </w:r>
      <w:r w:rsidRPr="00F605E0">
        <w:rPr>
          <w:rFonts w:eastAsia="Arial" w:cs="Arial"/>
          <w:bCs/>
        </w:rPr>
        <w:t>.</w:t>
      </w:r>
    </w:p>
    <w:p w:rsidR="00066126" w:rsidRPr="004939F0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4939F0">
        <w:rPr>
          <w:rFonts w:eastAsia="Arial" w:cs="Arial"/>
          <w:bCs/>
        </w:rPr>
        <w:t>Feasibility study, planning, implementation, testing, deployment and close-out</w:t>
      </w:r>
      <w:r>
        <w:rPr>
          <w:rFonts w:eastAsia="Arial" w:cs="Arial"/>
          <w:bCs/>
        </w:rPr>
        <w:t>.</w:t>
      </w:r>
    </w:p>
    <w:p w:rsidR="00066126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4939F0">
        <w:rPr>
          <w:rFonts w:eastAsia="Arial" w:cs="Arial"/>
          <w:bCs/>
        </w:rPr>
        <w:t xml:space="preserve">Created logical and physical Database Design, data structures, Data </w:t>
      </w:r>
      <w:r w:rsidRPr="004939F0">
        <w:rPr>
          <w:rFonts w:eastAsia="Arial" w:cs="Arial"/>
          <w:bCs/>
        </w:rPr>
        <w:t>Modeling, Schema Design</w:t>
      </w:r>
      <w:r>
        <w:rPr>
          <w:rFonts w:eastAsia="Arial" w:cs="Arial"/>
          <w:bCs/>
        </w:rPr>
        <w:t>.</w:t>
      </w:r>
    </w:p>
    <w:p w:rsidR="00066126" w:rsidRPr="008B015A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8B015A">
        <w:rPr>
          <w:rFonts w:eastAsia="Arial" w:cs="Arial"/>
          <w:bCs/>
        </w:rPr>
        <w:t>Created Schema, Users, Tables, Constraints, Indexes, Triggers, Privileges, Roles, Cursors, Ref Cursors, User Profiles, anonymous blocks, sequences, and synonyms.</w:t>
      </w:r>
    </w:p>
    <w:p w:rsidR="00066126" w:rsidRPr="008B015A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8B015A">
        <w:rPr>
          <w:rFonts w:eastAsia="Arial" w:cs="Arial"/>
          <w:bCs/>
        </w:rPr>
        <w:t>Granted resources, privileges and roles to users</w:t>
      </w:r>
      <w:r>
        <w:rPr>
          <w:rFonts w:eastAsia="Arial" w:cs="Arial"/>
          <w:bCs/>
        </w:rPr>
        <w:t>.</w:t>
      </w:r>
    </w:p>
    <w:p w:rsidR="00066126" w:rsidRPr="008B015A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8B015A">
        <w:rPr>
          <w:rFonts w:eastAsia="Arial" w:cs="Arial"/>
          <w:bCs/>
        </w:rPr>
        <w:t xml:space="preserve">Tuned </w:t>
      </w:r>
      <w:r w:rsidRPr="00A220DB">
        <w:rPr>
          <w:rFonts w:eastAsia="Arial" w:cs="Arial"/>
          <w:bCs/>
          <w:highlight w:val="yellow"/>
        </w:rPr>
        <w:t>SQL</w:t>
      </w:r>
      <w:r w:rsidRPr="008B015A">
        <w:rPr>
          <w:rFonts w:eastAsia="Arial" w:cs="Arial"/>
          <w:bCs/>
        </w:rPr>
        <w:t xml:space="preserve"> queries u</w:t>
      </w:r>
      <w:r w:rsidRPr="008B015A">
        <w:rPr>
          <w:rFonts w:eastAsia="Arial" w:cs="Arial"/>
          <w:bCs/>
        </w:rPr>
        <w:t xml:space="preserve">sing EXPLAIN PLAN, Hints and </w:t>
      </w:r>
      <w:r w:rsidRPr="00A220DB">
        <w:rPr>
          <w:rFonts w:eastAsia="Arial" w:cs="Arial"/>
          <w:bCs/>
          <w:highlight w:val="yellow"/>
        </w:rPr>
        <w:t>SQL</w:t>
      </w:r>
      <w:r w:rsidRPr="008B015A">
        <w:rPr>
          <w:rFonts w:eastAsia="Arial" w:cs="Arial"/>
          <w:bCs/>
        </w:rPr>
        <w:t>*Plus Auto trace report for query optimization</w:t>
      </w:r>
      <w:r>
        <w:rPr>
          <w:rFonts w:eastAsia="Arial" w:cs="Arial"/>
          <w:bCs/>
        </w:rPr>
        <w:t>.</w:t>
      </w:r>
    </w:p>
    <w:p w:rsidR="00066126" w:rsidRPr="008B015A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8B015A">
        <w:rPr>
          <w:rFonts w:eastAsia="Arial" w:cs="Arial"/>
          <w:bCs/>
        </w:rPr>
        <w:t xml:space="preserve">Automated </w:t>
      </w:r>
      <w:r w:rsidRPr="00A220DB">
        <w:rPr>
          <w:rFonts w:eastAsia="Arial" w:cs="Arial"/>
          <w:bCs/>
          <w:highlight w:val="yellow"/>
        </w:rPr>
        <w:t>SQL</w:t>
      </w:r>
      <w:r w:rsidRPr="008B015A">
        <w:rPr>
          <w:rFonts w:eastAsia="Arial" w:cs="Arial"/>
          <w:bCs/>
        </w:rPr>
        <w:t>*Loader to load the data from the flat files</w:t>
      </w:r>
      <w:r>
        <w:rPr>
          <w:rFonts w:eastAsia="Arial" w:cs="Arial"/>
          <w:bCs/>
        </w:rPr>
        <w:t>.</w:t>
      </w:r>
    </w:p>
    <w:p w:rsidR="00066126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8B015A">
        <w:rPr>
          <w:rFonts w:eastAsia="Arial" w:cs="Arial"/>
          <w:bCs/>
        </w:rPr>
        <w:t xml:space="preserve">Used Materialized Views, Packages and Dynamic </w:t>
      </w:r>
      <w:r w:rsidRPr="00A220DB">
        <w:rPr>
          <w:rFonts w:eastAsia="Arial" w:cs="Arial"/>
          <w:bCs/>
          <w:highlight w:val="yellow"/>
        </w:rPr>
        <w:t>SQL</w:t>
      </w:r>
      <w:r>
        <w:rPr>
          <w:rFonts w:eastAsia="Arial" w:cs="Arial"/>
          <w:bCs/>
        </w:rPr>
        <w:t>.</w:t>
      </w:r>
    </w:p>
    <w:p w:rsidR="00066126" w:rsidRPr="003704D8" w:rsidRDefault="008E6763" w:rsidP="00066126">
      <w:pPr>
        <w:pStyle w:val="ListParagraph"/>
        <w:numPr>
          <w:ilvl w:val="0"/>
          <w:numId w:val="46"/>
        </w:numPr>
        <w:shd w:val="clear" w:color="auto" w:fill="FFFFFF"/>
        <w:spacing w:line="320" w:lineRule="atLeast"/>
        <w:rPr>
          <w:rFonts w:ascii="Verdana" w:hAnsi="Verdana"/>
          <w:color w:val="333333"/>
          <w:sz w:val="20"/>
          <w:szCs w:val="20"/>
        </w:rPr>
      </w:pPr>
      <w:r w:rsidRPr="005C3DCD">
        <w:rPr>
          <w:rFonts w:eastAsia="Arial" w:cs="Arial"/>
          <w:bCs/>
        </w:rPr>
        <w:t xml:space="preserve">Altered, modified, Partitioned, dropped, created database objects </w:t>
      </w:r>
      <w:r w:rsidRPr="005C3DCD">
        <w:rPr>
          <w:rFonts w:eastAsia="Arial" w:cs="Arial"/>
          <w:bCs/>
        </w:rPr>
        <w:t>daily on a 24 X 7 production, Development, testing environments using TOAD.</w:t>
      </w:r>
    </w:p>
    <w:p w:rsidR="00066126" w:rsidRPr="003704D8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3704D8">
        <w:rPr>
          <w:rFonts w:eastAsia="Arial" w:cs="Arial"/>
          <w:bCs/>
        </w:rPr>
        <w:t>Implemented several triggers to maintainDatabase Securityby auditing log table to track information about users and to know which user is doing what operation.</w:t>
      </w:r>
    </w:p>
    <w:p w:rsidR="00066126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3704D8">
        <w:rPr>
          <w:rFonts w:eastAsia="Arial" w:cs="Arial"/>
          <w:bCs/>
        </w:rPr>
        <w:t>Created database lin</w:t>
      </w:r>
      <w:r w:rsidRPr="003704D8">
        <w:rPr>
          <w:rFonts w:eastAsia="Arial" w:cs="Arial"/>
          <w:bCs/>
        </w:rPr>
        <w:t>ks to retrieve data from multiple servers.</w:t>
      </w:r>
    </w:p>
    <w:p w:rsidR="00066126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D515D7">
        <w:rPr>
          <w:rFonts w:eastAsia="Arial" w:cs="Arial"/>
          <w:bCs/>
        </w:rPr>
        <w:t>Created materialized views using different clauses like FAST, COMPLETE, FORCE, ON COMMIT.</w:t>
      </w:r>
    </w:p>
    <w:p w:rsidR="00066126" w:rsidRPr="003C6C4B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D07AE7">
        <w:rPr>
          <w:rFonts w:eastAsia="Arial" w:cs="Arial"/>
          <w:bCs/>
        </w:rPr>
        <w:t>Involved in implementing table partitions using Range, Hash, Compositetechniques.</w:t>
      </w:r>
    </w:p>
    <w:p w:rsidR="00066126" w:rsidRPr="00027694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Preparation of Technical Specification Do</w:t>
      </w:r>
      <w:r w:rsidRPr="00027694">
        <w:rPr>
          <w:rFonts w:eastAsia="Arial" w:cs="Arial"/>
          <w:bCs/>
        </w:rPr>
        <w:t>cuments.</w:t>
      </w:r>
    </w:p>
    <w:p w:rsidR="00066126" w:rsidRPr="00027694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Involved in preparation of user manuals, test scenarios, execution process and solution implementation plan.</w:t>
      </w:r>
    </w:p>
    <w:p w:rsidR="00066126" w:rsidRPr="00027694" w:rsidRDefault="008E6763" w:rsidP="00066126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Co-ordinated with</w:t>
      </w:r>
      <w:r>
        <w:rPr>
          <w:rFonts w:eastAsia="Arial" w:cs="Arial"/>
          <w:bCs/>
        </w:rPr>
        <w:t xml:space="preserve"> offshore and onsite team</w:t>
      </w:r>
      <w:r w:rsidRPr="00027694">
        <w:rPr>
          <w:rFonts w:eastAsia="Arial" w:cs="Arial"/>
          <w:bCs/>
        </w:rPr>
        <w:t xml:space="preserve"> to deliver quality work</w:t>
      </w:r>
      <w:r>
        <w:rPr>
          <w:rFonts w:eastAsia="Arial" w:cs="Arial"/>
          <w:bCs/>
        </w:rPr>
        <w:t xml:space="preserve"> with valid deliverables, tested code and documentation</w:t>
      </w:r>
      <w:r w:rsidRPr="00027694">
        <w:rPr>
          <w:rFonts w:eastAsia="Arial" w:cs="Arial"/>
          <w:bCs/>
        </w:rPr>
        <w:t>.</w:t>
      </w:r>
    </w:p>
    <w:p w:rsidR="00066126" w:rsidRPr="00B61B7A" w:rsidRDefault="008E6763" w:rsidP="00B61B7A">
      <w:pPr>
        <w:spacing w:line="283" w:lineRule="atLeast"/>
        <w:rPr>
          <w:rFonts w:asciiTheme="minorHAnsi" w:hAnsiTheme="minorHAnsi"/>
          <w:i/>
          <w:sz w:val="22"/>
          <w:szCs w:val="22"/>
        </w:rPr>
      </w:pPr>
    </w:p>
    <w:p w:rsidR="007C0F15" w:rsidRDefault="008E6763" w:rsidP="007C0F15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Project: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Revenue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Accounting</w:t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Jan 2014</w:t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 –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Dec 2016</w:t>
      </w:r>
    </w:p>
    <w:p w:rsidR="000B41FB" w:rsidRPr="00F71DE9" w:rsidRDefault="008E6763" w:rsidP="007C0F15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Client: US based Aircraft Service Operator</w:t>
      </w:r>
    </w:p>
    <w:p w:rsidR="007C0F15" w:rsidRDefault="008E6763" w:rsidP="007C0F15">
      <w:pPr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Role: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Lead Developer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color w:val="1F497D" w:themeColor="text2"/>
          <w:sz w:val="22"/>
          <w:szCs w:val="22"/>
        </w:rPr>
        <w:t>Location:</w:t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>Infosys (India)</w:t>
      </w:r>
    </w:p>
    <w:p w:rsidR="007C0F15" w:rsidRPr="00F71DE9" w:rsidRDefault="008E6763" w:rsidP="007C0F15">
      <w:pPr>
        <w:jc w:val="both"/>
        <w:rPr>
          <w:rFonts w:ascii="Calibri" w:eastAsia="Arial" w:hAnsi="Calibri" w:cs="Arial"/>
          <w:color w:val="1F497D" w:themeColor="text2"/>
          <w:sz w:val="22"/>
          <w:szCs w:val="22"/>
        </w:rPr>
      </w:pP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Team Size: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 4</w:t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</w:p>
    <w:p w:rsidR="007C0F15" w:rsidRPr="00F605E0" w:rsidRDefault="008E6763" w:rsidP="007C0F15">
      <w:pPr>
        <w:rPr>
          <w:rFonts w:eastAsia="Arial" w:cs="Arial"/>
          <w:bCs/>
        </w:rPr>
      </w:pPr>
    </w:p>
    <w:p w:rsidR="007C0F15" w:rsidRPr="00F605E0" w:rsidRDefault="008E6763" w:rsidP="007C0F15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sz w:val="22"/>
          <w:szCs w:val="22"/>
        </w:rPr>
      </w:pPr>
      <w:r w:rsidRPr="00F605E0">
        <w:rPr>
          <w:rFonts w:ascii="Calibri" w:eastAsia="Arial" w:hAnsi="Calibri" w:cs="Arial"/>
          <w:b/>
          <w:bCs/>
          <w:sz w:val="22"/>
          <w:szCs w:val="22"/>
        </w:rPr>
        <w:t>Key Project Highlights:</w:t>
      </w:r>
    </w:p>
    <w:p w:rsidR="00F400D2" w:rsidRPr="00ED54A7" w:rsidRDefault="008E6763" w:rsidP="00ED54A7">
      <w:pPr>
        <w:pStyle w:val="ListParagraph"/>
        <w:widowControl w:val="0"/>
        <w:numPr>
          <w:ilvl w:val="0"/>
          <w:numId w:val="46"/>
        </w:numPr>
        <w:autoSpaceDE w:val="0"/>
        <w:jc w:val="both"/>
        <w:rPr>
          <w:rFonts w:cs="Calibri"/>
          <w:sz w:val="23"/>
          <w:szCs w:val="23"/>
          <w:lang w:val="en-GB"/>
        </w:rPr>
      </w:pPr>
      <w:r w:rsidRPr="00F400D2">
        <w:rPr>
          <w:rFonts w:cs="Calibri"/>
          <w:sz w:val="23"/>
          <w:szCs w:val="23"/>
          <w:lang w:val="en-GB"/>
        </w:rPr>
        <w:t xml:space="preserve">Rascal (Revenue Accounting System for Consolidated Airlines) is the revenue accounting system, It has various </w:t>
      </w:r>
      <w:r>
        <w:rPr>
          <w:rFonts w:cs="Calibri"/>
          <w:sz w:val="23"/>
          <w:szCs w:val="23"/>
          <w:lang w:val="en-GB"/>
        </w:rPr>
        <w:t xml:space="preserve">business </w:t>
      </w:r>
      <w:r w:rsidRPr="00F400D2">
        <w:rPr>
          <w:rFonts w:cs="Calibri"/>
          <w:sz w:val="23"/>
          <w:szCs w:val="23"/>
          <w:lang w:val="en-GB"/>
        </w:rPr>
        <w:t>processes which receives all the ticket related information for both transportation and non-transportation sales a</w:t>
      </w:r>
      <w:r>
        <w:rPr>
          <w:rFonts w:cs="Calibri"/>
          <w:sz w:val="23"/>
          <w:szCs w:val="23"/>
          <w:lang w:val="en-GB"/>
        </w:rPr>
        <w:t xml:space="preserve">nd performs accounting </w:t>
      </w:r>
      <w:r>
        <w:rPr>
          <w:rFonts w:cs="Calibri"/>
          <w:sz w:val="23"/>
          <w:szCs w:val="23"/>
          <w:lang w:val="en-GB"/>
        </w:rPr>
        <w:t>for them by means of organization specific validation rules an</w:t>
      </w:r>
      <w:r>
        <w:rPr>
          <w:rFonts w:cs="Calibri"/>
          <w:sz w:val="23"/>
          <w:szCs w:val="23"/>
          <w:lang w:val="en-GB"/>
        </w:rPr>
        <w:t>d</w:t>
      </w:r>
      <w:r>
        <w:rPr>
          <w:rFonts w:cs="Calibri"/>
          <w:sz w:val="23"/>
          <w:szCs w:val="23"/>
          <w:lang w:val="en-GB"/>
        </w:rPr>
        <w:t xml:space="preserve"> conditions.</w:t>
      </w:r>
    </w:p>
    <w:p w:rsidR="007C0F15" w:rsidRPr="006F57E4" w:rsidRDefault="008E6763" w:rsidP="006F57E4">
      <w:pPr>
        <w:ind w:left="360"/>
        <w:rPr>
          <w:rFonts w:eastAsia="Arial" w:cs="Arial"/>
          <w:b/>
          <w:bCs/>
        </w:rPr>
      </w:pPr>
      <w:r w:rsidRPr="006F57E4">
        <w:rPr>
          <w:rFonts w:asciiTheme="minorHAnsi" w:eastAsia="Arial" w:hAnsiTheme="minorHAnsi" w:cs="Arial"/>
          <w:b/>
          <w:bCs/>
          <w:sz w:val="22"/>
          <w:szCs w:val="22"/>
        </w:rPr>
        <w:t>KeyContributions</w:t>
      </w:r>
      <w:r w:rsidRPr="006F57E4">
        <w:rPr>
          <w:rFonts w:eastAsia="Arial" w:cs="Arial"/>
          <w:b/>
          <w:bCs/>
        </w:rPr>
        <w:t>:</w:t>
      </w:r>
    </w:p>
    <w:p w:rsidR="007C0F15" w:rsidRDefault="008E6763" w:rsidP="007C0F15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4939F0">
        <w:rPr>
          <w:rFonts w:eastAsia="Arial" w:cs="Arial"/>
          <w:bCs/>
        </w:rPr>
        <w:t>Application development with all stages of System Development Life Cycle (SDLC): design, analysis, coding, and testing</w:t>
      </w:r>
      <w:r w:rsidRPr="00F605E0">
        <w:rPr>
          <w:rFonts w:eastAsia="Arial" w:cs="Arial"/>
          <w:bCs/>
        </w:rPr>
        <w:t>.</w:t>
      </w:r>
    </w:p>
    <w:p w:rsidR="004939F0" w:rsidRPr="004939F0" w:rsidRDefault="008E6763" w:rsidP="007C0F15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4939F0">
        <w:rPr>
          <w:rFonts w:eastAsia="Arial" w:cs="Arial"/>
          <w:bCs/>
        </w:rPr>
        <w:t xml:space="preserve">Feasibility study, planning, </w:t>
      </w:r>
      <w:r w:rsidRPr="004939F0">
        <w:rPr>
          <w:rFonts w:eastAsia="Arial" w:cs="Arial"/>
          <w:bCs/>
        </w:rPr>
        <w:t>implementation, testing, deployment and close-out</w:t>
      </w:r>
      <w:r>
        <w:rPr>
          <w:rFonts w:eastAsia="Arial" w:cs="Arial"/>
          <w:bCs/>
        </w:rPr>
        <w:t>.</w:t>
      </w:r>
    </w:p>
    <w:p w:rsidR="004939F0" w:rsidRDefault="008E6763" w:rsidP="007C0F15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4939F0">
        <w:rPr>
          <w:rFonts w:eastAsia="Arial" w:cs="Arial"/>
          <w:bCs/>
        </w:rPr>
        <w:t>Created logical and physical Database Design, data structures, Data Modeling, Schema Design</w:t>
      </w:r>
      <w:r>
        <w:rPr>
          <w:rFonts w:eastAsia="Arial" w:cs="Arial"/>
          <w:bCs/>
        </w:rPr>
        <w:t>.</w:t>
      </w:r>
    </w:p>
    <w:p w:rsidR="008B015A" w:rsidRPr="008B015A" w:rsidRDefault="008E6763" w:rsidP="007C0F15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8B015A">
        <w:rPr>
          <w:rFonts w:eastAsia="Arial" w:cs="Arial"/>
          <w:bCs/>
        </w:rPr>
        <w:t>Created Schema, Users, Tables, Constraints, Indexes, Triggers, Privileges, Roles, Cursors, Ref Cursors, User Pro</w:t>
      </w:r>
      <w:r w:rsidRPr="008B015A">
        <w:rPr>
          <w:rFonts w:eastAsia="Arial" w:cs="Arial"/>
          <w:bCs/>
        </w:rPr>
        <w:t>files, anonymous blocks, sequences, and synonyms.</w:t>
      </w:r>
    </w:p>
    <w:p w:rsidR="008B015A" w:rsidRPr="008B015A" w:rsidRDefault="008E6763" w:rsidP="008B015A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8B015A">
        <w:rPr>
          <w:rFonts w:eastAsia="Arial" w:cs="Arial"/>
          <w:bCs/>
        </w:rPr>
        <w:t>Granted resources, privileges and roles to users</w:t>
      </w:r>
      <w:r>
        <w:rPr>
          <w:rFonts w:eastAsia="Arial" w:cs="Arial"/>
          <w:bCs/>
        </w:rPr>
        <w:t>.</w:t>
      </w:r>
    </w:p>
    <w:p w:rsidR="008B015A" w:rsidRPr="008B015A" w:rsidRDefault="008E6763" w:rsidP="008B015A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8B015A">
        <w:rPr>
          <w:rFonts w:eastAsia="Arial" w:cs="Arial"/>
          <w:bCs/>
        </w:rPr>
        <w:t xml:space="preserve">Tuned </w:t>
      </w:r>
      <w:r w:rsidRPr="00A220DB">
        <w:rPr>
          <w:rFonts w:eastAsia="Arial" w:cs="Arial"/>
          <w:bCs/>
          <w:highlight w:val="yellow"/>
        </w:rPr>
        <w:t>SQL</w:t>
      </w:r>
      <w:r w:rsidRPr="008B015A">
        <w:rPr>
          <w:rFonts w:eastAsia="Arial" w:cs="Arial"/>
          <w:bCs/>
        </w:rPr>
        <w:t xml:space="preserve"> queries using EXPLAIN PLAN, Hints and </w:t>
      </w:r>
      <w:r w:rsidRPr="00A220DB">
        <w:rPr>
          <w:rFonts w:eastAsia="Arial" w:cs="Arial"/>
          <w:bCs/>
          <w:highlight w:val="yellow"/>
        </w:rPr>
        <w:t>SQL</w:t>
      </w:r>
      <w:r w:rsidRPr="008B015A">
        <w:rPr>
          <w:rFonts w:eastAsia="Arial" w:cs="Arial"/>
          <w:bCs/>
        </w:rPr>
        <w:t>*Plus Auto trace report for query optimization</w:t>
      </w:r>
      <w:r>
        <w:rPr>
          <w:rFonts w:eastAsia="Arial" w:cs="Arial"/>
          <w:bCs/>
        </w:rPr>
        <w:t>.</w:t>
      </w:r>
    </w:p>
    <w:p w:rsidR="008B015A" w:rsidRPr="008B015A" w:rsidRDefault="008E6763" w:rsidP="008B015A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8B015A">
        <w:rPr>
          <w:rFonts w:eastAsia="Arial" w:cs="Arial"/>
          <w:bCs/>
        </w:rPr>
        <w:lastRenderedPageBreak/>
        <w:t xml:space="preserve">Automated </w:t>
      </w:r>
      <w:r w:rsidRPr="00A220DB">
        <w:rPr>
          <w:rFonts w:eastAsia="Arial" w:cs="Arial"/>
          <w:bCs/>
          <w:highlight w:val="yellow"/>
        </w:rPr>
        <w:t>SQL</w:t>
      </w:r>
      <w:r w:rsidRPr="008B015A">
        <w:rPr>
          <w:rFonts w:eastAsia="Arial" w:cs="Arial"/>
          <w:bCs/>
        </w:rPr>
        <w:t>*Loader to load the data from the flat files</w:t>
      </w:r>
      <w:r>
        <w:rPr>
          <w:rFonts w:eastAsia="Arial" w:cs="Arial"/>
          <w:bCs/>
        </w:rPr>
        <w:t>.</w:t>
      </w:r>
    </w:p>
    <w:p w:rsidR="008B015A" w:rsidRDefault="008E6763" w:rsidP="008B015A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8B015A">
        <w:rPr>
          <w:rFonts w:eastAsia="Arial" w:cs="Arial"/>
          <w:bCs/>
        </w:rPr>
        <w:t xml:space="preserve">Used Materialized Views, Packages and Dynamic </w:t>
      </w:r>
      <w:r w:rsidRPr="00A220DB">
        <w:rPr>
          <w:rFonts w:eastAsia="Arial" w:cs="Arial"/>
          <w:bCs/>
          <w:highlight w:val="yellow"/>
        </w:rPr>
        <w:t>SQL</w:t>
      </w:r>
      <w:r>
        <w:rPr>
          <w:rFonts w:eastAsia="Arial" w:cs="Arial"/>
          <w:bCs/>
        </w:rPr>
        <w:t>.</w:t>
      </w:r>
    </w:p>
    <w:p w:rsidR="005C3DCD" w:rsidRPr="003704D8" w:rsidRDefault="008E6763" w:rsidP="00254C67">
      <w:pPr>
        <w:pStyle w:val="ListParagraph"/>
        <w:numPr>
          <w:ilvl w:val="0"/>
          <w:numId w:val="46"/>
        </w:numPr>
        <w:shd w:val="clear" w:color="auto" w:fill="FFFFFF"/>
        <w:spacing w:line="320" w:lineRule="atLeast"/>
        <w:rPr>
          <w:rFonts w:ascii="Verdana" w:hAnsi="Verdana"/>
          <w:color w:val="333333"/>
          <w:sz w:val="20"/>
          <w:szCs w:val="20"/>
        </w:rPr>
      </w:pPr>
      <w:r w:rsidRPr="005C3DCD">
        <w:rPr>
          <w:rFonts w:eastAsia="Arial" w:cs="Arial"/>
          <w:bCs/>
        </w:rPr>
        <w:t>Altered, modified, Partitioned, dropped, created database objects daily on a 24 X 7 production, Development, testing environments using TOAD.</w:t>
      </w:r>
    </w:p>
    <w:p w:rsidR="003704D8" w:rsidRPr="003704D8" w:rsidRDefault="008E6763" w:rsidP="003704D8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3704D8">
        <w:rPr>
          <w:rFonts w:eastAsia="Arial" w:cs="Arial"/>
          <w:bCs/>
        </w:rPr>
        <w:t>Implemented several triggers to maintainDatabase Securityby a</w:t>
      </w:r>
      <w:r w:rsidRPr="003704D8">
        <w:rPr>
          <w:rFonts w:eastAsia="Arial" w:cs="Arial"/>
          <w:bCs/>
        </w:rPr>
        <w:t>uditing log table to track information about users and to know which user is doing what operation.</w:t>
      </w:r>
    </w:p>
    <w:p w:rsidR="003704D8" w:rsidRDefault="008E6763" w:rsidP="003704D8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3704D8">
        <w:rPr>
          <w:rFonts w:eastAsia="Arial" w:cs="Arial"/>
          <w:bCs/>
        </w:rPr>
        <w:t>Created database links to retrieve data from multiple servers.</w:t>
      </w:r>
    </w:p>
    <w:p w:rsidR="00D515D7" w:rsidRDefault="008E6763" w:rsidP="00D515D7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D515D7">
        <w:rPr>
          <w:rFonts w:eastAsia="Arial" w:cs="Arial"/>
          <w:bCs/>
        </w:rPr>
        <w:t>Created materialized views using different clauses like FAST, COMPLETE, FORCE, ON COMMIT.</w:t>
      </w:r>
    </w:p>
    <w:p w:rsidR="003C6C4B" w:rsidRPr="003C6C4B" w:rsidRDefault="008E6763" w:rsidP="003C6C4B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D07AE7">
        <w:rPr>
          <w:rFonts w:eastAsia="Arial" w:cs="Arial"/>
          <w:bCs/>
        </w:rPr>
        <w:t>Involved in implementing table partitions using Range, Hash, Compositetechniques.</w:t>
      </w:r>
    </w:p>
    <w:p w:rsidR="00896637" w:rsidRPr="00027694" w:rsidRDefault="008E6763" w:rsidP="00896637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Preparation of Technical Specification Documents.</w:t>
      </w:r>
    </w:p>
    <w:p w:rsidR="00896637" w:rsidRPr="00027694" w:rsidRDefault="008E6763" w:rsidP="00896637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Involved in preparation of user manuals, test scenarios, execution process and solution implementation plan.</w:t>
      </w:r>
    </w:p>
    <w:p w:rsidR="00896637" w:rsidRPr="00027694" w:rsidRDefault="008E6763" w:rsidP="00896637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Co-ordinated wi</w:t>
      </w:r>
      <w:r w:rsidRPr="00027694">
        <w:rPr>
          <w:rFonts w:eastAsia="Arial" w:cs="Arial"/>
          <w:bCs/>
        </w:rPr>
        <w:t>th</w:t>
      </w:r>
      <w:r>
        <w:rPr>
          <w:rFonts w:eastAsia="Arial" w:cs="Arial"/>
          <w:bCs/>
        </w:rPr>
        <w:t xml:space="preserve"> offshore </w:t>
      </w:r>
      <w:r>
        <w:rPr>
          <w:rFonts w:eastAsia="Arial" w:cs="Arial"/>
          <w:bCs/>
        </w:rPr>
        <w:t>and onsite team</w:t>
      </w:r>
      <w:r w:rsidRPr="00027694">
        <w:rPr>
          <w:rFonts w:eastAsia="Arial" w:cs="Arial"/>
          <w:bCs/>
        </w:rPr>
        <w:t xml:space="preserve"> to deliver quality work</w:t>
      </w:r>
      <w:r>
        <w:rPr>
          <w:rFonts w:eastAsia="Arial" w:cs="Arial"/>
          <w:bCs/>
        </w:rPr>
        <w:t xml:space="preserve"> with valid deliverables, tested code and documentation</w:t>
      </w:r>
      <w:r w:rsidRPr="00027694">
        <w:rPr>
          <w:rFonts w:eastAsia="Arial" w:cs="Arial"/>
          <w:bCs/>
        </w:rPr>
        <w:t>.</w:t>
      </w:r>
    </w:p>
    <w:p w:rsidR="00896637" w:rsidRDefault="008E6763" w:rsidP="00896637">
      <w:pPr>
        <w:pStyle w:val="ListParagraph"/>
        <w:rPr>
          <w:rFonts w:eastAsia="Arial" w:cs="Arial"/>
          <w:bCs/>
        </w:rPr>
      </w:pPr>
    </w:p>
    <w:p w:rsidR="00487307" w:rsidRPr="008B015A" w:rsidRDefault="008E6763" w:rsidP="004F4DB5">
      <w:pPr>
        <w:pStyle w:val="ListParagraph"/>
        <w:rPr>
          <w:rFonts w:eastAsia="Arial" w:cs="Arial"/>
          <w:bCs/>
        </w:rPr>
      </w:pPr>
    </w:p>
    <w:p w:rsidR="00934F92" w:rsidRDefault="008E6763" w:rsidP="00934F92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Project: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Sales Accounting</w:t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Jan 2012</w:t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 –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Dec 2013</w:t>
      </w:r>
    </w:p>
    <w:p w:rsidR="008B4D1B" w:rsidRPr="00F71DE9" w:rsidRDefault="008E6763" w:rsidP="00934F92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Client: US based Networking major</w:t>
      </w:r>
    </w:p>
    <w:p w:rsidR="00934F92" w:rsidRPr="00F71DE9" w:rsidRDefault="008E6763" w:rsidP="00934F92">
      <w:pPr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Role: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 Lead Oracle Developer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b/>
          <w:color w:val="1F497D" w:themeColor="text2"/>
          <w:sz w:val="22"/>
          <w:szCs w:val="22"/>
        </w:rPr>
        <w:t>Location:</w:t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>Infosys (India)</w:t>
      </w:r>
    </w:p>
    <w:p w:rsidR="00934F92" w:rsidRPr="00F71DE9" w:rsidRDefault="008E6763" w:rsidP="00934F92">
      <w:pPr>
        <w:jc w:val="both"/>
        <w:rPr>
          <w:rFonts w:ascii="Calibri" w:eastAsia="Arial" w:hAnsi="Calibri" w:cs="Arial"/>
          <w:color w:val="1F497D" w:themeColor="text2"/>
          <w:sz w:val="22"/>
          <w:szCs w:val="22"/>
        </w:rPr>
      </w:pP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Team Size: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 6</w:t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  <w:r w:rsidRPr="00F71DE9">
        <w:rPr>
          <w:rFonts w:ascii="Calibri" w:eastAsia="Arial" w:hAnsi="Calibri" w:cs="Arial"/>
          <w:color w:val="1F497D" w:themeColor="text2"/>
          <w:sz w:val="22"/>
          <w:szCs w:val="22"/>
        </w:rPr>
        <w:tab/>
      </w:r>
    </w:p>
    <w:p w:rsidR="00F605E0" w:rsidRPr="00F605E0" w:rsidRDefault="008E6763" w:rsidP="00F605E0">
      <w:pPr>
        <w:rPr>
          <w:rFonts w:eastAsia="Arial" w:cs="Arial"/>
          <w:bCs/>
        </w:rPr>
      </w:pPr>
    </w:p>
    <w:p w:rsidR="00673948" w:rsidRPr="00F605E0" w:rsidRDefault="008E6763" w:rsidP="00F605E0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sz w:val="22"/>
          <w:szCs w:val="22"/>
        </w:rPr>
      </w:pPr>
      <w:r w:rsidRPr="00F605E0">
        <w:rPr>
          <w:rFonts w:ascii="Calibri" w:eastAsia="Arial" w:hAnsi="Calibri" w:cs="Arial"/>
          <w:b/>
          <w:bCs/>
          <w:sz w:val="22"/>
          <w:szCs w:val="22"/>
        </w:rPr>
        <w:t>Key Project Highlights:</w:t>
      </w:r>
    </w:p>
    <w:p w:rsidR="005F69BC" w:rsidRPr="005F69BC" w:rsidRDefault="008E6763" w:rsidP="005F69BC">
      <w:pPr>
        <w:pStyle w:val="ListParagraph"/>
        <w:numPr>
          <w:ilvl w:val="0"/>
          <w:numId w:val="46"/>
        </w:numPr>
        <w:rPr>
          <w:rFonts w:cs="Arial"/>
          <w:color w:val="000000"/>
          <w:sz w:val="23"/>
          <w:szCs w:val="23"/>
          <w:shd w:val="clear" w:color="auto" w:fill="FFFFFF"/>
        </w:rPr>
      </w:pPr>
      <w:r w:rsidRPr="005F69BC">
        <w:rPr>
          <w:rFonts w:cs="Arial"/>
          <w:color w:val="000000"/>
          <w:sz w:val="23"/>
          <w:szCs w:val="23"/>
          <w:shd w:val="clear" w:color="auto" w:fill="FFFFFF"/>
        </w:rPr>
        <w:t>Processes the product related information</w:t>
      </w:r>
      <w:r>
        <w:rPr>
          <w:rFonts w:cs="Arial"/>
          <w:color w:val="000000"/>
          <w:sz w:val="23"/>
          <w:szCs w:val="23"/>
          <w:shd w:val="clear" w:color="auto" w:fill="FFFFFF"/>
        </w:rPr>
        <w:t xml:space="preserve"> from disparate applications</w:t>
      </w:r>
      <w:r w:rsidRPr="005F69BC">
        <w:rPr>
          <w:rFonts w:cs="Arial"/>
          <w:color w:val="000000"/>
          <w:sz w:val="23"/>
          <w:szCs w:val="23"/>
          <w:shd w:val="clear" w:color="auto" w:fill="FFFFFF"/>
        </w:rPr>
        <w:t xml:space="preserve"> and generates the billing from which commission is being paid to the sales agent.</w:t>
      </w:r>
    </w:p>
    <w:p w:rsidR="00F605E0" w:rsidRPr="00F605E0" w:rsidRDefault="008E6763" w:rsidP="00F605E0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sz w:val="22"/>
          <w:szCs w:val="22"/>
        </w:rPr>
      </w:pPr>
      <w:r w:rsidRPr="00F605E0">
        <w:rPr>
          <w:rFonts w:ascii="Calibri" w:eastAsia="Arial" w:hAnsi="Calibri" w:cs="Arial"/>
          <w:b/>
          <w:bCs/>
          <w:sz w:val="22"/>
          <w:szCs w:val="22"/>
        </w:rPr>
        <w:t>Key Contributions:</w:t>
      </w:r>
    </w:p>
    <w:p w:rsidR="000B41FB" w:rsidRDefault="008E6763" w:rsidP="008C6574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Developed Advance PL/</w:t>
      </w:r>
      <w:r w:rsidRPr="00A220DB">
        <w:rPr>
          <w:rFonts w:eastAsia="Arial" w:cs="Arial"/>
          <w:bCs/>
          <w:highlight w:val="yellow"/>
        </w:rPr>
        <w:t>SQL</w:t>
      </w:r>
      <w:r w:rsidRPr="00027694">
        <w:rPr>
          <w:rFonts w:eastAsia="Arial" w:cs="Arial"/>
          <w:bCs/>
        </w:rPr>
        <w:t xml:space="preserve">packages, </w:t>
      </w:r>
      <w:r w:rsidRPr="00027694">
        <w:rPr>
          <w:rFonts w:eastAsia="Arial" w:cs="Arial"/>
          <w:bCs/>
        </w:rPr>
        <w:t>procedures, triggers, functions, Indexes and Collections to implement business logic using </w:t>
      </w:r>
      <w:r w:rsidRPr="00A220DB">
        <w:rPr>
          <w:rFonts w:eastAsia="Arial" w:cs="Arial"/>
          <w:bCs/>
          <w:highlight w:val="yellow"/>
        </w:rPr>
        <w:t>SQL</w:t>
      </w:r>
      <w:r w:rsidRPr="00027694">
        <w:rPr>
          <w:rFonts w:eastAsia="Arial" w:cs="Arial"/>
          <w:bCs/>
        </w:rPr>
        <w:t xml:space="preserve">Navigator. </w:t>
      </w:r>
    </w:p>
    <w:p w:rsidR="00A71B3D" w:rsidRPr="00027694" w:rsidRDefault="008E6763" w:rsidP="008C6574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Generated server side PL/</w:t>
      </w:r>
      <w:r w:rsidRPr="00A220DB">
        <w:rPr>
          <w:rFonts w:eastAsia="Arial" w:cs="Arial"/>
          <w:bCs/>
          <w:highlight w:val="yellow"/>
        </w:rPr>
        <w:t>SQL</w:t>
      </w:r>
      <w:r w:rsidRPr="00027694">
        <w:rPr>
          <w:rFonts w:eastAsia="Arial" w:cs="Arial"/>
          <w:bCs/>
        </w:rPr>
        <w:t>scripts for data manipulation and validation and materialized views for remote instances.</w:t>
      </w:r>
    </w:p>
    <w:p w:rsidR="00A71B3D" w:rsidRPr="00027694" w:rsidRDefault="008E6763" w:rsidP="008C6574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Experience in DatabaseApplicatio</w:t>
      </w:r>
      <w:r w:rsidRPr="00027694">
        <w:rPr>
          <w:rFonts w:eastAsia="Arial" w:cs="Arial"/>
          <w:bCs/>
        </w:rPr>
        <w:t>nDevelopment, Q</w:t>
      </w:r>
      <w:r>
        <w:rPr>
          <w:rFonts w:eastAsia="Arial" w:cs="Arial"/>
          <w:bCs/>
        </w:rPr>
        <w:t>uery Optimization, Performance t</w:t>
      </w:r>
      <w:r w:rsidRPr="00027694">
        <w:rPr>
          <w:rFonts w:eastAsia="Arial" w:cs="Arial"/>
          <w:bCs/>
        </w:rPr>
        <w:t>uning and DBA solutions and implementation experience in complete SystemDevelopmentLifeCycle</w:t>
      </w:r>
      <w:r w:rsidRPr="00027694">
        <w:rPr>
          <w:rFonts w:eastAsia="Arial" w:cs="Arial"/>
          <w:bCs/>
        </w:rPr>
        <w:t>.</w:t>
      </w:r>
    </w:p>
    <w:p w:rsidR="009B06BA" w:rsidRPr="00027694" w:rsidRDefault="008E6763" w:rsidP="008C6574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>
        <w:rPr>
          <w:rFonts w:eastAsia="Arial" w:cs="Arial"/>
          <w:bCs/>
        </w:rPr>
        <w:t>Maintenance and support</w:t>
      </w:r>
      <w:r w:rsidRPr="00027694">
        <w:rPr>
          <w:rFonts w:eastAsia="Arial" w:cs="Arial"/>
          <w:bCs/>
        </w:rPr>
        <w:t xml:space="preserve"> existing reports as per </w:t>
      </w:r>
      <w:r>
        <w:rPr>
          <w:rFonts w:eastAsia="Arial" w:cs="Arial"/>
          <w:bCs/>
        </w:rPr>
        <w:t xml:space="preserve">enhancement </w:t>
      </w:r>
      <w:r w:rsidRPr="00027694">
        <w:rPr>
          <w:rFonts w:eastAsia="Arial" w:cs="Arial"/>
          <w:bCs/>
        </w:rPr>
        <w:t xml:space="preserve">change </w:t>
      </w:r>
      <w:r w:rsidRPr="00027694">
        <w:rPr>
          <w:rFonts w:eastAsia="Arial" w:cs="Arial"/>
          <w:bCs/>
        </w:rPr>
        <w:t>request</w:t>
      </w:r>
      <w:r>
        <w:rPr>
          <w:rFonts w:eastAsia="Arial" w:cs="Arial"/>
          <w:bCs/>
        </w:rPr>
        <w:t>s</w:t>
      </w:r>
      <w:r w:rsidRPr="00027694">
        <w:rPr>
          <w:rFonts w:eastAsia="Arial" w:cs="Arial"/>
          <w:bCs/>
        </w:rPr>
        <w:t>.</w:t>
      </w:r>
    </w:p>
    <w:p w:rsidR="00D422FA" w:rsidRPr="00027694" w:rsidRDefault="008E6763" w:rsidP="008C6574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>
        <w:rPr>
          <w:rFonts w:eastAsia="Arial" w:cs="Arial"/>
          <w:bCs/>
        </w:rPr>
        <w:t>Extensively leveraged</w:t>
      </w:r>
      <w:r w:rsidRPr="00027694">
        <w:rPr>
          <w:rFonts w:eastAsia="Arial" w:cs="Arial"/>
          <w:bCs/>
        </w:rPr>
        <w:t> </w:t>
      </w:r>
      <w:r w:rsidRPr="00A220DB">
        <w:rPr>
          <w:rFonts w:eastAsia="Arial" w:cs="Arial"/>
          <w:bCs/>
          <w:highlight w:val="yellow"/>
        </w:rPr>
        <w:t>SQL</w:t>
      </w:r>
      <w:r w:rsidRPr="00027694">
        <w:rPr>
          <w:rFonts w:eastAsia="Arial" w:cs="Arial"/>
          <w:bCs/>
        </w:rPr>
        <w:t xml:space="preserve">*Loader to </w:t>
      </w:r>
      <w:r w:rsidRPr="00027694">
        <w:rPr>
          <w:rFonts w:eastAsia="Arial" w:cs="Arial"/>
          <w:bCs/>
        </w:rPr>
        <w:t>load data from flat files obtained from various facilities every day</w:t>
      </w:r>
      <w:r w:rsidRPr="00027694">
        <w:rPr>
          <w:rFonts w:eastAsia="Arial" w:cs="Arial"/>
          <w:bCs/>
        </w:rPr>
        <w:t>.</w:t>
      </w:r>
    </w:p>
    <w:p w:rsidR="009C6957" w:rsidRDefault="008E6763" w:rsidP="008C6574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Used standard packages like UTL_FILE, DMBS_</w:t>
      </w:r>
      <w:r w:rsidRPr="00A220DB">
        <w:rPr>
          <w:rFonts w:eastAsia="Arial" w:cs="Arial"/>
          <w:bCs/>
          <w:highlight w:val="yellow"/>
        </w:rPr>
        <w:t>SQL</w:t>
      </w:r>
      <w:r w:rsidRPr="00027694">
        <w:rPr>
          <w:rFonts w:eastAsia="Arial" w:cs="Arial"/>
          <w:bCs/>
        </w:rPr>
        <w:t>, and PL/</w:t>
      </w:r>
      <w:r w:rsidRPr="00A220DB">
        <w:rPr>
          <w:rFonts w:eastAsia="Arial" w:cs="Arial"/>
          <w:bCs/>
          <w:highlight w:val="yellow"/>
        </w:rPr>
        <w:t>SQL</w:t>
      </w:r>
      <w:r w:rsidRPr="00027694">
        <w:rPr>
          <w:rFonts w:eastAsia="Arial" w:cs="Arial"/>
          <w:bCs/>
        </w:rPr>
        <w:t> Collections and used BULK Binding involved in writing database procedures, functions and packages for Front End Module.</w:t>
      </w:r>
    </w:p>
    <w:p w:rsidR="003C6C4B" w:rsidRPr="003C6C4B" w:rsidRDefault="008E6763" w:rsidP="003C6C4B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3704D8">
        <w:rPr>
          <w:rFonts w:eastAsia="Arial" w:cs="Arial"/>
          <w:bCs/>
        </w:rPr>
        <w:t>Extensi</w:t>
      </w:r>
      <w:r w:rsidRPr="003704D8">
        <w:rPr>
          <w:rFonts w:eastAsia="Arial" w:cs="Arial"/>
          <w:bCs/>
        </w:rPr>
        <w:t>vely used</w:t>
      </w:r>
      <w:r>
        <w:rPr>
          <w:rFonts w:eastAsia="Arial" w:cs="Arial"/>
          <w:bCs/>
        </w:rPr>
        <w:t xml:space="preserve"> F</w:t>
      </w:r>
      <w:r w:rsidRPr="003704D8">
        <w:rPr>
          <w:rFonts w:eastAsia="Arial" w:cs="Arial"/>
          <w:bCs/>
        </w:rPr>
        <w:t>orallandBulk collectto fetch large volumes of data from table.</w:t>
      </w:r>
    </w:p>
    <w:p w:rsidR="0074279E" w:rsidRDefault="008E6763" w:rsidP="0074279E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74279E">
        <w:rPr>
          <w:rFonts w:eastAsia="Arial" w:cs="Arial"/>
          <w:bCs/>
        </w:rPr>
        <w:t xml:space="preserve">Createdrecords, tables, collections (nested tables and </w:t>
      </w:r>
      <w:r w:rsidRPr="0074279E">
        <w:rPr>
          <w:rFonts w:eastAsia="Arial" w:cs="Arial"/>
          <w:bCs/>
        </w:rPr>
        <w:t>varrays</w:t>
      </w:r>
      <w:r>
        <w:rPr>
          <w:rFonts w:eastAsia="Arial" w:cs="Arial"/>
          <w:bCs/>
        </w:rPr>
        <w:t>)</w:t>
      </w:r>
      <w:r w:rsidRPr="0074279E">
        <w:rPr>
          <w:rFonts w:eastAsia="Arial" w:cs="Arial"/>
          <w:bCs/>
        </w:rPr>
        <w:t xml:space="preserve"> for improving Query performance by reducingcontext switching.</w:t>
      </w:r>
    </w:p>
    <w:p w:rsidR="0052077F" w:rsidRDefault="008E6763" w:rsidP="0052077F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52077F">
        <w:rPr>
          <w:rFonts w:eastAsia="Arial" w:cs="Arial"/>
          <w:bCs/>
        </w:rPr>
        <w:t>Involved in creation of various indexes on relational ta</w:t>
      </w:r>
      <w:r w:rsidRPr="0052077F">
        <w:rPr>
          <w:rFonts w:eastAsia="Arial" w:cs="Arial"/>
          <w:bCs/>
        </w:rPr>
        <w:t>bles, which areBTREE, BITMAP, FUNCTION BASED.</w:t>
      </w:r>
    </w:p>
    <w:p w:rsidR="00DC2635" w:rsidRDefault="008E6763" w:rsidP="008C6574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>
        <w:rPr>
          <w:rFonts w:eastAsia="Arial" w:cs="Arial"/>
          <w:bCs/>
        </w:rPr>
        <w:t>De-</w:t>
      </w:r>
      <w:r w:rsidRPr="00DC2635">
        <w:rPr>
          <w:rFonts w:eastAsia="Arial" w:cs="Arial"/>
          <w:bCs/>
        </w:rPr>
        <w:t>Normalized the database based upon the specification prepared during the analysis.</w:t>
      </w:r>
    </w:p>
    <w:p w:rsidR="00253034" w:rsidRPr="00253034" w:rsidRDefault="008E6763" w:rsidP="0025303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</w:rPr>
      </w:pPr>
      <w:r w:rsidRPr="007666A3">
        <w:rPr>
          <w:rFonts w:eastAsia="Arial" w:cs="Arial"/>
        </w:rPr>
        <w:t>Use DBMS_JOB and DBMS_SCHEDULER create and schedule the execution of packages, standalone procedures and emailing of reports</w:t>
      </w:r>
      <w:r w:rsidRPr="007666A3">
        <w:rPr>
          <w:rFonts w:eastAsia="Arial" w:cs="Arial"/>
        </w:rPr>
        <w:t xml:space="preserve"> from the database.</w:t>
      </w:r>
    </w:p>
    <w:p w:rsidR="00537FDE" w:rsidRPr="00027694" w:rsidRDefault="008E6763" w:rsidP="008C6574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lastRenderedPageBreak/>
        <w:t>Involved in ETL code using PL/</w:t>
      </w:r>
      <w:r w:rsidRPr="00A220DB">
        <w:rPr>
          <w:rFonts w:eastAsia="Arial" w:cs="Arial"/>
          <w:bCs/>
          <w:highlight w:val="yellow"/>
        </w:rPr>
        <w:t>SQL</w:t>
      </w:r>
      <w:r w:rsidRPr="00027694">
        <w:rPr>
          <w:rFonts w:eastAsia="Arial" w:cs="Arial"/>
          <w:bCs/>
        </w:rPr>
        <w:t> in order to meet requirements for Extract, transformation, cleansing and loading of data from source to target data structures.</w:t>
      </w:r>
    </w:p>
    <w:p w:rsidR="000B41FB" w:rsidRDefault="008E6763" w:rsidP="008C6574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Involved in the continuous enhancements and fixing of production problems.</w:t>
      </w:r>
      <w:r w:rsidRPr="00027694">
        <w:rPr>
          <w:rFonts w:eastAsia="Arial" w:cs="Arial"/>
          <w:bCs/>
        </w:rPr>
        <w:t> </w:t>
      </w:r>
    </w:p>
    <w:p w:rsidR="00B95D43" w:rsidRPr="00027694" w:rsidRDefault="008E6763" w:rsidP="008C6574">
      <w:pPr>
        <w:pStyle w:val="ListParagraph"/>
        <w:numPr>
          <w:ilvl w:val="0"/>
          <w:numId w:val="46"/>
        </w:numPr>
        <w:rPr>
          <w:rFonts w:eastAsia="Arial" w:cs="Arial"/>
          <w:bCs/>
        </w:rPr>
      </w:pPr>
      <w:r w:rsidRPr="00027694">
        <w:rPr>
          <w:rFonts w:eastAsia="Arial" w:cs="Arial"/>
          <w:bCs/>
        </w:rPr>
        <w:t>Designed, implemented and tuned interfaces and batch jobs using PL/</w:t>
      </w:r>
      <w:r w:rsidRPr="00A220DB">
        <w:rPr>
          <w:rFonts w:eastAsia="Arial" w:cs="Arial"/>
          <w:bCs/>
          <w:highlight w:val="yellow"/>
        </w:rPr>
        <w:t>SQL</w:t>
      </w:r>
      <w:r w:rsidRPr="00027694">
        <w:rPr>
          <w:rFonts w:eastAsia="Arial" w:cs="Arial"/>
          <w:bCs/>
        </w:rPr>
        <w:t xml:space="preserve">. Involved in data replication and high availability design scenarios with Oracle </w:t>
      </w:r>
      <w:r>
        <w:rPr>
          <w:rFonts w:eastAsia="Arial" w:cs="Arial"/>
          <w:bCs/>
        </w:rPr>
        <w:t>STREAMs</w:t>
      </w:r>
      <w:r w:rsidRPr="00027694">
        <w:rPr>
          <w:rFonts w:eastAsia="Arial" w:cs="Arial"/>
          <w:bCs/>
        </w:rPr>
        <w:t>.</w:t>
      </w:r>
    </w:p>
    <w:p w:rsidR="00934F92" w:rsidRDefault="008E6763" w:rsidP="00DD3BC9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</w:p>
    <w:p w:rsidR="00191E9A" w:rsidRDefault="008E6763" w:rsidP="00DD3BC9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</w:p>
    <w:p w:rsidR="00FE3ACF" w:rsidRDefault="008E6763" w:rsidP="00547407">
      <w:pP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</w:p>
    <w:p w:rsidR="00FE3ACF" w:rsidRDefault="008E6763" w:rsidP="00547407">
      <w:pP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</w:pPr>
    </w:p>
    <w:p w:rsidR="00DD1595" w:rsidRDefault="008E6763" w:rsidP="00DD1595">
      <w:pPr>
        <w:tabs>
          <w:tab w:val="left" w:pos="5400"/>
        </w:tabs>
        <w:jc w:val="both"/>
        <w:rPr>
          <w:rFonts w:ascii="Calibri" w:eastAsia="Arial" w:hAnsi="Calibri" w:cs="Arial"/>
          <w:b/>
          <w:color w:val="1F497D" w:themeColor="text2"/>
          <w:sz w:val="22"/>
          <w:szCs w:val="22"/>
        </w:rPr>
      </w:pP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Project: </w:t>
      </w:r>
      <w:r>
        <w:rPr>
          <w:rFonts w:ascii="Calibri" w:eastAsia="Arial" w:hAnsi="Calibri" w:cs="Arial"/>
          <w:b/>
          <w:color w:val="1F497D" w:themeColor="text2"/>
          <w:sz w:val="22"/>
          <w:szCs w:val="22"/>
        </w:rPr>
        <w:t>NetHealth21</w:t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color w:val="1F497D" w:themeColor="text2"/>
          <w:sz w:val="22"/>
          <w:szCs w:val="22"/>
        </w:rPr>
        <w:t>Jun2009</w:t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 xml:space="preserve"> – </w:t>
      </w:r>
      <w:r>
        <w:rPr>
          <w:rFonts w:ascii="Calibri" w:eastAsia="Arial" w:hAnsi="Calibri" w:cs="Arial"/>
          <w:b/>
          <w:color w:val="1F497D" w:themeColor="text2"/>
          <w:sz w:val="22"/>
          <w:szCs w:val="22"/>
        </w:rPr>
        <w:t>Dec 2011</w:t>
      </w:r>
    </w:p>
    <w:p w:rsidR="00D85947" w:rsidRPr="00F605E0" w:rsidRDefault="008E6763" w:rsidP="00DD1595">
      <w:pPr>
        <w:tabs>
          <w:tab w:val="left" w:pos="5400"/>
        </w:tabs>
        <w:jc w:val="both"/>
        <w:rPr>
          <w:rFonts w:ascii="Calibri" w:eastAsia="Arial" w:hAnsi="Calibri" w:cs="Arial"/>
          <w:b/>
          <w:color w:val="1F497D" w:themeColor="text2"/>
          <w:sz w:val="22"/>
          <w:szCs w:val="22"/>
        </w:rPr>
      </w:pPr>
      <w:r>
        <w:rPr>
          <w:rFonts w:ascii="Calibri" w:eastAsia="Arial" w:hAnsi="Calibri" w:cs="Arial"/>
          <w:b/>
          <w:color w:val="1F497D" w:themeColor="text2"/>
          <w:sz w:val="22"/>
          <w:szCs w:val="22"/>
        </w:rPr>
        <w:t>Client: European Telecom major</w:t>
      </w:r>
    </w:p>
    <w:p w:rsidR="00DD1595" w:rsidRPr="00F605E0" w:rsidRDefault="008E6763" w:rsidP="00DD1595">
      <w:pPr>
        <w:jc w:val="both"/>
        <w:rPr>
          <w:rFonts w:ascii="Calibri" w:eastAsia="Arial" w:hAnsi="Calibri" w:cs="Arial"/>
          <w:b/>
          <w:color w:val="1F497D" w:themeColor="text2"/>
          <w:sz w:val="22"/>
          <w:szCs w:val="22"/>
        </w:rPr>
      </w:pPr>
      <w:r>
        <w:rPr>
          <w:rFonts w:ascii="Calibri" w:eastAsia="Arial" w:hAnsi="Calibri" w:cs="Arial"/>
          <w:b/>
          <w:color w:val="1F497D" w:themeColor="text2"/>
          <w:sz w:val="22"/>
          <w:szCs w:val="22"/>
        </w:rPr>
        <w:t xml:space="preserve">Role: </w:t>
      </w:r>
      <w:r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Oracle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PL</w:t>
      </w:r>
      <w:r w:rsidRPr="00A220DB">
        <w:rPr>
          <w:rFonts w:ascii="Calibri" w:eastAsia="Arial" w:hAnsi="Calibri" w:cs="Arial"/>
          <w:b/>
          <w:bCs/>
          <w:color w:val="1F497D" w:themeColor="text2"/>
          <w:sz w:val="22"/>
          <w:szCs w:val="22"/>
          <w:highlight w:val="yellow"/>
        </w:rPr>
        <w:t>SQL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 xml:space="preserve"> </w:t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>Developer</w:t>
      </w:r>
      <w:r w:rsidRPr="00F71DE9"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</w:r>
      <w:r>
        <w:rPr>
          <w:rFonts w:ascii="Calibri" w:eastAsia="Arial" w:hAnsi="Calibri" w:cs="Arial"/>
          <w:b/>
          <w:bCs/>
          <w:color w:val="1F497D" w:themeColor="text2"/>
          <w:sz w:val="22"/>
          <w:szCs w:val="22"/>
        </w:rPr>
        <w:tab/>
        <w:t>L</w:t>
      </w:r>
      <w:r>
        <w:rPr>
          <w:rFonts w:ascii="Calibri" w:eastAsia="Arial" w:hAnsi="Calibri" w:cs="Arial"/>
          <w:b/>
          <w:color w:val="1F497D" w:themeColor="text2"/>
          <w:sz w:val="22"/>
          <w:szCs w:val="22"/>
        </w:rPr>
        <w:t>ocation:</w:t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 xml:space="preserve"> Infosys (India)</w:t>
      </w:r>
    </w:p>
    <w:p w:rsidR="00DD1595" w:rsidRPr="00F605E0" w:rsidRDefault="008E6763" w:rsidP="00DD1595">
      <w:pPr>
        <w:jc w:val="both"/>
        <w:rPr>
          <w:rFonts w:ascii="Calibri" w:eastAsia="Arial" w:hAnsi="Calibri" w:cs="Arial"/>
          <w:b/>
          <w:color w:val="1F497D" w:themeColor="text2"/>
          <w:sz w:val="22"/>
          <w:szCs w:val="22"/>
        </w:rPr>
      </w:pP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>Team Size:</w:t>
      </w:r>
      <w:r>
        <w:rPr>
          <w:rFonts w:ascii="Calibri" w:eastAsia="Arial" w:hAnsi="Calibri" w:cs="Arial"/>
          <w:b/>
          <w:color w:val="1F497D" w:themeColor="text2"/>
          <w:sz w:val="22"/>
          <w:szCs w:val="22"/>
        </w:rPr>
        <w:t xml:space="preserve"> 20</w:t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  <w:r w:rsidRPr="00F605E0">
        <w:rPr>
          <w:rFonts w:ascii="Calibri" w:eastAsia="Arial" w:hAnsi="Calibri" w:cs="Arial"/>
          <w:b/>
          <w:color w:val="1F497D" w:themeColor="text2"/>
          <w:sz w:val="22"/>
          <w:szCs w:val="22"/>
        </w:rPr>
        <w:tab/>
      </w:r>
    </w:p>
    <w:p w:rsidR="00E15C06" w:rsidRPr="008F783A" w:rsidRDefault="008E6763" w:rsidP="00E15C06">
      <w:pPr>
        <w:jc w:val="both"/>
        <w:rPr>
          <w:rFonts w:ascii="Calibri" w:eastAsia="Arial" w:hAnsi="Calibri" w:cs="Arial"/>
          <w:b/>
          <w:bCs/>
          <w:sz w:val="22"/>
          <w:szCs w:val="22"/>
        </w:rPr>
      </w:pPr>
    </w:p>
    <w:p w:rsidR="00DD1595" w:rsidRPr="004B5809" w:rsidRDefault="008E6763" w:rsidP="004B5809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sz w:val="22"/>
          <w:szCs w:val="22"/>
        </w:rPr>
      </w:pPr>
      <w:r w:rsidRPr="00DD1595">
        <w:rPr>
          <w:rFonts w:ascii="Calibri" w:eastAsia="Arial" w:hAnsi="Calibri" w:cs="Arial"/>
          <w:b/>
          <w:bCs/>
          <w:sz w:val="22"/>
          <w:szCs w:val="22"/>
        </w:rPr>
        <w:t>Key Contributions:</w:t>
      </w:r>
    </w:p>
    <w:p w:rsidR="004B5809" w:rsidRPr="009A08C3" w:rsidRDefault="008E6763" w:rsidP="00201C35">
      <w:pPr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line="239" w:lineRule="auto"/>
        <w:rPr>
          <w:rFonts w:ascii="Calibri" w:eastAsia="Arial" w:hAnsi="Calibri" w:cs="Arial"/>
          <w:bCs/>
          <w:sz w:val="22"/>
          <w:szCs w:val="22"/>
        </w:rPr>
      </w:pPr>
      <w:r>
        <w:rPr>
          <w:rFonts w:ascii="Calibri" w:eastAsia="Arial" w:hAnsi="Calibri" w:cs="Arial"/>
          <w:bCs/>
          <w:sz w:val="22"/>
          <w:szCs w:val="22"/>
        </w:rPr>
        <w:t>Developed</w:t>
      </w:r>
      <w:r w:rsidRPr="009A08C3">
        <w:rPr>
          <w:rFonts w:ascii="Calibri" w:eastAsia="Arial" w:hAnsi="Calibri" w:cs="Arial"/>
          <w:bCs/>
          <w:sz w:val="22"/>
          <w:szCs w:val="22"/>
        </w:rPr>
        <w:t> </w:t>
      </w:r>
      <w:r w:rsidRPr="00A220DB">
        <w:rPr>
          <w:rFonts w:ascii="Calibri" w:eastAsia="Arial" w:hAnsi="Calibri" w:cs="Arial"/>
          <w:bCs/>
          <w:sz w:val="22"/>
          <w:szCs w:val="22"/>
          <w:highlight w:val="yellow"/>
        </w:rPr>
        <w:t>SQL</w:t>
      </w:r>
      <w:r>
        <w:rPr>
          <w:rFonts w:ascii="Calibri" w:eastAsia="Arial" w:hAnsi="Calibri" w:cs="Arial"/>
          <w:bCs/>
          <w:sz w:val="22"/>
          <w:szCs w:val="22"/>
        </w:rPr>
        <w:t xml:space="preserve"> scripts</w:t>
      </w:r>
      <w:r w:rsidRPr="009A08C3">
        <w:rPr>
          <w:rFonts w:ascii="Calibri" w:eastAsia="Arial" w:hAnsi="Calibri" w:cs="Arial"/>
          <w:bCs/>
          <w:sz w:val="22"/>
          <w:szCs w:val="22"/>
        </w:rPr>
        <w:t>, PL/</w:t>
      </w:r>
      <w:r w:rsidRPr="00A220DB">
        <w:rPr>
          <w:rFonts w:ascii="Calibri" w:eastAsia="Arial" w:hAnsi="Calibri" w:cs="Arial"/>
          <w:bCs/>
          <w:sz w:val="22"/>
          <w:szCs w:val="22"/>
          <w:highlight w:val="yellow"/>
        </w:rPr>
        <w:t>SQL</w:t>
      </w:r>
      <w:r w:rsidRPr="009A08C3">
        <w:rPr>
          <w:rFonts w:ascii="Calibri" w:eastAsia="Arial" w:hAnsi="Calibri" w:cs="Arial"/>
          <w:bCs/>
          <w:sz w:val="22"/>
          <w:szCs w:val="22"/>
        </w:rPr>
        <w:t xml:space="preserve">, </w:t>
      </w:r>
      <w:r w:rsidRPr="00A220DB">
        <w:rPr>
          <w:rFonts w:ascii="Calibri" w:eastAsia="Arial" w:hAnsi="Calibri" w:cs="Arial"/>
          <w:bCs/>
          <w:sz w:val="22"/>
          <w:szCs w:val="22"/>
          <w:highlight w:val="yellow"/>
        </w:rPr>
        <w:t>SQL</w:t>
      </w:r>
      <w:r w:rsidRPr="009A08C3">
        <w:rPr>
          <w:rFonts w:ascii="Calibri" w:eastAsia="Arial" w:hAnsi="Calibri" w:cs="Arial"/>
          <w:bCs/>
          <w:sz w:val="22"/>
          <w:szCs w:val="22"/>
        </w:rPr>
        <w:t xml:space="preserve">*Plus programs </w:t>
      </w:r>
      <w:r>
        <w:rPr>
          <w:rFonts w:ascii="Calibri" w:eastAsia="Arial" w:hAnsi="Calibri" w:cs="Arial"/>
          <w:bCs/>
          <w:sz w:val="22"/>
          <w:szCs w:val="22"/>
        </w:rPr>
        <w:t>leveraging cursors and exception handling features for various data management activities</w:t>
      </w:r>
    </w:p>
    <w:p w:rsidR="007B1D1C" w:rsidRDefault="008E6763" w:rsidP="00055A15">
      <w:pPr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line="239" w:lineRule="auto"/>
        <w:rPr>
          <w:rFonts w:ascii="Calibri" w:eastAsia="Arial" w:hAnsi="Calibri" w:cs="Arial"/>
          <w:bCs/>
          <w:sz w:val="22"/>
          <w:szCs w:val="22"/>
        </w:rPr>
      </w:pPr>
      <w:r>
        <w:rPr>
          <w:rFonts w:ascii="Calibri" w:eastAsia="Arial" w:hAnsi="Calibri" w:cs="Arial"/>
          <w:bCs/>
          <w:sz w:val="22"/>
          <w:szCs w:val="22"/>
        </w:rPr>
        <w:t xml:space="preserve">Fine-tuning of </w:t>
      </w:r>
      <w:r>
        <w:rPr>
          <w:rFonts w:ascii="Calibri" w:eastAsia="Arial" w:hAnsi="Calibri" w:cs="Arial"/>
          <w:bCs/>
          <w:sz w:val="22"/>
          <w:szCs w:val="22"/>
        </w:rPr>
        <w:t>PL</w:t>
      </w:r>
      <w:r w:rsidRPr="00A220DB">
        <w:rPr>
          <w:rFonts w:ascii="Calibri" w:eastAsia="Arial" w:hAnsi="Calibri" w:cs="Arial"/>
          <w:bCs/>
          <w:sz w:val="22"/>
          <w:szCs w:val="22"/>
          <w:highlight w:val="yellow"/>
        </w:rPr>
        <w:t>SQL</w:t>
      </w:r>
      <w:r>
        <w:rPr>
          <w:rFonts w:ascii="Calibri" w:eastAsia="Arial" w:hAnsi="Calibri" w:cs="Arial"/>
          <w:bCs/>
          <w:sz w:val="22"/>
          <w:szCs w:val="22"/>
        </w:rPr>
        <w:t xml:space="preserve"> </w:t>
      </w:r>
      <w:r>
        <w:rPr>
          <w:rFonts w:ascii="Calibri" w:eastAsia="Arial" w:hAnsi="Calibri" w:cs="Arial"/>
          <w:bCs/>
          <w:sz w:val="22"/>
          <w:szCs w:val="22"/>
        </w:rPr>
        <w:t xml:space="preserve">procedures and </w:t>
      </w:r>
      <w:r w:rsidRPr="00A220DB">
        <w:rPr>
          <w:rFonts w:ascii="Calibri" w:eastAsia="Arial" w:hAnsi="Calibri" w:cs="Arial"/>
          <w:bCs/>
          <w:sz w:val="22"/>
          <w:szCs w:val="22"/>
          <w:highlight w:val="yellow"/>
        </w:rPr>
        <w:t>SQL</w:t>
      </w:r>
      <w:r w:rsidRPr="007723C9">
        <w:rPr>
          <w:rFonts w:ascii="Calibri" w:eastAsia="Arial" w:hAnsi="Calibri" w:cs="Arial"/>
          <w:bCs/>
          <w:sz w:val="22"/>
          <w:szCs w:val="22"/>
        </w:rPr>
        <w:t xml:space="preserve"> </w:t>
      </w:r>
      <w:r>
        <w:rPr>
          <w:rFonts w:ascii="Calibri" w:eastAsia="Arial" w:hAnsi="Calibri" w:cs="Arial"/>
          <w:bCs/>
          <w:sz w:val="22"/>
          <w:szCs w:val="22"/>
        </w:rPr>
        <w:t>scripts</w:t>
      </w:r>
      <w:r w:rsidRPr="007723C9">
        <w:rPr>
          <w:rFonts w:ascii="Calibri" w:eastAsia="Arial" w:hAnsi="Calibri" w:cs="Arial"/>
          <w:bCs/>
          <w:sz w:val="22"/>
          <w:szCs w:val="22"/>
        </w:rPr>
        <w:t xml:space="preserve"> for maximum </w:t>
      </w:r>
      <w:r>
        <w:rPr>
          <w:rFonts w:ascii="Calibri" w:eastAsia="Arial" w:hAnsi="Calibri" w:cs="Arial"/>
          <w:bCs/>
          <w:sz w:val="22"/>
          <w:szCs w:val="22"/>
        </w:rPr>
        <w:t>throughputleveraging</w:t>
      </w:r>
      <w:r w:rsidRPr="007723C9">
        <w:rPr>
          <w:rFonts w:ascii="Calibri" w:eastAsia="Arial" w:hAnsi="Calibri" w:cs="Arial"/>
          <w:bCs/>
          <w:sz w:val="22"/>
          <w:szCs w:val="22"/>
        </w:rPr>
        <w:t> </w:t>
      </w:r>
      <w:r w:rsidRPr="00055A15">
        <w:rPr>
          <w:rFonts w:ascii="Calibri" w:eastAsia="Arial" w:hAnsi="Calibri" w:cs="Arial"/>
          <w:bCs/>
          <w:sz w:val="22"/>
          <w:szCs w:val="22"/>
        </w:rPr>
        <w:t>Oracle Hints.</w:t>
      </w:r>
    </w:p>
    <w:p w:rsidR="007723C9" w:rsidRPr="007723C9" w:rsidRDefault="008E6763" w:rsidP="00055A15">
      <w:pPr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line="239" w:lineRule="auto"/>
        <w:rPr>
          <w:rFonts w:ascii="Calibri" w:eastAsia="Arial" w:hAnsi="Calibri" w:cs="Arial"/>
          <w:bCs/>
          <w:sz w:val="22"/>
          <w:szCs w:val="22"/>
        </w:rPr>
      </w:pPr>
      <w:r w:rsidRPr="007723C9">
        <w:rPr>
          <w:rFonts w:ascii="Calibri" w:eastAsia="Arial" w:hAnsi="Calibri" w:cs="Arial"/>
          <w:bCs/>
          <w:sz w:val="22"/>
          <w:szCs w:val="22"/>
        </w:rPr>
        <w:t>Creating</w:t>
      </w:r>
      <w:r>
        <w:rPr>
          <w:rFonts w:ascii="Calibri" w:eastAsia="Arial" w:hAnsi="Calibri" w:cs="Arial"/>
          <w:bCs/>
          <w:sz w:val="22"/>
          <w:szCs w:val="22"/>
        </w:rPr>
        <w:t xml:space="preserve"> of</w:t>
      </w:r>
      <w:r w:rsidRPr="007723C9">
        <w:rPr>
          <w:rFonts w:ascii="Calibri" w:eastAsia="Arial" w:hAnsi="Calibri" w:cs="Arial"/>
          <w:bCs/>
          <w:sz w:val="22"/>
          <w:szCs w:val="22"/>
        </w:rPr>
        <w:t> </w:t>
      </w:r>
      <w:r w:rsidRPr="00055A15">
        <w:rPr>
          <w:rFonts w:ascii="Calibri" w:eastAsia="Arial" w:hAnsi="Calibri" w:cs="Arial"/>
          <w:bCs/>
          <w:sz w:val="22"/>
          <w:szCs w:val="22"/>
        </w:rPr>
        <w:t>indexes</w:t>
      </w:r>
      <w:r w:rsidRPr="007723C9">
        <w:rPr>
          <w:rFonts w:ascii="Calibri" w:eastAsia="Arial" w:hAnsi="Calibri" w:cs="Arial"/>
          <w:bCs/>
          <w:sz w:val="22"/>
          <w:szCs w:val="22"/>
        </w:rPr>
        <w:t> on tables to improve the performance by eliminating the full table scans and views for hiding the actual tables and to eliminate the complexity of the large queri</w:t>
      </w:r>
      <w:r w:rsidRPr="007723C9">
        <w:rPr>
          <w:rFonts w:ascii="Calibri" w:eastAsia="Arial" w:hAnsi="Calibri" w:cs="Arial"/>
          <w:bCs/>
          <w:sz w:val="22"/>
          <w:szCs w:val="22"/>
        </w:rPr>
        <w:t>es.</w:t>
      </w:r>
    </w:p>
    <w:p w:rsidR="00864467" w:rsidRPr="00864467" w:rsidRDefault="008E6763" w:rsidP="00055A15">
      <w:pPr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line="239" w:lineRule="auto"/>
        <w:rPr>
          <w:rFonts w:ascii="Calibri" w:eastAsia="Arial" w:hAnsi="Calibri" w:cs="Arial"/>
          <w:bCs/>
          <w:sz w:val="22"/>
          <w:szCs w:val="22"/>
        </w:rPr>
      </w:pPr>
      <w:r w:rsidRPr="004047B4">
        <w:rPr>
          <w:rFonts w:ascii="Calibri" w:eastAsia="Arial" w:hAnsi="Calibri" w:cs="Arial"/>
          <w:bCs/>
          <w:sz w:val="22"/>
          <w:szCs w:val="22"/>
        </w:rPr>
        <w:t>Worked in Production Support Environment as well as QA/TEST environments for projects, work orders, maintenance requests, bug fixes, enhancements, data changes, etc.</w:t>
      </w:r>
    </w:p>
    <w:p w:rsidR="00DD1595" w:rsidRPr="00055A15" w:rsidRDefault="008E6763" w:rsidP="00055A15">
      <w:pPr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line="239" w:lineRule="auto"/>
        <w:rPr>
          <w:rFonts w:ascii="Calibri" w:eastAsia="Arial" w:hAnsi="Calibri" w:cs="Arial"/>
          <w:bCs/>
          <w:sz w:val="22"/>
          <w:szCs w:val="22"/>
        </w:rPr>
      </w:pPr>
      <w:r w:rsidRPr="00055A15">
        <w:rPr>
          <w:rFonts w:ascii="Calibri" w:eastAsia="Arial" w:hAnsi="Calibri" w:cs="Arial"/>
          <w:bCs/>
          <w:sz w:val="22"/>
          <w:szCs w:val="22"/>
        </w:rPr>
        <w:t>Worked on the issue resolution, perform Unit testin</w:t>
      </w:r>
      <w:r w:rsidRPr="00055A15">
        <w:rPr>
          <w:rFonts w:ascii="Calibri" w:eastAsia="Arial" w:hAnsi="Calibri" w:cs="Arial"/>
          <w:bCs/>
          <w:sz w:val="22"/>
          <w:szCs w:val="22"/>
        </w:rPr>
        <w:t>g,</w:t>
      </w:r>
      <w:r>
        <w:rPr>
          <w:rFonts w:ascii="Calibri" w:eastAsia="Arial" w:hAnsi="Calibri" w:cs="Arial"/>
          <w:bCs/>
          <w:sz w:val="22"/>
          <w:szCs w:val="22"/>
        </w:rPr>
        <w:t xml:space="preserve"> preparation of Test case</w:t>
      </w:r>
      <w:r w:rsidRPr="00055A15">
        <w:rPr>
          <w:rFonts w:ascii="Calibri" w:eastAsia="Arial" w:hAnsi="Calibri" w:cs="Arial"/>
          <w:bCs/>
          <w:sz w:val="22"/>
          <w:szCs w:val="22"/>
        </w:rPr>
        <w:t xml:space="preserve">, Test </w:t>
      </w:r>
      <w:r w:rsidRPr="00055A15">
        <w:rPr>
          <w:rFonts w:ascii="Calibri" w:eastAsia="Arial" w:hAnsi="Calibri" w:cs="Arial"/>
          <w:bCs/>
          <w:sz w:val="22"/>
          <w:szCs w:val="22"/>
        </w:rPr>
        <w:t>proof document and</w:t>
      </w:r>
      <w:r w:rsidRPr="00055A15">
        <w:rPr>
          <w:rFonts w:ascii="Calibri" w:eastAsia="Arial" w:hAnsi="Calibri" w:cs="Arial"/>
          <w:bCs/>
          <w:sz w:val="22"/>
          <w:szCs w:val="22"/>
        </w:rPr>
        <w:t xml:space="preserve"> assist user testing and closing the tickets as a part of Support activity.</w:t>
      </w:r>
    </w:p>
    <w:p w:rsidR="00DD1595" w:rsidRDefault="008E6763" w:rsidP="00E57D32">
      <w:pPr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line="239" w:lineRule="auto"/>
        <w:rPr>
          <w:rFonts w:ascii="Calibri" w:eastAsia="Arial" w:hAnsi="Calibri" w:cs="Arial"/>
          <w:bCs/>
          <w:sz w:val="22"/>
          <w:szCs w:val="22"/>
        </w:rPr>
      </w:pPr>
      <w:r>
        <w:rPr>
          <w:rFonts w:ascii="Calibri" w:eastAsia="Arial" w:hAnsi="Calibri" w:cs="Arial"/>
          <w:bCs/>
          <w:sz w:val="22"/>
          <w:szCs w:val="22"/>
        </w:rPr>
        <w:t>Handled</w:t>
      </w:r>
      <w:r w:rsidRPr="00DD1595">
        <w:rPr>
          <w:rFonts w:ascii="Calibri" w:eastAsia="Arial" w:hAnsi="Calibri" w:cs="Arial"/>
          <w:bCs/>
          <w:sz w:val="22"/>
          <w:szCs w:val="22"/>
        </w:rPr>
        <w:t xml:space="preserve"> System Administrator responsibility to create Users, Responsibilities, Value sets, Request sets, Functions, Flexfields and Concurrent programs. </w:t>
      </w:r>
    </w:p>
    <w:p w:rsidR="009A08C3" w:rsidRPr="00DD1595" w:rsidRDefault="008E6763" w:rsidP="00E57D32">
      <w:pPr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line="239" w:lineRule="auto"/>
        <w:rPr>
          <w:rFonts w:ascii="Calibri" w:eastAsia="Arial" w:hAnsi="Calibri" w:cs="Arial"/>
          <w:bCs/>
          <w:sz w:val="22"/>
          <w:szCs w:val="22"/>
        </w:rPr>
      </w:pPr>
      <w:r w:rsidRPr="006E04AC">
        <w:rPr>
          <w:rFonts w:ascii="Calibri" w:eastAsia="Arial" w:hAnsi="Calibri" w:cs="Arial"/>
          <w:bCs/>
          <w:sz w:val="22"/>
          <w:szCs w:val="22"/>
        </w:rPr>
        <w:t>Performed</w:t>
      </w:r>
      <w:r w:rsidRPr="006E04AC">
        <w:rPr>
          <w:rFonts w:ascii="Calibri" w:eastAsia="Arial" w:hAnsi="Calibri" w:cs="Arial"/>
          <w:bCs/>
          <w:sz w:val="22"/>
          <w:szCs w:val="22"/>
        </w:rPr>
        <w:t xml:space="preserve"> Database Administration of all database objects including </w:t>
      </w:r>
      <w:r w:rsidRPr="00055A15">
        <w:rPr>
          <w:rFonts w:ascii="Calibri" w:eastAsia="Arial" w:hAnsi="Calibri" w:cs="Arial"/>
          <w:bCs/>
          <w:sz w:val="22"/>
          <w:szCs w:val="22"/>
        </w:rPr>
        <w:t>tables, clusters, indexes, views, sequences packages</w:t>
      </w:r>
      <w:r w:rsidRPr="006E04AC">
        <w:rPr>
          <w:rFonts w:ascii="Calibri" w:eastAsia="Arial" w:hAnsi="Calibri" w:cs="Arial"/>
          <w:bCs/>
          <w:sz w:val="22"/>
          <w:szCs w:val="22"/>
        </w:rPr>
        <w:t> and </w:t>
      </w:r>
      <w:r w:rsidRPr="00055A15">
        <w:rPr>
          <w:rFonts w:ascii="Calibri" w:eastAsia="Arial" w:hAnsi="Calibri" w:cs="Arial"/>
          <w:bCs/>
          <w:sz w:val="22"/>
          <w:szCs w:val="22"/>
        </w:rPr>
        <w:t>procedures</w:t>
      </w:r>
    </w:p>
    <w:p w:rsidR="00DD1595" w:rsidRPr="00D008A3" w:rsidRDefault="008E6763" w:rsidP="00D008A3">
      <w:pPr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jc w:val="both"/>
        <w:rPr>
          <w:rFonts w:ascii="Calibri" w:eastAsia="Arial" w:hAnsi="Calibri" w:cs="Arial"/>
          <w:bCs/>
          <w:sz w:val="22"/>
          <w:szCs w:val="22"/>
        </w:rPr>
      </w:pPr>
      <w:r w:rsidRPr="00DD1595">
        <w:rPr>
          <w:rFonts w:ascii="Calibri" w:eastAsia="Arial" w:hAnsi="Calibri" w:cs="Arial"/>
          <w:bCs/>
          <w:sz w:val="22"/>
          <w:szCs w:val="22"/>
        </w:rPr>
        <w:t>Checked in objects usin</w:t>
      </w:r>
      <w:r>
        <w:rPr>
          <w:rFonts w:ascii="Calibri" w:eastAsia="Arial" w:hAnsi="Calibri" w:cs="Arial"/>
          <w:bCs/>
          <w:sz w:val="22"/>
          <w:szCs w:val="22"/>
        </w:rPr>
        <w:t xml:space="preserve">g </w:t>
      </w:r>
      <w:r>
        <w:rPr>
          <w:rFonts w:ascii="Calibri" w:eastAsia="Arial" w:hAnsi="Calibri" w:cs="Arial"/>
          <w:bCs/>
          <w:sz w:val="22"/>
          <w:szCs w:val="22"/>
        </w:rPr>
        <w:t>SVN</w:t>
      </w:r>
      <w:r>
        <w:rPr>
          <w:rFonts w:ascii="Calibri" w:eastAsia="Arial" w:hAnsi="Calibri" w:cs="Arial"/>
          <w:bCs/>
          <w:sz w:val="22"/>
          <w:szCs w:val="22"/>
        </w:rPr>
        <w:t xml:space="preserve"> as version control tools and </w:t>
      </w:r>
      <w:r w:rsidRPr="00D008A3">
        <w:rPr>
          <w:rFonts w:ascii="Calibri" w:eastAsia="Arial" w:hAnsi="Calibri" w:cs="Arial"/>
          <w:bCs/>
          <w:sz w:val="22"/>
          <w:szCs w:val="22"/>
        </w:rPr>
        <w:t>migrated</w:t>
      </w:r>
      <w:r w:rsidRPr="00D008A3">
        <w:rPr>
          <w:rFonts w:ascii="Calibri" w:eastAsia="Arial" w:hAnsi="Calibri" w:cs="Arial"/>
          <w:bCs/>
          <w:sz w:val="22"/>
          <w:szCs w:val="22"/>
        </w:rPr>
        <w:t xml:space="preserve"> objects using </w:t>
      </w:r>
      <w:r w:rsidRPr="00FF3149">
        <w:rPr>
          <w:rFonts w:ascii="Calibri" w:eastAsia="Arial" w:hAnsi="Calibri" w:cs="Arial"/>
          <w:bCs/>
          <w:i/>
          <w:sz w:val="22"/>
          <w:szCs w:val="22"/>
        </w:rPr>
        <w:t>Kintana</w:t>
      </w:r>
      <w:r w:rsidRPr="00D008A3">
        <w:rPr>
          <w:rFonts w:ascii="Calibri" w:eastAsia="Arial" w:hAnsi="Calibri" w:cs="Arial"/>
          <w:bCs/>
          <w:sz w:val="22"/>
          <w:szCs w:val="22"/>
        </w:rPr>
        <w:t xml:space="preserve"> tool.</w:t>
      </w:r>
    </w:p>
    <w:p w:rsidR="00DD1595" w:rsidRPr="00DD1595" w:rsidRDefault="008E6763" w:rsidP="00E57D32">
      <w:pPr>
        <w:pStyle w:val="ListParagraph"/>
        <w:numPr>
          <w:ilvl w:val="0"/>
          <w:numId w:val="48"/>
        </w:numPr>
        <w:rPr>
          <w:rFonts w:eastAsia="Arial" w:cs="Arial"/>
          <w:bCs/>
        </w:rPr>
      </w:pPr>
      <w:r w:rsidRPr="00DD1595">
        <w:rPr>
          <w:rFonts w:eastAsia="Arial" w:cs="Arial"/>
          <w:bCs/>
        </w:rPr>
        <w:t xml:space="preserve">Designed and </w:t>
      </w:r>
      <w:r>
        <w:rPr>
          <w:rFonts w:eastAsia="Arial" w:cs="Arial"/>
          <w:bCs/>
        </w:rPr>
        <w:t xml:space="preserve">developedOracle </w:t>
      </w:r>
      <w:r w:rsidRPr="00DD1595">
        <w:rPr>
          <w:rFonts w:eastAsia="Arial" w:cs="Arial"/>
          <w:bCs/>
        </w:rPr>
        <w:t>views</w:t>
      </w:r>
      <w:r w:rsidRPr="00DD1595">
        <w:rPr>
          <w:rFonts w:eastAsia="Arial" w:cs="Arial"/>
          <w:bCs/>
        </w:rPr>
        <w:t xml:space="preserve"> for security purposes, implemented rules, defaul</w:t>
      </w:r>
      <w:r>
        <w:rPr>
          <w:rFonts w:eastAsia="Arial" w:cs="Arial"/>
          <w:bCs/>
        </w:rPr>
        <w:t>ts, and user defined data types</w:t>
      </w:r>
    </w:p>
    <w:p w:rsidR="00E15C06" w:rsidRDefault="008E6763" w:rsidP="00D008A3">
      <w:pPr>
        <w:pStyle w:val="ListParagraph"/>
        <w:numPr>
          <w:ilvl w:val="0"/>
          <w:numId w:val="48"/>
        </w:numPr>
        <w:rPr>
          <w:rFonts w:eastAsia="Arial" w:cs="Arial"/>
          <w:bCs/>
        </w:rPr>
      </w:pPr>
      <w:r>
        <w:rPr>
          <w:rFonts w:eastAsia="Arial" w:cs="Arial"/>
          <w:bCs/>
        </w:rPr>
        <w:t>Carried out</w:t>
      </w:r>
      <w:r w:rsidRPr="00DD1595">
        <w:rPr>
          <w:rFonts w:eastAsia="Arial" w:cs="Arial"/>
          <w:bCs/>
        </w:rPr>
        <w:t xml:space="preserve"> in </w:t>
      </w:r>
      <w:r>
        <w:rPr>
          <w:rFonts w:eastAsia="Arial" w:cs="Arial"/>
          <w:bCs/>
        </w:rPr>
        <w:t>Normalization of databases to achieve higher throughput</w:t>
      </w:r>
      <w:r>
        <w:rPr>
          <w:rFonts w:eastAsia="Arial" w:cs="Arial"/>
          <w:bCs/>
        </w:rPr>
        <w:t>.</w:t>
      </w:r>
    </w:p>
    <w:p w:rsidR="00B61B7A" w:rsidRPr="008D1D8C" w:rsidRDefault="008E6763" w:rsidP="008D1D8C">
      <w:pPr>
        <w:tabs>
          <w:tab w:val="left" w:pos="5400"/>
        </w:tabs>
        <w:jc w:val="both"/>
        <w:rPr>
          <w:rFonts w:ascii="Calibri" w:eastAsia="Arial" w:hAnsi="Calibri" w:cs="Arial"/>
          <w:b/>
          <w:bCs/>
          <w:sz w:val="22"/>
          <w:szCs w:val="22"/>
        </w:rPr>
      </w:pPr>
      <w:r>
        <w:rPr>
          <w:rFonts w:ascii="Calibri" w:eastAsia="Arial" w:hAnsi="Calibri" w:cs="Arial"/>
          <w:b/>
          <w:bCs/>
          <w:sz w:val="22"/>
          <w:szCs w:val="22"/>
        </w:rPr>
        <w:tab/>
      </w:r>
    </w:p>
    <w:p w:rsidR="00C0035B" w:rsidRPr="00B61B7A" w:rsidRDefault="008E6763" w:rsidP="00B61B7A">
      <w:pPr>
        <w:pStyle w:val="SectionTitle"/>
        <w:pBdr>
          <w:bottom w:val="single" w:sz="4" w:space="1" w:color="808080"/>
        </w:pBdr>
        <w:shd w:val="clear" w:color="auto" w:fill="0F243E" w:themeFill="text2" w:themeFillShade="80"/>
        <w:spacing w:before="0" w:line="283" w:lineRule="atLeast"/>
        <w:rPr>
          <w:rFonts w:asciiTheme="minorHAnsi" w:hAnsiTheme="minorHAnsi"/>
          <w:color w:val="FFFFFF" w:themeColor="background1"/>
          <w:sz w:val="24"/>
          <w:szCs w:val="24"/>
        </w:rPr>
      </w:pPr>
      <w:r>
        <w:rPr>
          <w:rFonts w:asciiTheme="minorHAnsi" w:hAnsiTheme="minorHAnsi"/>
          <w:color w:val="FFFFFF" w:themeColor="background1"/>
          <w:sz w:val="24"/>
          <w:szCs w:val="24"/>
        </w:rPr>
        <w:t>AWARDS AND HIGHLIGHTS</w:t>
      </w:r>
    </w:p>
    <w:p w:rsidR="00C0035B" w:rsidRPr="00B61B7A" w:rsidRDefault="008E6763" w:rsidP="00B61B7A">
      <w:pPr>
        <w:spacing w:line="283" w:lineRule="atLeast"/>
        <w:rPr>
          <w:rFonts w:asciiTheme="minorHAnsi" w:hAnsiTheme="minorHAnsi"/>
          <w:sz w:val="22"/>
          <w:szCs w:val="22"/>
        </w:rPr>
      </w:pPr>
    </w:p>
    <w:p w:rsidR="00D55484" w:rsidRPr="00D55484" w:rsidRDefault="008E6763" w:rsidP="003A44D7">
      <w:pPr>
        <w:numPr>
          <w:ilvl w:val="0"/>
          <w:numId w:val="50"/>
        </w:numPr>
        <w:ind w:left="450"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 xml:space="preserve">Received client appreciation for </w:t>
      </w:r>
      <w:r w:rsidRPr="00DD1595">
        <w:rPr>
          <w:rFonts w:ascii="Calibri" w:eastAsia="Arial" w:hAnsi="Calibri" w:cs="Arial"/>
          <w:sz w:val="22"/>
          <w:szCs w:val="22"/>
        </w:rPr>
        <w:t>delivering critical components</w:t>
      </w:r>
      <w:r>
        <w:rPr>
          <w:rFonts w:ascii="Calibri" w:eastAsia="Arial" w:hAnsi="Calibri" w:cs="Arial"/>
          <w:sz w:val="22"/>
          <w:szCs w:val="22"/>
        </w:rPr>
        <w:t xml:space="preserve"> in time with high quality</w:t>
      </w:r>
      <w:r>
        <w:rPr>
          <w:rFonts w:ascii="Calibri" w:eastAsia="Arial" w:hAnsi="Calibri" w:cs="Arial"/>
          <w:sz w:val="22"/>
          <w:szCs w:val="22"/>
        </w:rPr>
        <w:t xml:space="preserve"> and providing </w:t>
      </w:r>
      <w:r>
        <w:rPr>
          <w:rFonts w:ascii="Calibri" w:eastAsia="Arial" w:hAnsi="Calibri" w:cs="Arial"/>
          <w:sz w:val="22"/>
          <w:szCs w:val="22"/>
        </w:rPr>
        <w:t>24*7 support with very good SLA compliance.</w:t>
      </w:r>
    </w:p>
    <w:p w:rsidR="00DD1595" w:rsidRPr="00DD1595" w:rsidRDefault="008E6763" w:rsidP="003A44D7">
      <w:pPr>
        <w:numPr>
          <w:ilvl w:val="0"/>
          <w:numId w:val="50"/>
        </w:numPr>
        <w:ind w:left="450"/>
        <w:jc w:val="both"/>
        <w:rPr>
          <w:rFonts w:ascii="Calibri" w:eastAsia="Arial" w:hAnsi="Calibri" w:cs="Arial"/>
          <w:sz w:val="22"/>
          <w:szCs w:val="22"/>
        </w:rPr>
      </w:pPr>
      <w:r w:rsidRPr="00DD1595">
        <w:rPr>
          <w:rFonts w:ascii="Calibri" w:eastAsia="Arial" w:hAnsi="Calibri" w:cs="Arial"/>
          <w:sz w:val="22"/>
          <w:szCs w:val="22"/>
        </w:rPr>
        <w:t xml:space="preserve">Awarded </w:t>
      </w:r>
      <w:r w:rsidRPr="005A2191">
        <w:rPr>
          <w:rFonts w:ascii="Calibri" w:eastAsia="Arial" w:hAnsi="Calibri" w:cs="Arial"/>
          <w:i/>
          <w:sz w:val="22"/>
          <w:szCs w:val="22"/>
        </w:rPr>
        <w:t>Spot Award</w:t>
      </w:r>
      <w:r w:rsidRPr="00DD1595">
        <w:rPr>
          <w:rFonts w:ascii="Calibri" w:eastAsia="Arial" w:hAnsi="Calibri" w:cs="Arial"/>
          <w:sz w:val="22"/>
          <w:szCs w:val="22"/>
        </w:rPr>
        <w:t xml:space="preserve"> by Infosys for delivering critical components in time and </w:t>
      </w:r>
      <w:r>
        <w:rPr>
          <w:rFonts w:ascii="Calibri" w:eastAsia="Arial" w:hAnsi="Calibri" w:cs="Arial"/>
          <w:sz w:val="22"/>
          <w:szCs w:val="22"/>
        </w:rPr>
        <w:t>ensuring high client satisfaction rating for services</w:t>
      </w:r>
      <w:r>
        <w:rPr>
          <w:rFonts w:ascii="Calibri" w:eastAsia="Arial" w:hAnsi="Calibri" w:cs="Arial"/>
          <w:sz w:val="22"/>
          <w:szCs w:val="22"/>
        </w:rPr>
        <w:t>.</w:t>
      </w:r>
    </w:p>
    <w:p w:rsidR="00F71DE9" w:rsidRDefault="008E6763" w:rsidP="003A44D7">
      <w:pPr>
        <w:numPr>
          <w:ilvl w:val="0"/>
          <w:numId w:val="50"/>
        </w:numPr>
        <w:ind w:left="450"/>
        <w:jc w:val="both"/>
        <w:rPr>
          <w:rFonts w:ascii="Calibri" w:eastAsia="Arial" w:hAnsi="Calibri" w:cs="Arial"/>
          <w:sz w:val="22"/>
          <w:szCs w:val="22"/>
        </w:rPr>
      </w:pPr>
      <w:r>
        <w:rPr>
          <w:rFonts w:ascii="Calibri" w:eastAsia="Arial" w:hAnsi="Calibri" w:cs="Arial"/>
          <w:sz w:val="22"/>
          <w:szCs w:val="22"/>
        </w:rPr>
        <w:t xml:space="preserve">Recognized as </w:t>
      </w:r>
      <w:r w:rsidRPr="00DD1595">
        <w:rPr>
          <w:rFonts w:ascii="Calibri" w:eastAsia="Arial" w:hAnsi="Calibri" w:cs="Arial"/>
          <w:sz w:val="22"/>
          <w:szCs w:val="22"/>
        </w:rPr>
        <w:t xml:space="preserve">Key member of </w:t>
      </w:r>
      <w:r>
        <w:rPr>
          <w:rFonts w:ascii="Calibri" w:eastAsia="Arial" w:hAnsi="Calibri" w:cs="Arial"/>
          <w:sz w:val="22"/>
          <w:szCs w:val="22"/>
        </w:rPr>
        <w:t xml:space="preserve">Sales </w:t>
      </w:r>
      <w:r>
        <w:rPr>
          <w:rFonts w:ascii="Calibri" w:eastAsia="Arial" w:hAnsi="Calibri" w:cs="Arial"/>
          <w:sz w:val="22"/>
          <w:szCs w:val="22"/>
        </w:rPr>
        <w:t>Accounting</w:t>
      </w:r>
      <w:r w:rsidRPr="00DD1595">
        <w:rPr>
          <w:rFonts w:ascii="Calibri" w:eastAsia="Arial" w:hAnsi="Calibri" w:cs="Arial"/>
          <w:sz w:val="22"/>
          <w:szCs w:val="22"/>
        </w:rPr>
        <w:t xml:space="preserve"> in the Manufacturing vertical in Infosys.</w:t>
      </w:r>
    </w:p>
    <w:p w:rsidR="008D1D8C" w:rsidRPr="00DD1595" w:rsidRDefault="008E6763" w:rsidP="00D55484">
      <w:pPr>
        <w:jc w:val="both"/>
        <w:rPr>
          <w:rFonts w:ascii="Calibri" w:eastAsia="Arial" w:hAnsi="Calibri" w:cs="Arial"/>
          <w:sz w:val="22"/>
          <w:szCs w:val="22"/>
        </w:rPr>
      </w:pPr>
    </w:p>
    <w:p w:rsidR="00F71DE9" w:rsidRPr="00B61B7A" w:rsidRDefault="008E6763" w:rsidP="00F71DE9">
      <w:pPr>
        <w:pStyle w:val="SectionTitle"/>
        <w:pBdr>
          <w:bottom w:val="single" w:sz="4" w:space="1" w:color="808080"/>
        </w:pBdr>
        <w:shd w:val="clear" w:color="auto" w:fill="0F243E" w:themeFill="text2" w:themeFillShade="80"/>
        <w:spacing w:before="0" w:line="283" w:lineRule="atLeast"/>
        <w:rPr>
          <w:rFonts w:asciiTheme="minorHAnsi" w:hAnsiTheme="minorHAnsi"/>
          <w:color w:val="FFFFFF" w:themeColor="background1"/>
          <w:sz w:val="24"/>
          <w:szCs w:val="24"/>
        </w:rPr>
      </w:pPr>
      <w:r>
        <w:rPr>
          <w:rFonts w:asciiTheme="minorHAnsi" w:hAnsiTheme="minorHAnsi"/>
          <w:color w:val="FFFFFF" w:themeColor="background1"/>
          <w:sz w:val="24"/>
          <w:szCs w:val="24"/>
        </w:rPr>
        <w:t>ACADEMIC CREDENTIALS</w:t>
      </w:r>
    </w:p>
    <w:p w:rsidR="00F71DE9" w:rsidRPr="008D1D8C" w:rsidRDefault="008E6763" w:rsidP="008D1D8C">
      <w:pPr>
        <w:jc w:val="both"/>
        <w:rPr>
          <w:rFonts w:ascii="Calibri" w:eastAsia="Arial" w:hAnsi="Calibri" w:cs="Arial"/>
          <w:sz w:val="22"/>
          <w:szCs w:val="22"/>
        </w:rPr>
      </w:pPr>
    </w:p>
    <w:p w:rsidR="00867B63" w:rsidRPr="00DD1595" w:rsidRDefault="008E6763" w:rsidP="00E57D32">
      <w:pPr>
        <w:numPr>
          <w:ilvl w:val="0"/>
          <w:numId w:val="45"/>
        </w:numPr>
        <w:tabs>
          <w:tab w:val="clear" w:pos="720"/>
          <w:tab w:val="num" w:pos="360"/>
        </w:tabs>
        <w:ind w:left="360"/>
        <w:jc w:val="both"/>
        <w:rPr>
          <w:rFonts w:ascii="Calibri" w:eastAsia="Arial" w:hAnsi="Calibri" w:cs="Arial"/>
          <w:sz w:val="22"/>
          <w:szCs w:val="22"/>
        </w:rPr>
      </w:pPr>
      <w:r w:rsidRPr="00DD1595">
        <w:rPr>
          <w:rFonts w:ascii="Calibri" w:eastAsia="Arial" w:hAnsi="Calibri" w:cs="Arial"/>
          <w:sz w:val="22"/>
          <w:szCs w:val="22"/>
        </w:rPr>
        <w:t xml:space="preserve">Bachelor of </w:t>
      </w:r>
      <w:r>
        <w:rPr>
          <w:rFonts w:ascii="Calibri" w:eastAsia="Arial" w:hAnsi="Calibri" w:cs="Arial"/>
          <w:sz w:val="22"/>
          <w:szCs w:val="22"/>
        </w:rPr>
        <w:t>Engineering</w:t>
      </w:r>
      <w:r>
        <w:rPr>
          <w:rFonts w:ascii="Calibri" w:eastAsia="Arial" w:hAnsi="Calibri" w:cs="Arial"/>
          <w:sz w:val="22"/>
          <w:szCs w:val="22"/>
        </w:rPr>
        <w:t>– Information Technology</w:t>
      </w:r>
      <w:r w:rsidR="00F278D4" w:rsidRPr="00F278D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867B63" w:rsidRPr="00DD1595" w:rsidSect="002F1C6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284" w:right="851" w:bottom="1135" w:left="851" w:header="426" w:footer="54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763" w:rsidRDefault="008E6763" w:rsidP="00F278D4">
      <w:r>
        <w:separator/>
      </w:r>
    </w:p>
  </w:endnote>
  <w:endnote w:type="continuationSeparator" w:id="1">
    <w:p w:rsidR="008E6763" w:rsidRDefault="008E6763" w:rsidP="00F27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msRm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??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venir LT 45 Book">
    <w:altName w:val="Malgun Gothic"/>
    <w:charset w:val="00"/>
    <w:family w:val="swiss"/>
    <w:pitch w:val="variable"/>
    <w:sig w:usb0="00000003" w:usb1="00000042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horndale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????">
    <w:altName w:val="Arial Unicode MS"/>
    <w:panose1 w:val="00000000000000000000"/>
    <w:charset w:val="51"/>
    <w:family w:val="auto"/>
    <w:notTrueType/>
    <w:pitch w:val="variable"/>
    <w:sig w:usb0="00000001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 (W1)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 Bold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rmina Lt BT">
    <w:altName w:val="Bookman Old Style"/>
    <w:charset w:val="00"/>
    <w:family w:val="roman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rod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A36" w:rsidRPr="00896A36" w:rsidRDefault="008E6763" w:rsidP="00896A36">
    <w:pPr>
      <w:pStyle w:val="Header"/>
      <w:pBdr>
        <w:top w:val="single" w:sz="2" w:space="1" w:color="A6A6A6" w:themeColor="background1" w:themeShade="A6"/>
      </w:pBdr>
      <w:tabs>
        <w:tab w:val="clear" w:pos="8640"/>
        <w:tab w:val="center" w:pos="5071"/>
        <w:tab w:val="center" w:pos="5269"/>
        <w:tab w:val="left" w:pos="5372"/>
        <w:tab w:val="left" w:pos="7336"/>
        <w:tab w:val="right" w:pos="10538"/>
      </w:tabs>
      <w:spacing w:before="60"/>
      <w:jc w:val="center"/>
      <w:rPr>
        <w:rFonts w:ascii="Tahoma" w:hAnsi="Tahoma" w:cs="Tahoma"/>
        <w:bCs/>
        <w:sz w:val="2"/>
        <w:szCs w:val="18"/>
      </w:rPr>
    </w:pPr>
  </w:p>
  <w:p w:rsidR="00303DCD" w:rsidRPr="00C71E4F" w:rsidRDefault="008E6763" w:rsidP="00896A36">
    <w:pPr>
      <w:pStyle w:val="Header"/>
      <w:pBdr>
        <w:top w:val="single" w:sz="2" w:space="1" w:color="A6A6A6" w:themeColor="background1" w:themeShade="A6"/>
      </w:pBdr>
      <w:tabs>
        <w:tab w:val="clear" w:pos="8640"/>
        <w:tab w:val="center" w:pos="5071"/>
        <w:tab w:val="center" w:pos="5269"/>
        <w:tab w:val="left" w:pos="5372"/>
        <w:tab w:val="left" w:pos="7336"/>
        <w:tab w:val="right" w:pos="10538"/>
      </w:tabs>
      <w:spacing w:before="60"/>
      <w:jc w:val="center"/>
      <w:rPr>
        <w:rFonts w:ascii="Tahoma" w:hAnsi="Tahoma" w:cs="Tahoma"/>
        <w:bCs/>
        <w:color w:val="000000" w:themeColor="text1"/>
        <w:sz w:val="16"/>
        <w:szCs w:val="18"/>
      </w:rPr>
    </w:pPr>
  </w:p>
  <w:p w:rsidR="001115CB" w:rsidRPr="00C71E4F" w:rsidRDefault="008E6763" w:rsidP="00504F6D">
    <w:pPr>
      <w:pStyle w:val="Footer"/>
      <w:rPr>
        <w:color w:val="000000" w:themeColor="text1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DCD" w:rsidRPr="00303DCD" w:rsidRDefault="008E6763" w:rsidP="00BD0D90">
    <w:pPr>
      <w:pStyle w:val="Header"/>
      <w:tabs>
        <w:tab w:val="clear" w:pos="4320"/>
        <w:tab w:val="clear" w:pos="8640"/>
        <w:tab w:val="left" w:pos="6222"/>
      </w:tabs>
      <w:spacing w:before="60"/>
      <w:rPr>
        <w:rFonts w:ascii="Tahoma" w:hAnsi="Tahoma" w:cs="Tahoma"/>
        <w:bCs/>
        <w:sz w:val="2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763" w:rsidRDefault="008E6763" w:rsidP="00F278D4">
      <w:r>
        <w:separator/>
      </w:r>
    </w:p>
  </w:footnote>
  <w:footnote w:type="continuationSeparator" w:id="1">
    <w:p w:rsidR="008E6763" w:rsidRDefault="008E6763" w:rsidP="00F27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5B2" w:rsidRPr="00987715" w:rsidRDefault="008E6763" w:rsidP="00582F74">
    <w:pPr>
      <w:pStyle w:val="Custom1"/>
      <w:jc w:val="center"/>
      <w:rPr>
        <w:sz w:val="32"/>
        <w:szCs w:val="32"/>
      </w:rPr>
    </w:pPr>
    <w:r>
      <w:rPr>
        <w:sz w:val="32"/>
        <w:szCs w:val="32"/>
      </w:rPr>
      <w:t>Reagan Jogu</w:t>
    </w:r>
  </w:p>
  <w:p w:rsidR="00810463" w:rsidRDefault="008E6763" w:rsidP="002A5F6E">
    <w:pPr>
      <w:pStyle w:val="Header"/>
      <w:tabs>
        <w:tab w:val="clear" w:pos="4320"/>
        <w:tab w:val="clear" w:pos="8640"/>
        <w:tab w:val="left" w:pos="1455"/>
      </w:tabs>
      <w:jc w:val="center"/>
      <w:rPr>
        <w:b/>
        <w:color w:val="404040" w:themeColor="text1" w:themeTint="BF"/>
        <w:sz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F74" w:rsidRPr="00B4090B" w:rsidRDefault="008E6763" w:rsidP="00582F74">
    <w:pPr>
      <w:pStyle w:val="Custom1"/>
      <w:jc w:val="center"/>
      <w:rPr>
        <w:sz w:val="32"/>
        <w:szCs w:val="32"/>
      </w:rPr>
    </w:pPr>
    <w:r>
      <w:rPr>
        <w:sz w:val="32"/>
        <w:szCs w:val="32"/>
      </w:rPr>
      <w:t>Reagan Jogu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8E43C5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E918D9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B14E76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/>
      </w:rPr>
    </w:lvl>
  </w:abstractNum>
  <w:abstractNum w:abstractNumId="3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9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OpenSymbol"/>
      </w:rPr>
    </w:lvl>
  </w:abstractNum>
  <w:abstractNum w:abstractNumId="1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11">
    <w:nsid w:val="00000009"/>
    <w:multiLevelType w:val="singleLevel"/>
    <w:tmpl w:val="00000009"/>
    <w:name w:val="WW8Num9"/>
    <w:lvl w:ilvl="0">
      <w:start w:val="1"/>
      <w:numFmt w:val="bullet"/>
      <w:lvlText w:val="·"/>
      <w:lvlJc w:val="left"/>
      <w:pPr>
        <w:tabs>
          <w:tab w:val="num" w:pos="1950"/>
        </w:tabs>
        <w:ind w:left="1950" w:hanging="360"/>
      </w:pPr>
      <w:rPr>
        <w:rFonts w:ascii="Symbol" w:hAnsi="Symbol"/>
      </w:rPr>
    </w:lvl>
  </w:abstractNum>
  <w:abstractNum w:abstractNumId="12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OpenSymbol"/>
      </w:rPr>
    </w:lvl>
  </w:abstractNum>
  <w:abstractNum w:abstractNumId="14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15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OpenSymbol"/>
      </w:rPr>
    </w:lvl>
  </w:abstractNum>
  <w:abstractNum w:abstractNumId="16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</w:abstractNum>
  <w:abstractNum w:abstractNumId="17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8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19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20">
    <w:nsid w:val="00000013"/>
    <w:multiLevelType w:val="singleLevel"/>
    <w:tmpl w:val="00000013"/>
    <w:name w:val="WW8Num19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</w:abstractNum>
  <w:abstractNum w:abstractNumId="21">
    <w:nsid w:val="00000014"/>
    <w:multiLevelType w:val="multilevel"/>
    <w:tmpl w:val="00000014"/>
    <w:name w:val="WW8Num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3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4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5">
    <w:nsid w:val="00000019"/>
    <w:multiLevelType w:val="multilevel"/>
    <w:tmpl w:val="899C99D8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  <w:sz w:val="20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8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9">
    <w:nsid w:val="00E04728"/>
    <w:multiLevelType w:val="multilevel"/>
    <w:tmpl w:val="1BA6067E"/>
    <w:lvl w:ilvl="0">
      <w:start w:val="1"/>
      <w:numFmt w:val="bullet"/>
      <w:pStyle w:val="Exhibitbullet1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01CE7658"/>
    <w:multiLevelType w:val="hybridMultilevel"/>
    <w:tmpl w:val="579EA90A"/>
    <w:lvl w:ilvl="0" w:tplc="FD9C0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4AA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3EA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6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AC3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142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E0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887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08F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3324FE5"/>
    <w:multiLevelType w:val="hybridMultilevel"/>
    <w:tmpl w:val="839EBFB8"/>
    <w:lvl w:ilvl="0" w:tplc="ABEC2716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4076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36C5C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8AB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0E2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3A7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04B9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D6E7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C6A7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61C1B99"/>
    <w:multiLevelType w:val="hybridMultilevel"/>
    <w:tmpl w:val="80BAEFAE"/>
    <w:lvl w:ilvl="0" w:tplc="25520894">
      <w:start w:val="1"/>
      <w:numFmt w:val="none"/>
      <w:pStyle w:val="TechnicalEnvironment"/>
      <w:lvlText w:val="%1Technical Environment:"/>
      <w:lvlJc w:val="left"/>
      <w:pPr>
        <w:tabs>
          <w:tab w:val="num" w:pos="0"/>
        </w:tabs>
      </w:pPr>
      <w:rPr>
        <w:rFonts w:cs="Times New Roman" w:hint="default"/>
      </w:rPr>
    </w:lvl>
    <w:lvl w:ilvl="1" w:tplc="8904FF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4AA87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F7AE9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474ED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AEC6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27064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042CE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3A89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09616F87"/>
    <w:multiLevelType w:val="singleLevel"/>
    <w:tmpl w:val="3FAE769C"/>
    <w:lvl w:ilvl="0">
      <w:start w:val="1"/>
      <w:numFmt w:val="bullet"/>
      <w:pStyle w:val="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0B113155"/>
    <w:multiLevelType w:val="hybridMultilevel"/>
    <w:tmpl w:val="A3B8667C"/>
    <w:lvl w:ilvl="0" w:tplc="7682C4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0888D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220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2FB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27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A24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69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8A2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3C89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C3B68B0"/>
    <w:multiLevelType w:val="multilevel"/>
    <w:tmpl w:val="A86E35C2"/>
    <w:lvl w:ilvl="0">
      <w:start w:val="1"/>
      <w:numFmt w:val="bullet"/>
      <w:pStyle w:val="SAP-TablebulletedText"/>
      <w:lvlText w:val="–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sz w:val="20"/>
      </w:rPr>
    </w:lvl>
    <w:lvl w:ilvl="1">
      <w:start w:val="1"/>
      <w:numFmt w:val="lowerLetter"/>
      <w:pStyle w:val="SAP-TablebulletedText"/>
      <w:lvlText w:val="%2."/>
      <w:lvlJc w:val="left"/>
      <w:pPr>
        <w:ind w:left="1440" w:hanging="360"/>
      </w:pPr>
    </w:lvl>
    <w:lvl w:ilvl="2">
      <w:start w:val="1"/>
      <w:numFmt w:val="lowerRoman"/>
      <w:pStyle w:val="SAP-TablebulletedText"/>
      <w:lvlText w:val="%3."/>
      <w:lvlJc w:val="right"/>
      <w:pPr>
        <w:ind w:left="2160" w:hanging="180"/>
      </w:pPr>
    </w:lvl>
    <w:lvl w:ilvl="3">
      <w:start w:val="1"/>
      <w:numFmt w:val="decimal"/>
      <w:pStyle w:val="SAP-TablebulletedText"/>
      <w:lvlText w:val="%4."/>
      <w:lvlJc w:val="left"/>
      <w:pPr>
        <w:ind w:left="2880" w:hanging="360"/>
      </w:pPr>
    </w:lvl>
    <w:lvl w:ilvl="4">
      <w:start w:val="1"/>
      <w:numFmt w:val="lowerLetter"/>
      <w:pStyle w:val="SAP-TablebulletedText"/>
      <w:lvlText w:val="%5."/>
      <w:lvlJc w:val="left"/>
      <w:pPr>
        <w:ind w:left="3600" w:hanging="360"/>
      </w:pPr>
    </w:lvl>
    <w:lvl w:ilvl="5">
      <w:start w:val="1"/>
      <w:numFmt w:val="lowerRoman"/>
      <w:pStyle w:val="SAP-TablebulletedText"/>
      <w:lvlText w:val="%6."/>
      <w:lvlJc w:val="right"/>
      <w:pPr>
        <w:ind w:left="4320" w:hanging="180"/>
      </w:pPr>
    </w:lvl>
    <w:lvl w:ilvl="6">
      <w:start w:val="1"/>
      <w:numFmt w:val="decimal"/>
      <w:pStyle w:val="SAP-TablebulletedText"/>
      <w:lvlText w:val="%7."/>
      <w:lvlJc w:val="left"/>
      <w:pPr>
        <w:ind w:left="5040" w:hanging="360"/>
      </w:pPr>
    </w:lvl>
    <w:lvl w:ilvl="7">
      <w:start w:val="1"/>
      <w:numFmt w:val="lowerLetter"/>
      <w:pStyle w:val="SAP-TablebulletedText"/>
      <w:lvlText w:val="%8."/>
      <w:lvlJc w:val="left"/>
      <w:pPr>
        <w:ind w:left="5760" w:hanging="360"/>
      </w:pPr>
    </w:lvl>
    <w:lvl w:ilvl="8">
      <w:start w:val="1"/>
      <w:numFmt w:val="lowerRoman"/>
      <w:pStyle w:val="SAP-TablebulletedText"/>
      <w:lvlText w:val="%9."/>
      <w:lvlJc w:val="right"/>
      <w:pPr>
        <w:ind w:left="6480" w:hanging="180"/>
      </w:pPr>
    </w:lvl>
  </w:abstractNum>
  <w:abstractNum w:abstractNumId="36">
    <w:nsid w:val="10331DE6"/>
    <w:multiLevelType w:val="hybridMultilevel"/>
    <w:tmpl w:val="5E8A6026"/>
    <w:lvl w:ilvl="0" w:tplc="0F2C8382">
      <w:start w:val="1"/>
      <w:numFmt w:val="bullet"/>
      <w:pStyle w:val="TableHead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E4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CA0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4D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2BA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36D1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2FB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4E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2EA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049066C"/>
    <w:multiLevelType w:val="hybridMultilevel"/>
    <w:tmpl w:val="E7BE0B72"/>
    <w:lvl w:ilvl="0" w:tplc="996C4E5E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5C6F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3E82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89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C4E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7E5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A2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9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EE71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C0281F"/>
    <w:multiLevelType w:val="hybridMultilevel"/>
    <w:tmpl w:val="5CF24538"/>
    <w:lvl w:ilvl="0" w:tplc="547687C2">
      <w:start w:val="1"/>
      <w:numFmt w:val="bullet"/>
      <w:pStyle w:val="BodyText3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942CDFBC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AF2EFD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4830D5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79A8A76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1F0C78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D34C0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F58CBD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C95C5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9">
    <w:nsid w:val="198B2208"/>
    <w:multiLevelType w:val="multilevel"/>
    <w:tmpl w:val="A7FC136C"/>
    <w:styleLink w:val="List7"/>
    <w:lvl w:ilvl="0">
      <w:numFmt w:val="bullet"/>
      <w:lvlText w:val="•"/>
      <w:lvlJc w:val="left"/>
      <w:pPr>
        <w:tabs>
          <w:tab w:val="num" w:pos="510"/>
        </w:tabs>
        <w:ind w:left="510" w:hanging="150"/>
      </w:pPr>
      <w:rPr>
        <w:rFonts w:ascii="Helvetica Neue Light" w:eastAsia="Helvetica Neue Light" w:hAnsi="Helvetica Neue Light" w:cs="Helvetica Neue Light"/>
        <w:color w:val="000000"/>
        <w:position w:val="0"/>
        <w:sz w:val="24"/>
        <w:szCs w:val="24"/>
        <w:u w:color="00008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</w:abstractNum>
  <w:abstractNum w:abstractNumId="40">
    <w:nsid w:val="1E027BDF"/>
    <w:multiLevelType w:val="multilevel"/>
    <w:tmpl w:val="B516C41C"/>
    <w:styleLink w:val="List1"/>
    <w:lvl w:ilvl="0">
      <w:numFmt w:val="bullet"/>
      <w:lvlText w:val="-"/>
      <w:lvlJc w:val="left"/>
      <w:pPr>
        <w:tabs>
          <w:tab w:val="num" w:pos="559"/>
        </w:tabs>
        <w:ind w:left="559" w:hanging="4"/>
      </w:pPr>
      <w:rPr>
        <w:rFonts w:ascii="Helvetica" w:eastAsia="Helvetica" w:hAnsi="Helvetica" w:cs="Helvetica"/>
        <w:color w:val="000000"/>
        <w:kern w:val="1"/>
        <w:position w:val="0"/>
        <w:sz w:val="24"/>
        <w:szCs w:val="24"/>
        <w:u w:color="000086"/>
      </w:rPr>
    </w:lvl>
    <w:lvl w:ilvl="1">
      <w:start w:val="1"/>
      <w:numFmt w:val="bullet"/>
      <w:lvlText w:val="o"/>
      <w:lvlJc w:val="left"/>
      <w:pPr>
        <w:tabs>
          <w:tab w:val="num" w:pos="1635"/>
        </w:tabs>
        <w:ind w:left="1635"/>
      </w:pPr>
      <w:rPr>
        <w:rFonts w:ascii="Helvetica" w:eastAsia="Helvetica" w:hAnsi="Helvetica" w:cs="Helvetica"/>
        <w:color w:val="000000"/>
        <w:kern w:val="1"/>
        <w:position w:val="0"/>
        <w:sz w:val="18"/>
        <w:szCs w:val="18"/>
        <w:u w:color="000086"/>
      </w:rPr>
    </w:lvl>
    <w:lvl w:ilvl="2">
      <w:start w:val="1"/>
      <w:numFmt w:val="bullet"/>
      <w:lvlText w:val="•"/>
      <w:lvlJc w:val="left"/>
      <w:pPr>
        <w:tabs>
          <w:tab w:val="num" w:pos="2355"/>
        </w:tabs>
        <w:ind w:left="2355"/>
      </w:pPr>
      <w:rPr>
        <w:rFonts w:ascii="Helvetica" w:eastAsia="Helvetica" w:hAnsi="Helvetica" w:cs="Helvetica"/>
        <w:color w:val="000000"/>
        <w:kern w:val="1"/>
        <w:position w:val="0"/>
        <w:sz w:val="18"/>
        <w:szCs w:val="18"/>
        <w:u w:color="000086"/>
      </w:rPr>
    </w:lvl>
    <w:lvl w:ilvl="3">
      <w:start w:val="1"/>
      <w:numFmt w:val="bullet"/>
      <w:lvlText w:val="•"/>
      <w:lvlJc w:val="left"/>
      <w:pPr>
        <w:tabs>
          <w:tab w:val="num" w:pos="3075"/>
        </w:tabs>
        <w:ind w:left="3075"/>
      </w:pPr>
      <w:rPr>
        <w:rFonts w:ascii="Helvetica" w:eastAsia="Helvetica" w:hAnsi="Helvetica" w:cs="Helvetica"/>
        <w:color w:val="000000"/>
        <w:kern w:val="1"/>
        <w:position w:val="0"/>
        <w:sz w:val="18"/>
        <w:szCs w:val="18"/>
        <w:u w:color="000086"/>
      </w:rPr>
    </w:lvl>
    <w:lvl w:ilvl="4">
      <w:start w:val="1"/>
      <w:numFmt w:val="bullet"/>
      <w:lvlText w:val="o"/>
      <w:lvlJc w:val="left"/>
      <w:pPr>
        <w:tabs>
          <w:tab w:val="num" w:pos="3795"/>
        </w:tabs>
        <w:ind w:left="3795"/>
      </w:pPr>
      <w:rPr>
        <w:rFonts w:ascii="Helvetica" w:eastAsia="Helvetica" w:hAnsi="Helvetica" w:cs="Helvetica"/>
        <w:color w:val="000000"/>
        <w:kern w:val="1"/>
        <w:position w:val="0"/>
        <w:sz w:val="18"/>
        <w:szCs w:val="18"/>
        <w:u w:color="000086"/>
      </w:rPr>
    </w:lvl>
    <w:lvl w:ilvl="5">
      <w:start w:val="1"/>
      <w:numFmt w:val="bullet"/>
      <w:lvlText w:val="•"/>
      <w:lvlJc w:val="left"/>
      <w:pPr>
        <w:tabs>
          <w:tab w:val="num" w:pos="4515"/>
        </w:tabs>
        <w:ind w:left="4515"/>
      </w:pPr>
      <w:rPr>
        <w:rFonts w:ascii="Helvetica" w:eastAsia="Helvetica" w:hAnsi="Helvetica" w:cs="Helvetica"/>
        <w:color w:val="000000"/>
        <w:kern w:val="1"/>
        <w:position w:val="0"/>
        <w:sz w:val="18"/>
        <w:szCs w:val="18"/>
        <w:u w:color="000086"/>
      </w:rPr>
    </w:lvl>
    <w:lvl w:ilvl="6">
      <w:start w:val="1"/>
      <w:numFmt w:val="bullet"/>
      <w:lvlText w:val="•"/>
      <w:lvlJc w:val="left"/>
      <w:pPr>
        <w:tabs>
          <w:tab w:val="num" w:pos="5235"/>
        </w:tabs>
        <w:ind w:left="5235"/>
      </w:pPr>
      <w:rPr>
        <w:rFonts w:ascii="Helvetica" w:eastAsia="Helvetica" w:hAnsi="Helvetica" w:cs="Helvetica"/>
        <w:color w:val="000000"/>
        <w:kern w:val="1"/>
        <w:position w:val="0"/>
        <w:sz w:val="18"/>
        <w:szCs w:val="18"/>
        <w:u w:color="000086"/>
      </w:rPr>
    </w:lvl>
    <w:lvl w:ilvl="7">
      <w:start w:val="1"/>
      <w:numFmt w:val="bullet"/>
      <w:lvlText w:val="o"/>
      <w:lvlJc w:val="left"/>
      <w:pPr>
        <w:tabs>
          <w:tab w:val="num" w:pos="5955"/>
        </w:tabs>
        <w:ind w:left="5955"/>
      </w:pPr>
      <w:rPr>
        <w:rFonts w:ascii="Helvetica" w:eastAsia="Helvetica" w:hAnsi="Helvetica" w:cs="Helvetica"/>
        <w:color w:val="000000"/>
        <w:kern w:val="1"/>
        <w:position w:val="0"/>
        <w:sz w:val="18"/>
        <w:szCs w:val="18"/>
        <w:u w:color="000086"/>
      </w:rPr>
    </w:lvl>
    <w:lvl w:ilvl="8">
      <w:start w:val="1"/>
      <w:numFmt w:val="bullet"/>
      <w:lvlText w:val="•"/>
      <w:lvlJc w:val="left"/>
      <w:pPr>
        <w:tabs>
          <w:tab w:val="num" w:pos="6675"/>
        </w:tabs>
        <w:ind w:left="6675"/>
      </w:pPr>
      <w:rPr>
        <w:rFonts w:ascii="Helvetica" w:eastAsia="Helvetica" w:hAnsi="Helvetica" w:cs="Helvetica"/>
        <w:color w:val="000000"/>
        <w:kern w:val="1"/>
        <w:position w:val="0"/>
        <w:sz w:val="18"/>
        <w:szCs w:val="18"/>
        <w:u w:color="000086"/>
      </w:rPr>
    </w:lvl>
  </w:abstractNum>
  <w:abstractNum w:abstractNumId="41">
    <w:nsid w:val="1E746CE8"/>
    <w:multiLevelType w:val="hybridMultilevel"/>
    <w:tmpl w:val="372023B2"/>
    <w:name w:val="WW8Num42"/>
    <w:lvl w:ilvl="0" w:tplc="8ACAF4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78B0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D6841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E6E4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684CD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550B6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EA0F8C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05075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8A87B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1EDF0939"/>
    <w:multiLevelType w:val="singleLevel"/>
    <w:tmpl w:val="31BA048E"/>
    <w:lvl w:ilvl="0">
      <w:start w:val="1"/>
      <w:numFmt w:val="bullet"/>
      <w:pStyle w:val="ListBullet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3">
    <w:nsid w:val="247378CB"/>
    <w:multiLevelType w:val="hybridMultilevel"/>
    <w:tmpl w:val="596014B6"/>
    <w:lvl w:ilvl="0" w:tplc="F612B8A2">
      <w:start w:val="1"/>
      <w:numFmt w:val="bullet"/>
      <w:pStyle w:val="Poin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44E95F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86A0F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2DEE18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B762CD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33C050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C90CAC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B0CD7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0FCF5E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25031234"/>
    <w:multiLevelType w:val="multilevel"/>
    <w:tmpl w:val="20B64ED8"/>
    <w:lvl w:ilvl="0">
      <w:start w:val="1"/>
      <w:numFmt w:val="decimal"/>
      <w:pStyle w:val="ProjectLevel1"/>
      <w:lvlText w:val="Project # %1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1">
      <w:start w:val="1"/>
      <w:numFmt w:val="decimal"/>
      <w:pStyle w:val="Projectlevel2"/>
      <w:lvlText w:val="Project # %1.%2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28C66AB4"/>
    <w:multiLevelType w:val="multilevel"/>
    <w:tmpl w:val="72106C8A"/>
    <w:styleLink w:val="List31"/>
    <w:lvl w:ilvl="0">
      <w:numFmt w:val="bullet"/>
      <w:lvlText w:val="•"/>
      <w:lvlJc w:val="left"/>
      <w:pPr>
        <w:tabs>
          <w:tab w:val="num" w:pos="510"/>
        </w:tabs>
        <w:ind w:left="510" w:hanging="150"/>
      </w:pPr>
      <w:rPr>
        <w:rFonts w:ascii="Helvetica Neue Light" w:eastAsia="Helvetica Neue Light" w:hAnsi="Helvetica Neue Light" w:cs="Helvetica Neue Light"/>
        <w:color w:val="000000"/>
        <w:position w:val="0"/>
        <w:sz w:val="24"/>
        <w:szCs w:val="24"/>
        <w:u w:color="00008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</w:abstractNum>
  <w:abstractNum w:abstractNumId="46">
    <w:nsid w:val="2E291AE5"/>
    <w:multiLevelType w:val="singleLevel"/>
    <w:tmpl w:val="EBD27656"/>
    <w:lvl w:ilvl="0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2ECB70E2"/>
    <w:multiLevelType w:val="multilevel"/>
    <w:tmpl w:val="E1C4A5D8"/>
    <w:styleLink w:val="List0"/>
    <w:lvl w:ilvl="0">
      <w:numFmt w:val="bullet"/>
      <w:lvlText w:val="•"/>
      <w:lvlJc w:val="left"/>
      <w:pPr>
        <w:tabs>
          <w:tab w:val="num" w:pos="135"/>
        </w:tabs>
        <w:ind w:left="135" w:hanging="135"/>
      </w:pPr>
      <w:rPr>
        <w:rFonts w:ascii="Helvetica Neue Light" w:eastAsia="Helvetica Neue Light" w:hAnsi="Helvetica Neue Light" w:cs="Helvetica Neue Light"/>
        <w:color w:val="000000"/>
        <w:position w:val="0"/>
        <w:sz w:val="24"/>
        <w:szCs w:val="24"/>
        <w:u w:color="000086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</w:abstractNum>
  <w:abstractNum w:abstractNumId="48">
    <w:nsid w:val="2F6D1B2B"/>
    <w:multiLevelType w:val="hybridMultilevel"/>
    <w:tmpl w:val="F014EB22"/>
    <w:lvl w:ilvl="0" w:tplc="7DB64616">
      <w:start w:val="1"/>
      <w:numFmt w:val="bullet"/>
      <w:pStyle w:val="Normalindent3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3B4656C0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6E6A5B88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D74AC726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9B06E1FA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BE8C735C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EEA615C2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F7DAEE40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ACE436F2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9">
    <w:nsid w:val="309F1038"/>
    <w:multiLevelType w:val="hybridMultilevel"/>
    <w:tmpl w:val="2C24DEF6"/>
    <w:lvl w:ilvl="0" w:tplc="2EDACB0A">
      <w:start w:val="1"/>
      <w:numFmt w:val="bullet"/>
      <w:pStyle w:val="Normal11pt0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B41C3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2892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82A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2A8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5E39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6F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8C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725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20700F6"/>
    <w:multiLevelType w:val="hybridMultilevel"/>
    <w:tmpl w:val="F578827A"/>
    <w:lvl w:ilvl="0" w:tplc="28E413B4">
      <w:start w:val="1"/>
      <w:numFmt w:val="bullet"/>
      <w:pStyle w:val="bull1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999999"/>
      </w:rPr>
    </w:lvl>
    <w:lvl w:ilvl="1" w:tplc="2592D0F6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EAB6DEB6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6C50C98A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6EC0553C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4DD67634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17462574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14E61A58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F5CC12E6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1">
    <w:nsid w:val="335756A0"/>
    <w:multiLevelType w:val="singleLevel"/>
    <w:tmpl w:val="5A0866A4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2">
    <w:nsid w:val="343D348A"/>
    <w:multiLevelType w:val="hybridMultilevel"/>
    <w:tmpl w:val="BBF2EA0E"/>
    <w:lvl w:ilvl="0" w:tplc="C054D8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814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7C6F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EA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082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DAD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AA9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C47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4CCF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B4C0A1E"/>
    <w:multiLevelType w:val="hybridMultilevel"/>
    <w:tmpl w:val="67FC9836"/>
    <w:lvl w:ilvl="0" w:tplc="5B9611EA">
      <w:start w:val="1"/>
      <w:numFmt w:val="decimal"/>
      <w:pStyle w:val="Project"/>
      <w:lvlText w:val="Project # 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 w:tplc="81FACC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7A5F5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FCB5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26B4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1409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EAE5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FCCB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1C10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43C7714F"/>
    <w:multiLevelType w:val="singleLevel"/>
    <w:tmpl w:val="66CC008E"/>
    <w:lvl w:ilvl="0">
      <w:start w:val="1"/>
      <w:numFmt w:val="bullet"/>
      <w:pStyle w:val="BulletPoint"/>
      <w:lvlText w:val=""/>
      <w:lvlJc w:val="left"/>
      <w:pPr>
        <w:ind w:left="360" w:hanging="360"/>
      </w:pPr>
      <w:rPr>
        <w:rFonts w:ascii="Wingdings" w:hAnsi="Wingdings" w:hint="default"/>
        <w:color w:val="D8202F"/>
        <w:sz w:val="20"/>
        <w:lang w:val="en-US"/>
      </w:rPr>
    </w:lvl>
  </w:abstractNum>
  <w:abstractNum w:abstractNumId="55">
    <w:nsid w:val="497C4EFE"/>
    <w:multiLevelType w:val="multilevel"/>
    <w:tmpl w:val="50F2E842"/>
    <w:styleLink w:val="List21"/>
    <w:lvl w:ilvl="0">
      <w:numFmt w:val="bullet"/>
      <w:lvlText w:val="•"/>
      <w:lvlJc w:val="left"/>
      <w:pPr>
        <w:tabs>
          <w:tab w:val="num" w:pos="510"/>
        </w:tabs>
        <w:ind w:left="510" w:hanging="150"/>
      </w:pPr>
      <w:rPr>
        <w:rFonts w:ascii="Helvetica Neue Light" w:eastAsia="Helvetica Neue Light" w:hAnsi="Helvetica Neue Light" w:cs="Helvetica Neue Light"/>
        <w:color w:val="000000"/>
        <w:position w:val="0"/>
        <w:sz w:val="24"/>
        <w:szCs w:val="24"/>
        <w:u w:color="00008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</w:abstractNum>
  <w:abstractNum w:abstractNumId="56">
    <w:nsid w:val="49852CCD"/>
    <w:multiLevelType w:val="multilevel"/>
    <w:tmpl w:val="D396B9C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7">
    <w:nsid w:val="4C452918"/>
    <w:multiLevelType w:val="hybridMultilevel"/>
    <w:tmpl w:val="7EAE6340"/>
    <w:lvl w:ilvl="0" w:tplc="E26A82F8">
      <w:start w:val="1"/>
      <w:numFmt w:val="none"/>
      <w:pStyle w:val="Responsibilities"/>
      <w:lvlText w:val="Responsibilities:"/>
      <w:lvlJc w:val="left"/>
      <w:pPr>
        <w:tabs>
          <w:tab w:val="num" w:pos="0"/>
        </w:tabs>
      </w:pPr>
      <w:rPr>
        <w:rFonts w:ascii="Times New Roman" w:hAnsi="Times New Roman" w:cs="Times New Roman" w:hint="default"/>
        <w:sz w:val="20"/>
        <w:szCs w:val="20"/>
      </w:rPr>
    </w:lvl>
    <w:lvl w:ilvl="1" w:tplc="D206D1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990E8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5AE2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96EA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F045C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F586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9A62A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8DA92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8">
    <w:nsid w:val="4F9F5DFB"/>
    <w:multiLevelType w:val="hybridMultilevel"/>
    <w:tmpl w:val="9490EEFC"/>
    <w:lvl w:ilvl="0" w:tplc="365E0904">
      <w:start w:val="1"/>
      <w:numFmt w:val="bullet"/>
      <w:pStyle w:val="Normalindent1"/>
      <w:lvlText w:val="*"/>
      <w:lvlJc w:val="left"/>
      <w:pPr>
        <w:tabs>
          <w:tab w:val="num" w:pos="720"/>
        </w:tabs>
        <w:ind w:left="576" w:hanging="216"/>
      </w:pPr>
      <w:rPr>
        <w:rFonts w:hAnsi="Arial" w:hint="default"/>
      </w:rPr>
    </w:lvl>
    <w:lvl w:ilvl="1" w:tplc="21B22A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AC16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0E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2FE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E8DC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E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AA86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24CA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524B460B"/>
    <w:multiLevelType w:val="hybridMultilevel"/>
    <w:tmpl w:val="7EE80BB2"/>
    <w:lvl w:ilvl="0" w:tplc="05086874">
      <w:start w:val="1"/>
      <w:numFmt w:val="bullet"/>
      <w:pStyle w:val="KeySkills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  <w:sz w:val="18"/>
      </w:rPr>
    </w:lvl>
    <w:lvl w:ilvl="1" w:tplc="908E05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AA43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7E40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7C7C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B0B9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C80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F057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B68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56B110B8"/>
    <w:multiLevelType w:val="multilevel"/>
    <w:tmpl w:val="20A26732"/>
    <w:styleLink w:val="List51"/>
    <w:lvl w:ilvl="0">
      <w:numFmt w:val="bullet"/>
      <w:lvlText w:val="•"/>
      <w:lvlJc w:val="left"/>
      <w:pPr>
        <w:tabs>
          <w:tab w:val="num" w:pos="510"/>
        </w:tabs>
        <w:ind w:left="510" w:hanging="150"/>
      </w:pPr>
      <w:rPr>
        <w:rFonts w:ascii="Helvetica Neue Light" w:eastAsia="Helvetica Neue Light" w:hAnsi="Helvetica Neue Light" w:cs="Helvetica Neue Light"/>
        <w:color w:val="000000"/>
        <w:position w:val="0"/>
        <w:sz w:val="24"/>
        <w:szCs w:val="24"/>
        <w:u w:color="00008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</w:abstractNum>
  <w:abstractNum w:abstractNumId="61">
    <w:nsid w:val="58EC19A8"/>
    <w:multiLevelType w:val="multilevel"/>
    <w:tmpl w:val="FA0C4E30"/>
    <w:styleLink w:val="List9"/>
    <w:lvl w:ilvl="0">
      <w:numFmt w:val="bullet"/>
      <w:lvlText w:val="•"/>
      <w:lvlJc w:val="left"/>
      <w:pPr>
        <w:tabs>
          <w:tab w:val="num" w:pos="510"/>
        </w:tabs>
        <w:ind w:left="510" w:hanging="150"/>
      </w:pPr>
      <w:rPr>
        <w:rFonts w:ascii="Helvetica Neue Light" w:eastAsia="Helvetica Neue Light" w:hAnsi="Helvetica Neue Light" w:cs="Helvetica Neue Light"/>
        <w:color w:val="000000"/>
        <w:position w:val="0"/>
        <w:sz w:val="24"/>
        <w:szCs w:val="24"/>
        <w:u w:color="00008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</w:abstractNum>
  <w:abstractNum w:abstractNumId="62">
    <w:nsid w:val="5A84328B"/>
    <w:multiLevelType w:val="hybridMultilevel"/>
    <w:tmpl w:val="94E2200A"/>
    <w:lvl w:ilvl="0" w:tplc="8D14DDB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0424E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E4EE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2C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0D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0E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422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A8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967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C113096"/>
    <w:multiLevelType w:val="multilevel"/>
    <w:tmpl w:val="70E809A0"/>
    <w:styleLink w:val="List8"/>
    <w:lvl w:ilvl="0">
      <w:numFmt w:val="bullet"/>
      <w:lvlText w:val="•"/>
      <w:lvlJc w:val="left"/>
      <w:pPr>
        <w:tabs>
          <w:tab w:val="num" w:pos="510"/>
        </w:tabs>
        <w:ind w:left="510" w:hanging="150"/>
      </w:pPr>
      <w:rPr>
        <w:rFonts w:ascii="Helvetica Neue Light" w:eastAsia="Helvetica Neue Light" w:hAnsi="Helvetica Neue Light" w:cs="Helvetica Neue Light"/>
        <w:color w:val="000000"/>
        <w:position w:val="0"/>
        <w:sz w:val="24"/>
        <w:szCs w:val="24"/>
        <w:u w:color="00008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</w:abstractNum>
  <w:abstractNum w:abstractNumId="64">
    <w:nsid w:val="65750A50"/>
    <w:multiLevelType w:val="hybridMultilevel"/>
    <w:tmpl w:val="41C0C24E"/>
    <w:lvl w:ilvl="0" w:tplc="AC583994">
      <w:start w:val="1"/>
      <w:numFmt w:val="bullet"/>
      <w:pStyle w:val="Level1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6F7661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EA7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E64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7AC5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4EE46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B4A7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AEF8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EA5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65C92FBE"/>
    <w:multiLevelType w:val="hybridMultilevel"/>
    <w:tmpl w:val="CBEE1C78"/>
    <w:lvl w:ilvl="0" w:tplc="29DC2E40">
      <w:start w:val="1"/>
      <w:numFmt w:val="bullet"/>
      <w:pStyle w:val="Normalindent2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BE42721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6A63C7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49424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764CB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F1096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1EC6A6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94B1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BDEBC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6">
    <w:nsid w:val="66B75600"/>
    <w:multiLevelType w:val="singleLevel"/>
    <w:tmpl w:val="5D5ADF2C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b w:val="0"/>
        <w:sz w:val="18"/>
      </w:rPr>
    </w:lvl>
  </w:abstractNum>
  <w:abstractNum w:abstractNumId="67">
    <w:nsid w:val="68BF2673"/>
    <w:multiLevelType w:val="multilevel"/>
    <w:tmpl w:val="A140C286"/>
    <w:styleLink w:val="List41"/>
    <w:lvl w:ilvl="0">
      <w:numFmt w:val="bullet"/>
      <w:lvlText w:val="•"/>
      <w:lvlJc w:val="left"/>
      <w:pPr>
        <w:tabs>
          <w:tab w:val="num" w:pos="510"/>
        </w:tabs>
        <w:ind w:left="510" w:hanging="150"/>
      </w:pPr>
      <w:rPr>
        <w:rFonts w:ascii="Helvetica Neue Light" w:eastAsia="Helvetica Neue Light" w:hAnsi="Helvetica Neue Light" w:cs="Helvetica Neue Light"/>
        <w:color w:val="000000"/>
        <w:position w:val="0"/>
        <w:sz w:val="24"/>
        <w:szCs w:val="24"/>
        <w:u w:color="00008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</w:abstractNum>
  <w:abstractNum w:abstractNumId="68">
    <w:nsid w:val="6929155E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  <w:szCs w:val="24"/>
      </w:rPr>
    </w:lvl>
  </w:abstractNum>
  <w:abstractNum w:abstractNumId="69">
    <w:nsid w:val="72491850"/>
    <w:multiLevelType w:val="hybridMultilevel"/>
    <w:tmpl w:val="3B36107A"/>
    <w:lvl w:ilvl="0" w:tplc="554C95EA">
      <w:start w:val="1"/>
      <w:numFmt w:val="bullet"/>
      <w:pStyle w:val="Bullet1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</w:rPr>
    </w:lvl>
    <w:lvl w:ilvl="1" w:tplc="DFAA26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2" w:tplc="2A64C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0A65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ACBC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4AE6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E11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CEE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5A3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49C4D2A"/>
    <w:multiLevelType w:val="multilevel"/>
    <w:tmpl w:val="2640B0B4"/>
    <w:styleLink w:val="List6"/>
    <w:lvl w:ilvl="0">
      <w:numFmt w:val="bullet"/>
      <w:lvlText w:val="•"/>
      <w:lvlJc w:val="left"/>
      <w:pPr>
        <w:tabs>
          <w:tab w:val="num" w:pos="510"/>
        </w:tabs>
        <w:ind w:left="510" w:hanging="150"/>
      </w:pPr>
      <w:rPr>
        <w:rFonts w:ascii="Helvetica Neue Light" w:eastAsia="Helvetica Neue Light" w:hAnsi="Helvetica Neue Light" w:cs="Helvetica Neue Light"/>
        <w:color w:val="000000"/>
        <w:position w:val="0"/>
        <w:sz w:val="24"/>
        <w:szCs w:val="24"/>
        <w:u w:color="00008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/>
      </w:pPr>
      <w:rPr>
        <w:rFonts w:ascii="Helvetica Neue Light" w:eastAsia="Helvetica Neue Light" w:hAnsi="Helvetica Neue Light" w:cs="Helvetica Neue Light"/>
        <w:color w:val="000000"/>
        <w:position w:val="0"/>
        <w:sz w:val="18"/>
        <w:szCs w:val="18"/>
        <w:u w:color="000086"/>
      </w:rPr>
    </w:lvl>
  </w:abstractNum>
  <w:abstractNum w:abstractNumId="71">
    <w:nsid w:val="7AA60C93"/>
    <w:multiLevelType w:val="hybridMultilevel"/>
    <w:tmpl w:val="E346AA2C"/>
    <w:lvl w:ilvl="0" w:tplc="443298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6084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12D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6B9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B642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AAB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432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2081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2C4A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7AE73188"/>
    <w:multiLevelType w:val="hybridMultilevel"/>
    <w:tmpl w:val="70F28CB8"/>
    <w:lvl w:ilvl="0" w:tplc="9BDCE6A4">
      <w:start w:val="1"/>
      <w:numFmt w:val="bullet"/>
      <w:pStyle w:val="ListBullet20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</w:rPr>
    </w:lvl>
    <w:lvl w:ilvl="1" w:tplc="DB2A9A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AC2F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8EA5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8C7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0C1C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DF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1A95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B6D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7CFC3493"/>
    <w:multiLevelType w:val="multilevel"/>
    <w:tmpl w:val="A3DA51C0"/>
    <w:lvl w:ilvl="0">
      <w:start w:val="1"/>
      <w:numFmt w:val="none"/>
      <w:pStyle w:val="Envt"/>
      <w:lvlText w:val="%1Environment:"/>
      <w:lvlJc w:val="left"/>
      <w:pPr>
        <w:tabs>
          <w:tab w:val="num" w:pos="2760"/>
        </w:tabs>
        <w:ind w:left="1680" w:hanging="720"/>
      </w:pPr>
      <w:rPr>
        <w:rFonts w:hint="default"/>
        <w:b/>
        <w:i w:val="0"/>
      </w:rPr>
    </w:lvl>
    <w:lvl w:ilvl="1">
      <w:start w:val="1"/>
      <w:numFmt w:val="decimal"/>
      <w:lvlText w:val="Project # %1.%2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4">
    <w:nsid w:val="7E777702"/>
    <w:multiLevelType w:val="hybridMultilevel"/>
    <w:tmpl w:val="9EAA8CA2"/>
    <w:lvl w:ilvl="0" w:tplc="1D6033D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BC40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B69B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C8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D27F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F837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6B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4017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AA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7F010F47"/>
    <w:multiLevelType w:val="singleLevel"/>
    <w:tmpl w:val="C63C83C6"/>
    <w:lvl w:ilvl="0">
      <w:start w:val="1997"/>
      <w:numFmt w:val="bullet"/>
      <w:pStyle w:val="Subpoint"/>
      <w:lvlText w:val="—"/>
      <w:lvlJc w:val="left"/>
      <w:pPr>
        <w:tabs>
          <w:tab w:val="num" w:pos="724"/>
        </w:tabs>
        <w:ind w:left="724" w:hanging="450"/>
      </w:pPr>
      <w:rPr>
        <w:rFonts w:ascii="Times New Roman" w:hAnsi="Times New Roman" w:hint="default"/>
      </w:rPr>
    </w:lvl>
  </w:abstractNum>
  <w:num w:numId="1">
    <w:abstractNumId w:val="56"/>
  </w:num>
  <w:num w:numId="2">
    <w:abstractNumId w:val="2"/>
  </w:num>
  <w:num w:numId="3">
    <w:abstractNumId w:val="0"/>
  </w:num>
  <w:num w:numId="4">
    <w:abstractNumId w:val="31"/>
  </w:num>
  <w:num w:numId="5">
    <w:abstractNumId w:val="72"/>
  </w:num>
  <w:num w:numId="6">
    <w:abstractNumId w:val="49"/>
  </w:num>
  <w:num w:numId="7">
    <w:abstractNumId w:val="54"/>
  </w:num>
  <w:num w:numId="8">
    <w:abstractNumId w:val="29"/>
  </w:num>
  <w:num w:numId="9">
    <w:abstractNumId w:val="43"/>
  </w:num>
  <w:num w:numId="10">
    <w:abstractNumId w:val="48"/>
  </w:num>
  <w:num w:numId="11">
    <w:abstractNumId w:val="65"/>
  </w:num>
  <w:num w:numId="12">
    <w:abstractNumId w:val="58"/>
  </w:num>
  <w:num w:numId="13">
    <w:abstractNumId w:val="66"/>
  </w:num>
  <w:num w:numId="14">
    <w:abstractNumId w:val="42"/>
  </w:num>
  <w:num w:numId="15">
    <w:abstractNumId w:val="69"/>
  </w:num>
  <w:num w:numId="16">
    <w:abstractNumId w:val="32"/>
  </w:num>
  <w:num w:numId="17">
    <w:abstractNumId w:val="57"/>
  </w:num>
  <w:num w:numId="18">
    <w:abstractNumId w:val="33"/>
  </w:num>
  <w:num w:numId="19">
    <w:abstractNumId w:val="53"/>
  </w:num>
  <w:num w:numId="20">
    <w:abstractNumId w:val="44"/>
  </w:num>
  <w:num w:numId="21">
    <w:abstractNumId w:val="73"/>
  </w:num>
  <w:num w:numId="22">
    <w:abstractNumId w:val="64"/>
  </w:num>
  <w:num w:numId="23">
    <w:abstractNumId w:val="36"/>
  </w:num>
  <w:num w:numId="24">
    <w:abstractNumId w:val="75"/>
  </w:num>
  <w:num w:numId="25">
    <w:abstractNumId w:val="68"/>
  </w:num>
  <w:num w:numId="26">
    <w:abstractNumId w:val="37"/>
  </w:num>
  <w:num w:numId="27">
    <w:abstractNumId w:val="59"/>
  </w:num>
  <w:num w:numId="28">
    <w:abstractNumId w:val="51"/>
  </w:num>
  <w:num w:numId="29">
    <w:abstractNumId w:val="38"/>
  </w:num>
  <w:num w:numId="30">
    <w:abstractNumId w:val="46"/>
  </w:num>
  <w:num w:numId="31">
    <w:abstractNumId w:val="47"/>
  </w:num>
  <w:num w:numId="32">
    <w:abstractNumId w:val="40"/>
  </w:num>
  <w:num w:numId="33">
    <w:abstractNumId w:val="55"/>
  </w:num>
  <w:num w:numId="34">
    <w:abstractNumId w:val="45"/>
  </w:num>
  <w:num w:numId="35">
    <w:abstractNumId w:val="67"/>
  </w:num>
  <w:num w:numId="36">
    <w:abstractNumId w:val="60"/>
  </w:num>
  <w:num w:numId="37">
    <w:abstractNumId w:val="70"/>
  </w:num>
  <w:num w:numId="38">
    <w:abstractNumId w:val="39"/>
  </w:num>
  <w:num w:numId="39">
    <w:abstractNumId w:val="63"/>
  </w:num>
  <w:num w:numId="40">
    <w:abstractNumId w:val="61"/>
  </w:num>
  <w:num w:numId="41">
    <w:abstractNumId w:val="74"/>
  </w:num>
  <w:num w:numId="42">
    <w:abstractNumId w:val="50"/>
  </w:num>
  <w:num w:numId="43">
    <w:abstractNumId w:val="35"/>
  </w:num>
  <w:num w:numId="44">
    <w:abstractNumId w:val="1"/>
  </w:num>
  <w:num w:numId="45">
    <w:abstractNumId w:val="3"/>
  </w:num>
  <w:num w:numId="46">
    <w:abstractNumId w:val="30"/>
  </w:num>
  <w:num w:numId="47">
    <w:abstractNumId w:val="52"/>
  </w:num>
  <w:num w:numId="48">
    <w:abstractNumId w:val="71"/>
  </w:num>
  <w:num w:numId="49">
    <w:abstractNumId w:val="34"/>
  </w:num>
  <w:num w:numId="50">
    <w:abstractNumId w:val="62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Formatting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78D4"/>
    <w:rsid w:val="008E6763"/>
    <w:rsid w:val="00A220DB"/>
    <w:rsid w:val="00F27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page number" w:uiPriority="0"/>
    <w:lsdException w:name="List" w:uiPriority="0"/>
    <w:lsdException w:name="List Bullet 2" w:uiPriority="0"/>
    <w:lsdException w:name="Title" w:semiHidden="0" w:uiPriority="0" w:unhideWhenUsed="0" w:qFormat="1"/>
    <w:lsdException w:name="Closing" w:uiPriority="0"/>
    <w:lsdException w:name="Default Paragraph Font" w:uiPriority="0"/>
    <w:lsdException w:name="Body Text" w:uiPriority="1" w:qFormat="1"/>
    <w:lsdException w:name="Body Text Indent" w:uiPriority="0"/>
    <w:lsdException w:name="Subtitle" w:semiHidden="0" w:uiPriority="0" w:unhideWhenUsed="0" w:qFormat="1"/>
    <w:lsdException w:name="Date" w:uiPriority="0"/>
    <w:lsdException w:name="Note Heading" w:semiHidden="0" w:unhideWhenUsed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Top of Form" w:uiPriority="0"/>
    <w:lsdException w:name="HTML Typewriter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3E"/>
    <w:rPr>
      <w:sz w:val="24"/>
      <w:szCs w:val="24"/>
    </w:rPr>
  </w:style>
  <w:style w:type="paragraph" w:styleId="Heading1">
    <w:name w:val="heading 1"/>
    <w:aliases w:val="Level 1 Topic Heading,h1"/>
    <w:basedOn w:val="Normal"/>
    <w:next w:val="Normal"/>
    <w:uiPriority w:val="1"/>
    <w:qFormat/>
    <w:rsid w:val="003D433E"/>
    <w:pPr>
      <w:keepNext/>
      <w:outlineLvl w:val="0"/>
    </w:pPr>
    <w:rPr>
      <w:rFonts w:ascii="Arial" w:hAnsi="Arial" w:cs="Arial"/>
      <w:b/>
      <w:bCs/>
      <w:color w:val="333333"/>
      <w:sz w:val="18"/>
      <w:szCs w:val="18"/>
    </w:rPr>
  </w:style>
  <w:style w:type="paragraph" w:styleId="Heading2">
    <w:name w:val="heading 2"/>
    <w:aliases w:val="Level 2 Topic Heading,h2"/>
    <w:basedOn w:val="Normal"/>
    <w:link w:val="Heading2Char"/>
    <w:qFormat/>
    <w:rsid w:val="003D433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3D433E"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rsid w:val="003D433E"/>
    <w:pPr>
      <w:keepNext/>
      <w:outlineLvl w:val="3"/>
    </w:pPr>
    <w:rPr>
      <w:rFonts w:ascii="Arial" w:hAnsi="Arial" w:cs="Arial"/>
      <w:b/>
      <w:bCs/>
      <w:color w:val="333333"/>
      <w:szCs w:val="18"/>
    </w:rPr>
  </w:style>
  <w:style w:type="paragraph" w:styleId="Heading5">
    <w:name w:val="heading 5"/>
    <w:basedOn w:val="Normal"/>
    <w:next w:val="Normal"/>
    <w:link w:val="Heading5Char"/>
    <w:qFormat/>
    <w:rsid w:val="006E2849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E2849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E2849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E2849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E284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43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D433E"/>
    <w:pPr>
      <w:tabs>
        <w:tab w:val="center" w:pos="4320"/>
        <w:tab w:val="right" w:pos="8640"/>
      </w:tabs>
    </w:pPr>
  </w:style>
  <w:style w:type="character" w:customStyle="1" w:styleId="txtempstyle1">
    <w:name w:val="txtempstyle1"/>
    <w:rsid w:val="003D433E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subtitle12">
    <w:name w:val="subtitle12"/>
    <w:basedOn w:val="DefaultParagraphFont"/>
    <w:rsid w:val="003D433E"/>
  </w:style>
  <w:style w:type="character" w:customStyle="1" w:styleId="inline">
    <w:name w:val="inline"/>
    <w:basedOn w:val="DefaultParagraphFont"/>
    <w:rsid w:val="003D433E"/>
  </w:style>
  <w:style w:type="character" w:customStyle="1" w:styleId="subtitle13">
    <w:name w:val="subtitle13"/>
    <w:basedOn w:val="DefaultParagraphFont"/>
    <w:rsid w:val="003D433E"/>
  </w:style>
  <w:style w:type="character" w:customStyle="1" w:styleId="blockpanel3">
    <w:name w:val="blockpanel3"/>
    <w:basedOn w:val="DefaultParagraphFont"/>
    <w:rsid w:val="003D433E"/>
  </w:style>
  <w:style w:type="character" w:customStyle="1" w:styleId="text14">
    <w:name w:val="text14"/>
    <w:basedOn w:val="DefaultParagraphFont"/>
    <w:rsid w:val="003D433E"/>
  </w:style>
  <w:style w:type="character" w:customStyle="1" w:styleId="subtitle14">
    <w:name w:val="subtitle14"/>
    <w:basedOn w:val="DefaultParagraphFont"/>
    <w:rsid w:val="003D433E"/>
  </w:style>
  <w:style w:type="character" w:styleId="Strong">
    <w:name w:val="Strong"/>
    <w:uiPriority w:val="22"/>
    <w:qFormat/>
    <w:rsid w:val="003D433E"/>
    <w:rPr>
      <w:b/>
      <w:bCs/>
    </w:rPr>
  </w:style>
  <w:style w:type="paragraph" w:styleId="NormalWeb">
    <w:name w:val="Normal (Web)"/>
    <w:basedOn w:val="Normal"/>
    <w:link w:val="NormalWebChar"/>
    <w:uiPriority w:val="99"/>
    <w:rsid w:val="003D433E"/>
    <w:pPr>
      <w:spacing w:before="100" w:beforeAutospacing="1" w:after="100" w:afterAutospacing="1"/>
    </w:pPr>
  </w:style>
  <w:style w:type="paragraph" w:styleId="BodyText">
    <w:name w:val="Body Text"/>
    <w:basedOn w:val="Normal"/>
    <w:uiPriority w:val="1"/>
    <w:qFormat/>
    <w:rsid w:val="003D433E"/>
    <w:rPr>
      <w:rFonts w:ascii="Arial" w:hAnsi="Arial" w:cs="Arial"/>
      <w:sz w:val="20"/>
    </w:rPr>
  </w:style>
  <w:style w:type="paragraph" w:customStyle="1" w:styleId="JobTitle">
    <w:name w:val="Job Title"/>
    <w:next w:val="Achievement"/>
    <w:rsid w:val="002D11F9"/>
    <w:pPr>
      <w:overflowPunct w:val="0"/>
      <w:autoSpaceDE w:val="0"/>
      <w:autoSpaceDN w:val="0"/>
      <w:adjustRightInd w:val="0"/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">
    <w:name w:val="Company Name"/>
    <w:basedOn w:val="Normal"/>
    <w:next w:val="JobTitle"/>
    <w:rsid w:val="002D11F9"/>
    <w:pPr>
      <w:tabs>
        <w:tab w:val="left" w:pos="1440"/>
        <w:tab w:val="right" w:pos="6480"/>
      </w:tabs>
      <w:overflowPunct w:val="0"/>
      <w:autoSpaceDE w:val="0"/>
      <w:autoSpaceDN w:val="0"/>
      <w:adjustRightInd w:val="0"/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2D11F9"/>
    <w:pPr>
      <w:overflowPunct w:val="0"/>
      <w:autoSpaceDE w:val="0"/>
      <w:autoSpaceDN w:val="0"/>
      <w:adjustRightInd w:val="0"/>
      <w:spacing w:after="60" w:line="240" w:lineRule="atLeast"/>
      <w:ind w:left="240" w:hanging="240"/>
      <w:jc w:val="both"/>
    </w:pPr>
    <w:rPr>
      <w:rFonts w:ascii="Garamond" w:hAnsi="Garamond" w:cs="Times New Roman"/>
      <w:sz w:val="22"/>
      <w:szCs w:val="20"/>
    </w:rPr>
  </w:style>
  <w:style w:type="character" w:styleId="Hyperlink">
    <w:name w:val="Hyperlink"/>
    <w:rsid w:val="00090CB1"/>
    <w:rPr>
      <w:color w:val="0000FF"/>
      <w:u w:val="single"/>
    </w:rPr>
  </w:style>
  <w:style w:type="character" w:customStyle="1" w:styleId="HeaderChar">
    <w:name w:val="Header Char"/>
    <w:link w:val="Header"/>
    <w:rsid w:val="00FB67AA"/>
    <w:rPr>
      <w:sz w:val="24"/>
      <w:szCs w:val="24"/>
      <w:lang w:val="en-US" w:eastAsia="en-US"/>
    </w:rPr>
  </w:style>
  <w:style w:type="paragraph" w:customStyle="1" w:styleId="Address">
    <w:name w:val="Address"/>
    <w:basedOn w:val="BodyText"/>
    <w:rsid w:val="00FB67AA"/>
    <w:pPr>
      <w:keepLines/>
      <w:ind w:right="3240"/>
    </w:pPr>
    <w:rPr>
      <w:rFonts w:ascii="Times New Roman" w:hAnsi="Times New Roman" w:cs="Times New Roman"/>
      <w:szCs w:val="20"/>
    </w:rPr>
  </w:style>
  <w:style w:type="paragraph" w:customStyle="1" w:styleId="Name">
    <w:name w:val="Name"/>
    <w:basedOn w:val="BodyText"/>
    <w:rsid w:val="00FB67AA"/>
    <w:pPr>
      <w:keepNext/>
      <w:spacing w:after="80"/>
    </w:pPr>
    <w:rPr>
      <w:rFonts w:cs="Times New Roman"/>
      <w:b/>
      <w:sz w:val="24"/>
      <w:szCs w:val="20"/>
    </w:rPr>
  </w:style>
  <w:style w:type="paragraph" w:customStyle="1" w:styleId="SectionTitle">
    <w:name w:val="Section Title"/>
    <w:basedOn w:val="Normal"/>
    <w:rsid w:val="00FB67AA"/>
    <w:pPr>
      <w:keepNext/>
      <w:spacing w:before="240"/>
    </w:pPr>
    <w:rPr>
      <w:b/>
      <w:sz w:val="28"/>
      <w:szCs w:val="20"/>
    </w:rPr>
  </w:style>
  <w:style w:type="character" w:customStyle="1" w:styleId="Heading5Char">
    <w:name w:val="Heading 5 Char"/>
    <w:link w:val="Heading5"/>
    <w:rsid w:val="006E2849"/>
    <w:rPr>
      <w:rFonts w:ascii="Palatino Linotype" w:hAnsi="Palatino Linotype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6E2849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rsid w:val="006E2849"/>
    <w:rPr>
      <w:sz w:val="24"/>
      <w:szCs w:val="24"/>
      <w:lang w:val="en-US" w:eastAsia="en-US"/>
    </w:rPr>
  </w:style>
  <w:style w:type="character" w:customStyle="1" w:styleId="Heading8Char">
    <w:name w:val="Heading 8 Char"/>
    <w:link w:val="Heading8"/>
    <w:rsid w:val="006E2849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rsid w:val="006E2849"/>
    <w:rPr>
      <w:rFonts w:ascii="Arial" w:hAnsi="Arial" w:cs="Arial"/>
      <w:sz w:val="22"/>
      <w:szCs w:val="22"/>
      <w:lang w:val="en-US" w:eastAsia="en-US"/>
    </w:rPr>
  </w:style>
  <w:style w:type="paragraph" w:customStyle="1" w:styleId="ResumeHeading">
    <w:name w:val="Resume Heading"/>
    <w:basedOn w:val="Heading2"/>
    <w:rsid w:val="006E2849"/>
    <w:pPr>
      <w:keepNext/>
      <w:numPr>
        <w:ilvl w:val="1"/>
      </w:numPr>
      <w:pBdr>
        <w:bottom w:val="single" w:sz="4" w:space="1" w:color="auto"/>
      </w:pBdr>
      <w:tabs>
        <w:tab w:val="num" w:pos="576"/>
      </w:tabs>
      <w:spacing w:before="240" w:beforeAutospacing="0" w:after="60" w:afterAutospacing="0"/>
      <w:ind w:left="576" w:hanging="576"/>
    </w:pPr>
    <w:rPr>
      <w:rFonts w:cs="Arial"/>
      <w:i/>
      <w:iCs/>
      <w:sz w:val="28"/>
      <w:szCs w:val="28"/>
    </w:rPr>
  </w:style>
  <w:style w:type="paragraph" w:customStyle="1" w:styleId="ResumeBullet">
    <w:name w:val="Resume Bullet"/>
    <w:basedOn w:val="Normal"/>
    <w:next w:val="ResumeBullet2"/>
    <w:rsid w:val="006E2849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odyChar">
    <w:name w:val="Resume Body Char"/>
    <w:basedOn w:val="Normal"/>
    <w:rsid w:val="006E2849"/>
    <w:pPr>
      <w:spacing w:before="60"/>
    </w:pPr>
    <w:rPr>
      <w:sz w:val="20"/>
    </w:rPr>
  </w:style>
  <w:style w:type="paragraph" w:customStyle="1" w:styleId="ResumeBullet2">
    <w:name w:val="Resume Bullet 2"/>
    <w:rsid w:val="006E2849"/>
    <w:pPr>
      <w:numPr>
        <w:ilvl w:val="1"/>
        <w:numId w:val="1"/>
      </w:numPr>
    </w:pPr>
    <w:rPr>
      <w:noProof/>
    </w:rPr>
  </w:style>
  <w:style w:type="paragraph" w:customStyle="1" w:styleId="ResumeSkillSet">
    <w:name w:val="Resume SkillSet"/>
    <w:basedOn w:val="ResumeBodyChar"/>
    <w:autoRedefine/>
    <w:rsid w:val="006E2849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Project">
    <w:name w:val="Resume Project"/>
    <w:basedOn w:val="ResumeHeading"/>
    <w:next w:val="Normal"/>
    <w:rsid w:val="006E2849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rsid w:val="006E2849"/>
    <w:pPr>
      <w:spacing w:before="60"/>
    </w:pPr>
  </w:style>
  <w:style w:type="paragraph" w:styleId="BodyText3">
    <w:name w:val="Body Text 3"/>
    <w:basedOn w:val="Normal"/>
    <w:link w:val="BodyText3Char"/>
    <w:rsid w:val="006E2849"/>
    <w:pPr>
      <w:spacing w:after="120"/>
    </w:pPr>
    <w:rPr>
      <w:rFonts w:ascii="Palatino Linotype" w:hAnsi="Palatino Linotype"/>
      <w:sz w:val="16"/>
      <w:szCs w:val="16"/>
    </w:rPr>
  </w:style>
  <w:style w:type="character" w:customStyle="1" w:styleId="BodyText3Char">
    <w:name w:val="Body Text 3 Char"/>
    <w:link w:val="BodyText3"/>
    <w:rsid w:val="006E2849"/>
    <w:rPr>
      <w:rFonts w:ascii="Palatino Linotype" w:hAnsi="Palatino Linotype"/>
      <w:sz w:val="16"/>
      <w:szCs w:val="1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6E284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rsid w:val="006E2849"/>
  </w:style>
  <w:style w:type="paragraph" w:styleId="NoSpacing">
    <w:name w:val="No Spacing"/>
    <w:link w:val="NoSpacingChar"/>
    <w:qFormat/>
    <w:rsid w:val="006E2849"/>
    <w:rPr>
      <w:rFonts w:ascii="Palatino Linotype" w:hAnsi="Palatino Linotype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9F278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9F278A"/>
    <w:rPr>
      <w:sz w:val="24"/>
      <w:szCs w:val="24"/>
      <w:lang w:val="en-US" w:eastAsia="en-US"/>
    </w:rPr>
  </w:style>
  <w:style w:type="paragraph" w:customStyle="1" w:styleId="address0">
    <w:name w:val="address"/>
    <w:basedOn w:val="Normal"/>
    <w:uiPriority w:val="99"/>
    <w:rsid w:val="00C66EA9"/>
    <w:pPr>
      <w:spacing w:before="85" w:after="28"/>
    </w:pPr>
  </w:style>
  <w:style w:type="character" w:customStyle="1" w:styleId="headingtext">
    <w:name w:val="headingtext"/>
    <w:uiPriority w:val="99"/>
    <w:rsid w:val="00C66EA9"/>
  </w:style>
  <w:style w:type="paragraph" w:customStyle="1" w:styleId="para">
    <w:name w:val="para"/>
    <w:basedOn w:val="Normal"/>
    <w:uiPriority w:val="99"/>
    <w:rsid w:val="00C66EA9"/>
    <w:pPr>
      <w:spacing w:before="85" w:after="28"/>
    </w:pPr>
  </w:style>
  <w:style w:type="character" w:customStyle="1" w:styleId="degreetitle1">
    <w:name w:val="degreetitle1"/>
    <w:uiPriority w:val="99"/>
    <w:rsid w:val="00C66EA9"/>
  </w:style>
  <w:style w:type="paragraph" w:customStyle="1" w:styleId="job">
    <w:name w:val="job"/>
    <w:basedOn w:val="Normal"/>
    <w:uiPriority w:val="99"/>
    <w:rsid w:val="00C66EA9"/>
    <w:pPr>
      <w:spacing w:before="85" w:after="28"/>
    </w:pPr>
  </w:style>
  <w:style w:type="character" w:customStyle="1" w:styleId="employer1">
    <w:name w:val="employer1"/>
    <w:uiPriority w:val="99"/>
    <w:rsid w:val="00C66EA9"/>
    <w:rPr>
      <w:b/>
      <w:bCs/>
    </w:rPr>
  </w:style>
  <w:style w:type="paragraph" w:styleId="PlainText">
    <w:name w:val="Plain Text"/>
    <w:basedOn w:val="Normal"/>
    <w:link w:val="PlainTextChar"/>
    <w:unhideWhenUsed/>
    <w:rsid w:val="00E40926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rsid w:val="00E40926"/>
    <w:rPr>
      <w:rFonts w:ascii="Calibri" w:eastAsia="Calibri" w:hAnsi="Calibri" w:cs="Consolas"/>
      <w:sz w:val="22"/>
      <w:szCs w:val="21"/>
      <w:lang w:eastAsia="en-US"/>
    </w:rPr>
  </w:style>
  <w:style w:type="paragraph" w:styleId="ListBullet">
    <w:name w:val="List Bullet"/>
    <w:basedOn w:val="Normal"/>
    <w:uiPriority w:val="99"/>
    <w:rsid w:val="00967002"/>
    <w:pPr>
      <w:numPr>
        <w:numId w:val="2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ascii="Baskerville Old Face" w:hAnsi="Baskerville Old Face"/>
      <w:sz w:val="20"/>
      <w:szCs w:val="22"/>
    </w:rPr>
  </w:style>
  <w:style w:type="paragraph" w:styleId="BodyText2">
    <w:name w:val="Body Text 2"/>
    <w:basedOn w:val="Normal"/>
    <w:link w:val="BodyText2Char"/>
    <w:unhideWhenUsed/>
    <w:rsid w:val="00E5172A"/>
    <w:pPr>
      <w:spacing w:after="120" w:line="480" w:lineRule="auto"/>
    </w:pPr>
  </w:style>
  <w:style w:type="character" w:customStyle="1" w:styleId="BodyText2Char">
    <w:name w:val="Body Text 2 Char"/>
    <w:link w:val="BodyText2"/>
    <w:rsid w:val="00E5172A"/>
    <w:rPr>
      <w:sz w:val="24"/>
      <w:szCs w:val="24"/>
      <w:lang w:val="en-US" w:eastAsia="en-US"/>
    </w:rPr>
  </w:style>
  <w:style w:type="paragraph" w:customStyle="1" w:styleId="WPFooter">
    <w:name w:val="WP_Footer"/>
    <w:basedOn w:val="Normal"/>
    <w:uiPriority w:val="99"/>
    <w:rsid w:val="00E5172A"/>
    <w:pPr>
      <w:widowControl w:val="0"/>
      <w:tabs>
        <w:tab w:val="left" w:pos="0"/>
        <w:tab w:val="center" w:pos="4320"/>
        <w:tab w:val="right" w:pos="8640"/>
        <w:tab w:val="left" w:pos="9360"/>
      </w:tabs>
    </w:pPr>
  </w:style>
  <w:style w:type="character" w:styleId="Emphasis">
    <w:name w:val="Emphasis"/>
    <w:qFormat/>
    <w:rsid w:val="00E517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E51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5172A"/>
    <w:rPr>
      <w:rFonts w:ascii="Courier New" w:hAnsi="Courier New" w:cs="Courier New"/>
      <w:lang w:val="en-US" w:eastAsia="en-US"/>
    </w:rPr>
  </w:style>
  <w:style w:type="paragraph" w:customStyle="1" w:styleId="achievement0">
    <w:name w:val="achievement"/>
    <w:basedOn w:val="Normal"/>
    <w:rsid w:val="002B5821"/>
    <w:pPr>
      <w:spacing w:before="100" w:beforeAutospacing="1" w:after="100" w:afterAutospacing="1"/>
    </w:pPr>
  </w:style>
  <w:style w:type="paragraph" w:styleId="BodyTextIndent3">
    <w:name w:val="Body Text Indent 3"/>
    <w:basedOn w:val="Normal"/>
    <w:link w:val="BodyTextIndent3Char"/>
    <w:unhideWhenUsed/>
    <w:rsid w:val="00C8131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8131B"/>
    <w:rPr>
      <w:sz w:val="16"/>
      <w:szCs w:val="16"/>
      <w:lang w:val="en-US" w:eastAsia="en-US"/>
    </w:rPr>
  </w:style>
  <w:style w:type="paragraph" w:customStyle="1" w:styleId="DefaultText">
    <w:name w:val="Default Text"/>
    <w:basedOn w:val="Normal"/>
    <w:rsid w:val="007339D7"/>
    <w:pPr>
      <w:widowControl w:val="0"/>
      <w:autoSpaceDE w:val="0"/>
      <w:autoSpaceDN w:val="0"/>
      <w:adjustRightInd w:val="0"/>
    </w:pPr>
    <w:rPr>
      <w:rFonts w:ascii="TmsRmn" w:hAnsi="TmsRmn" w:cs="TmsRmn"/>
    </w:rPr>
  </w:style>
  <w:style w:type="paragraph" w:customStyle="1" w:styleId="CVhead">
    <w:name w:val="CV head"/>
    <w:basedOn w:val="BodyText"/>
    <w:rsid w:val="007339D7"/>
    <w:pPr>
      <w:spacing w:after="120"/>
      <w:ind w:left="720"/>
    </w:pPr>
    <w:rPr>
      <w:rFonts w:ascii="Georgia" w:hAnsi="Georgia" w:cs="Times New Roman"/>
      <w:b/>
      <w:szCs w:val="20"/>
      <w:lang w:val="en-GB"/>
    </w:rPr>
  </w:style>
  <w:style w:type="character" w:customStyle="1" w:styleId="FooterChar">
    <w:name w:val="Footer Char"/>
    <w:link w:val="Footer"/>
    <w:rsid w:val="00CB41B1"/>
    <w:rPr>
      <w:sz w:val="24"/>
      <w:szCs w:val="24"/>
      <w:lang w:val="en-US" w:eastAsia="en-US"/>
    </w:rPr>
  </w:style>
  <w:style w:type="paragraph" w:styleId="ListBullet2">
    <w:name w:val="List Bullet 2"/>
    <w:basedOn w:val="Normal"/>
    <w:unhideWhenUsed/>
    <w:rsid w:val="004101B1"/>
    <w:pPr>
      <w:numPr>
        <w:numId w:val="3"/>
      </w:numPr>
      <w:contextualSpacing/>
    </w:pPr>
  </w:style>
  <w:style w:type="character" w:customStyle="1" w:styleId="normalchar">
    <w:name w:val="normal__char"/>
    <w:rsid w:val="004101B1"/>
    <w:rPr>
      <w:rFonts w:cs="Times New Roman"/>
    </w:rPr>
  </w:style>
  <w:style w:type="paragraph" w:customStyle="1" w:styleId="Normal11pt">
    <w:name w:val="Normal + 11pt"/>
    <w:basedOn w:val="Normal"/>
    <w:rsid w:val="004101B1"/>
    <w:pPr>
      <w:numPr>
        <w:numId w:val="4"/>
      </w:numPr>
    </w:pPr>
    <w:rPr>
      <w:rFonts w:eastAsia="Calibri"/>
      <w:b/>
      <w:sz w:val="22"/>
      <w:szCs w:val="22"/>
    </w:rPr>
  </w:style>
  <w:style w:type="paragraph" w:customStyle="1" w:styleId="Resume-Normal">
    <w:name w:val="Resume - Normal"/>
    <w:basedOn w:val="Normal"/>
    <w:rsid w:val="001C04C1"/>
    <w:rPr>
      <w:rFonts w:ascii="Arial" w:hAnsi="Arial"/>
      <w:sz w:val="20"/>
      <w:szCs w:val="20"/>
    </w:rPr>
  </w:style>
  <w:style w:type="paragraph" w:customStyle="1" w:styleId="Resume-Bullet1">
    <w:name w:val="Resume - Bullet 1"/>
    <w:basedOn w:val="Normal"/>
    <w:rsid w:val="001C04C1"/>
    <w:pPr>
      <w:tabs>
        <w:tab w:val="num" w:pos="360"/>
      </w:tabs>
      <w:spacing w:before="20" w:line="220" w:lineRule="exact"/>
      <w:ind w:left="360" w:hanging="360"/>
    </w:pPr>
    <w:rPr>
      <w:rFonts w:ascii="Arial" w:hAnsi="Arial"/>
      <w:sz w:val="20"/>
      <w:szCs w:val="20"/>
    </w:rPr>
  </w:style>
  <w:style w:type="paragraph" w:customStyle="1" w:styleId="Resume-Namecandidate">
    <w:name w:val="Resume - Name (candidate)"/>
    <w:basedOn w:val="Resume-Normal"/>
    <w:rsid w:val="001C04C1"/>
    <w:pPr>
      <w:keepNext/>
      <w:spacing w:before="240"/>
      <w:jc w:val="center"/>
    </w:pPr>
    <w:rPr>
      <w:b/>
      <w:caps/>
      <w:sz w:val="24"/>
      <w:szCs w:val="24"/>
    </w:rPr>
  </w:style>
  <w:style w:type="paragraph" w:customStyle="1" w:styleId="Resume-TechnicalSummary">
    <w:name w:val="Resume - Technical Summary"/>
    <w:basedOn w:val="Normal"/>
    <w:rsid w:val="001C04C1"/>
    <w:pPr>
      <w:spacing w:before="40" w:line="220" w:lineRule="exact"/>
      <w:ind w:left="1800" w:hanging="1800"/>
    </w:pPr>
    <w:rPr>
      <w:rFonts w:ascii="Arial" w:hAnsi="Arial"/>
      <w:sz w:val="20"/>
      <w:szCs w:val="20"/>
    </w:rPr>
  </w:style>
  <w:style w:type="paragraph" w:customStyle="1" w:styleId="Default">
    <w:name w:val="Default"/>
    <w:rsid w:val="000455C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rsid w:val="000455CC"/>
    <w:rPr>
      <w:rFonts w:ascii="Tahoma" w:hAnsi="Tahoma" w:cs="Tahoma"/>
      <w:b/>
      <w:bCs/>
      <w:sz w:val="18"/>
      <w:szCs w:val="18"/>
      <w:lang w:val="en-US" w:eastAsia="en-US" w:bidi="ar-SA"/>
    </w:rPr>
  </w:style>
  <w:style w:type="paragraph" w:customStyle="1" w:styleId="ListBullet20">
    <w:name w:val="List_Bullet 2"/>
    <w:rsid w:val="000455CC"/>
    <w:pPr>
      <w:numPr>
        <w:numId w:val="5"/>
      </w:numPr>
      <w:spacing w:after="120"/>
    </w:pPr>
  </w:style>
  <w:style w:type="character" w:styleId="FollowedHyperlink">
    <w:name w:val="FollowedHyperlink"/>
    <w:unhideWhenUsed/>
    <w:rsid w:val="000455CC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B3B11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0B3B11"/>
    <w:rPr>
      <w:sz w:val="20"/>
      <w:szCs w:val="20"/>
    </w:rPr>
  </w:style>
  <w:style w:type="paragraph" w:styleId="NormalIndent">
    <w:name w:val="Normal Indent"/>
    <w:basedOn w:val="Normal"/>
    <w:uiPriority w:val="99"/>
    <w:rsid w:val="00F50B50"/>
    <w:pPr>
      <w:autoSpaceDE w:val="0"/>
      <w:autoSpaceDN w:val="0"/>
      <w:ind w:firstLine="420"/>
    </w:pPr>
    <w:rPr>
      <w:rFonts w:ascii="??" w:eastAsia="??" w:cs="??"/>
      <w:sz w:val="20"/>
      <w:szCs w:val="20"/>
    </w:rPr>
  </w:style>
  <w:style w:type="table" w:styleId="TableGrid">
    <w:name w:val="Table Grid"/>
    <w:basedOn w:val="TableNormal"/>
    <w:rsid w:val="00F347FF"/>
    <w:pPr>
      <w:widowControl w:val="0"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locked/>
    <w:rsid w:val="005719C9"/>
    <w:rPr>
      <w:rFonts w:ascii="Cambria" w:hAnsi="Cambria"/>
      <w:color w:val="17365D"/>
      <w:spacing w:val="5"/>
      <w:kern w:val="28"/>
      <w:sz w:val="52"/>
      <w:szCs w:val="52"/>
    </w:rPr>
  </w:style>
  <w:style w:type="paragraph" w:styleId="Title">
    <w:name w:val="Title"/>
    <w:basedOn w:val="Normal"/>
    <w:link w:val="TitleChar"/>
    <w:qFormat/>
    <w:rsid w:val="005719C9"/>
    <w:pPr>
      <w:jc w:val="center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uiPriority w:val="10"/>
    <w:rsid w:val="005719C9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customStyle="1" w:styleId="Style-1">
    <w:name w:val="Style-1"/>
    <w:rsid w:val="0038259E"/>
  </w:style>
  <w:style w:type="paragraph" w:customStyle="1" w:styleId="Style-2">
    <w:name w:val="Style-2"/>
    <w:rsid w:val="0038259E"/>
  </w:style>
  <w:style w:type="paragraph" w:customStyle="1" w:styleId="Style-3">
    <w:name w:val="Style-3"/>
    <w:rsid w:val="0038259E"/>
  </w:style>
  <w:style w:type="paragraph" w:customStyle="1" w:styleId="Style-4">
    <w:name w:val="Style-4"/>
    <w:rsid w:val="0038259E"/>
  </w:style>
  <w:style w:type="paragraph" w:customStyle="1" w:styleId="Style-5">
    <w:name w:val="Style-5"/>
    <w:rsid w:val="0038259E"/>
  </w:style>
  <w:style w:type="paragraph" w:customStyle="1" w:styleId="Style-6">
    <w:name w:val="Style-6"/>
    <w:rsid w:val="0038259E"/>
  </w:style>
  <w:style w:type="paragraph" w:customStyle="1" w:styleId="ListStyle">
    <w:name w:val="ListStyle"/>
    <w:rsid w:val="0038259E"/>
  </w:style>
  <w:style w:type="paragraph" w:customStyle="1" w:styleId="Style-7">
    <w:name w:val="Style-7"/>
    <w:rsid w:val="0038259E"/>
  </w:style>
  <w:style w:type="paragraph" w:customStyle="1" w:styleId="Style-8">
    <w:name w:val="Style-8"/>
    <w:rsid w:val="0038259E"/>
  </w:style>
  <w:style w:type="paragraph" w:customStyle="1" w:styleId="Style-9">
    <w:name w:val="Style-9"/>
    <w:rsid w:val="0038259E"/>
  </w:style>
  <w:style w:type="paragraph" w:customStyle="1" w:styleId="Style-10">
    <w:name w:val="Style-10"/>
    <w:rsid w:val="0038259E"/>
  </w:style>
  <w:style w:type="paragraph" w:customStyle="1" w:styleId="Style-11">
    <w:name w:val="Style-11"/>
    <w:rsid w:val="0038259E"/>
  </w:style>
  <w:style w:type="paragraph" w:customStyle="1" w:styleId="Style-12">
    <w:name w:val="Style-12"/>
    <w:rsid w:val="0038259E"/>
  </w:style>
  <w:style w:type="paragraph" w:customStyle="1" w:styleId="Style-13">
    <w:name w:val="Style-13"/>
    <w:rsid w:val="0038259E"/>
  </w:style>
  <w:style w:type="paragraph" w:customStyle="1" w:styleId="Style-14">
    <w:name w:val="Style-14"/>
    <w:rsid w:val="0038259E"/>
  </w:style>
  <w:style w:type="paragraph" w:customStyle="1" w:styleId="Style-15">
    <w:name w:val="Style-15"/>
    <w:rsid w:val="0038259E"/>
  </w:style>
  <w:style w:type="paragraph" w:customStyle="1" w:styleId="ind1">
    <w:name w:val="ind1"/>
    <w:basedOn w:val="Normal"/>
    <w:rsid w:val="00AE5BD0"/>
    <w:pPr>
      <w:overflowPunct w:val="0"/>
      <w:autoSpaceDE w:val="0"/>
      <w:autoSpaceDN w:val="0"/>
      <w:adjustRightInd w:val="0"/>
      <w:ind w:left="1440"/>
      <w:jc w:val="both"/>
      <w:textAlignment w:val="baseline"/>
    </w:pPr>
    <w:rPr>
      <w:szCs w:val="20"/>
    </w:rPr>
  </w:style>
  <w:style w:type="paragraph" w:customStyle="1" w:styleId="msonormalcxspmiddle">
    <w:name w:val="msonormalcxspmiddle"/>
    <w:basedOn w:val="Normal"/>
    <w:rsid w:val="00AE5BD0"/>
    <w:pPr>
      <w:spacing w:before="100" w:beforeAutospacing="1" w:after="100" w:afterAutospacing="1"/>
    </w:pPr>
    <w:rPr>
      <w:rFonts w:eastAsia="Calibri"/>
      <w:lang w:val="en-CA" w:eastAsia="en-CA"/>
    </w:rPr>
  </w:style>
  <w:style w:type="character" w:customStyle="1" w:styleId="pslongeditbox1">
    <w:name w:val="pslongeditbox1"/>
    <w:rsid w:val="009F70E9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Normal11pt0">
    <w:name w:val="Normal + 11 pt"/>
    <w:aliases w:val="Justified"/>
    <w:basedOn w:val="Normal"/>
    <w:rsid w:val="00EE0DD4"/>
    <w:pPr>
      <w:numPr>
        <w:numId w:val="6"/>
      </w:numPr>
    </w:pPr>
    <w:rPr>
      <w:sz w:val="22"/>
      <w:szCs w:val="22"/>
    </w:rPr>
  </w:style>
  <w:style w:type="paragraph" w:styleId="List">
    <w:name w:val="List"/>
    <w:basedOn w:val="Normal"/>
    <w:rsid w:val="00867B3C"/>
    <w:pPr>
      <w:ind w:left="360" w:hanging="360"/>
    </w:pPr>
  </w:style>
  <w:style w:type="paragraph" w:styleId="Subtitle">
    <w:name w:val="Subtitle"/>
    <w:basedOn w:val="Normal"/>
    <w:link w:val="SubtitleChar"/>
    <w:qFormat/>
    <w:rsid w:val="00867B3C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link w:val="Subtitle"/>
    <w:rsid w:val="00867B3C"/>
    <w:rPr>
      <w:rFonts w:ascii="Arial" w:hAnsi="Arial" w:cs="Arial"/>
      <w:sz w:val="24"/>
      <w:szCs w:val="24"/>
      <w:lang w:val="en-US" w:eastAsia="en-US"/>
    </w:rPr>
  </w:style>
  <w:style w:type="paragraph" w:customStyle="1" w:styleId="Bullet0">
    <w:name w:val="Bullet"/>
    <w:basedOn w:val="Normal"/>
    <w:rsid w:val="00867B3C"/>
    <w:pPr>
      <w:tabs>
        <w:tab w:val="num" w:pos="720"/>
      </w:tabs>
      <w:ind w:left="720" w:hanging="360"/>
    </w:pPr>
    <w:rPr>
      <w:sz w:val="22"/>
      <w:szCs w:val="22"/>
    </w:rPr>
  </w:style>
  <w:style w:type="paragraph" w:customStyle="1" w:styleId="NormalArial">
    <w:name w:val="Normal + Arial"/>
    <w:aliases w:val="10 pt,9 pt,Bold,Normal + (Latin) Arial,Normal + Book Antiqua,Normal + Verdana,Pattern: Clear (Gray-25%),Underline"/>
    <w:basedOn w:val="Heading2"/>
    <w:uiPriority w:val="99"/>
    <w:rsid w:val="00467CF6"/>
    <w:pPr>
      <w:keepNext/>
      <w:spacing w:before="0" w:beforeAutospacing="0" w:after="0" w:afterAutospacing="0"/>
    </w:pPr>
    <w:rPr>
      <w:rFonts w:ascii="Arial" w:hAnsi="Arial" w:cs="Arial"/>
      <w:b w:val="0"/>
      <w:color w:val="000080"/>
      <w:sz w:val="22"/>
      <w:szCs w:val="22"/>
    </w:rPr>
  </w:style>
  <w:style w:type="paragraph" w:customStyle="1" w:styleId="Normal0">
    <w:name w:val="[Normal]"/>
    <w:rsid w:val="00467CF6"/>
    <w:rPr>
      <w:rFonts w:ascii="Arial" w:eastAsia="Arial" w:hAnsi="Arial"/>
      <w:noProof/>
      <w:sz w:val="24"/>
    </w:rPr>
  </w:style>
  <w:style w:type="paragraph" w:customStyle="1" w:styleId="ResumeName">
    <w:name w:val="Resume Name"/>
    <w:basedOn w:val="Normal"/>
    <w:qFormat/>
    <w:rsid w:val="00D778CF"/>
    <w:pPr>
      <w:jc w:val="center"/>
    </w:pPr>
    <w:rPr>
      <w:rFonts w:ascii="Verdana" w:hAnsi="Verdana"/>
      <w:color w:val="1F497D"/>
      <w:sz w:val="72"/>
    </w:rPr>
  </w:style>
  <w:style w:type="paragraph" w:customStyle="1" w:styleId="SectionHeaders">
    <w:name w:val="Section Headers"/>
    <w:basedOn w:val="Normal"/>
    <w:rsid w:val="00D778CF"/>
    <w:pPr>
      <w:keepNext/>
      <w:pBdr>
        <w:top w:val="single" w:sz="18" w:space="1" w:color="365F91"/>
      </w:pBdr>
      <w:spacing w:before="240" w:after="120"/>
      <w:jc w:val="center"/>
      <w:outlineLvl w:val="0"/>
    </w:pPr>
    <w:rPr>
      <w:rFonts w:ascii="Verdana" w:hAnsi="Verdana"/>
      <w:b/>
      <w:bCs/>
      <w:caps/>
      <w:color w:val="365F91"/>
      <w:sz w:val="25"/>
      <w:szCs w:val="20"/>
    </w:rPr>
  </w:style>
  <w:style w:type="character" w:customStyle="1" w:styleId="Summarywhitetext">
    <w:name w:val="Summary white text"/>
    <w:rsid w:val="00D778CF"/>
    <w:rPr>
      <w:rFonts w:ascii="Verdana" w:hAnsi="Verdana"/>
      <w:color w:val="FFFFFF"/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9677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E9677F"/>
    <w:rPr>
      <w:lang w:val="en-US" w:eastAsia="en-US"/>
    </w:rPr>
  </w:style>
  <w:style w:type="character" w:customStyle="1" w:styleId="Job0">
    <w:name w:val="Job"/>
    <w:rsid w:val="00E9677F"/>
    <w:rPr>
      <w:b/>
      <w:bCs w:val="0"/>
    </w:rPr>
  </w:style>
  <w:style w:type="paragraph" w:customStyle="1" w:styleId="WW-BodyTextIndent3">
    <w:name w:val="WW-Body Text Indent 3"/>
    <w:basedOn w:val="Normal"/>
    <w:rsid w:val="008F379C"/>
    <w:pPr>
      <w:suppressAutoHyphens/>
      <w:ind w:right="-270" w:firstLine="600"/>
    </w:pPr>
    <w:rPr>
      <w:color w:val="000000"/>
      <w:szCs w:val="20"/>
      <w:lang w:eastAsia="ar-SA"/>
    </w:rPr>
  </w:style>
  <w:style w:type="paragraph" w:customStyle="1" w:styleId="NormalArialNotBold11ptNounderline">
    <w:name w:val="Normal + Arial + Not Bold + 11 pt + No underline"/>
    <w:basedOn w:val="Normal"/>
    <w:rsid w:val="003C49DD"/>
    <w:rPr>
      <w:rFonts w:ascii="Arial" w:hAnsi="Arial"/>
      <w:sz w:val="20"/>
    </w:rPr>
  </w:style>
  <w:style w:type="character" w:customStyle="1" w:styleId="apple-converted-space">
    <w:name w:val="apple-converted-space"/>
    <w:rsid w:val="00EB1D49"/>
  </w:style>
  <w:style w:type="character" w:customStyle="1" w:styleId="label-text">
    <w:name w:val="label-text"/>
    <w:rsid w:val="00FD088E"/>
    <w:rPr>
      <w:rFonts w:cs="Times New Roman"/>
    </w:rPr>
  </w:style>
  <w:style w:type="paragraph" w:customStyle="1" w:styleId="p3">
    <w:name w:val="p3"/>
    <w:basedOn w:val="Normal"/>
    <w:rsid w:val="001F2DAF"/>
    <w:pPr>
      <w:widowControl w:val="0"/>
      <w:tabs>
        <w:tab w:val="left" w:pos="720"/>
      </w:tabs>
      <w:spacing w:line="260" w:lineRule="atLeast"/>
    </w:pPr>
    <w:rPr>
      <w:snapToGrid w:val="0"/>
      <w:szCs w:val="20"/>
    </w:rPr>
  </w:style>
  <w:style w:type="paragraph" w:customStyle="1" w:styleId="BulletPoint">
    <w:name w:val="BulletPoint"/>
    <w:basedOn w:val="Normal"/>
    <w:qFormat/>
    <w:rsid w:val="00951662"/>
    <w:pPr>
      <w:numPr>
        <w:numId w:val="7"/>
      </w:numPr>
      <w:suppressAutoHyphens/>
    </w:pPr>
    <w:rPr>
      <w:rFonts w:ascii="Avenir LT 45 Book" w:eastAsia="SimSun" w:hAnsi="Avenir LT 45 Book"/>
      <w:sz w:val="20"/>
      <w:szCs w:val="18"/>
      <w:lang w:eastAsia="ar-SA"/>
    </w:rPr>
  </w:style>
  <w:style w:type="paragraph" w:customStyle="1" w:styleId="WorkExp-HeadingEnvDetail">
    <w:name w:val="WorkExp-Heading/Env/Detail"/>
    <w:basedOn w:val="Normal"/>
    <w:qFormat/>
    <w:rsid w:val="00951662"/>
    <w:pPr>
      <w:contextualSpacing/>
    </w:pPr>
    <w:rPr>
      <w:rFonts w:ascii="Avenir LT 45 Book" w:hAnsi="Avenir LT 45 Book"/>
      <w:b/>
      <w:bCs/>
      <w:sz w:val="20"/>
      <w:szCs w:val="18"/>
      <w:lang w:eastAsia="ar-SA"/>
    </w:rPr>
  </w:style>
  <w:style w:type="paragraph" w:customStyle="1" w:styleId="Address1">
    <w:name w:val="Address 1"/>
    <w:basedOn w:val="Normal"/>
    <w:rsid w:val="00276F17"/>
    <w:pPr>
      <w:spacing w:line="160" w:lineRule="atLeast"/>
      <w:jc w:val="both"/>
    </w:pPr>
    <w:rPr>
      <w:rFonts w:ascii="Arial" w:eastAsia="Batang" w:hAnsi="Arial"/>
      <w:sz w:val="14"/>
      <w:szCs w:val="20"/>
      <w:lang w:val="en-IN"/>
    </w:rPr>
  </w:style>
  <w:style w:type="paragraph" w:customStyle="1" w:styleId="Address2">
    <w:name w:val="Address 2"/>
    <w:basedOn w:val="Normal"/>
    <w:rsid w:val="00615072"/>
    <w:pPr>
      <w:spacing w:line="200" w:lineRule="atLeast"/>
    </w:pPr>
    <w:rPr>
      <w:sz w:val="16"/>
      <w:szCs w:val="20"/>
    </w:rPr>
  </w:style>
  <w:style w:type="character" w:customStyle="1" w:styleId="link11">
    <w:name w:val="link11"/>
    <w:rsid w:val="00615072"/>
    <w:rPr>
      <w:rFonts w:ascii="Verdana" w:hAnsi="Verdana" w:hint="default"/>
      <w:color w:val="000000"/>
      <w:sz w:val="17"/>
      <w:szCs w:val="17"/>
    </w:rPr>
  </w:style>
  <w:style w:type="paragraph" w:customStyle="1" w:styleId="desc">
    <w:name w:val="desc"/>
    <w:basedOn w:val="Normal"/>
    <w:rsid w:val="0061507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B54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5481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907EC"/>
    <w:rPr>
      <w:rFonts w:ascii="Palatino Linotype" w:hAnsi="Palatino Linotype"/>
      <w:sz w:val="24"/>
      <w:szCs w:val="24"/>
    </w:rPr>
  </w:style>
  <w:style w:type="character" w:styleId="HTMLTypewriter">
    <w:name w:val="HTML Typewriter"/>
    <w:basedOn w:val="DefaultParagraphFont"/>
    <w:rsid w:val="009907EC"/>
    <w:rPr>
      <w:sz w:val="20"/>
    </w:rPr>
  </w:style>
  <w:style w:type="character" w:customStyle="1" w:styleId="black11b1">
    <w:name w:val="black11b1"/>
    <w:basedOn w:val="DefaultParagraphFont"/>
    <w:rsid w:val="009907EC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blackres">
    <w:name w:val="blackres"/>
    <w:basedOn w:val="DefaultParagraphFont"/>
    <w:rsid w:val="009907EC"/>
  </w:style>
  <w:style w:type="character" w:customStyle="1" w:styleId="CompanyNameChar">
    <w:name w:val="Company Name Char"/>
    <w:basedOn w:val="DefaultParagraphFont"/>
    <w:rsid w:val="009907EC"/>
    <w:rPr>
      <w:rFonts w:ascii="Arial" w:hAnsi="Arial" w:cs="Arial"/>
      <w:b/>
      <w:bCs/>
      <w:noProof w:val="0"/>
      <w:szCs w:val="24"/>
      <w:lang w:val="en-US" w:eastAsia="en-US" w:bidi="ar-SA"/>
    </w:rPr>
  </w:style>
  <w:style w:type="paragraph" w:customStyle="1" w:styleId="Exhibitbullet1">
    <w:name w:val="Exhibit bullet 1"/>
    <w:basedOn w:val="Normal"/>
    <w:rsid w:val="00B02166"/>
    <w:pPr>
      <w:numPr>
        <w:numId w:val="8"/>
      </w:numPr>
    </w:pPr>
    <w:rPr>
      <w:szCs w:val="20"/>
      <w:lang w:val="en-CA"/>
    </w:rPr>
  </w:style>
  <w:style w:type="paragraph" w:customStyle="1" w:styleId="1">
    <w:name w:val="Адрес 1"/>
    <w:basedOn w:val="Normal"/>
    <w:rsid w:val="00B02166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Sectionheader">
    <w:name w:val="Section header"/>
    <w:basedOn w:val="Normal"/>
    <w:next w:val="Normal"/>
    <w:rsid w:val="00B021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before="480" w:after="120"/>
    </w:pPr>
    <w:rPr>
      <w:b/>
      <w:bCs/>
      <w:smallCaps/>
      <w:sz w:val="28"/>
    </w:rPr>
  </w:style>
  <w:style w:type="paragraph" w:customStyle="1" w:styleId="description">
    <w:name w:val="description"/>
    <w:basedOn w:val="Normal"/>
    <w:rsid w:val="009368C6"/>
    <w:pPr>
      <w:spacing w:before="100" w:beforeAutospacing="1" w:after="100" w:afterAutospacing="1"/>
    </w:pPr>
  </w:style>
  <w:style w:type="paragraph" w:customStyle="1" w:styleId="yiv1621950107msolistparagraph">
    <w:name w:val="yiv1621950107msolistparagraph"/>
    <w:basedOn w:val="Normal"/>
    <w:rsid w:val="00FF310B"/>
    <w:pPr>
      <w:spacing w:before="100" w:beforeAutospacing="1" w:after="100" w:afterAutospacing="1"/>
    </w:pPr>
  </w:style>
  <w:style w:type="paragraph" w:customStyle="1" w:styleId="Indent1">
    <w:name w:val="Indent1"/>
    <w:basedOn w:val="Normal"/>
    <w:rsid w:val="002A3F46"/>
    <w:pPr>
      <w:spacing w:before="60" w:after="120"/>
      <w:ind w:left="187"/>
      <w:jc w:val="both"/>
    </w:pPr>
    <w:rPr>
      <w:sz w:val="22"/>
    </w:rPr>
  </w:style>
  <w:style w:type="paragraph" w:customStyle="1" w:styleId="ResumeHeader">
    <w:name w:val="ResumeHeader"/>
    <w:basedOn w:val="Normal"/>
    <w:rsid w:val="00E93EF5"/>
    <w:pPr>
      <w:jc w:val="center"/>
    </w:pPr>
    <w:rPr>
      <w:rFonts w:ascii="Tahoma" w:hAnsi="Tahoma"/>
      <w:b/>
      <w:noProof/>
      <w:sz w:val="28"/>
      <w:szCs w:val="20"/>
    </w:rPr>
  </w:style>
  <w:style w:type="paragraph" w:customStyle="1" w:styleId="ResumeItems">
    <w:name w:val="ResumeItems"/>
    <w:link w:val="ResumeItemsChar"/>
    <w:rsid w:val="00E93EF5"/>
    <w:rPr>
      <w:rFonts w:ascii="Tahoma" w:hAnsi="Tahoma"/>
      <w:b/>
      <w:smallCaps/>
      <w:noProof/>
      <w:sz w:val="24"/>
    </w:rPr>
  </w:style>
  <w:style w:type="paragraph" w:customStyle="1" w:styleId="ResumeText">
    <w:name w:val="ResumeText"/>
    <w:basedOn w:val="Normal"/>
    <w:rsid w:val="00E93EF5"/>
    <w:pPr>
      <w:ind w:left="360"/>
    </w:pPr>
    <w:rPr>
      <w:rFonts w:ascii="Franklin Gothic Book" w:hAnsi="Franklin Gothic Book"/>
      <w:sz w:val="22"/>
      <w:szCs w:val="20"/>
    </w:rPr>
  </w:style>
  <w:style w:type="character" w:customStyle="1" w:styleId="ResumeItemsChar">
    <w:name w:val="ResumeItems Char"/>
    <w:basedOn w:val="DefaultParagraphFont"/>
    <w:link w:val="ResumeItems"/>
    <w:rsid w:val="00E93EF5"/>
    <w:rPr>
      <w:rFonts w:ascii="Tahoma" w:hAnsi="Tahoma"/>
      <w:b/>
      <w:smallCaps/>
      <w:noProof/>
      <w:sz w:val="24"/>
    </w:rPr>
  </w:style>
  <w:style w:type="paragraph" w:customStyle="1" w:styleId="ResumeJobCompany">
    <w:name w:val="ResumeJobCompany"/>
    <w:basedOn w:val="ResumeItems"/>
    <w:rsid w:val="00E93EF5"/>
    <w:pPr>
      <w:ind w:left="360"/>
    </w:pPr>
  </w:style>
  <w:style w:type="paragraph" w:customStyle="1" w:styleId="ResumeJobTitles">
    <w:name w:val="ResumeJobTitles"/>
    <w:basedOn w:val="ResumeText"/>
    <w:rsid w:val="00E93EF5"/>
    <w:rPr>
      <w:i/>
      <w:smallCaps/>
    </w:rPr>
  </w:style>
  <w:style w:type="paragraph" w:customStyle="1" w:styleId="levnl14">
    <w:name w:val="_levnl14"/>
    <w:basedOn w:val="Normal"/>
    <w:rsid w:val="00D313E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  <w:rPr>
      <w:szCs w:val="20"/>
    </w:rPr>
  </w:style>
  <w:style w:type="character" w:customStyle="1" w:styleId="tdblk">
    <w:name w:val="td_blk"/>
    <w:rsid w:val="00F82784"/>
    <w:rPr>
      <w:rFonts w:cs="Times New Roman"/>
    </w:rPr>
  </w:style>
  <w:style w:type="character" w:customStyle="1" w:styleId="hl">
    <w:name w:val="hl"/>
    <w:rsid w:val="00F82784"/>
  </w:style>
  <w:style w:type="character" w:customStyle="1" w:styleId="csresumeworkhistjobtitle">
    <w:name w:val="csresumeworkhistjobtitle"/>
    <w:rsid w:val="00D117AC"/>
  </w:style>
  <w:style w:type="character" w:customStyle="1" w:styleId="csresumeworkhistemployer">
    <w:name w:val="csresumeworkhistemployer"/>
    <w:rsid w:val="00D117AC"/>
  </w:style>
  <w:style w:type="paragraph" w:customStyle="1" w:styleId="PointBullet">
    <w:name w:val="Point Bullet"/>
    <w:basedOn w:val="Normal"/>
    <w:rsid w:val="00D117AC"/>
    <w:pPr>
      <w:numPr>
        <w:numId w:val="9"/>
      </w:numPr>
    </w:pPr>
    <w:rPr>
      <w:rFonts w:ascii="Arial" w:hAnsi="Arial" w:cs="Arial"/>
      <w:lang w:val="en-CA"/>
    </w:rPr>
  </w:style>
  <w:style w:type="paragraph" w:customStyle="1" w:styleId="body2">
    <w:name w:val="body2"/>
    <w:basedOn w:val="Normal"/>
    <w:rsid w:val="00895ED4"/>
    <w:pPr>
      <w:spacing w:before="100" w:beforeAutospacing="1" w:after="100" w:afterAutospacing="1"/>
    </w:pPr>
    <w:rPr>
      <w:sz w:val="16"/>
      <w:szCs w:val="16"/>
    </w:rPr>
  </w:style>
  <w:style w:type="character" w:customStyle="1" w:styleId="WW8Num2z0">
    <w:name w:val="WW8Num2z0"/>
    <w:rsid w:val="007B3246"/>
    <w:rPr>
      <w:rFonts w:ascii="Symbol" w:hAnsi="Symbol" w:cs="Symbol"/>
    </w:rPr>
  </w:style>
  <w:style w:type="character" w:customStyle="1" w:styleId="WW8Num3z0">
    <w:name w:val="WW8Num3z0"/>
    <w:rsid w:val="007B3246"/>
    <w:rPr>
      <w:rFonts w:ascii="Wingdings" w:hAnsi="Wingdings" w:cs="Wingdings"/>
    </w:rPr>
  </w:style>
  <w:style w:type="character" w:customStyle="1" w:styleId="WW8Num4z0">
    <w:name w:val="WW8Num4z0"/>
    <w:rsid w:val="007B3246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7B3246"/>
    <w:rPr>
      <w:rFonts w:ascii="Symbol" w:hAnsi="Symbol" w:cs="Symbol"/>
    </w:rPr>
  </w:style>
  <w:style w:type="character" w:customStyle="1" w:styleId="WW8Num6z0">
    <w:name w:val="WW8Num6z0"/>
    <w:rsid w:val="007B3246"/>
    <w:rPr>
      <w:rFonts w:ascii="Symbol" w:hAnsi="Symbol" w:cs="Symbol"/>
    </w:rPr>
  </w:style>
  <w:style w:type="character" w:customStyle="1" w:styleId="WW8Num7z0">
    <w:name w:val="WW8Num7z0"/>
    <w:rsid w:val="007B3246"/>
    <w:rPr>
      <w:rFonts w:ascii="Symbol" w:hAnsi="Symbol" w:cs="Symbol"/>
    </w:rPr>
  </w:style>
  <w:style w:type="character" w:customStyle="1" w:styleId="Absatz-Standardschriftart">
    <w:name w:val="Absatz-Standardschriftart"/>
    <w:rsid w:val="007B3246"/>
  </w:style>
  <w:style w:type="character" w:customStyle="1" w:styleId="WW-Absatz-Standardschriftart">
    <w:name w:val="WW-Absatz-Standardschriftart"/>
    <w:rsid w:val="007B3246"/>
  </w:style>
  <w:style w:type="character" w:customStyle="1" w:styleId="WW8Num6z1">
    <w:name w:val="WW8Num6z1"/>
    <w:rsid w:val="007B3246"/>
    <w:rPr>
      <w:rFonts w:ascii="Courier New" w:hAnsi="Courier New" w:cs="Courier New"/>
    </w:rPr>
  </w:style>
  <w:style w:type="character" w:customStyle="1" w:styleId="WW8Num7z1">
    <w:name w:val="WW8Num7z1"/>
    <w:rsid w:val="007B3246"/>
    <w:rPr>
      <w:rFonts w:ascii="Courier New" w:hAnsi="Courier New" w:cs="Courier New"/>
    </w:rPr>
  </w:style>
  <w:style w:type="character" w:customStyle="1" w:styleId="WW8Num7z2">
    <w:name w:val="WW8Num7z2"/>
    <w:rsid w:val="007B3246"/>
    <w:rPr>
      <w:rFonts w:ascii="Wingdings" w:hAnsi="Wingdings" w:cs="Wingdings"/>
    </w:rPr>
  </w:style>
  <w:style w:type="character" w:customStyle="1" w:styleId="WW8Num8z0">
    <w:name w:val="WW8Num8z0"/>
    <w:rsid w:val="007B3246"/>
    <w:rPr>
      <w:rFonts w:ascii="Symbol" w:hAnsi="Symbol" w:cs="Symbol"/>
    </w:rPr>
  </w:style>
  <w:style w:type="character" w:customStyle="1" w:styleId="WW8Num8z1">
    <w:name w:val="WW8Num8z1"/>
    <w:rsid w:val="007B3246"/>
    <w:rPr>
      <w:rFonts w:ascii="Courier New" w:hAnsi="Courier New" w:cs="Courier New"/>
    </w:rPr>
  </w:style>
  <w:style w:type="character" w:customStyle="1" w:styleId="WW8Num8z2">
    <w:name w:val="WW8Num8z2"/>
    <w:rsid w:val="007B3246"/>
    <w:rPr>
      <w:rFonts w:ascii="Wingdings" w:hAnsi="Wingdings" w:cs="Wingdings"/>
    </w:rPr>
  </w:style>
  <w:style w:type="character" w:customStyle="1" w:styleId="WW8Num9z0">
    <w:name w:val="WW8Num9z0"/>
    <w:rsid w:val="007B3246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7B3246"/>
    <w:rPr>
      <w:rFonts w:ascii="Courier New" w:hAnsi="Courier New" w:cs="Courier New"/>
    </w:rPr>
  </w:style>
  <w:style w:type="character" w:customStyle="1" w:styleId="WW8Num9z2">
    <w:name w:val="WW8Num9z2"/>
    <w:rsid w:val="007B3246"/>
    <w:rPr>
      <w:rFonts w:ascii="Wingdings" w:hAnsi="Wingdings" w:cs="Wingdings"/>
    </w:rPr>
  </w:style>
  <w:style w:type="character" w:customStyle="1" w:styleId="WW8Num10z0">
    <w:name w:val="WW8Num10z0"/>
    <w:rsid w:val="007B3246"/>
    <w:rPr>
      <w:rFonts w:ascii="Symbol" w:hAnsi="Symbol" w:cs="Symbol"/>
    </w:rPr>
  </w:style>
  <w:style w:type="character" w:customStyle="1" w:styleId="WW8Num10z1">
    <w:name w:val="WW8Num10z1"/>
    <w:rsid w:val="007B3246"/>
    <w:rPr>
      <w:rFonts w:ascii="Courier New" w:hAnsi="Courier New" w:cs="Courier New"/>
    </w:rPr>
  </w:style>
  <w:style w:type="character" w:customStyle="1" w:styleId="WW8Num10z3">
    <w:name w:val="WW8Num10z3"/>
    <w:rsid w:val="007B3246"/>
    <w:rPr>
      <w:rFonts w:ascii="Symbol" w:hAnsi="Symbol" w:cs="Symbol"/>
    </w:rPr>
  </w:style>
  <w:style w:type="character" w:customStyle="1" w:styleId="WW8Num11z0">
    <w:name w:val="WW8Num11z0"/>
    <w:rsid w:val="007B3246"/>
    <w:rPr>
      <w:rFonts w:ascii="Times New Roman" w:eastAsia="Times New Roman" w:hAnsi="Times New Roman" w:cs="Times New Roman"/>
      <w:b w:val="0"/>
    </w:rPr>
  </w:style>
  <w:style w:type="character" w:customStyle="1" w:styleId="WW8Num11z1">
    <w:name w:val="WW8Num11z1"/>
    <w:rsid w:val="007B3246"/>
    <w:rPr>
      <w:rFonts w:ascii="Courier New" w:hAnsi="Courier New" w:cs="Courier New"/>
    </w:rPr>
  </w:style>
  <w:style w:type="character" w:customStyle="1" w:styleId="WW8Num11z2">
    <w:name w:val="WW8Num11z2"/>
    <w:rsid w:val="007B3246"/>
    <w:rPr>
      <w:rFonts w:ascii="Wingdings" w:hAnsi="Wingdings" w:cs="Wingdings"/>
    </w:rPr>
  </w:style>
  <w:style w:type="character" w:customStyle="1" w:styleId="WW8Num12z0">
    <w:name w:val="WW8Num12z0"/>
    <w:rsid w:val="007B3246"/>
    <w:rPr>
      <w:rFonts w:ascii="Wingdings" w:hAnsi="Wingdings" w:cs="Wingdings"/>
    </w:rPr>
  </w:style>
  <w:style w:type="character" w:customStyle="1" w:styleId="WW8Num12z1">
    <w:name w:val="WW8Num12z1"/>
    <w:rsid w:val="007B3246"/>
    <w:rPr>
      <w:rFonts w:ascii="Courier New" w:hAnsi="Courier New" w:cs="Courier New"/>
    </w:rPr>
  </w:style>
  <w:style w:type="character" w:customStyle="1" w:styleId="WW8Num12z2">
    <w:name w:val="WW8Num12z2"/>
    <w:rsid w:val="007B3246"/>
    <w:rPr>
      <w:rFonts w:ascii="Wingdings" w:hAnsi="Wingdings" w:cs="Wingdings"/>
    </w:rPr>
  </w:style>
  <w:style w:type="character" w:customStyle="1" w:styleId="WW8Num13z0">
    <w:name w:val="WW8Num13z0"/>
    <w:rsid w:val="007B3246"/>
    <w:rPr>
      <w:rFonts w:ascii="Wingdings" w:hAnsi="Wingdings" w:cs="Wingdings"/>
    </w:rPr>
  </w:style>
  <w:style w:type="character" w:customStyle="1" w:styleId="WW8Num13z1">
    <w:name w:val="WW8Num13z1"/>
    <w:rsid w:val="007B3246"/>
    <w:rPr>
      <w:rFonts w:ascii="Courier New" w:hAnsi="Courier New" w:cs="Courier New"/>
    </w:rPr>
  </w:style>
  <w:style w:type="character" w:customStyle="1" w:styleId="WW8Num13z2">
    <w:name w:val="WW8Num13z2"/>
    <w:rsid w:val="007B3246"/>
    <w:rPr>
      <w:rFonts w:ascii="Wingdings" w:hAnsi="Wingdings" w:cs="Wingdings"/>
    </w:rPr>
  </w:style>
  <w:style w:type="character" w:customStyle="1" w:styleId="WW8Num14z0">
    <w:name w:val="WW8Num14z0"/>
    <w:rsid w:val="007B3246"/>
    <w:rPr>
      <w:rFonts w:ascii="Symbol" w:hAnsi="Symbol" w:cs="Symbol"/>
    </w:rPr>
  </w:style>
  <w:style w:type="character" w:customStyle="1" w:styleId="WW8Num14z1">
    <w:name w:val="WW8Num14z1"/>
    <w:rsid w:val="007B3246"/>
    <w:rPr>
      <w:rFonts w:ascii="Courier New" w:hAnsi="Courier New" w:cs="Courier New"/>
    </w:rPr>
  </w:style>
  <w:style w:type="character" w:customStyle="1" w:styleId="WW8Num14z2">
    <w:name w:val="WW8Num14z2"/>
    <w:rsid w:val="007B3246"/>
    <w:rPr>
      <w:rFonts w:ascii="Wingdings" w:hAnsi="Wingdings" w:cs="Wingdings"/>
    </w:rPr>
  </w:style>
  <w:style w:type="character" w:customStyle="1" w:styleId="WW8Num15z0">
    <w:name w:val="WW8Num15z0"/>
    <w:rsid w:val="007B3246"/>
    <w:rPr>
      <w:rFonts w:ascii="Symbol" w:hAnsi="Symbol" w:cs="Symbol"/>
    </w:rPr>
  </w:style>
  <w:style w:type="character" w:customStyle="1" w:styleId="WW8Num15z1">
    <w:name w:val="WW8Num15z1"/>
    <w:rsid w:val="007B3246"/>
    <w:rPr>
      <w:rFonts w:ascii="Courier New" w:hAnsi="Courier New" w:cs="Courier New"/>
    </w:rPr>
  </w:style>
  <w:style w:type="character" w:customStyle="1" w:styleId="WW8Num15z2">
    <w:name w:val="WW8Num15z2"/>
    <w:rsid w:val="007B3246"/>
    <w:rPr>
      <w:rFonts w:ascii="Wingdings" w:hAnsi="Wingdings" w:cs="Wingdings"/>
    </w:rPr>
  </w:style>
  <w:style w:type="character" w:customStyle="1" w:styleId="WW8Num16z0">
    <w:name w:val="WW8Num16z0"/>
    <w:rsid w:val="007B3246"/>
    <w:rPr>
      <w:rFonts w:ascii="Symbol" w:hAnsi="Symbol" w:cs="Symbol"/>
    </w:rPr>
  </w:style>
  <w:style w:type="character" w:customStyle="1" w:styleId="WW8Num16z1">
    <w:name w:val="WW8Num16z1"/>
    <w:rsid w:val="007B3246"/>
    <w:rPr>
      <w:rFonts w:ascii="Courier New" w:hAnsi="Courier New" w:cs="Courier New"/>
    </w:rPr>
  </w:style>
  <w:style w:type="character" w:customStyle="1" w:styleId="WW8Num16z2">
    <w:name w:val="WW8Num16z2"/>
    <w:rsid w:val="007B3246"/>
    <w:rPr>
      <w:rFonts w:ascii="Wingdings" w:hAnsi="Wingdings" w:cs="Wingdings"/>
    </w:rPr>
  </w:style>
  <w:style w:type="character" w:customStyle="1" w:styleId="WW8Num18z0">
    <w:name w:val="WW8Num18z0"/>
    <w:rsid w:val="007B3246"/>
    <w:rPr>
      <w:rFonts w:ascii="Wingdings" w:hAnsi="Wingdings" w:cs="Wingdings"/>
    </w:rPr>
  </w:style>
  <w:style w:type="character" w:customStyle="1" w:styleId="WW8Num18z1">
    <w:name w:val="WW8Num18z1"/>
    <w:rsid w:val="007B3246"/>
    <w:rPr>
      <w:rFonts w:ascii="Courier New" w:hAnsi="Courier New" w:cs="Courier New"/>
    </w:rPr>
  </w:style>
  <w:style w:type="character" w:customStyle="1" w:styleId="WW8Num18z2">
    <w:name w:val="WW8Num18z2"/>
    <w:rsid w:val="007B3246"/>
    <w:rPr>
      <w:rFonts w:ascii="Wingdings" w:hAnsi="Wingdings" w:cs="Wingdings"/>
    </w:rPr>
  </w:style>
  <w:style w:type="character" w:customStyle="1" w:styleId="WW8Num19z0">
    <w:name w:val="WW8Num19z0"/>
    <w:rsid w:val="007B3246"/>
    <w:rPr>
      <w:rFonts w:ascii="Arial" w:eastAsia="Times New Roman" w:hAnsi="Arial" w:cs="Arial"/>
    </w:rPr>
  </w:style>
  <w:style w:type="character" w:customStyle="1" w:styleId="WW8Num19z1">
    <w:name w:val="WW8Num19z1"/>
    <w:rsid w:val="007B3246"/>
    <w:rPr>
      <w:rFonts w:ascii="Courier New" w:hAnsi="Courier New" w:cs="Courier New"/>
    </w:rPr>
  </w:style>
  <w:style w:type="character" w:customStyle="1" w:styleId="WW8Num19z3">
    <w:name w:val="WW8Num19z3"/>
    <w:rsid w:val="007B3246"/>
    <w:rPr>
      <w:rFonts w:ascii="Symbol" w:hAnsi="Symbol" w:cs="Symbol"/>
    </w:rPr>
  </w:style>
  <w:style w:type="character" w:customStyle="1" w:styleId="WW-Absatz-Standardschriftart1">
    <w:name w:val="WW-Absatz-Standardschriftart1"/>
    <w:rsid w:val="007B3246"/>
  </w:style>
  <w:style w:type="character" w:customStyle="1" w:styleId="WW-Absatz-Standardschriftart11">
    <w:name w:val="WW-Absatz-Standardschriftart11"/>
    <w:rsid w:val="007B3246"/>
  </w:style>
  <w:style w:type="character" w:customStyle="1" w:styleId="WW-Absatz-Standardschriftart111">
    <w:name w:val="WW-Absatz-Standardschriftart111"/>
    <w:rsid w:val="007B3246"/>
  </w:style>
  <w:style w:type="character" w:customStyle="1" w:styleId="WW-Absatz-Standardschriftart1111">
    <w:name w:val="WW-Absatz-Standardschriftart1111"/>
    <w:rsid w:val="007B3246"/>
  </w:style>
  <w:style w:type="character" w:customStyle="1" w:styleId="WW-Absatz-Standardschriftart11111">
    <w:name w:val="WW-Absatz-Standardschriftart11111"/>
    <w:rsid w:val="007B3246"/>
  </w:style>
  <w:style w:type="character" w:customStyle="1" w:styleId="WW-Absatz-Standardschriftart111111">
    <w:name w:val="WW-Absatz-Standardschriftart111111"/>
    <w:rsid w:val="007B3246"/>
  </w:style>
  <w:style w:type="character" w:customStyle="1" w:styleId="WW-Absatz-Standardschriftart1111111">
    <w:name w:val="WW-Absatz-Standardschriftart1111111"/>
    <w:rsid w:val="007B3246"/>
  </w:style>
  <w:style w:type="character" w:customStyle="1" w:styleId="WW-Absatz-Standardschriftart11111111">
    <w:name w:val="WW-Absatz-Standardschriftart11111111"/>
    <w:rsid w:val="007B3246"/>
  </w:style>
  <w:style w:type="character" w:customStyle="1" w:styleId="WW-Absatz-Standardschriftart111111111">
    <w:name w:val="WW-Absatz-Standardschriftart111111111"/>
    <w:rsid w:val="007B3246"/>
  </w:style>
  <w:style w:type="character" w:customStyle="1" w:styleId="WW-Absatz-Standardschriftart1111111111">
    <w:name w:val="WW-Absatz-Standardschriftart1111111111"/>
    <w:rsid w:val="007B3246"/>
  </w:style>
  <w:style w:type="character" w:customStyle="1" w:styleId="WW-DefaultParagraphFont">
    <w:name w:val="WW-Default Paragraph Font"/>
    <w:rsid w:val="007B3246"/>
  </w:style>
  <w:style w:type="character" w:customStyle="1" w:styleId="WW-Absatz-Standardschriftart11111111111">
    <w:name w:val="WW-Absatz-Standardschriftart11111111111"/>
    <w:rsid w:val="007B3246"/>
  </w:style>
  <w:style w:type="character" w:customStyle="1" w:styleId="WW-Absatz-Standardschriftart111111111111">
    <w:name w:val="WW-Absatz-Standardschriftart111111111111"/>
    <w:rsid w:val="007B3246"/>
  </w:style>
  <w:style w:type="character" w:customStyle="1" w:styleId="WW-Absatz-Standardschriftart1111111111111">
    <w:name w:val="WW-Absatz-Standardschriftart1111111111111"/>
    <w:rsid w:val="007B3246"/>
  </w:style>
  <w:style w:type="character" w:customStyle="1" w:styleId="WW8Num7z3">
    <w:name w:val="WW8Num7z3"/>
    <w:rsid w:val="007B3246"/>
    <w:rPr>
      <w:rFonts w:ascii="Symbol" w:hAnsi="Symbol" w:cs="Symbol"/>
    </w:rPr>
  </w:style>
  <w:style w:type="character" w:customStyle="1" w:styleId="WW8Num10z2">
    <w:name w:val="WW8Num10z2"/>
    <w:rsid w:val="007B3246"/>
    <w:rPr>
      <w:rFonts w:ascii="Wingdings" w:hAnsi="Wingdings" w:cs="Wingdings"/>
    </w:rPr>
  </w:style>
  <w:style w:type="character" w:customStyle="1" w:styleId="WW8Num11z3">
    <w:name w:val="WW8Num11z3"/>
    <w:rsid w:val="007B3246"/>
    <w:rPr>
      <w:rFonts w:ascii="Symbol" w:hAnsi="Symbol" w:cs="Symbol"/>
    </w:rPr>
  </w:style>
  <w:style w:type="character" w:customStyle="1" w:styleId="WW8Num12z3">
    <w:name w:val="WW8Num12z3"/>
    <w:rsid w:val="007B3246"/>
    <w:rPr>
      <w:rFonts w:ascii="Symbol" w:hAnsi="Symbol" w:cs="Symbol"/>
    </w:rPr>
  </w:style>
  <w:style w:type="character" w:customStyle="1" w:styleId="WW8Num13z3">
    <w:name w:val="WW8Num13z3"/>
    <w:rsid w:val="007B3246"/>
    <w:rPr>
      <w:rFonts w:ascii="Symbol" w:hAnsi="Symbol" w:cs="Symbol"/>
    </w:rPr>
  </w:style>
  <w:style w:type="character" w:customStyle="1" w:styleId="WW8NumSt8z0">
    <w:name w:val="WW8NumSt8z0"/>
    <w:rsid w:val="007B3246"/>
    <w:rPr>
      <w:rFonts w:ascii="Symbol" w:hAnsi="Symbol" w:cs="Symbol"/>
    </w:rPr>
  </w:style>
  <w:style w:type="character" w:customStyle="1" w:styleId="WW8NumSt8z1">
    <w:name w:val="WW8NumSt8z1"/>
    <w:rsid w:val="007B3246"/>
    <w:rPr>
      <w:rFonts w:ascii="Courier New" w:hAnsi="Courier New" w:cs="Courier New"/>
    </w:rPr>
  </w:style>
  <w:style w:type="character" w:customStyle="1" w:styleId="WW8NumSt8z2">
    <w:name w:val="WW8NumSt8z2"/>
    <w:rsid w:val="007B3246"/>
    <w:rPr>
      <w:rFonts w:ascii="Wingdings" w:hAnsi="Wingdings" w:cs="Wingdings"/>
    </w:rPr>
  </w:style>
  <w:style w:type="character" w:customStyle="1" w:styleId="WW-DefaultParagraphFont1">
    <w:name w:val="WW-Default Paragraph Font1"/>
    <w:rsid w:val="007B3246"/>
  </w:style>
  <w:style w:type="character" w:customStyle="1" w:styleId="WW-Absatz-Standardschriftart11111111111111">
    <w:name w:val="WW-Absatz-Standardschriftart11111111111111"/>
    <w:rsid w:val="007B3246"/>
  </w:style>
  <w:style w:type="character" w:customStyle="1" w:styleId="WW8Num1z0">
    <w:name w:val="WW8Num1z0"/>
    <w:rsid w:val="007B3246"/>
    <w:rPr>
      <w:rFonts w:ascii="Symbol" w:hAnsi="Symbol" w:cs="Symbol"/>
    </w:rPr>
  </w:style>
  <w:style w:type="character" w:customStyle="1" w:styleId="WW8Num1z1">
    <w:name w:val="WW8Num1z1"/>
    <w:rsid w:val="007B3246"/>
    <w:rPr>
      <w:rFonts w:ascii="Courier New" w:hAnsi="Courier New" w:cs="Courier New"/>
    </w:rPr>
  </w:style>
  <w:style w:type="character" w:customStyle="1" w:styleId="WW8Num1z2">
    <w:name w:val="WW8Num1z2"/>
    <w:rsid w:val="007B3246"/>
    <w:rPr>
      <w:rFonts w:ascii="Wingdings" w:hAnsi="Wingdings" w:cs="Wingdings"/>
    </w:rPr>
  </w:style>
  <w:style w:type="character" w:customStyle="1" w:styleId="WW8Num2z1">
    <w:name w:val="WW8Num2z1"/>
    <w:rsid w:val="007B3246"/>
    <w:rPr>
      <w:rFonts w:ascii="Courier New" w:hAnsi="Courier New" w:cs="Courier New"/>
    </w:rPr>
  </w:style>
  <w:style w:type="character" w:customStyle="1" w:styleId="WW8Num2z2">
    <w:name w:val="WW8Num2z2"/>
    <w:rsid w:val="007B3246"/>
    <w:rPr>
      <w:rFonts w:ascii="Wingdings" w:hAnsi="Wingdings" w:cs="Wingdings"/>
    </w:rPr>
  </w:style>
  <w:style w:type="character" w:customStyle="1" w:styleId="WW8Num3z1">
    <w:name w:val="WW8Num3z1"/>
    <w:rsid w:val="007B3246"/>
    <w:rPr>
      <w:rFonts w:ascii="Courier New" w:hAnsi="Courier New" w:cs="Courier New"/>
    </w:rPr>
  </w:style>
  <w:style w:type="character" w:customStyle="1" w:styleId="WW8Num3z3">
    <w:name w:val="WW8Num3z3"/>
    <w:rsid w:val="007B3246"/>
    <w:rPr>
      <w:rFonts w:ascii="Symbol" w:hAnsi="Symbol" w:cs="Symbol"/>
    </w:rPr>
  </w:style>
  <w:style w:type="character" w:customStyle="1" w:styleId="WW8Num4z1">
    <w:name w:val="WW8Num4z1"/>
    <w:rsid w:val="007B3246"/>
    <w:rPr>
      <w:rFonts w:ascii="Courier New" w:hAnsi="Courier New" w:cs="Courier New"/>
    </w:rPr>
  </w:style>
  <w:style w:type="character" w:customStyle="1" w:styleId="WW8Num4z2">
    <w:name w:val="WW8Num4z2"/>
    <w:rsid w:val="007B3246"/>
    <w:rPr>
      <w:rFonts w:ascii="Wingdings" w:hAnsi="Wingdings" w:cs="Wingdings"/>
    </w:rPr>
  </w:style>
  <w:style w:type="character" w:customStyle="1" w:styleId="WW8Num4z3">
    <w:name w:val="WW8Num4z3"/>
    <w:rsid w:val="007B3246"/>
    <w:rPr>
      <w:rFonts w:ascii="Symbol" w:hAnsi="Symbol" w:cs="Symbol"/>
    </w:rPr>
  </w:style>
  <w:style w:type="character" w:customStyle="1" w:styleId="WW8Num5z1">
    <w:name w:val="WW8Num5z1"/>
    <w:rsid w:val="007B3246"/>
    <w:rPr>
      <w:rFonts w:ascii="Courier New" w:hAnsi="Courier New" w:cs="Courier New"/>
    </w:rPr>
  </w:style>
  <w:style w:type="character" w:customStyle="1" w:styleId="WW8Num5z2">
    <w:name w:val="WW8Num5z2"/>
    <w:rsid w:val="007B3246"/>
    <w:rPr>
      <w:rFonts w:ascii="Wingdings" w:hAnsi="Wingdings" w:cs="Wingdings"/>
    </w:rPr>
  </w:style>
  <w:style w:type="character" w:customStyle="1" w:styleId="WW8Num6z2">
    <w:name w:val="WW8Num6z2"/>
    <w:rsid w:val="007B3246"/>
    <w:rPr>
      <w:rFonts w:ascii="Wingdings" w:hAnsi="Wingdings" w:cs="Wingdings"/>
    </w:rPr>
  </w:style>
  <w:style w:type="character" w:customStyle="1" w:styleId="WW8Num9z3">
    <w:name w:val="WW8Num9z3"/>
    <w:rsid w:val="007B3246"/>
    <w:rPr>
      <w:rFonts w:ascii="Symbol" w:hAnsi="Symbol" w:cs="Symbol"/>
    </w:rPr>
  </w:style>
  <w:style w:type="character" w:customStyle="1" w:styleId="WW8Num13z4">
    <w:name w:val="WW8Num13z4"/>
    <w:rsid w:val="007B3246"/>
    <w:rPr>
      <w:rFonts w:ascii="Courier New" w:hAnsi="Courier New" w:cs="Courier New"/>
    </w:rPr>
  </w:style>
  <w:style w:type="character" w:customStyle="1" w:styleId="WW8Num17z0">
    <w:name w:val="WW8Num17z0"/>
    <w:rsid w:val="007B3246"/>
    <w:rPr>
      <w:rFonts w:ascii="Symbol" w:hAnsi="Symbol" w:cs="Symbol"/>
    </w:rPr>
  </w:style>
  <w:style w:type="character" w:customStyle="1" w:styleId="WW8Num17z1">
    <w:name w:val="WW8Num17z1"/>
    <w:rsid w:val="007B3246"/>
    <w:rPr>
      <w:rFonts w:ascii="Courier New" w:hAnsi="Courier New" w:cs="Courier New"/>
    </w:rPr>
  </w:style>
  <w:style w:type="character" w:customStyle="1" w:styleId="WW8Num17z2">
    <w:name w:val="WW8Num17z2"/>
    <w:rsid w:val="007B3246"/>
    <w:rPr>
      <w:rFonts w:ascii="Wingdings" w:hAnsi="Wingdings" w:cs="Wingdings"/>
    </w:rPr>
  </w:style>
  <w:style w:type="character" w:customStyle="1" w:styleId="WW8Num18z3">
    <w:name w:val="WW8Num18z3"/>
    <w:rsid w:val="007B3246"/>
    <w:rPr>
      <w:rFonts w:ascii="Symbol" w:hAnsi="Symbol" w:cs="Symbol"/>
    </w:rPr>
  </w:style>
  <w:style w:type="character" w:customStyle="1" w:styleId="WW8Num19z2">
    <w:name w:val="WW8Num19z2"/>
    <w:rsid w:val="007B3246"/>
    <w:rPr>
      <w:rFonts w:ascii="Wingdings" w:hAnsi="Wingdings" w:cs="Wingdings"/>
    </w:rPr>
  </w:style>
  <w:style w:type="character" w:customStyle="1" w:styleId="WW8Num20z0">
    <w:name w:val="WW8Num20z0"/>
    <w:rsid w:val="007B3246"/>
    <w:rPr>
      <w:rFonts w:ascii="Symbol" w:hAnsi="Symbol" w:cs="Symbol"/>
    </w:rPr>
  </w:style>
  <w:style w:type="character" w:customStyle="1" w:styleId="WW8Num20z1">
    <w:name w:val="WW8Num20z1"/>
    <w:rsid w:val="007B3246"/>
    <w:rPr>
      <w:rFonts w:ascii="Courier New" w:hAnsi="Courier New" w:cs="Courier New"/>
    </w:rPr>
  </w:style>
  <w:style w:type="character" w:customStyle="1" w:styleId="WW8Num20z2">
    <w:name w:val="WW8Num20z2"/>
    <w:rsid w:val="007B3246"/>
    <w:rPr>
      <w:rFonts w:ascii="Wingdings" w:hAnsi="Wingdings" w:cs="Wingdings"/>
    </w:rPr>
  </w:style>
  <w:style w:type="character" w:customStyle="1" w:styleId="WW8Num21z0">
    <w:name w:val="WW8Num21z0"/>
    <w:rsid w:val="007B3246"/>
    <w:rPr>
      <w:rFonts w:ascii="Times New Roman" w:eastAsia="Times New Roman" w:hAnsi="Times New Roman" w:cs="Times New Roman"/>
    </w:rPr>
  </w:style>
  <w:style w:type="character" w:customStyle="1" w:styleId="WW8Num21z1">
    <w:name w:val="WW8Num21z1"/>
    <w:rsid w:val="007B3246"/>
    <w:rPr>
      <w:rFonts w:ascii="Courier New" w:hAnsi="Courier New" w:cs="Courier New"/>
    </w:rPr>
  </w:style>
  <w:style w:type="character" w:customStyle="1" w:styleId="WW8Num21z2">
    <w:name w:val="WW8Num21z2"/>
    <w:rsid w:val="007B3246"/>
    <w:rPr>
      <w:rFonts w:ascii="Wingdings" w:hAnsi="Wingdings" w:cs="Wingdings"/>
    </w:rPr>
  </w:style>
  <w:style w:type="character" w:customStyle="1" w:styleId="WW8Num21z3">
    <w:name w:val="WW8Num21z3"/>
    <w:rsid w:val="007B3246"/>
    <w:rPr>
      <w:rFonts w:ascii="Symbol" w:hAnsi="Symbol" w:cs="Symbol"/>
    </w:rPr>
  </w:style>
  <w:style w:type="character" w:customStyle="1" w:styleId="WW8Num22z0">
    <w:name w:val="WW8Num22z0"/>
    <w:rsid w:val="007B3246"/>
    <w:rPr>
      <w:rFonts w:ascii="Symbol" w:hAnsi="Symbol" w:cs="Symbol"/>
    </w:rPr>
  </w:style>
  <w:style w:type="character" w:customStyle="1" w:styleId="WW8Num22z1">
    <w:name w:val="WW8Num22z1"/>
    <w:rsid w:val="007B3246"/>
    <w:rPr>
      <w:rFonts w:ascii="Courier New" w:hAnsi="Courier New" w:cs="Courier New"/>
    </w:rPr>
  </w:style>
  <w:style w:type="character" w:customStyle="1" w:styleId="WW8Num22z2">
    <w:name w:val="WW8Num22z2"/>
    <w:rsid w:val="007B3246"/>
    <w:rPr>
      <w:rFonts w:ascii="Wingdings" w:hAnsi="Wingdings" w:cs="Wingdings"/>
    </w:rPr>
  </w:style>
  <w:style w:type="character" w:customStyle="1" w:styleId="WW8Num23z0">
    <w:name w:val="WW8Num23z0"/>
    <w:rsid w:val="007B3246"/>
    <w:rPr>
      <w:rFonts w:ascii="Symbol" w:hAnsi="Symbol" w:cs="Symbol"/>
    </w:rPr>
  </w:style>
  <w:style w:type="character" w:customStyle="1" w:styleId="WW8Num23z1">
    <w:name w:val="WW8Num23z1"/>
    <w:rsid w:val="007B3246"/>
    <w:rPr>
      <w:rFonts w:ascii="Courier New" w:hAnsi="Courier New" w:cs="Courier New"/>
    </w:rPr>
  </w:style>
  <w:style w:type="character" w:customStyle="1" w:styleId="WW8Num23z2">
    <w:name w:val="WW8Num23z2"/>
    <w:rsid w:val="007B3246"/>
    <w:rPr>
      <w:rFonts w:ascii="Wingdings" w:hAnsi="Wingdings" w:cs="Wingdings"/>
    </w:rPr>
  </w:style>
  <w:style w:type="character" w:customStyle="1" w:styleId="WW8Num24z0">
    <w:name w:val="WW8Num24z0"/>
    <w:rsid w:val="007B3246"/>
    <w:rPr>
      <w:rFonts w:ascii="Times New Roman" w:eastAsia="Times New Roman" w:hAnsi="Times New Roman" w:cs="Times New Roman"/>
    </w:rPr>
  </w:style>
  <w:style w:type="character" w:customStyle="1" w:styleId="WW8Num24z1">
    <w:name w:val="WW8Num24z1"/>
    <w:rsid w:val="007B3246"/>
    <w:rPr>
      <w:rFonts w:ascii="Courier New" w:hAnsi="Courier New" w:cs="Courier New"/>
    </w:rPr>
  </w:style>
  <w:style w:type="character" w:customStyle="1" w:styleId="WW8Num24z2">
    <w:name w:val="WW8Num24z2"/>
    <w:rsid w:val="007B3246"/>
    <w:rPr>
      <w:rFonts w:ascii="Wingdings" w:hAnsi="Wingdings" w:cs="Wingdings"/>
    </w:rPr>
  </w:style>
  <w:style w:type="character" w:customStyle="1" w:styleId="WW8Num24z3">
    <w:name w:val="WW8Num24z3"/>
    <w:rsid w:val="007B3246"/>
    <w:rPr>
      <w:rFonts w:ascii="Symbol" w:hAnsi="Symbol" w:cs="Symbol"/>
    </w:rPr>
  </w:style>
  <w:style w:type="character" w:customStyle="1" w:styleId="WW8Num25z0">
    <w:name w:val="WW8Num25z0"/>
    <w:rsid w:val="007B3246"/>
    <w:rPr>
      <w:rFonts w:ascii="Times New Roman" w:eastAsia="Times New Roman" w:hAnsi="Times New Roman" w:cs="Times New Roman"/>
    </w:rPr>
  </w:style>
  <w:style w:type="character" w:customStyle="1" w:styleId="WW8Num25z1">
    <w:name w:val="WW8Num25z1"/>
    <w:rsid w:val="007B3246"/>
    <w:rPr>
      <w:rFonts w:ascii="Courier New" w:hAnsi="Courier New" w:cs="Courier New"/>
    </w:rPr>
  </w:style>
  <w:style w:type="character" w:customStyle="1" w:styleId="WW8Num25z2">
    <w:name w:val="WW8Num25z2"/>
    <w:rsid w:val="007B3246"/>
    <w:rPr>
      <w:rFonts w:ascii="Wingdings" w:hAnsi="Wingdings" w:cs="Wingdings"/>
    </w:rPr>
  </w:style>
  <w:style w:type="character" w:customStyle="1" w:styleId="WW8Num25z3">
    <w:name w:val="WW8Num25z3"/>
    <w:rsid w:val="007B3246"/>
    <w:rPr>
      <w:rFonts w:ascii="Symbol" w:hAnsi="Symbol" w:cs="Symbol"/>
    </w:rPr>
  </w:style>
  <w:style w:type="character" w:customStyle="1" w:styleId="WW8Num26z0">
    <w:name w:val="WW8Num26z0"/>
    <w:rsid w:val="007B3246"/>
    <w:rPr>
      <w:rFonts w:ascii="Wingdings" w:hAnsi="Wingdings" w:cs="Wingdings"/>
    </w:rPr>
  </w:style>
  <w:style w:type="character" w:customStyle="1" w:styleId="WW8Num26z1">
    <w:name w:val="WW8Num26z1"/>
    <w:rsid w:val="007B3246"/>
    <w:rPr>
      <w:rFonts w:ascii="Courier New" w:hAnsi="Courier New" w:cs="Courier New"/>
    </w:rPr>
  </w:style>
  <w:style w:type="character" w:customStyle="1" w:styleId="WW8Num26z3">
    <w:name w:val="WW8Num26z3"/>
    <w:rsid w:val="007B3246"/>
    <w:rPr>
      <w:rFonts w:ascii="Symbol" w:hAnsi="Symbol" w:cs="Symbol"/>
    </w:rPr>
  </w:style>
  <w:style w:type="character" w:customStyle="1" w:styleId="WW8Num27z0">
    <w:name w:val="WW8Num27z0"/>
    <w:rsid w:val="007B3246"/>
    <w:rPr>
      <w:rFonts w:ascii="Times New Roman" w:eastAsia="Times New Roman" w:hAnsi="Times New Roman" w:cs="Times New Roman"/>
    </w:rPr>
  </w:style>
  <w:style w:type="character" w:customStyle="1" w:styleId="WW8Num27z1">
    <w:name w:val="WW8Num27z1"/>
    <w:rsid w:val="007B3246"/>
    <w:rPr>
      <w:rFonts w:ascii="Courier New" w:hAnsi="Courier New" w:cs="Courier New"/>
    </w:rPr>
  </w:style>
  <w:style w:type="character" w:customStyle="1" w:styleId="WW8Num27z2">
    <w:name w:val="WW8Num27z2"/>
    <w:rsid w:val="007B3246"/>
    <w:rPr>
      <w:rFonts w:ascii="Wingdings" w:hAnsi="Wingdings" w:cs="Wingdings"/>
    </w:rPr>
  </w:style>
  <w:style w:type="character" w:customStyle="1" w:styleId="WW8Num27z3">
    <w:name w:val="WW8Num27z3"/>
    <w:rsid w:val="007B3246"/>
    <w:rPr>
      <w:rFonts w:ascii="Symbol" w:hAnsi="Symbol" w:cs="Symbol"/>
    </w:rPr>
  </w:style>
  <w:style w:type="character" w:customStyle="1" w:styleId="WW-DefaultParagraphFont11">
    <w:name w:val="WW-Default Paragraph Font11"/>
    <w:rsid w:val="007B3246"/>
  </w:style>
  <w:style w:type="character" w:customStyle="1" w:styleId="DocumentMapChar">
    <w:name w:val="Document Map Char"/>
    <w:rsid w:val="007B3246"/>
    <w:rPr>
      <w:rFonts w:ascii="Tahoma" w:hAnsi="Tahoma" w:cs="Tahoma"/>
      <w:sz w:val="16"/>
      <w:szCs w:val="16"/>
      <w:lang w:val="en-CA"/>
    </w:rPr>
  </w:style>
  <w:style w:type="character" w:customStyle="1" w:styleId="joblocation">
    <w:name w:val="joblocation"/>
    <w:basedOn w:val="WW-DefaultParagraphFont11"/>
    <w:rsid w:val="007B3246"/>
  </w:style>
  <w:style w:type="character" w:customStyle="1" w:styleId="j-jk9ej-pjvnoc">
    <w:name w:val="j-jk9ej-pjvnoc"/>
    <w:basedOn w:val="WW-DefaultParagraphFont11"/>
    <w:rsid w:val="007B3246"/>
  </w:style>
  <w:style w:type="character" w:customStyle="1" w:styleId="Heading4Char">
    <w:name w:val="Heading 4 Char"/>
    <w:rsid w:val="007B3246"/>
    <w:rPr>
      <w:rFonts w:ascii="Calibri" w:eastAsia="SimSun" w:hAnsi="Calibri" w:cs="Times New Roman"/>
      <w:b/>
      <w:bCs/>
      <w:sz w:val="28"/>
      <w:szCs w:val="28"/>
      <w:lang w:val="en-CA"/>
    </w:rPr>
  </w:style>
  <w:style w:type="character" w:customStyle="1" w:styleId="titlepage">
    <w:name w:val="titlepage"/>
    <w:basedOn w:val="WW-DefaultParagraphFont11"/>
    <w:rsid w:val="007B3246"/>
  </w:style>
  <w:style w:type="character" w:customStyle="1" w:styleId="BodyTextChar">
    <w:name w:val="Body Text Char"/>
    <w:rsid w:val="007B3246"/>
    <w:rPr>
      <w:rFonts w:eastAsia="SimSun"/>
      <w:sz w:val="24"/>
      <w:szCs w:val="24"/>
      <w:lang w:val="en-CA"/>
    </w:rPr>
  </w:style>
  <w:style w:type="paragraph" w:customStyle="1" w:styleId="Heading">
    <w:name w:val="Heading"/>
    <w:basedOn w:val="Normal"/>
    <w:next w:val="BodyText"/>
    <w:rsid w:val="007B3246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val="en-CA" w:eastAsia="zh-CN"/>
    </w:rPr>
  </w:style>
  <w:style w:type="paragraph" w:styleId="Caption">
    <w:name w:val="caption"/>
    <w:basedOn w:val="Normal"/>
    <w:qFormat/>
    <w:rsid w:val="007B3246"/>
    <w:pPr>
      <w:suppressLineNumbers/>
      <w:suppressAutoHyphens/>
      <w:spacing w:before="120" w:after="120"/>
    </w:pPr>
    <w:rPr>
      <w:rFonts w:eastAsia="SimSun" w:cs="Tahoma"/>
      <w:i/>
      <w:iCs/>
      <w:lang w:val="en-CA" w:eastAsia="zh-CN"/>
    </w:rPr>
  </w:style>
  <w:style w:type="paragraph" w:customStyle="1" w:styleId="Index">
    <w:name w:val="Index"/>
    <w:basedOn w:val="Normal"/>
    <w:rsid w:val="007B3246"/>
    <w:pPr>
      <w:suppressLineNumbers/>
      <w:suppressAutoHyphens/>
    </w:pPr>
    <w:rPr>
      <w:rFonts w:eastAsia="SimSun" w:cs="Tahoma"/>
      <w:lang w:val="en-CA" w:eastAsia="zh-CN"/>
    </w:rPr>
  </w:style>
  <w:style w:type="paragraph" w:styleId="DocumentMap">
    <w:name w:val="Document Map"/>
    <w:basedOn w:val="Normal"/>
    <w:link w:val="DocumentMapChar1"/>
    <w:rsid w:val="007B3246"/>
    <w:pPr>
      <w:suppressAutoHyphens/>
    </w:pPr>
    <w:rPr>
      <w:rFonts w:ascii="Tahoma" w:eastAsia="SimSun" w:hAnsi="Tahoma" w:cs="Tahoma"/>
      <w:sz w:val="16"/>
      <w:szCs w:val="16"/>
      <w:lang w:val="en-CA" w:eastAsia="zh-CN"/>
    </w:rPr>
  </w:style>
  <w:style w:type="character" w:customStyle="1" w:styleId="DocumentMapChar1">
    <w:name w:val="Document Map Char1"/>
    <w:basedOn w:val="DefaultParagraphFont"/>
    <w:link w:val="DocumentMap"/>
    <w:rsid w:val="007B3246"/>
    <w:rPr>
      <w:rFonts w:ascii="Tahoma" w:eastAsia="SimSun" w:hAnsi="Tahoma" w:cs="Tahoma"/>
      <w:sz w:val="16"/>
      <w:szCs w:val="16"/>
      <w:lang w:val="en-CA" w:eastAsia="zh-CN"/>
    </w:rPr>
  </w:style>
  <w:style w:type="paragraph" w:customStyle="1" w:styleId="WW-PlainText">
    <w:name w:val="WW-Plain Text"/>
    <w:basedOn w:val="Normal"/>
    <w:rsid w:val="007B3246"/>
    <w:pPr>
      <w:suppressAutoHyphens/>
    </w:pPr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BodyContentStyle">
    <w:name w:val="Body_Content_Style"/>
    <w:link w:val="BodyContentStyleChar"/>
    <w:uiPriority w:val="99"/>
    <w:rsid w:val="007B3246"/>
    <w:pPr>
      <w:spacing w:before="120" w:after="180" w:line="288" w:lineRule="auto"/>
    </w:pPr>
    <w:rPr>
      <w:rFonts w:ascii="Arial" w:hAnsi="Arial"/>
      <w:color w:val="000000"/>
      <w:sz w:val="18"/>
      <w:szCs w:val="18"/>
      <w:lang w:val="en-GB"/>
    </w:rPr>
  </w:style>
  <w:style w:type="character" w:customStyle="1" w:styleId="BodyContentStyleChar">
    <w:name w:val="Body_Content_Style Char"/>
    <w:link w:val="BodyContentStyle"/>
    <w:uiPriority w:val="99"/>
    <w:locked/>
    <w:rsid w:val="007B3246"/>
    <w:rPr>
      <w:rFonts w:ascii="Arial" w:hAnsi="Arial"/>
      <w:color w:val="000000"/>
      <w:sz w:val="18"/>
      <w:szCs w:val="18"/>
      <w:lang w:val="en-GB"/>
    </w:rPr>
  </w:style>
  <w:style w:type="paragraph" w:customStyle="1" w:styleId="Normal1">
    <w:name w:val="Normal1"/>
    <w:basedOn w:val="Normal"/>
    <w:uiPriority w:val="99"/>
    <w:rsid w:val="00E349D0"/>
    <w:pPr>
      <w:spacing w:after="120"/>
    </w:pPr>
  </w:style>
  <w:style w:type="paragraph" w:customStyle="1" w:styleId="ResumeBullets">
    <w:name w:val="Resume Bullets"/>
    <w:basedOn w:val="Normal"/>
    <w:autoRedefine/>
    <w:rsid w:val="00E349D0"/>
    <w:pPr>
      <w:tabs>
        <w:tab w:val="num" w:pos="284"/>
      </w:tabs>
      <w:ind w:left="284" w:hanging="426"/>
      <w:jc w:val="both"/>
    </w:pPr>
    <w:rPr>
      <w:rFonts w:ascii="Times" w:hAnsi="Times" w:cs="Arial"/>
      <w:sz w:val="22"/>
      <w:szCs w:val="22"/>
    </w:rPr>
  </w:style>
  <w:style w:type="character" w:customStyle="1" w:styleId="NormalWebChar">
    <w:name w:val="Normal (Web) Char"/>
    <w:link w:val="NormalWeb"/>
    <w:uiPriority w:val="99"/>
    <w:locked/>
    <w:rsid w:val="00E349D0"/>
    <w:rPr>
      <w:sz w:val="24"/>
      <w:szCs w:val="24"/>
    </w:rPr>
  </w:style>
  <w:style w:type="paragraph" w:customStyle="1" w:styleId="JobPost">
    <w:name w:val="JobPost"/>
    <w:basedOn w:val="Normal"/>
    <w:rsid w:val="00461088"/>
    <w:pPr>
      <w:keepNext/>
      <w:tabs>
        <w:tab w:val="left" w:pos="3600"/>
        <w:tab w:val="right" w:pos="9630"/>
      </w:tabs>
      <w:spacing w:before="120" w:after="40"/>
    </w:pPr>
    <w:rPr>
      <w:rFonts w:ascii="Arial" w:hAnsi="Arial"/>
      <w:b/>
      <w:sz w:val="20"/>
      <w:szCs w:val="20"/>
    </w:rPr>
  </w:style>
  <w:style w:type="paragraph" w:customStyle="1" w:styleId="ResumeHeading0">
    <w:name w:val="ResumeHeading"/>
    <w:basedOn w:val="Normal"/>
    <w:rsid w:val="00461088"/>
    <w:pPr>
      <w:keepNext/>
      <w:spacing w:before="240" w:after="60"/>
    </w:pPr>
    <w:rPr>
      <w:rFonts w:ascii="Arial" w:hAnsi="Arial"/>
      <w:b/>
      <w:smallCaps/>
      <w:szCs w:val="20"/>
    </w:rPr>
  </w:style>
  <w:style w:type="paragraph" w:customStyle="1" w:styleId="Normalindent1">
    <w:name w:val="Normal indent1"/>
    <w:basedOn w:val="Normal"/>
    <w:rsid w:val="00C872C3"/>
    <w:pPr>
      <w:numPr>
        <w:numId w:val="12"/>
      </w:numPr>
      <w:jc w:val="both"/>
    </w:pPr>
    <w:rPr>
      <w:rFonts w:ascii="Arial" w:hAnsi="Arial" w:cs="Arial"/>
      <w:color w:val="000000"/>
      <w:sz w:val="22"/>
      <w:szCs w:val="20"/>
    </w:rPr>
  </w:style>
  <w:style w:type="paragraph" w:customStyle="1" w:styleId="Normalindent2">
    <w:name w:val="Normal indent2"/>
    <w:basedOn w:val="Normalindent1"/>
    <w:rsid w:val="00C872C3"/>
    <w:pPr>
      <w:numPr>
        <w:numId w:val="11"/>
      </w:numPr>
    </w:pPr>
    <w:rPr>
      <w:sz w:val="20"/>
    </w:rPr>
  </w:style>
  <w:style w:type="paragraph" w:customStyle="1" w:styleId="Normalindent3">
    <w:name w:val="Normal indent3"/>
    <w:basedOn w:val="Normalindent1"/>
    <w:rsid w:val="00C872C3"/>
    <w:pPr>
      <w:numPr>
        <w:numId w:val="10"/>
      </w:numPr>
    </w:pPr>
  </w:style>
  <w:style w:type="paragraph" w:customStyle="1" w:styleId="Normalindent4">
    <w:name w:val="Normal indent4"/>
    <w:basedOn w:val="Normalindent3"/>
    <w:rsid w:val="00C872C3"/>
    <w:pPr>
      <w:ind w:left="0" w:firstLine="0"/>
      <w:jc w:val="center"/>
    </w:pPr>
  </w:style>
  <w:style w:type="paragraph" w:customStyle="1" w:styleId="LeftIndent1">
    <w:name w:val="Left_Indent1"/>
    <w:basedOn w:val="Normalindent1"/>
    <w:link w:val="LeftIndent1Char"/>
    <w:qFormat/>
    <w:rsid w:val="00C872C3"/>
    <w:pPr>
      <w:ind w:right="540"/>
    </w:pPr>
    <w:rPr>
      <w:sz w:val="20"/>
    </w:rPr>
  </w:style>
  <w:style w:type="character" w:customStyle="1" w:styleId="LeftIndent1Char">
    <w:name w:val="Left_Indent1 Char"/>
    <w:link w:val="LeftIndent1"/>
    <w:rsid w:val="00C872C3"/>
    <w:rPr>
      <w:rFonts w:ascii="Arial" w:hAnsi="Arial" w:cs="Arial"/>
      <w:color w:val="000000"/>
    </w:rPr>
  </w:style>
  <w:style w:type="character" w:customStyle="1" w:styleId="yiv6482885875">
    <w:name w:val="yiv6482885875"/>
    <w:rsid w:val="00540A82"/>
  </w:style>
  <w:style w:type="paragraph" w:customStyle="1" w:styleId="Level1">
    <w:name w:val="Level 1"/>
    <w:basedOn w:val="Normal"/>
    <w:rsid w:val="00E0122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uppressAutoHyphens/>
    </w:pPr>
    <w:rPr>
      <w:rFonts w:ascii="Thorndale" w:eastAsia="Andale Sans UI" w:hAnsi="Thorndale"/>
      <w:sz w:val="20"/>
      <w:szCs w:val="20"/>
      <w:lang w:val="en-GB"/>
    </w:rPr>
  </w:style>
  <w:style w:type="paragraph" w:customStyle="1" w:styleId="para3">
    <w:name w:val="para3"/>
    <w:basedOn w:val="Normal"/>
    <w:rsid w:val="00E0122B"/>
    <w:pPr>
      <w:widowControl w:val="0"/>
      <w:tabs>
        <w:tab w:val="left" w:pos="0"/>
        <w:tab w:val="left" w:pos="564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uppressAutoHyphens/>
      <w:ind w:left="564"/>
      <w:jc w:val="both"/>
    </w:pPr>
    <w:rPr>
      <w:rFonts w:ascii="Thorndale" w:eastAsia="Andale Sans UI" w:hAnsi="Thorndale"/>
      <w:sz w:val="22"/>
      <w:szCs w:val="20"/>
      <w:lang w:val="en-GB"/>
    </w:rPr>
  </w:style>
  <w:style w:type="paragraph" w:customStyle="1" w:styleId="line">
    <w:name w:val="line"/>
    <w:basedOn w:val="Normal"/>
    <w:rsid w:val="00E0122B"/>
    <w:pPr>
      <w:widowControl w:val="0"/>
      <w:pBdr>
        <w:bottom w:val="single" w:sz="8" w:space="0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suppressAutoHyphens/>
    </w:pPr>
    <w:rPr>
      <w:rFonts w:ascii="Thorndale" w:eastAsia="Andale Sans UI" w:hAnsi="Thorndale"/>
      <w:b/>
      <w:sz w:val="22"/>
      <w:szCs w:val="20"/>
      <w:lang w:val="en-GB"/>
    </w:rPr>
  </w:style>
  <w:style w:type="paragraph" w:customStyle="1" w:styleId="CNParagraph">
    <w:name w:val="CN Paragraph"/>
    <w:rsid w:val="00E0122B"/>
    <w:pPr>
      <w:spacing w:before="28" w:after="28"/>
      <w:ind w:left="360"/>
    </w:pPr>
    <w:rPr>
      <w:rFonts w:ascii="Arial" w:eastAsia="SimSun" w:hAnsi="Arial" w:cs="Arial"/>
      <w:szCs w:val="18"/>
    </w:rPr>
  </w:style>
  <w:style w:type="paragraph" w:customStyle="1" w:styleId="YourName">
    <w:name w:val="Your Name"/>
    <w:basedOn w:val="Normal"/>
    <w:rsid w:val="0070722C"/>
    <w:pPr>
      <w:jc w:val="right"/>
    </w:pPr>
    <w:rPr>
      <w:rFonts w:ascii="Century Gothic" w:hAnsi="Century Gothic"/>
      <w:b/>
      <w:bCs/>
      <w:sz w:val="32"/>
      <w:szCs w:val="20"/>
    </w:rPr>
  </w:style>
  <w:style w:type="paragraph" w:customStyle="1" w:styleId="ContactInfo">
    <w:name w:val="Contact Info"/>
    <w:basedOn w:val="Normal"/>
    <w:rsid w:val="0070722C"/>
    <w:pPr>
      <w:spacing w:before="60"/>
      <w:jc w:val="right"/>
    </w:pPr>
    <w:rPr>
      <w:rFonts w:ascii="Century Gothic" w:hAnsi="Century Gothic"/>
      <w:sz w:val="16"/>
      <w:szCs w:val="20"/>
    </w:rPr>
  </w:style>
  <w:style w:type="paragraph" w:customStyle="1" w:styleId="BulletedList">
    <w:name w:val="Bulleted List"/>
    <w:basedOn w:val="BodyText"/>
    <w:rsid w:val="0070722C"/>
    <w:pPr>
      <w:numPr>
        <w:numId w:val="13"/>
      </w:numPr>
      <w:spacing w:after="60" w:line="220" w:lineRule="atLeast"/>
      <w:jc w:val="both"/>
    </w:pPr>
    <w:rPr>
      <w:rFonts w:cs="Times New Roman"/>
      <w:spacing w:val="-5"/>
      <w:szCs w:val="20"/>
    </w:rPr>
  </w:style>
  <w:style w:type="paragraph" w:customStyle="1" w:styleId="BodyText1">
    <w:name w:val="Body Text 1"/>
    <w:basedOn w:val="Normal"/>
    <w:next w:val="Normal"/>
    <w:autoRedefine/>
    <w:rsid w:val="0070722C"/>
    <w:pPr>
      <w:framePr w:hSpace="180" w:wrap="around" w:vAnchor="text" w:hAnchor="margin" w:y="255"/>
      <w:tabs>
        <w:tab w:val="left" w:pos="2160"/>
        <w:tab w:val="right" w:pos="6480"/>
      </w:tabs>
      <w:spacing w:after="40" w:line="220" w:lineRule="atLeast"/>
    </w:pPr>
    <w:rPr>
      <w:rFonts w:asciiTheme="minorHAnsi" w:hAnsiTheme="minorHAnsi"/>
      <w:b/>
      <w:sz w:val="22"/>
      <w:szCs w:val="22"/>
    </w:rPr>
  </w:style>
  <w:style w:type="character" w:customStyle="1" w:styleId="table1">
    <w:name w:val="table1"/>
    <w:basedOn w:val="DefaultParagraphFont"/>
    <w:rsid w:val="00D243DF"/>
    <w:rPr>
      <w:rFonts w:ascii="Verdana" w:hAnsi="Verdana" w:hint="default"/>
      <w:color w:val="000000"/>
      <w:sz w:val="8"/>
      <w:szCs w:val="8"/>
    </w:rPr>
  </w:style>
  <w:style w:type="paragraph" w:customStyle="1" w:styleId="Objective">
    <w:name w:val="Objective"/>
    <w:basedOn w:val="Normal"/>
    <w:next w:val="BodyText"/>
    <w:rsid w:val="00186604"/>
    <w:pPr>
      <w:suppressAutoHyphens/>
      <w:spacing w:before="60" w:after="220" w:line="220" w:lineRule="atLeast"/>
      <w:jc w:val="both"/>
    </w:pPr>
    <w:rPr>
      <w:rFonts w:ascii="Garamond" w:hAnsi="Garamond" w:cs="Garamond"/>
      <w:sz w:val="22"/>
      <w:szCs w:val="20"/>
      <w:lang w:eastAsia="ar-SA"/>
    </w:rPr>
  </w:style>
  <w:style w:type="character" w:customStyle="1" w:styleId="Heading2Char">
    <w:name w:val="Heading 2 Char"/>
    <w:aliases w:val="Level 2 Topic Heading Char,h2 Char"/>
    <w:basedOn w:val="DefaultParagraphFont"/>
    <w:link w:val="Heading2"/>
    <w:rsid w:val="00087EEE"/>
    <w:rPr>
      <w:b/>
      <w:bCs/>
      <w:sz w:val="36"/>
      <w:szCs w:val="36"/>
    </w:rPr>
  </w:style>
  <w:style w:type="paragraph" w:customStyle="1" w:styleId="ListBullet6">
    <w:name w:val="List Bullet 6"/>
    <w:basedOn w:val="Normal"/>
    <w:rsid w:val="00794CE7"/>
    <w:pPr>
      <w:numPr>
        <w:numId w:val="14"/>
      </w:numPr>
      <w:autoSpaceDE w:val="0"/>
      <w:autoSpaceDN w:val="0"/>
      <w:ind w:left="2058" w:hanging="357"/>
      <w:jc w:val="both"/>
    </w:pPr>
    <w:rPr>
      <w:rFonts w:ascii="Arial" w:hAnsi="Arial" w:cs="Arial"/>
      <w:sz w:val="22"/>
      <w:szCs w:val="22"/>
    </w:rPr>
  </w:style>
  <w:style w:type="paragraph" w:customStyle="1" w:styleId="Institution">
    <w:name w:val="Institution"/>
    <w:basedOn w:val="Normal"/>
    <w:next w:val="Achievement"/>
    <w:autoRedefine/>
    <w:rsid w:val="000B1ABB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 w:cs="Arial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0B1ABB"/>
  </w:style>
  <w:style w:type="paragraph" w:customStyle="1" w:styleId="Normal2">
    <w:name w:val="Normal 2"/>
    <w:basedOn w:val="Normal"/>
    <w:uiPriority w:val="99"/>
    <w:rsid w:val="000B1ABB"/>
    <w:pPr>
      <w:spacing w:before="120" w:after="120"/>
      <w:ind w:left="288"/>
    </w:pPr>
    <w:rPr>
      <w:rFonts w:ascii="Verdana" w:eastAsia="????" w:hAnsi="Verdana" w:cs="Verdana"/>
      <w:color w:val="000000"/>
      <w:sz w:val="20"/>
      <w:szCs w:val="20"/>
      <w:lang w:val="en-CA"/>
    </w:rPr>
  </w:style>
  <w:style w:type="paragraph" w:customStyle="1" w:styleId="Text">
    <w:name w:val="Text"/>
    <w:basedOn w:val="Normal"/>
    <w:link w:val="TextChar"/>
    <w:rsid w:val="00CC0E02"/>
    <w:pPr>
      <w:tabs>
        <w:tab w:val="right" w:leader="dot" w:pos="8208"/>
      </w:tabs>
      <w:spacing w:before="60" w:after="60"/>
    </w:pPr>
    <w:rPr>
      <w:rFonts w:ascii="Arial" w:eastAsia="SimSun" w:hAnsi="Arial"/>
      <w:kern w:val="20"/>
      <w:sz w:val="20"/>
      <w:szCs w:val="20"/>
      <w:lang w:eastAsia="zh-CN"/>
    </w:rPr>
  </w:style>
  <w:style w:type="paragraph" w:customStyle="1" w:styleId="Header1sectionheader">
    <w:name w:val="Header 1 (section header)"/>
    <w:basedOn w:val="Normal"/>
    <w:rsid w:val="00CC0E02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/>
      <w:b/>
      <w:color w:val="FF0000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CC0E02"/>
    <w:rPr>
      <w:rFonts w:ascii="Arial" w:eastAsia="SimSun" w:hAnsi="Arial"/>
      <w:kern w:val="20"/>
      <w:lang w:eastAsia="zh-CN"/>
    </w:rPr>
  </w:style>
  <w:style w:type="character" w:customStyle="1" w:styleId="experience-date-locale">
    <w:name w:val="experience-date-locale"/>
    <w:basedOn w:val="DefaultParagraphFont"/>
    <w:rsid w:val="000259CC"/>
  </w:style>
  <w:style w:type="character" w:customStyle="1" w:styleId="locality">
    <w:name w:val="locality"/>
    <w:basedOn w:val="DefaultParagraphFont"/>
    <w:rsid w:val="000259CC"/>
  </w:style>
  <w:style w:type="character" w:customStyle="1" w:styleId="certification-date">
    <w:name w:val="certification-date"/>
    <w:basedOn w:val="DefaultParagraphFont"/>
    <w:rsid w:val="000259CC"/>
  </w:style>
  <w:style w:type="character" w:customStyle="1" w:styleId="Heading3Char">
    <w:name w:val="Heading 3 Char"/>
    <w:link w:val="Heading3"/>
    <w:rsid w:val="004506CB"/>
    <w:rPr>
      <w:rFonts w:ascii="Arial" w:hAnsi="Arial" w:cs="Arial"/>
      <w:b/>
      <w:bCs/>
      <w:szCs w:val="24"/>
    </w:rPr>
  </w:style>
  <w:style w:type="paragraph" w:customStyle="1" w:styleId="AJBodyTextSingle">
    <w:name w:val="AJ Body Text Single"/>
    <w:basedOn w:val="Normal"/>
    <w:rsid w:val="004506CB"/>
    <w:rPr>
      <w:rFonts w:ascii="Arial" w:hAnsi="Arial"/>
      <w:sz w:val="20"/>
      <w:lang w:val="en-CA"/>
    </w:rPr>
  </w:style>
  <w:style w:type="paragraph" w:customStyle="1" w:styleId="HeaderJV">
    <w:name w:val="Header JV"/>
    <w:basedOn w:val="Normal"/>
    <w:link w:val="HeaderJVChar1"/>
    <w:qFormat/>
    <w:rsid w:val="004506CB"/>
    <w:pPr>
      <w:shd w:val="clear" w:color="auto" w:fill="943634"/>
      <w:tabs>
        <w:tab w:val="left" w:pos="5595"/>
      </w:tabs>
    </w:pPr>
    <w:rPr>
      <w:rFonts w:ascii="Arial" w:hAnsi="Arial"/>
      <w:b/>
      <w:color w:val="FFFFFF"/>
      <w:sz w:val="20"/>
      <w:lang w:val="de-DE"/>
    </w:rPr>
  </w:style>
  <w:style w:type="character" w:customStyle="1" w:styleId="HeaderJVChar1">
    <w:name w:val="Header JV Char1"/>
    <w:link w:val="HeaderJV"/>
    <w:rsid w:val="004506CB"/>
    <w:rPr>
      <w:rFonts w:ascii="Arial" w:hAnsi="Arial"/>
      <w:b/>
      <w:color w:val="FFFFFF"/>
      <w:szCs w:val="24"/>
      <w:shd w:val="clear" w:color="auto" w:fill="943634"/>
      <w:lang w:val="de-DE"/>
    </w:rPr>
  </w:style>
  <w:style w:type="character" w:customStyle="1" w:styleId="yshortcuts">
    <w:name w:val="yshortcuts"/>
    <w:rsid w:val="004506CB"/>
    <w:rPr>
      <w:rFonts w:cs="Times New Roman"/>
    </w:rPr>
  </w:style>
  <w:style w:type="character" w:customStyle="1" w:styleId="ilad">
    <w:name w:val="il_ad"/>
    <w:basedOn w:val="DefaultParagraphFont"/>
    <w:rsid w:val="004506CB"/>
  </w:style>
  <w:style w:type="paragraph" w:customStyle="1" w:styleId="Bullet10">
    <w:name w:val="Bullet1"/>
    <w:basedOn w:val="Normal"/>
    <w:rsid w:val="004506CB"/>
    <w:pPr>
      <w:numPr>
        <w:numId w:val="15"/>
      </w:numPr>
      <w:spacing w:before="60"/>
      <w:jc w:val="both"/>
    </w:pPr>
    <w:rPr>
      <w:sz w:val="22"/>
    </w:rPr>
  </w:style>
  <w:style w:type="paragraph" w:customStyle="1" w:styleId="ExpSummary">
    <w:name w:val="Exp.Summary"/>
    <w:next w:val="Normal"/>
    <w:rsid w:val="004506CB"/>
    <w:pPr>
      <w:keepLines/>
      <w:spacing w:before="220"/>
      <w:ind w:left="907"/>
      <w:jc w:val="both"/>
    </w:pPr>
    <w:rPr>
      <w:rFonts w:ascii="CG Times (W1)" w:hAnsi="CG Times (W1)"/>
      <w:sz w:val="22"/>
    </w:rPr>
  </w:style>
  <w:style w:type="paragraph" w:customStyle="1" w:styleId="EmployHist">
    <w:name w:val="EmployHist"/>
    <w:basedOn w:val="Normal"/>
    <w:rsid w:val="004506CB"/>
    <w:pPr>
      <w:keepLines/>
      <w:tabs>
        <w:tab w:val="left" w:pos="900"/>
      </w:tabs>
      <w:ind w:left="900" w:hanging="900"/>
      <w:jc w:val="both"/>
    </w:pPr>
    <w:rPr>
      <w:rFonts w:ascii="CG Times (W1)" w:hAnsi="CG Times (W1)"/>
      <w:sz w:val="22"/>
      <w:szCs w:val="20"/>
    </w:rPr>
  </w:style>
  <w:style w:type="paragraph" w:customStyle="1" w:styleId="NormalWeb1">
    <w:name w:val="Normal (Web)1"/>
    <w:basedOn w:val="Normal"/>
    <w:rsid w:val="004506CB"/>
    <w:pPr>
      <w:spacing w:after="150"/>
    </w:pPr>
  </w:style>
  <w:style w:type="paragraph" w:customStyle="1" w:styleId="TechSummNormal">
    <w:name w:val="TechSummNormal"/>
    <w:basedOn w:val="Normal"/>
    <w:rsid w:val="004506CB"/>
    <w:pPr>
      <w:spacing w:before="220"/>
      <w:ind w:left="907"/>
      <w:jc w:val="both"/>
    </w:pPr>
    <w:rPr>
      <w:rFonts w:ascii="CG Times (W1)" w:hAnsi="CG Times (W1)"/>
      <w:sz w:val="22"/>
      <w:szCs w:val="20"/>
    </w:rPr>
  </w:style>
  <w:style w:type="paragraph" w:customStyle="1" w:styleId="TechnicalEnvironment">
    <w:name w:val="TechnicalEnvironment"/>
    <w:next w:val="Heading1"/>
    <w:qFormat/>
    <w:rsid w:val="004506CB"/>
    <w:pPr>
      <w:numPr>
        <w:numId w:val="16"/>
      </w:numPr>
      <w:spacing w:before="240" w:after="480" w:line="276" w:lineRule="auto"/>
    </w:pPr>
    <w:rPr>
      <w:i/>
      <w:sz w:val="22"/>
      <w:szCs w:val="22"/>
    </w:rPr>
  </w:style>
  <w:style w:type="paragraph" w:customStyle="1" w:styleId="Responsibilities">
    <w:name w:val="Responsibilities"/>
    <w:basedOn w:val="BodyText"/>
    <w:next w:val="Heading2"/>
    <w:link w:val="ResponsibilitiesChar"/>
    <w:qFormat/>
    <w:rsid w:val="004506CB"/>
    <w:pPr>
      <w:keepNext/>
      <w:numPr>
        <w:numId w:val="17"/>
      </w:numPr>
      <w:jc w:val="both"/>
    </w:pPr>
    <w:rPr>
      <w:rFonts w:ascii="Times New Roman" w:hAnsi="Times New Roman" w:cs="Times New Roman"/>
      <w:sz w:val="22"/>
    </w:rPr>
  </w:style>
  <w:style w:type="paragraph" w:customStyle="1" w:styleId="ProjectDescription">
    <w:name w:val="ProjectDescription"/>
    <w:basedOn w:val="BodyText"/>
    <w:next w:val="Responsibilities"/>
    <w:qFormat/>
    <w:rsid w:val="004506CB"/>
    <w:pPr>
      <w:spacing w:after="120"/>
      <w:jc w:val="both"/>
    </w:pPr>
    <w:rPr>
      <w:rFonts w:ascii="Times New Roman" w:hAnsi="Times New Roman" w:cs="Times New Roman"/>
      <w:sz w:val="22"/>
    </w:rPr>
  </w:style>
  <w:style w:type="paragraph" w:customStyle="1" w:styleId="ProjectName">
    <w:name w:val="ProjectName"/>
    <w:basedOn w:val="BodyText"/>
    <w:next w:val="ProjectDescription"/>
    <w:qFormat/>
    <w:rsid w:val="004506CB"/>
    <w:pPr>
      <w:keepNext/>
      <w:jc w:val="both"/>
    </w:pPr>
    <w:rPr>
      <w:rFonts w:ascii="Times New Roman" w:hAnsi="Times New Roman" w:cs="Times New Roman"/>
      <w:sz w:val="22"/>
      <w:szCs w:val="22"/>
      <w:u w:val="single"/>
    </w:rPr>
  </w:style>
  <w:style w:type="paragraph" w:customStyle="1" w:styleId="RolePosition">
    <w:name w:val="RolePosition"/>
    <w:basedOn w:val="BodyText"/>
    <w:next w:val="ProjectName"/>
    <w:qFormat/>
    <w:rsid w:val="004506CB"/>
    <w:pPr>
      <w:keepNext/>
      <w:tabs>
        <w:tab w:val="right" w:pos="9360"/>
      </w:tabs>
      <w:spacing w:after="240"/>
      <w:jc w:val="both"/>
      <w:outlineLvl w:val="0"/>
    </w:pPr>
    <w:rPr>
      <w:rFonts w:ascii="Times New Roman" w:hAnsi="Times New Roman" w:cs="Times New Roman"/>
      <w:i/>
      <w:sz w:val="22"/>
      <w:szCs w:val="22"/>
    </w:rPr>
  </w:style>
  <w:style w:type="paragraph" w:customStyle="1" w:styleId="ClientAndTimeFrame">
    <w:name w:val="ClientAndTimeFrame"/>
    <w:basedOn w:val="BodyText"/>
    <w:next w:val="RolePosition"/>
    <w:qFormat/>
    <w:rsid w:val="004506CB"/>
    <w:pPr>
      <w:keepNext/>
      <w:tabs>
        <w:tab w:val="right" w:pos="9360"/>
      </w:tabs>
      <w:jc w:val="both"/>
      <w:outlineLvl w:val="0"/>
    </w:pPr>
    <w:rPr>
      <w:rFonts w:ascii="Times New Roman" w:hAnsi="Times New Roman" w:cs="Times New Roman"/>
      <w:b/>
      <w:sz w:val="22"/>
    </w:rPr>
  </w:style>
  <w:style w:type="paragraph" w:customStyle="1" w:styleId="BlankLine">
    <w:name w:val="BlankLine"/>
    <w:next w:val="Heading1"/>
    <w:uiPriority w:val="99"/>
    <w:rsid w:val="004506CB"/>
    <w:pPr>
      <w:widowControl w:val="0"/>
      <w:spacing w:after="480"/>
    </w:pPr>
    <w:rPr>
      <w:sz w:val="22"/>
      <w:szCs w:val="22"/>
    </w:rPr>
  </w:style>
  <w:style w:type="paragraph" w:customStyle="1" w:styleId="Bullets">
    <w:name w:val="Bullets"/>
    <w:basedOn w:val="Normal"/>
    <w:link w:val="BulletsChar"/>
    <w:uiPriority w:val="99"/>
    <w:rsid w:val="004506CB"/>
    <w:pPr>
      <w:numPr>
        <w:numId w:val="18"/>
      </w:numPr>
    </w:pPr>
    <w:rPr>
      <w:szCs w:val="20"/>
      <w:lang w:val="en-CA"/>
    </w:rPr>
  </w:style>
  <w:style w:type="character" w:customStyle="1" w:styleId="clstableitem1">
    <w:name w:val="clstableitem1"/>
    <w:basedOn w:val="DefaultParagraphFont"/>
    <w:rsid w:val="004506CB"/>
  </w:style>
  <w:style w:type="paragraph" w:customStyle="1" w:styleId="Heading20">
    <w:name w:val="Heading2"/>
    <w:basedOn w:val="Normal"/>
    <w:rsid w:val="004506CB"/>
    <w:pPr>
      <w:widowControl w:val="0"/>
      <w:overflowPunct w:val="0"/>
      <w:autoSpaceDE w:val="0"/>
      <w:autoSpaceDN w:val="0"/>
      <w:adjustRightInd w:val="0"/>
      <w:textAlignment w:val="baseline"/>
    </w:pPr>
    <w:rPr>
      <w:b/>
      <w:szCs w:val="20"/>
      <w:lang w:val="en-CA"/>
    </w:rPr>
  </w:style>
  <w:style w:type="paragraph" w:styleId="BodyTextIndent2">
    <w:name w:val="Body Text Indent 2"/>
    <w:basedOn w:val="Normal"/>
    <w:link w:val="BodyTextIndent2Char"/>
    <w:unhideWhenUsed/>
    <w:rsid w:val="004506CB"/>
    <w:pPr>
      <w:spacing w:after="120" w:line="480" w:lineRule="auto"/>
      <w:ind w:left="283"/>
    </w:pPr>
    <w:rPr>
      <w:rFonts w:ascii="Arial" w:hAnsi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4506CB"/>
    <w:rPr>
      <w:rFonts w:ascii="Arial" w:hAnsi="Arial"/>
      <w:sz w:val="24"/>
    </w:rPr>
  </w:style>
  <w:style w:type="paragraph" w:customStyle="1" w:styleId="Project">
    <w:name w:val="Project"/>
    <w:basedOn w:val="Normal"/>
    <w:rsid w:val="004506CB"/>
    <w:pPr>
      <w:numPr>
        <w:numId w:val="19"/>
      </w:numPr>
      <w:jc w:val="both"/>
    </w:pPr>
    <w:rPr>
      <w:b/>
      <w:szCs w:val="20"/>
      <w:lang w:val="en-CA"/>
    </w:rPr>
  </w:style>
  <w:style w:type="paragraph" w:customStyle="1" w:styleId="ClientName">
    <w:name w:val="Client Name"/>
    <w:basedOn w:val="Normal"/>
    <w:rsid w:val="004506CB"/>
    <w:pPr>
      <w:spacing w:before="60" w:after="60"/>
    </w:pPr>
    <w:rPr>
      <w:rFonts w:ascii="Helvetica" w:hAnsi="Helvetica"/>
      <w:b/>
      <w:bCs/>
      <w:iCs/>
      <w:caps/>
      <w:lang w:val="en-CA"/>
    </w:rPr>
  </w:style>
  <w:style w:type="paragraph" w:customStyle="1" w:styleId="ResumeText0">
    <w:name w:val="Resume Text"/>
    <w:basedOn w:val="Normal"/>
    <w:rsid w:val="004506CB"/>
    <w:pPr>
      <w:spacing w:after="120"/>
      <w:jc w:val="both"/>
    </w:pPr>
    <w:rPr>
      <w:szCs w:val="20"/>
    </w:rPr>
  </w:style>
  <w:style w:type="paragraph" w:customStyle="1" w:styleId="Position">
    <w:name w:val="Position"/>
    <w:basedOn w:val="Normal"/>
    <w:rsid w:val="004506CB"/>
    <w:pPr>
      <w:tabs>
        <w:tab w:val="right" w:pos="9634"/>
      </w:tabs>
      <w:spacing w:after="120"/>
    </w:pPr>
    <w:rPr>
      <w:b/>
      <w:szCs w:val="20"/>
    </w:rPr>
  </w:style>
  <w:style w:type="paragraph" w:customStyle="1" w:styleId="TextoPadro">
    <w:name w:val="Texto Padrão"/>
    <w:basedOn w:val="Normal"/>
    <w:rsid w:val="004506CB"/>
    <w:pPr>
      <w:widowControl w:val="0"/>
      <w:suppressAutoHyphens/>
      <w:autoSpaceDE w:val="0"/>
    </w:pPr>
    <w:rPr>
      <w:lang w:bidi="en-US"/>
    </w:rPr>
  </w:style>
  <w:style w:type="paragraph" w:customStyle="1" w:styleId="ProjectId02">
    <w:name w:val="ProjectId_02"/>
    <w:basedOn w:val="Normal"/>
    <w:rsid w:val="004506C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Verdana" w:hAnsi="Verdana"/>
      <w:sz w:val="20"/>
      <w:szCs w:val="20"/>
    </w:rPr>
  </w:style>
  <w:style w:type="character" w:customStyle="1" w:styleId="HTMLTypewriter2">
    <w:name w:val="HTML Typewriter2"/>
    <w:rsid w:val="004506CB"/>
    <w:rPr>
      <w:rFonts w:ascii="Times New Roman" w:eastAsia="Times New Roman" w:hAnsi="Times New Roman" w:cs="Courier New"/>
      <w:sz w:val="20"/>
      <w:szCs w:val="20"/>
    </w:rPr>
  </w:style>
  <w:style w:type="paragraph" w:customStyle="1" w:styleId="ProjectLevel1">
    <w:name w:val="Project # Level 1"/>
    <w:basedOn w:val="Normal"/>
    <w:rsid w:val="004506CB"/>
    <w:pPr>
      <w:numPr>
        <w:numId w:val="20"/>
      </w:numPr>
    </w:pPr>
    <w:rPr>
      <w:rFonts w:ascii="Times New Roman Bold" w:hAnsi="Times New Roman Bold"/>
      <w:b/>
    </w:rPr>
  </w:style>
  <w:style w:type="paragraph" w:customStyle="1" w:styleId="Projectlevel2">
    <w:name w:val="Project # level 2"/>
    <w:basedOn w:val="Normal"/>
    <w:rsid w:val="004506CB"/>
    <w:pPr>
      <w:numPr>
        <w:ilvl w:val="1"/>
        <w:numId w:val="20"/>
      </w:numPr>
      <w:outlineLvl w:val="1"/>
    </w:pPr>
    <w:rPr>
      <w:rFonts w:ascii="Times New Roman Bold" w:hAnsi="Times New Roman Bold"/>
      <w:b/>
    </w:rPr>
  </w:style>
  <w:style w:type="paragraph" w:styleId="BlockText">
    <w:name w:val="Block Text"/>
    <w:basedOn w:val="Normal"/>
    <w:semiHidden/>
    <w:rsid w:val="004506CB"/>
    <w:pPr>
      <w:tabs>
        <w:tab w:val="left" w:pos="-1152"/>
        <w:tab w:val="left" w:pos="-720"/>
        <w:tab w:val="left" w:pos="0"/>
        <w:tab w:val="left" w:pos="720"/>
        <w:tab w:val="left" w:pos="1080"/>
        <w:tab w:val="left" w:pos="2160"/>
      </w:tabs>
      <w:ind w:left="720" w:right="-540"/>
    </w:pPr>
    <w:rPr>
      <w:szCs w:val="20"/>
    </w:rPr>
  </w:style>
  <w:style w:type="paragraph" w:customStyle="1" w:styleId="OutlineNotIndented">
    <w:name w:val="Outline (Not Indented)"/>
    <w:basedOn w:val="Normal"/>
    <w:rsid w:val="004506CB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customStyle="1" w:styleId="DefaultText1">
    <w:name w:val="Default Text:1"/>
    <w:basedOn w:val="Normal"/>
    <w:rsid w:val="004506CB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Envt">
    <w:name w:val="Envt"/>
    <w:basedOn w:val="Normal"/>
    <w:next w:val="Normal"/>
    <w:rsid w:val="004506CB"/>
    <w:pPr>
      <w:numPr>
        <w:numId w:val="21"/>
      </w:numPr>
      <w:tabs>
        <w:tab w:val="left" w:pos="1584"/>
      </w:tabs>
      <w:ind w:left="0" w:firstLine="0"/>
    </w:pPr>
    <w:rPr>
      <w:szCs w:val="20"/>
    </w:rPr>
  </w:style>
  <w:style w:type="paragraph" w:customStyle="1" w:styleId="Res-Head2">
    <w:name w:val="Res-Head2"/>
    <w:basedOn w:val="Normal"/>
    <w:next w:val="Normal"/>
    <w:rsid w:val="004506CB"/>
    <w:rPr>
      <w:rFonts w:ascii="Times New Roman Bold" w:hAnsi="Times New Roman Bold"/>
      <w:b/>
      <w:caps/>
      <w:szCs w:val="20"/>
    </w:rPr>
  </w:style>
  <w:style w:type="paragraph" w:customStyle="1" w:styleId="CharCharCarCarCharCharCharCharCharCharCharCharCharCharCharCharCharCharCharCharCharCharCharChar">
    <w:name w:val="Char Char Car Car Char Char Char Char Char Char Char Char Char Char Char Char Char Char Char Char Char Char Char Char"/>
    <w:basedOn w:val="Normal"/>
    <w:rsid w:val="004506CB"/>
    <w:pPr>
      <w:widowControl w:val="0"/>
      <w:adjustRightInd w:val="0"/>
      <w:spacing w:after="160" w:line="240" w:lineRule="exact"/>
      <w:ind w:left="720" w:hanging="720"/>
      <w:jc w:val="both"/>
      <w:textAlignment w:val="baseline"/>
    </w:pPr>
    <w:rPr>
      <w:rFonts w:ascii="Arial" w:hAnsi="Arial"/>
      <w:bCs/>
      <w:spacing w:val="-2"/>
      <w:szCs w:val="20"/>
      <w:lang w:val="fr-CA" w:eastAsia="fr-FR"/>
    </w:rPr>
  </w:style>
  <w:style w:type="paragraph" w:customStyle="1" w:styleId="yiv1468815818msonormal">
    <w:name w:val="yiv1468815818msonormal"/>
    <w:basedOn w:val="Normal"/>
    <w:rsid w:val="004506CB"/>
    <w:pPr>
      <w:spacing w:before="100" w:beforeAutospacing="1" w:after="100" w:afterAutospacing="1"/>
    </w:pPr>
    <w:rPr>
      <w:lang w:val="en-CA" w:eastAsia="en-CA"/>
    </w:rPr>
  </w:style>
  <w:style w:type="paragraph" w:customStyle="1" w:styleId="Company">
    <w:name w:val="Company"/>
    <w:basedOn w:val="Normal"/>
    <w:rsid w:val="004506CB"/>
    <w:pPr>
      <w:keepNext/>
      <w:tabs>
        <w:tab w:val="right" w:pos="8640"/>
      </w:tabs>
      <w:jc w:val="both"/>
    </w:pPr>
    <w:rPr>
      <w:b/>
      <w:color w:val="000000"/>
      <w:sz w:val="22"/>
      <w:szCs w:val="20"/>
      <w:lang w:eastAsia="en-CA"/>
    </w:rPr>
  </w:style>
  <w:style w:type="character" w:styleId="PageNumber">
    <w:name w:val="page number"/>
    <w:basedOn w:val="DefaultParagraphFont"/>
    <w:rsid w:val="004506CB"/>
  </w:style>
  <w:style w:type="paragraph" w:customStyle="1" w:styleId="1BulletList">
    <w:name w:val="1Bullet List"/>
    <w:basedOn w:val="Normal"/>
    <w:rsid w:val="004506CB"/>
    <w:pPr>
      <w:widowControl w:val="0"/>
      <w:autoSpaceDE w:val="0"/>
      <w:autoSpaceDN w:val="0"/>
      <w:adjustRightInd w:val="0"/>
    </w:pPr>
  </w:style>
  <w:style w:type="paragraph" w:customStyle="1" w:styleId="FreeFormA">
    <w:name w:val="Free Form A"/>
    <w:rsid w:val="004506CB"/>
    <w:rPr>
      <w:rFonts w:eastAsia="ヒラギノ角ゴ Pro W3"/>
      <w:color w:val="000000"/>
    </w:rPr>
  </w:style>
  <w:style w:type="paragraph" w:customStyle="1" w:styleId="FreeForm">
    <w:name w:val="Free Form"/>
    <w:rsid w:val="004506CB"/>
    <w:rPr>
      <w:rFonts w:eastAsia="ヒラギノ角ゴ Pro W3"/>
      <w:color w:val="000000"/>
    </w:rPr>
  </w:style>
  <w:style w:type="paragraph" w:customStyle="1" w:styleId="FreeFormBA">
    <w:name w:val="Free Form B A"/>
    <w:autoRedefine/>
    <w:rsid w:val="004506CB"/>
    <w:rPr>
      <w:rFonts w:eastAsia="ヒラギノ角ゴ Pro W3"/>
      <w:color w:val="000000"/>
    </w:rPr>
  </w:style>
  <w:style w:type="paragraph" w:customStyle="1" w:styleId="FreeFormBAA">
    <w:name w:val="Free Form B A A"/>
    <w:rsid w:val="004506CB"/>
    <w:rPr>
      <w:rFonts w:eastAsia="ヒラギノ角ゴ Pro W3"/>
      <w:color w:val="000000"/>
    </w:rPr>
  </w:style>
  <w:style w:type="paragraph" w:customStyle="1" w:styleId="topictextbulleted">
    <w:name w:val="topictextbulleted"/>
    <w:rsid w:val="004506CB"/>
    <w:pPr>
      <w:tabs>
        <w:tab w:val="left" w:pos="360"/>
      </w:tabs>
    </w:pPr>
    <w:rPr>
      <w:rFonts w:eastAsia="ヒラギノ角ゴ Pro W3"/>
      <w:color w:val="000000"/>
    </w:rPr>
  </w:style>
  <w:style w:type="paragraph" w:customStyle="1" w:styleId="Level1Bullet">
    <w:name w:val="Level 1 Bullet"/>
    <w:basedOn w:val="Normal"/>
    <w:rsid w:val="004506CB"/>
    <w:pPr>
      <w:numPr>
        <w:numId w:val="22"/>
      </w:numPr>
      <w:spacing w:before="40" w:after="80"/>
      <w:jc w:val="both"/>
    </w:pPr>
    <w:rPr>
      <w:sz w:val="22"/>
      <w:szCs w:val="20"/>
    </w:rPr>
  </w:style>
  <w:style w:type="paragraph" w:customStyle="1" w:styleId="Level1BulletTable">
    <w:name w:val="Level 1 Bullet Table"/>
    <w:basedOn w:val="Level1Bullet"/>
    <w:rsid w:val="004506CB"/>
    <w:pPr>
      <w:suppressAutoHyphens/>
      <w:spacing w:before="0" w:after="20"/>
      <w:jc w:val="left"/>
    </w:pPr>
    <w:rPr>
      <w:rFonts w:ascii="Arial" w:hAnsi="Arial"/>
      <w:sz w:val="20"/>
      <w:szCs w:val="24"/>
      <w:lang w:val="en-CA" w:eastAsia="ar-SA"/>
    </w:rPr>
  </w:style>
  <w:style w:type="paragraph" w:customStyle="1" w:styleId="TableHeading">
    <w:name w:val="Table Heading"/>
    <w:basedOn w:val="Normal"/>
    <w:rsid w:val="004506CB"/>
    <w:pPr>
      <w:numPr>
        <w:numId w:val="23"/>
      </w:numPr>
      <w:suppressLineNumbers/>
      <w:suppressAutoHyphens/>
      <w:ind w:left="0" w:firstLine="0"/>
      <w:jc w:val="center"/>
    </w:pPr>
    <w:rPr>
      <w:rFonts w:ascii="Arial" w:hAnsi="Arial"/>
      <w:b/>
      <w:bCs/>
      <w:sz w:val="20"/>
      <w:szCs w:val="20"/>
      <w:lang w:val="en-CA" w:eastAsia="ar-SA"/>
    </w:rPr>
  </w:style>
  <w:style w:type="paragraph" w:customStyle="1" w:styleId="Project0">
    <w:name w:val="Project #"/>
    <w:basedOn w:val="Normal"/>
    <w:next w:val="Normal"/>
    <w:rsid w:val="004506CB"/>
    <w:pPr>
      <w:keepNext/>
      <w:tabs>
        <w:tab w:val="left" w:pos="1440"/>
        <w:tab w:val="num" w:pos="1800"/>
      </w:tabs>
      <w:suppressAutoHyphens/>
      <w:spacing w:before="240"/>
      <w:ind w:left="720" w:hanging="720"/>
    </w:pPr>
    <w:rPr>
      <w:rFonts w:ascii="Arial" w:hAnsi="Arial"/>
      <w:b/>
      <w:sz w:val="22"/>
      <w:lang w:val="en-CA" w:eastAsia="ar-SA"/>
    </w:rPr>
  </w:style>
  <w:style w:type="paragraph" w:customStyle="1" w:styleId="ProjectDecription">
    <w:name w:val="Project Decription"/>
    <w:basedOn w:val="Normal"/>
    <w:next w:val="PositionDescription"/>
    <w:rsid w:val="004506CB"/>
    <w:pPr>
      <w:keepNext/>
      <w:suppressAutoHyphens/>
    </w:pPr>
    <w:rPr>
      <w:rFonts w:ascii="Arial" w:hAnsi="Arial"/>
      <w:b/>
      <w:sz w:val="22"/>
      <w:lang w:val="en-CA" w:eastAsia="ar-SA"/>
    </w:rPr>
  </w:style>
  <w:style w:type="paragraph" w:customStyle="1" w:styleId="PositionDescription">
    <w:name w:val="Position Description"/>
    <w:basedOn w:val="Normal"/>
    <w:next w:val="Normal"/>
    <w:rsid w:val="004506CB"/>
    <w:pPr>
      <w:keepNext/>
      <w:suppressAutoHyphens/>
      <w:spacing w:after="60"/>
      <w:jc w:val="both"/>
    </w:pPr>
    <w:rPr>
      <w:rFonts w:ascii="Times New Roman Bold" w:hAnsi="Times New Roman Bold"/>
      <w:b/>
      <w:smallCaps/>
      <w:sz w:val="20"/>
      <w:lang w:val="en-CA" w:eastAsia="ar-SA"/>
    </w:rPr>
  </w:style>
  <w:style w:type="paragraph" w:customStyle="1" w:styleId="BodyTextTable">
    <w:name w:val="Body Text Table"/>
    <w:basedOn w:val="Normal"/>
    <w:rsid w:val="004506CB"/>
    <w:pPr>
      <w:suppressAutoHyphens/>
      <w:spacing w:before="40" w:after="40"/>
    </w:pPr>
    <w:rPr>
      <w:rFonts w:ascii="Arial" w:hAnsi="Arial"/>
      <w:sz w:val="20"/>
      <w:lang w:val="en-CA" w:eastAsia="ar-SA"/>
    </w:rPr>
  </w:style>
  <w:style w:type="paragraph" w:customStyle="1" w:styleId="PositionDuration">
    <w:name w:val="Position Duration"/>
    <w:basedOn w:val="Normal"/>
    <w:rsid w:val="004506CB"/>
    <w:pPr>
      <w:suppressAutoHyphens/>
      <w:spacing w:after="120"/>
    </w:pPr>
    <w:rPr>
      <w:rFonts w:ascii="Arial" w:hAnsi="Arial"/>
      <w:b/>
      <w:sz w:val="20"/>
      <w:szCs w:val="20"/>
      <w:lang w:val="en-CA" w:eastAsia="ar-SA"/>
    </w:rPr>
  </w:style>
  <w:style w:type="paragraph" w:customStyle="1" w:styleId="Project-subheading">
    <w:name w:val="Project-subheading"/>
    <w:basedOn w:val="Normal"/>
    <w:rsid w:val="004506CB"/>
    <w:pPr>
      <w:keepNext/>
      <w:tabs>
        <w:tab w:val="left" w:pos="9790"/>
      </w:tabs>
      <w:suppressAutoHyphens/>
      <w:spacing w:before="60"/>
    </w:pPr>
    <w:rPr>
      <w:rFonts w:ascii="Arial" w:hAnsi="Arial"/>
      <w:b/>
      <w:sz w:val="20"/>
      <w:lang w:val="en-CA" w:eastAsia="ar-SA"/>
    </w:rPr>
  </w:style>
  <w:style w:type="paragraph" w:customStyle="1" w:styleId="Res-profile">
    <w:name w:val="Res-profile"/>
    <w:basedOn w:val="Normal"/>
    <w:rsid w:val="004506CB"/>
    <w:pPr>
      <w:ind w:right="360"/>
      <w:jc w:val="both"/>
    </w:pPr>
    <w:rPr>
      <w:szCs w:val="20"/>
    </w:rPr>
  </w:style>
  <w:style w:type="paragraph" w:customStyle="1" w:styleId="CheckMarkBullet">
    <w:name w:val="CheckMarkBullet"/>
    <w:basedOn w:val="Normal"/>
    <w:rsid w:val="004506CB"/>
    <w:pPr>
      <w:widowControl w:val="0"/>
      <w:ind w:left="1080" w:hanging="360"/>
    </w:pPr>
    <w:rPr>
      <w:rFonts w:ascii="Garamond" w:hAnsi="Garamond"/>
      <w:szCs w:val="20"/>
      <w:lang w:val="en-CA"/>
    </w:rPr>
  </w:style>
  <w:style w:type="paragraph" w:customStyle="1" w:styleId="Subpoint">
    <w:name w:val="Subpoint"/>
    <w:basedOn w:val="Normal"/>
    <w:rsid w:val="004506CB"/>
    <w:pPr>
      <w:numPr>
        <w:numId w:val="24"/>
      </w:numPr>
      <w:tabs>
        <w:tab w:val="clear" w:pos="724"/>
        <w:tab w:val="left" w:pos="450"/>
        <w:tab w:val="left" w:pos="5760"/>
      </w:tabs>
      <w:ind w:left="450"/>
    </w:pPr>
    <w:rPr>
      <w:rFonts w:ascii="Carmina Lt BT" w:hAnsi="Carmina Lt BT"/>
      <w:szCs w:val="20"/>
    </w:rPr>
  </w:style>
  <w:style w:type="paragraph" w:customStyle="1" w:styleId="EducationHistory">
    <w:name w:val="Education History"/>
    <w:basedOn w:val="Normal"/>
    <w:rsid w:val="004506CB"/>
    <w:pPr>
      <w:tabs>
        <w:tab w:val="left" w:pos="1530"/>
      </w:tabs>
      <w:ind w:left="5227" w:hanging="5227"/>
    </w:pPr>
    <w:rPr>
      <w:rFonts w:ascii="Carmina Lt BT" w:hAnsi="Carmina Lt BT"/>
      <w:szCs w:val="20"/>
    </w:rPr>
  </w:style>
  <w:style w:type="paragraph" w:customStyle="1" w:styleId="Subhead">
    <w:name w:val="Subhead"/>
    <w:basedOn w:val="EducationHistory"/>
    <w:rsid w:val="004506CB"/>
    <w:pPr>
      <w:spacing w:before="80"/>
    </w:pPr>
    <w:rPr>
      <w:i/>
    </w:rPr>
  </w:style>
  <w:style w:type="paragraph" w:customStyle="1" w:styleId="Point">
    <w:name w:val="Point"/>
    <w:basedOn w:val="Normal"/>
    <w:rsid w:val="004506CB"/>
    <w:rPr>
      <w:rFonts w:ascii="Carmina Lt BT" w:hAnsi="Carmina Lt BT"/>
      <w:sz w:val="23"/>
      <w:szCs w:val="20"/>
    </w:rPr>
  </w:style>
  <w:style w:type="paragraph" w:customStyle="1" w:styleId="WPDefaults">
    <w:name w:val="WP Defaults"/>
    <w:rsid w:val="004506C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autoSpaceDE w:val="0"/>
      <w:autoSpaceDN w:val="0"/>
      <w:adjustRightInd w:val="0"/>
      <w:spacing w:line="240" w:lineRule="atLeast"/>
    </w:pPr>
    <w:rPr>
      <w:szCs w:val="24"/>
    </w:rPr>
  </w:style>
  <w:style w:type="paragraph" w:customStyle="1" w:styleId="Bullet2">
    <w:name w:val="Bullet2"/>
    <w:basedOn w:val="Normal"/>
    <w:rsid w:val="004506CB"/>
    <w:pPr>
      <w:numPr>
        <w:numId w:val="25"/>
      </w:numPr>
      <w:autoSpaceDE w:val="0"/>
      <w:autoSpaceDN w:val="0"/>
      <w:spacing w:after="120"/>
    </w:pPr>
    <w:rPr>
      <w:lang w:val="en-CA"/>
    </w:rPr>
  </w:style>
  <w:style w:type="paragraph" w:styleId="TOC1">
    <w:name w:val="toc 1"/>
    <w:basedOn w:val="Normal"/>
    <w:next w:val="Normal"/>
    <w:autoRedefine/>
    <w:semiHidden/>
    <w:rsid w:val="004506CB"/>
    <w:rPr>
      <w:szCs w:val="20"/>
      <w:lang w:val="en-CA"/>
    </w:rPr>
  </w:style>
  <w:style w:type="paragraph" w:styleId="TOC2">
    <w:name w:val="toc 2"/>
    <w:basedOn w:val="Normal"/>
    <w:next w:val="Normal"/>
    <w:autoRedefine/>
    <w:semiHidden/>
    <w:rsid w:val="004506CB"/>
    <w:pPr>
      <w:ind w:left="220"/>
    </w:pPr>
    <w:rPr>
      <w:szCs w:val="20"/>
      <w:lang w:val="en-CA"/>
    </w:rPr>
  </w:style>
  <w:style w:type="paragraph" w:styleId="TOC3">
    <w:name w:val="toc 3"/>
    <w:basedOn w:val="Normal"/>
    <w:next w:val="Normal"/>
    <w:autoRedefine/>
    <w:semiHidden/>
    <w:rsid w:val="00523E67"/>
    <w:pPr>
      <w:shd w:val="clear" w:color="auto" w:fill="FFFFFF" w:themeFill="background1"/>
    </w:pPr>
    <w:rPr>
      <w:rFonts w:asciiTheme="minorHAnsi" w:hAnsiTheme="minorHAnsi" w:cs="Arial"/>
      <w:b/>
      <w:lang w:val="en-CA"/>
    </w:rPr>
  </w:style>
  <w:style w:type="paragraph" w:styleId="TOC4">
    <w:name w:val="toc 4"/>
    <w:basedOn w:val="Normal"/>
    <w:next w:val="Normal"/>
    <w:autoRedefine/>
    <w:semiHidden/>
    <w:rsid w:val="004506CB"/>
    <w:pPr>
      <w:ind w:left="660"/>
    </w:pPr>
    <w:rPr>
      <w:szCs w:val="20"/>
      <w:lang w:val="en-CA"/>
    </w:rPr>
  </w:style>
  <w:style w:type="paragraph" w:styleId="TOC5">
    <w:name w:val="toc 5"/>
    <w:basedOn w:val="Normal"/>
    <w:next w:val="Normal"/>
    <w:autoRedefine/>
    <w:semiHidden/>
    <w:rsid w:val="004506CB"/>
    <w:pPr>
      <w:ind w:left="880"/>
    </w:pPr>
    <w:rPr>
      <w:szCs w:val="20"/>
      <w:lang w:val="en-CA"/>
    </w:rPr>
  </w:style>
  <w:style w:type="paragraph" w:styleId="TOC6">
    <w:name w:val="toc 6"/>
    <w:basedOn w:val="Normal"/>
    <w:next w:val="Normal"/>
    <w:autoRedefine/>
    <w:semiHidden/>
    <w:rsid w:val="004506CB"/>
    <w:pPr>
      <w:ind w:left="1100"/>
    </w:pPr>
    <w:rPr>
      <w:szCs w:val="20"/>
      <w:lang w:val="en-CA"/>
    </w:rPr>
  </w:style>
  <w:style w:type="paragraph" w:styleId="TOC7">
    <w:name w:val="toc 7"/>
    <w:basedOn w:val="Normal"/>
    <w:next w:val="Normal"/>
    <w:autoRedefine/>
    <w:semiHidden/>
    <w:rsid w:val="004506CB"/>
    <w:pPr>
      <w:ind w:left="1320"/>
    </w:pPr>
    <w:rPr>
      <w:szCs w:val="20"/>
      <w:lang w:val="en-CA"/>
    </w:rPr>
  </w:style>
  <w:style w:type="paragraph" w:styleId="TOC8">
    <w:name w:val="toc 8"/>
    <w:basedOn w:val="Normal"/>
    <w:next w:val="Normal"/>
    <w:autoRedefine/>
    <w:semiHidden/>
    <w:rsid w:val="004506CB"/>
    <w:pPr>
      <w:ind w:left="1540"/>
    </w:pPr>
    <w:rPr>
      <w:szCs w:val="20"/>
      <w:lang w:val="en-CA"/>
    </w:rPr>
  </w:style>
  <w:style w:type="paragraph" w:styleId="TOC9">
    <w:name w:val="toc 9"/>
    <w:basedOn w:val="Normal"/>
    <w:next w:val="Normal"/>
    <w:autoRedefine/>
    <w:semiHidden/>
    <w:rsid w:val="004506CB"/>
    <w:pPr>
      <w:ind w:left="1760"/>
    </w:pPr>
    <w:rPr>
      <w:szCs w:val="20"/>
      <w:lang w:val="en-CA"/>
    </w:rPr>
  </w:style>
  <w:style w:type="paragraph" w:styleId="Date">
    <w:name w:val="Date"/>
    <w:basedOn w:val="Normal"/>
    <w:next w:val="Normal"/>
    <w:link w:val="DateChar"/>
    <w:rsid w:val="004506CB"/>
    <w:rPr>
      <w:szCs w:val="20"/>
    </w:rPr>
  </w:style>
  <w:style w:type="character" w:customStyle="1" w:styleId="DateChar">
    <w:name w:val="Date Char"/>
    <w:basedOn w:val="DefaultParagraphFont"/>
    <w:link w:val="Date"/>
    <w:rsid w:val="004506CB"/>
    <w:rPr>
      <w:sz w:val="24"/>
    </w:rPr>
  </w:style>
  <w:style w:type="paragraph" w:customStyle="1" w:styleId="Res-Head1">
    <w:name w:val="Res-Head1"/>
    <w:basedOn w:val="Normal"/>
    <w:next w:val="Normal"/>
    <w:rsid w:val="004506CB"/>
    <w:pPr>
      <w:jc w:val="center"/>
    </w:pPr>
    <w:rPr>
      <w:rFonts w:ascii="Times New Roman Bold" w:hAnsi="Times New Roman Bold"/>
      <w:b/>
      <w:spacing w:val="-3"/>
      <w:sz w:val="32"/>
      <w:szCs w:val="20"/>
    </w:rPr>
  </w:style>
  <w:style w:type="paragraph" w:customStyle="1" w:styleId="Project-data">
    <w:name w:val="Project-data"/>
    <w:basedOn w:val="Normal"/>
    <w:rsid w:val="004506CB"/>
    <w:pPr>
      <w:tabs>
        <w:tab w:val="left" w:pos="2160"/>
        <w:tab w:val="right" w:pos="6480"/>
      </w:tabs>
      <w:spacing w:line="220" w:lineRule="atLeast"/>
      <w:ind w:right="-360"/>
    </w:pPr>
    <w:rPr>
      <w:szCs w:val="20"/>
    </w:rPr>
  </w:style>
  <w:style w:type="paragraph" w:customStyle="1" w:styleId="WW-BodyText2">
    <w:name w:val="WW-Body Text 2"/>
    <w:basedOn w:val="Normal"/>
    <w:rsid w:val="004506CB"/>
    <w:pPr>
      <w:suppressAutoHyphens/>
    </w:pPr>
    <w:rPr>
      <w:rFonts w:ascii="Arial" w:hAnsi="Arial"/>
      <w:color w:val="0000FF"/>
      <w:sz w:val="20"/>
      <w:szCs w:val="20"/>
    </w:rPr>
  </w:style>
  <w:style w:type="paragraph" w:customStyle="1" w:styleId="ResName">
    <w:name w:val="ResName"/>
    <w:basedOn w:val="Normal"/>
    <w:next w:val="Normal"/>
    <w:rsid w:val="004506CB"/>
    <w:pPr>
      <w:pBdr>
        <w:top w:val="single" w:sz="12" w:space="1" w:color="auto"/>
        <w:bottom w:val="single" w:sz="6" w:space="1" w:color="auto"/>
      </w:pBdr>
      <w:spacing w:before="120" w:after="240"/>
    </w:pPr>
    <w:rPr>
      <w:rFonts w:ascii="Arial Narrow" w:hAnsi="Arial Narrow"/>
      <w:sz w:val="48"/>
      <w:szCs w:val="20"/>
      <w:lang w:val="en-GB"/>
    </w:rPr>
  </w:style>
  <w:style w:type="paragraph" w:customStyle="1" w:styleId="SectionSeparator">
    <w:name w:val="Section Separator"/>
    <w:basedOn w:val="Normal"/>
    <w:rsid w:val="004506CB"/>
    <w:pPr>
      <w:keepNext/>
      <w:keepLines/>
      <w:spacing w:before="240"/>
    </w:pPr>
    <w:rPr>
      <w:rFonts w:ascii="Helvetica" w:hAnsi="Helvetica"/>
      <w:b/>
      <w:szCs w:val="20"/>
    </w:rPr>
  </w:style>
  <w:style w:type="paragraph" w:customStyle="1" w:styleId="Char">
    <w:name w:val="Char"/>
    <w:basedOn w:val="Normal"/>
    <w:rsid w:val="004506CB"/>
    <w:pPr>
      <w:spacing w:before="240" w:after="160" w:line="240" w:lineRule="exact"/>
    </w:pPr>
    <w:rPr>
      <w:rFonts w:ascii="Verdana" w:hAnsi="Verdana"/>
      <w:sz w:val="16"/>
      <w:szCs w:val="20"/>
    </w:rPr>
  </w:style>
  <w:style w:type="paragraph" w:customStyle="1" w:styleId="PreformattedText">
    <w:name w:val="Preformatted Text"/>
    <w:basedOn w:val="Normal"/>
    <w:rsid w:val="004506CB"/>
    <w:pPr>
      <w:widowControl w:val="0"/>
      <w:suppressAutoHyphens/>
    </w:pPr>
    <w:rPr>
      <w:sz w:val="20"/>
      <w:szCs w:val="20"/>
      <w:lang w:val="en-CA" w:eastAsia="en-CA" w:bidi="en-CA"/>
    </w:rPr>
  </w:style>
  <w:style w:type="paragraph" w:customStyle="1" w:styleId="Style1">
    <w:name w:val="Style1"/>
    <w:basedOn w:val="Normal"/>
    <w:rsid w:val="004506CB"/>
    <w:pPr>
      <w:jc w:val="both"/>
    </w:pPr>
    <w:rPr>
      <w:rFonts w:ascii="Arial" w:hAnsi="Arial"/>
      <w:sz w:val="18"/>
      <w:szCs w:val="20"/>
      <w:lang w:val="en-GB"/>
    </w:rPr>
  </w:style>
  <w:style w:type="character" w:customStyle="1" w:styleId="EquationCaption">
    <w:name w:val="_Equation Caption"/>
    <w:rsid w:val="004506CB"/>
  </w:style>
  <w:style w:type="paragraph" w:styleId="FootnoteText">
    <w:name w:val="footnote text"/>
    <w:basedOn w:val="Normal"/>
    <w:link w:val="FootnoteTextChar"/>
    <w:semiHidden/>
    <w:rsid w:val="004506CB"/>
    <w:rPr>
      <w:rFonts w:ascii="Times" w:hAnsi="Times"/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506CB"/>
    <w:rPr>
      <w:rFonts w:ascii="Times" w:hAnsi="Times"/>
      <w:noProof/>
    </w:rPr>
  </w:style>
  <w:style w:type="character" w:customStyle="1" w:styleId="Slogan">
    <w:name w:val="Slogan"/>
    <w:rsid w:val="004506CB"/>
    <w:rPr>
      <w:rFonts w:ascii="Arial Black" w:hAnsi="Arial Black"/>
      <w:sz w:val="18"/>
    </w:rPr>
  </w:style>
  <w:style w:type="paragraph" w:customStyle="1" w:styleId="Style2">
    <w:name w:val="Style2"/>
    <w:basedOn w:val="Normal"/>
    <w:next w:val="Normal"/>
    <w:rsid w:val="004506CB"/>
    <w:pPr>
      <w:ind w:left="567"/>
    </w:pPr>
    <w:rPr>
      <w:rFonts w:ascii="Arial" w:hAnsi="Arial"/>
      <w:sz w:val="18"/>
      <w:szCs w:val="20"/>
      <w:lang w:val="en-GB"/>
    </w:rPr>
  </w:style>
  <w:style w:type="paragraph" w:customStyle="1" w:styleId="NormFull">
    <w:name w:val="Norm Full"/>
    <w:basedOn w:val="Normal"/>
    <w:rsid w:val="004506CB"/>
    <w:pPr>
      <w:jc w:val="both"/>
    </w:pPr>
    <w:rPr>
      <w:rFonts w:ascii="Arial" w:hAnsi="Arial"/>
      <w:b/>
      <w:i/>
      <w:szCs w:val="20"/>
      <w:lang w:val="en-CA"/>
    </w:rPr>
  </w:style>
  <w:style w:type="paragraph" w:customStyle="1" w:styleId="Head3">
    <w:name w:val="Head 3"/>
    <w:basedOn w:val="Normal"/>
    <w:rsid w:val="004506CB"/>
    <w:pPr>
      <w:tabs>
        <w:tab w:val="right" w:pos="9360"/>
      </w:tabs>
      <w:jc w:val="both"/>
    </w:pPr>
    <w:rPr>
      <w:rFonts w:ascii="Arial" w:hAnsi="Arial"/>
      <w:b/>
      <w:szCs w:val="20"/>
      <w:lang w:val="en-GB"/>
    </w:rPr>
  </w:style>
  <w:style w:type="paragraph" w:customStyle="1" w:styleId="TableNormal0">
    <w:name w:val="TableNormal"/>
    <w:basedOn w:val="Normal"/>
    <w:rsid w:val="004506CB"/>
    <w:pPr>
      <w:spacing w:before="40" w:after="40"/>
    </w:pPr>
    <w:rPr>
      <w:rFonts w:ascii="Arial" w:hAnsi="Arial"/>
      <w:sz w:val="18"/>
      <w:szCs w:val="20"/>
    </w:rPr>
  </w:style>
  <w:style w:type="character" w:customStyle="1" w:styleId="TableNormalChar">
    <w:name w:val="TableNormal Char"/>
    <w:rsid w:val="004506CB"/>
    <w:rPr>
      <w:rFonts w:ascii="Arial" w:hAnsi="Arial"/>
      <w:sz w:val="18"/>
      <w:lang w:val="en-US" w:eastAsia="en-US" w:bidi="ar-SA"/>
    </w:rPr>
  </w:style>
  <w:style w:type="character" w:styleId="CommentReference">
    <w:name w:val="annotation reference"/>
    <w:uiPriority w:val="99"/>
    <w:unhideWhenUsed/>
    <w:rsid w:val="004506CB"/>
    <w:rPr>
      <w:sz w:val="16"/>
      <w:szCs w:val="16"/>
    </w:rPr>
  </w:style>
  <w:style w:type="paragraph" w:customStyle="1" w:styleId="Bullet1">
    <w:name w:val="Bullet 1"/>
    <w:basedOn w:val="Normal"/>
    <w:qFormat/>
    <w:rsid w:val="004506CB"/>
    <w:pPr>
      <w:numPr>
        <w:numId w:val="26"/>
      </w:numPr>
      <w:spacing w:before="60" w:after="60"/>
    </w:pPr>
    <w:rPr>
      <w:rFonts w:ascii="Arial" w:eastAsia="Calibri" w:hAnsi="Arial"/>
      <w:sz w:val="20"/>
      <w:szCs w:val="22"/>
      <w:lang w:val="en-CA"/>
    </w:rPr>
  </w:style>
  <w:style w:type="paragraph" w:customStyle="1" w:styleId="ProjectHeading">
    <w:name w:val="Project Heading"/>
    <w:basedOn w:val="Normal"/>
    <w:qFormat/>
    <w:rsid w:val="004506CB"/>
    <w:rPr>
      <w:rFonts w:ascii="Arial" w:eastAsia="Calibri" w:hAnsi="Arial"/>
      <w:b/>
      <w:sz w:val="20"/>
      <w:szCs w:val="22"/>
      <w:lang w:val="en-CA"/>
    </w:rPr>
  </w:style>
  <w:style w:type="paragraph" w:customStyle="1" w:styleId="ProjectTitle">
    <w:name w:val="Project Title"/>
    <w:basedOn w:val="BodyText"/>
    <w:qFormat/>
    <w:rsid w:val="004506CB"/>
    <w:pPr>
      <w:spacing w:before="120" w:after="120"/>
    </w:pPr>
    <w:rPr>
      <w:rFonts w:eastAsia="Calibri" w:cs="Times New Roman"/>
      <w:i/>
      <w:szCs w:val="22"/>
      <w:lang w:val="en-CA"/>
    </w:rPr>
  </w:style>
  <w:style w:type="paragraph" w:customStyle="1" w:styleId="ProjectSub-Heading">
    <w:name w:val="Project Sub-Heading"/>
    <w:basedOn w:val="BodyText"/>
    <w:qFormat/>
    <w:rsid w:val="004506CB"/>
    <w:pPr>
      <w:spacing w:before="120" w:after="120"/>
    </w:pPr>
    <w:rPr>
      <w:rFonts w:eastAsia="Calibri" w:cs="Times New Roman"/>
      <w:szCs w:val="22"/>
      <w:u w:val="single"/>
      <w:lang w:val="en-CA"/>
    </w:rPr>
  </w:style>
  <w:style w:type="paragraph" w:customStyle="1" w:styleId="BodyText0">
    <w:name w:val="BodyText"/>
    <w:rsid w:val="004506CB"/>
    <w:pPr>
      <w:autoSpaceDE w:val="0"/>
      <w:autoSpaceDN w:val="0"/>
      <w:adjustRightInd w:val="0"/>
      <w:spacing w:before="120" w:after="120"/>
    </w:pPr>
    <w:rPr>
      <w:rFonts w:ascii="Arial" w:hAnsi="Arial"/>
      <w:kern w:val="28"/>
      <w:szCs w:val="22"/>
      <w:lang w:val="en-GB" w:eastAsia="en-CA"/>
    </w:rPr>
  </w:style>
  <w:style w:type="paragraph" w:customStyle="1" w:styleId="ecxs8">
    <w:name w:val="ecxs8"/>
    <w:basedOn w:val="Normal"/>
    <w:rsid w:val="004506CB"/>
    <w:pPr>
      <w:spacing w:before="100" w:beforeAutospacing="1" w:after="100" w:afterAutospacing="1"/>
    </w:pPr>
  </w:style>
  <w:style w:type="character" w:customStyle="1" w:styleId="ecxbumpedfont16">
    <w:name w:val="ecxbumpedfont16"/>
    <w:basedOn w:val="DefaultParagraphFont"/>
    <w:rsid w:val="004506CB"/>
  </w:style>
  <w:style w:type="paragraph" w:customStyle="1" w:styleId="KeySkillsBullets">
    <w:name w:val="Key Skills Bullets"/>
    <w:basedOn w:val="Normal"/>
    <w:qFormat/>
    <w:rsid w:val="004506CB"/>
    <w:pPr>
      <w:keepNext/>
      <w:numPr>
        <w:numId w:val="27"/>
      </w:numPr>
      <w:spacing w:before="20"/>
    </w:pPr>
    <w:rPr>
      <w:rFonts w:ascii="Verdana" w:hAnsi="Verdana"/>
      <w:sz w:val="18"/>
      <w:szCs w:val="20"/>
    </w:rPr>
  </w:style>
  <w:style w:type="paragraph" w:customStyle="1" w:styleId="Intro">
    <w:name w:val="Intro"/>
    <w:basedOn w:val="Normal"/>
    <w:qFormat/>
    <w:rsid w:val="004506CB"/>
    <w:pPr>
      <w:ind w:left="360"/>
    </w:pPr>
    <w:rPr>
      <w:rFonts w:ascii="Verdana" w:hAnsi="Verdana"/>
      <w:sz w:val="18"/>
    </w:rPr>
  </w:style>
  <w:style w:type="paragraph" w:customStyle="1" w:styleId="Jobsheld">
    <w:name w:val="Jobs held"/>
    <w:basedOn w:val="Normal"/>
    <w:qFormat/>
    <w:rsid w:val="004506CB"/>
    <w:rPr>
      <w:rFonts w:ascii="Verdana" w:hAnsi="Verdana"/>
      <w:sz w:val="18"/>
    </w:rPr>
  </w:style>
  <w:style w:type="paragraph" w:customStyle="1" w:styleId="CompanyInfo">
    <w:name w:val="Company Info"/>
    <w:basedOn w:val="Normal"/>
    <w:link w:val="CompanyInfoChar"/>
    <w:rsid w:val="004506CB"/>
    <w:pPr>
      <w:autoSpaceDE w:val="0"/>
      <w:autoSpaceDN w:val="0"/>
      <w:adjustRightInd w:val="0"/>
      <w:spacing w:after="120"/>
      <w:ind w:left="360"/>
    </w:pPr>
    <w:rPr>
      <w:rFonts w:ascii="Verdana" w:hAnsi="Verdana"/>
      <w:sz w:val="18"/>
      <w:szCs w:val="18"/>
    </w:rPr>
  </w:style>
  <w:style w:type="character" w:customStyle="1" w:styleId="CompanyInfoChar">
    <w:name w:val="Company Info Char"/>
    <w:link w:val="CompanyInfo"/>
    <w:rsid w:val="004506CB"/>
    <w:rPr>
      <w:rFonts w:ascii="Verdana" w:hAnsi="Verdana"/>
      <w:sz w:val="18"/>
      <w:szCs w:val="18"/>
    </w:rPr>
  </w:style>
  <w:style w:type="character" w:customStyle="1" w:styleId="ResponsibilitiesChar">
    <w:name w:val="Responsibilities Char"/>
    <w:link w:val="Responsibilities"/>
    <w:locked/>
    <w:rsid w:val="004506CB"/>
    <w:rPr>
      <w:sz w:val="22"/>
      <w:szCs w:val="24"/>
    </w:rPr>
  </w:style>
  <w:style w:type="character" w:customStyle="1" w:styleId="text0">
    <w:name w:val="text"/>
    <w:rsid w:val="004506CB"/>
  </w:style>
  <w:style w:type="paragraph" w:customStyle="1" w:styleId="Heading10">
    <w:name w:val="Heading1"/>
    <w:basedOn w:val="Heading1"/>
    <w:rsid w:val="004506CB"/>
    <w:pPr>
      <w:widowControl w:val="0"/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Cs w:val="0"/>
      <w:caps/>
      <w:color w:val="auto"/>
      <w:kern w:val="28"/>
      <w:sz w:val="28"/>
      <w:szCs w:val="20"/>
    </w:rPr>
  </w:style>
  <w:style w:type="paragraph" w:customStyle="1" w:styleId="bullet">
    <w:name w:val="bullet"/>
    <w:basedOn w:val="Normal"/>
    <w:rsid w:val="004506CB"/>
    <w:pPr>
      <w:numPr>
        <w:numId w:val="28"/>
      </w:numPr>
      <w:tabs>
        <w:tab w:val="left" w:pos="144"/>
      </w:tabs>
    </w:pPr>
    <w:rPr>
      <w:rFonts w:ascii="Arial" w:hAnsi="Arial"/>
      <w:sz w:val="20"/>
      <w:szCs w:val="20"/>
    </w:rPr>
  </w:style>
  <w:style w:type="paragraph" w:customStyle="1" w:styleId="NormalWeb11">
    <w:name w:val="Normal (Web)11"/>
    <w:basedOn w:val="Normal"/>
    <w:rsid w:val="004506CB"/>
    <w:pPr>
      <w:spacing w:before="280" w:after="75"/>
    </w:pPr>
    <w:rPr>
      <w:sz w:val="20"/>
      <w:szCs w:val="20"/>
      <w:lang w:eastAsia="ar-SA"/>
    </w:rPr>
  </w:style>
  <w:style w:type="character" w:customStyle="1" w:styleId="Quotation">
    <w:name w:val="Quotation"/>
    <w:rsid w:val="004506CB"/>
    <w:rPr>
      <w:i/>
      <w:iCs/>
    </w:rPr>
  </w:style>
  <w:style w:type="character" w:customStyle="1" w:styleId="skypepnhprintcontainer">
    <w:name w:val="skype_pnh_print_container"/>
    <w:rsid w:val="004506CB"/>
  </w:style>
  <w:style w:type="character" w:customStyle="1" w:styleId="blockemailwithname">
    <w:name w:val="blockemailwithname"/>
    <w:basedOn w:val="DefaultParagraphFont"/>
    <w:rsid w:val="004506CB"/>
  </w:style>
  <w:style w:type="character" w:customStyle="1" w:styleId="WW8Num3z2">
    <w:name w:val="WW8Num3z2"/>
    <w:rsid w:val="00FA6B6D"/>
    <w:rPr>
      <w:rFonts w:ascii="Wingdings" w:hAnsi="Wingdings"/>
    </w:rPr>
  </w:style>
  <w:style w:type="paragraph" w:customStyle="1" w:styleId="Style10">
    <w:name w:val="Style 1"/>
    <w:rsid w:val="00FA6B6D"/>
    <w:pPr>
      <w:widowControl w:val="0"/>
      <w:suppressAutoHyphens/>
      <w:autoSpaceDE w:val="0"/>
    </w:pPr>
    <w:rPr>
      <w:lang w:eastAsia="ar-SA"/>
    </w:rPr>
  </w:style>
  <w:style w:type="paragraph" w:customStyle="1" w:styleId="BodyText3BulletList">
    <w:name w:val="Body Text 3 Bullet List"/>
    <w:basedOn w:val="Normal"/>
    <w:rsid w:val="00FA6B6D"/>
    <w:pPr>
      <w:numPr>
        <w:numId w:val="29"/>
      </w:numPr>
    </w:pPr>
    <w:rPr>
      <w:rFonts w:ascii="Arial" w:hAnsi="Arial"/>
      <w:sz w:val="20"/>
    </w:rPr>
  </w:style>
  <w:style w:type="paragraph" w:customStyle="1" w:styleId="BulletedText">
    <w:name w:val="Bulleted Text"/>
    <w:basedOn w:val="Normal"/>
    <w:rsid w:val="00FA6B6D"/>
    <w:pPr>
      <w:numPr>
        <w:numId w:val="30"/>
      </w:numPr>
    </w:pPr>
    <w:rPr>
      <w:rFonts w:ascii="Arial" w:hAnsi="Arial"/>
      <w:noProof/>
      <w:sz w:val="20"/>
      <w:szCs w:val="20"/>
      <w:lang w:val="en-CA"/>
    </w:rPr>
  </w:style>
  <w:style w:type="paragraph" w:customStyle="1" w:styleId="TableText">
    <w:name w:val="Table Text"/>
    <w:basedOn w:val="Normal"/>
    <w:rsid w:val="00FA6B6D"/>
    <w:pPr>
      <w:keepLines/>
      <w:widowControl w:val="0"/>
      <w:spacing w:before="60" w:after="60"/>
    </w:pPr>
    <w:rPr>
      <w:rFonts w:ascii="Arial" w:hAnsi="Arial"/>
      <w:sz w:val="20"/>
      <w:szCs w:val="20"/>
    </w:rPr>
  </w:style>
  <w:style w:type="character" w:customStyle="1" w:styleId="small1">
    <w:name w:val="small1"/>
    <w:rsid w:val="00FA51BE"/>
    <w:rPr>
      <w:rFonts w:ascii="Verdana" w:hAnsi="Verdana" w:hint="default"/>
      <w:i w:val="0"/>
      <w:iCs w:val="0"/>
      <w:sz w:val="16"/>
      <w:szCs w:val="16"/>
    </w:rPr>
  </w:style>
  <w:style w:type="paragraph" w:customStyle="1" w:styleId="yiv1538929456msonormal">
    <w:name w:val="yiv1538929456msonormal"/>
    <w:basedOn w:val="Normal"/>
    <w:rsid w:val="00FA51BE"/>
    <w:pPr>
      <w:spacing w:before="100" w:beforeAutospacing="1" w:after="100" w:afterAutospacing="1"/>
    </w:pPr>
  </w:style>
  <w:style w:type="character" w:customStyle="1" w:styleId="BulletsChar">
    <w:name w:val="Bullets Char"/>
    <w:link w:val="Bullets"/>
    <w:uiPriority w:val="99"/>
    <w:rsid w:val="00FA51BE"/>
    <w:rPr>
      <w:sz w:val="24"/>
      <w:lang w:val="en-CA"/>
    </w:rPr>
  </w:style>
  <w:style w:type="paragraph" w:customStyle="1" w:styleId="Body">
    <w:name w:val="Body"/>
    <w:rsid w:val="002A516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n-CA" w:eastAsia="en-CA"/>
    </w:rPr>
  </w:style>
  <w:style w:type="numbering" w:customStyle="1" w:styleId="List0">
    <w:name w:val="List 0"/>
    <w:basedOn w:val="NoList"/>
    <w:rsid w:val="002A516F"/>
    <w:pPr>
      <w:numPr>
        <w:numId w:val="31"/>
      </w:numPr>
    </w:pPr>
  </w:style>
  <w:style w:type="numbering" w:customStyle="1" w:styleId="List1">
    <w:name w:val="List 1"/>
    <w:basedOn w:val="NoList"/>
    <w:rsid w:val="002A516F"/>
    <w:pPr>
      <w:numPr>
        <w:numId w:val="32"/>
      </w:numPr>
    </w:pPr>
  </w:style>
  <w:style w:type="numbering" w:customStyle="1" w:styleId="List21">
    <w:name w:val="List 21"/>
    <w:basedOn w:val="NoList"/>
    <w:rsid w:val="002A516F"/>
    <w:pPr>
      <w:numPr>
        <w:numId w:val="33"/>
      </w:numPr>
    </w:pPr>
  </w:style>
  <w:style w:type="numbering" w:customStyle="1" w:styleId="List31">
    <w:name w:val="List 31"/>
    <w:basedOn w:val="NoList"/>
    <w:rsid w:val="002A516F"/>
    <w:pPr>
      <w:numPr>
        <w:numId w:val="34"/>
      </w:numPr>
    </w:pPr>
  </w:style>
  <w:style w:type="numbering" w:customStyle="1" w:styleId="List41">
    <w:name w:val="List 41"/>
    <w:basedOn w:val="NoList"/>
    <w:rsid w:val="002A516F"/>
    <w:pPr>
      <w:numPr>
        <w:numId w:val="35"/>
      </w:numPr>
    </w:pPr>
  </w:style>
  <w:style w:type="numbering" w:customStyle="1" w:styleId="List51">
    <w:name w:val="List 51"/>
    <w:basedOn w:val="NoList"/>
    <w:rsid w:val="002A516F"/>
    <w:pPr>
      <w:numPr>
        <w:numId w:val="36"/>
      </w:numPr>
    </w:pPr>
  </w:style>
  <w:style w:type="numbering" w:customStyle="1" w:styleId="List6">
    <w:name w:val="List 6"/>
    <w:basedOn w:val="NoList"/>
    <w:rsid w:val="002A516F"/>
    <w:pPr>
      <w:numPr>
        <w:numId w:val="37"/>
      </w:numPr>
    </w:pPr>
  </w:style>
  <w:style w:type="numbering" w:customStyle="1" w:styleId="List7">
    <w:name w:val="List 7"/>
    <w:basedOn w:val="NoList"/>
    <w:rsid w:val="002A516F"/>
    <w:pPr>
      <w:numPr>
        <w:numId w:val="38"/>
      </w:numPr>
    </w:pPr>
  </w:style>
  <w:style w:type="numbering" w:customStyle="1" w:styleId="List8">
    <w:name w:val="List 8"/>
    <w:basedOn w:val="NoList"/>
    <w:rsid w:val="002A516F"/>
    <w:pPr>
      <w:numPr>
        <w:numId w:val="39"/>
      </w:numPr>
    </w:pPr>
  </w:style>
  <w:style w:type="numbering" w:customStyle="1" w:styleId="List9">
    <w:name w:val="List 9"/>
    <w:basedOn w:val="NoList"/>
    <w:rsid w:val="002A516F"/>
    <w:pPr>
      <w:numPr>
        <w:numId w:val="40"/>
      </w:numPr>
    </w:pPr>
  </w:style>
  <w:style w:type="character" w:customStyle="1" w:styleId="content">
    <w:name w:val="content"/>
    <w:basedOn w:val="DefaultParagraphFont"/>
    <w:rsid w:val="00F47DDA"/>
  </w:style>
  <w:style w:type="character" w:customStyle="1" w:styleId="postbody">
    <w:name w:val="postbody"/>
    <w:basedOn w:val="DefaultParagraphFont"/>
    <w:rsid w:val="00F47DDA"/>
  </w:style>
  <w:style w:type="character" w:customStyle="1" w:styleId="copyright">
    <w:name w:val="copyright"/>
    <w:rsid w:val="00F47DDA"/>
    <w:rPr>
      <w:rFonts w:ascii="Verdana" w:hAnsi="Verdana"/>
      <w:color w:val="008080"/>
      <w:sz w:val="24"/>
      <w:szCs w:val="24"/>
      <w:shd w:val="clear" w:color="auto" w:fill="auto"/>
    </w:rPr>
  </w:style>
  <w:style w:type="character" w:customStyle="1" w:styleId="a">
    <w:name w:val="a"/>
    <w:basedOn w:val="DefaultParagraphFont"/>
    <w:rsid w:val="00C161E6"/>
  </w:style>
  <w:style w:type="character" w:customStyle="1" w:styleId="hps">
    <w:name w:val="hps"/>
    <w:basedOn w:val="DefaultParagraphFont"/>
    <w:rsid w:val="00C161E6"/>
  </w:style>
  <w:style w:type="paragraph" w:customStyle="1" w:styleId="CompanyNameOne">
    <w:name w:val="Company Name One"/>
    <w:basedOn w:val="CompanyName"/>
    <w:next w:val="Normal"/>
    <w:autoRedefine/>
    <w:rsid w:val="00C0035B"/>
    <w:pPr>
      <w:tabs>
        <w:tab w:val="clear" w:pos="1440"/>
        <w:tab w:val="left" w:pos="2160"/>
        <w:tab w:val="left" w:pos="4722"/>
      </w:tabs>
      <w:overflowPunct/>
      <w:adjustRightInd/>
      <w:spacing w:before="0" w:line="240" w:lineRule="auto"/>
    </w:pPr>
    <w:rPr>
      <w:rFonts w:asciiTheme="minorHAnsi" w:hAnsiTheme="minorHAnsi" w:cs="Calibri"/>
      <w:b/>
      <w:bCs/>
      <w:smallCaps/>
      <w:color w:val="1F497D" w:themeColor="text2"/>
      <w:szCs w:val="22"/>
    </w:rPr>
  </w:style>
  <w:style w:type="paragraph" w:customStyle="1" w:styleId="ABLOCKPARA">
    <w:name w:val="A BLOCK PARA"/>
    <w:basedOn w:val="Normal"/>
    <w:rsid w:val="0068164F"/>
    <w:rPr>
      <w:rFonts w:ascii="Book Antiqua" w:hAnsi="Book Antiqua"/>
      <w:sz w:val="22"/>
      <w:szCs w:val="20"/>
    </w:rPr>
  </w:style>
  <w:style w:type="paragraph" w:customStyle="1" w:styleId="Normal4">
    <w:name w:val="Normal 4"/>
    <w:basedOn w:val="Normal"/>
    <w:next w:val="Normal"/>
    <w:rsid w:val="0068164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260" w:line="240" w:lineRule="atLeast"/>
    </w:pPr>
    <w:rPr>
      <w:sz w:val="20"/>
      <w:szCs w:val="20"/>
    </w:rPr>
  </w:style>
  <w:style w:type="paragraph" w:customStyle="1" w:styleId="BusinessExperience">
    <w:name w:val="BusinessExperience"/>
    <w:basedOn w:val="Normal"/>
    <w:rsid w:val="0068164F"/>
    <w:pPr>
      <w:widowControl w:val="0"/>
      <w:ind w:left="2160" w:hanging="2160"/>
    </w:pPr>
    <w:rPr>
      <w:rFonts w:ascii="Times" w:hAnsi="Times" w:cs="Arial"/>
      <w:color w:val="000000"/>
      <w:sz w:val="20"/>
      <w:szCs w:val="20"/>
    </w:rPr>
  </w:style>
  <w:style w:type="character" w:customStyle="1" w:styleId="pseditboxdisponly1">
    <w:name w:val="pseditbox_disponly1"/>
    <w:rsid w:val="0068164F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customStyle="1" w:styleId="SenderAddress">
    <w:name w:val="Sender Address"/>
    <w:basedOn w:val="Normal"/>
    <w:rsid w:val="0068164F"/>
  </w:style>
  <w:style w:type="paragraph" w:customStyle="1" w:styleId="RecipientAddress">
    <w:name w:val="Recipient Address"/>
    <w:basedOn w:val="Normal"/>
    <w:rsid w:val="0068164F"/>
  </w:style>
  <w:style w:type="paragraph" w:styleId="Closing">
    <w:name w:val="Closing"/>
    <w:basedOn w:val="Normal"/>
    <w:link w:val="ClosingChar"/>
    <w:rsid w:val="0068164F"/>
    <w:pPr>
      <w:spacing w:after="960"/>
    </w:pPr>
  </w:style>
  <w:style w:type="character" w:customStyle="1" w:styleId="ClosingChar">
    <w:name w:val="Closing Char"/>
    <w:basedOn w:val="DefaultParagraphFont"/>
    <w:link w:val="Closing"/>
    <w:rsid w:val="0068164F"/>
    <w:rPr>
      <w:sz w:val="24"/>
      <w:szCs w:val="24"/>
    </w:rPr>
  </w:style>
  <w:style w:type="paragraph" w:customStyle="1" w:styleId="Custom1">
    <w:name w:val="Custom 1"/>
    <w:basedOn w:val="Title"/>
    <w:link w:val="Custom1Char"/>
    <w:qFormat/>
    <w:rsid w:val="0068164F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z w:val="40"/>
      <w:szCs w:val="40"/>
    </w:rPr>
  </w:style>
  <w:style w:type="character" w:customStyle="1" w:styleId="Custom1Char">
    <w:name w:val="Custom 1 Char"/>
    <w:basedOn w:val="TitleChar"/>
    <w:link w:val="Custom1"/>
    <w:rsid w:val="006816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customStyle="1" w:styleId="TableBullet">
    <w:name w:val="Table_Bullet"/>
    <w:basedOn w:val="Normal"/>
    <w:autoRedefine/>
    <w:rsid w:val="00E37064"/>
    <w:pPr>
      <w:numPr>
        <w:numId w:val="41"/>
      </w:numPr>
      <w:tabs>
        <w:tab w:val="left" w:pos="0"/>
        <w:tab w:val="left" w:pos="72"/>
      </w:tabs>
      <w:spacing w:before="60" w:after="60"/>
    </w:pPr>
    <w:rPr>
      <w:sz w:val="22"/>
      <w:szCs w:val="22"/>
    </w:rPr>
  </w:style>
  <w:style w:type="paragraph" w:customStyle="1" w:styleId="yiv538442498msonormal">
    <w:name w:val="yiv538442498msonormal"/>
    <w:basedOn w:val="Normal"/>
    <w:rsid w:val="00731B0E"/>
    <w:pPr>
      <w:spacing w:before="100" w:beforeAutospacing="1" w:after="100" w:afterAutospacing="1"/>
    </w:pPr>
  </w:style>
  <w:style w:type="paragraph" w:customStyle="1" w:styleId="yiv538442498listparagraph">
    <w:name w:val="yiv538442498listparagraph"/>
    <w:basedOn w:val="Normal"/>
    <w:rsid w:val="00731B0E"/>
    <w:pPr>
      <w:spacing w:before="100" w:beforeAutospacing="1" w:after="100" w:afterAutospacing="1"/>
    </w:pPr>
  </w:style>
  <w:style w:type="character" w:customStyle="1" w:styleId="yiv538442498wgt-textwidgetpopupautocommitwgt-inputhtmlstyle">
    <w:name w:val="yiv538442498wgt-textwidgetpopupautocommitwgt-inputhtmlstyle"/>
    <w:rsid w:val="00731B0E"/>
  </w:style>
  <w:style w:type="paragraph" w:customStyle="1" w:styleId="yiv538442498bullet">
    <w:name w:val="yiv538442498bullet"/>
    <w:basedOn w:val="Normal"/>
    <w:rsid w:val="00731B0E"/>
    <w:pPr>
      <w:spacing w:before="100" w:beforeAutospacing="1" w:after="100" w:afterAutospacing="1"/>
    </w:pPr>
  </w:style>
  <w:style w:type="paragraph" w:customStyle="1" w:styleId="yiv538442498bullet0">
    <w:name w:val="yiv538442498bullet0"/>
    <w:basedOn w:val="Normal"/>
    <w:rsid w:val="00731B0E"/>
    <w:pPr>
      <w:spacing w:before="100" w:beforeAutospacing="1" w:after="100" w:afterAutospacing="1"/>
    </w:pPr>
  </w:style>
  <w:style w:type="character" w:customStyle="1" w:styleId="bolddisplaytext1">
    <w:name w:val="bolddisplaytext1"/>
    <w:basedOn w:val="DefaultParagraphFont"/>
    <w:rsid w:val="007427F5"/>
    <w:rPr>
      <w:rFonts w:ascii="Verdana" w:hAnsi="Verdana" w:cs="Times New Roman"/>
      <w:b/>
      <w:bCs/>
      <w:sz w:val="18"/>
      <w:szCs w:val="18"/>
    </w:rPr>
  </w:style>
  <w:style w:type="paragraph" w:customStyle="1" w:styleId="displaytext">
    <w:name w:val="displaytext"/>
    <w:basedOn w:val="Normal"/>
    <w:rsid w:val="007427F5"/>
    <w:pPr>
      <w:suppressAutoHyphens/>
      <w:spacing w:before="280" w:after="280"/>
    </w:pPr>
    <w:rPr>
      <w:rFonts w:ascii="Verdana" w:hAnsi="Verdana" w:cs="Verdana"/>
      <w:sz w:val="18"/>
      <w:szCs w:val="18"/>
      <w:lang w:val="en-CA" w:eastAsia="ar-SA"/>
    </w:rPr>
  </w:style>
  <w:style w:type="character" w:customStyle="1" w:styleId="boldtext1">
    <w:name w:val="bold_text1"/>
    <w:rsid w:val="00AA56D7"/>
    <w:rPr>
      <w:rFonts w:ascii="Arial" w:hAnsi="Arial"/>
      <w:b/>
      <w:color w:val="auto"/>
      <w:sz w:val="18"/>
      <w:u w:val="none"/>
    </w:rPr>
  </w:style>
  <w:style w:type="character" w:customStyle="1" w:styleId="summary">
    <w:name w:val="summary"/>
    <w:basedOn w:val="DefaultParagraphFont"/>
    <w:rsid w:val="00AA56D7"/>
  </w:style>
  <w:style w:type="paragraph" w:customStyle="1" w:styleId="ReturnAddress">
    <w:name w:val="Return Address"/>
    <w:basedOn w:val="Normal"/>
    <w:uiPriority w:val="99"/>
    <w:rsid w:val="00F64829"/>
    <w:pPr>
      <w:overflowPunct w:val="0"/>
      <w:autoSpaceDE w:val="0"/>
      <w:autoSpaceDN w:val="0"/>
      <w:adjustRightInd w:val="0"/>
      <w:textAlignment w:val="baseline"/>
    </w:pPr>
    <w:rPr>
      <w:rFonts w:ascii="Nimrod" w:hAnsi="Nimrod"/>
      <w:color w:val="000000"/>
      <w:sz w:val="14"/>
      <w:szCs w:val="20"/>
    </w:rPr>
  </w:style>
  <w:style w:type="paragraph" w:customStyle="1" w:styleId="Header1">
    <w:name w:val="Header1"/>
    <w:rsid w:val="00F64829"/>
    <w:pPr>
      <w:tabs>
        <w:tab w:val="center" w:pos="4320"/>
        <w:tab w:val="right" w:pos="8640"/>
      </w:tabs>
    </w:pPr>
    <w:rPr>
      <w:rFonts w:ascii="Times" w:eastAsia="ヒラギノ角ゴ Pro W3" w:hAnsi="Times"/>
      <w:color w:val="000000"/>
      <w:sz w:val="24"/>
    </w:rPr>
  </w:style>
  <w:style w:type="character" w:customStyle="1" w:styleId="ww41dth488i">
    <w:name w:val="ww41dth488i"/>
    <w:basedOn w:val="DefaultParagraphFont"/>
    <w:rsid w:val="004422E8"/>
  </w:style>
  <w:style w:type="character" w:customStyle="1" w:styleId="HTMLMarkup">
    <w:name w:val="HTML Markup"/>
    <w:rsid w:val="00E8457F"/>
    <w:rPr>
      <w:vanish/>
      <w:color w:val="FF0000"/>
    </w:rPr>
  </w:style>
  <w:style w:type="paragraph" w:customStyle="1" w:styleId="LASTLINE-reallysmall">
    <w:name w:val="LASTLINE-reallysmall"/>
    <w:basedOn w:val="Normal"/>
    <w:qFormat/>
    <w:rsid w:val="00045AC9"/>
    <w:pPr>
      <w:suppressAutoHyphens/>
    </w:pPr>
    <w:rPr>
      <w:rFonts w:ascii="Avenir LT 45 Book" w:eastAsia="SimSun" w:hAnsi="Avenir LT 45 Book"/>
      <w:sz w:val="2"/>
      <w:szCs w:val="18"/>
      <w:lang w:val="en-GB" w:eastAsia="ar-SA"/>
    </w:rPr>
  </w:style>
  <w:style w:type="paragraph" w:customStyle="1" w:styleId="NormalARIAL0">
    <w:name w:val="Normal+ARIAL"/>
    <w:basedOn w:val="Normal"/>
    <w:rsid w:val="00045AC9"/>
    <w:pPr>
      <w:widowControl w:val="0"/>
    </w:pPr>
    <w:rPr>
      <w:sz w:val="22"/>
      <w:szCs w:val="20"/>
      <w:lang w:eastAsia="ja-JP"/>
    </w:rPr>
  </w:style>
  <w:style w:type="paragraph" w:customStyle="1" w:styleId="ParaAttribute0">
    <w:name w:val="ParaAttribute0"/>
    <w:rsid w:val="000C40D7"/>
    <w:pPr>
      <w:shd w:val="solid" w:color="FFFFFF" w:fill="auto"/>
    </w:pPr>
    <w:rPr>
      <w:rFonts w:eastAsia="Batang"/>
      <w:lang w:val="en-CA" w:eastAsia="en-CA"/>
    </w:rPr>
  </w:style>
  <w:style w:type="paragraph" w:customStyle="1" w:styleId="ParaAttribute1">
    <w:name w:val="ParaAttribute1"/>
    <w:rsid w:val="000C40D7"/>
    <w:pPr>
      <w:spacing w:after="120"/>
      <w:jc w:val="center"/>
    </w:pPr>
    <w:rPr>
      <w:rFonts w:eastAsia="Batang"/>
      <w:lang w:val="en-CA" w:eastAsia="en-CA"/>
    </w:rPr>
  </w:style>
  <w:style w:type="paragraph" w:customStyle="1" w:styleId="ParaAttribute2">
    <w:name w:val="ParaAttribute2"/>
    <w:rsid w:val="000C40D7"/>
    <w:pPr>
      <w:jc w:val="center"/>
    </w:pPr>
    <w:rPr>
      <w:rFonts w:eastAsia="Batang"/>
      <w:lang w:val="en-CA" w:eastAsia="en-CA"/>
    </w:rPr>
  </w:style>
  <w:style w:type="paragraph" w:customStyle="1" w:styleId="ParaAttribute5">
    <w:name w:val="ParaAttribute5"/>
    <w:rsid w:val="000C40D7"/>
    <w:pPr>
      <w:keepNext/>
      <w:keepLines/>
      <w:shd w:val="solid" w:color="FFFFFF" w:fill="auto"/>
    </w:pPr>
    <w:rPr>
      <w:rFonts w:eastAsia="Batang"/>
      <w:lang w:val="en-CA" w:eastAsia="en-CA"/>
    </w:rPr>
  </w:style>
  <w:style w:type="paragraph" w:customStyle="1" w:styleId="ParaAttribute6">
    <w:name w:val="ParaAttribute6"/>
    <w:rsid w:val="000C40D7"/>
    <w:pPr>
      <w:spacing w:before="360"/>
    </w:pPr>
    <w:rPr>
      <w:rFonts w:eastAsia="Batang"/>
      <w:lang w:val="en-CA" w:eastAsia="en-CA"/>
    </w:rPr>
  </w:style>
  <w:style w:type="paragraph" w:customStyle="1" w:styleId="ParaAttribute7">
    <w:name w:val="ParaAttribute7"/>
    <w:rsid w:val="000C40D7"/>
    <w:rPr>
      <w:rFonts w:eastAsia="Batang"/>
      <w:lang w:val="en-CA" w:eastAsia="en-CA"/>
    </w:rPr>
  </w:style>
  <w:style w:type="paragraph" w:customStyle="1" w:styleId="ParaAttribute8">
    <w:name w:val="ParaAttribute8"/>
    <w:rsid w:val="000C40D7"/>
    <w:pPr>
      <w:spacing w:before="120"/>
      <w:jc w:val="both"/>
    </w:pPr>
    <w:rPr>
      <w:rFonts w:eastAsia="Batang"/>
      <w:lang w:val="en-CA" w:eastAsia="en-CA"/>
    </w:rPr>
  </w:style>
  <w:style w:type="paragraph" w:customStyle="1" w:styleId="ParaAttribute13">
    <w:name w:val="ParaAttribute13"/>
    <w:rsid w:val="000C40D7"/>
    <w:pPr>
      <w:jc w:val="both"/>
    </w:pPr>
    <w:rPr>
      <w:rFonts w:eastAsia="Batang"/>
      <w:lang w:val="en-CA" w:eastAsia="en-CA"/>
    </w:rPr>
  </w:style>
  <w:style w:type="paragraph" w:customStyle="1" w:styleId="ParaAttribute14">
    <w:name w:val="ParaAttribute14"/>
    <w:rsid w:val="000C40D7"/>
    <w:pPr>
      <w:spacing w:after="120"/>
      <w:jc w:val="both"/>
    </w:pPr>
    <w:rPr>
      <w:rFonts w:eastAsia="Batang"/>
      <w:lang w:val="en-CA" w:eastAsia="en-CA"/>
    </w:rPr>
  </w:style>
  <w:style w:type="paragraph" w:customStyle="1" w:styleId="ParaAttribute15">
    <w:name w:val="ParaAttribute15"/>
    <w:rsid w:val="000C40D7"/>
    <w:rPr>
      <w:rFonts w:eastAsia="Batang"/>
      <w:lang w:val="en-CA" w:eastAsia="en-CA"/>
    </w:rPr>
  </w:style>
  <w:style w:type="paragraph" w:customStyle="1" w:styleId="ParaAttribute16">
    <w:name w:val="ParaAttribute16"/>
    <w:rsid w:val="000C40D7"/>
    <w:pPr>
      <w:spacing w:before="80"/>
      <w:ind w:left="142"/>
      <w:jc w:val="both"/>
    </w:pPr>
    <w:rPr>
      <w:rFonts w:eastAsia="Batang"/>
      <w:lang w:val="en-CA" w:eastAsia="en-CA"/>
    </w:rPr>
  </w:style>
  <w:style w:type="paragraph" w:customStyle="1" w:styleId="ParaAttribute19">
    <w:name w:val="ParaAttribute19"/>
    <w:rsid w:val="000C40D7"/>
    <w:pPr>
      <w:spacing w:before="240"/>
      <w:jc w:val="center"/>
    </w:pPr>
    <w:rPr>
      <w:rFonts w:eastAsia="Batang"/>
      <w:lang w:val="en-CA" w:eastAsia="en-CA"/>
    </w:rPr>
  </w:style>
  <w:style w:type="paragraph" w:customStyle="1" w:styleId="ParaAttribute20">
    <w:name w:val="ParaAttribute20"/>
    <w:rsid w:val="000C40D7"/>
    <w:pPr>
      <w:tabs>
        <w:tab w:val="center" w:pos="5471"/>
      </w:tabs>
      <w:spacing w:before="200"/>
      <w:ind w:left="142"/>
    </w:pPr>
    <w:rPr>
      <w:rFonts w:eastAsia="Batang"/>
      <w:lang w:val="en-CA" w:eastAsia="en-CA"/>
    </w:rPr>
  </w:style>
  <w:style w:type="paragraph" w:customStyle="1" w:styleId="ParaAttribute21">
    <w:name w:val="ParaAttribute21"/>
    <w:rsid w:val="000C40D7"/>
    <w:pPr>
      <w:ind w:left="144"/>
    </w:pPr>
    <w:rPr>
      <w:rFonts w:eastAsia="Batang"/>
      <w:lang w:val="en-CA" w:eastAsia="en-CA"/>
    </w:rPr>
  </w:style>
  <w:style w:type="paragraph" w:customStyle="1" w:styleId="ParaAttribute22">
    <w:name w:val="ParaAttribute22"/>
    <w:rsid w:val="000C40D7"/>
    <w:pPr>
      <w:spacing w:after="80"/>
      <w:ind w:left="144"/>
    </w:pPr>
    <w:rPr>
      <w:rFonts w:eastAsia="Batang"/>
      <w:lang w:val="en-CA" w:eastAsia="en-CA"/>
    </w:rPr>
  </w:style>
  <w:style w:type="paragraph" w:customStyle="1" w:styleId="ParaAttribute23">
    <w:name w:val="ParaAttribute23"/>
    <w:rsid w:val="000C40D7"/>
    <w:pPr>
      <w:ind w:left="142"/>
    </w:pPr>
    <w:rPr>
      <w:rFonts w:eastAsia="Batang"/>
      <w:lang w:val="en-CA" w:eastAsia="en-CA"/>
    </w:rPr>
  </w:style>
  <w:style w:type="paragraph" w:customStyle="1" w:styleId="ParaAttribute24">
    <w:name w:val="ParaAttribute24"/>
    <w:rsid w:val="000C40D7"/>
    <w:pPr>
      <w:spacing w:after="80"/>
      <w:ind w:left="142"/>
    </w:pPr>
    <w:rPr>
      <w:rFonts w:eastAsia="Batang"/>
      <w:lang w:val="en-CA" w:eastAsia="en-CA"/>
    </w:rPr>
  </w:style>
  <w:style w:type="paragraph" w:customStyle="1" w:styleId="ParaAttribute27">
    <w:name w:val="ParaAttribute27"/>
    <w:rsid w:val="000C40D7"/>
    <w:pPr>
      <w:tabs>
        <w:tab w:val="left" w:pos="3763"/>
      </w:tabs>
      <w:spacing w:before="200"/>
      <w:ind w:left="142"/>
    </w:pPr>
    <w:rPr>
      <w:rFonts w:eastAsia="Batang"/>
      <w:lang w:val="en-CA" w:eastAsia="en-CA"/>
    </w:rPr>
  </w:style>
  <w:style w:type="paragraph" w:customStyle="1" w:styleId="ParaAttribute28">
    <w:name w:val="ParaAttribute28"/>
    <w:rsid w:val="000C40D7"/>
    <w:pPr>
      <w:spacing w:before="200"/>
      <w:ind w:left="142"/>
    </w:pPr>
    <w:rPr>
      <w:rFonts w:eastAsia="Batang"/>
      <w:lang w:val="en-CA" w:eastAsia="en-CA"/>
    </w:rPr>
  </w:style>
  <w:style w:type="character" w:customStyle="1" w:styleId="CharAttribute0">
    <w:name w:val="CharAttribute0"/>
    <w:rsid w:val="000C40D7"/>
    <w:rPr>
      <w:rFonts w:ascii="Times New Roman" w:eastAsia="Times New Roman"/>
      <w:b/>
    </w:rPr>
  </w:style>
  <w:style w:type="character" w:customStyle="1" w:styleId="CharAttribute4">
    <w:name w:val="CharAttribute4"/>
    <w:rsid w:val="000C40D7"/>
    <w:rPr>
      <w:rFonts w:ascii="Times New Roman" w:eastAsia="Times New Roman"/>
      <w:b/>
      <w:sz w:val="32"/>
      <w:u w:val="single"/>
    </w:rPr>
  </w:style>
  <w:style w:type="character" w:customStyle="1" w:styleId="CharAttribute6">
    <w:name w:val="CharAttribute6"/>
    <w:rsid w:val="000C40D7"/>
    <w:rPr>
      <w:rFonts w:ascii="Times New Roman" w:eastAsia="Times New Roman"/>
      <w:b/>
      <w:color w:val="C00000"/>
      <w:sz w:val="32"/>
      <w:u w:val="single"/>
    </w:rPr>
  </w:style>
  <w:style w:type="character" w:customStyle="1" w:styleId="CharAttribute9">
    <w:name w:val="CharAttribute9"/>
    <w:rsid w:val="000C40D7"/>
    <w:rPr>
      <w:rFonts w:ascii="Times New Roman" w:eastAsia="Times New Roman"/>
      <w:b/>
      <w:color w:val="FFFFFF"/>
      <w:shd w:val="clear" w:color="auto" w:fill="000000"/>
    </w:rPr>
  </w:style>
  <w:style w:type="character" w:customStyle="1" w:styleId="CharAttribute10">
    <w:name w:val="CharAttribute10"/>
    <w:rsid w:val="000C40D7"/>
    <w:rPr>
      <w:rFonts w:ascii="Times New Roman" w:eastAsia="Times New Roman"/>
      <w:b/>
      <w:color w:val="FFFFFF"/>
    </w:rPr>
  </w:style>
  <w:style w:type="character" w:customStyle="1" w:styleId="CharAttribute11">
    <w:name w:val="CharAttribute11"/>
    <w:rsid w:val="000C40D7"/>
    <w:rPr>
      <w:rFonts w:ascii="Times New Roman" w:eastAsia="Times New Roman"/>
      <w:sz w:val="24"/>
    </w:rPr>
  </w:style>
  <w:style w:type="character" w:customStyle="1" w:styleId="CharAttribute13">
    <w:name w:val="CharAttribute13"/>
    <w:rsid w:val="000C40D7"/>
    <w:rPr>
      <w:rFonts w:ascii="Times New Roman" w:eastAsia="Times New Roman"/>
    </w:rPr>
  </w:style>
  <w:style w:type="character" w:customStyle="1" w:styleId="CharAttribute15">
    <w:name w:val="CharAttribute15"/>
    <w:rsid w:val="000C40D7"/>
    <w:rPr>
      <w:rFonts w:ascii="Times New Roman" w:eastAsia="Times New Roman"/>
      <w:b/>
    </w:rPr>
  </w:style>
  <w:style w:type="character" w:customStyle="1" w:styleId="CharAttribute17">
    <w:name w:val="CharAttribute17"/>
    <w:rsid w:val="000C40D7"/>
    <w:rPr>
      <w:rFonts w:ascii="Times New Roman" w:eastAsia="Calibri"/>
    </w:rPr>
  </w:style>
  <w:style w:type="character" w:customStyle="1" w:styleId="CharAttribute18">
    <w:name w:val="CharAttribute18"/>
    <w:rsid w:val="000C40D7"/>
    <w:rPr>
      <w:rFonts w:ascii="Times New Roman" w:eastAsia="Calibri"/>
      <w:b/>
      <w:color w:val="002060"/>
      <w:u w:val="single"/>
    </w:rPr>
  </w:style>
  <w:style w:type="character" w:customStyle="1" w:styleId="CharAttribute19">
    <w:name w:val="CharAttribute19"/>
    <w:rsid w:val="000C40D7"/>
    <w:rPr>
      <w:rFonts w:ascii="Times New Roman" w:eastAsia="Calibri"/>
      <w:b/>
      <w:color w:val="C00000"/>
      <w:u w:val="single"/>
    </w:rPr>
  </w:style>
  <w:style w:type="character" w:customStyle="1" w:styleId="CharAttribute21">
    <w:name w:val="CharAttribute21"/>
    <w:rsid w:val="000C40D7"/>
    <w:rPr>
      <w:rFonts w:ascii="Times New Roman" w:eastAsia="Calibri"/>
      <w:u w:val="single"/>
    </w:rPr>
  </w:style>
  <w:style w:type="character" w:customStyle="1" w:styleId="CharAttribute23">
    <w:name w:val="CharAttribute23"/>
    <w:rsid w:val="000C40D7"/>
    <w:rPr>
      <w:rFonts w:ascii="Times New Roman" w:eastAsia="Calibri"/>
      <w:b/>
    </w:rPr>
  </w:style>
  <w:style w:type="character" w:customStyle="1" w:styleId="CharAttribute26">
    <w:name w:val="CharAttribute26"/>
    <w:rsid w:val="000C40D7"/>
    <w:rPr>
      <w:rFonts w:ascii="Times New Roman" w:eastAsia="Calibri"/>
    </w:rPr>
  </w:style>
  <w:style w:type="character" w:customStyle="1" w:styleId="CharAttribute27">
    <w:name w:val="CharAttribute27"/>
    <w:rsid w:val="000C40D7"/>
    <w:rPr>
      <w:rFonts w:ascii="Times New Roman" w:eastAsia="Calibri"/>
      <w:b/>
    </w:rPr>
  </w:style>
  <w:style w:type="character" w:customStyle="1" w:styleId="CharAttribute29">
    <w:name w:val="CharAttribute29"/>
    <w:rsid w:val="000C40D7"/>
    <w:rPr>
      <w:rFonts w:ascii="Times New Roman" w:eastAsia="Calibri"/>
      <w:color w:val="0000FF"/>
      <w:u w:val="single"/>
    </w:rPr>
  </w:style>
  <w:style w:type="character" w:customStyle="1" w:styleId="CharAttribute32">
    <w:name w:val="CharAttribute32"/>
    <w:rsid w:val="000C40D7"/>
    <w:rPr>
      <w:rFonts w:ascii="Calibri" w:eastAsia="Calibri"/>
    </w:rPr>
  </w:style>
  <w:style w:type="character" w:customStyle="1" w:styleId="CharAttribute34">
    <w:name w:val="CharAttribute34"/>
    <w:rsid w:val="000C40D7"/>
    <w:rPr>
      <w:rFonts w:ascii="Times New Roman" w:eastAsia="Times New Roman"/>
      <w:sz w:val="22"/>
      <w:u w:val="single"/>
    </w:rPr>
  </w:style>
  <w:style w:type="character" w:customStyle="1" w:styleId="CharAttribute39">
    <w:name w:val="CharAttribute39"/>
    <w:rsid w:val="000C40D7"/>
    <w:rPr>
      <w:rFonts w:ascii="Times New Roman" w:eastAsia="Times New Roman"/>
      <w:sz w:val="22"/>
      <w:u w:val="single"/>
    </w:rPr>
  </w:style>
  <w:style w:type="character" w:customStyle="1" w:styleId="CharAttribute41">
    <w:name w:val="CharAttribute41"/>
    <w:rsid w:val="000C40D7"/>
    <w:rPr>
      <w:rFonts w:ascii="Times New Roman" w:eastAsia="Times New Roman"/>
      <w:b/>
      <w:sz w:val="18"/>
    </w:rPr>
  </w:style>
  <w:style w:type="character" w:customStyle="1" w:styleId="CharAttribute45">
    <w:name w:val="CharAttribute45"/>
    <w:rsid w:val="000C40D7"/>
    <w:rPr>
      <w:rFonts w:ascii="Times New Roman" w:eastAsia="Times New Roman"/>
      <w:b/>
      <w:color w:val="0000FF"/>
      <w:sz w:val="18"/>
      <w:u w:val="single"/>
    </w:rPr>
  </w:style>
  <w:style w:type="character" w:customStyle="1" w:styleId="CharAttribute48">
    <w:name w:val="CharAttribute48"/>
    <w:rsid w:val="000C40D7"/>
    <w:rPr>
      <w:rFonts w:ascii="Times New Roman" w:eastAsia="Times New Roman"/>
      <w:b/>
      <w:color w:val="000099"/>
      <w:sz w:val="18"/>
      <w:u w:val="single"/>
    </w:rPr>
  </w:style>
  <w:style w:type="character" w:customStyle="1" w:styleId="CharAttribute50">
    <w:name w:val="CharAttribute50"/>
    <w:rsid w:val="000C40D7"/>
    <w:rPr>
      <w:rFonts w:ascii="Times New Roman" w:eastAsia="Times New Roman"/>
      <w:b/>
      <w:sz w:val="16"/>
    </w:rPr>
  </w:style>
  <w:style w:type="character" w:customStyle="1" w:styleId="CharAttribute51">
    <w:name w:val="CharAttribute51"/>
    <w:rsid w:val="000C40D7"/>
    <w:rPr>
      <w:rFonts w:ascii="Times New Roman" w:eastAsia="Times New Roman"/>
      <w:b/>
      <w:sz w:val="18"/>
      <w:shd w:val="clear" w:color="auto" w:fill="FFFF00"/>
    </w:rPr>
  </w:style>
  <w:style w:type="character" w:customStyle="1" w:styleId="CharAttribute58">
    <w:name w:val="CharAttribute58"/>
    <w:rsid w:val="000C40D7"/>
    <w:rPr>
      <w:rFonts w:ascii="Times New Roman" w:eastAsia="Times New Roman"/>
      <w:b/>
      <w:sz w:val="18"/>
    </w:rPr>
  </w:style>
  <w:style w:type="character" w:customStyle="1" w:styleId="CharAttribute63">
    <w:name w:val="CharAttribute63"/>
    <w:rsid w:val="000C40D7"/>
    <w:rPr>
      <w:rFonts w:ascii="Times New Roman" w:eastAsia="Times New Roman"/>
      <w:shd w:val="clear" w:color="auto" w:fill="FFFF00"/>
    </w:rPr>
  </w:style>
  <w:style w:type="character" w:customStyle="1" w:styleId="CharAttribute64">
    <w:name w:val="CharAttribute64"/>
    <w:rsid w:val="000C40D7"/>
    <w:rPr>
      <w:rFonts w:ascii="Times New Roman" w:eastAsia="Times New Roman"/>
      <w:b/>
      <w:shd w:val="clear" w:color="auto" w:fill="FFFF00"/>
    </w:rPr>
  </w:style>
  <w:style w:type="character" w:customStyle="1" w:styleId="CharAttribute65">
    <w:name w:val="CharAttribute65"/>
    <w:rsid w:val="000C40D7"/>
    <w:rPr>
      <w:rFonts w:ascii="Times New Roman" w:eastAsia="Times New Roman"/>
      <w:shd w:val="clear" w:color="auto" w:fill="FFFF00"/>
    </w:rPr>
  </w:style>
  <w:style w:type="character" w:customStyle="1" w:styleId="CharAttribute66">
    <w:name w:val="CharAttribute66"/>
    <w:rsid w:val="000C40D7"/>
    <w:rPr>
      <w:rFonts w:ascii="Times New Roman" w:eastAsia="Times New Roman"/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327704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27704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523E67"/>
    <w:pPr>
      <w:ind w:left="1680" w:hanging="240"/>
    </w:pPr>
  </w:style>
  <w:style w:type="paragraph" w:customStyle="1" w:styleId="ecmsonormal">
    <w:name w:val="ec_msonormal"/>
    <w:basedOn w:val="Normal"/>
    <w:rsid w:val="00523E67"/>
    <w:pPr>
      <w:spacing w:after="324"/>
    </w:pPr>
  </w:style>
  <w:style w:type="character" w:customStyle="1" w:styleId="vanity-name2">
    <w:name w:val="vanity-name2"/>
    <w:rsid w:val="00523E67"/>
  </w:style>
  <w:style w:type="character" w:customStyle="1" w:styleId="suptext10">
    <w:name w:val="suptext10"/>
    <w:rsid w:val="00523E67"/>
    <w:rPr>
      <w:color w:val="000000"/>
      <w:sz w:val="14"/>
      <w:szCs w:val="14"/>
      <w:vertAlign w:val="superscript"/>
    </w:rPr>
  </w:style>
  <w:style w:type="paragraph" w:styleId="Revision">
    <w:name w:val="Revision"/>
    <w:hidden/>
    <w:uiPriority w:val="99"/>
    <w:semiHidden/>
    <w:rsid w:val="001B38F4"/>
    <w:rPr>
      <w:sz w:val="24"/>
      <w:szCs w:val="24"/>
    </w:rPr>
  </w:style>
  <w:style w:type="character" w:customStyle="1" w:styleId="ccbntxt2">
    <w:name w:val="ccbntxt2"/>
    <w:rsid w:val="001123D6"/>
    <w:rPr>
      <w:rFonts w:ascii="Verdana" w:hAnsi="Verdana" w:cs="Tahoma" w:hint="default"/>
      <w:i w:val="0"/>
      <w:iCs w:val="0"/>
      <w:smallCaps w:val="0"/>
      <w:color w:val="77705F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rsid w:val="00405E7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405E7D"/>
    <w:rPr>
      <w:rFonts w:ascii="Arial" w:hAnsi="Arial" w:cs="Arial"/>
      <w:vanish/>
      <w:sz w:val="16"/>
      <w:szCs w:val="16"/>
    </w:rPr>
  </w:style>
  <w:style w:type="paragraph" w:customStyle="1" w:styleId="bull1">
    <w:name w:val="bull1"/>
    <w:basedOn w:val="Normal"/>
    <w:rsid w:val="00592C45"/>
    <w:pPr>
      <w:widowControl w:val="0"/>
      <w:numPr>
        <w:numId w:val="42"/>
      </w:numPr>
      <w:jc w:val="both"/>
    </w:pPr>
    <w:rPr>
      <w:rFonts w:ascii="Arial" w:eastAsia="MS Mincho" w:hAnsi="Arial"/>
      <w:kern w:val="2"/>
      <w:sz w:val="20"/>
      <w:szCs w:val="20"/>
      <w:lang w:eastAsia="ja-JP"/>
    </w:rPr>
  </w:style>
  <w:style w:type="paragraph" w:customStyle="1" w:styleId="BulletedListText">
    <w:name w:val="Bulleted List Text"/>
    <w:basedOn w:val="bull1"/>
    <w:link w:val="BulletedListTextChar"/>
    <w:rsid w:val="00592C45"/>
    <w:rPr>
      <w:rFonts w:ascii="Palatino Linotype" w:hAnsi="Palatino Linotype"/>
    </w:rPr>
  </w:style>
  <w:style w:type="character" w:customStyle="1" w:styleId="BulletedListTextChar">
    <w:name w:val="Bulleted List Text Char"/>
    <w:link w:val="BulletedListText"/>
    <w:rsid w:val="00592C45"/>
    <w:rPr>
      <w:rFonts w:ascii="Palatino Linotype" w:eastAsia="MS Mincho" w:hAnsi="Palatino Linotype"/>
      <w:kern w:val="2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974A23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974A23"/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CA"/>
    </w:rPr>
  </w:style>
  <w:style w:type="character" w:customStyle="1" w:styleId="st">
    <w:name w:val="st"/>
    <w:rsid w:val="00CB6F3E"/>
  </w:style>
  <w:style w:type="character" w:customStyle="1" w:styleId="Skills">
    <w:name w:val="Skills"/>
    <w:rsid w:val="00A9355E"/>
    <w:rPr>
      <w:rFonts w:ascii="Verdana" w:hAnsi="Verdana" w:cs="Tahoma" w:hint="default"/>
      <w:i w:val="0"/>
      <w:iCs w:val="0"/>
      <w:sz w:val="17"/>
      <w:szCs w:val="20"/>
    </w:rPr>
  </w:style>
  <w:style w:type="character" w:styleId="IntenseReference">
    <w:name w:val="Intense Reference"/>
    <w:uiPriority w:val="32"/>
    <w:qFormat/>
    <w:rsid w:val="00BD0D90"/>
    <w:rPr>
      <w:b/>
      <w:bCs/>
      <w:smallCaps/>
      <w:spacing w:val="5"/>
      <w:sz w:val="22"/>
      <w:szCs w:val="22"/>
      <w:u w:val="single"/>
    </w:rPr>
  </w:style>
  <w:style w:type="paragraph" w:customStyle="1" w:styleId="TEKHeadingResume">
    <w:name w:val="TEK Heading Resume"/>
    <w:next w:val="Normal"/>
    <w:link w:val="TEKHeadingResumeChar"/>
    <w:qFormat/>
    <w:rsid w:val="001A6F98"/>
    <w:pPr>
      <w:widowControl w:val="0"/>
      <w:pBdr>
        <w:bottom w:val="single" w:sz="4" w:space="1" w:color="A2A8A8"/>
      </w:pBdr>
      <w:autoSpaceDE w:val="0"/>
      <w:autoSpaceDN w:val="0"/>
      <w:adjustRightInd w:val="0"/>
      <w:spacing w:before="120" w:line="264" w:lineRule="auto"/>
      <w:textAlignment w:val="center"/>
      <w:outlineLvl w:val="0"/>
    </w:pPr>
    <w:rPr>
      <w:rFonts w:ascii="Arial" w:eastAsia="Arial" w:hAnsi="Arial" w:cs="Times-Roman"/>
      <w:b/>
      <w:noProof/>
      <w:color w:val="C0504D" w:themeColor="accent2"/>
      <w:sz w:val="24"/>
      <w:szCs w:val="24"/>
    </w:rPr>
  </w:style>
  <w:style w:type="character" w:customStyle="1" w:styleId="TEKHeadingResumeChar">
    <w:name w:val="TEK Heading Resume Char"/>
    <w:basedOn w:val="DefaultParagraphFont"/>
    <w:link w:val="TEKHeadingResume"/>
    <w:rsid w:val="001A6F98"/>
    <w:rPr>
      <w:rFonts w:ascii="Arial" w:eastAsia="Arial" w:hAnsi="Arial" w:cs="Times-Roman"/>
      <w:b/>
      <w:noProof/>
      <w:color w:val="C0504D" w:themeColor="accent2"/>
      <w:sz w:val="24"/>
      <w:szCs w:val="24"/>
    </w:rPr>
  </w:style>
  <w:style w:type="character" w:customStyle="1" w:styleId="spellingerror">
    <w:name w:val="spellingerror"/>
    <w:basedOn w:val="DefaultParagraphFont"/>
    <w:rsid w:val="002829FD"/>
  </w:style>
  <w:style w:type="character" w:customStyle="1" w:styleId="normaltextrun">
    <w:name w:val="normaltextrun"/>
    <w:basedOn w:val="DefaultParagraphFont"/>
    <w:rsid w:val="002829FD"/>
  </w:style>
  <w:style w:type="paragraph" w:customStyle="1" w:styleId="paragraph">
    <w:name w:val="paragraph"/>
    <w:basedOn w:val="Normal"/>
    <w:rsid w:val="002829FD"/>
    <w:pPr>
      <w:spacing w:before="100" w:beforeAutospacing="1" w:after="100" w:afterAutospacing="1"/>
    </w:pPr>
    <w:rPr>
      <w:lang w:val="en-CA" w:eastAsia="en-CA"/>
    </w:rPr>
  </w:style>
  <w:style w:type="character" w:customStyle="1" w:styleId="eop">
    <w:name w:val="eop"/>
    <w:basedOn w:val="DefaultParagraphFont"/>
    <w:rsid w:val="002829FD"/>
  </w:style>
  <w:style w:type="character" w:customStyle="1" w:styleId="it">
    <w:name w:val="it"/>
    <w:rsid w:val="002829FD"/>
  </w:style>
  <w:style w:type="paragraph" w:customStyle="1" w:styleId="SAP-TablebulletedText">
    <w:name w:val="SAP - Table bulleted Text"/>
    <w:basedOn w:val="Normal"/>
    <w:autoRedefine/>
    <w:rsid w:val="002829FD"/>
    <w:pPr>
      <w:numPr>
        <w:ilvl w:val="8"/>
        <w:numId w:val="43"/>
      </w:numPr>
      <w:spacing w:line="260" w:lineRule="exact"/>
      <w:ind w:left="170" w:hanging="170"/>
    </w:pPr>
    <w:rPr>
      <w:rFonts w:ascii="Arial" w:hAnsi="Arial"/>
      <w:noProof/>
      <w:sz w:val="20"/>
      <w:szCs w:val="20"/>
    </w:rPr>
  </w:style>
  <w:style w:type="table" w:customStyle="1" w:styleId="LightList1">
    <w:name w:val="Light List1"/>
    <w:basedOn w:val="TableNormal"/>
    <w:uiPriority w:val="61"/>
    <w:rsid w:val="002829FD"/>
    <w:rPr>
      <w:lang w:val="en-CA" w:eastAsia="en-C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bodytext10">
    <w:name w:val="bodytext1"/>
    <w:basedOn w:val="DefaultParagraphFont"/>
    <w:rsid w:val="002829FD"/>
  </w:style>
  <w:style w:type="character" w:customStyle="1" w:styleId="pc-rtg-jobdetailsdetailcontent2">
    <w:name w:val="pc-rtg-jobdetailsdetailcontent2"/>
    <w:rsid w:val="002829FD"/>
    <w:rPr>
      <w:rFonts w:ascii="Verdana" w:hAnsi="Verdana" w:hint="default"/>
      <w:sz w:val="13"/>
      <w:szCs w:val="13"/>
    </w:rPr>
  </w:style>
  <w:style w:type="character" w:customStyle="1" w:styleId="text1">
    <w:name w:val="text1"/>
    <w:rsid w:val="002829FD"/>
    <w:rPr>
      <w:rFonts w:ascii="Verdana" w:hAnsi="Verdana" w:hint="default"/>
      <w:sz w:val="19"/>
      <w:szCs w:val="19"/>
    </w:rPr>
  </w:style>
  <w:style w:type="character" w:customStyle="1" w:styleId="yiv0618052598apple-converted-space">
    <w:name w:val="yiv0618052598apple-converted-space"/>
    <w:basedOn w:val="DefaultParagraphFont"/>
    <w:rsid w:val="0030466E"/>
  </w:style>
  <w:style w:type="paragraph" w:customStyle="1" w:styleId="yiv2898524471msonormal">
    <w:name w:val="yiv2898524471msonormal"/>
    <w:basedOn w:val="Normal"/>
    <w:rsid w:val="0030466E"/>
    <w:pPr>
      <w:spacing w:before="100" w:beforeAutospacing="1" w:after="100" w:afterAutospacing="1"/>
    </w:pPr>
    <w:rPr>
      <w:lang w:val="en-CA" w:eastAsia="en-CA"/>
    </w:rPr>
  </w:style>
  <w:style w:type="character" w:customStyle="1" w:styleId="InternetLink">
    <w:name w:val="Internet Link"/>
    <w:rsid w:val="008649AD"/>
    <w:rPr>
      <w:color w:val="000080"/>
      <w:u w:val="single"/>
    </w:rPr>
  </w:style>
  <w:style w:type="paragraph" w:styleId="ListNumber">
    <w:name w:val="List Number"/>
    <w:basedOn w:val="Normal"/>
    <w:uiPriority w:val="99"/>
    <w:semiHidden/>
    <w:unhideWhenUsed/>
    <w:rsid w:val="00FF29BE"/>
    <w:pPr>
      <w:numPr>
        <w:numId w:val="44"/>
      </w:numPr>
      <w:contextualSpacing/>
    </w:pPr>
  </w:style>
  <w:style w:type="paragraph" w:customStyle="1" w:styleId="ExPosition">
    <w:name w:val="ExPosition"/>
    <w:basedOn w:val="Normal"/>
    <w:rsid w:val="00FF29BE"/>
    <w:pPr>
      <w:keepNext/>
      <w:keepLines/>
      <w:widowControl w:val="0"/>
      <w:autoSpaceDE w:val="0"/>
      <w:autoSpaceDN w:val="0"/>
      <w:spacing w:after="60"/>
    </w:pPr>
    <w:rPr>
      <w:rFonts w:asciiTheme="minorHAnsi" w:hAnsiTheme="minorHAnsi"/>
      <w:i/>
      <w:sz w:val="22"/>
      <w:szCs w:val="20"/>
    </w:rPr>
  </w:style>
  <w:style w:type="paragraph" w:customStyle="1" w:styleId="ExTitle">
    <w:name w:val="ExTitle"/>
    <w:basedOn w:val="Normal"/>
    <w:rsid w:val="00FF29BE"/>
    <w:pPr>
      <w:keepNext/>
      <w:keepLines/>
      <w:widowControl w:val="0"/>
      <w:autoSpaceDE w:val="0"/>
      <w:autoSpaceDN w:val="0"/>
      <w:spacing w:before="240" w:after="60"/>
    </w:pPr>
    <w:rPr>
      <w:rFonts w:asciiTheme="majorHAnsi" w:hAnsiTheme="majorHAnsi"/>
      <w:b/>
      <w:bCs/>
      <w:szCs w:val="22"/>
    </w:rPr>
  </w:style>
  <w:style w:type="paragraph" w:customStyle="1" w:styleId="ExDescription">
    <w:name w:val="ExDescription"/>
    <w:basedOn w:val="Normal"/>
    <w:rsid w:val="00FF29BE"/>
    <w:pPr>
      <w:keepLines/>
      <w:widowControl w:val="0"/>
      <w:autoSpaceDE w:val="0"/>
      <w:autoSpaceDN w:val="0"/>
      <w:spacing w:after="60"/>
    </w:pPr>
    <w:rPr>
      <w:rFonts w:asciiTheme="minorHAnsi" w:hAnsiTheme="minorHAnsi"/>
      <w:sz w:val="22"/>
      <w:szCs w:val="20"/>
    </w:rPr>
  </w:style>
  <w:style w:type="paragraph" w:customStyle="1" w:styleId="TableContents">
    <w:name w:val="Table Contents"/>
    <w:basedOn w:val="Normal"/>
    <w:rsid w:val="00E91ACE"/>
    <w:pPr>
      <w:suppressLineNumbers/>
      <w:suppressAutoHyphens/>
    </w:pPr>
    <w:rPr>
      <w:lang w:val="en-CA" w:eastAsia="ar-SA"/>
    </w:rPr>
  </w:style>
  <w:style w:type="character" w:customStyle="1" w:styleId="ListParagraphChar">
    <w:name w:val="List Paragraph Char"/>
    <w:link w:val="ListParagraph"/>
    <w:uiPriority w:val="34"/>
    <w:rsid w:val="00F71DE9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a7bd9f4ca17ac602950886ef0e2f4de2134f530e18705c4458440321091b5b58150017021843505a1b4d58515c424154181c084b281e010303041844585c0e4356015a4e5e51100614700558190a15021648444f5108084a5746754e034a571b5549120b40001044095a0e041e470d140110155e5500504a155b440345450e5c0a5249130f031f030201091b5b581009120217425b5e0a56585e6&amp;docType=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5D574-0575-4E01-8955-68ECD2E2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Name</vt:lpstr>
    </vt:vector>
  </TitlesOfParts>
  <Company>Microsoft</Company>
  <LinksUpToDate>false</LinksUpToDate>
  <CharactersWithSpaces>12539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Name</dc:title>
  <dc:creator>uppalapati bharathkumar</dc:creator>
  <cp:lastModifiedBy>Admin</cp:lastModifiedBy>
  <cp:revision>66</cp:revision>
  <cp:lastPrinted>2014-08-11T19:17:00Z</cp:lastPrinted>
  <dcterms:created xsi:type="dcterms:W3CDTF">2016-12-09T05:27:00Z</dcterms:created>
  <dcterms:modified xsi:type="dcterms:W3CDTF">2018-10-19T09:53:00Z</dcterms:modified>
</cp:coreProperties>
</file>